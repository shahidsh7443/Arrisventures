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C20" w:rsidRDefault="00DD4C20" w:rsidP="00DD4C20">
      <w:pPr>
        <w:spacing w:line="0" w:lineRule="atLeast"/>
        <w:ind w:left="2880"/>
        <w:rPr>
          <w:rFonts w:eastAsia="Times New Roman"/>
          <w:b/>
          <w:sz w:val="28"/>
          <w:u w:val="single"/>
        </w:rPr>
      </w:pPr>
      <w:r>
        <w:rPr>
          <w:rFonts w:eastAsia="Times New Roman"/>
          <w:b/>
          <w:sz w:val="28"/>
          <w:u w:val="single"/>
        </w:rPr>
        <w:t>CURRICULUM VITAE</w:t>
      </w:r>
    </w:p>
    <w:p w:rsidR="00DD4C20" w:rsidRDefault="00DD4C20" w:rsidP="00DD4C20">
      <w:pPr>
        <w:spacing w:line="247" w:lineRule="exact"/>
        <w:rPr>
          <w:rFonts w:eastAsia="Times New Roman"/>
          <w:sz w:val="24"/>
        </w:rPr>
      </w:pPr>
    </w:p>
    <w:p w:rsidR="00DD4C20" w:rsidRDefault="00DD4C20" w:rsidP="00DD4C20">
      <w:pPr>
        <w:spacing w:line="0" w:lineRule="atLeast"/>
        <w:rPr>
          <w:rFonts w:eastAsia="Times New Roman"/>
          <w:b/>
          <w:sz w:val="24"/>
        </w:rPr>
      </w:pPr>
      <w:proofErr w:type="gramStart"/>
      <w:r>
        <w:rPr>
          <w:rFonts w:eastAsia="Times New Roman"/>
          <w:b/>
          <w:sz w:val="24"/>
        </w:rPr>
        <w:t>SHASHANK</w:t>
      </w:r>
      <w:r>
        <w:rPr>
          <w:rFonts w:eastAsia="Times New Roman"/>
          <w:b/>
          <w:sz w:val="24"/>
          <w:lang w:val="en-GB"/>
        </w:rPr>
        <w:t xml:space="preserve">A </w:t>
      </w:r>
      <w:r>
        <w:rPr>
          <w:rFonts w:eastAsia="Times New Roman"/>
          <w:b/>
          <w:sz w:val="24"/>
        </w:rPr>
        <w:t xml:space="preserve"> S</w:t>
      </w:r>
      <w:proofErr w:type="gramEnd"/>
    </w:p>
    <w:p w:rsidR="00DD4C20" w:rsidRDefault="00DD4C20" w:rsidP="00DD4C20">
      <w:pPr>
        <w:spacing w:line="115" w:lineRule="exact"/>
        <w:rPr>
          <w:rFonts w:eastAsia="Times New Roman"/>
          <w:sz w:val="24"/>
        </w:rPr>
      </w:pPr>
    </w:p>
    <w:p w:rsidR="00DD4C20" w:rsidRDefault="00DD4C20" w:rsidP="00DD4C20">
      <w:pPr>
        <w:tabs>
          <w:tab w:val="left" w:pos="980"/>
        </w:tabs>
        <w:spacing w:line="239" w:lineRule="auto"/>
        <w:rPr>
          <w:rFonts w:eastAsia="Times New Roman"/>
          <w:sz w:val="23"/>
        </w:rPr>
      </w:pPr>
      <w:r>
        <w:rPr>
          <w:rFonts w:eastAsia="Times New Roman"/>
          <w:sz w:val="24"/>
        </w:rPr>
        <w:t>Cell No.</w:t>
      </w:r>
      <w:r>
        <w:rPr>
          <w:rFonts w:eastAsia="Times New Roman"/>
        </w:rPr>
        <w:tab/>
      </w:r>
      <w:r>
        <w:rPr>
          <w:rFonts w:eastAsia="Times New Roman"/>
          <w:sz w:val="23"/>
        </w:rPr>
        <w:t>: +91- 7259612335</w:t>
      </w:r>
    </w:p>
    <w:p w:rsidR="00DD4C20" w:rsidRDefault="00DD4C20" w:rsidP="00DD4C20">
      <w:pPr>
        <w:spacing w:line="127" w:lineRule="exact"/>
        <w:rPr>
          <w:rFonts w:eastAsia="Times New Roman"/>
          <w:sz w:val="24"/>
        </w:rPr>
      </w:pPr>
    </w:p>
    <w:p w:rsidR="00DD4C20" w:rsidRDefault="00DD4C20" w:rsidP="00DD4C20">
      <w:pPr>
        <w:spacing w:line="0" w:lineRule="atLeast"/>
        <w:rPr>
          <w:rFonts w:eastAsia="Times New Roman"/>
          <w:b/>
          <w:sz w:val="24"/>
        </w:rPr>
      </w:pPr>
      <w:r>
        <w:rPr>
          <w:rFonts w:eastAsia="Times New Roman"/>
          <w:b/>
          <w:sz w:val="24"/>
        </w:rPr>
        <w:t>E-mail ID:shashankhk54@gmail.com</w:t>
      </w:r>
    </w:p>
    <w:p w:rsidR="0093659D" w:rsidRDefault="0093659D"/>
    <w:p w:rsidR="00C119CC" w:rsidRDefault="00C119CC"/>
    <w:p w:rsidR="00C119CC" w:rsidRDefault="00C119CC" w:rsidP="00C119CC">
      <w:pPr>
        <w:spacing w:line="0" w:lineRule="atLeast"/>
        <w:rPr>
          <w:rFonts w:eastAsia="Times New Roman"/>
          <w:b/>
          <w:sz w:val="24"/>
        </w:rPr>
      </w:pPr>
      <w:r>
        <w:rPr>
          <w:rFonts w:eastAsia="Times New Roman"/>
          <w:b/>
          <w:sz w:val="24"/>
          <w:u w:val="single"/>
        </w:rPr>
        <w:t>OBJECTIVE</w:t>
      </w:r>
      <w:r>
        <w:rPr>
          <w:rFonts w:eastAsia="Times New Roman"/>
          <w:b/>
          <w:sz w:val="24"/>
        </w:rPr>
        <w:t>:</w:t>
      </w:r>
    </w:p>
    <w:p w:rsidR="00C119CC" w:rsidRDefault="00C119CC" w:rsidP="00C119CC">
      <w:pPr>
        <w:spacing w:line="247" w:lineRule="exact"/>
        <w:rPr>
          <w:rFonts w:eastAsia="Times New Roman"/>
          <w:sz w:val="24"/>
        </w:rPr>
      </w:pPr>
    </w:p>
    <w:p w:rsidR="00C119CC" w:rsidRDefault="00C119CC" w:rsidP="002D0976">
      <w:pPr>
        <w:jc w:val="both"/>
        <w:rPr>
          <w:rFonts w:eastAsia="Times New Roman"/>
          <w:sz w:val="24"/>
        </w:rPr>
      </w:pPr>
      <w:r>
        <w:rPr>
          <w:rFonts w:eastAsia="Times New Roman"/>
          <w:sz w:val="24"/>
        </w:rPr>
        <w:t>Seeking challenging assignments Design, Simulati</w:t>
      </w:r>
      <w:r w:rsidR="00641A8F">
        <w:rPr>
          <w:rFonts w:eastAsia="Times New Roman"/>
          <w:sz w:val="24"/>
        </w:rPr>
        <w:t>on (CFD/FEA) &amp; Detail Engineeri</w:t>
      </w:r>
      <w:r>
        <w:rPr>
          <w:rFonts w:eastAsia="Times New Roman"/>
          <w:sz w:val="24"/>
        </w:rPr>
        <w:t>ng. To work for an organization which provides me the opportunity to improve my skills and knowledge to grow along with the organization objective.</w:t>
      </w:r>
    </w:p>
    <w:p w:rsidR="00A01AC2" w:rsidRDefault="00A01AC2" w:rsidP="002D0976">
      <w:pPr>
        <w:jc w:val="both"/>
        <w:rPr>
          <w:rFonts w:eastAsia="Times New Roman"/>
          <w:sz w:val="24"/>
        </w:rPr>
      </w:pPr>
    </w:p>
    <w:p w:rsidR="00A01AC2" w:rsidRDefault="00A01AC2" w:rsidP="00A01AC2">
      <w:pPr>
        <w:spacing w:line="239" w:lineRule="auto"/>
        <w:rPr>
          <w:rFonts w:ascii="Arial" w:eastAsia="Arial" w:hAnsi="Arial"/>
          <w:b/>
          <w:sz w:val="22"/>
          <w:u w:val="single"/>
        </w:rPr>
      </w:pPr>
      <w:r>
        <w:rPr>
          <w:rFonts w:ascii="Arial" w:eastAsia="Arial" w:hAnsi="Arial"/>
          <w:b/>
          <w:sz w:val="22"/>
          <w:u w:val="single"/>
        </w:rPr>
        <w:t>PROFILE SUMMERY</w:t>
      </w:r>
    </w:p>
    <w:p w:rsidR="00A01AC2" w:rsidRDefault="00A01AC2" w:rsidP="00A01AC2">
      <w:pPr>
        <w:pStyle w:val="ListParagraph"/>
        <w:jc w:val="both"/>
      </w:pPr>
    </w:p>
    <w:p w:rsidR="00A01AC2" w:rsidRDefault="00306293" w:rsidP="00306293">
      <w:pPr>
        <w:tabs>
          <w:tab w:val="left" w:pos="1280"/>
        </w:tabs>
        <w:spacing w:line="182" w:lineRule="auto"/>
        <w:ind w:right="20"/>
        <w:jc w:val="both"/>
        <w:rPr>
          <w:rFonts w:ascii="Arial Black" w:eastAsia="Arial" w:hAnsi="Arial Black"/>
        </w:rPr>
      </w:pPr>
      <w:r w:rsidRPr="00306293">
        <w:rPr>
          <w:rFonts w:ascii="Arial Black" w:eastAsia="Arial" w:hAnsi="Arial Black"/>
        </w:rPr>
        <w:t>1)</w:t>
      </w:r>
      <w:r>
        <w:rPr>
          <w:rFonts w:ascii="Arial Black" w:eastAsia="Arial" w:hAnsi="Arial Black"/>
        </w:rPr>
        <w:t xml:space="preserve">   </w:t>
      </w:r>
      <w:r w:rsidR="00A01AC2" w:rsidRPr="00306293">
        <w:rPr>
          <w:rFonts w:ascii="Arial Black" w:eastAsia="Arial" w:hAnsi="Arial Black"/>
        </w:rPr>
        <w:t>2 Years Experienced in Designing, Simulation (CF</w:t>
      </w:r>
      <w:r w:rsidR="007C7DC2" w:rsidRPr="00306293">
        <w:rPr>
          <w:rFonts w:ascii="Arial Black" w:eastAsia="Arial" w:hAnsi="Arial Black"/>
        </w:rPr>
        <w:t>D/FEA), Detail Engineering and</w:t>
      </w:r>
      <w:r w:rsidR="00A01AC2" w:rsidRPr="00306293">
        <w:rPr>
          <w:rFonts w:ascii="Arial Black" w:eastAsia="Arial" w:hAnsi="Arial Black"/>
        </w:rPr>
        <w:t xml:space="preserve"> Assembly.</w:t>
      </w:r>
    </w:p>
    <w:p w:rsidR="00604540" w:rsidRDefault="00604540" w:rsidP="00306293">
      <w:pPr>
        <w:tabs>
          <w:tab w:val="left" w:pos="1280"/>
        </w:tabs>
        <w:spacing w:line="182" w:lineRule="auto"/>
        <w:ind w:right="20"/>
        <w:jc w:val="both"/>
        <w:rPr>
          <w:rFonts w:ascii="Arial Black" w:eastAsia="Arial" w:hAnsi="Arial Black"/>
        </w:rPr>
      </w:pPr>
    </w:p>
    <w:p w:rsidR="00436119" w:rsidRDefault="00604540" w:rsidP="00436119">
      <w:pPr>
        <w:tabs>
          <w:tab w:val="left" w:pos="1280"/>
        </w:tabs>
        <w:spacing w:line="181" w:lineRule="auto"/>
        <w:ind w:right="500"/>
        <w:jc w:val="both"/>
        <w:rPr>
          <w:rFonts w:ascii="Arial Black" w:eastAsia="Arial" w:hAnsi="Arial Black"/>
        </w:rPr>
      </w:pPr>
      <w:r>
        <w:rPr>
          <w:rFonts w:ascii="Arial Black" w:eastAsia="Arial" w:hAnsi="Arial Black"/>
        </w:rPr>
        <w:t xml:space="preserve">2) </w:t>
      </w:r>
      <w:bookmarkStart w:id="0" w:name="OLE_LINK1"/>
      <w:r w:rsidR="00436119">
        <w:rPr>
          <w:rFonts w:ascii="Arial Black" w:eastAsia="Arial" w:hAnsi="Arial Black"/>
        </w:rPr>
        <w:t xml:space="preserve"> </w:t>
      </w:r>
      <w:r w:rsidR="00436119" w:rsidRPr="00436119">
        <w:rPr>
          <w:rFonts w:ascii="Arial Black" w:eastAsia="Arial" w:hAnsi="Arial Black"/>
        </w:rPr>
        <w:t>Good Understanding of Design and Development of Sheet metal, Cockpit Display,</w:t>
      </w:r>
      <w:r w:rsidR="00932476">
        <w:rPr>
          <w:rFonts w:ascii="Arial Black" w:eastAsia="Arial" w:hAnsi="Arial Black"/>
        </w:rPr>
        <w:t xml:space="preserve"> Control display units, Rugged Panel PC, Rugged KVM,</w:t>
      </w:r>
      <w:r w:rsidR="00011262">
        <w:rPr>
          <w:rFonts w:ascii="Arial Black" w:eastAsia="Arial" w:hAnsi="Arial Black"/>
        </w:rPr>
        <w:t xml:space="preserve"> Rugged &amp; Commercial VME Chassis,</w:t>
      </w:r>
      <w:r w:rsidR="00C21D8D">
        <w:rPr>
          <w:rFonts w:ascii="Arial Black" w:eastAsia="Arial" w:hAnsi="Arial Black"/>
        </w:rPr>
        <w:t xml:space="preserve"> </w:t>
      </w:r>
      <w:proofErr w:type="spellStart"/>
      <w:r w:rsidR="00C21D8D">
        <w:rPr>
          <w:rFonts w:ascii="Arial Black" w:eastAsia="Arial" w:hAnsi="Arial Black"/>
        </w:rPr>
        <w:t>Onboard</w:t>
      </w:r>
      <w:proofErr w:type="spellEnd"/>
      <w:r w:rsidR="00C21D8D">
        <w:rPr>
          <w:rFonts w:ascii="Arial Black" w:eastAsia="Arial" w:hAnsi="Arial Black"/>
        </w:rPr>
        <w:t xml:space="preserve"> units, Launcher Interface unit, </w:t>
      </w:r>
      <w:r w:rsidR="00943DB6">
        <w:rPr>
          <w:rFonts w:ascii="Arial Black" w:eastAsia="Arial" w:hAnsi="Arial Black"/>
        </w:rPr>
        <w:t>Simulator PC,</w:t>
      </w:r>
      <w:r w:rsidR="00436119" w:rsidRPr="00436119">
        <w:rPr>
          <w:rFonts w:ascii="Arial Black" w:eastAsia="Arial" w:hAnsi="Arial Black"/>
        </w:rPr>
        <w:t xml:space="preserve"> Cockpit Controls and inertial navigation system enclosure, Air Bourne Products, Custom Design and Development. (Commercial &amp; Industrial Units).</w:t>
      </w:r>
    </w:p>
    <w:p w:rsidR="00A93535" w:rsidRDefault="00A93535" w:rsidP="00436119">
      <w:pPr>
        <w:tabs>
          <w:tab w:val="left" w:pos="1280"/>
        </w:tabs>
        <w:spacing w:line="181" w:lineRule="auto"/>
        <w:ind w:right="500"/>
        <w:jc w:val="both"/>
        <w:rPr>
          <w:rFonts w:ascii="Arial Black" w:eastAsia="Arial" w:hAnsi="Arial Black"/>
        </w:rPr>
      </w:pPr>
    </w:p>
    <w:p w:rsidR="00A20E09" w:rsidRDefault="00A93535" w:rsidP="00A20E09">
      <w:pPr>
        <w:tabs>
          <w:tab w:val="left" w:pos="1280"/>
        </w:tabs>
        <w:spacing w:line="181" w:lineRule="auto"/>
        <w:ind w:right="180"/>
        <w:jc w:val="both"/>
        <w:rPr>
          <w:rFonts w:ascii="Arial Black" w:eastAsia="Arial" w:hAnsi="Arial Black"/>
        </w:rPr>
      </w:pPr>
      <w:r>
        <w:rPr>
          <w:rFonts w:ascii="Arial Black" w:eastAsia="Arial" w:hAnsi="Arial Black"/>
        </w:rPr>
        <w:t xml:space="preserve">3) </w:t>
      </w:r>
      <w:r w:rsidR="00A20E09" w:rsidRPr="00A20E09">
        <w:rPr>
          <w:rFonts w:ascii="Arial Black" w:eastAsia="Arial" w:hAnsi="Arial Black"/>
        </w:rPr>
        <w:t>Strong abilities in creating/ reading/ interpreting engineering drawings with proficiency in designing and developing new products in conformance to pre-defined technical specification.</w:t>
      </w:r>
    </w:p>
    <w:p w:rsidR="00D4406E" w:rsidRDefault="00D4406E" w:rsidP="00A20E09">
      <w:pPr>
        <w:tabs>
          <w:tab w:val="left" w:pos="1280"/>
        </w:tabs>
        <w:spacing w:line="181" w:lineRule="auto"/>
        <w:ind w:right="180"/>
        <w:jc w:val="both"/>
        <w:rPr>
          <w:rFonts w:ascii="Arial Black" w:eastAsia="Arial" w:hAnsi="Arial Black"/>
        </w:rPr>
      </w:pPr>
    </w:p>
    <w:p w:rsidR="00E34898" w:rsidRDefault="00D4406E" w:rsidP="00E34898">
      <w:pPr>
        <w:tabs>
          <w:tab w:val="left" w:pos="1280"/>
        </w:tabs>
        <w:spacing w:line="182" w:lineRule="auto"/>
        <w:ind w:right="340"/>
        <w:jc w:val="both"/>
        <w:rPr>
          <w:rFonts w:ascii="Arial Black" w:eastAsia="Arial" w:hAnsi="Arial Black"/>
        </w:rPr>
      </w:pPr>
      <w:r>
        <w:rPr>
          <w:rFonts w:ascii="Arial Black" w:eastAsia="Arial" w:hAnsi="Arial Black"/>
        </w:rPr>
        <w:t xml:space="preserve">4) </w:t>
      </w:r>
      <w:r w:rsidR="00E34898">
        <w:rPr>
          <w:rFonts w:ascii="Arial Black" w:eastAsia="Arial" w:hAnsi="Arial Black"/>
        </w:rPr>
        <w:t xml:space="preserve"> </w:t>
      </w:r>
      <w:r w:rsidR="00E34898" w:rsidRPr="00E34898">
        <w:rPr>
          <w:rFonts w:ascii="Arial Black" w:eastAsia="Arial" w:hAnsi="Arial Black"/>
        </w:rPr>
        <w:t>Knowledge of developing &amp; implementing the Quality systems like VALUE STREAM MAPPING, KAIZEN etc. to meet the quality standers.</w:t>
      </w:r>
    </w:p>
    <w:p w:rsidR="00F3667A" w:rsidRDefault="00F3667A" w:rsidP="00E34898">
      <w:pPr>
        <w:tabs>
          <w:tab w:val="left" w:pos="1280"/>
        </w:tabs>
        <w:spacing w:line="182" w:lineRule="auto"/>
        <w:ind w:right="340"/>
        <w:jc w:val="both"/>
        <w:rPr>
          <w:rFonts w:ascii="Arial Black" w:eastAsia="Arial" w:hAnsi="Arial Black"/>
        </w:rPr>
      </w:pPr>
    </w:p>
    <w:p w:rsidR="00CE76F2" w:rsidRDefault="00F3667A" w:rsidP="00CE76F2">
      <w:pPr>
        <w:tabs>
          <w:tab w:val="left" w:pos="1280"/>
        </w:tabs>
        <w:spacing w:line="182" w:lineRule="auto"/>
        <w:ind w:right="400"/>
        <w:jc w:val="both"/>
        <w:rPr>
          <w:rFonts w:ascii="Arial Black" w:eastAsia="Arial" w:hAnsi="Arial Black"/>
        </w:rPr>
      </w:pPr>
      <w:r>
        <w:rPr>
          <w:rFonts w:ascii="Arial Black" w:eastAsia="Arial" w:hAnsi="Arial Black"/>
        </w:rPr>
        <w:t xml:space="preserve">5) </w:t>
      </w:r>
      <w:r w:rsidR="00CE76F2">
        <w:rPr>
          <w:rFonts w:ascii="Arial Black" w:eastAsia="Arial" w:hAnsi="Arial Black"/>
        </w:rPr>
        <w:t xml:space="preserve"> </w:t>
      </w:r>
      <w:r w:rsidR="00CE76F2" w:rsidRPr="00CE76F2">
        <w:rPr>
          <w:rFonts w:ascii="Arial Black" w:eastAsia="Arial" w:hAnsi="Arial Black"/>
        </w:rPr>
        <w:t>Completed GERMAN A1 course in Goethe institute (</w:t>
      </w:r>
      <w:proofErr w:type="spellStart"/>
      <w:r w:rsidR="00CE76F2" w:rsidRPr="00CE76F2">
        <w:rPr>
          <w:rFonts w:ascii="Arial Black" w:eastAsia="Arial" w:hAnsi="Arial Black"/>
        </w:rPr>
        <w:t>Maxmuller</w:t>
      </w:r>
      <w:proofErr w:type="spellEnd"/>
      <w:r w:rsidR="00CE76F2" w:rsidRPr="00CE76F2">
        <w:rPr>
          <w:rFonts w:ascii="Arial Black" w:eastAsia="Arial" w:hAnsi="Arial Black"/>
        </w:rPr>
        <w:t xml:space="preserve"> </w:t>
      </w:r>
      <w:proofErr w:type="spellStart"/>
      <w:r w:rsidR="00CE76F2" w:rsidRPr="00CE76F2">
        <w:rPr>
          <w:rFonts w:ascii="Arial Black" w:eastAsia="Arial" w:hAnsi="Arial Black"/>
        </w:rPr>
        <w:t>Bhavan</w:t>
      </w:r>
      <w:proofErr w:type="spellEnd"/>
      <w:r w:rsidR="00CE76F2" w:rsidRPr="00CE76F2">
        <w:rPr>
          <w:rFonts w:ascii="Arial Black" w:eastAsia="Arial" w:hAnsi="Arial Black"/>
        </w:rPr>
        <w:t xml:space="preserve">) Indira </w:t>
      </w:r>
      <w:proofErr w:type="spellStart"/>
      <w:r w:rsidR="00CE76F2" w:rsidRPr="00CE76F2">
        <w:rPr>
          <w:rFonts w:ascii="Arial Black" w:eastAsia="Arial" w:hAnsi="Arial Black"/>
        </w:rPr>
        <w:t>nagar</w:t>
      </w:r>
      <w:proofErr w:type="spellEnd"/>
      <w:r w:rsidR="00CE76F2" w:rsidRPr="00CE76F2">
        <w:rPr>
          <w:rFonts w:ascii="Arial Black" w:eastAsia="Arial" w:hAnsi="Arial Black"/>
        </w:rPr>
        <w:t>, Bangalore.</w:t>
      </w:r>
    </w:p>
    <w:p w:rsidR="00641D61" w:rsidRDefault="00641D61" w:rsidP="00CE76F2">
      <w:pPr>
        <w:tabs>
          <w:tab w:val="left" w:pos="1280"/>
        </w:tabs>
        <w:spacing w:line="182" w:lineRule="auto"/>
        <w:ind w:right="400"/>
        <w:jc w:val="both"/>
        <w:rPr>
          <w:rFonts w:ascii="Arial Black" w:eastAsia="Arial" w:hAnsi="Arial Black"/>
        </w:rPr>
      </w:pPr>
    </w:p>
    <w:p w:rsidR="009209A8" w:rsidRDefault="009209A8" w:rsidP="009209A8">
      <w:pPr>
        <w:spacing w:line="312" w:lineRule="atLeast"/>
        <w:jc w:val="center"/>
        <w:rPr>
          <w:rFonts w:ascii="Calibri Light" w:eastAsia="Times New Roman" w:hAnsi="Calibri Light" w:cs="Helvetica"/>
          <w:b/>
          <w:sz w:val="24"/>
          <w:szCs w:val="24"/>
          <w:u w:val="single"/>
          <w:lang w:val="en-GB"/>
        </w:rPr>
      </w:pPr>
    </w:p>
    <w:p w:rsidR="009209A8" w:rsidRPr="009209A8" w:rsidRDefault="009209A8" w:rsidP="009209A8">
      <w:pPr>
        <w:spacing w:line="312" w:lineRule="atLeast"/>
        <w:jc w:val="center"/>
        <w:rPr>
          <w:rFonts w:eastAsia="Times New Roman"/>
          <w:b/>
          <w:sz w:val="24"/>
          <w:szCs w:val="24"/>
          <w:u w:val="single"/>
          <w:lang w:val="en-GB"/>
        </w:rPr>
      </w:pPr>
      <w:r w:rsidRPr="009209A8">
        <w:rPr>
          <w:rFonts w:eastAsia="Times New Roman"/>
          <w:b/>
          <w:sz w:val="24"/>
          <w:szCs w:val="24"/>
          <w:u w:val="single"/>
          <w:lang w:val="en-GB"/>
        </w:rPr>
        <w:t>ROLE OF WORK</w:t>
      </w:r>
    </w:p>
    <w:p w:rsidR="00641D61" w:rsidRDefault="00641D61" w:rsidP="00CE76F2">
      <w:pPr>
        <w:tabs>
          <w:tab w:val="left" w:pos="1280"/>
        </w:tabs>
        <w:spacing w:line="182" w:lineRule="auto"/>
        <w:ind w:right="400"/>
        <w:jc w:val="both"/>
        <w:rPr>
          <w:rFonts w:ascii="Arial Black" w:eastAsia="Arial" w:hAnsi="Arial Black"/>
        </w:rPr>
      </w:pPr>
    </w:p>
    <w:p w:rsidR="00947DEE" w:rsidRDefault="00947DEE" w:rsidP="00CE76F2">
      <w:pPr>
        <w:tabs>
          <w:tab w:val="left" w:pos="1280"/>
        </w:tabs>
        <w:spacing w:line="182" w:lineRule="auto"/>
        <w:ind w:right="400"/>
        <w:jc w:val="both"/>
        <w:rPr>
          <w:rFonts w:ascii="Arial Black" w:eastAsia="Arial" w:hAnsi="Arial Black"/>
        </w:rPr>
      </w:pPr>
    </w:p>
    <w:p w:rsidR="004E2865" w:rsidRPr="004E2865" w:rsidRDefault="004E2865" w:rsidP="001B37C2">
      <w:pPr>
        <w:spacing w:line="312" w:lineRule="atLeast"/>
        <w:jc w:val="both"/>
        <w:rPr>
          <w:color w:val="000000"/>
          <w:sz w:val="21"/>
          <w:szCs w:val="21"/>
          <w:shd w:val="clear" w:color="auto" w:fill="FFFFFF"/>
        </w:rPr>
      </w:pPr>
      <w:r w:rsidRPr="004E2865">
        <w:rPr>
          <w:rFonts w:eastAsia="Times New Roman"/>
          <w:sz w:val="24"/>
          <w:szCs w:val="24"/>
        </w:rPr>
        <w:t> </w:t>
      </w:r>
      <w:r w:rsidRPr="004E2865">
        <w:rPr>
          <w:rFonts w:eastAsia="Times New Roman"/>
          <w:sz w:val="24"/>
          <w:szCs w:val="24"/>
          <w:lang w:val="en-GB"/>
        </w:rPr>
        <w:t xml:space="preserve">After my graduation (2015) I started to work in </w:t>
      </w:r>
      <w:r w:rsidR="00CB5986" w:rsidRPr="004E2865">
        <w:rPr>
          <w:rFonts w:eastAsia="Times New Roman"/>
          <w:sz w:val="24"/>
          <w:szCs w:val="24"/>
          <w:lang w:val="en-GB"/>
        </w:rPr>
        <w:t>an</w:t>
      </w:r>
      <w:r w:rsidRPr="004E2865">
        <w:rPr>
          <w:rFonts w:eastAsia="Times New Roman"/>
          <w:sz w:val="24"/>
          <w:szCs w:val="24"/>
          <w:lang w:val="en-GB"/>
        </w:rPr>
        <w:t xml:space="preserve"> esteemed organization called </w:t>
      </w:r>
      <w:proofErr w:type="spellStart"/>
      <w:r w:rsidRPr="004E2865">
        <w:rPr>
          <w:rFonts w:eastAsia="Times New Roman"/>
          <w:sz w:val="24"/>
          <w:szCs w:val="24"/>
          <w:lang w:val="en-GB"/>
        </w:rPr>
        <w:t>Datasol</w:t>
      </w:r>
      <w:proofErr w:type="spellEnd"/>
      <w:r w:rsidRPr="004E2865">
        <w:rPr>
          <w:rFonts w:eastAsia="Times New Roman"/>
          <w:sz w:val="24"/>
          <w:szCs w:val="24"/>
          <w:lang w:val="en-GB"/>
        </w:rPr>
        <w:t xml:space="preserve"> (B) India PVT LTD. I am appointed as a Design &amp; Simulation engineer in mechanical design team, August 2015 to till up to date. They trained me very well for 3 months. Basically I am working here in pure technical Research and Development Department. </w:t>
      </w:r>
      <w:r w:rsidRPr="004E2865">
        <w:rPr>
          <w:color w:val="000000"/>
          <w:sz w:val="21"/>
          <w:szCs w:val="21"/>
          <w:shd w:val="clear" w:color="auto" w:fill="FFFFFF"/>
        </w:rPr>
        <w:t>,</w:t>
      </w:r>
      <w:r w:rsidRPr="004E2865">
        <w:rPr>
          <w:rStyle w:val="Strong"/>
          <w:color w:val="000000"/>
          <w:sz w:val="21"/>
          <w:szCs w:val="21"/>
          <w:shd w:val="clear" w:color="auto" w:fill="FFFFFF"/>
        </w:rPr>
        <w:t>"DATASOL"</w:t>
      </w:r>
      <w:r w:rsidRPr="004E2865">
        <w:rPr>
          <w:color w:val="000000"/>
          <w:sz w:val="21"/>
          <w:szCs w:val="21"/>
          <w:shd w:val="clear" w:color="auto" w:fill="FFFFFF"/>
        </w:rPr>
        <w:t xml:space="preserve"> Products and integration services have over the years heralded the use of latest technologies across a wide spectrum of domains like </w:t>
      </w:r>
      <w:proofErr w:type="spellStart"/>
      <w:r w:rsidRPr="004E2865">
        <w:rPr>
          <w:color w:val="000000"/>
          <w:sz w:val="21"/>
          <w:szCs w:val="21"/>
          <w:shd w:val="clear" w:color="auto" w:fill="FFFFFF"/>
        </w:rPr>
        <w:t>Defen</w:t>
      </w:r>
      <w:proofErr w:type="spellEnd"/>
      <w:r w:rsidRPr="004E2865">
        <w:rPr>
          <w:color w:val="000000"/>
          <w:sz w:val="21"/>
          <w:szCs w:val="21"/>
          <w:shd w:val="clear" w:color="auto" w:fill="FFFFFF"/>
          <w:lang w:val="en-GB"/>
        </w:rPr>
        <w:t>c</w:t>
      </w:r>
      <w:r w:rsidRPr="004E2865">
        <w:rPr>
          <w:color w:val="000000"/>
          <w:sz w:val="21"/>
          <w:szCs w:val="21"/>
          <w:shd w:val="clear" w:color="auto" w:fill="FFFFFF"/>
        </w:rPr>
        <w:t>e, Aerospace, Automotive and Industrial Automation.</w:t>
      </w:r>
    </w:p>
    <w:p w:rsidR="004E2865" w:rsidRPr="004E2865" w:rsidRDefault="004E2865" w:rsidP="004E2865">
      <w:pPr>
        <w:spacing w:line="312" w:lineRule="atLeast"/>
        <w:rPr>
          <w:color w:val="000000"/>
          <w:sz w:val="21"/>
          <w:szCs w:val="21"/>
          <w:shd w:val="clear" w:color="auto" w:fill="FFFFFF"/>
          <w:lang w:val="en-GB"/>
        </w:rPr>
      </w:pPr>
    </w:p>
    <w:p w:rsidR="004E2865" w:rsidRPr="004E2865" w:rsidRDefault="004E2865" w:rsidP="000B50F9">
      <w:pPr>
        <w:spacing w:line="312" w:lineRule="atLeast"/>
        <w:jc w:val="both"/>
        <w:rPr>
          <w:color w:val="000000"/>
          <w:sz w:val="21"/>
          <w:szCs w:val="21"/>
          <w:shd w:val="clear" w:color="auto" w:fill="FFFFFF"/>
          <w:lang w:val="en-GB"/>
        </w:rPr>
      </w:pPr>
      <w:r w:rsidRPr="004E2865">
        <w:rPr>
          <w:color w:val="000000"/>
          <w:sz w:val="21"/>
          <w:szCs w:val="21"/>
          <w:shd w:val="clear" w:color="auto" w:fill="FFFFFF"/>
          <w:lang w:val="en-GB"/>
        </w:rPr>
        <w:t>As a mechanical Design &amp; Simulation Engineer I have to do design like electronic chassis, Air Borne Products, VPXI,</w:t>
      </w:r>
      <w:r w:rsidR="00101303">
        <w:rPr>
          <w:color w:val="000000"/>
          <w:sz w:val="21"/>
          <w:szCs w:val="21"/>
          <w:shd w:val="clear" w:color="auto" w:fill="FFFFFF"/>
          <w:lang w:val="en-GB"/>
        </w:rPr>
        <w:t xml:space="preserve"> </w:t>
      </w:r>
      <w:proofErr w:type="spellStart"/>
      <w:r w:rsidR="00B93285">
        <w:rPr>
          <w:color w:val="000000"/>
          <w:sz w:val="21"/>
          <w:szCs w:val="21"/>
          <w:shd w:val="clear" w:color="auto" w:fill="FFFFFF"/>
          <w:lang w:val="en-GB"/>
        </w:rPr>
        <w:t>Cpci</w:t>
      </w:r>
      <w:proofErr w:type="spellEnd"/>
      <w:r w:rsidR="00B93285">
        <w:rPr>
          <w:color w:val="000000"/>
          <w:sz w:val="21"/>
          <w:szCs w:val="21"/>
          <w:shd w:val="clear" w:color="auto" w:fill="FFFFFF"/>
          <w:lang w:val="en-GB"/>
        </w:rPr>
        <w:t xml:space="preserve"> Chassis, </w:t>
      </w:r>
      <w:proofErr w:type="gramStart"/>
      <w:r w:rsidRPr="004E2865">
        <w:rPr>
          <w:color w:val="000000"/>
          <w:sz w:val="21"/>
          <w:szCs w:val="21"/>
          <w:shd w:val="clear" w:color="auto" w:fill="FFFFFF"/>
          <w:lang w:val="en-GB"/>
        </w:rPr>
        <w:t>Control</w:t>
      </w:r>
      <w:proofErr w:type="gramEnd"/>
      <w:r w:rsidRPr="004E2865">
        <w:rPr>
          <w:color w:val="000000"/>
          <w:sz w:val="21"/>
          <w:szCs w:val="21"/>
          <w:shd w:val="clear" w:color="auto" w:fill="FFFFFF"/>
          <w:lang w:val="en-GB"/>
        </w:rPr>
        <w:t xml:space="preserve"> Display Units for Air crafts, Darin III simulator for </w:t>
      </w:r>
      <w:r w:rsidR="00B66370">
        <w:rPr>
          <w:color w:val="000000"/>
          <w:sz w:val="21"/>
          <w:szCs w:val="21"/>
          <w:shd w:val="clear" w:color="auto" w:fill="FFFFFF"/>
          <w:lang w:val="en-GB"/>
        </w:rPr>
        <w:t xml:space="preserve">Missile Systems, Rugged Laptop </w:t>
      </w:r>
      <w:r w:rsidR="00B66370" w:rsidRPr="004E2865">
        <w:rPr>
          <w:color w:val="000000"/>
          <w:sz w:val="21"/>
          <w:szCs w:val="21"/>
          <w:shd w:val="clear" w:color="auto" w:fill="FFFFFF"/>
          <w:lang w:val="en-GB"/>
        </w:rPr>
        <w:t>and Panel</w:t>
      </w:r>
      <w:r w:rsidRPr="004E2865">
        <w:rPr>
          <w:color w:val="000000"/>
          <w:sz w:val="21"/>
          <w:szCs w:val="21"/>
          <w:shd w:val="clear" w:color="auto" w:fill="FFFFFF"/>
          <w:lang w:val="en-GB"/>
        </w:rPr>
        <w:t xml:space="preserve"> PC for Ships mounting and so on.  My work flow is shown in below,</w:t>
      </w:r>
    </w:p>
    <w:p w:rsidR="004E2865" w:rsidRPr="004E2865" w:rsidRDefault="004E2865" w:rsidP="004E2865">
      <w:pPr>
        <w:spacing w:line="312" w:lineRule="atLeast"/>
        <w:rPr>
          <w:color w:val="000000"/>
          <w:sz w:val="21"/>
          <w:szCs w:val="21"/>
          <w:shd w:val="clear" w:color="auto" w:fill="FFFFFF"/>
          <w:lang w:val="en-GB"/>
        </w:rPr>
      </w:pPr>
    </w:p>
    <w:p w:rsidR="004E2865" w:rsidRPr="004E2865" w:rsidRDefault="004E2865" w:rsidP="004E2865">
      <w:pPr>
        <w:spacing w:line="312" w:lineRule="atLeast"/>
        <w:rPr>
          <w:color w:val="000000"/>
          <w:sz w:val="21"/>
          <w:szCs w:val="21"/>
          <w:shd w:val="clear" w:color="auto" w:fill="FFFFFF"/>
          <w:lang w:val="en-GB"/>
        </w:rPr>
      </w:pPr>
      <w:r w:rsidRPr="004E2865">
        <w:rPr>
          <w:color w:val="000000"/>
          <w:sz w:val="21"/>
          <w:szCs w:val="21"/>
          <w:shd w:val="clear" w:color="auto" w:fill="FFFFFF"/>
          <w:lang w:val="en-GB"/>
        </w:rPr>
        <w:t xml:space="preserve">Documentation&gt;&gt;Design&gt;&gt;Customer Approval&gt;&gt;Simulation&gt;&gt;Fabrication&gt;&gt;Quality Inspection&gt;&gt;Check Assembly&gt;&gt;Final Assembly&gt;&gt;Quality Check&gt;&gt;Dispatch. </w:t>
      </w:r>
    </w:p>
    <w:p w:rsidR="004E2865" w:rsidRPr="004E2865" w:rsidRDefault="004E2865" w:rsidP="004E2865">
      <w:pPr>
        <w:spacing w:line="312" w:lineRule="atLeast"/>
        <w:rPr>
          <w:color w:val="000000"/>
          <w:sz w:val="21"/>
          <w:szCs w:val="21"/>
          <w:shd w:val="clear" w:color="auto" w:fill="FFFFFF"/>
          <w:lang w:val="en-GB"/>
        </w:rPr>
      </w:pPr>
    </w:p>
    <w:p w:rsidR="004E2865" w:rsidRPr="004E2865" w:rsidRDefault="004E2865" w:rsidP="002A2DBB">
      <w:pPr>
        <w:spacing w:line="312" w:lineRule="atLeast"/>
        <w:jc w:val="both"/>
        <w:rPr>
          <w:color w:val="000000"/>
          <w:sz w:val="21"/>
          <w:szCs w:val="21"/>
          <w:shd w:val="clear" w:color="auto" w:fill="FFFFFF"/>
          <w:lang w:val="en-GB"/>
        </w:rPr>
      </w:pPr>
      <w:proofErr w:type="spellStart"/>
      <w:r w:rsidRPr="004E2865">
        <w:rPr>
          <w:color w:val="000000"/>
          <w:sz w:val="21"/>
          <w:szCs w:val="21"/>
          <w:shd w:val="clear" w:color="auto" w:fill="FFFFFF"/>
          <w:lang w:val="en-GB"/>
        </w:rPr>
        <w:lastRenderedPageBreak/>
        <w:t>Datasol</w:t>
      </w:r>
      <w:proofErr w:type="spellEnd"/>
      <w:r w:rsidRPr="004E2865">
        <w:rPr>
          <w:color w:val="000000"/>
          <w:sz w:val="21"/>
          <w:szCs w:val="21"/>
          <w:shd w:val="clear" w:color="auto" w:fill="FFFFFF"/>
          <w:lang w:val="en-GB"/>
        </w:rPr>
        <w:t xml:space="preserve"> is a small organization </w:t>
      </w:r>
      <w:r w:rsidR="0089266D" w:rsidRPr="004E2865">
        <w:rPr>
          <w:color w:val="000000"/>
          <w:sz w:val="21"/>
          <w:szCs w:val="21"/>
          <w:shd w:val="clear" w:color="auto" w:fill="FFFFFF"/>
          <w:lang w:val="en-GB"/>
        </w:rPr>
        <w:t>so</w:t>
      </w:r>
      <w:r w:rsidRPr="004E2865">
        <w:rPr>
          <w:color w:val="000000"/>
          <w:sz w:val="21"/>
          <w:szCs w:val="21"/>
          <w:shd w:val="clear" w:color="auto" w:fill="FFFFFF"/>
          <w:lang w:val="en-GB"/>
        </w:rPr>
        <w:t xml:space="preserve"> I got the opportunity to learn and explore my innovative ideas. Apart from that I Implemented Some quality tools like Value Stream Mapping, Kaizen, Fish Bone Diagram, Why </w:t>
      </w:r>
      <w:proofErr w:type="spellStart"/>
      <w:r w:rsidRPr="004E2865">
        <w:rPr>
          <w:color w:val="000000"/>
          <w:sz w:val="21"/>
          <w:szCs w:val="21"/>
          <w:shd w:val="clear" w:color="auto" w:fill="FFFFFF"/>
          <w:lang w:val="en-GB"/>
        </w:rPr>
        <w:t>Why</w:t>
      </w:r>
      <w:proofErr w:type="spellEnd"/>
      <w:r w:rsidRPr="004E2865">
        <w:rPr>
          <w:color w:val="000000"/>
          <w:sz w:val="21"/>
          <w:szCs w:val="21"/>
          <w:shd w:val="clear" w:color="auto" w:fill="FFFFFF"/>
          <w:lang w:val="en-GB"/>
        </w:rPr>
        <w:t xml:space="preserve"> tool and so on. </w:t>
      </w:r>
    </w:p>
    <w:p w:rsidR="004E2865" w:rsidRPr="004E2865" w:rsidRDefault="004E2865" w:rsidP="002A2DBB">
      <w:pPr>
        <w:spacing w:line="312" w:lineRule="atLeast"/>
        <w:jc w:val="both"/>
        <w:rPr>
          <w:color w:val="000000"/>
          <w:sz w:val="21"/>
          <w:szCs w:val="21"/>
          <w:shd w:val="clear" w:color="auto" w:fill="FFFFFF"/>
          <w:lang w:val="en-GB"/>
        </w:rPr>
      </w:pPr>
      <w:r w:rsidRPr="004E2865">
        <w:rPr>
          <w:color w:val="000000"/>
          <w:sz w:val="21"/>
          <w:szCs w:val="21"/>
          <w:shd w:val="clear" w:color="auto" w:fill="FFFFFF"/>
          <w:lang w:val="en-GB"/>
        </w:rPr>
        <w:t xml:space="preserve">Basically I have to do the Documentation Process by collecting the data from customers. After that I have to design the Products as per customer requirement in Solid works, Pro-E software. </w:t>
      </w:r>
      <w:proofErr w:type="spellStart"/>
      <w:r w:rsidRPr="004E2865">
        <w:rPr>
          <w:color w:val="000000"/>
          <w:sz w:val="21"/>
          <w:szCs w:val="21"/>
          <w:shd w:val="clear" w:color="auto" w:fill="FFFFFF"/>
          <w:lang w:val="en-GB"/>
        </w:rPr>
        <w:t>AutoCad</w:t>
      </w:r>
      <w:proofErr w:type="spellEnd"/>
      <w:r w:rsidRPr="004E2865">
        <w:rPr>
          <w:color w:val="000000"/>
          <w:sz w:val="21"/>
          <w:szCs w:val="21"/>
          <w:shd w:val="clear" w:color="auto" w:fill="FFFFFF"/>
          <w:lang w:val="en-GB"/>
        </w:rPr>
        <w:t xml:space="preserve"> is used only for Detailing of the design for fabrication process. After the Design and Customer Approval I have to do Simulation for the development Prototype Product. Simulation Includes Conduction Cooled, Convection Cooled, Sinusoidal vibration, random Vibration, I already design th</w:t>
      </w:r>
      <w:r w:rsidR="00E55122">
        <w:rPr>
          <w:color w:val="000000"/>
          <w:sz w:val="21"/>
          <w:szCs w:val="21"/>
          <w:shd w:val="clear" w:color="auto" w:fill="FFFFFF"/>
          <w:lang w:val="en-GB"/>
        </w:rPr>
        <w:t xml:space="preserve">e products that meet the spec. Different </w:t>
      </w:r>
      <w:r w:rsidRPr="004E2865">
        <w:rPr>
          <w:color w:val="000000"/>
          <w:sz w:val="21"/>
          <w:szCs w:val="21"/>
          <w:shd w:val="clear" w:color="auto" w:fill="FFFFFF"/>
          <w:lang w:val="en-GB"/>
        </w:rPr>
        <w:t>G vibration, Different altitude, EMI/EMC,</w:t>
      </w:r>
      <w:r w:rsidR="00EA62D0">
        <w:rPr>
          <w:color w:val="000000"/>
          <w:sz w:val="21"/>
          <w:szCs w:val="21"/>
          <w:shd w:val="clear" w:color="auto" w:fill="FFFFFF"/>
          <w:lang w:val="en-GB"/>
        </w:rPr>
        <w:t xml:space="preserve"> </w:t>
      </w:r>
      <w:r w:rsidRPr="004E2865">
        <w:rPr>
          <w:color w:val="000000"/>
          <w:sz w:val="21"/>
          <w:szCs w:val="21"/>
          <w:shd w:val="clear" w:color="auto" w:fill="FFFFFF"/>
          <w:lang w:val="en-GB"/>
        </w:rPr>
        <w:t>Shock,</w:t>
      </w:r>
      <w:r w:rsidR="004F60DC">
        <w:rPr>
          <w:color w:val="000000"/>
          <w:sz w:val="21"/>
          <w:szCs w:val="21"/>
          <w:shd w:val="clear" w:color="auto" w:fill="FFFFFF"/>
          <w:lang w:val="en-GB"/>
        </w:rPr>
        <w:t xml:space="preserve"> Humidity, Bump Test, Thermal</w:t>
      </w:r>
      <w:r w:rsidRPr="004E2865">
        <w:rPr>
          <w:color w:val="000000"/>
          <w:sz w:val="21"/>
          <w:szCs w:val="21"/>
          <w:shd w:val="clear" w:color="auto" w:fill="FFFFFF"/>
          <w:lang w:val="en-GB"/>
        </w:rPr>
        <w:t xml:space="preserve">, Drip and Drop test and so on. For Simulation Solid works Software is used for both CFD and FEA Analysis. R&amp;D and problem </w:t>
      </w:r>
      <w:r w:rsidR="000626C6" w:rsidRPr="004E2865">
        <w:rPr>
          <w:color w:val="000000"/>
          <w:sz w:val="21"/>
          <w:szCs w:val="21"/>
          <w:shd w:val="clear" w:color="auto" w:fill="FFFFFF"/>
          <w:lang w:val="en-GB"/>
        </w:rPr>
        <w:t>solving</w:t>
      </w:r>
      <w:r w:rsidR="000626C6">
        <w:rPr>
          <w:color w:val="000000"/>
          <w:sz w:val="21"/>
          <w:szCs w:val="21"/>
          <w:shd w:val="clear" w:color="auto" w:fill="FFFFFF"/>
          <w:lang w:val="en-GB"/>
        </w:rPr>
        <w:t xml:space="preserve"> </w:t>
      </w:r>
      <w:r w:rsidR="000626C6" w:rsidRPr="004E2865">
        <w:rPr>
          <w:color w:val="000000"/>
          <w:sz w:val="21"/>
          <w:szCs w:val="21"/>
          <w:shd w:val="clear" w:color="auto" w:fill="FFFFFF"/>
          <w:lang w:val="en-GB"/>
        </w:rPr>
        <w:t>is</w:t>
      </w:r>
      <w:r w:rsidRPr="004E2865">
        <w:rPr>
          <w:color w:val="000000"/>
          <w:sz w:val="21"/>
          <w:szCs w:val="21"/>
          <w:shd w:val="clear" w:color="auto" w:fill="FFFFFF"/>
          <w:lang w:val="en-GB"/>
        </w:rPr>
        <w:t xml:space="preserve"> the main agenda of my role of work.</w:t>
      </w:r>
    </w:p>
    <w:p w:rsidR="004E2865" w:rsidRPr="004E2865" w:rsidRDefault="004E2865" w:rsidP="004E2865">
      <w:pPr>
        <w:spacing w:line="312" w:lineRule="atLeast"/>
        <w:rPr>
          <w:color w:val="000000"/>
          <w:sz w:val="21"/>
          <w:szCs w:val="21"/>
          <w:shd w:val="clear" w:color="auto" w:fill="FFFFFF"/>
          <w:lang w:val="en-GB"/>
        </w:rPr>
      </w:pPr>
    </w:p>
    <w:p w:rsidR="004E2865" w:rsidRPr="004E2865" w:rsidRDefault="004E2865" w:rsidP="00463418">
      <w:pPr>
        <w:spacing w:line="312" w:lineRule="atLeast"/>
        <w:jc w:val="both"/>
        <w:rPr>
          <w:color w:val="000000"/>
          <w:sz w:val="21"/>
          <w:szCs w:val="21"/>
          <w:shd w:val="clear" w:color="auto" w:fill="FFFFFF"/>
          <w:lang w:val="en-GB"/>
        </w:rPr>
      </w:pPr>
      <w:r w:rsidRPr="004E2865">
        <w:rPr>
          <w:color w:val="000000"/>
          <w:sz w:val="21"/>
          <w:szCs w:val="21"/>
          <w:shd w:val="clear" w:color="auto" w:fill="FFFFFF"/>
          <w:lang w:val="en-GB"/>
        </w:rPr>
        <w:t>After the Fabrication I have to do Inspection and Check assemble. After that I have to send it for Painting or powder coating by gi</w:t>
      </w:r>
      <w:r w:rsidR="009E2EAA">
        <w:rPr>
          <w:color w:val="000000"/>
          <w:sz w:val="21"/>
          <w:szCs w:val="21"/>
          <w:shd w:val="clear" w:color="auto" w:fill="FFFFFF"/>
          <w:lang w:val="en-GB"/>
        </w:rPr>
        <w:t>ving Masking Drawings. After that</w:t>
      </w:r>
      <w:r w:rsidRPr="004E2865">
        <w:rPr>
          <w:color w:val="000000"/>
          <w:sz w:val="21"/>
          <w:szCs w:val="21"/>
          <w:shd w:val="clear" w:color="auto" w:fill="FFFFFF"/>
          <w:lang w:val="en-GB"/>
        </w:rPr>
        <w:t xml:space="preserve"> Laser Engraving or Screen printing is carried out for naming the parts. </w:t>
      </w:r>
    </w:p>
    <w:p w:rsidR="004E2865" w:rsidRPr="004E2865" w:rsidRDefault="004E2865" w:rsidP="00BE46BB">
      <w:pPr>
        <w:spacing w:line="312" w:lineRule="atLeast"/>
        <w:jc w:val="both"/>
        <w:rPr>
          <w:color w:val="000000"/>
          <w:sz w:val="21"/>
          <w:szCs w:val="21"/>
          <w:shd w:val="clear" w:color="auto" w:fill="FFFFFF"/>
          <w:lang w:val="en-GB"/>
        </w:rPr>
      </w:pPr>
      <w:r w:rsidRPr="004E2865">
        <w:rPr>
          <w:color w:val="000000"/>
          <w:sz w:val="21"/>
          <w:szCs w:val="21"/>
          <w:shd w:val="clear" w:color="auto" w:fill="FFFFFF"/>
          <w:lang w:val="en-GB"/>
        </w:rPr>
        <w:t xml:space="preserve">Here I have learning wide range of knowledge like Wiring, Mechanical </w:t>
      </w:r>
      <w:r w:rsidR="00463418">
        <w:rPr>
          <w:color w:val="000000"/>
          <w:sz w:val="21"/>
          <w:szCs w:val="21"/>
          <w:shd w:val="clear" w:color="auto" w:fill="FFFFFF"/>
          <w:lang w:val="en-GB"/>
        </w:rPr>
        <w:t xml:space="preserve">Assembly </w:t>
      </w:r>
      <w:r w:rsidR="00463418" w:rsidRPr="004E2865">
        <w:rPr>
          <w:color w:val="000000"/>
          <w:sz w:val="21"/>
          <w:szCs w:val="21"/>
          <w:shd w:val="clear" w:color="auto" w:fill="FFFFFF"/>
          <w:lang w:val="en-GB"/>
        </w:rPr>
        <w:t>and Fabrication</w:t>
      </w:r>
      <w:r w:rsidRPr="004E2865">
        <w:rPr>
          <w:color w:val="000000"/>
          <w:sz w:val="21"/>
          <w:szCs w:val="21"/>
          <w:shd w:val="clear" w:color="auto" w:fill="FFFFFF"/>
          <w:lang w:val="en-GB"/>
        </w:rPr>
        <w:t xml:space="preserve"> of Components in CNC machines. </w:t>
      </w:r>
    </w:p>
    <w:p w:rsidR="004E2865" w:rsidRDefault="004E2865" w:rsidP="004E2865">
      <w:pPr>
        <w:spacing w:line="312" w:lineRule="atLeast"/>
        <w:rPr>
          <w:rFonts w:ascii="Arial" w:hAnsi="Arial" w:cs="Arial"/>
          <w:color w:val="000000"/>
          <w:sz w:val="21"/>
          <w:szCs w:val="21"/>
          <w:shd w:val="clear" w:color="auto" w:fill="FFFFFF"/>
          <w:lang w:val="en-GB"/>
        </w:rPr>
      </w:pPr>
    </w:p>
    <w:p w:rsidR="004E2865" w:rsidRPr="00A16396" w:rsidRDefault="004E2865" w:rsidP="004E2865">
      <w:pPr>
        <w:spacing w:line="312" w:lineRule="atLeast"/>
        <w:rPr>
          <w:rFonts w:ascii="Calibri Light" w:eastAsia="Times New Roman" w:hAnsi="Calibri Light" w:cs="Helvetica"/>
          <w:sz w:val="24"/>
          <w:szCs w:val="24"/>
          <w:lang w:val="en-GB"/>
        </w:rPr>
      </w:pPr>
    </w:p>
    <w:p w:rsidR="004E2865" w:rsidRPr="00D26497" w:rsidRDefault="004E2865" w:rsidP="004E2865">
      <w:pPr>
        <w:spacing w:line="312" w:lineRule="atLeast"/>
        <w:rPr>
          <w:rFonts w:ascii="Bell MT" w:eastAsia="Times New Roman" w:hAnsi="Bell MT" w:cs="Helvetica"/>
          <w:sz w:val="24"/>
          <w:szCs w:val="24"/>
        </w:rPr>
      </w:pPr>
      <w:r w:rsidRPr="00D26497">
        <w:rPr>
          <w:rFonts w:ascii="Bell MT" w:eastAsia="Times New Roman" w:hAnsi="Bell MT" w:cs="Helvetica"/>
          <w:sz w:val="24"/>
          <w:szCs w:val="24"/>
        </w:rPr>
        <w:t>Sincerely,</w:t>
      </w:r>
    </w:p>
    <w:p w:rsidR="004E2865" w:rsidRPr="00D26497" w:rsidRDefault="004E2865" w:rsidP="004E2865">
      <w:pPr>
        <w:rPr>
          <w:rFonts w:ascii="Bell MT" w:hAnsi="Bell MT"/>
          <w:sz w:val="24"/>
          <w:szCs w:val="24"/>
          <w:lang w:val="en-GB"/>
        </w:rPr>
      </w:pPr>
      <w:r w:rsidRPr="00D26497">
        <w:rPr>
          <w:rFonts w:ascii="Bell MT" w:hAnsi="Bell MT"/>
          <w:sz w:val="24"/>
          <w:szCs w:val="24"/>
          <w:lang w:val="en-GB"/>
        </w:rPr>
        <w:t>SHASHANKA S</w:t>
      </w:r>
    </w:p>
    <w:p w:rsidR="004E2865" w:rsidRDefault="00A630B6" w:rsidP="004E2865">
      <w:pPr>
        <w:rPr>
          <w:rFonts w:ascii="Bell MT" w:hAnsi="Bell MT"/>
          <w:sz w:val="24"/>
          <w:szCs w:val="24"/>
          <w:lang w:val="en-GB"/>
        </w:rPr>
      </w:pPr>
      <w:r>
        <w:rPr>
          <w:rFonts w:ascii="Bell MT" w:hAnsi="Bell MT"/>
          <w:sz w:val="24"/>
          <w:szCs w:val="24"/>
          <w:lang w:val="en-GB"/>
        </w:rPr>
        <w:t>MECHANICAL DESIGN ENGINEER.</w:t>
      </w:r>
    </w:p>
    <w:p w:rsidR="00A630B6" w:rsidRDefault="00A630B6" w:rsidP="004E2865">
      <w:pPr>
        <w:rPr>
          <w:rFonts w:ascii="Bell MT" w:hAnsi="Bell MT"/>
          <w:sz w:val="24"/>
          <w:szCs w:val="24"/>
          <w:lang w:val="en-GB"/>
        </w:rPr>
      </w:pPr>
    </w:p>
    <w:p w:rsidR="00A630B6" w:rsidRDefault="00A630B6" w:rsidP="00A630B6">
      <w:pPr>
        <w:spacing w:line="0" w:lineRule="atLeast"/>
        <w:rPr>
          <w:rFonts w:eastAsia="Times New Roman"/>
          <w:b/>
          <w:sz w:val="24"/>
          <w:u w:val="single"/>
        </w:rPr>
      </w:pPr>
    </w:p>
    <w:p w:rsidR="00A630B6" w:rsidRDefault="00A630B6" w:rsidP="00A630B6">
      <w:pPr>
        <w:spacing w:line="0" w:lineRule="atLeast"/>
        <w:rPr>
          <w:rFonts w:eastAsia="Times New Roman"/>
          <w:b/>
          <w:sz w:val="24"/>
          <w:u w:val="single"/>
        </w:rPr>
      </w:pPr>
      <w:r>
        <w:rPr>
          <w:rFonts w:eastAsia="Times New Roman"/>
          <w:b/>
          <w:sz w:val="24"/>
          <w:u w:val="single"/>
        </w:rPr>
        <w:t>CORE COMPETENCEIES</w:t>
      </w:r>
    </w:p>
    <w:p w:rsidR="00A630B6" w:rsidRDefault="00A630B6" w:rsidP="004E2865">
      <w:pPr>
        <w:rPr>
          <w:rFonts w:ascii="Bell MT" w:hAnsi="Bell MT"/>
          <w:sz w:val="24"/>
          <w:szCs w:val="24"/>
          <w:lang w:val="en-GB"/>
        </w:rPr>
      </w:pPr>
    </w:p>
    <w:p w:rsidR="009F2245" w:rsidRDefault="009F2245" w:rsidP="009F2245">
      <w:pPr>
        <w:spacing w:line="0" w:lineRule="atLeast"/>
        <w:rPr>
          <w:rFonts w:eastAsia="Times New Roman"/>
          <w:b/>
          <w:sz w:val="24"/>
        </w:rPr>
      </w:pPr>
      <w:r>
        <w:rPr>
          <w:rFonts w:eastAsia="Times New Roman"/>
          <w:b/>
          <w:sz w:val="24"/>
        </w:rPr>
        <w:t>Project Planning &amp; Management</w:t>
      </w:r>
    </w:p>
    <w:p w:rsidR="009F2245" w:rsidRDefault="009F2245" w:rsidP="009F2245">
      <w:pPr>
        <w:spacing w:line="121" w:lineRule="exact"/>
        <w:rPr>
          <w:rFonts w:eastAsia="Times New Roman"/>
          <w:sz w:val="24"/>
        </w:rPr>
      </w:pPr>
    </w:p>
    <w:p w:rsidR="009F2245" w:rsidRDefault="009F2245" w:rsidP="009F2245">
      <w:pPr>
        <w:numPr>
          <w:ilvl w:val="0"/>
          <w:numId w:val="8"/>
        </w:numPr>
        <w:tabs>
          <w:tab w:val="left" w:pos="720"/>
        </w:tabs>
        <w:spacing w:line="0" w:lineRule="atLeast"/>
        <w:ind w:left="720" w:hanging="360"/>
        <w:jc w:val="both"/>
        <w:rPr>
          <w:rFonts w:ascii="Symbol" w:eastAsia="Symbol" w:hAnsi="Symbol"/>
          <w:sz w:val="24"/>
        </w:rPr>
      </w:pPr>
      <w:r>
        <w:rPr>
          <w:rFonts w:eastAsia="Times New Roman"/>
          <w:b/>
          <w:sz w:val="24"/>
        </w:rPr>
        <w:t>Establishing time span of project execution as per client specification.</w:t>
      </w:r>
    </w:p>
    <w:p w:rsidR="009F2245" w:rsidRDefault="009F2245" w:rsidP="009F2245">
      <w:pPr>
        <w:spacing w:line="149" w:lineRule="exact"/>
        <w:rPr>
          <w:rFonts w:ascii="Symbol" w:eastAsia="Symbol" w:hAnsi="Symbol"/>
          <w:sz w:val="24"/>
        </w:rPr>
      </w:pPr>
    </w:p>
    <w:p w:rsidR="009F2245" w:rsidRDefault="009F2245" w:rsidP="009F2245">
      <w:pPr>
        <w:numPr>
          <w:ilvl w:val="0"/>
          <w:numId w:val="8"/>
        </w:numPr>
        <w:tabs>
          <w:tab w:val="left" w:pos="720"/>
        </w:tabs>
        <w:spacing w:line="226" w:lineRule="auto"/>
        <w:ind w:left="720" w:right="20" w:hanging="360"/>
        <w:jc w:val="both"/>
        <w:rPr>
          <w:rFonts w:ascii="Symbol" w:eastAsia="Symbol" w:hAnsi="Symbol"/>
          <w:sz w:val="24"/>
        </w:rPr>
      </w:pPr>
      <w:r>
        <w:rPr>
          <w:rFonts w:eastAsia="Times New Roman"/>
          <w:b/>
          <w:sz w:val="24"/>
        </w:rPr>
        <w:t>Listing Down the resource needs for projects, after considering the budgetary parameters set.</w:t>
      </w:r>
    </w:p>
    <w:p w:rsidR="009F2245" w:rsidRDefault="009F2245" w:rsidP="004E2865">
      <w:pPr>
        <w:rPr>
          <w:rFonts w:ascii="Bell MT" w:hAnsi="Bell MT"/>
          <w:sz w:val="24"/>
          <w:szCs w:val="24"/>
          <w:lang w:val="en-GB"/>
        </w:rPr>
      </w:pPr>
    </w:p>
    <w:p w:rsidR="00D84D61" w:rsidRDefault="00D84D61" w:rsidP="00D84D61">
      <w:pPr>
        <w:spacing w:line="0" w:lineRule="atLeast"/>
        <w:rPr>
          <w:rFonts w:eastAsia="Times New Roman"/>
          <w:b/>
          <w:sz w:val="24"/>
        </w:rPr>
      </w:pPr>
      <w:r>
        <w:rPr>
          <w:rFonts w:eastAsia="Times New Roman"/>
          <w:b/>
          <w:sz w:val="24"/>
          <w:u w:val="single"/>
        </w:rPr>
        <w:t>PROFESSIONAL SKILLS</w:t>
      </w:r>
      <w:r>
        <w:rPr>
          <w:rFonts w:eastAsia="Times New Roman"/>
          <w:b/>
          <w:sz w:val="24"/>
        </w:rPr>
        <w:t>:</w:t>
      </w:r>
    </w:p>
    <w:p w:rsidR="00D84D61" w:rsidRDefault="00D84D61" w:rsidP="00D84D61">
      <w:pPr>
        <w:tabs>
          <w:tab w:val="left" w:pos="700"/>
          <w:tab w:val="left" w:pos="3580"/>
        </w:tabs>
        <w:spacing w:line="0" w:lineRule="atLeast"/>
        <w:ind w:left="360"/>
        <w:rPr>
          <w:rFonts w:eastAsia="Times New Roman"/>
          <w:sz w:val="23"/>
        </w:rPr>
      </w:pPr>
      <w:r>
        <w:rPr>
          <w:rFonts w:eastAsia="Times New Roman"/>
        </w:rPr>
        <w:tab/>
      </w:r>
      <w:r>
        <w:rPr>
          <w:rFonts w:eastAsia="Times New Roman"/>
          <w:b/>
          <w:sz w:val="24"/>
        </w:rPr>
        <w:t>Design</w:t>
      </w:r>
      <w:r>
        <w:rPr>
          <w:rFonts w:eastAsia="Times New Roman"/>
        </w:rPr>
        <w:tab/>
      </w:r>
      <w:r>
        <w:rPr>
          <w:rFonts w:eastAsia="Times New Roman"/>
          <w:b/>
          <w:sz w:val="23"/>
        </w:rPr>
        <w:t xml:space="preserve">: </w:t>
      </w:r>
      <w:r>
        <w:rPr>
          <w:rFonts w:eastAsia="Times New Roman"/>
          <w:sz w:val="23"/>
        </w:rPr>
        <w:t xml:space="preserve">Solid works, </w:t>
      </w:r>
      <w:proofErr w:type="spellStart"/>
      <w:r>
        <w:rPr>
          <w:rFonts w:eastAsia="Times New Roman"/>
          <w:sz w:val="23"/>
        </w:rPr>
        <w:t>Autocad</w:t>
      </w:r>
      <w:proofErr w:type="spellEnd"/>
      <w:r>
        <w:rPr>
          <w:rFonts w:eastAsia="Times New Roman"/>
          <w:sz w:val="23"/>
        </w:rPr>
        <w:t>, Coral draw</w:t>
      </w:r>
    </w:p>
    <w:p w:rsidR="00D84D61" w:rsidRDefault="00D84D61" w:rsidP="00D84D61">
      <w:pPr>
        <w:tabs>
          <w:tab w:val="left" w:pos="700"/>
          <w:tab w:val="left" w:pos="3580"/>
        </w:tabs>
        <w:spacing w:line="0" w:lineRule="atLeast"/>
        <w:ind w:left="360"/>
        <w:rPr>
          <w:rFonts w:eastAsia="Times New Roman"/>
          <w:sz w:val="23"/>
        </w:rPr>
      </w:pPr>
      <w:r>
        <w:rPr>
          <w:rFonts w:eastAsia="Times New Roman"/>
        </w:rPr>
        <w:tab/>
      </w:r>
      <w:r>
        <w:rPr>
          <w:rFonts w:eastAsia="Times New Roman"/>
          <w:b/>
          <w:sz w:val="24"/>
        </w:rPr>
        <w:t>Drafting</w:t>
      </w:r>
      <w:r>
        <w:rPr>
          <w:rFonts w:eastAsia="Times New Roman"/>
        </w:rPr>
        <w:tab/>
      </w:r>
      <w:r>
        <w:rPr>
          <w:rFonts w:eastAsia="Times New Roman"/>
          <w:b/>
          <w:sz w:val="23"/>
        </w:rPr>
        <w:t xml:space="preserve">: </w:t>
      </w:r>
      <w:r>
        <w:rPr>
          <w:rFonts w:eastAsia="Times New Roman"/>
          <w:sz w:val="23"/>
        </w:rPr>
        <w:t>AutoCAD.</w:t>
      </w:r>
    </w:p>
    <w:p w:rsidR="00947DEE" w:rsidRDefault="003C1F96" w:rsidP="00402DC9">
      <w:pPr>
        <w:rPr>
          <w:rFonts w:ascii="Bell MT" w:hAnsi="Bell MT"/>
          <w:sz w:val="24"/>
          <w:szCs w:val="24"/>
          <w:lang w:val="en-GB"/>
        </w:rPr>
      </w:pPr>
      <w:r>
        <w:rPr>
          <w:rFonts w:ascii="Bell MT" w:hAnsi="Bell MT"/>
          <w:sz w:val="24"/>
          <w:szCs w:val="24"/>
          <w:lang w:val="en-GB"/>
        </w:rPr>
        <w:t xml:space="preserve">            </w:t>
      </w:r>
      <w:r w:rsidRPr="003C1F96">
        <w:rPr>
          <w:rFonts w:eastAsia="Times New Roman"/>
          <w:b/>
          <w:sz w:val="24"/>
        </w:rPr>
        <w:t>Simulation</w:t>
      </w:r>
      <w:r>
        <w:rPr>
          <w:rFonts w:eastAsia="Times New Roman"/>
          <w:b/>
          <w:sz w:val="24"/>
        </w:rPr>
        <w:tab/>
      </w:r>
      <w:r>
        <w:rPr>
          <w:rFonts w:eastAsia="Times New Roman"/>
          <w:b/>
          <w:sz w:val="24"/>
        </w:rPr>
        <w:tab/>
      </w:r>
      <w:r>
        <w:rPr>
          <w:rFonts w:eastAsia="Times New Roman"/>
          <w:b/>
          <w:sz w:val="24"/>
        </w:rPr>
        <w:tab/>
        <w:t xml:space="preserve">: </w:t>
      </w:r>
      <w:r w:rsidRPr="003C1F96">
        <w:rPr>
          <w:rFonts w:eastAsia="Times New Roman"/>
          <w:sz w:val="23"/>
        </w:rPr>
        <w:t>Solid works</w:t>
      </w:r>
    </w:p>
    <w:p w:rsidR="00402DC9" w:rsidRDefault="00402DC9" w:rsidP="00402DC9">
      <w:pPr>
        <w:rPr>
          <w:rFonts w:ascii="Bell MT" w:hAnsi="Bell MT"/>
          <w:sz w:val="24"/>
          <w:szCs w:val="24"/>
          <w:lang w:val="en-GB"/>
        </w:rPr>
      </w:pPr>
    </w:p>
    <w:p w:rsidR="00A85181" w:rsidRDefault="00A85181" w:rsidP="00E34898">
      <w:pPr>
        <w:tabs>
          <w:tab w:val="left" w:pos="1280"/>
        </w:tabs>
        <w:spacing w:line="182" w:lineRule="auto"/>
        <w:ind w:right="340"/>
        <w:jc w:val="both"/>
        <w:rPr>
          <w:rFonts w:ascii="Arial Black" w:eastAsia="Arial" w:hAnsi="Arial Black"/>
        </w:rPr>
      </w:pPr>
    </w:p>
    <w:p w:rsidR="00295EA9" w:rsidRDefault="002F1585" w:rsidP="00E34898">
      <w:pPr>
        <w:tabs>
          <w:tab w:val="left" w:pos="1280"/>
        </w:tabs>
        <w:spacing w:line="182" w:lineRule="auto"/>
        <w:ind w:right="340"/>
        <w:jc w:val="both"/>
        <w:rPr>
          <w:rFonts w:eastAsia="Arial"/>
          <w:sz w:val="28"/>
          <w:szCs w:val="28"/>
        </w:rPr>
      </w:pPr>
      <w:r>
        <w:rPr>
          <w:rFonts w:eastAsia="Arial"/>
          <w:sz w:val="28"/>
          <w:szCs w:val="28"/>
        </w:rPr>
        <w:t>Process involved</w:t>
      </w:r>
      <w:r w:rsidR="00A64931">
        <w:rPr>
          <w:rFonts w:eastAsia="Arial"/>
          <w:sz w:val="28"/>
          <w:szCs w:val="28"/>
        </w:rPr>
        <w:t xml:space="preserve"> by me</w:t>
      </w:r>
      <w:r>
        <w:rPr>
          <w:rFonts w:eastAsia="Arial"/>
          <w:sz w:val="28"/>
          <w:szCs w:val="28"/>
        </w:rPr>
        <w:t>,</w:t>
      </w:r>
    </w:p>
    <w:p w:rsidR="002F1585" w:rsidRDefault="002F1585"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Documentation – I have to prepare the document by seeing the pre-defined spec.</w:t>
      </w:r>
    </w:p>
    <w:p w:rsidR="002F1585" w:rsidRDefault="00A64931"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 xml:space="preserve">Design- I have to </w:t>
      </w:r>
      <w:r w:rsidR="00335304">
        <w:rPr>
          <w:rFonts w:eastAsia="Arial"/>
          <w:sz w:val="28"/>
          <w:szCs w:val="28"/>
        </w:rPr>
        <w:t xml:space="preserve">Design the Product prototype </w:t>
      </w:r>
    </w:p>
    <w:p w:rsidR="00B41463" w:rsidRDefault="00B41463"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Customer Approval- I have to take the customer approval by mails or moving towards the customer place.</w:t>
      </w:r>
    </w:p>
    <w:p w:rsidR="00C04FD2" w:rsidRDefault="001342CB"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 xml:space="preserve">Simulation- I have to do the simulation for each respective project designed by me and others design products. </w:t>
      </w:r>
    </w:p>
    <w:p w:rsidR="00CF6D4F" w:rsidRDefault="00085575"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Fabrication- Outsourced.</w:t>
      </w:r>
      <w:r w:rsidR="00635DFF">
        <w:rPr>
          <w:rFonts w:eastAsia="Arial"/>
          <w:sz w:val="28"/>
          <w:szCs w:val="28"/>
        </w:rPr>
        <w:t xml:space="preserve"> (Milling and Sheet metal).</w:t>
      </w:r>
    </w:p>
    <w:p w:rsidR="00085575" w:rsidRDefault="0014647E"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 xml:space="preserve">Quality Inspection- </w:t>
      </w:r>
      <w:r w:rsidR="00A7198B">
        <w:rPr>
          <w:rFonts w:eastAsia="Arial"/>
          <w:sz w:val="28"/>
          <w:szCs w:val="28"/>
        </w:rPr>
        <w:t>After the fabrication I have to inspect the components and need to prepare the quality report for each component.</w:t>
      </w:r>
    </w:p>
    <w:p w:rsidR="00A7198B" w:rsidRDefault="00F33D37"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lastRenderedPageBreak/>
        <w:t xml:space="preserve">Check assembly and final assembly- Due to the less man power in our organization I have to do the assembly work also. </w:t>
      </w:r>
    </w:p>
    <w:p w:rsidR="009A4DBD" w:rsidRDefault="00574959" w:rsidP="002F1585">
      <w:pPr>
        <w:pStyle w:val="ListParagraph"/>
        <w:numPr>
          <w:ilvl w:val="0"/>
          <w:numId w:val="10"/>
        </w:numPr>
        <w:tabs>
          <w:tab w:val="left" w:pos="1280"/>
        </w:tabs>
        <w:spacing w:line="182" w:lineRule="auto"/>
        <w:ind w:right="340"/>
        <w:jc w:val="both"/>
        <w:rPr>
          <w:rFonts w:eastAsia="Arial"/>
          <w:sz w:val="28"/>
          <w:szCs w:val="28"/>
        </w:rPr>
      </w:pPr>
      <w:r>
        <w:rPr>
          <w:rFonts w:eastAsia="Arial"/>
          <w:sz w:val="28"/>
          <w:szCs w:val="28"/>
        </w:rPr>
        <w:t>Dispatch- For dispatching the unit I have to prepare the drawing for dispatch box and I have to pack every unit.</w:t>
      </w:r>
    </w:p>
    <w:p w:rsidR="00AC5374" w:rsidRDefault="00AC5374" w:rsidP="00AC5374">
      <w:pPr>
        <w:pStyle w:val="ListParagraph"/>
        <w:tabs>
          <w:tab w:val="left" w:pos="1280"/>
        </w:tabs>
        <w:spacing w:line="182" w:lineRule="auto"/>
        <w:ind w:right="340"/>
        <w:jc w:val="both"/>
        <w:rPr>
          <w:rFonts w:eastAsia="Arial"/>
          <w:sz w:val="28"/>
          <w:szCs w:val="28"/>
        </w:rPr>
      </w:pPr>
    </w:p>
    <w:p w:rsidR="00AC5374" w:rsidRPr="00AC5374" w:rsidRDefault="004B22B6" w:rsidP="00AC5374">
      <w:pPr>
        <w:tabs>
          <w:tab w:val="left" w:pos="1280"/>
        </w:tabs>
        <w:spacing w:line="182" w:lineRule="auto"/>
        <w:ind w:right="340"/>
        <w:jc w:val="both"/>
        <w:rPr>
          <w:rFonts w:eastAsia="Arial"/>
          <w:sz w:val="28"/>
          <w:szCs w:val="28"/>
        </w:rPr>
      </w:pPr>
      <w:proofErr w:type="spellStart"/>
      <w:r>
        <w:rPr>
          <w:rFonts w:eastAsia="Arial"/>
          <w:sz w:val="28"/>
          <w:szCs w:val="28"/>
        </w:rPr>
        <w:t>Datasol</w:t>
      </w:r>
      <w:proofErr w:type="spellEnd"/>
      <w:r>
        <w:rPr>
          <w:rFonts w:eastAsia="Arial"/>
          <w:sz w:val="28"/>
          <w:szCs w:val="28"/>
        </w:rPr>
        <w:t xml:space="preserve"> is a small organization, so I learned so many practical skills, techniques and designs</w:t>
      </w:r>
      <w:r w:rsidR="00FC1CB5">
        <w:rPr>
          <w:rFonts w:eastAsia="Arial"/>
          <w:sz w:val="28"/>
          <w:szCs w:val="28"/>
        </w:rPr>
        <w:t>.</w:t>
      </w:r>
    </w:p>
    <w:p w:rsidR="00295EA9" w:rsidRDefault="00295EA9" w:rsidP="00E34898">
      <w:pPr>
        <w:tabs>
          <w:tab w:val="left" w:pos="1280"/>
        </w:tabs>
        <w:spacing w:line="182" w:lineRule="auto"/>
        <w:ind w:right="340"/>
        <w:jc w:val="both"/>
        <w:rPr>
          <w:rFonts w:eastAsia="Arial"/>
          <w:b/>
          <w:sz w:val="28"/>
          <w:szCs w:val="28"/>
          <w:u w:val="single"/>
        </w:rPr>
      </w:pPr>
    </w:p>
    <w:p w:rsidR="00F3667A" w:rsidRDefault="00A85181" w:rsidP="00E34898">
      <w:pPr>
        <w:tabs>
          <w:tab w:val="left" w:pos="1280"/>
        </w:tabs>
        <w:spacing w:line="182" w:lineRule="auto"/>
        <w:ind w:right="340"/>
        <w:jc w:val="both"/>
        <w:rPr>
          <w:rFonts w:eastAsia="Arial"/>
          <w:b/>
          <w:sz w:val="28"/>
          <w:szCs w:val="28"/>
          <w:u w:val="single"/>
        </w:rPr>
      </w:pPr>
      <w:r w:rsidRPr="00A85181">
        <w:rPr>
          <w:rFonts w:eastAsia="Arial"/>
          <w:b/>
          <w:sz w:val="28"/>
          <w:szCs w:val="28"/>
          <w:u w:val="single"/>
        </w:rPr>
        <w:t xml:space="preserve">Project </w:t>
      </w:r>
      <w:r w:rsidR="00D44A26" w:rsidRPr="00A85181">
        <w:rPr>
          <w:rFonts w:eastAsia="Arial"/>
          <w:b/>
          <w:sz w:val="28"/>
          <w:szCs w:val="28"/>
          <w:u w:val="single"/>
        </w:rPr>
        <w:t>Completed</w:t>
      </w:r>
      <w:r w:rsidR="00D44A26">
        <w:rPr>
          <w:rFonts w:eastAsia="Arial"/>
          <w:b/>
          <w:sz w:val="28"/>
          <w:szCs w:val="28"/>
          <w:u w:val="single"/>
        </w:rPr>
        <w:t>:</w:t>
      </w:r>
    </w:p>
    <w:p w:rsidR="00D44A26" w:rsidRDefault="00D44A26" w:rsidP="00E34898">
      <w:pPr>
        <w:tabs>
          <w:tab w:val="left" w:pos="1280"/>
        </w:tabs>
        <w:spacing w:line="182" w:lineRule="auto"/>
        <w:ind w:right="340"/>
        <w:jc w:val="both"/>
        <w:rPr>
          <w:rFonts w:eastAsia="Arial"/>
          <w:b/>
          <w:sz w:val="28"/>
          <w:szCs w:val="28"/>
          <w:u w:val="single"/>
        </w:rPr>
      </w:pPr>
    </w:p>
    <w:p w:rsidR="00D44A26" w:rsidRDefault="00896176" w:rsidP="00384391">
      <w:pPr>
        <w:pStyle w:val="ListParagraph"/>
        <w:numPr>
          <w:ilvl w:val="0"/>
          <w:numId w:val="9"/>
        </w:numPr>
        <w:tabs>
          <w:tab w:val="left" w:pos="1280"/>
        </w:tabs>
        <w:spacing w:line="182" w:lineRule="auto"/>
        <w:ind w:right="340"/>
        <w:jc w:val="both"/>
        <w:rPr>
          <w:rFonts w:eastAsia="Arial"/>
          <w:sz w:val="28"/>
          <w:szCs w:val="28"/>
        </w:rPr>
      </w:pPr>
      <w:r>
        <w:rPr>
          <w:rFonts w:eastAsia="Arial"/>
          <w:sz w:val="28"/>
          <w:szCs w:val="28"/>
        </w:rPr>
        <w:t xml:space="preserve">Rugged KVM- Designed enclosure for 17 and 19” display with tracker ball. </w:t>
      </w:r>
      <w:r w:rsidR="00C74134">
        <w:rPr>
          <w:rFonts w:eastAsia="Arial"/>
          <w:sz w:val="28"/>
          <w:szCs w:val="28"/>
        </w:rPr>
        <w:t>(BEL, HYD)</w:t>
      </w:r>
    </w:p>
    <w:p w:rsidR="006936BA" w:rsidRDefault="0003372F" w:rsidP="00384391">
      <w:pPr>
        <w:pStyle w:val="ListParagraph"/>
        <w:numPr>
          <w:ilvl w:val="0"/>
          <w:numId w:val="9"/>
        </w:numPr>
        <w:tabs>
          <w:tab w:val="left" w:pos="1280"/>
        </w:tabs>
        <w:spacing w:line="182" w:lineRule="auto"/>
        <w:ind w:right="340"/>
        <w:jc w:val="both"/>
        <w:rPr>
          <w:rFonts w:eastAsia="Arial"/>
          <w:sz w:val="28"/>
          <w:szCs w:val="28"/>
        </w:rPr>
      </w:pPr>
      <w:r>
        <w:rPr>
          <w:rFonts w:eastAsia="Arial"/>
          <w:sz w:val="28"/>
          <w:szCs w:val="28"/>
        </w:rPr>
        <w:t xml:space="preserve">Rugged Panel PC- Designed enclosure of 19” display with tracker ball and selection of shock mount. </w:t>
      </w:r>
      <w:r w:rsidR="00C74134">
        <w:rPr>
          <w:rFonts w:eastAsia="Arial"/>
          <w:sz w:val="28"/>
          <w:szCs w:val="28"/>
        </w:rPr>
        <w:t>(BEL, BNG)</w:t>
      </w:r>
    </w:p>
    <w:p w:rsidR="005D0E1A" w:rsidRDefault="00C74134" w:rsidP="00384391">
      <w:pPr>
        <w:pStyle w:val="ListParagraph"/>
        <w:numPr>
          <w:ilvl w:val="0"/>
          <w:numId w:val="9"/>
        </w:numPr>
        <w:tabs>
          <w:tab w:val="left" w:pos="1280"/>
        </w:tabs>
        <w:spacing w:line="182" w:lineRule="auto"/>
        <w:ind w:right="340"/>
        <w:jc w:val="both"/>
        <w:rPr>
          <w:rFonts w:eastAsia="Arial"/>
          <w:sz w:val="28"/>
          <w:szCs w:val="28"/>
        </w:rPr>
      </w:pPr>
      <w:r>
        <w:rPr>
          <w:rFonts w:eastAsia="Arial"/>
          <w:sz w:val="28"/>
          <w:szCs w:val="28"/>
        </w:rPr>
        <w:t xml:space="preserve">Control Display Unit- </w:t>
      </w:r>
      <w:r w:rsidR="00724436">
        <w:rPr>
          <w:rFonts w:eastAsia="Arial"/>
          <w:sz w:val="28"/>
          <w:szCs w:val="28"/>
        </w:rPr>
        <w:t>Designed enclosure to meet the EMI/EMC Spec.</w:t>
      </w:r>
      <w:r w:rsidR="00181C73">
        <w:rPr>
          <w:rFonts w:eastAsia="Arial"/>
          <w:sz w:val="28"/>
          <w:szCs w:val="28"/>
        </w:rPr>
        <w:t xml:space="preserve"> (DRDO, BEL)</w:t>
      </w:r>
    </w:p>
    <w:p w:rsidR="00181C73" w:rsidRDefault="00181C73" w:rsidP="00384391">
      <w:pPr>
        <w:pStyle w:val="ListParagraph"/>
        <w:numPr>
          <w:ilvl w:val="0"/>
          <w:numId w:val="9"/>
        </w:numPr>
        <w:tabs>
          <w:tab w:val="left" w:pos="1280"/>
        </w:tabs>
        <w:spacing w:line="182" w:lineRule="auto"/>
        <w:ind w:right="340"/>
        <w:jc w:val="both"/>
        <w:rPr>
          <w:rFonts w:eastAsia="Arial"/>
          <w:sz w:val="28"/>
          <w:szCs w:val="28"/>
        </w:rPr>
      </w:pPr>
      <w:r>
        <w:rPr>
          <w:rFonts w:eastAsia="Arial"/>
          <w:sz w:val="28"/>
          <w:szCs w:val="28"/>
        </w:rPr>
        <w:t>Launcher Interface Unit- Designed Conduction cooled chassis to meet</w:t>
      </w:r>
      <w:r w:rsidR="002B7098">
        <w:rPr>
          <w:rFonts w:eastAsia="Arial"/>
          <w:sz w:val="28"/>
          <w:szCs w:val="28"/>
        </w:rPr>
        <w:t xml:space="preserve"> the thermal Spec. (DRDO, HYD)</w:t>
      </w:r>
    </w:p>
    <w:p w:rsidR="002B7098" w:rsidRDefault="00C47042" w:rsidP="00384391">
      <w:pPr>
        <w:pStyle w:val="ListParagraph"/>
        <w:numPr>
          <w:ilvl w:val="0"/>
          <w:numId w:val="9"/>
        </w:numPr>
        <w:tabs>
          <w:tab w:val="left" w:pos="1280"/>
        </w:tabs>
        <w:spacing w:line="182" w:lineRule="auto"/>
        <w:ind w:right="340"/>
        <w:jc w:val="both"/>
        <w:rPr>
          <w:rFonts w:eastAsia="Arial"/>
          <w:sz w:val="28"/>
          <w:szCs w:val="28"/>
        </w:rPr>
      </w:pPr>
      <w:r>
        <w:rPr>
          <w:rFonts w:eastAsia="Arial"/>
          <w:sz w:val="28"/>
          <w:szCs w:val="28"/>
        </w:rPr>
        <w:t>Simulator PC- Designed Convection Cooled Chassis to meet the thermal spec. (DRDO, HYD)</w:t>
      </w:r>
    </w:p>
    <w:p w:rsidR="00D707A8" w:rsidRDefault="00133EAD" w:rsidP="00384391">
      <w:pPr>
        <w:pStyle w:val="ListParagraph"/>
        <w:numPr>
          <w:ilvl w:val="0"/>
          <w:numId w:val="9"/>
        </w:numPr>
        <w:tabs>
          <w:tab w:val="left" w:pos="1280"/>
        </w:tabs>
        <w:spacing w:line="182" w:lineRule="auto"/>
        <w:ind w:right="340"/>
        <w:jc w:val="both"/>
        <w:rPr>
          <w:rFonts w:eastAsia="Arial"/>
          <w:sz w:val="28"/>
          <w:szCs w:val="28"/>
        </w:rPr>
      </w:pPr>
      <w:r>
        <w:rPr>
          <w:rFonts w:eastAsia="Arial"/>
          <w:sz w:val="28"/>
          <w:szCs w:val="28"/>
        </w:rPr>
        <w:t>Rugged and Commercial VME chassis- Designed Milling and sheet metal enclosure to meet the Convection cooled spec.</w:t>
      </w:r>
    </w:p>
    <w:p w:rsidR="00A85181" w:rsidRDefault="00C73ACC" w:rsidP="00E34898">
      <w:pPr>
        <w:tabs>
          <w:tab w:val="left" w:pos="1280"/>
        </w:tabs>
        <w:spacing w:line="182" w:lineRule="auto"/>
        <w:ind w:right="340"/>
        <w:jc w:val="both"/>
        <w:rPr>
          <w:rFonts w:eastAsia="Arial"/>
          <w:b/>
          <w:sz w:val="28"/>
          <w:szCs w:val="28"/>
          <w:u w:val="single"/>
        </w:rPr>
      </w:pPr>
      <w:r>
        <w:rPr>
          <w:rFonts w:eastAsia="Arial"/>
          <w:b/>
          <w:sz w:val="28"/>
          <w:szCs w:val="28"/>
          <w:u w:val="single"/>
        </w:rPr>
        <w:t xml:space="preserve">                  Etc……</w:t>
      </w:r>
    </w:p>
    <w:p w:rsidR="0007109F" w:rsidRDefault="0007109F" w:rsidP="00E34898">
      <w:pPr>
        <w:tabs>
          <w:tab w:val="left" w:pos="1280"/>
        </w:tabs>
        <w:spacing w:line="182" w:lineRule="auto"/>
        <w:ind w:right="340"/>
        <w:jc w:val="both"/>
        <w:rPr>
          <w:rFonts w:eastAsia="Arial"/>
          <w:b/>
          <w:sz w:val="28"/>
          <w:szCs w:val="28"/>
          <w:u w:val="single"/>
        </w:rPr>
      </w:pPr>
    </w:p>
    <w:p w:rsidR="0007109F" w:rsidRPr="0007109F" w:rsidRDefault="0007109F" w:rsidP="007E6124">
      <w:pPr>
        <w:tabs>
          <w:tab w:val="left" w:pos="1363"/>
        </w:tabs>
        <w:spacing w:line="192" w:lineRule="auto"/>
        <w:jc w:val="both"/>
        <w:rPr>
          <w:rFonts w:eastAsia="Arial"/>
          <w:sz w:val="28"/>
          <w:szCs w:val="28"/>
        </w:rPr>
      </w:pPr>
      <w:r w:rsidRPr="0007109F">
        <w:rPr>
          <w:rFonts w:eastAsia="Arial"/>
          <w:sz w:val="28"/>
          <w:szCs w:val="28"/>
        </w:rPr>
        <w:t>Rugged laptop for (BEL, Bangalore)- Designing of Laptop Enclosure, Concept drawing, Detail drawing, Designed as per technical specification like HUMIDITY, THERMAL, VIBRATION etc. Prepared Bill of Material, Direct Contact and meeting with the customer.</w:t>
      </w:r>
    </w:p>
    <w:p w:rsidR="0007109F" w:rsidRPr="0007109F" w:rsidRDefault="0007109F" w:rsidP="0007109F">
      <w:pPr>
        <w:spacing w:line="135" w:lineRule="exact"/>
        <w:rPr>
          <w:rFonts w:eastAsia="Arial"/>
          <w:sz w:val="28"/>
          <w:szCs w:val="28"/>
        </w:rPr>
      </w:pPr>
    </w:p>
    <w:p w:rsidR="00A460A2" w:rsidRDefault="0007109F" w:rsidP="00A460A2">
      <w:pPr>
        <w:spacing w:line="236" w:lineRule="auto"/>
        <w:ind w:right="340"/>
        <w:jc w:val="both"/>
        <w:rPr>
          <w:rFonts w:eastAsia="Arial"/>
          <w:sz w:val="28"/>
          <w:szCs w:val="28"/>
        </w:rPr>
      </w:pPr>
      <w:r w:rsidRPr="0007109F">
        <w:rPr>
          <w:rFonts w:eastAsia="Arial"/>
          <w:sz w:val="28"/>
          <w:szCs w:val="28"/>
        </w:rPr>
        <w:t>Commercial &amp; Rugged VME chassis (BEL, Ghaziabad</w:t>
      </w:r>
      <w:proofErr w:type="gramStart"/>
      <w:r w:rsidRPr="0007109F">
        <w:rPr>
          <w:rFonts w:eastAsia="Arial"/>
          <w:sz w:val="28"/>
          <w:szCs w:val="28"/>
        </w:rPr>
        <w:t>)-</w:t>
      </w:r>
      <w:proofErr w:type="gramEnd"/>
      <w:r w:rsidRPr="0007109F">
        <w:rPr>
          <w:rFonts w:eastAsia="Arial"/>
          <w:sz w:val="28"/>
          <w:szCs w:val="28"/>
        </w:rPr>
        <w:t xml:space="preserve"> Designing of Enclosure of both Rugged and comm</w:t>
      </w:r>
      <w:r w:rsidR="001C75BB">
        <w:rPr>
          <w:rFonts w:eastAsia="Arial"/>
          <w:sz w:val="28"/>
          <w:szCs w:val="28"/>
        </w:rPr>
        <w:t>ercial version. Prepared Bill of</w:t>
      </w:r>
      <w:r w:rsidR="00A460A2">
        <w:rPr>
          <w:rFonts w:eastAsia="Arial"/>
          <w:sz w:val="28"/>
          <w:szCs w:val="28"/>
        </w:rPr>
        <w:t xml:space="preserve"> </w:t>
      </w:r>
      <w:r w:rsidR="00A460A2" w:rsidRPr="00A460A2">
        <w:rPr>
          <w:rFonts w:eastAsia="Arial"/>
          <w:sz w:val="28"/>
          <w:szCs w:val="28"/>
        </w:rPr>
        <w:t>Material, Selection of Shock mount by calculating the frequencies (Hz), Simulation run in Solid works (CFD) thermal analysis. Screen Printing Details. Replaced name plate made of metal plate with polycarbonate.</w:t>
      </w:r>
    </w:p>
    <w:p w:rsidR="007273A5" w:rsidRDefault="007273A5" w:rsidP="007273A5">
      <w:pPr>
        <w:tabs>
          <w:tab w:val="left" w:pos="1363"/>
        </w:tabs>
        <w:spacing w:line="180" w:lineRule="auto"/>
        <w:ind w:right="340"/>
        <w:rPr>
          <w:rFonts w:eastAsia="Arial"/>
          <w:sz w:val="28"/>
          <w:szCs w:val="28"/>
        </w:rPr>
      </w:pPr>
    </w:p>
    <w:p w:rsidR="007273A5" w:rsidRDefault="007273A5" w:rsidP="007E6124">
      <w:pPr>
        <w:tabs>
          <w:tab w:val="left" w:pos="1363"/>
        </w:tabs>
        <w:spacing w:line="180" w:lineRule="auto"/>
        <w:ind w:right="340"/>
        <w:jc w:val="both"/>
        <w:rPr>
          <w:rFonts w:eastAsia="Arial"/>
          <w:sz w:val="28"/>
          <w:szCs w:val="28"/>
        </w:rPr>
      </w:pPr>
      <w:r w:rsidRPr="007273A5">
        <w:rPr>
          <w:rFonts w:eastAsia="Arial"/>
          <w:sz w:val="28"/>
          <w:szCs w:val="28"/>
        </w:rPr>
        <w:t>1U chassis &amp; 2U chassis for HAL and DRDL- Designing of sheet metal enclosure and development. AIR cooled and convection cooled.</w:t>
      </w:r>
    </w:p>
    <w:p w:rsidR="00FC0C66" w:rsidRPr="00FC0C66" w:rsidRDefault="00FC0C66" w:rsidP="00FC0C66">
      <w:pPr>
        <w:spacing w:line="132" w:lineRule="exact"/>
        <w:rPr>
          <w:rFonts w:eastAsia="Arial"/>
          <w:sz w:val="28"/>
          <w:szCs w:val="28"/>
        </w:rPr>
      </w:pPr>
    </w:p>
    <w:p w:rsidR="00FC0C66" w:rsidRDefault="00FC0C66" w:rsidP="007E6124">
      <w:pPr>
        <w:tabs>
          <w:tab w:val="left" w:pos="1363"/>
        </w:tabs>
        <w:spacing w:line="180" w:lineRule="auto"/>
        <w:ind w:right="320"/>
        <w:jc w:val="both"/>
        <w:rPr>
          <w:rFonts w:eastAsia="Arial"/>
          <w:sz w:val="28"/>
          <w:szCs w:val="28"/>
        </w:rPr>
      </w:pPr>
      <w:r w:rsidRPr="00FC0C66">
        <w:rPr>
          <w:rFonts w:eastAsia="Arial"/>
          <w:sz w:val="28"/>
          <w:szCs w:val="28"/>
        </w:rPr>
        <w:t>Gateway CPU (ECIL, HYD) – Design and Good vibration resist chassis. Preparation of BOM, providing some rivets and reduce the screws up to 60%.</w:t>
      </w:r>
    </w:p>
    <w:p w:rsidR="00557F8D" w:rsidRDefault="00557F8D" w:rsidP="00557F8D">
      <w:pPr>
        <w:tabs>
          <w:tab w:val="left" w:pos="1363"/>
        </w:tabs>
        <w:spacing w:line="180" w:lineRule="auto"/>
        <w:ind w:right="340"/>
        <w:rPr>
          <w:rFonts w:eastAsia="Arial"/>
          <w:sz w:val="28"/>
          <w:szCs w:val="28"/>
        </w:rPr>
      </w:pPr>
    </w:p>
    <w:p w:rsidR="00557F8D" w:rsidRDefault="00557F8D" w:rsidP="00557F8D">
      <w:pPr>
        <w:tabs>
          <w:tab w:val="left" w:pos="1363"/>
        </w:tabs>
        <w:spacing w:line="180" w:lineRule="auto"/>
        <w:ind w:right="340"/>
        <w:rPr>
          <w:rFonts w:eastAsia="Arial"/>
          <w:sz w:val="28"/>
          <w:szCs w:val="28"/>
        </w:rPr>
      </w:pPr>
      <w:r w:rsidRPr="00FC0C66">
        <w:rPr>
          <w:rFonts w:eastAsia="Arial"/>
          <w:sz w:val="28"/>
          <w:szCs w:val="28"/>
        </w:rPr>
        <w:t>Control Display Unit (CABS) – Design and detail development, designing of polycarbonate, easy to service the chassis by removing 4 screws. Rugged and anti-vibration system.</w:t>
      </w:r>
    </w:p>
    <w:p w:rsidR="00E33E2F" w:rsidRDefault="00E33E2F" w:rsidP="00E33E2F">
      <w:pPr>
        <w:tabs>
          <w:tab w:val="left" w:pos="1363"/>
        </w:tabs>
        <w:spacing w:line="180" w:lineRule="auto"/>
        <w:ind w:right="340"/>
        <w:jc w:val="both"/>
        <w:rPr>
          <w:rFonts w:eastAsia="Arial"/>
          <w:sz w:val="28"/>
          <w:szCs w:val="28"/>
        </w:rPr>
      </w:pPr>
    </w:p>
    <w:p w:rsidR="00E33E2F" w:rsidRPr="00FC0C66" w:rsidRDefault="00E33E2F" w:rsidP="00E33E2F">
      <w:pPr>
        <w:tabs>
          <w:tab w:val="left" w:pos="1363"/>
        </w:tabs>
        <w:spacing w:line="180" w:lineRule="auto"/>
        <w:ind w:right="340"/>
        <w:jc w:val="both"/>
        <w:rPr>
          <w:rFonts w:eastAsia="Arial"/>
          <w:sz w:val="28"/>
          <w:szCs w:val="28"/>
        </w:rPr>
      </w:pPr>
      <w:r w:rsidRPr="00FC0C66">
        <w:rPr>
          <w:rFonts w:eastAsia="Arial"/>
          <w:sz w:val="28"/>
          <w:szCs w:val="28"/>
        </w:rPr>
        <w:t>Signal Interference Unit (DRDO, HYD) – Designing and detail drawing, system is design to resist vibration along X, Y &amp; Z axis with specified Hz.</w:t>
      </w:r>
    </w:p>
    <w:p w:rsidR="00697516" w:rsidRDefault="00697516" w:rsidP="00697516">
      <w:pPr>
        <w:tabs>
          <w:tab w:val="left" w:pos="1363"/>
        </w:tabs>
        <w:spacing w:line="180" w:lineRule="auto"/>
        <w:ind w:right="320"/>
        <w:jc w:val="both"/>
        <w:rPr>
          <w:rFonts w:eastAsia="Arial"/>
          <w:sz w:val="28"/>
          <w:szCs w:val="28"/>
        </w:rPr>
      </w:pPr>
    </w:p>
    <w:p w:rsidR="00697516" w:rsidRPr="00610CA9" w:rsidRDefault="00697516" w:rsidP="00697516">
      <w:pPr>
        <w:tabs>
          <w:tab w:val="left" w:pos="1363"/>
        </w:tabs>
        <w:spacing w:line="180" w:lineRule="auto"/>
        <w:ind w:right="320"/>
        <w:jc w:val="both"/>
        <w:rPr>
          <w:rFonts w:eastAsia="Arial"/>
          <w:sz w:val="28"/>
          <w:szCs w:val="28"/>
        </w:rPr>
        <w:sectPr w:rsidR="00697516" w:rsidRPr="00610CA9">
          <w:pgSz w:w="11900" w:h="16838"/>
          <w:pgMar w:top="1437" w:right="1420" w:bottom="1440" w:left="1440" w:header="0" w:footer="0" w:gutter="0"/>
          <w:cols w:space="720"/>
          <w:docGrid w:linePitch="360"/>
        </w:sectPr>
      </w:pPr>
      <w:r w:rsidRPr="00A460A2">
        <w:rPr>
          <w:rFonts w:eastAsia="Arial"/>
          <w:sz w:val="28"/>
          <w:szCs w:val="28"/>
        </w:rPr>
        <w:t xml:space="preserve">Some small projects- </w:t>
      </w:r>
      <w:proofErr w:type="spellStart"/>
      <w:r w:rsidRPr="00A460A2">
        <w:rPr>
          <w:rFonts w:eastAsia="Arial"/>
          <w:sz w:val="28"/>
          <w:szCs w:val="28"/>
        </w:rPr>
        <w:t>Getach</w:t>
      </w:r>
      <w:proofErr w:type="spellEnd"/>
      <w:r w:rsidRPr="00A460A2">
        <w:rPr>
          <w:rFonts w:eastAsia="Arial"/>
          <w:sz w:val="28"/>
          <w:szCs w:val="28"/>
        </w:rPr>
        <w:t xml:space="preserve"> Laptop connector box, Laptop fixing in the RACK by using Slides, Providing Back door for imp</w:t>
      </w:r>
      <w:r w:rsidR="00E42A5D">
        <w:rPr>
          <w:rFonts w:eastAsia="Arial"/>
          <w:sz w:val="28"/>
          <w:szCs w:val="28"/>
        </w:rPr>
        <w:t xml:space="preserve">orted chassis of ADE, Bng. </w:t>
      </w:r>
      <w:proofErr w:type="gramStart"/>
      <w:r w:rsidR="00E42A5D">
        <w:rPr>
          <w:rFonts w:eastAsia="Arial"/>
          <w:sz w:val="28"/>
          <w:szCs w:val="28"/>
        </w:rPr>
        <w:t>Etc</w:t>
      </w:r>
      <w:r w:rsidR="00EE1054">
        <w:rPr>
          <w:rFonts w:eastAsia="Arial"/>
          <w:sz w:val="28"/>
          <w:szCs w:val="28"/>
        </w:rPr>
        <w:t>..</w:t>
      </w:r>
      <w:proofErr w:type="gramEnd"/>
    </w:p>
    <w:p w:rsidR="0007109F" w:rsidRDefault="0007109F" w:rsidP="007468F6">
      <w:pPr>
        <w:tabs>
          <w:tab w:val="left" w:pos="1280"/>
        </w:tabs>
        <w:spacing w:line="182" w:lineRule="auto"/>
        <w:ind w:right="340"/>
        <w:jc w:val="both"/>
        <w:rPr>
          <w:rFonts w:eastAsia="Arial"/>
          <w:b/>
          <w:sz w:val="28"/>
          <w:szCs w:val="28"/>
          <w:u w:val="single"/>
        </w:rPr>
      </w:pPr>
      <w:bookmarkStart w:id="1" w:name="page2"/>
      <w:bookmarkEnd w:id="1"/>
    </w:p>
    <w:p w:rsidR="006E544A" w:rsidRDefault="006E544A" w:rsidP="00E34898">
      <w:pPr>
        <w:tabs>
          <w:tab w:val="left" w:pos="1280"/>
        </w:tabs>
        <w:spacing w:line="182" w:lineRule="auto"/>
        <w:ind w:right="340"/>
        <w:jc w:val="both"/>
        <w:rPr>
          <w:rFonts w:eastAsia="Arial"/>
          <w:b/>
          <w:sz w:val="28"/>
          <w:szCs w:val="28"/>
          <w:u w:val="single"/>
        </w:rPr>
      </w:pPr>
    </w:p>
    <w:p w:rsidR="00234710" w:rsidRDefault="00234710" w:rsidP="00E34898">
      <w:pPr>
        <w:tabs>
          <w:tab w:val="left" w:pos="1280"/>
        </w:tabs>
        <w:spacing w:line="182" w:lineRule="auto"/>
        <w:ind w:right="340"/>
        <w:jc w:val="both"/>
        <w:rPr>
          <w:rFonts w:eastAsia="Arial"/>
          <w:sz w:val="28"/>
          <w:szCs w:val="28"/>
        </w:rPr>
      </w:pPr>
      <w:r>
        <w:rPr>
          <w:rFonts w:eastAsia="Arial"/>
          <w:sz w:val="28"/>
          <w:szCs w:val="28"/>
        </w:rPr>
        <w:t xml:space="preserve"> I completed the projects of below customers,</w:t>
      </w:r>
    </w:p>
    <w:p w:rsidR="00234710" w:rsidRDefault="006E544A" w:rsidP="00234710">
      <w:pPr>
        <w:tabs>
          <w:tab w:val="left" w:pos="1280"/>
        </w:tabs>
        <w:spacing w:line="182" w:lineRule="auto"/>
        <w:ind w:right="340"/>
        <w:rPr>
          <w:rFonts w:eastAsia="Arial"/>
          <w:sz w:val="28"/>
          <w:szCs w:val="28"/>
        </w:rPr>
      </w:pPr>
      <w:r>
        <w:rPr>
          <w:rFonts w:eastAsia="Arial"/>
          <w:sz w:val="28"/>
          <w:szCs w:val="28"/>
        </w:rPr>
        <w:t xml:space="preserve"> </w:t>
      </w:r>
      <w:r w:rsidR="00234710">
        <w:rPr>
          <w:rFonts w:eastAsia="Arial"/>
          <w:sz w:val="28"/>
          <w:szCs w:val="28"/>
        </w:rPr>
        <w:t xml:space="preserve">  </w:t>
      </w:r>
      <w:r>
        <w:rPr>
          <w:rFonts w:eastAsia="Arial"/>
          <w:sz w:val="28"/>
          <w:szCs w:val="28"/>
        </w:rPr>
        <w:t>BEL</w:t>
      </w:r>
      <w:r w:rsidR="000D4744">
        <w:rPr>
          <w:rFonts w:eastAsia="Arial"/>
          <w:sz w:val="28"/>
          <w:szCs w:val="28"/>
        </w:rPr>
        <w:t xml:space="preserve"> (</w:t>
      </w:r>
      <w:r>
        <w:rPr>
          <w:rFonts w:eastAsia="Arial"/>
          <w:sz w:val="28"/>
          <w:szCs w:val="28"/>
        </w:rPr>
        <w:t>NCS, MR, MS units</w:t>
      </w:r>
      <w:r w:rsidR="00A43120">
        <w:rPr>
          <w:rFonts w:eastAsia="Arial"/>
          <w:sz w:val="28"/>
          <w:szCs w:val="28"/>
        </w:rPr>
        <w:t xml:space="preserve"> projects</w:t>
      </w:r>
      <w:r>
        <w:rPr>
          <w:rFonts w:eastAsia="Arial"/>
          <w:sz w:val="28"/>
          <w:szCs w:val="28"/>
        </w:rPr>
        <w:t>) – Bangalore</w:t>
      </w:r>
    </w:p>
    <w:p w:rsidR="00A85181" w:rsidRDefault="003973FB" w:rsidP="00234710">
      <w:pPr>
        <w:tabs>
          <w:tab w:val="left" w:pos="1280"/>
        </w:tabs>
        <w:spacing w:line="182" w:lineRule="auto"/>
        <w:ind w:right="340"/>
        <w:rPr>
          <w:rFonts w:eastAsia="Arial"/>
          <w:sz w:val="28"/>
          <w:szCs w:val="28"/>
        </w:rPr>
      </w:pPr>
      <w:r>
        <w:rPr>
          <w:rFonts w:eastAsia="Arial"/>
          <w:sz w:val="28"/>
          <w:szCs w:val="28"/>
        </w:rPr>
        <w:t xml:space="preserve">   BEL (NAVAL Systems</w:t>
      </w:r>
      <w:proofErr w:type="gramStart"/>
      <w:r>
        <w:rPr>
          <w:rFonts w:eastAsia="Arial"/>
          <w:sz w:val="28"/>
          <w:szCs w:val="28"/>
        </w:rPr>
        <w:t>)-</w:t>
      </w:r>
      <w:proofErr w:type="gramEnd"/>
      <w:r>
        <w:rPr>
          <w:rFonts w:eastAsia="Arial"/>
          <w:sz w:val="28"/>
          <w:szCs w:val="28"/>
        </w:rPr>
        <w:t xml:space="preserve"> </w:t>
      </w:r>
      <w:r w:rsidR="00577BF1">
        <w:rPr>
          <w:rFonts w:eastAsia="Arial"/>
          <w:sz w:val="28"/>
          <w:szCs w:val="28"/>
        </w:rPr>
        <w:t>Hyderabad</w:t>
      </w:r>
    </w:p>
    <w:p w:rsidR="00234710" w:rsidRDefault="00234710" w:rsidP="00234710">
      <w:pPr>
        <w:tabs>
          <w:tab w:val="left" w:pos="1280"/>
        </w:tabs>
        <w:spacing w:line="182" w:lineRule="auto"/>
        <w:ind w:right="340"/>
        <w:rPr>
          <w:rFonts w:eastAsia="Arial"/>
          <w:sz w:val="28"/>
          <w:szCs w:val="28"/>
        </w:rPr>
      </w:pPr>
      <w:r>
        <w:rPr>
          <w:rFonts w:eastAsia="Arial"/>
          <w:sz w:val="28"/>
          <w:szCs w:val="28"/>
        </w:rPr>
        <w:t xml:space="preserve">  </w:t>
      </w:r>
      <w:r w:rsidR="00577BF1">
        <w:rPr>
          <w:rFonts w:eastAsia="Arial"/>
          <w:sz w:val="28"/>
          <w:szCs w:val="28"/>
        </w:rPr>
        <w:t xml:space="preserve"> HAL (MSRD unit</w:t>
      </w:r>
      <w:proofErr w:type="gramStart"/>
      <w:r w:rsidR="00577BF1">
        <w:rPr>
          <w:rFonts w:eastAsia="Arial"/>
          <w:sz w:val="28"/>
          <w:szCs w:val="28"/>
        </w:rPr>
        <w:t>)-</w:t>
      </w:r>
      <w:proofErr w:type="gramEnd"/>
      <w:r w:rsidR="00577BF1">
        <w:rPr>
          <w:rFonts w:eastAsia="Arial"/>
          <w:sz w:val="28"/>
          <w:szCs w:val="28"/>
        </w:rPr>
        <w:t xml:space="preserve"> Bangalore</w:t>
      </w:r>
    </w:p>
    <w:p w:rsidR="00234710" w:rsidRDefault="00234710" w:rsidP="00234710">
      <w:pPr>
        <w:tabs>
          <w:tab w:val="left" w:pos="1280"/>
        </w:tabs>
        <w:spacing w:line="182" w:lineRule="auto"/>
        <w:ind w:right="340"/>
        <w:rPr>
          <w:rFonts w:eastAsia="Arial"/>
          <w:sz w:val="28"/>
          <w:szCs w:val="28"/>
        </w:rPr>
      </w:pPr>
      <w:r>
        <w:rPr>
          <w:rFonts w:eastAsia="Arial"/>
          <w:sz w:val="28"/>
          <w:szCs w:val="28"/>
        </w:rPr>
        <w:t xml:space="preserve">   </w:t>
      </w:r>
      <w:r w:rsidR="00577BF1">
        <w:rPr>
          <w:rFonts w:eastAsia="Arial"/>
          <w:sz w:val="28"/>
          <w:szCs w:val="28"/>
        </w:rPr>
        <w:t>BEL- Ghaziabad</w:t>
      </w:r>
    </w:p>
    <w:p w:rsidR="007F1307" w:rsidRDefault="00234710" w:rsidP="00234710">
      <w:pPr>
        <w:tabs>
          <w:tab w:val="left" w:pos="1280"/>
        </w:tabs>
        <w:spacing w:line="182" w:lineRule="auto"/>
        <w:ind w:right="340"/>
        <w:rPr>
          <w:rFonts w:eastAsia="Arial"/>
          <w:sz w:val="28"/>
          <w:szCs w:val="28"/>
        </w:rPr>
      </w:pPr>
      <w:r>
        <w:rPr>
          <w:rFonts w:eastAsia="Arial"/>
          <w:sz w:val="28"/>
          <w:szCs w:val="28"/>
        </w:rPr>
        <w:t xml:space="preserve">  </w:t>
      </w:r>
      <w:r w:rsidR="007F1307">
        <w:rPr>
          <w:rFonts w:eastAsia="Arial"/>
          <w:sz w:val="28"/>
          <w:szCs w:val="28"/>
        </w:rPr>
        <w:t xml:space="preserve"> ADA- Bangalore</w:t>
      </w:r>
    </w:p>
    <w:p w:rsidR="00F854A4" w:rsidRDefault="00F854A4" w:rsidP="00234710">
      <w:pPr>
        <w:tabs>
          <w:tab w:val="left" w:pos="1280"/>
        </w:tabs>
        <w:spacing w:line="182" w:lineRule="auto"/>
        <w:ind w:right="340"/>
        <w:rPr>
          <w:rFonts w:eastAsia="Arial"/>
          <w:sz w:val="28"/>
          <w:szCs w:val="28"/>
        </w:rPr>
      </w:pPr>
      <w:r>
        <w:rPr>
          <w:rFonts w:eastAsia="Arial"/>
          <w:sz w:val="28"/>
          <w:szCs w:val="28"/>
        </w:rPr>
        <w:t xml:space="preserve">   DRDO- Hyderabad</w:t>
      </w:r>
    </w:p>
    <w:p w:rsidR="00F854A4" w:rsidRDefault="00234710" w:rsidP="00234710">
      <w:pPr>
        <w:tabs>
          <w:tab w:val="left" w:pos="1280"/>
        </w:tabs>
        <w:spacing w:line="182" w:lineRule="auto"/>
        <w:ind w:right="340"/>
        <w:rPr>
          <w:rFonts w:eastAsia="Arial"/>
          <w:sz w:val="28"/>
          <w:szCs w:val="28"/>
        </w:rPr>
      </w:pPr>
      <w:r>
        <w:rPr>
          <w:rFonts w:eastAsia="Arial"/>
          <w:sz w:val="28"/>
          <w:szCs w:val="28"/>
        </w:rPr>
        <w:t xml:space="preserve">   </w:t>
      </w:r>
      <w:r w:rsidR="00F854A4">
        <w:rPr>
          <w:rFonts w:eastAsia="Arial"/>
          <w:sz w:val="28"/>
          <w:szCs w:val="28"/>
        </w:rPr>
        <w:t>ECIL, Hyderabad</w:t>
      </w:r>
    </w:p>
    <w:p w:rsidR="00A448E7" w:rsidRDefault="00A448E7" w:rsidP="00234710">
      <w:pPr>
        <w:tabs>
          <w:tab w:val="left" w:pos="1280"/>
        </w:tabs>
        <w:spacing w:line="182" w:lineRule="auto"/>
        <w:ind w:right="340"/>
        <w:rPr>
          <w:rFonts w:eastAsia="Arial"/>
          <w:sz w:val="28"/>
          <w:szCs w:val="28"/>
        </w:rPr>
      </w:pPr>
    </w:p>
    <w:p w:rsidR="00A448E7" w:rsidRDefault="00A448E7" w:rsidP="00A448E7">
      <w:pPr>
        <w:spacing w:line="0" w:lineRule="atLeast"/>
        <w:rPr>
          <w:rFonts w:eastAsia="Times New Roman"/>
          <w:b/>
          <w:sz w:val="24"/>
          <w:u w:val="single"/>
        </w:rPr>
      </w:pPr>
      <w:r>
        <w:rPr>
          <w:rFonts w:eastAsia="Times New Roman"/>
          <w:b/>
          <w:sz w:val="24"/>
          <w:u w:val="single"/>
        </w:rPr>
        <w:t>Current Company Details-</w:t>
      </w:r>
    </w:p>
    <w:p w:rsidR="00A448E7" w:rsidRDefault="00A448E7" w:rsidP="00A448E7">
      <w:pPr>
        <w:spacing w:line="120" w:lineRule="exact"/>
        <w:rPr>
          <w:rFonts w:eastAsia="Times New Roman"/>
        </w:rPr>
      </w:pPr>
    </w:p>
    <w:p w:rsidR="00A448E7" w:rsidRDefault="00A448E7" w:rsidP="00A448E7">
      <w:pPr>
        <w:spacing w:line="0" w:lineRule="atLeast"/>
        <w:rPr>
          <w:rFonts w:eastAsia="Times New Roman"/>
          <w:b/>
          <w:sz w:val="24"/>
        </w:rPr>
      </w:pPr>
      <w:r>
        <w:rPr>
          <w:rFonts w:eastAsia="Times New Roman"/>
          <w:b/>
          <w:sz w:val="24"/>
        </w:rPr>
        <w:t xml:space="preserve">Company Name – M/s </w:t>
      </w:r>
      <w:proofErr w:type="spellStart"/>
      <w:r>
        <w:rPr>
          <w:rFonts w:eastAsia="Times New Roman"/>
          <w:b/>
          <w:sz w:val="24"/>
        </w:rPr>
        <w:t>Datasol</w:t>
      </w:r>
      <w:proofErr w:type="spellEnd"/>
      <w:r>
        <w:rPr>
          <w:rFonts w:eastAsia="Times New Roman"/>
          <w:b/>
          <w:sz w:val="24"/>
        </w:rPr>
        <w:t xml:space="preserve"> (B) India Pvt Ltd.</w:t>
      </w:r>
    </w:p>
    <w:p w:rsidR="00A448E7" w:rsidRDefault="00A448E7" w:rsidP="00A448E7">
      <w:pPr>
        <w:spacing w:line="120" w:lineRule="exact"/>
        <w:rPr>
          <w:rFonts w:eastAsia="Times New Roman"/>
        </w:rPr>
      </w:pPr>
    </w:p>
    <w:p w:rsidR="00A448E7" w:rsidRDefault="00A448E7" w:rsidP="00A448E7">
      <w:pPr>
        <w:spacing w:line="0" w:lineRule="atLeast"/>
        <w:rPr>
          <w:rFonts w:eastAsia="Times New Roman"/>
          <w:b/>
          <w:sz w:val="24"/>
        </w:rPr>
      </w:pPr>
    </w:p>
    <w:p w:rsidR="00A448E7" w:rsidRDefault="00A448E7" w:rsidP="00A448E7">
      <w:pPr>
        <w:spacing w:line="0" w:lineRule="atLeast"/>
        <w:rPr>
          <w:rFonts w:eastAsia="Times New Roman"/>
          <w:b/>
          <w:sz w:val="24"/>
        </w:rPr>
      </w:pPr>
      <w:r>
        <w:rPr>
          <w:rFonts w:eastAsia="Times New Roman"/>
          <w:b/>
          <w:sz w:val="24"/>
        </w:rPr>
        <w:t xml:space="preserve"> Designation – Design</w:t>
      </w:r>
      <w:r>
        <w:rPr>
          <w:rFonts w:eastAsia="Times New Roman"/>
          <w:b/>
          <w:sz w:val="24"/>
          <w:lang w:val="en-GB"/>
        </w:rPr>
        <w:t xml:space="preserve"> &amp; Simulation</w:t>
      </w:r>
      <w:r>
        <w:rPr>
          <w:rFonts w:eastAsia="Times New Roman"/>
          <w:b/>
          <w:sz w:val="24"/>
        </w:rPr>
        <w:t xml:space="preserve"> Engineer.</w:t>
      </w:r>
    </w:p>
    <w:p w:rsidR="00A448E7" w:rsidRDefault="00A448E7" w:rsidP="00A448E7">
      <w:pPr>
        <w:spacing w:line="127" w:lineRule="exact"/>
        <w:rPr>
          <w:rFonts w:eastAsia="Times New Roman"/>
        </w:rPr>
      </w:pPr>
    </w:p>
    <w:p w:rsidR="00A448E7" w:rsidRDefault="00A448E7" w:rsidP="00A448E7">
      <w:pPr>
        <w:spacing w:line="237" w:lineRule="auto"/>
        <w:ind w:right="340" w:firstLine="58"/>
        <w:jc w:val="both"/>
        <w:rPr>
          <w:rFonts w:ascii="Arial Narrow" w:eastAsia="Arial" w:hAnsi="Arial Narrow" w:cs="Arial Narrow"/>
          <w:b/>
          <w:bCs/>
          <w:sz w:val="24"/>
          <w:szCs w:val="24"/>
        </w:rPr>
      </w:pPr>
    </w:p>
    <w:p w:rsidR="00A448E7" w:rsidRDefault="00A448E7" w:rsidP="00A448E7">
      <w:pPr>
        <w:spacing w:line="237" w:lineRule="auto"/>
        <w:ind w:right="340" w:firstLine="58"/>
        <w:jc w:val="both"/>
        <w:rPr>
          <w:rFonts w:ascii="Arial Narrow" w:hAnsi="Arial Narrow" w:cs="Arial Narrow"/>
          <w:b/>
          <w:bCs/>
          <w:color w:val="000000"/>
          <w:sz w:val="24"/>
          <w:szCs w:val="24"/>
          <w:shd w:val="clear" w:color="auto" w:fill="FFFFFF"/>
        </w:rPr>
      </w:pPr>
      <w:r>
        <w:rPr>
          <w:rFonts w:ascii="Arial Narrow" w:eastAsia="Arial" w:hAnsi="Arial Narrow" w:cs="Arial Narrow"/>
          <w:b/>
          <w:bCs/>
          <w:sz w:val="24"/>
          <w:szCs w:val="24"/>
        </w:rPr>
        <w:t xml:space="preserve">It established in 1997,"DATASOL" Products and integration services have over the years heralded the use of latest technologies across a wide spectrum of domains like </w:t>
      </w:r>
      <w:r>
        <w:rPr>
          <w:rFonts w:ascii="Arial Narrow" w:eastAsia="Arial" w:hAnsi="Arial Narrow" w:cs="Arial Narrow"/>
          <w:b/>
          <w:bCs/>
          <w:sz w:val="24"/>
          <w:szCs w:val="24"/>
          <w:lang w:val="en-GB"/>
        </w:rPr>
        <w:t>Defence</w:t>
      </w:r>
      <w:r>
        <w:rPr>
          <w:rFonts w:ascii="Arial Narrow" w:eastAsia="Arial" w:hAnsi="Arial Narrow" w:cs="Arial Narrow"/>
          <w:b/>
          <w:bCs/>
          <w:sz w:val="24"/>
          <w:szCs w:val="24"/>
        </w:rPr>
        <w:t>, Aerospace, Automotive and Industrial Automation.</w:t>
      </w:r>
      <w:r w:rsidR="009D197D">
        <w:rPr>
          <w:rFonts w:ascii="Arial Narrow" w:eastAsia="Arial" w:hAnsi="Arial Narrow" w:cs="Arial Narrow"/>
          <w:b/>
          <w:bCs/>
          <w:sz w:val="24"/>
          <w:szCs w:val="24"/>
        </w:rPr>
        <w:t xml:space="preserve"> </w:t>
      </w:r>
      <w:r>
        <w:rPr>
          <w:rFonts w:ascii="Arial Narrow" w:hAnsi="Arial Narrow" w:cs="Arial Narrow"/>
          <w:b/>
          <w:bCs/>
          <w:color w:val="000000"/>
          <w:sz w:val="24"/>
          <w:szCs w:val="24"/>
          <w:shd w:val="clear" w:color="auto" w:fill="FFFFFF"/>
        </w:rPr>
        <w:t xml:space="preserve">Over 250+ man-years of knowledge, Innovation &amp; Dedication has transformed "DATASOL" into a par excellence in system design, development &amp; manufacturing house. </w:t>
      </w:r>
      <w:proofErr w:type="spellStart"/>
      <w:r>
        <w:rPr>
          <w:rFonts w:ascii="Arial Narrow" w:hAnsi="Arial Narrow" w:cs="Arial Narrow"/>
          <w:b/>
          <w:bCs/>
          <w:color w:val="000000"/>
          <w:sz w:val="24"/>
          <w:szCs w:val="24"/>
          <w:shd w:val="clear" w:color="auto" w:fill="FFFFFF"/>
        </w:rPr>
        <w:t>Datasol</w:t>
      </w:r>
      <w:proofErr w:type="spellEnd"/>
      <w:r>
        <w:rPr>
          <w:rFonts w:ascii="Arial Narrow" w:hAnsi="Arial Narrow" w:cs="Arial Narrow"/>
          <w:b/>
          <w:bCs/>
          <w:color w:val="000000"/>
          <w:sz w:val="24"/>
          <w:szCs w:val="24"/>
          <w:shd w:val="clear" w:color="auto" w:fill="FFFFFF"/>
        </w:rPr>
        <w:t xml:space="preserve"> has highly intellectual &amp; best of the minds working towards a single </w:t>
      </w:r>
      <w:proofErr w:type="spellStart"/>
      <w:r>
        <w:rPr>
          <w:rFonts w:ascii="Arial Narrow" w:hAnsi="Arial Narrow" w:cs="Arial Narrow"/>
          <w:b/>
          <w:bCs/>
          <w:color w:val="000000"/>
          <w:sz w:val="24"/>
          <w:szCs w:val="24"/>
          <w:shd w:val="clear" w:color="auto" w:fill="FFFFFF"/>
        </w:rPr>
        <w:t>endeavor</w:t>
      </w:r>
      <w:proofErr w:type="spellEnd"/>
      <w:r>
        <w:rPr>
          <w:rFonts w:ascii="Arial Narrow" w:hAnsi="Arial Narrow" w:cs="Arial Narrow"/>
          <w:b/>
          <w:bCs/>
          <w:color w:val="000000"/>
          <w:sz w:val="24"/>
          <w:szCs w:val="24"/>
          <w:shd w:val="clear" w:color="auto" w:fill="FFFFFF"/>
        </w:rPr>
        <w:t xml:space="preserve"> rolling out world-class products with cutting edge technologies for Land, Air &amp; Marine platforms. Team </w:t>
      </w:r>
      <w:proofErr w:type="spellStart"/>
      <w:r>
        <w:rPr>
          <w:rFonts w:ascii="Arial Narrow" w:hAnsi="Arial Narrow" w:cs="Arial Narrow"/>
          <w:b/>
          <w:bCs/>
          <w:color w:val="000000"/>
          <w:sz w:val="24"/>
          <w:szCs w:val="24"/>
          <w:shd w:val="clear" w:color="auto" w:fill="FFFFFF"/>
        </w:rPr>
        <w:t>Datatsol</w:t>
      </w:r>
      <w:proofErr w:type="spellEnd"/>
      <w:r>
        <w:rPr>
          <w:rFonts w:ascii="Arial Narrow" w:hAnsi="Arial Narrow" w:cs="Arial Narrow"/>
          <w:b/>
          <w:bCs/>
          <w:color w:val="000000"/>
          <w:sz w:val="24"/>
          <w:szCs w:val="24"/>
          <w:shd w:val="clear" w:color="auto" w:fill="FFFFFF"/>
        </w:rPr>
        <w:t xml:space="preserve"> is dedicated to capture the customer's needs from "Concept to Delivery" of both Products and Projects to suit to any kinds of applications.</w:t>
      </w:r>
    </w:p>
    <w:p w:rsidR="003844BE" w:rsidRDefault="003844BE" w:rsidP="003844BE">
      <w:pPr>
        <w:spacing w:line="0" w:lineRule="atLeast"/>
        <w:rPr>
          <w:rFonts w:eastAsia="Times New Roman"/>
          <w:b/>
          <w:sz w:val="24"/>
          <w:u w:val="single"/>
        </w:rPr>
      </w:pPr>
    </w:p>
    <w:p w:rsidR="003844BE" w:rsidRDefault="003844BE" w:rsidP="003844BE">
      <w:pPr>
        <w:spacing w:line="0" w:lineRule="atLeast"/>
        <w:rPr>
          <w:rFonts w:eastAsia="Times New Roman"/>
          <w:b/>
          <w:sz w:val="24"/>
        </w:rPr>
      </w:pPr>
      <w:r>
        <w:rPr>
          <w:rFonts w:eastAsia="Times New Roman"/>
          <w:b/>
          <w:sz w:val="24"/>
          <w:u w:val="single"/>
        </w:rPr>
        <w:t>EDUCATIONAL QUALIFICATION</w:t>
      </w:r>
      <w:r>
        <w:rPr>
          <w:rFonts w:eastAsia="Times New Roman"/>
          <w:b/>
          <w:sz w:val="24"/>
        </w:rPr>
        <w:t>:</w:t>
      </w:r>
    </w:p>
    <w:p w:rsidR="003844BE" w:rsidRDefault="003844BE" w:rsidP="003844BE">
      <w:pPr>
        <w:spacing w:line="242" w:lineRule="exact"/>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160"/>
        <w:gridCol w:w="180"/>
        <w:gridCol w:w="400"/>
        <w:gridCol w:w="80"/>
        <w:gridCol w:w="480"/>
        <w:gridCol w:w="1160"/>
        <w:gridCol w:w="160"/>
        <w:gridCol w:w="1000"/>
        <w:gridCol w:w="220"/>
        <w:gridCol w:w="560"/>
        <w:gridCol w:w="80"/>
        <w:gridCol w:w="300"/>
        <w:gridCol w:w="1160"/>
        <w:gridCol w:w="320"/>
        <w:gridCol w:w="560"/>
        <w:gridCol w:w="260"/>
        <w:gridCol w:w="1060"/>
        <w:gridCol w:w="100"/>
      </w:tblGrid>
      <w:tr w:rsidR="003844BE" w:rsidTr="00347948">
        <w:trPr>
          <w:trHeight w:val="368"/>
        </w:trPr>
        <w:tc>
          <w:tcPr>
            <w:tcW w:w="120" w:type="dxa"/>
            <w:tcBorders>
              <w:top w:val="single" w:sz="8" w:space="0" w:color="auto"/>
              <w:left w:val="single" w:sz="8" w:space="0" w:color="auto"/>
            </w:tcBorders>
            <w:vAlign w:val="bottom"/>
          </w:tcPr>
          <w:p w:rsidR="003844BE" w:rsidRDefault="003844BE" w:rsidP="00347948">
            <w:pPr>
              <w:spacing w:line="0" w:lineRule="atLeast"/>
              <w:rPr>
                <w:rFonts w:eastAsia="Times New Roman"/>
                <w:sz w:val="24"/>
              </w:rPr>
            </w:pPr>
          </w:p>
        </w:tc>
        <w:tc>
          <w:tcPr>
            <w:tcW w:w="1740" w:type="dxa"/>
            <w:gridSpan w:val="3"/>
            <w:tcBorders>
              <w:top w:val="single" w:sz="8" w:space="0" w:color="auto"/>
              <w:right w:val="single" w:sz="8" w:space="0" w:color="auto"/>
            </w:tcBorders>
            <w:vAlign w:val="bottom"/>
          </w:tcPr>
          <w:p w:rsidR="003844BE" w:rsidRDefault="003844BE" w:rsidP="00347948">
            <w:pPr>
              <w:spacing w:line="229" w:lineRule="exact"/>
              <w:ind w:right="40"/>
              <w:jc w:val="center"/>
              <w:rPr>
                <w:rFonts w:eastAsia="Times New Roman"/>
                <w:b/>
                <w:w w:val="99"/>
              </w:rPr>
            </w:pPr>
            <w:r>
              <w:rPr>
                <w:rFonts w:eastAsia="Times New Roman"/>
                <w:b/>
                <w:w w:val="99"/>
              </w:rPr>
              <w:t>DEGREE &amp; STR</w:t>
            </w:r>
          </w:p>
        </w:tc>
        <w:tc>
          <w:tcPr>
            <w:tcW w:w="80" w:type="dxa"/>
            <w:tcBorders>
              <w:top w:val="single" w:sz="8" w:space="0" w:color="auto"/>
            </w:tcBorders>
            <w:vAlign w:val="bottom"/>
          </w:tcPr>
          <w:p w:rsidR="003844BE" w:rsidRDefault="003844BE" w:rsidP="00347948">
            <w:pPr>
              <w:spacing w:line="0" w:lineRule="atLeast"/>
              <w:rPr>
                <w:rFonts w:eastAsia="Times New Roman"/>
                <w:sz w:val="24"/>
              </w:rPr>
            </w:pPr>
          </w:p>
        </w:tc>
        <w:tc>
          <w:tcPr>
            <w:tcW w:w="1800" w:type="dxa"/>
            <w:gridSpan w:val="3"/>
            <w:tcBorders>
              <w:top w:val="single" w:sz="8" w:space="0" w:color="auto"/>
              <w:right w:val="single" w:sz="8" w:space="0" w:color="auto"/>
            </w:tcBorders>
            <w:vAlign w:val="bottom"/>
          </w:tcPr>
          <w:p w:rsidR="003844BE" w:rsidRDefault="003844BE" w:rsidP="00347948">
            <w:pPr>
              <w:spacing w:line="0" w:lineRule="atLeast"/>
              <w:ind w:right="120"/>
              <w:jc w:val="center"/>
              <w:rPr>
                <w:rFonts w:eastAsia="Times New Roman"/>
                <w:b/>
                <w:sz w:val="24"/>
              </w:rPr>
            </w:pPr>
            <w:r>
              <w:rPr>
                <w:rFonts w:eastAsia="Times New Roman"/>
                <w:b/>
                <w:sz w:val="24"/>
              </w:rPr>
              <w:t xml:space="preserve">Name of the </w:t>
            </w:r>
            <w:proofErr w:type="spellStart"/>
            <w:r>
              <w:rPr>
                <w:rFonts w:eastAsia="Times New Roman"/>
                <w:b/>
                <w:sz w:val="24"/>
              </w:rPr>
              <w:t>inst</w:t>
            </w:r>
            <w:proofErr w:type="spellEnd"/>
          </w:p>
        </w:tc>
        <w:tc>
          <w:tcPr>
            <w:tcW w:w="1780" w:type="dxa"/>
            <w:gridSpan w:val="3"/>
            <w:tcBorders>
              <w:top w:val="single" w:sz="8" w:space="0" w:color="auto"/>
              <w:right w:val="single" w:sz="8" w:space="0" w:color="auto"/>
            </w:tcBorders>
            <w:vAlign w:val="bottom"/>
          </w:tcPr>
          <w:p w:rsidR="003844BE" w:rsidRDefault="003844BE" w:rsidP="00616F89">
            <w:pPr>
              <w:spacing w:line="0" w:lineRule="atLeast"/>
              <w:jc w:val="center"/>
              <w:rPr>
                <w:rFonts w:eastAsia="Times New Roman"/>
                <w:b/>
                <w:w w:val="99"/>
                <w:sz w:val="24"/>
              </w:rPr>
            </w:pPr>
            <w:r>
              <w:rPr>
                <w:rFonts w:eastAsia="Times New Roman"/>
                <w:b/>
                <w:w w:val="99"/>
                <w:sz w:val="24"/>
              </w:rPr>
              <w:t xml:space="preserve">Year of </w:t>
            </w:r>
            <w:proofErr w:type="spellStart"/>
            <w:r>
              <w:rPr>
                <w:rFonts w:eastAsia="Times New Roman"/>
                <w:b/>
                <w:w w:val="99"/>
                <w:sz w:val="24"/>
              </w:rPr>
              <w:t>passin</w:t>
            </w:r>
            <w:proofErr w:type="spellEnd"/>
          </w:p>
        </w:tc>
        <w:tc>
          <w:tcPr>
            <w:tcW w:w="80" w:type="dxa"/>
            <w:tcBorders>
              <w:top w:val="single" w:sz="8" w:space="0" w:color="auto"/>
            </w:tcBorders>
            <w:vAlign w:val="bottom"/>
          </w:tcPr>
          <w:p w:rsidR="003844BE" w:rsidRDefault="003844BE" w:rsidP="00347948">
            <w:pPr>
              <w:spacing w:line="0" w:lineRule="atLeast"/>
              <w:rPr>
                <w:rFonts w:eastAsia="Times New Roman"/>
                <w:sz w:val="24"/>
              </w:rPr>
            </w:pPr>
          </w:p>
        </w:tc>
        <w:tc>
          <w:tcPr>
            <w:tcW w:w="300" w:type="dxa"/>
            <w:tcBorders>
              <w:top w:val="single" w:sz="8" w:space="0" w:color="auto"/>
            </w:tcBorders>
            <w:vAlign w:val="bottom"/>
          </w:tcPr>
          <w:p w:rsidR="003844BE" w:rsidRDefault="003844BE" w:rsidP="00347948">
            <w:pPr>
              <w:spacing w:line="0" w:lineRule="atLeast"/>
              <w:rPr>
                <w:rFonts w:eastAsia="Times New Roman"/>
                <w:sz w:val="24"/>
              </w:rPr>
            </w:pPr>
          </w:p>
        </w:tc>
        <w:tc>
          <w:tcPr>
            <w:tcW w:w="1480" w:type="dxa"/>
            <w:gridSpan w:val="2"/>
            <w:tcBorders>
              <w:top w:val="single" w:sz="8" w:space="0" w:color="auto"/>
              <w:right w:val="single" w:sz="8" w:space="0" w:color="auto"/>
            </w:tcBorders>
            <w:vAlign w:val="bottom"/>
          </w:tcPr>
          <w:p w:rsidR="003844BE" w:rsidRDefault="003844BE" w:rsidP="00347948">
            <w:pPr>
              <w:spacing w:line="0" w:lineRule="atLeast"/>
              <w:ind w:right="420"/>
              <w:jc w:val="center"/>
              <w:rPr>
                <w:rFonts w:eastAsia="Times New Roman"/>
                <w:b/>
                <w:w w:val="99"/>
                <w:sz w:val="24"/>
              </w:rPr>
            </w:pPr>
            <w:r>
              <w:rPr>
                <w:rFonts w:eastAsia="Times New Roman"/>
                <w:b/>
                <w:w w:val="99"/>
                <w:sz w:val="24"/>
              </w:rPr>
              <w:t>University</w:t>
            </w:r>
          </w:p>
        </w:tc>
        <w:tc>
          <w:tcPr>
            <w:tcW w:w="1880" w:type="dxa"/>
            <w:gridSpan w:val="3"/>
            <w:tcBorders>
              <w:top w:val="single" w:sz="8" w:space="0" w:color="auto"/>
              <w:right w:val="single" w:sz="8" w:space="0" w:color="auto"/>
            </w:tcBorders>
            <w:vAlign w:val="bottom"/>
          </w:tcPr>
          <w:p w:rsidR="003844BE" w:rsidRDefault="003844BE" w:rsidP="00347948">
            <w:pPr>
              <w:spacing w:line="0" w:lineRule="atLeast"/>
              <w:jc w:val="center"/>
              <w:rPr>
                <w:rFonts w:eastAsia="Times New Roman"/>
                <w:b/>
                <w:w w:val="99"/>
                <w:sz w:val="24"/>
              </w:rPr>
            </w:pPr>
            <w:r>
              <w:rPr>
                <w:rFonts w:eastAsia="Times New Roman"/>
                <w:b/>
                <w:w w:val="99"/>
                <w:sz w:val="24"/>
              </w:rPr>
              <w:t xml:space="preserve">Aggregate </w:t>
            </w:r>
            <w:proofErr w:type="spellStart"/>
            <w:r>
              <w:rPr>
                <w:rFonts w:eastAsia="Times New Roman"/>
                <w:b/>
                <w:w w:val="99"/>
                <w:sz w:val="24"/>
              </w:rPr>
              <w:t>perce</w:t>
            </w:r>
            <w:proofErr w:type="spellEnd"/>
          </w:p>
        </w:tc>
        <w:tc>
          <w:tcPr>
            <w:tcW w:w="100" w:type="dxa"/>
            <w:vAlign w:val="bottom"/>
          </w:tcPr>
          <w:p w:rsidR="003844BE" w:rsidRDefault="003844BE" w:rsidP="00347948">
            <w:pPr>
              <w:spacing w:line="0" w:lineRule="atLeast"/>
              <w:rPr>
                <w:rFonts w:eastAsia="Times New Roman"/>
                <w:sz w:val="24"/>
              </w:rPr>
            </w:pPr>
          </w:p>
        </w:tc>
      </w:tr>
      <w:tr w:rsidR="003844BE" w:rsidTr="00347948">
        <w:trPr>
          <w:trHeight w:val="309"/>
        </w:trPr>
        <w:tc>
          <w:tcPr>
            <w:tcW w:w="120" w:type="dxa"/>
            <w:tcBorders>
              <w:left w:val="single" w:sz="8" w:space="0" w:color="auto"/>
            </w:tcBorders>
            <w:vAlign w:val="bottom"/>
          </w:tcPr>
          <w:p w:rsidR="003844BE" w:rsidRDefault="003844BE" w:rsidP="00347948">
            <w:pPr>
              <w:spacing w:line="0" w:lineRule="atLeast"/>
              <w:rPr>
                <w:rFonts w:eastAsia="Times New Roman"/>
                <w:sz w:val="24"/>
              </w:rPr>
            </w:pPr>
          </w:p>
        </w:tc>
        <w:tc>
          <w:tcPr>
            <w:tcW w:w="1340" w:type="dxa"/>
            <w:gridSpan w:val="2"/>
            <w:vAlign w:val="bottom"/>
          </w:tcPr>
          <w:p w:rsidR="003844BE" w:rsidRDefault="003844BE" w:rsidP="00347948">
            <w:pPr>
              <w:spacing w:line="218" w:lineRule="exact"/>
              <w:ind w:left="148"/>
              <w:jc w:val="center"/>
              <w:rPr>
                <w:rFonts w:eastAsia="Times New Roman"/>
                <w:b/>
              </w:rPr>
            </w:pPr>
            <w:r>
              <w:rPr>
                <w:rFonts w:eastAsia="Times New Roman"/>
                <w:b/>
              </w:rPr>
              <w:t>EAM</w:t>
            </w:r>
          </w:p>
        </w:tc>
        <w:tc>
          <w:tcPr>
            <w:tcW w:w="400" w:type="dxa"/>
            <w:tcBorders>
              <w:right w:val="single" w:sz="8" w:space="0" w:color="auto"/>
            </w:tcBorders>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480" w:type="dxa"/>
            <w:vAlign w:val="bottom"/>
          </w:tcPr>
          <w:p w:rsidR="003844BE" w:rsidRDefault="003844BE" w:rsidP="00347948">
            <w:pPr>
              <w:spacing w:line="0" w:lineRule="atLeast"/>
              <w:rPr>
                <w:rFonts w:eastAsia="Times New Roman"/>
                <w:sz w:val="24"/>
              </w:rPr>
            </w:pPr>
          </w:p>
        </w:tc>
        <w:tc>
          <w:tcPr>
            <w:tcW w:w="1320" w:type="dxa"/>
            <w:gridSpan w:val="2"/>
            <w:tcBorders>
              <w:right w:val="single" w:sz="8" w:space="0" w:color="auto"/>
            </w:tcBorders>
            <w:vAlign w:val="bottom"/>
          </w:tcPr>
          <w:p w:rsidR="003844BE" w:rsidRDefault="003844BE" w:rsidP="00347948">
            <w:pPr>
              <w:spacing w:line="0" w:lineRule="atLeast"/>
              <w:ind w:right="600"/>
              <w:jc w:val="center"/>
              <w:rPr>
                <w:rFonts w:eastAsia="Times New Roman"/>
                <w:b/>
                <w:sz w:val="24"/>
              </w:rPr>
            </w:pPr>
            <w:proofErr w:type="spellStart"/>
            <w:r>
              <w:rPr>
                <w:rFonts w:eastAsia="Times New Roman"/>
                <w:b/>
                <w:sz w:val="24"/>
              </w:rPr>
              <w:t>itute</w:t>
            </w:r>
            <w:proofErr w:type="spellEnd"/>
          </w:p>
        </w:tc>
        <w:tc>
          <w:tcPr>
            <w:tcW w:w="1220" w:type="dxa"/>
            <w:gridSpan w:val="2"/>
            <w:vAlign w:val="bottom"/>
          </w:tcPr>
          <w:p w:rsidR="003844BE" w:rsidRDefault="003844BE" w:rsidP="00616F89">
            <w:pPr>
              <w:spacing w:line="0" w:lineRule="atLeast"/>
              <w:ind w:left="380"/>
              <w:jc w:val="center"/>
              <w:rPr>
                <w:rFonts w:eastAsia="Times New Roman"/>
                <w:b/>
                <w:w w:val="99"/>
                <w:sz w:val="24"/>
              </w:rPr>
            </w:pPr>
            <w:r>
              <w:rPr>
                <w:rFonts w:eastAsia="Times New Roman"/>
                <w:b/>
                <w:w w:val="99"/>
                <w:sz w:val="24"/>
              </w:rPr>
              <w:t>g</w:t>
            </w:r>
          </w:p>
        </w:tc>
        <w:tc>
          <w:tcPr>
            <w:tcW w:w="560" w:type="dxa"/>
            <w:tcBorders>
              <w:right w:val="single" w:sz="8" w:space="0" w:color="auto"/>
            </w:tcBorders>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300" w:type="dxa"/>
            <w:vAlign w:val="bottom"/>
          </w:tcPr>
          <w:p w:rsidR="003844BE" w:rsidRDefault="003844BE" w:rsidP="00347948">
            <w:pPr>
              <w:spacing w:line="0" w:lineRule="atLeast"/>
              <w:rPr>
                <w:rFonts w:eastAsia="Times New Roman"/>
                <w:sz w:val="24"/>
              </w:rPr>
            </w:pPr>
          </w:p>
        </w:tc>
        <w:tc>
          <w:tcPr>
            <w:tcW w:w="1160" w:type="dxa"/>
            <w:vAlign w:val="bottom"/>
          </w:tcPr>
          <w:p w:rsidR="003844BE" w:rsidRDefault="003844BE" w:rsidP="00347948">
            <w:pPr>
              <w:spacing w:line="0" w:lineRule="atLeast"/>
              <w:rPr>
                <w:rFonts w:eastAsia="Times New Roman"/>
                <w:sz w:val="24"/>
              </w:rPr>
            </w:pPr>
          </w:p>
        </w:tc>
        <w:tc>
          <w:tcPr>
            <w:tcW w:w="320" w:type="dxa"/>
            <w:tcBorders>
              <w:right w:val="single" w:sz="8" w:space="0" w:color="auto"/>
            </w:tcBorders>
            <w:vAlign w:val="bottom"/>
          </w:tcPr>
          <w:p w:rsidR="003844BE" w:rsidRDefault="003844BE" w:rsidP="00347948">
            <w:pPr>
              <w:spacing w:line="0" w:lineRule="atLeast"/>
              <w:rPr>
                <w:rFonts w:eastAsia="Times New Roman"/>
                <w:sz w:val="24"/>
              </w:rPr>
            </w:pPr>
          </w:p>
        </w:tc>
        <w:tc>
          <w:tcPr>
            <w:tcW w:w="560" w:type="dxa"/>
            <w:vAlign w:val="bottom"/>
          </w:tcPr>
          <w:p w:rsidR="003844BE" w:rsidRDefault="003844BE" w:rsidP="00347948">
            <w:pPr>
              <w:spacing w:line="0" w:lineRule="atLeast"/>
              <w:rPr>
                <w:rFonts w:eastAsia="Times New Roman"/>
                <w:sz w:val="24"/>
              </w:rPr>
            </w:pPr>
          </w:p>
        </w:tc>
        <w:tc>
          <w:tcPr>
            <w:tcW w:w="1320" w:type="dxa"/>
            <w:gridSpan w:val="2"/>
            <w:tcBorders>
              <w:right w:val="single" w:sz="8" w:space="0" w:color="auto"/>
            </w:tcBorders>
            <w:vAlign w:val="bottom"/>
          </w:tcPr>
          <w:p w:rsidR="003844BE" w:rsidRDefault="003844BE" w:rsidP="00347948">
            <w:pPr>
              <w:spacing w:line="0" w:lineRule="atLeast"/>
              <w:ind w:right="480"/>
              <w:jc w:val="center"/>
              <w:rPr>
                <w:rFonts w:eastAsia="Times New Roman"/>
                <w:b/>
                <w:w w:val="99"/>
                <w:sz w:val="24"/>
              </w:rPr>
            </w:pPr>
            <w:proofErr w:type="spellStart"/>
            <w:r>
              <w:rPr>
                <w:rFonts w:eastAsia="Times New Roman"/>
                <w:b/>
                <w:w w:val="99"/>
                <w:sz w:val="24"/>
              </w:rPr>
              <w:t>ntage</w:t>
            </w:r>
            <w:proofErr w:type="spellEnd"/>
          </w:p>
        </w:tc>
        <w:tc>
          <w:tcPr>
            <w:tcW w:w="100" w:type="dxa"/>
            <w:vAlign w:val="bottom"/>
          </w:tcPr>
          <w:p w:rsidR="003844BE" w:rsidRDefault="003844BE" w:rsidP="00347948">
            <w:pPr>
              <w:spacing w:line="0" w:lineRule="atLeast"/>
              <w:rPr>
                <w:rFonts w:eastAsia="Times New Roman"/>
                <w:sz w:val="24"/>
              </w:rPr>
            </w:pPr>
          </w:p>
        </w:tc>
      </w:tr>
      <w:tr w:rsidR="003844BE" w:rsidTr="00347948">
        <w:trPr>
          <w:trHeight w:val="125"/>
        </w:trPr>
        <w:tc>
          <w:tcPr>
            <w:tcW w:w="120" w:type="dxa"/>
            <w:tcBorders>
              <w:left w:val="single" w:sz="8" w:space="0" w:color="auto"/>
              <w:bottom w:val="single" w:sz="8" w:space="0" w:color="auto"/>
            </w:tcBorders>
            <w:vAlign w:val="bottom"/>
          </w:tcPr>
          <w:p w:rsidR="003844BE" w:rsidRDefault="003844BE" w:rsidP="00347948">
            <w:pPr>
              <w:spacing w:line="0" w:lineRule="atLeast"/>
              <w:rPr>
                <w:rFonts w:eastAsia="Times New Roman"/>
                <w:sz w:val="10"/>
              </w:rPr>
            </w:pPr>
          </w:p>
        </w:tc>
        <w:tc>
          <w:tcPr>
            <w:tcW w:w="1340" w:type="dxa"/>
            <w:gridSpan w:val="2"/>
            <w:tcBorders>
              <w:bottom w:val="single" w:sz="8" w:space="0" w:color="auto"/>
            </w:tcBorders>
            <w:vAlign w:val="bottom"/>
          </w:tcPr>
          <w:p w:rsidR="003844BE" w:rsidRDefault="003844BE" w:rsidP="00347948">
            <w:pPr>
              <w:spacing w:line="0" w:lineRule="atLeast"/>
              <w:rPr>
                <w:rFonts w:eastAsia="Times New Roman"/>
                <w:sz w:val="10"/>
              </w:rPr>
            </w:pPr>
          </w:p>
        </w:tc>
        <w:tc>
          <w:tcPr>
            <w:tcW w:w="4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10"/>
              </w:rPr>
            </w:pPr>
          </w:p>
        </w:tc>
        <w:tc>
          <w:tcPr>
            <w:tcW w:w="80" w:type="dxa"/>
            <w:tcBorders>
              <w:bottom w:val="single" w:sz="8" w:space="0" w:color="auto"/>
            </w:tcBorders>
            <w:vAlign w:val="bottom"/>
          </w:tcPr>
          <w:p w:rsidR="003844BE" w:rsidRDefault="003844BE" w:rsidP="00347948">
            <w:pPr>
              <w:spacing w:line="0" w:lineRule="atLeast"/>
              <w:rPr>
                <w:rFonts w:eastAsia="Times New Roman"/>
                <w:sz w:val="10"/>
              </w:rPr>
            </w:pPr>
          </w:p>
        </w:tc>
        <w:tc>
          <w:tcPr>
            <w:tcW w:w="1800" w:type="dxa"/>
            <w:gridSpan w:val="3"/>
            <w:tcBorders>
              <w:bottom w:val="single" w:sz="8" w:space="0" w:color="auto"/>
              <w:right w:val="single" w:sz="8" w:space="0" w:color="auto"/>
            </w:tcBorders>
            <w:vAlign w:val="bottom"/>
          </w:tcPr>
          <w:p w:rsidR="003844BE" w:rsidRDefault="003844BE" w:rsidP="00347948">
            <w:pPr>
              <w:spacing w:line="0" w:lineRule="atLeast"/>
              <w:rPr>
                <w:rFonts w:eastAsia="Times New Roman"/>
                <w:sz w:val="10"/>
              </w:rPr>
            </w:pPr>
          </w:p>
        </w:tc>
        <w:tc>
          <w:tcPr>
            <w:tcW w:w="1220" w:type="dxa"/>
            <w:gridSpan w:val="2"/>
            <w:tcBorders>
              <w:bottom w:val="single" w:sz="8" w:space="0" w:color="auto"/>
            </w:tcBorders>
            <w:vAlign w:val="bottom"/>
          </w:tcPr>
          <w:p w:rsidR="003844BE" w:rsidRDefault="003844BE" w:rsidP="00347948">
            <w:pPr>
              <w:spacing w:line="0" w:lineRule="atLeast"/>
              <w:rPr>
                <w:rFonts w:eastAsia="Times New Roman"/>
                <w:sz w:val="10"/>
              </w:rPr>
            </w:pPr>
          </w:p>
        </w:tc>
        <w:tc>
          <w:tcPr>
            <w:tcW w:w="5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10"/>
              </w:rPr>
            </w:pPr>
          </w:p>
        </w:tc>
        <w:tc>
          <w:tcPr>
            <w:tcW w:w="80" w:type="dxa"/>
            <w:tcBorders>
              <w:bottom w:val="single" w:sz="8" w:space="0" w:color="auto"/>
            </w:tcBorders>
            <w:vAlign w:val="bottom"/>
          </w:tcPr>
          <w:p w:rsidR="003844BE" w:rsidRDefault="003844BE" w:rsidP="00347948">
            <w:pPr>
              <w:spacing w:line="0" w:lineRule="atLeast"/>
              <w:rPr>
                <w:rFonts w:eastAsia="Times New Roman"/>
                <w:sz w:val="10"/>
              </w:rPr>
            </w:pPr>
          </w:p>
        </w:tc>
        <w:tc>
          <w:tcPr>
            <w:tcW w:w="1780" w:type="dxa"/>
            <w:gridSpan w:val="3"/>
            <w:tcBorders>
              <w:bottom w:val="single" w:sz="8" w:space="0" w:color="auto"/>
              <w:right w:val="single" w:sz="8" w:space="0" w:color="auto"/>
            </w:tcBorders>
            <w:vAlign w:val="bottom"/>
          </w:tcPr>
          <w:p w:rsidR="003844BE" w:rsidRDefault="003844BE" w:rsidP="00347948">
            <w:pPr>
              <w:spacing w:line="0" w:lineRule="atLeast"/>
              <w:rPr>
                <w:rFonts w:eastAsia="Times New Roman"/>
                <w:sz w:val="10"/>
              </w:rPr>
            </w:pPr>
          </w:p>
        </w:tc>
        <w:tc>
          <w:tcPr>
            <w:tcW w:w="560" w:type="dxa"/>
            <w:tcBorders>
              <w:bottom w:val="single" w:sz="8" w:space="0" w:color="auto"/>
            </w:tcBorders>
            <w:vAlign w:val="bottom"/>
          </w:tcPr>
          <w:p w:rsidR="003844BE" w:rsidRDefault="003844BE" w:rsidP="00347948">
            <w:pPr>
              <w:spacing w:line="0" w:lineRule="atLeast"/>
              <w:rPr>
                <w:rFonts w:eastAsia="Times New Roman"/>
                <w:sz w:val="10"/>
              </w:rPr>
            </w:pPr>
          </w:p>
        </w:tc>
        <w:tc>
          <w:tcPr>
            <w:tcW w:w="1320" w:type="dxa"/>
            <w:gridSpan w:val="2"/>
            <w:tcBorders>
              <w:bottom w:val="single" w:sz="8" w:space="0" w:color="auto"/>
              <w:right w:val="single" w:sz="8" w:space="0" w:color="auto"/>
            </w:tcBorders>
            <w:vAlign w:val="bottom"/>
          </w:tcPr>
          <w:p w:rsidR="003844BE" w:rsidRDefault="003844BE" w:rsidP="00347948">
            <w:pPr>
              <w:spacing w:line="0" w:lineRule="atLeast"/>
              <w:rPr>
                <w:rFonts w:eastAsia="Times New Roman"/>
                <w:sz w:val="10"/>
              </w:rPr>
            </w:pPr>
          </w:p>
        </w:tc>
        <w:tc>
          <w:tcPr>
            <w:tcW w:w="100" w:type="dxa"/>
            <w:vAlign w:val="bottom"/>
          </w:tcPr>
          <w:p w:rsidR="003844BE" w:rsidRDefault="003844BE" w:rsidP="00347948">
            <w:pPr>
              <w:spacing w:line="0" w:lineRule="atLeast"/>
              <w:rPr>
                <w:rFonts w:eastAsia="Times New Roman"/>
                <w:sz w:val="10"/>
              </w:rPr>
            </w:pPr>
          </w:p>
        </w:tc>
      </w:tr>
      <w:tr w:rsidR="003844BE" w:rsidTr="00347948">
        <w:trPr>
          <w:trHeight w:val="376"/>
        </w:trPr>
        <w:tc>
          <w:tcPr>
            <w:tcW w:w="120" w:type="dxa"/>
            <w:tcBorders>
              <w:left w:val="single" w:sz="8" w:space="0" w:color="auto"/>
            </w:tcBorders>
            <w:vAlign w:val="bottom"/>
          </w:tcPr>
          <w:p w:rsidR="003844BE" w:rsidRDefault="003844BE" w:rsidP="00347948">
            <w:pPr>
              <w:spacing w:line="0" w:lineRule="atLeast"/>
              <w:rPr>
                <w:rFonts w:eastAsia="Times New Roman"/>
                <w:sz w:val="24"/>
              </w:rPr>
            </w:pPr>
          </w:p>
        </w:tc>
        <w:tc>
          <w:tcPr>
            <w:tcW w:w="1340" w:type="dxa"/>
            <w:gridSpan w:val="2"/>
            <w:vAlign w:val="bottom"/>
          </w:tcPr>
          <w:p w:rsidR="003844BE" w:rsidRDefault="003844BE" w:rsidP="00347948">
            <w:pPr>
              <w:spacing w:line="0" w:lineRule="atLeast"/>
              <w:ind w:left="148"/>
              <w:jc w:val="center"/>
              <w:rPr>
                <w:rFonts w:eastAsia="Times New Roman"/>
                <w:sz w:val="24"/>
              </w:rPr>
            </w:pPr>
            <w:r>
              <w:rPr>
                <w:rFonts w:eastAsia="Times New Roman"/>
                <w:sz w:val="24"/>
              </w:rPr>
              <w:t>B.E.(ME)</w:t>
            </w:r>
          </w:p>
        </w:tc>
        <w:tc>
          <w:tcPr>
            <w:tcW w:w="400" w:type="dxa"/>
            <w:tcBorders>
              <w:right w:val="single" w:sz="8" w:space="0" w:color="auto"/>
            </w:tcBorders>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1800" w:type="dxa"/>
            <w:gridSpan w:val="3"/>
            <w:tcBorders>
              <w:right w:val="single" w:sz="8" w:space="0" w:color="auto"/>
            </w:tcBorders>
            <w:vAlign w:val="bottom"/>
          </w:tcPr>
          <w:p w:rsidR="003844BE" w:rsidRDefault="003844BE" w:rsidP="00347948">
            <w:pPr>
              <w:spacing w:line="0" w:lineRule="atLeast"/>
              <w:ind w:right="120"/>
              <w:jc w:val="center"/>
              <w:rPr>
                <w:rFonts w:eastAsia="Times New Roman"/>
                <w:w w:val="99"/>
                <w:sz w:val="24"/>
              </w:rPr>
            </w:pPr>
            <w:r>
              <w:rPr>
                <w:rFonts w:eastAsia="Times New Roman"/>
                <w:w w:val="99"/>
                <w:sz w:val="24"/>
              </w:rPr>
              <w:t>PESITM, SHIM</w:t>
            </w:r>
          </w:p>
        </w:tc>
        <w:tc>
          <w:tcPr>
            <w:tcW w:w="1220" w:type="dxa"/>
            <w:gridSpan w:val="2"/>
            <w:vAlign w:val="bottom"/>
          </w:tcPr>
          <w:p w:rsidR="003844BE" w:rsidRDefault="003844BE" w:rsidP="00347948">
            <w:pPr>
              <w:spacing w:line="0" w:lineRule="atLeast"/>
              <w:ind w:left="380"/>
              <w:jc w:val="center"/>
              <w:rPr>
                <w:rFonts w:eastAsia="Times New Roman"/>
                <w:w w:val="99"/>
                <w:sz w:val="24"/>
              </w:rPr>
            </w:pPr>
            <w:r>
              <w:rPr>
                <w:rFonts w:eastAsia="Times New Roman"/>
                <w:w w:val="99"/>
                <w:sz w:val="24"/>
              </w:rPr>
              <w:t>2015</w:t>
            </w:r>
          </w:p>
        </w:tc>
        <w:tc>
          <w:tcPr>
            <w:tcW w:w="560" w:type="dxa"/>
            <w:tcBorders>
              <w:right w:val="single" w:sz="8" w:space="0" w:color="auto"/>
            </w:tcBorders>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1780" w:type="dxa"/>
            <w:gridSpan w:val="3"/>
            <w:tcBorders>
              <w:right w:val="single" w:sz="8" w:space="0" w:color="auto"/>
            </w:tcBorders>
            <w:vAlign w:val="bottom"/>
          </w:tcPr>
          <w:p w:rsidR="003844BE" w:rsidRDefault="003844BE" w:rsidP="00347948">
            <w:pPr>
              <w:spacing w:line="0" w:lineRule="atLeast"/>
              <w:ind w:right="140"/>
              <w:jc w:val="center"/>
              <w:rPr>
                <w:rFonts w:eastAsia="Times New Roman"/>
                <w:w w:val="99"/>
                <w:sz w:val="24"/>
              </w:rPr>
            </w:pPr>
            <w:r>
              <w:rPr>
                <w:rFonts w:eastAsia="Times New Roman"/>
                <w:w w:val="99"/>
                <w:sz w:val="24"/>
              </w:rPr>
              <w:t>VTU, Belgaum</w:t>
            </w:r>
          </w:p>
        </w:tc>
        <w:tc>
          <w:tcPr>
            <w:tcW w:w="560" w:type="dxa"/>
            <w:vAlign w:val="bottom"/>
          </w:tcPr>
          <w:p w:rsidR="003844BE" w:rsidRDefault="003844BE" w:rsidP="00347948">
            <w:pPr>
              <w:spacing w:line="0" w:lineRule="atLeast"/>
              <w:rPr>
                <w:rFonts w:eastAsia="Times New Roman"/>
                <w:sz w:val="24"/>
              </w:rPr>
            </w:pPr>
          </w:p>
        </w:tc>
        <w:tc>
          <w:tcPr>
            <w:tcW w:w="1320" w:type="dxa"/>
            <w:gridSpan w:val="2"/>
            <w:tcBorders>
              <w:right w:val="single" w:sz="8" w:space="0" w:color="auto"/>
            </w:tcBorders>
            <w:vAlign w:val="bottom"/>
          </w:tcPr>
          <w:p w:rsidR="003844BE" w:rsidRDefault="003844BE" w:rsidP="00347948">
            <w:pPr>
              <w:spacing w:line="0" w:lineRule="atLeast"/>
              <w:ind w:right="480"/>
              <w:jc w:val="center"/>
              <w:rPr>
                <w:rFonts w:eastAsia="Times New Roman"/>
                <w:w w:val="99"/>
                <w:sz w:val="24"/>
              </w:rPr>
            </w:pPr>
            <w:r>
              <w:rPr>
                <w:rFonts w:eastAsia="Times New Roman"/>
                <w:w w:val="99"/>
                <w:sz w:val="24"/>
              </w:rPr>
              <w:t>68%</w:t>
            </w:r>
          </w:p>
        </w:tc>
        <w:tc>
          <w:tcPr>
            <w:tcW w:w="100" w:type="dxa"/>
            <w:vAlign w:val="bottom"/>
          </w:tcPr>
          <w:p w:rsidR="003844BE" w:rsidRDefault="003844BE" w:rsidP="00347948">
            <w:pPr>
              <w:spacing w:line="0" w:lineRule="atLeast"/>
              <w:rPr>
                <w:rFonts w:eastAsia="Times New Roman"/>
                <w:sz w:val="24"/>
              </w:rPr>
            </w:pPr>
          </w:p>
        </w:tc>
      </w:tr>
      <w:tr w:rsidR="003844BE" w:rsidTr="00347948">
        <w:trPr>
          <w:trHeight w:val="276"/>
        </w:trPr>
        <w:tc>
          <w:tcPr>
            <w:tcW w:w="120" w:type="dxa"/>
            <w:tcBorders>
              <w:left w:val="single" w:sz="8" w:space="0" w:color="auto"/>
            </w:tcBorders>
            <w:vAlign w:val="bottom"/>
          </w:tcPr>
          <w:p w:rsidR="003844BE" w:rsidRDefault="003844BE" w:rsidP="00347948">
            <w:pPr>
              <w:spacing w:line="0" w:lineRule="atLeast"/>
              <w:rPr>
                <w:rFonts w:eastAsia="Times New Roman"/>
                <w:sz w:val="24"/>
              </w:rPr>
            </w:pPr>
          </w:p>
        </w:tc>
        <w:tc>
          <w:tcPr>
            <w:tcW w:w="1160" w:type="dxa"/>
            <w:vAlign w:val="bottom"/>
          </w:tcPr>
          <w:p w:rsidR="003844BE" w:rsidRDefault="003844BE" w:rsidP="00347948">
            <w:pPr>
              <w:spacing w:line="0" w:lineRule="atLeast"/>
              <w:rPr>
                <w:rFonts w:eastAsia="Times New Roman"/>
                <w:sz w:val="24"/>
              </w:rPr>
            </w:pPr>
          </w:p>
        </w:tc>
        <w:tc>
          <w:tcPr>
            <w:tcW w:w="180" w:type="dxa"/>
            <w:vAlign w:val="bottom"/>
          </w:tcPr>
          <w:p w:rsidR="003844BE" w:rsidRDefault="003844BE" w:rsidP="00347948">
            <w:pPr>
              <w:spacing w:line="0" w:lineRule="atLeast"/>
              <w:rPr>
                <w:rFonts w:eastAsia="Times New Roman"/>
                <w:sz w:val="24"/>
              </w:rPr>
            </w:pPr>
          </w:p>
        </w:tc>
        <w:tc>
          <w:tcPr>
            <w:tcW w:w="400" w:type="dxa"/>
            <w:tcBorders>
              <w:right w:val="single" w:sz="8" w:space="0" w:color="auto"/>
            </w:tcBorders>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480" w:type="dxa"/>
            <w:vAlign w:val="bottom"/>
          </w:tcPr>
          <w:p w:rsidR="003844BE" w:rsidRDefault="003844BE" w:rsidP="00347948">
            <w:pPr>
              <w:spacing w:line="0" w:lineRule="atLeast"/>
              <w:rPr>
                <w:rFonts w:eastAsia="Times New Roman"/>
                <w:sz w:val="24"/>
              </w:rPr>
            </w:pPr>
          </w:p>
        </w:tc>
        <w:tc>
          <w:tcPr>
            <w:tcW w:w="1320" w:type="dxa"/>
            <w:gridSpan w:val="2"/>
            <w:tcBorders>
              <w:right w:val="single" w:sz="8" w:space="0" w:color="auto"/>
            </w:tcBorders>
            <w:vAlign w:val="bottom"/>
          </w:tcPr>
          <w:p w:rsidR="003844BE" w:rsidRDefault="003844BE" w:rsidP="00347948">
            <w:pPr>
              <w:spacing w:line="0" w:lineRule="atLeast"/>
              <w:ind w:right="600"/>
              <w:jc w:val="center"/>
              <w:rPr>
                <w:rFonts w:eastAsia="Times New Roman"/>
                <w:w w:val="99"/>
                <w:sz w:val="24"/>
              </w:rPr>
            </w:pPr>
            <w:r>
              <w:rPr>
                <w:rFonts w:eastAsia="Times New Roman"/>
                <w:w w:val="99"/>
                <w:sz w:val="24"/>
              </w:rPr>
              <w:t>OGA</w:t>
            </w:r>
          </w:p>
        </w:tc>
        <w:tc>
          <w:tcPr>
            <w:tcW w:w="1000" w:type="dxa"/>
            <w:vAlign w:val="bottom"/>
          </w:tcPr>
          <w:p w:rsidR="003844BE" w:rsidRDefault="003844BE" w:rsidP="00347948">
            <w:pPr>
              <w:spacing w:line="0" w:lineRule="atLeast"/>
              <w:rPr>
                <w:rFonts w:eastAsia="Times New Roman"/>
                <w:sz w:val="24"/>
              </w:rPr>
            </w:pPr>
          </w:p>
        </w:tc>
        <w:tc>
          <w:tcPr>
            <w:tcW w:w="220" w:type="dxa"/>
            <w:vAlign w:val="bottom"/>
          </w:tcPr>
          <w:p w:rsidR="003844BE" w:rsidRDefault="003844BE" w:rsidP="00347948">
            <w:pPr>
              <w:spacing w:line="0" w:lineRule="atLeast"/>
              <w:rPr>
                <w:rFonts w:eastAsia="Times New Roman"/>
                <w:sz w:val="24"/>
              </w:rPr>
            </w:pPr>
          </w:p>
        </w:tc>
        <w:tc>
          <w:tcPr>
            <w:tcW w:w="560" w:type="dxa"/>
            <w:tcBorders>
              <w:right w:val="single" w:sz="8" w:space="0" w:color="auto"/>
            </w:tcBorders>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300" w:type="dxa"/>
            <w:vAlign w:val="bottom"/>
          </w:tcPr>
          <w:p w:rsidR="003844BE" w:rsidRDefault="003844BE" w:rsidP="00347948">
            <w:pPr>
              <w:spacing w:line="0" w:lineRule="atLeast"/>
              <w:rPr>
                <w:rFonts w:eastAsia="Times New Roman"/>
                <w:sz w:val="24"/>
              </w:rPr>
            </w:pPr>
          </w:p>
        </w:tc>
        <w:tc>
          <w:tcPr>
            <w:tcW w:w="1480" w:type="dxa"/>
            <w:gridSpan w:val="2"/>
            <w:tcBorders>
              <w:right w:val="single" w:sz="8" w:space="0" w:color="auto"/>
            </w:tcBorders>
            <w:vAlign w:val="bottom"/>
          </w:tcPr>
          <w:p w:rsidR="003844BE" w:rsidRDefault="003844BE" w:rsidP="00347948">
            <w:pPr>
              <w:spacing w:line="0" w:lineRule="atLeast"/>
              <w:ind w:right="420"/>
              <w:jc w:val="center"/>
              <w:rPr>
                <w:rFonts w:eastAsia="Times New Roman"/>
                <w:w w:val="99"/>
                <w:sz w:val="24"/>
              </w:rPr>
            </w:pPr>
            <w:r>
              <w:rPr>
                <w:rFonts w:eastAsia="Times New Roman"/>
                <w:w w:val="99"/>
                <w:sz w:val="24"/>
              </w:rPr>
              <w:t>Karnataka</w:t>
            </w:r>
          </w:p>
        </w:tc>
        <w:tc>
          <w:tcPr>
            <w:tcW w:w="560" w:type="dxa"/>
            <w:vAlign w:val="bottom"/>
          </w:tcPr>
          <w:p w:rsidR="003844BE" w:rsidRDefault="003844BE" w:rsidP="00347948">
            <w:pPr>
              <w:spacing w:line="0" w:lineRule="atLeast"/>
              <w:rPr>
                <w:rFonts w:eastAsia="Times New Roman"/>
                <w:sz w:val="24"/>
              </w:rPr>
            </w:pPr>
          </w:p>
        </w:tc>
        <w:tc>
          <w:tcPr>
            <w:tcW w:w="260" w:type="dxa"/>
            <w:vAlign w:val="bottom"/>
          </w:tcPr>
          <w:p w:rsidR="003844BE" w:rsidRDefault="003844BE" w:rsidP="00347948">
            <w:pPr>
              <w:spacing w:line="0" w:lineRule="atLeast"/>
              <w:rPr>
                <w:rFonts w:eastAsia="Times New Roman"/>
                <w:sz w:val="24"/>
              </w:rPr>
            </w:pPr>
          </w:p>
        </w:tc>
        <w:tc>
          <w:tcPr>
            <w:tcW w:w="1060" w:type="dxa"/>
            <w:tcBorders>
              <w:right w:val="single" w:sz="8" w:space="0" w:color="auto"/>
            </w:tcBorders>
            <w:vAlign w:val="bottom"/>
          </w:tcPr>
          <w:p w:rsidR="003844BE" w:rsidRDefault="003844BE" w:rsidP="00347948">
            <w:pPr>
              <w:spacing w:line="0" w:lineRule="atLeast"/>
              <w:rPr>
                <w:rFonts w:eastAsia="Times New Roman"/>
                <w:sz w:val="24"/>
              </w:rPr>
            </w:pPr>
          </w:p>
        </w:tc>
        <w:tc>
          <w:tcPr>
            <w:tcW w:w="100" w:type="dxa"/>
            <w:vAlign w:val="bottom"/>
          </w:tcPr>
          <w:p w:rsidR="003844BE" w:rsidRDefault="003844BE" w:rsidP="00347948">
            <w:pPr>
              <w:spacing w:line="0" w:lineRule="atLeast"/>
              <w:rPr>
                <w:rFonts w:eastAsia="Times New Roman"/>
                <w:sz w:val="24"/>
              </w:rPr>
            </w:pPr>
          </w:p>
        </w:tc>
      </w:tr>
      <w:tr w:rsidR="003844BE" w:rsidTr="00347948">
        <w:trPr>
          <w:trHeight w:val="101"/>
        </w:trPr>
        <w:tc>
          <w:tcPr>
            <w:tcW w:w="1860" w:type="dxa"/>
            <w:gridSpan w:val="4"/>
            <w:tcBorders>
              <w:left w:val="single" w:sz="8" w:space="0" w:color="auto"/>
              <w:bottom w:val="single" w:sz="8" w:space="0" w:color="auto"/>
              <w:right w:val="single" w:sz="8" w:space="0" w:color="auto"/>
            </w:tcBorders>
            <w:vAlign w:val="bottom"/>
          </w:tcPr>
          <w:p w:rsidR="003844BE" w:rsidRDefault="003844BE" w:rsidP="00347948">
            <w:pPr>
              <w:spacing w:line="0" w:lineRule="atLeast"/>
              <w:rPr>
                <w:rFonts w:eastAsia="Times New Roman"/>
                <w:sz w:val="8"/>
              </w:rPr>
            </w:pPr>
          </w:p>
        </w:tc>
        <w:tc>
          <w:tcPr>
            <w:tcW w:w="1880" w:type="dxa"/>
            <w:gridSpan w:val="4"/>
            <w:tcBorders>
              <w:bottom w:val="single" w:sz="8" w:space="0" w:color="auto"/>
              <w:right w:val="single" w:sz="8" w:space="0" w:color="auto"/>
            </w:tcBorders>
            <w:vAlign w:val="bottom"/>
          </w:tcPr>
          <w:p w:rsidR="003844BE" w:rsidRDefault="003844BE" w:rsidP="00347948">
            <w:pPr>
              <w:spacing w:line="0" w:lineRule="atLeast"/>
              <w:rPr>
                <w:rFonts w:eastAsia="Times New Roman"/>
                <w:sz w:val="8"/>
              </w:rPr>
            </w:pPr>
          </w:p>
        </w:tc>
        <w:tc>
          <w:tcPr>
            <w:tcW w:w="1000" w:type="dxa"/>
            <w:tcBorders>
              <w:bottom w:val="single" w:sz="8" w:space="0" w:color="auto"/>
            </w:tcBorders>
            <w:vAlign w:val="bottom"/>
          </w:tcPr>
          <w:p w:rsidR="003844BE" w:rsidRDefault="003844BE" w:rsidP="00347948">
            <w:pPr>
              <w:spacing w:line="0" w:lineRule="atLeast"/>
              <w:rPr>
                <w:rFonts w:eastAsia="Times New Roman"/>
                <w:sz w:val="8"/>
              </w:rPr>
            </w:pPr>
          </w:p>
        </w:tc>
        <w:tc>
          <w:tcPr>
            <w:tcW w:w="220" w:type="dxa"/>
            <w:tcBorders>
              <w:bottom w:val="single" w:sz="8" w:space="0" w:color="auto"/>
            </w:tcBorders>
            <w:vAlign w:val="bottom"/>
          </w:tcPr>
          <w:p w:rsidR="003844BE" w:rsidRDefault="003844BE" w:rsidP="00347948">
            <w:pPr>
              <w:spacing w:line="0" w:lineRule="atLeast"/>
              <w:rPr>
                <w:rFonts w:eastAsia="Times New Roman"/>
                <w:sz w:val="8"/>
              </w:rPr>
            </w:pPr>
          </w:p>
        </w:tc>
        <w:tc>
          <w:tcPr>
            <w:tcW w:w="5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8"/>
              </w:rPr>
            </w:pPr>
          </w:p>
        </w:tc>
        <w:tc>
          <w:tcPr>
            <w:tcW w:w="80" w:type="dxa"/>
            <w:tcBorders>
              <w:bottom w:val="single" w:sz="8" w:space="0" w:color="auto"/>
            </w:tcBorders>
            <w:vAlign w:val="bottom"/>
          </w:tcPr>
          <w:p w:rsidR="003844BE" w:rsidRDefault="003844BE" w:rsidP="00347948">
            <w:pPr>
              <w:spacing w:line="0" w:lineRule="atLeast"/>
              <w:rPr>
                <w:rFonts w:eastAsia="Times New Roman"/>
                <w:sz w:val="8"/>
              </w:rPr>
            </w:pPr>
          </w:p>
        </w:tc>
        <w:tc>
          <w:tcPr>
            <w:tcW w:w="300" w:type="dxa"/>
            <w:tcBorders>
              <w:bottom w:val="single" w:sz="8" w:space="0" w:color="auto"/>
            </w:tcBorders>
            <w:vAlign w:val="bottom"/>
          </w:tcPr>
          <w:p w:rsidR="003844BE" w:rsidRDefault="003844BE" w:rsidP="00347948">
            <w:pPr>
              <w:spacing w:line="0" w:lineRule="atLeast"/>
              <w:rPr>
                <w:rFonts w:eastAsia="Times New Roman"/>
                <w:sz w:val="8"/>
              </w:rPr>
            </w:pPr>
          </w:p>
        </w:tc>
        <w:tc>
          <w:tcPr>
            <w:tcW w:w="1160" w:type="dxa"/>
            <w:tcBorders>
              <w:bottom w:val="single" w:sz="8" w:space="0" w:color="auto"/>
            </w:tcBorders>
            <w:vAlign w:val="bottom"/>
          </w:tcPr>
          <w:p w:rsidR="003844BE" w:rsidRDefault="003844BE" w:rsidP="00347948">
            <w:pPr>
              <w:spacing w:line="0" w:lineRule="atLeast"/>
              <w:rPr>
                <w:rFonts w:eastAsia="Times New Roman"/>
                <w:sz w:val="8"/>
              </w:rPr>
            </w:pPr>
          </w:p>
        </w:tc>
        <w:tc>
          <w:tcPr>
            <w:tcW w:w="32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8"/>
              </w:rPr>
            </w:pPr>
          </w:p>
        </w:tc>
        <w:tc>
          <w:tcPr>
            <w:tcW w:w="560" w:type="dxa"/>
            <w:tcBorders>
              <w:bottom w:val="single" w:sz="8" w:space="0" w:color="auto"/>
            </w:tcBorders>
            <w:vAlign w:val="bottom"/>
          </w:tcPr>
          <w:p w:rsidR="003844BE" w:rsidRDefault="003844BE" w:rsidP="00347948">
            <w:pPr>
              <w:spacing w:line="0" w:lineRule="atLeast"/>
              <w:rPr>
                <w:rFonts w:eastAsia="Times New Roman"/>
                <w:sz w:val="8"/>
              </w:rPr>
            </w:pPr>
          </w:p>
        </w:tc>
        <w:tc>
          <w:tcPr>
            <w:tcW w:w="260" w:type="dxa"/>
            <w:tcBorders>
              <w:bottom w:val="single" w:sz="8" w:space="0" w:color="auto"/>
            </w:tcBorders>
            <w:vAlign w:val="bottom"/>
          </w:tcPr>
          <w:p w:rsidR="003844BE" w:rsidRDefault="003844BE" w:rsidP="00347948">
            <w:pPr>
              <w:spacing w:line="0" w:lineRule="atLeast"/>
              <w:rPr>
                <w:rFonts w:eastAsia="Times New Roman"/>
                <w:sz w:val="8"/>
              </w:rPr>
            </w:pPr>
          </w:p>
        </w:tc>
        <w:tc>
          <w:tcPr>
            <w:tcW w:w="10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8"/>
              </w:rPr>
            </w:pPr>
          </w:p>
        </w:tc>
        <w:tc>
          <w:tcPr>
            <w:tcW w:w="100" w:type="dxa"/>
            <w:vAlign w:val="bottom"/>
          </w:tcPr>
          <w:p w:rsidR="003844BE" w:rsidRDefault="003844BE" w:rsidP="00347948">
            <w:pPr>
              <w:spacing w:line="0" w:lineRule="atLeast"/>
              <w:rPr>
                <w:rFonts w:eastAsia="Times New Roman"/>
                <w:sz w:val="8"/>
              </w:rPr>
            </w:pPr>
          </w:p>
        </w:tc>
      </w:tr>
      <w:tr w:rsidR="003844BE" w:rsidTr="00347948">
        <w:trPr>
          <w:trHeight w:val="779"/>
        </w:trPr>
        <w:tc>
          <w:tcPr>
            <w:tcW w:w="3740" w:type="dxa"/>
            <w:gridSpan w:val="8"/>
            <w:vAlign w:val="bottom"/>
          </w:tcPr>
          <w:p w:rsidR="003844BE" w:rsidRDefault="003844BE" w:rsidP="00347948">
            <w:pPr>
              <w:spacing w:line="0" w:lineRule="atLeast"/>
              <w:rPr>
                <w:rFonts w:eastAsia="Times New Roman"/>
                <w:b/>
                <w:sz w:val="24"/>
              </w:rPr>
            </w:pPr>
            <w:r>
              <w:rPr>
                <w:rFonts w:eastAsia="Times New Roman"/>
                <w:b/>
                <w:sz w:val="24"/>
              </w:rPr>
              <w:t>Percentage in Each Semester:</w:t>
            </w:r>
          </w:p>
        </w:tc>
        <w:tc>
          <w:tcPr>
            <w:tcW w:w="1000" w:type="dxa"/>
            <w:vAlign w:val="bottom"/>
          </w:tcPr>
          <w:p w:rsidR="003844BE" w:rsidRDefault="003844BE" w:rsidP="00347948">
            <w:pPr>
              <w:spacing w:line="0" w:lineRule="atLeast"/>
              <w:rPr>
                <w:rFonts w:eastAsia="Times New Roman"/>
                <w:sz w:val="24"/>
              </w:rPr>
            </w:pPr>
          </w:p>
        </w:tc>
        <w:tc>
          <w:tcPr>
            <w:tcW w:w="220" w:type="dxa"/>
            <w:vAlign w:val="bottom"/>
          </w:tcPr>
          <w:p w:rsidR="003844BE" w:rsidRDefault="003844BE" w:rsidP="00347948">
            <w:pPr>
              <w:spacing w:line="0" w:lineRule="atLeast"/>
              <w:rPr>
                <w:rFonts w:eastAsia="Times New Roman"/>
                <w:sz w:val="24"/>
              </w:rPr>
            </w:pPr>
          </w:p>
        </w:tc>
        <w:tc>
          <w:tcPr>
            <w:tcW w:w="560" w:type="dxa"/>
            <w:vAlign w:val="bottom"/>
          </w:tcPr>
          <w:p w:rsidR="003844BE" w:rsidRDefault="003844BE" w:rsidP="00347948">
            <w:pPr>
              <w:spacing w:line="0" w:lineRule="atLeast"/>
              <w:rPr>
                <w:rFonts w:eastAsia="Times New Roman"/>
                <w:sz w:val="24"/>
              </w:rPr>
            </w:pPr>
          </w:p>
        </w:tc>
        <w:tc>
          <w:tcPr>
            <w:tcW w:w="80" w:type="dxa"/>
            <w:vAlign w:val="bottom"/>
          </w:tcPr>
          <w:p w:rsidR="003844BE" w:rsidRDefault="003844BE" w:rsidP="00347948">
            <w:pPr>
              <w:spacing w:line="0" w:lineRule="atLeast"/>
              <w:rPr>
                <w:rFonts w:eastAsia="Times New Roman"/>
                <w:sz w:val="24"/>
              </w:rPr>
            </w:pPr>
          </w:p>
        </w:tc>
        <w:tc>
          <w:tcPr>
            <w:tcW w:w="300" w:type="dxa"/>
            <w:vAlign w:val="bottom"/>
          </w:tcPr>
          <w:p w:rsidR="003844BE" w:rsidRDefault="003844BE" w:rsidP="00347948">
            <w:pPr>
              <w:spacing w:line="0" w:lineRule="atLeast"/>
              <w:rPr>
                <w:rFonts w:eastAsia="Times New Roman"/>
                <w:sz w:val="24"/>
              </w:rPr>
            </w:pPr>
          </w:p>
        </w:tc>
        <w:tc>
          <w:tcPr>
            <w:tcW w:w="1160" w:type="dxa"/>
            <w:vAlign w:val="bottom"/>
          </w:tcPr>
          <w:p w:rsidR="003844BE" w:rsidRDefault="003844BE" w:rsidP="00347948">
            <w:pPr>
              <w:spacing w:line="0" w:lineRule="atLeast"/>
              <w:rPr>
                <w:rFonts w:eastAsia="Times New Roman"/>
                <w:sz w:val="24"/>
              </w:rPr>
            </w:pPr>
          </w:p>
        </w:tc>
        <w:tc>
          <w:tcPr>
            <w:tcW w:w="320" w:type="dxa"/>
            <w:vAlign w:val="bottom"/>
          </w:tcPr>
          <w:p w:rsidR="003844BE" w:rsidRDefault="003844BE" w:rsidP="00347948">
            <w:pPr>
              <w:spacing w:line="0" w:lineRule="atLeast"/>
              <w:rPr>
                <w:rFonts w:eastAsia="Times New Roman"/>
                <w:sz w:val="24"/>
              </w:rPr>
            </w:pPr>
          </w:p>
        </w:tc>
        <w:tc>
          <w:tcPr>
            <w:tcW w:w="560" w:type="dxa"/>
            <w:vAlign w:val="bottom"/>
          </w:tcPr>
          <w:p w:rsidR="003844BE" w:rsidRDefault="003844BE" w:rsidP="00347948">
            <w:pPr>
              <w:spacing w:line="0" w:lineRule="atLeast"/>
              <w:rPr>
                <w:rFonts w:eastAsia="Times New Roman"/>
                <w:sz w:val="24"/>
              </w:rPr>
            </w:pPr>
          </w:p>
        </w:tc>
        <w:tc>
          <w:tcPr>
            <w:tcW w:w="260" w:type="dxa"/>
            <w:vAlign w:val="bottom"/>
          </w:tcPr>
          <w:p w:rsidR="003844BE" w:rsidRDefault="003844BE" w:rsidP="00347948">
            <w:pPr>
              <w:spacing w:line="0" w:lineRule="atLeast"/>
              <w:rPr>
                <w:rFonts w:eastAsia="Times New Roman"/>
                <w:sz w:val="24"/>
              </w:rPr>
            </w:pPr>
          </w:p>
        </w:tc>
        <w:tc>
          <w:tcPr>
            <w:tcW w:w="1060" w:type="dxa"/>
            <w:vAlign w:val="bottom"/>
          </w:tcPr>
          <w:p w:rsidR="003844BE" w:rsidRDefault="003844BE" w:rsidP="00347948">
            <w:pPr>
              <w:spacing w:line="0" w:lineRule="atLeast"/>
              <w:rPr>
                <w:rFonts w:eastAsia="Times New Roman"/>
                <w:sz w:val="24"/>
              </w:rPr>
            </w:pPr>
          </w:p>
        </w:tc>
        <w:tc>
          <w:tcPr>
            <w:tcW w:w="100" w:type="dxa"/>
            <w:vAlign w:val="bottom"/>
          </w:tcPr>
          <w:p w:rsidR="003844BE" w:rsidRDefault="003844BE" w:rsidP="00347948">
            <w:pPr>
              <w:spacing w:line="0" w:lineRule="atLeast"/>
              <w:rPr>
                <w:rFonts w:eastAsia="Times New Roman"/>
                <w:sz w:val="24"/>
              </w:rPr>
            </w:pPr>
          </w:p>
        </w:tc>
      </w:tr>
      <w:tr w:rsidR="003844BE" w:rsidTr="00347948">
        <w:trPr>
          <w:trHeight w:val="245"/>
        </w:trPr>
        <w:tc>
          <w:tcPr>
            <w:tcW w:w="120" w:type="dxa"/>
            <w:vAlign w:val="bottom"/>
          </w:tcPr>
          <w:p w:rsidR="003844BE" w:rsidRDefault="003844BE" w:rsidP="00347948">
            <w:pPr>
              <w:spacing w:line="0" w:lineRule="atLeast"/>
              <w:rPr>
                <w:rFonts w:eastAsia="Times New Roman"/>
                <w:sz w:val="21"/>
              </w:rPr>
            </w:pPr>
          </w:p>
        </w:tc>
        <w:tc>
          <w:tcPr>
            <w:tcW w:w="1160" w:type="dxa"/>
            <w:tcBorders>
              <w:bottom w:val="single" w:sz="8" w:space="0" w:color="auto"/>
            </w:tcBorders>
            <w:vAlign w:val="bottom"/>
          </w:tcPr>
          <w:p w:rsidR="003844BE" w:rsidRDefault="003844BE" w:rsidP="00347948">
            <w:pPr>
              <w:spacing w:line="0" w:lineRule="atLeast"/>
              <w:rPr>
                <w:rFonts w:eastAsia="Times New Roman"/>
                <w:sz w:val="21"/>
              </w:rPr>
            </w:pPr>
          </w:p>
        </w:tc>
        <w:tc>
          <w:tcPr>
            <w:tcW w:w="180" w:type="dxa"/>
            <w:tcBorders>
              <w:bottom w:val="single" w:sz="8" w:space="0" w:color="auto"/>
            </w:tcBorders>
            <w:vAlign w:val="bottom"/>
          </w:tcPr>
          <w:p w:rsidR="003844BE" w:rsidRDefault="003844BE" w:rsidP="00347948">
            <w:pPr>
              <w:spacing w:line="0" w:lineRule="atLeast"/>
              <w:rPr>
                <w:rFonts w:eastAsia="Times New Roman"/>
                <w:sz w:val="21"/>
              </w:rPr>
            </w:pPr>
          </w:p>
        </w:tc>
        <w:tc>
          <w:tcPr>
            <w:tcW w:w="400" w:type="dxa"/>
            <w:tcBorders>
              <w:bottom w:val="single" w:sz="8" w:space="0" w:color="auto"/>
            </w:tcBorders>
            <w:vAlign w:val="bottom"/>
          </w:tcPr>
          <w:p w:rsidR="003844BE" w:rsidRDefault="003844BE" w:rsidP="00347948">
            <w:pPr>
              <w:spacing w:line="0" w:lineRule="atLeast"/>
              <w:rPr>
                <w:rFonts w:eastAsia="Times New Roman"/>
                <w:sz w:val="21"/>
              </w:rPr>
            </w:pPr>
          </w:p>
        </w:tc>
        <w:tc>
          <w:tcPr>
            <w:tcW w:w="80" w:type="dxa"/>
            <w:tcBorders>
              <w:bottom w:val="single" w:sz="8" w:space="0" w:color="auto"/>
            </w:tcBorders>
            <w:vAlign w:val="bottom"/>
          </w:tcPr>
          <w:p w:rsidR="003844BE" w:rsidRDefault="003844BE" w:rsidP="00347948">
            <w:pPr>
              <w:spacing w:line="0" w:lineRule="atLeast"/>
              <w:rPr>
                <w:rFonts w:eastAsia="Times New Roman"/>
                <w:sz w:val="21"/>
              </w:rPr>
            </w:pPr>
          </w:p>
        </w:tc>
        <w:tc>
          <w:tcPr>
            <w:tcW w:w="480" w:type="dxa"/>
            <w:tcBorders>
              <w:bottom w:val="single" w:sz="8" w:space="0" w:color="auto"/>
            </w:tcBorders>
            <w:vAlign w:val="bottom"/>
          </w:tcPr>
          <w:p w:rsidR="003844BE" w:rsidRDefault="003844BE" w:rsidP="00347948">
            <w:pPr>
              <w:spacing w:line="0" w:lineRule="atLeast"/>
              <w:rPr>
                <w:rFonts w:eastAsia="Times New Roman"/>
                <w:sz w:val="21"/>
              </w:rPr>
            </w:pPr>
          </w:p>
        </w:tc>
        <w:tc>
          <w:tcPr>
            <w:tcW w:w="1160" w:type="dxa"/>
            <w:tcBorders>
              <w:bottom w:val="single" w:sz="8" w:space="0" w:color="auto"/>
            </w:tcBorders>
            <w:vAlign w:val="bottom"/>
          </w:tcPr>
          <w:p w:rsidR="003844BE" w:rsidRDefault="003844BE" w:rsidP="00347948">
            <w:pPr>
              <w:spacing w:line="0" w:lineRule="atLeast"/>
              <w:rPr>
                <w:rFonts w:eastAsia="Times New Roman"/>
                <w:sz w:val="21"/>
              </w:rPr>
            </w:pPr>
          </w:p>
        </w:tc>
        <w:tc>
          <w:tcPr>
            <w:tcW w:w="160" w:type="dxa"/>
            <w:tcBorders>
              <w:bottom w:val="single" w:sz="8" w:space="0" w:color="auto"/>
            </w:tcBorders>
            <w:vAlign w:val="bottom"/>
          </w:tcPr>
          <w:p w:rsidR="003844BE" w:rsidRDefault="003844BE" w:rsidP="00347948">
            <w:pPr>
              <w:spacing w:line="0" w:lineRule="atLeast"/>
              <w:rPr>
                <w:rFonts w:eastAsia="Times New Roman"/>
                <w:sz w:val="21"/>
              </w:rPr>
            </w:pPr>
          </w:p>
        </w:tc>
        <w:tc>
          <w:tcPr>
            <w:tcW w:w="1000" w:type="dxa"/>
            <w:tcBorders>
              <w:bottom w:val="single" w:sz="8" w:space="0" w:color="auto"/>
            </w:tcBorders>
            <w:vAlign w:val="bottom"/>
          </w:tcPr>
          <w:p w:rsidR="003844BE" w:rsidRDefault="003844BE" w:rsidP="00347948">
            <w:pPr>
              <w:spacing w:line="0" w:lineRule="atLeast"/>
              <w:rPr>
                <w:rFonts w:eastAsia="Times New Roman"/>
                <w:sz w:val="21"/>
              </w:rPr>
            </w:pPr>
          </w:p>
        </w:tc>
        <w:tc>
          <w:tcPr>
            <w:tcW w:w="220" w:type="dxa"/>
            <w:tcBorders>
              <w:bottom w:val="single" w:sz="8" w:space="0" w:color="auto"/>
            </w:tcBorders>
            <w:vAlign w:val="bottom"/>
          </w:tcPr>
          <w:p w:rsidR="003844BE" w:rsidRDefault="003844BE" w:rsidP="00347948">
            <w:pPr>
              <w:spacing w:line="0" w:lineRule="atLeast"/>
              <w:rPr>
                <w:rFonts w:eastAsia="Times New Roman"/>
                <w:sz w:val="21"/>
              </w:rPr>
            </w:pPr>
          </w:p>
        </w:tc>
        <w:tc>
          <w:tcPr>
            <w:tcW w:w="560" w:type="dxa"/>
            <w:tcBorders>
              <w:bottom w:val="single" w:sz="8" w:space="0" w:color="auto"/>
            </w:tcBorders>
            <w:vAlign w:val="bottom"/>
          </w:tcPr>
          <w:p w:rsidR="003844BE" w:rsidRDefault="003844BE" w:rsidP="00347948">
            <w:pPr>
              <w:spacing w:line="0" w:lineRule="atLeast"/>
              <w:rPr>
                <w:rFonts w:eastAsia="Times New Roman"/>
                <w:sz w:val="21"/>
              </w:rPr>
            </w:pPr>
          </w:p>
        </w:tc>
        <w:tc>
          <w:tcPr>
            <w:tcW w:w="80" w:type="dxa"/>
            <w:tcBorders>
              <w:bottom w:val="single" w:sz="8" w:space="0" w:color="auto"/>
            </w:tcBorders>
            <w:vAlign w:val="bottom"/>
          </w:tcPr>
          <w:p w:rsidR="003844BE" w:rsidRDefault="003844BE" w:rsidP="00347948">
            <w:pPr>
              <w:spacing w:line="0" w:lineRule="atLeast"/>
              <w:rPr>
                <w:rFonts w:eastAsia="Times New Roman"/>
                <w:sz w:val="21"/>
              </w:rPr>
            </w:pPr>
          </w:p>
        </w:tc>
        <w:tc>
          <w:tcPr>
            <w:tcW w:w="300" w:type="dxa"/>
            <w:tcBorders>
              <w:bottom w:val="single" w:sz="8" w:space="0" w:color="auto"/>
            </w:tcBorders>
            <w:vAlign w:val="bottom"/>
          </w:tcPr>
          <w:p w:rsidR="003844BE" w:rsidRDefault="003844BE" w:rsidP="00347948">
            <w:pPr>
              <w:spacing w:line="0" w:lineRule="atLeast"/>
              <w:rPr>
                <w:rFonts w:eastAsia="Times New Roman"/>
                <w:sz w:val="21"/>
              </w:rPr>
            </w:pPr>
          </w:p>
        </w:tc>
        <w:tc>
          <w:tcPr>
            <w:tcW w:w="1160" w:type="dxa"/>
            <w:tcBorders>
              <w:bottom w:val="single" w:sz="8" w:space="0" w:color="auto"/>
            </w:tcBorders>
            <w:vAlign w:val="bottom"/>
          </w:tcPr>
          <w:p w:rsidR="003844BE" w:rsidRDefault="003844BE" w:rsidP="00347948">
            <w:pPr>
              <w:spacing w:line="0" w:lineRule="atLeast"/>
              <w:rPr>
                <w:rFonts w:eastAsia="Times New Roman"/>
                <w:sz w:val="21"/>
              </w:rPr>
            </w:pPr>
          </w:p>
        </w:tc>
        <w:tc>
          <w:tcPr>
            <w:tcW w:w="320" w:type="dxa"/>
            <w:tcBorders>
              <w:bottom w:val="single" w:sz="8" w:space="0" w:color="auto"/>
            </w:tcBorders>
            <w:vAlign w:val="bottom"/>
          </w:tcPr>
          <w:p w:rsidR="003844BE" w:rsidRDefault="003844BE" w:rsidP="00347948">
            <w:pPr>
              <w:spacing w:line="0" w:lineRule="atLeast"/>
              <w:rPr>
                <w:rFonts w:eastAsia="Times New Roman"/>
                <w:sz w:val="21"/>
              </w:rPr>
            </w:pPr>
          </w:p>
        </w:tc>
        <w:tc>
          <w:tcPr>
            <w:tcW w:w="560" w:type="dxa"/>
            <w:tcBorders>
              <w:bottom w:val="single" w:sz="8" w:space="0" w:color="auto"/>
            </w:tcBorders>
            <w:vAlign w:val="bottom"/>
          </w:tcPr>
          <w:p w:rsidR="003844BE" w:rsidRDefault="003844BE" w:rsidP="00347948">
            <w:pPr>
              <w:spacing w:line="0" w:lineRule="atLeast"/>
              <w:rPr>
                <w:rFonts w:eastAsia="Times New Roman"/>
                <w:sz w:val="21"/>
              </w:rPr>
            </w:pPr>
          </w:p>
        </w:tc>
        <w:tc>
          <w:tcPr>
            <w:tcW w:w="260" w:type="dxa"/>
            <w:tcBorders>
              <w:bottom w:val="single" w:sz="8" w:space="0" w:color="auto"/>
            </w:tcBorders>
            <w:vAlign w:val="bottom"/>
          </w:tcPr>
          <w:p w:rsidR="003844BE" w:rsidRDefault="003844BE" w:rsidP="00347948">
            <w:pPr>
              <w:spacing w:line="0" w:lineRule="atLeast"/>
              <w:rPr>
                <w:rFonts w:eastAsia="Times New Roman"/>
                <w:sz w:val="21"/>
              </w:rPr>
            </w:pPr>
          </w:p>
        </w:tc>
        <w:tc>
          <w:tcPr>
            <w:tcW w:w="1060" w:type="dxa"/>
            <w:tcBorders>
              <w:bottom w:val="single" w:sz="8" w:space="0" w:color="auto"/>
            </w:tcBorders>
            <w:vAlign w:val="bottom"/>
          </w:tcPr>
          <w:p w:rsidR="003844BE" w:rsidRDefault="003844BE" w:rsidP="00347948">
            <w:pPr>
              <w:spacing w:line="0" w:lineRule="atLeast"/>
              <w:rPr>
                <w:rFonts w:eastAsia="Times New Roman"/>
                <w:sz w:val="21"/>
              </w:rPr>
            </w:pPr>
          </w:p>
        </w:tc>
        <w:tc>
          <w:tcPr>
            <w:tcW w:w="100" w:type="dxa"/>
            <w:tcBorders>
              <w:bottom w:val="single" w:sz="8" w:space="0" w:color="auto"/>
            </w:tcBorders>
            <w:vAlign w:val="bottom"/>
          </w:tcPr>
          <w:p w:rsidR="003844BE" w:rsidRDefault="003844BE" w:rsidP="00347948">
            <w:pPr>
              <w:spacing w:line="0" w:lineRule="atLeast"/>
              <w:rPr>
                <w:rFonts w:eastAsia="Times New Roman"/>
                <w:sz w:val="21"/>
              </w:rPr>
            </w:pPr>
          </w:p>
        </w:tc>
      </w:tr>
      <w:tr w:rsidR="003844BE" w:rsidTr="00347948">
        <w:trPr>
          <w:trHeight w:val="260"/>
        </w:trPr>
        <w:tc>
          <w:tcPr>
            <w:tcW w:w="120" w:type="dxa"/>
            <w:tcBorders>
              <w:right w:val="single" w:sz="8" w:space="0" w:color="auto"/>
            </w:tcBorders>
            <w:vAlign w:val="bottom"/>
          </w:tcPr>
          <w:p w:rsidR="003844BE" w:rsidRDefault="003844BE" w:rsidP="00347948">
            <w:pPr>
              <w:spacing w:line="0" w:lineRule="atLeast"/>
              <w:rPr>
                <w:rFonts w:eastAsia="Times New Roman"/>
                <w:sz w:val="22"/>
              </w:rPr>
            </w:pPr>
          </w:p>
        </w:tc>
        <w:tc>
          <w:tcPr>
            <w:tcW w:w="1160" w:type="dxa"/>
            <w:tcBorders>
              <w:right w:val="single" w:sz="8" w:space="0" w:color="auto"/>
            </w:tcBorders>
            <w:vAlign w:val="bottom"/>
          </w:tcPr>
          <w:p w:rsidR="003844BE" w:rsidRDefault="003844BE" w:rsidP="00347948">
            <w:pPr>
              <w:spacing w:line="260" w:lineRule="exact"/>
              <w:jc w:val="center"/>
              <w:rPr>
                <w:rFonts w:eastAsia="Times New Roman"/>
                <w:b/>
                <w:w w:val="85"/>
                <w:sz w:val="24"/>
              </w:rPr>
            </w:pPr>
            <w:r>
              <w:rPr>
                <w:rFonts w:eastAsia="Times New Roman"/>
                <w:b/>
                <w:w w:val="85"/>
                <w:sz w:val="24"/>
              </w:rPr>
              <w:t>I</w:t>
            </w:r>
          </w:p>
        </w:tc>
        <w:tc>
          <w:tcPr>
            <w:tcW w:w="180" w:type="dxa"/>
            <w:vAlign w:val="bottom"/>
          </w:tcPr>
          <w:p w:rsidR="003844BE" w:rsidRDefault="003844BE" w:rsidP="00347948">
            <w:pPr>
              <w:spacing w:line="0" w:lineRule="atLeast"/>
              <w:rPr>
                <w:rFonts w:eastAsia="Times New Roman"/>
                <w:sz w:val="22"/>
              </w:rPr>
            </w:pPr>
          </w:p>
        </w:tc>
        <w:tc>
          <w:tcPr>
            <w:tcW w:w="480" w:type="dxa"/>
            <w:gridSpan w:val="2"/>
            <w:vAlign w:val="bottom"/>
          </w:tcPr>
          <w:p w:rsidR="003844BE" w:rsidRDefault="003844BE" w:rsidP="00347948">
            <w:pPr>
              <w:spacing w:line="260" w:lineRule="exact"/>
              <w:ind w:left="140"/>
              <w:jc w:val="center"/>
              <w:rPr>
                <w:rFonts w:eastAsia="Times New Roman"/>
                <w:b/>
                <w:w w:val="96"/>
                <w:sz w:val="24"/>
              </w:rPr>
            </w:pPr>
            <w:r>
              <w:rPr>
                <w:rFonts w:eastAsia="Times New Roman"/>
                <w:b/>
                <w:w w:val="96"/>
                <w:sz w:val="24"/>
              </w:rPr>
              <w:t>II</w:t>
            </w:r>
          </w:p>
        </w:tc>
        <w:tc>
          <w:tcPr>
            <w:tcW w:w="480" w:type="dxa"/>
            <w:tcBorders>
              <w:right w:val="single" w:sz="8" w:space="0" w:color="auto"/>
            </w:tcBorders>
            <w:vAlign w:val="bottom"/>
          </w:tcPr>
          <w:p w:rsidR="003844BE" w:rsidRDefault="003844BE" w:rsidP="00347948">
            <w:pPr>
              <w:spacing w:line="0" w:lineRule="atLeast"/>
              <w:rPr>
                <w:rFonts w:eastAsia="Times New Roman"/>
                <w:sz w:val="22"/>
              </w:rPr>
            </w:pPr>
          </w:p>
        </w:tc>
        <w:tc>
          <w:tcPr>
            <w:tcW w:w="1160" w:type="dxa"/>
            <w:tcBorders>
              <w:right w:val="single" w:sz="8" w:space="0" w:color="auto"/>
            </w:tcBorders>
            <w:vAlign w:val="bottom"/>
          </w:tcPr>
          <w:p w:rsidR="003844BE" w:rsidRDefault="003844BE" w:rsidP="00347948">
            <w:pPr>
              <w:spacing w:line="260" w:lineRule="exact"/>
              <w:jc w:val="center"/>
              <w:rPr>
                <w:rFonts w:eastAsia="Times New Roman"/>
                <w:b/>
                <w:sz w:val="24"/>
              </w:rPr>
            </w:pPr>
            <w:r>
              <w:rPr>
                <w:rFonts w:eastAsia="Times New Roman"/>
                <w:b/>
                <w:sz w:val="24"/>
              </w:rPr>
              <w:t>III</w:t>
            </w:r>
          </w:p>
        </w:tc>
        <w:tc>
          <w:tcPr>
            <w:tcW w:w="160" w:type="dxa"/>
            <w:vAlign w:val="bottom"/>
          </w:tcPr>
          <w:p w:rsidR="003844BE" w:rsidRDefault="003844BE" w:rsidP="00347948">
            <w:pPr>
              <w:spacing w:line="0" w:lineRule="atLeast"/>
              <w:rPr>
                <w:rFonts w:eastAsia="Times New Roman"/>
                <w:sz w:val="22"/>
              </w:rPr>
            </w:pPr>
          </w:p>
        </w:tc>
        <w:tc>
          <w:tcPr>
            <w:tcW w:w="1000" w:type="dxa"/>
            <w:tcBorders>
              <w:right w:val="single" w:sz="8" w:space="0" w:color="auto"/>
            </w:tcBorders>
            <w:vAlign w:val="bottom"/>
          </w:tcPr>
          <w:p w:rsidR="003844BE" w:rsidRDefault="003844BE" w:rsidP="00347948">
            <w:pPr>
              <w:spacing w:line="260" w:lineRule="exact"/>
              <w:ind w:right="60"/>
              <w:jc w:val="center"/>
              <w:rPr>
                <w:rFonts w:eastAsia="Times New Roman"/>
                <w:b/>
                <w:w w:val="97"/>
                <w:sz w:val="24"/>
              </w:rPr>
            </w:pPr>
            <w:r>
              <w:rPr>
                <w:rFonts w:eastAsia="Times New Roman"/>
                <w:b/>
                <w:w w:val="97"/>
                <w:sz w:val="24"/>
              </w:rPr>
              <w:t>IV</w:t>
            </w:r>
          </w:p>
        </w:tc>
        <w:tc>
          <w:tcPr>
            <w:tcW w:w="220" w:type="dxa"/>
            <w:vAlign w:val="bottom"/>
          </w:tcPr>
          <w:p w:rsidR="003844BE" w:rsidRDefault="003844BE" w:rsidP="00347948">
            <w:pPr>
              <w:spacing w:line="0" w:lineRule="atLeast"/>
              <w:rPr>
                <w:rFonts w:eastAsia="Times New Roman"/>
                <w:sz w:val="22"/>
              </w:rPr>
            </w:pPr>
          </w:p>
        </w:tc>
        <w:tc>
          <w:tcPr>
            <w:tcW w:w="640" w:type="dxa"/>
            <w:gridSpan w:val="2"/>
            <w:vAlign w:val="bottom"/>
          </w:tcPr>
          <w:p w:rsidR="003844BE" w:rsidRDefault="003844BE" w:rsidP="00347948">
            <w:pPr>
              <w:spacing w:line="260" w:lineRule="exact"/>
              <w:jc w:val="center"/>
              <w:rPr>
                <w:rFonts w:eastAsia="Times New Roman"/>
                <w:b/>
                <w:sz w:val="24"/>
              </w:rPr>
            </w:pPr>
            <w:r>
              <w:rPr>
                <w:rFonts w:eastAsia="Times New Roman"/>
                <w:b/>
                <w:sz w:val="24"/>
              </w:rPr>
              <w:t>V</w:t>
            </w:r>
          </w:p>
        </w:tc>
        <w:tc>
          <w:tcPr>
            <w:tcW w:w="300" w:type="dxa"/>
            <w:tcBorders>
              <w:right w:val="single" w:sz="8" w:space="0" w:color="auto"/>
            </w:tcBorders>
            <w:vAlign w:val="bottom"/>
          </w:tcPr>
          <w:p w:rsidR="003844BE" w:rsidRDefault="003844BE" w:rsidP="00347948">
            <w:pPr>
              <w:spacing w:line="0" w:lineRule="atLeast"/>
              <w:rPr>
                <w:rFonts w:eastAsia="Times New Roman"/>
                <w:sz w:val="22"/>
              </w:rPr>
            </w:pPr>
          </w:p>
        </w:tc>
        <w:tc>
          <w:tcPr>
            <w:tcW w:w="1160" w:type="dxa"/>
            <w:tcBorders>
              <w:right w:val="single" w:sz="8" w:space="0" w:color="auto"/>
            </w:tcBorders>
            <w:vAlign w:val="bottom"/>
          </w:tcPr>
          <w:p w:rsidR="003844BE" w:rsidRDefault="003844BE" w:rsidP="00347948">
            <w:pPr>
              <w:spacing w:line="260" w:lineRule="exact"/>
              <w:jc w:val="center"/>
              <w:rPr>
                <w:rFonts w:eastAsia="Times New Roman"/>
                <w:b/>
                <w:sz w:val="24"/>
              </w:rPr>
            </w:pPr>
            <w:r>
              <w:rPr>
                <w:rFonts w:eastAsia="Times New Roman"/>
                <w:b/>
                <w:sz w:val="24"/>
              </w:rPr>
              <w:t>VI</w:t>
            </w:r>
          </w:p>
        </w:tc>
        <w:tc>
          <w:tcPr>
            <w:tcW w:w="320" w:type="dxa"/>
            <w:vAlign w:val="bottom"/>
          </w:tcPr>
          <w:p w:rsidR="003844BE" w:rsidRDefault="003844BE" w:rsidP="00347948">
            <w:pPr>
              <w:spacing w:line="0" w:lineRule="atLeast"/>
              <w:rPr>
                <w:rFonts w:eastAsia="Times New Roman"/>
                <w:sz w:val="22"/>
              </w:rPr>
            </w:pPr>
          </w:p>
        </w:tc>
        <w:tc>
          <w:tcPr>
            <w:tcW w:w="560" w:type="dxa"/>
            <w:vAlign w:val="bottom"/>
          </w:tcPr>
          <w:p w:rsidR="003844BE" w:rsidRDefault="003844BE" w:rsidP="00347948">
            <w:pPr>
              <w:spacing w:line="260" w:lineRule="exact"/>
              <w:jc w:val="center"/>
              <w:rPr>
                <w:rFonts w:eastAsia="Times New Roman"/>
                <w:b/>
                <w:w w:val="99"/>
                <w:sz w:val="24"/>
              </w:rPr>
            </w:pPr>
            <w:r>
              <w:rPr>
                <w:rFonts w:eastAsia="Times New Roman"/>
                <w:b/>
                <w:w w:val="99"/>
                <w:sz w:val="24"/>
              </w:rPr>
              <w:t>VII</w:t>
            </w:r>
          </w:p>
        </w:tc>
        <w:tc>
          <w:tcPr>
            <w:tcW w:w="260" w:type="dxa"/>
            <w:tcBorders>
              <w:right w:val="single" w:sz="8" w:space="0" w:color="auto"/>
            </w:tcBorders>
            <w:vAlign w:val="bottom"/>
          </w:tcPr>
          <w:p w:rsidR="003844BE" w:rsidRDefault="003844BE" w:rsidP="00347948">
            <w:pPr>
              <w:spacing w:line="0" w:lineRule="atLeast"/>
              <w:rPr>
                <w:rFonts w:eastAsia="Times New Roman"/>
                <w:sz w:val="22"/>
              </w:rPr>
            </w:pPr>
          </w:p>
        </w:tc>
        <w:tc>
          <w:tcPr>
            <w:tcW w:w="1160" w:type="dxa"/>
            <w:gridSpan w:val="2"/>
            <w:tcBorders>
              <w:right w:val="single" w:sz="8" w:space="0" w:color="auto"/>
            </w:tcBorders>
            <w:vAlign w:val="bottom"/>
          </w:tcPr>
          <w:p w:rsidR="003844BE" w:rsidRDefault="003844BE" w:rsidP="00347948">
            <w:pPr>
              <w:spacing w:line="260" w:lineRule="exact"/>
              <w:ind w:right="20"/>
              <w:jc w:val="center"/>
              <w:rPr>
                <w:rFonts w:eastAsia="Times New Roman"/>
                <w:b/>
                <w:sz w:val="24"/>
              </w:rPr>
            </w:pPr>
            <w:r>
              <w:rPr>
                <w:rFonts w:eastAsia="Times New Roman"/>
                <w:b/>
                <w:sz w:val="24"/>
              </w:rPr>
              <w:t>VIII</w:t>
            </w:r>
          </w:p>
        </w:tc>
      </w:tr>
      <w:tr w:rsidR="003844BE" w:rsidTr="00347948">
        <w:trPr>
          <w:trHeight w:val="65"/>
        </w:trPr>
        <w:tc>
          <w:tcPr>
            <w:tcW w:w="120" w:type="dxa"/>
            <w:tcBorders>
              <w:right w:val="single" w:sz="8" w:space="0" w:color="auto"/>
            </w:tcBorders>
            <w:vAlign w:val="bottom"/>
          </w:tcPr>
          <w:p w:rsidR="003844BE" w:rsidRDefault="003844BE" w:rsidP="00347948">
            <w:pPr>
              <w:spacing w:line="0" w:lineRule="atLeast"/>
              <w:rPr>
                <w:rFonts w:eastAsia="Times New Roman"/>
                <w:sz w:val="5"/>
              </w:rPr>
            </w:pPr>
          </w:p>
        </w:tc>
        <w:tc>
          <w:tcPr>
            <w:tcW w:w="11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180" w:type="dxa"/>
            <w:tcBorders>
              <w:bottom w:val="single" w:sz="8" w:space="0" w:color="auto"/>
            </w:tcBorders>
            <w:vAlign w:val="bottom"/>
          </w:tcPr>
          <w:p w:rsidR="003844BE" w:rsidRDefault="003844BE" w:rsidP="00347948">
            <w:pPr>
              <w:spacing w:line="0" w:lineRule="atLeast"/>
              <w:rPr>
                <w:rFonts w:eastAsia="Times New Roman"/>
                <w:sz w:val="5"/>
              </w:rPr>
            </w:pPr>
          </w:p>
        </w:tc>
        <w:tc>
          <w:tcPr>
            <w:tcW w:w="400" w:type="dxa"/>
            <w:tcBorders>
              <w:bottom w:val="single" w:sz="8" w:space="0" w:color="auto"/>
            </w:tcBorders>
            <w:vAlign w:val="bottom"/>
          </w:tcPr>
          <w:p w:rsidR="003844BE" w:rsidRDefault="003844BE" w:rsidP="00347948">
            <w:pPr>
              <w:spacing w:line="0" w:lineRule="atLeast"/>
              <w:rPr>
                <w:rFonts w:eastAsia="Times New Roman"/>
                <w:sz w:val="5"/>
              </w:rPr>
            </w:pPr>
          </w:p>
        </w:tc>
        <w:tc>
          <w:tcPr>
            <w:tcW w:w="560" w:type="dxa"/>
            <w:gridSpan w:val="2"/>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11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160" w:type="dxa"/>
            <w:tcBorders>
              <w:bottom w:val="single" w:sz="8" w:space="0" w:color="auto"/>
            </w:tcBorders>
            <w:vAlign w:val="bottom"/>
          </w:tcPr>
          <w:p w:rsidR="003844BE" w:rsidRDefault="003844BE" w:rsidP="00347948">
            <w:pPr>
              <w:spacing w:line="0" w:lineRule="atLeast"/>
              <w:rPr>
                <w:rFonts w:eastAsia="Times New Roman"/>
                <w:sz w:val="5"/>
              </w:rPr>
            </w:pPr>
          </w:p>
        </w:tc>
        <w:tc>
          <w:tcPr>
            <w:tcW w:w="10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220" w:type="dxa"/>
            <w:tcBorders>
              <w:bottom w:val="single" w:sz="8" w:space="0" w:color="auto"/>
            </w:tcBorders>
            <w:vAlign w:val="bottom"/>
          </w:tcPr>
          <w:p w:rsidR="003844BE" w:rsidRDefault="003844BE" w:rsidP="00347948">
            <w:pPr>
              <w:spacing w:line="0" w:lineRule="atLeast"/>
              <w:rPr>
                <w:rFonts w:eastAsia="Times New Roman"/>
                <w:sz w:val="5"/>
              </w:rPr>
            </w:pPr>
          </w:p>
        </w:tc>
        <w:tc>
          <w:tcPr>
            <w:tcW w:w="560" w:type="dxa"/>
            <w:tcBorders>
              <w:bottom w:val="single" w:sz="8" w:space="0" w:color="auto"/>
            </w:tcBorders>
            <w:vAlign w:val="bottom"/>
          </w:tcPr>
          <w:p w:rsidR="003844BE" w:rsidRDefault="003844BE" w:rsidP="00347948">
            <w:pPr>
              <w:spacing w:line="0" w:lineRule="atLeast"/>
              <w:rPr>
                <w:rFonts w:eastAsia="Times New Roman"/>
                <w:sz w:val="5"/>
              </w:rPr>
            </w:pPr>
          </w:p>
        </w:tc>
        <w:tc>
          <w:tcPr>
            <w:tcW w:w="80" w:type="dxa"/>
            <w:tcBorders>
              <w:bottom w:val="single" w:sz="8" w:space="0" w:color="auto"/>
            </w:tcBorders>
            <w:vAlign w:val="bottom"/>
          </w:tcPr>
          <w:p w:rsidR="003844BE" w:rsidRDefault="003844BE" w:rsidP="00347948">
            <w:pPr>
              <w:spacing w:line="0" w:lineRule="atLeast"/>
              <w:rPr>
                <w:rFonts w:eastAsia="Times New Roman"/>
                <w:sz w:val="5"/>
              </w:rPr>
            </w:pPr>
          </w:p>
        </w:tc>
        <w:tc>
          <w:tcPr>
            <w:tcW w:w="3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11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320" w:type="dxa"/>
            <w:tcBorders>
              <w:bottom w:val="single" w:sz="8" w:space="0" w:color="auto"/>
            </w:tcBorders>
            <w:vAlign w:val="bottom"/>
          </w:tcPr>
          <w:p w:rsidR="003844BE" w:rsidRDefault="003844BE" w:rsidP="00347948">
            <w:pPr>
              <w:spacing w:line="0" w:lineRule="atLeast"/>
              <w:rPr>
                <w:rFonts w:eastAsia="Times New Roman"/>
                <w:sz w:val="5"/>
              </w:rPr>
            </w:pPr>
          </w:p>
        </w:tc>
        <w:tc>
          <w:tcPr>
            <w:tcW w:w="560" w:type="dxa"/>
            <w:tcBorders>
              <w:bottom w:val="single" w:sz="8" w:space="0" w:color="auto"/>
            </w:tcBorders>
            <w:vAlign w:val="bottom"/>
          </w:tcPr>
          <w:p w:rsidR="003844BE" w:rsidRDefault="003844BE" w:rsidP="00347948">
            <w:pPr>
              <w:spacing w:line="0" w:lineRule="atLeast"/>
              <w:rPr>
                <w:rFonts w:eastAsia="Times New Roman"/>
                <w:sz w:val="5"/>
              </w:rPr>
            </w:pPr>
          </w:p>
        </w:tc>
        <w:tc>
          <w:tcPr>
            <w:tcW w:w="2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c>
          <w:tcPr>
            <w:tcW w:w="1060" w:type="dxa"/>
            <w:tcBorders>
              <w:bottom w:val="single" w:sz="8" w:space="0" w:color="auto"/>
            </w:tcBorders>
            <w:vAlign w:val="bottom"/>
          </w:tcPr>
          <w:p w:rsidR="003844BE" w:rsidRDefault="003844BE" w:rsidP="00347948">
            <w:pPr>
              <w:spacing w:line="0" w:lineRule="atLeast"/>
              <w:rPr>
                <w:rFonts w:eastAsia="Times New Roman"/>
                <w:sz w:val="5"/>
              </w:rPr>
            </w:pPr>
          </w:p>
        </w:tc>
        <w:tc>
          <w:tcPr>
            <w:tcW w:w="1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5"/>
              </w:rPr>
            </w:pPr>
          </w:p>
        </w:tc>
      </w:tr>
      <w:tr w:rsidR="003844BE" w:rsidTr="00347948">
        <w:trPr>
          <w:trHeight w:val="258"/>
        </w:trPr>
        <w:tc>
          <w:tcPr>
            <w:tcW w:w="120" w:type="dxa"/>
            <w:tcBorders>
              <w:right w:val="single" w:sz="8" w:space="0" w:color="auto"/>
            </w:tcBorders>
            <w:vAlign w:val="bottom"/>
          </w:tcPr>
          <w:p w:rsidR="003844BE" w:rsidRDefault="003844BE" w:rsidP="00347948">
            <w:pPr>
              <w:spacing w:line="0" w:lineRule="atLeast"/>
              <w:rPr>
                <w:rFonts w:eastAsia="Times New Roman"/>
                <w:sz w:val="22"/>
              </w:rPr>
            </w:pPr>
          </w:p>
        </w:tc>
        <w:tc>
          <w:tcPr>
            <w:tcW w:w="1160" w:type="dxa"/>
            <w:tcBorders>
              <w:right w:val="single" w:sz="8" w:space="0" w:color="auto"/>
            </w:tcBorders>
            <w:vAlign w:val="bottom"/>
          </w:tcPr>
          <w:p w:rsidR="003844BE" w:rsidRDefault="003844BE" w:rsidP="00347948">
            <w:pPr>
              <w:spacing w:line="258" w:lineRule="exact"/>
              <w:ind w:right="168"/>
              <w:jc w:val="right"/>
              <w:rPr>
                <w:rFonts w:eastAsia="Times New Roman"/>
                <w:sz w:val="24"/>
              </w:rPr>
            </w:pPr>
            <w:r>
              <w:rPr>
                <w:rFonts w:eastAsia="Times New Roman"/>
                <w:sz w:val="24"/>
              </w:rPr>
              <w:t>65.3%</w:t>
            </w:r>
          </w:p>
        </w:tc>
        <w:tc>
          <w:tcPr>
            <w:tcW w:w="180" w:type="dxa"/>
            <w:vAlign w:val="bottom"/>
          </w:tcPr>
          <w:p w:rsidR="003844BE" w:rsidRDefault="003844BE" w:rsidP="00347948">
            <w:pPr>
              <w:spacing w:line="0" w:lineRule="atLeast"/>
              <w:rPr>
                <w:rFonts w:eastAsia="Times New Roman"/>
                <w:sz w:val="22"/>
              </w:rPr>
            </w:pPr>
          </w:p>
        </w:tc>
        <w:tc>
          <w:tcPr>
            <w:tcW w:w="960" w:type="dxa"/>
            <w:gridSpan w:val="3"/>
            <w:tcBorders>
              <w:right w:val="single" w:sz="8" w:space="0" w:color="auto"/>
            </w:tcBorders>
            <w:vAlign w:val="bottom"/>
          </w:tcPr>
          <w:p w:rsidR="003844BE" w:rsidRDefault="003844BE" w:rsidP="00347948">
            <w:pPr>
              <w:spacing w:line="258" w:lineRule="exact"/>
              <w:ind w:right="160"/>
              <w:jc w:val="right"/>
              <w:rPr>
                <w:rFonts w:eastAsia="Times New Roman"/>
                <w:sz w:val="24"/>
              </w:rPr>
            </w:pPr>
            <w:r>
              <w:rPr>
                <w:rFonts w:eastAsia="Times New Roman"/>
                <w:sz w:val="24"/>
              </w:rPr>
              <w:t>65.2%</w:t>
            </w:r>
          </w:p>
        </w:tc>
        <w:tc>
          <w:tcPr>
            <w:tcW w:w="1160" w:type="dxa"/>
            <w:tcBorders>
              <w:right w:val="single" w:sz="8" w:space="0" w:color="auto"/>
            </w:tcBorders>
            <w:vAlign w:val="bottom"/>
          </w:tcPr>
          <w:p w:rsidR="003844BE" w:rsidRDefault="003844BE" w:rsidP="00347948">
            <w:pPr>
              <w:spacing w:line="258" w:lineRule="exact"/>
              <w:ind w:right="160"/>
              <w:jc w:val="right"/>
              <w:rPr>
                <w:rFonts w:eastAsia="Times New Roman"/>
                <w:sz w:val="24"/>
              </w:rPr>
            </w:pPr>
            <w:r>
              <w:rPr>
                <w:rFonts w:eastAsia="Times New Roman"/>
                <w:sz w:val="24"/>
              </w:rPr>
              <w:t>69.4%</w:t>
            </w:r>
          </w:p>
        </w:tc>
        <w:tc>
          <w:tcPr>
            <w:tcW w:w="160" w:type="dxa"/>
            <w:vAlign w:val="bottom"/>
          </w:tcPr>
          <w:p w:rsidR="003844BE" w:rsidRDefault="003844BE" w:rsidP="00347948">
            <w:pPr>
              <w:spacing w:line="0" w:lineRule="atLeast"/>
              <w:rPr>
                <w:rFonts w:eastAsia="Times New Roman"/>
                <w:sz w:val="22"/>
              </w:rPr>
            </w:pPr>
          </w:p>
        </w:tc>
        <w:tc>
          <w:tcPr>
            <w:tcW w:w="1000" w:type="dxa"/>
            <w:tcBorders>
              <w:right w:val="single" w:sz="8" w:space="0" w:color="auto"/>
            </w:tcBorders>
            <w:vAlign w:val="bottom"/>
          </w:tcPr>
          <w:p w:rsidR="003844BE" w:rsidRDefault="003844BE" w:rsidP="00347948">
            <w:pPr>
              <w:spacing w:line="258" w:lineRule="exact"/>
              <w:ind w:right="100"/>
              <w:jc w:val="right"/>
              <w:rPr>
                <w:rFonts w:eastAsia="Times New Roman"/>
                <w:sz w:val="24"/>
              </w:rPr>
            </w:pPr>
            <w:r>
              <w:rPr>
                <w:rFonts w:eastAsia="Times New Roman"/>
                <w:sz w:val="24"/>
              </w:rPr>
              <w:t>60.66%</w:t>
            </w:r>
          </w:p>
        </w:tc>
        <w:tc>
          <w:tcPr>
            <w:tcW w:w="220" w:type="dxa"/>
            <w:vAlign w:val="bottom"/>
          </w:tcPr>
          <w:p w:rsidR="003844BE" w:rsidRDefault="003844BE" w:rsidP="00347948">
            <w:pPr>
              <w:spacing w:line="0" w:lineRule="atLeast"/>
              <w:rPr>
                <w:rFonts w:eastAsia="Times New Roman"/>
                <w:sz w:val="22"/>
              </w:rPr>
            </w:pPr>
          </w:p>
        </w:tc>
        <w:tc>
          <w:tcPr>
            <w:tcW w:w="640" w:type="dxa"/>
            <w:gridSpan w:val="2"/>
            <w:vAlign w:val="bottom"/>
          </w:tcPr>
          <w:p w:rsidR="003844BE" w:rsidRDefault="003844BE" w:rsidP="00347948">
            <w:pPr>
              <w:spacing w:line="258" w:lineRule="exact"/>
              <w:ind w:right="80"/>
              <w:jc w:val="right"/>
              <w:rPr>
                <w:rFonts w:eastAsia="Times New Roman"/>
                <w:sz w:val="24"/>
              </w:rPr>
            </w:pPr>
            <w:r>
              <w:rPr>
                <w:rFonts w:eastAsia="Times New Roman"/>
                <w:sz w:val="24"/>
              </w:rPr>
              <w:t>64%</w:t>
            </w:r>
          </w:p>
        </w:tc>
        <w:tc>
          <w:tcPr>
            <w:tcW w:w="300" w:type="dxa"/>
            <w:tcBorders>
              <w:right w:val="single" w:sz="8" w:space="0" w:color="auto"/>
            </w:tcBorders>
            <w:vAlign w:val="bottom"/>
          </w:tcPr>
          <w:p w:rsidR="003844BE" w:rsidRDefault="003844BE" w:rsidP="00347948">
            <w:pPr>
              <w:spacing w:line="0" w:lineRule="atLeast"/>
              <w:rPr>
                <w:rFonts w:eastAsia="Times New Roman"/>
                <w:sz w:val="22"/>
              </w:rPr>
            </w:pPr>
          </w:p>
        </w:tc>
        <w:tc>
          <w:tcPr>
            <w:tcW w:w="1160" w:type="dxa"/>
            <w:tcBorders>
              <w:right w:val="single" w:sz="8" w:space="0" w:color="auto"/>
            </w:tcBorders>
            <w:vAlign w:val="bottom"/>
          </w:tcPr>
          <w:p w:rsidR="003844BE" w:rsidRDefault="003844BE" w:rsidP="00347948">
            <w:pPr>
              <w:spacing w:line="258" w:lineRule="exact"/>
              <w:jc w:val="center"/>
              <w:rPr>
                <w:rFonts w:eastAsia="Times New Roman"/>
                <w:w w:val="99"/>
                <w:sz w:val="24"/>
              </w:rPr>
            </w:pPr>
            <w:r>
              <w:rPr>
                <w:rFonts w:eastAsia="Times New Roman"/>
                <w:w w:val="99"/>
                <w:sz w:val="24"/>
              </w:rPr>
              <w:t>62.4%</w:t>
            </w:r>
          </w:p>
        </w:tc>
        <w:tc>
          <w:tcPr>
            <w:tcW w:w="320" w:type="dxa"/>
            <w:vAlign w:val="bottom"/>
          </w:tcPr>
          <w:p w:rsidR="003844BE" w:rsidRDefault="003844BE" w:rsidP="00347948">
            <w:pPr>
              <w:spacing w:line="0" w:lineRule="atLeast"/>
              <w:rPr>
                <w:rFonts w:eastAsia="Times New Roman"/>
                <w:sz w:val="22"/>
              </w:rPr>
            </w:pPr>
          </w:p>
        </w:tc>
        <w:tc>
          <w:tcPr>
            <w:tcW w:w="560" w:type="dxa"/>
            <w:vAlign w:val="bottom"/>
          </w:tcPr>
          <w:p w:rsidR="003844BE" w:rsidRDefault="003844BE" w:rsidP="00347948">
            <w:pPr>
              <w:spacing w:line="258" w:lineRule="exact"/>
              <w:jc w:val="right"/>
              <w:rPr>
                <w:rFonts w:eastAsia="Times New Roman"/>
                <w:w w:val="99"/>
                <w:sz w:val="24"/>
              </w:rPr>
            </w:pPr>
            <w:r>
              <w:rPr>
                <w:rFonts w:eastAsia="Times New Roman"/>
                <w:w w:val="99"/>
                <w:sz w:val="24"/>
              </w:rPr>
              <w:t>70%</w:t>
            </w:r>
          </w:p>
        </w:tc>
        <w:tc>
          <w:tcPr>
            <w:tcW w:w="260" w:type="dxa"/>
            <w:tcBorders>
              <w:right w:val="single" w:sz="8" w:space="0" w:color="auto"/>
            </w:tcBorders>
            <w:vAlign w:val="bottom"/>
          </w:tcPr>
          <w:p w:rsidR="003844BE" w:rsidRDefault="003844BE" w:rsidP="00347948">
            <w:pPr>
              <w:spacing w:line="0" w:lineRule="atLeast"/>
              <w:rPr>
                <w:rFonts w:eastAsia="Times New Roman"/>
                <w:sz w:val="22"/>
              </w:rPr>
            </w:pPr>
          </w:p>
        </w:tc>
        <w:tc>
          <w:tcPr>
            <w:tcW w:w="1060" w:type="dxa"/>
            <w:vAlign w:val="bottom"/>
          </w:tcPr>
          <w:p w:rsidR="003844BE" w:rsidRDefault="003844BE" w:rsidP="00347948">
            <w:pPr>
              <w:spacing w:line="258" w:lineRule="exact"/>
              <w:jc w:val="right"/>
              <w:rPr>
                <w:rFonts w:eastAsia="Times New Roman"/>
                <w:sz w:val="24"/>
              </w:rPr>
            </w:pPr>
            <w:r>
              <w:rPr>
                <w:rFonts w:eastAsia="Times New Roman"/>
                <w:sz w:val="24"/>
              </w:rPr>
              <w:t>77.73%</w:t>
            </w:r>
          </w:p>
        </w:tc>
        <w:tc>
          <w:tcPr>
            <w:tcW w:w="100" w:type="dxa"/>
            <w:tcBorders>
              <w:right w:val="single" w:sz="8" w:space="0" w:color="auto"/>
            </w:tcBorders>
            <w:vAlign w:val="bottom"/>
          </w:tcPr>
          <w:p w:rsidR="003844BE" w:rsidRDefault="003844BE" w:rsidP="00347948">
            <w:pPr>
              <w:spacing w:line="0" w:lineRule="atLeast"/>
              <w:rPr>
                <w:rFonts w:eastAsia="Times New Roman"/>
                <w:sz w:val="22"/>
              </w:rPr>
            </w:pPr>
          </w:p>
        </w:tc>
      </w:tr>
      <w:tr w:rsidR="003844BE" w:rsidTr="00347948">
        <w:trPr>
          <w:trHeight w:val="89"/>
        </w:trPr>
        <w:tc>
          <w:tcPr>
            <w:tcW w:w="120" w:type="dxa"/>
            <w:tcBorders>
              <w:right w:val="single" w:sz="8" w:space="0" w:color="auto"/>
            </w:tcBorders>
            <w:vAlign w:val="bottom"/>
          </w:tcPr>
          <w:p w:rsidR="003844BE" w:rsidRDefault="003844BE" w:rsidP="00347948">
            <w:pPr>
              <w:spacing w:line="0" w:lineRule="atLeast"/>
              <w:rPr>
                <w:rFonts w:eastAsia="Times New Roman"/>
                <w:sz w:val="7"/>
              </w:rPr>
            </w:pPr>
          </w:p>
        </w:tc>
        <w:tc>
          <w:tcPr>
            <w:tcW w:w="11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180" w:type="dxa"/>
            <w:tcBorders>
              <w:bottom w:val="single" w:sz="8" w:space="0" w:color="auto"/>
            </w:tcBorders>
            <w:vAlign w:val="bottom"/>
          </w:tcPr>
          <w:p w:rsidR="003844BE" w:rsidRDefault="003844BE" w:rsidP="00347948">
            <w:pPr>
              <w:spacing w:line="0" w:lineRule="atLeast"/>
              <w:rPr>
                <w:rFonts w:eastAsia="Times New Roman"/>
                <w:sz w:val="7"/>
              </w:rPr>
            </w:pPr>
          </w:p>
        </w:tc>
        <w:tc>
          <w:tcPr>
            <w:tcW w:w="400" w:type="dxa"/>
            <w:tcBorders>
              <w:bottom w:val="single" w:sz="8" w:space="0" w:color="auto"/>
            </w:tcBorders>
            <w:vAlign w:val="bottom"/>
          </w:tcPr>
          <w:p w:rsidR="003844BE" w:rsidRDefault="003844BE" w:rsidP="00347948">
            <w:pPr>
              <w:spacing w:line="0" w:lineRule="atLeast"/>
              <w:rPr>
                <w:rFonts w:eastAsia="Times New Roman"/>
                <w:sz w:val="7"/>
              </w:rPr>
            </w:pPr>
          </w:p>
        </w:tc>
        <w:tc>
          <w:tcPr>
            <w:tcW w:w="80" w:type="dxa"/>
            <w:tcBorders>
              <w:bottom w:val="single" w:sz="8" w:space="0" w:color="auto"/>
            </w:tcBorders>
            <w:vAlign w:val="bottom"/>
          </w:tcPr>
          <w:p w:rsidR="003844BE" w:rsidRDefault="003844BE" w:rsidP="00347948">
            <w:pPr>
              <w:spacing w:line="0" w:lineRule="atLeast"/>
              <w:rPr>
                <w:rFonts w:eastAsia="Times New Roman"/>
                <w:sz w:val="7"/>
              </w:rPr>
            </w:pPr>
          </w:p>
        </w:tc>
        <w:tc>
          <w:tcPr>
            <w:tcW w:w="4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11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160" w:type="dxa"/>
            <w:tcBorders>
              <w:bottom w:val="single" w:sz="8" w:space="0" w:color="auto"/>
            </w:tcBorders>
            <w:vAlign w:val="bottom"/>
          </w:tcPr>
          <w:p w:rsidR="003844BE" w:rsidRDefault="003844BE" w:rsidP="00347948">
            <w:pPr>
              <w:spacing w:line="0" w:lineRule="atLeast"/>
              <w:rPr>
                <w:rFonts w:eastAsia="Times New Roman"/>
                <w:sz w:val="7"/>
              </w:rPr>
            </w:pPr>
          </w:p>
        </w:tc>
        <w:tc>
          <w:tcPr>
            <w:tcW w:w="10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220" w:type="dxa"/>
            <w:tcBorders>
              <w:bottom w:val="single" w:sz="8" w:space="0" w:color="auto"/>
            </w:tcBorders>
            <w:vAlign w:val="bottom"/>
          </w:tcPr>
          <w:p w:rsidR="003844BE" w:rsidRDefault="003844BE" w:rsidP="00347948">
            <w:pPr>
              <w:spacing w:line="0" w:lineRule="atLeast"/>
              <w:rPr>
                <w:rFonts w:eastAsia="Times New Roman"/>
                <w:sz w:val="7"/>
              </w:rPr>
            </w:pPr>
          </w:p>
        </w:tc>
        <w:tc>
          <w:tcPr>
            <w:tcW w:w="560" w:type="dxa"/>
            <w:tcBorders>
              <w:bottom w:val="single" w:sz="8" w:space="0" w:color="auto"/>
            </w:tcBorders>
            <w:vAlign w:val="bottom"/>
          </w:tcPr>
          <w:p w:rsidR="003844BE" w:rsidRDefault="003844BE" w:rsidP="00347948">
            <w:pPr>
              <w:spacing w:line="0" w:lineRule="atLeast"/>
              <w:rPr>
                <w:rFonts w:eastAsia="Times New Roman"/>
                <w:sz w:val="7"/>
              </w:rPr>
            </w:pPr>
          </w:p>
        </w:tc>
        <w:tc>
          <w:tcPr>
            <w:tcW w:w="80" w:type="dxa"/>
            <w:tcBorders>
              <w:bottom w:val="single" w:sz="8" w:space="0" w:color="auto"/>
            </w:tcBorders>
            <w:vAlign w:val="bottom"/>
          </w:tcPr>
          <w:p w:rsidR="003844BE" w:rsidRDefault="003844BE" w:rsidP="00347948">
            <w:pPr>
              <w:spacing w:line="0" w:lineRule="atLeast"/>
              <w:rPr>
                <w:rFonts w:eastAsia="Times New Roman"/>
                <w:sz w:val="7"/>
              </w:rPr>
            </w:pPr>
          </w:p>
        </w:tc>
        <w:tc>
          <w:tcPr>
            <w:tcW w:w="3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11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320" w:type="dxa"/>
            <w:tcBorders>
              <w:bottom w:val="single" w:sz="8" w:space="0" w:color="auto"/>
            </w:tcBorders>
            <w:vAlign w:val="bottom"/>
          </w:tcPr>
          <w:p w:rsidR="003844BE" w:rsidRDefault="003844BE" w:rsidP="00347948">
            <w:pPr>
              <w:spacing w:line="0" w:lineRule="atLeast"/>
              <w:rPr>
                <w:rFonts w:eastAsia="Times New Roman"/>
                <w:sz w:val="7"/>
              </w:rPr>
            </w:pPr>
          </w:p>
        </w:tc>
        <w:tc>
          <w:tcPr>
            <w:tcW w:w="560" w:type="dxa"/>
            <w:tcBorders>
              <w:bottom w:val="single" w:sz="8" w:space="0" w:color="auto"/>
            </w:tcBorders>
            <w:vAlign w:val="bottom"/>
          </w:tcPr>
          <w:p w:rsidR="003844BE" w:rsidRDefault="003844BE" w:rsidP="00347948">
            <w:pPr>
              <w:spacing w:line="0" w:lineRule="atLeast"/>
              <w:rPr>
                <w:rFonts w:eastAsia="Times New Roman"/>
                <w:sz w:val="7"/>
              </w:rPr>
            </w:pPr>
          </w:p>
        </w:tc>
        <w:tc>
          <w:tcPr>
            <w:tcW w:w="26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c>
          <w:tcPr>
            <w:tcW w:w="1060" w:type="dxa"/>
            <w:tcBorders>
              <w:bottom w:val="single" w:sz="8" w:space="0" w:color="auto"/>
            </w:tcBorders>
            <w:vAlign w:val="bottom"/>
          </w:tcPr>
          <w:p w:rsidR="003844BE" w:rsidRDefault="003844BE" w:rsidP="00347948">
            <w:pPr>
              <w:spacing w:line="0" w:lineRule="atLeast"/>
              <w:rPr>
                <w:rFonts w:eastAsia="Times New Roman"/>
                <w:sz w:val="7"/>
              </w:rPr>
            </w:pPr>
          </w:p>
        </w:tc>
        <w:tc>
          <w:tcPr>
            <w:tcW w:w="10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7"/>
              </w:rPr>
            </w:pPr>
          </w:p>
        </w:tc>
      </w:tr>
    </w:tbl>
    <w:p w:rsidR="003844BE" w:rsidRPr="00705B1A" w:rsidRDefault="003844BE" w:rsidP="003844BE">
      <w:pPr>
        <w:rPr>
          <w:vanish/>
        </w:rPr>
      </w:pPr>
    </w:p>
    <w:tbl>
      <w:tblPr>
        <w:tblpPr w:leftFromText="180" w:rightFromText="180" w:vertAnchor="text" w:horzAnchor="page" w:tblpX="1488" w:tblpY="618"/>
        <w:tblOverlap w:val="never"/>
        <w:tblW w:w="0" w:type="auto"/>
        <w:tblLayout w:type="fixed"/>
        <w:tblCellMar>
          <w:left w:w="0" w:type="dxa"/>
          <w:right w:w="0" w:type="dxa"/>
        </w:tblCellMar>
        <w:tblLook w:val="0000" w:firstRow="0" w:lastRow="0" w:firstColumn="0" w:lastColumn="0" w:noHBand="0" w:noVBand="0"/>
      </w:tblPr>
      <w:tblGrid>
        <w:gridCol w:w="2780"/>
        <w:gridCol w:w="2980"/>
        <w:gridCol w:w="1420"/>
        <w:gridCol w:w="2080"/>
      </w:tblGrid>
      <w:tr w:rsidR="003844BE" w:rsidTr="00347948">
        <w:trPr>
          <w:trHeight w:val="280"/>
        </w:trPr>
        <w:tc>
          <w:tcPr>
            <w:tcW w:w="2780" w:type="dxa"/>
            <w:tcBorders>
              <w:top w:val="single" w:sz="8" w:space="0" w:color="auto"/>
              <w:left w:val="single" w:sz="8" w:space="0" w:color="auto"/>
              <w:right w:val="single" w:sz="8" w:space="0" w:color="auto"/>
            </w:tcBorders>
            <w:vAlign w:val="bottom"/>
          </w:tcPr>
          <w:p w:rsidR="003844BE" w:rsidRDefault="003844BE" w:rsidP="00347948">
            <w:pPr>
              <w:spacing w:line="0" w:lineRule="atLeast"/>
              <w:jc w:val="center"/>
              <w:rPr>
                <w:rFonts w:eastAsia="Times New Roman"/>
                <w:b/>
                <w:w w:val="98"/>
                <w:sz w:val="24"/>
              </w:rPr>
            </w:pPr>
            <w:r>
              <w:rPr>
                <w:rFonts w:eastAsia="Times New Roman"/>
                <w:b/>
                <w:w w:val="98"/>
                <w:sz w:val="24"/>
              </w:rPr>
              <w:t>Course</w:t>
            </w:r>
          </w:p>
        </w:tc>
        <w:tc>
          <w:tcPr>
            <w:tcW w:w="2980" w:type="dxa"/>
            <w:tcBorders>
              <w:top w:val="single" w:sz="8" w:space="0" w:color="auto"/>
              <w:right w:val="single" w:sz="8" w:space="0" w:color="auto"/>
            </w:tcBorders>
            <w:vAlign w:val="bottom"/>
          </w:tcPr>
          <w:p w:rsidR="003844BE" w:rsidRDefault="003844BE" w:rsidP="00347948">
            <w:pPr>
              <w:spacing w:line="0" w:lineRule="atLeast"/>
              <w:ind w:left="940"/>
              <w:rPr>
                <w:rFonts w:eastAsia="Times New Roman"/>
                <w:b/>
                <w:sz w:val="24"/>
              </w:rPr>
            </w:pPr>
            <w:r>
              <w:rPr>
                <w:rFonts w:eastAsia="Times New Roman"/>
                <w:b/>
                <w:sz w:val="24"/>
              </w:rPr>
              <w:t>University</w:t>
            </w:r>
          </w:p>
        </w:tc>
        <w:tc>
          <w:tcPr>
            <w:tcW w:w="1420" w:type="dxa"/>
            <w:tcBorders>
              <w:top w:val="single" w:sz="8" w:space="0" w:color="auto"/>
              <w:right w:val="single" w:sz="8" w:space="0" w:color="auto"/>
            </w:tcBorders>
            <w:vAlign w:val="bottom"/>
          </w:tcPr>
          <w:p w:rsidR="003844BE" w:rsidRDefault="003844BE" w:rsidP="00347948">
            <w:pPr>
              <w:spacing w:line="0" w:lineRule="atLeast"/>
              <w:jc w:val="center"/>
              <w:rPr>
                <w:rFonts w:eastAsia="Times New Roman"/>
                <w:b/>
                <w:w w:val="99"/>
                <w:sz w:val="24"/>
              </w:rPr>
            </w:pPr>
            <w:r>
              <w:rPr>
                <w:rFonts w:eastAsia="Times New Roman"/>
                <w:b/>
                <w:w w:val="99"/>
                <w:sz w:val="24"/>
              </w:rPr>
              <w:t>Batch</w:t>
            </w:r>
          </w:p>
        </w:tc>
        <w:tc>
          <w:tcPr>
            <w:tcW w:w="2080" w:type="dxa"/>
            <w:tcBorders>
              <w:top w:val="single" w:sz="8" w:space="0" w:color="auto"/>
              <w:right w:val="single" w:sz="8" w:space="0" w:color="auto"/>
            </w:tcBorders>
            <w:vAlign w:val="bottom"/>
          </w:tcPr>
          <w:p w:rsidR="003844BE" w:rsidRDefault="003844BE" w:rsidP="00347948">
            <w:pPr>
              <w:spacing w:line="0" w:lineRule="atLeast"/>
              <w:jc w:val="center"/>
              <w:rPr>
                <w:rFonts w:eastAsia="Times New Roman"/>
                <w:b/>
                <w:sz w:val="24"/>
              </w:rPr>
            </w:pPr>
            <w:r>
              <w:rPr>
                <w:rFonts w:eastAsia="Times New Roman"/>
                <w:b/>
                <w:sz w:val="24"/>
              </w:rPr>
              <w:t>Percentage (%)</w:t>
            </w:r>
          </w:p>
        </w:tc>
      </w:tr>
      <w:tr w:rsidR="003844BE" w:rsidTr="00347948">
        <w:trPr>
          <w:trHeight w:val="34"/>
        </w:trPr>
        <w:tc>
          <w:tcPr>
            <w:tcW w:w="2780" w:type="dxa"/>
            <w:tcBorders>
              <w:left w:val="single" w:sz="8" w:space="0" w:color="auto"/>
              <w:bottom w:val="single" w:sz="8" w:space="0" w:color="auto"/>
              <w:right w:val="single" w:sz="8" w:space="0" w:color="auto"/>
            </w:tcBorders>
            <w:vAlign w:val="bottom"/>
          </w:tcPr>
          <w:p w:rsidR="003844BE" w:rsidRDefault="003844BE" w:rsidP="00347948">
            <w:pPr>
              <w:spacing w:line="0" w:lineRule="atLeast"/>
              <w:rPr>
                <w:rFonts w:eastAsia="Times New Roman"/>
                <w:sz w:val="2"/>
              </w:rPr>
            </w:pPr>
          </w:p>
        </w:tc>
        <w:tc>
          <w:tcPr>
            <w:tcW w:w="29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2"/>
              </w:rPr>
            </w:pPr>
          </w:p>
        </w:tc>
        <w:tc>
          <w:tcPr>
            <w:tcW w:w="142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2"/>
              </w:rPr>
            </w:pPr>
          </w:p>
        </w:tc>
        <w:tc>
          <w:tcPr>
            <w:tcW w:w="20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2"/>
              </w:rPr>
            </w:pPr>
          </w:p>
        </w:tc>
      </w:tr>
      <w:tr w:rsidR="003844BE" w:rsidTr="00347948">
        <w:trPr>
          <w:trHeight w:val="256"/>
        </w:trPr>
        <w:tc>
          <w:tcPr>
            <w:tcW w:w="2780" w:type="dxa"/>
            <w:tcBorders>
              <w:left w:val="single" w:sz="8" w:space="0" w:color="auto"/>
              <w:right w:val="single" w:sz="8" w:space="0" w:color="auto"/>
            </w:tcBorders>
            <w:vAlign w:val="bottom"/>
          </w:tcPr>
          <w:p w:rsidR="003844BE" w:rsidRDefault="003844BE" w:rsidP="00347948">
            <w:pPr>
              <w:spacing w:line="255" w:lineRule="exact"/>
              <w:jc w:val="center"/>
              <w:rPr>
                <w:rFonts w:eastAsia="Times New Roman"/>
                <w:sz w:val="24"/>
              </w:rPr>
            </w:pPr>
            <w:r>
              <w:rPr>
                <w:rFonts w:eastAsia="Times New Roman"/>
                <w:sz w:val="24"/>
              </w:rPr>
              <w:t>Pre-University</w:t>
            </w:r>
          </w:p>
        </w:tc>
        <w:tc>
          <w:tcPr>
            <w:tcW w:w="2980" w:type="dxa"/>
            <w:tcBorders>
              <w:right w:val="single" w:sz="8" w:space="0" w:color="auto"/>
            </w:tcBorders>
            <w:vAlign w:val="bottom"/>
          </w:tcPr>
          <w:p w:rsidR="003844BE" w:rsidRDefault="003844BE" w:rsidP="00347948">
            <w:pPr>
              <w:spacing w:line="255" w:lineRule="exact"/>
              <w:ind w:left="80"/>
              <w:rPr>
                <w:rFonts w:eastAsia="Times New Roman"/>
                <w:sz w:val="24"/>
              </w:rPr>
            </w:pPr>
            <w:r>
              <w:rPr>
                <w:rFonts w:eastAsia="Times New Roman"/>
                <w:sz w:val="24"/>
              </w:rPr>
              <w:t>Karnataka State Board</w:t>
            </w:r>
          </w:p>
        </w:tc>
        <w:tc>
          <w:tcPr>
            <w:tcW w:w="1420" w:type="dxa"/>
            <w:tcBorders>
              <w:right w:val="single" w:sz="8" w:space="0" w:color="auto"/>
            </w:tcBorders>
            <w:vAlign w:val="bottom"/>
          </w:tcPr>
          <w:p w:rsidR="003844BE" w:rsidRDefault="003844BE" w:rsidP="00347948">
            <w:pPr>
              <w:spacing w:line="255" w:lineRule="exact"/>
              <w:jc w:val="center"/>
              <w:rPr>
                <w:rFonts w:eastAsia="Times New Roman"/>
                <w:w w:val="99"/>
                <w:sz w:val="24"/>
              </w:rPr>
            </w:pPr>
            <w:r>
              <w:rPr>
                <w:rFonts w:eastAsia="Times New Roman"/>
                <w:w w:val="99"/>
                <w:sz w:val="24"/>
              </w:rPr>
              <w:t>2011</w:t>
            </w:r>
          </w:p>
        </w:tc>
        <w:tc>
          <w:tcPr>
            <w:tcW w:w="2080" w:type="dxa"/>
            <w:tcBorders>
              <w:right w:val="single" w:sz="8" w:space="0" w:color="auto"/>
            </w:tcBorders>
            <w:vAlign w:val="bottom"/>
          </w:tcPr>
          <w:p w:rsidR="003844BE" w:rsidRDefault="003844BE" w:rsidP="00347948">
            <w:pPr>
              <w:spacing w:line="255" w:lineRule="exact"/>
              <w:jc w:val="center"/>
              <w:rPr>
                <w:rFonts w:eastAsia="Times New Roman"/>
                <w:w w:val="99"/>
                <w:sz w:val="24"/>
              </w:rPr>
            </w:pPr>
            <w:r>
              <w:rPr>
                <w:rFonts w:eastAsia="Times New Roman"/>
                <w:w w:val="99"/>
                <w:sz w:val="24"/>
              </w:rPr>
              <w:t>62.4</w:t>
            </w:r>
          </w:p>
        </w:tc>
      </w:tr>
      <w:tr w:rsidR="003844BE" w:rsidTr="00347948">
        <w:trPr>
          <w:trHeight w:val="41"/>
        </w:trPr>
        <w:tc>
          <w:tcPr>
            <w:tcW w:w="2780" w:type="dxa"/>
            <w:tcBorders>
              <w:left w:val="single" w:sz="8" w:space="0" w:color="auto"/>
              <w:bottom w:val="single" w:sz="8" w:space="0" w:color="auto"/>
              <w:right w:val="single" w:sz="8" w:space="0" w:color="auto"/>
            </w:tcBorders>
            <w:vAlign w:val="bottom"/>
          </w:tcPr>
          <w:p w:rsidR="003844BE" w:rsidRDefault="003844BE" w:rsidP="00347948">
            <w:pPr>
              <w:spacing w:line="0" w:lineRule="atLeast"/>
              <w:rPr>
                <w:rFonts w:eastAsia="Times New Roman"/>
                <w:sz w:val="3"/>
              </w:rPr>
            </w:pPr>
          </w:p>
        </w:tc>
        <w:tc>
          <w:tcPr>
            <w:tcW w:w="29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3"/>
              </w:rPr>
            </w:pPr>
          </w:p>
        </w:tc>
        <w:tc>
          <w:tcPr>
            <w:tcW w:w="142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3"/>
              </w:rPr>
            </w:pPr>
          </w:p>
        </w:tc>
        <w:tc>
          <w:tcPr>
            <w:tcW w:w="20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3"/>
              </w:rPr>
            </w:pPr>
          </w:p>
        </w:tc>
      </w:tr>
      <w:tr w:rsidR="003844BE" w:rsidTr="00347948">
        <w:trPr>
          <w:trHeight w:val="353"/>
        </w:trPr>
        <w:tc>
          <w:tcPr>
            <w:tcW w:w="2780" w:type="dxa"/>
            <w:tcBorders>
              <w:left w:val="single" w:sz="8" w:space="0" w:color="auto"/>
              <w:right w:val="single" w:sz="8" w:space="0" w:color="auto"/>
            </w:tcBorders>
            <w:vAlign w:val="bottom"/>
          </w:tcPr>
          <w:p w:rsidR="003844BE" w:rsidRDefault="003844BE" w:rsidP="00347948">
            <w:pPr>
              <w:spacing w:line="353" w:lineRule="exact"/>
              <w:jc w:val="center"/>
              <w:rPr>
                <w:rFonts w:eastAsia="Times New Roman"/>
                <w:w w:val="95"/>
                <w:sz w:val="24"/>
              </w:rPr>
            </w:pPr>
            <w:r>
              <w:rPr>
                <w:rFonts w:eastAsia="Times New Roman"/>
                <w:w w:val="95"/>
                <w:sz w:val="24"/>
              </w:rPr>
              <w:t>10</w:t>
            </w:r>
            <w:r>
              <w:rPr>
                <w:rFonts w:eastAsia="Times New Roman"/>
                <w:w w:val="95"/>
                <w:sz w:val="32"/>
                <w:vertAlign w:val="superscript"/>
              </w:rPr>
              <w:t>th</w:t>
            </w:r>
            <w:r>
              <w:rPr>
                <w:rFonts w:eastAsia="Times New Roman"/>
                <w:w w:val="95"/>
                <w:sz w:val="24"/>
              </w:rPr>
              <w:t xml:space="preserve"> Standard</w:t>
            </w:r>
          </w:p>
        </w:tc>
        <w:tc>
          <w:tcPr>
            <w:tcW w:w="2980" w:type="dxa"/>
            <w:tcBorders>
              <w:right w:val="single" w:sz="8" w:space="0" w:color="auto"/>
            </w:tcBorders>
            <w:vAlign w:val="bottom"/>
          </w:tcPr>
          <w:p w:rsidR="003844BE" w:rsidRDefault="003844BE" w:rsidP="00347948">
            <w:pPr>
              <w:spacing w:line="263" w:lineRule="exact"/>
              <w:ind w:left="80"/>
              <w:rPr>
                <w:rFonts w:eastAsia="Times New Roman"/>
                <w:sz w:val="24"/>
              </w:rPr>
            </w:pPr>
            <w:r>
              <w:rPr>
                <w:rFonts w:eastAsia="Times New Roman"/>
                <w:sz w:val="24"/>
              </w:rPr>
              <w:t>Karnataka State Board</w:t>
            </w:r>
          </w:p>
        </w:tc>
        <w:tc>
          <w:tcPr>
            <w:tcW w:w="1420" w:type="dxa"/>
            <w:tcBorders>
              <w:right w:val="single" w:sz="8" w:space="0" w:color="auto"/>
            </w:tcBorders>
            <w:vAlign w:val="bottom"/>
          </w:tcPr>
          <w:p w:rsidR="003844BE" w:rsidRDefault="003844BE" w:rsidP="00347948">
            <w:pPr>
              <w:spacing w:line="263" w:lineRule="exact"/>
              <w:jc w:val="center"/>
              <w:rPr>
                <w:rFonts w:eastAsia="Times New Roman"/>
                <w:w w:val="99"/>
                <w:sz w:val="24"/>
              </w:rPr>
            </w:pPr>
            <w:r>
              <w:rPr>
                <w:rFonts w:eastAsia="Times New Roman"/>
                <w:w w:val="99"/>
                <w:sz w:val="24"/>
              </w:rPr>
              <w:t>2009</w:t>
            </w:r>
          </w:p>
        </w:tc>
        <w:tc>
          <w:tcPr>
            <w:tcW w:w="2080" w:type="dxa"/>
            <w:tcBorders>
              <w:right w:val="single" w:sz="8" w:space="0" w:color="auto"/>
            </w:tcBorders>
            <w:vAlign w:val="bottom"/>
          </w:tcPr>
          <w:p w:rsidR="003844BE" w:rsidRDefault="003844BE" w:rsidP="00347948">
            <w:pPr>
              <w:spacing w:line="263" w:lineRule="exact"/>
              <w:jc w:val="center"/>
              <w:rPr>
                <w:rFonts w:eastAsia="Times New Roman"/>
                <w:w w:val="99"/>
                <w:sz w:val="24"/>
              </w:rPr>
            </w:pPr>
            <w:r>
              <w:rPr>
                <w:rFonts w:eastAsia="Times New Roman"/>
                <w:w w:val="99"/>
                <w:sz w:val="24"/>
              </w:rPr>
              <w:t>82.4</w:t>
            </w:r>
          </w:p>
        </w:tc>
      </w:tr>
      <w:tr w:rsidR="003844BE" w:rsidTr="00347948">
        <w:trPr>
          <w:trHeight w:val="263"/>
        </w:trPr>
        <w:tc>
          <w:tcPr>
            <w:tcW w:w="2780" w:type="dxa"/>
            <w:tcBorders>
              <w:left w:val="single" w:sz="8" w:space="0" w:color="auto"/>
              <w:bottom w:val="single" w:sz="8" w:space="0" w:color="auto"/>
              <w:right w:val="single" w:sz="8" w:space="0" w:color="auto"/>
            </w:tcBorders>
            <w:vAlign w:val="bottom"/>
          </w:tcPr>
          <w:p w:rsidR="003844BE" w:rsidRDefault="003844BE" w:rsidP="00347948">
            <w:pPr>
              <w:spacing w:line="0" w:lineRule="atLeast"/>
              <w:rPr>
                <w:rFonts w:eastAsia="Times New Roman"/>
                <w:sz w:val="22"/>
              </w:rPr>
            </w:pPr>
          </w:p>
        </w:tc>
        <w:tc>
          <w:tcPr>
            <w:tcW w:w="29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22"/>
              </w:rPr>
            </w:pPr>
          </w:p>
        </w:tc>
        <w:tc>
          <w:tcPr>
            <w:tcW w:w="142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22"/>
              </w:rPr>
            </w:pPr>
          </w:p>
        </w:tc>
        <w:tc>
          <w:tcPr>
            <w:tcW w:w="2080" w:type="dxa"/>
            <w:tcBorders>
              <w:bottom w:val="single" w:sz="8" w:space="0" w:color="auto"/>
              <w:right w:val="single" w:sz="8" w:space="0" w:color="auto"/>
            </w:tcBorders>
            <w:vAlign w:val="bottom"/>
          </w:tcPr>
          <w:p w:rsidR="003844BE" w:rsidRDefault="003844BE" w:rsidP="00347948">
            <w:pPr>
              <w:spacing w:line="0" w:lineRule="atLeast"/>
              <w:rPr>
                <w:rFonts w:eastAsia="Times New Roman"/>
                <w:sz w:val="22"/>
              </w:rPr>
            </w:pPr>
          </w:p>
        </w:tc>
      </w:tr>
    </w:tbl>
    <w:p w:rsidR="00B857A2" w:rsidRDefault="00B857A2" w:rsidP="003844BE">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Default="00B857A2" w:rsidP="00B857A2">
      <w:pPr>
        <w:spacing w:line="0" w:lineRule="atLeast"/>
        <w:rPr>
          <w:rFonts w:eastAsia="Times New Roman"/>
          <w:b/>
          <w:sz w:val="24"/>
        </w:rPr>
      </w:pPr>
      <w:r>
        <w:rPr>
          <w:rFonts w:eastAsia="Times New Roman"/>
          <w:b/>
          <w:sz w:val="24"/>
          <w:u w:val="single"/>
        </w:rPr>
        <w:lastRenderedPageBreak/>
        <w:t>Project Accomplished in College</w:t>
      </w:r>
      <w:r>
        <w:rPr>
          <w:rFonts w:eastAsia="Times New Roman"/>
          <w:b/>
          <w:sz w:val="24"/>
        </w:rPr>
        <w:t>:</w:t>
      </w:r>
    </w:p>
    <w:p w:rsidR="00B857A2" w:rsidRDefault="00B857A2" w:rsidP="00B857A2">
      <w:pPr>
        <w:spacing w:line="325" w:lineRule="exact"/>
        <w:rPr>
          <w:rFonts w:eastAsia="Times New Roman"/>
        </w:rPr>
      </w:pPr>
    </w:p>
    <w:p w:rsidR="00B857A2" w:rsidRDefault="00B857A2" w:rsidP="00B857A2">
      <w:pPr>
        <w:tabs>
          <w:tab w:val="left" w:pos="2860"/>
        </w:tabs>
        <w:spacing w:line="0" w:lineRule="atLeast"/>
        <w:rPr>
          <w:rFonts w:ascii="Cambria" w:eastAsia="Cambria" w:hAnsi="Cambria"/>
          <w:color w:val="222222"/>
          <w:sz w:val="21"/>
        </w:rPr>
      </w:pPr>
      <w:r>
        <w:rPr>
          <w:rFonts w:ascii="Cambria" w:eastAsia="Cambria" w:hAnsi="Cambria"/>
          <w:b/>
          <w:color w:val="222222"/>
          <w:sz w:val="21"/>
        </w:rPr>
        <w:t>Name</w:t>
      </w:r>
      <w:r>
        <w:rPr>
          <w:rFonts w:eastAsia="Times New Roman"/>
        </w:rPr>
        <w:tab/>
      </w:r>
      <w:r>
        <w:rPr>
          <w:rFonts w:ascii="Cambria" w:eastAsia="Cambria" w:hAnsi="Cambria"/>
          <w:b/>
          <w:color w:val="222222"/>
          <w:sz w:val="21"/>
        </w:rPr>
        <w:t xml:space="preserve">: </w:t>
      </w:r>
      <w:r>
        <w:rPr>
          <w:rFonts w:ascii="Cambria" w:eastAsia="Cambria" w:hAnsi="Cambria"/>
          <w:color w:val="222222"/>
          <w:sz w:val="21"/>
        </w:rPr>
        <w:t>Automation of Starter Motors Pinion Inspection Process</w:t>
      </w:r>
    </w:p>
    <w:p w:rsidR="00B857A2" w:rsidRDefault="00B857A2" w:rsidP="00B857A2">
      <w:pPr>
        <w:spacing w:line="68" w:lineRule="exact"/>
        <w:rPr>
          <w:rFonts w:eastAsia="Times New Roman"/>
        </w:rPr>
      </w:pPr>
    </w:p>
    <w:p w:rsidR="00B857A2" w:rsidRDefault="00B857A2" w:rsidP="00B857A2">
      <w:pPr>
        <w:tabs>
          <w:tab w:val="left" w:pos="2860"/>
        </w:tabs>
        <w:spacing w:line="0" w:lineRule="atLeast"/>
        <w:rPr>
          <w:rFonts w:ascii="Cambria" w:eastAsia="Cambria" w:hAnsi="Cambria"/>
          <w:color w:val="222222"/>
          <w:sz w:val="21"/>
        </w:rPr>
      </w:pPr>
      <w:r>
        <w:rPr>
          <w:rFonts w:ascii="Cambria" w:eastAsia="Cambria" w:hAnsi="Cambria"/>
          <w:b/>
          <w:color w:val="222222"/>
          <w:sz w:val="21"/>
        </w:rPr>
        <w:t>Duration</w:t>
      </w:r>
      <w:r>
        <w:rPr>
          <w:rFonts w:eastAsia="Times New Roman"/>
        </w:rPr>
        <w:tab/>
      </w:r>
      <w:r>
        <w:rPr>
          <w:rFonts w:ascii="Cambria" w:eastAsia="Cambria" w:hAnsi="Cambria"/>
          <w:b/>
          <w:color w:val="222222"/>
          <w:sz w:val="21"/>
        </w:rPr>
        <w:t xml:space="preserve">: </w:t>
      </w:r>
      <w:r w:rsidR="00B30532">
        <w:rPr>
          <w:rFonts w:ascii="Cambria" w:eastAsia="Cambria" w:hAnsi="Cambria"/>
          <w:color w:val="222222"/>
          <w:sz w:val="21"/>
        </w:rPr>
        <w:t>4</w:t>
      </w:r>
      <w:r>
        <w:rPr>
          <w:rFonts w:ascii="Cambria" w:eastAsia="Cambria" w:hAnsi="Cambria"/>
          <w:color w:val="222222"/>
          <w:sz w:val="21"/>
        </w:rPr>
        <w:t xml:space="preserve"> months</w:t>
      </w:r>
    </w:p>
    <w:p w:rsidR="00B857A2" w:rsidRDefault="00B857A2" w:rsidP="00B857A2">
      <w:pPr>
        <w:spacing w:line="71" w:lineRule="exact"/>
        <w:rPr>
          <w:rFonts w:eastAsia="Times New Roman"/>
        </w:rPr>
      </w:pPr>
    </w:p>
    <w:p w:rsidR="00B857A2" w:rsidRDefault="00B857A2" w:rsidP="00B857A2">
      <w:pPr>
        <w:tabs>
          <w:tab w:val="left" w:pos="2880"/>
        </w:tabs>
        <w:spacing w:line="0" w:lineRule="atLeast"/>
        <w:rPr>
          <w:rFonts w:ascii="Cambria" w:eastAsia="Cambria" w:hAnsi="Cambria"/>
          <w:color w:val="222222"/>
          <w:sz w:val="21"/>
        </w:rPr>
      </w:pPr>
      <w:r>
        <w:rPr>
          <w:rFonts w:ascii="Cambria" w:eastAsia="Cambria" w:hAnsi="Cambria"/>
          <w:b/>
          <w:color w:val="222222"/>
          <w:sz w:val="21"/>
        </w:rPr>
        <w:t>Organization</w:t>
      </w:r>
      <w:r>
        <w:rPr>
          <w:rFonts w:eastAsia="Times New Roman"/>
        </w:rPr>
        <w:tab/>
      </w:r>
      <w:r>
        <w:rPr>
          <w:rFonts w:ascii="Cambria" w:eastAsia="Cambria" w:hAnsi="Cambria"/>
          <w:b/>
          <w:color w:val="222222"/>
          <w:sz w:val="21"/>
        </w:rPr>
        <w:t xml:space="preserve">: </w:t>
      </w:r>
      <w:proofErr w:type="spellStart"/>
      <w:r>
        <w:rPr>
          <w:rFonts w:ascii="Cambria" w:eastAsia="Cambria" w:hAnsi="Cambria"/>
          <w:color w:val="222222"/>
          <w:sz w:val="21"/>
        </w:rPr>
        <w:t>MICOBOSCH</w:t>
      </w:r>
      <w:proofErr w:type="gramStart"/>
      <w:r>
        <w:rPr>
          <w:rFonts w:ascii="Cambria" w:eastAsia="Cambria" w:hAnsi="Cambria"/>
          <w:color w:val="222222"/>
          <w:sz w:val="21"/>
        </w:rPr>
        <w:t>,Bangalore</w:t>
      </w:r>
      <w:proofErr w:type="spellEnd"/>
      <w:proofErr w:type="gramEnd"/>
    </w:p>
    <w:p w:rsidR="00B857A2" w:rsidRDefault="00B857A2" w:rsidP="00B857A2">
      <w:pPr>
        <w:spacing w:line="68" w:lineRule="exact"/>
        <w:rPr>
          <w:rFonts w:eastAsia="Times New Roman"/>
        </w:rPr>
      </w:pPr>
    </w:p>
    <w:p w:rsidR="00B857A2" w:rsidRDefault="00B857A2" w:rsidP="00B857A2">
      <w:pPr>
        <w:tabs>
          <w:tab w:val="left" w:pos="2860"/>
        </w:tabs>
        <w:spacing w:line="0" w:lineRule="atLeast"/>
        <w:rPr>
          <w:rFonts w:ascii="Cambria" w:eastAsia="Cambria" w:hAnsi="Cambria"/>
          <w:color w:val="222222"/>
        </w:rPr>
      </w:pPr>
      <w:r>
        <w:rPr>
          <w:rFonts w:ascii="Cambria" w:eastAsia="Cambria" w:hAnsi="Cambria"/>
          <w:b/>
          <w:color w:val="222222"/>
          <w:sz w:val="21"/>
        </w:rPr>
        <w:t>Team Size</w:t>
      </w:r>
      <w:r>
        <w:rPr>
          <w:rFonts w:eastAsia="Times New Roman"/>
        </w:rPr>
        <w:tab/>
      </w:r>
      <w:r>
        <w:rPr>
          <w:rFonts w:ascii="Cambria" w:eastAsia="Cambria" w:hAnsi="Cambria"/>
          <w:b/>
          <w:color w:val="222222"/>
        </w:rPr>
        <w:t xml:space="preserve">: </w:t>
      </w:r>
      <w:r>
        <w:rPr>
          <w:rFonts w:ascii="Cambria" w:eastAsia="Cambria" w:hAnsi="Cambria"/>
          <w:color w:val="222222"/>
        </w:rPr>
        <w:t>4</w:t>
      </w:r>
    </w:p>
    <w:p w:rsidR="00B857A2" w:rsidRDefault="00B857A2" w:rsidP="00B857A2">
      <w:pPr>
        <w:tabs>
          <w:tab w:val="left" w:pos="2140"/>
        </w:tabs>
        <w:spacing w:line="231" w:lineRule="auto"/>
        <w:rPr>
          <w:rFonts w:eastAsia="Times New Roman"/>
          <w:color w:val="000000"/>
          <w:sz w:val="24"/>
        </w:rPr>
      </w:pPr>
      <w:r>
        <w:rPr>
          <w:rFonts w:ascii="Cambria" w:eastAsia="Cambria" w:hAnsi="Cambria"/>
          <w:b/>
          <w:color w:val="222222"/>
          <w:sz w:val="21"/>
        </w:rPr>
        <w:t>Description</w:t>
      </w:r>
      <w:r>
        <w:rPr>
          <w:rFonts w:eastAsia="Times New Roman"/>
        </w:rPr>
        <w:tab/>
      </w:r>
      <w:r>
        <w:rPr>
          <w:rFonts w:ascii="Cambria" w:eastAsia="Cambria" w:hAnsi="Cambria"/>
          <w:b/>
          <w:color w:val="222222"/>
          <w:sz w:val="21"/>
        </w:rPr>
        <w:t xml:space="preserve">: </w:t>
      </w:r>
      <w:r>
        <w:rPr>
          <w:rFonts w:eastAsia="Times New Roman"/>
          <w:color w:val="000000"/>
          <w:sz w:val="24"/>
        </w:rPr>
        <w:t>The main Objective of this Project is to automate the starter motors</w:t>
      </w:r>
      <w:r>
        <w:rPr>
          <w:rFonts w:eastAsia="Times New Roman"/>
          <w:color w:val="000000"/>
          <w:sz w:val="24"/>
          <w:lang w:val="en-GB"/>
        </w:rPr>
        <w:t xml:space="preserve"> </w:t>
      </w:r>
      <w:r>
        <w:rPr>
          <w:rFonts w:eastAsia="Times New Roman"/>
          <w:color w:val="000000"/>
          <w:sz w:val="24"/>
        </w:rPr>
        <w:t>pi</w:t>
      </w:r>
      <w:r>
        <w:rPr>
          <w:rFonts w:eastAsia="Times New Roman"/>
          <w:color w:val="000000"/>
          <w:sz w:val="24"/>
          <w:lang w:val="en-GB"/>
        </w:rPr>
        <w:t>-</w:t>
      </w:r>
    </w:p>
    <w:p w:rsidR="00B857A2" w:rsidRDefault="00B857A2" w:rsidP="00B857A2">
      <w:pPr>
        <w:spacing w:line="152" w:lineRule="exact"/>
        <w:rPr>
          <w:rFonts w:eastAsia="Times New Roman"/>
        </w:rPr>
      </w:pPr>
    </w:p>
    <w:p w:rsidR="00B857A2" w:rsidRDefault="00B857A2" w:rsidP="00B857A2">
      <w:pPr>
        <w:spacing w:line="358" w:lineRule="auto"/>
        <w:ind w:right="340"/>
        <w:jc w:val="both"/>
        <w:rPr>
          <w:rFonts w:eastAsia="Times New Roman"/>
          <w:sz w:val="24"/>
        </w:rPr>
      </w:pPr>
      <w:proofErr w:type="spellStart"/>
      <w:proofErr w:type="gramStart"/>
      <w:r>
        <w:rPr>
          <w:rFonts w:eastAsia="Times New Roman"/>
          <w:sz w:val="24"/>
        </w:rPr>
        <w:t>nion</w:t>
      </w:r>
      <w:proofErr w:type="spellEnd"/>
      <w:proofErr w:type="gramEnd"/>
      <w:r>
        <w:rPr>
          <w:rFonts w:eastAsia="Times New Roman"/>
          <w:sz w:val="24"/>
        </w:rPr>
        <w:t xml:space="preserve"> profile inspection process which is previously carried out manually. In manual </w:t>
      </w:r>
      <w:proofErr w:type="gramStart"/>
      <w:r>
        <w:rPr>
          <w:rFonts w:eastAsia="Times New Roman"/>
          <w:sz w:val="24"/>
        </w:rPr>
        <w:t xml:space="preserve">method </w:t>
      </w:r>
      <w:r>
        <w:rPr>
          <w:rFonts w:eastAsia="Times New Roman"/>
          <w:sz w:val="24"/>
          <w:lang w:val="en-GB"/>
        </w:rPr>
        <w:t xml:space="preserve"> </w:t>
      </w:r>
      <w:r>
        <w:rPr>
          <w:rFonts w:eastAsia="Times New Roman"/>
          <w:sz w:val="24"/>
        </w:rPr>
        <w:t>consumption</w:t>
      </w:r>
      <w:proofErr w:type="gramEnd"/>
      <w:r>
        <w:rPr>
          <w:rFonts w:eastAsia="Times New Roman"/>
          <w:sz w:val="24"/>
        </w:rPr>
        <w:t xml:space="preserve"> of time is more and inspection quality is unreliable. Hence to overcome from this reliability and time consumption method we adopted a method for pinion inspection process which is highly accurate in checking the pinion profile. To automate inspection we introduced an intelligent process which included a camera and electronic circuits. This captures the pinion profile and display the output in terms of OK/NOK. The automation of this project reduce d the total lead time of the assembly line. Inspection took 125 hours to check 500 Over Running Clutch (ORC) but we reduce it for 41 min to check 500 ORC in a single batch. Finally 100 % result obtained in this method.</w:t>
      </w:r>
    </w:p>
    <w:p w:rsidR="00E35D86" w:rsidRDefault="00E35D86" w:rsidP="00B857A2">
      <w:pPr>
        <w:spacing w:line="358" w:lineRule="auto"/>
        <w:ind w:right="340"/>
        <w:jc w:val="both"/>
        <w:rPr>
          <w:rFonts w:eastAsia="Times New Roman"/>
          <w:sz w:val="24"/>
        </w:rPr>
      </w:pPr>
    </w:p>
    <w:p w:rsidR="00E35D86" w:rsidRDefault="00E35D86" w:rsidP="00B857A2">
      <w:pPr>
        <w:spacing w:line="358" w:lineRule="auto"/>
        <w:ind w:right="340"/>
        <w:jc w:val="both"/>
        <w:rPr>
          <w:rFonts w:eastAsia="Times New Roman"/>
          <w:sz w:val="24"/>
        </w:rPr>
      </w:pPr>
    </w:p>
    <w:p w:rsidR="00E35D86" w:rsidRDefault="00E35D86" w:rsidP="00B857A2">
      <w:pPr>
        <w:spacing w:line="358" w:lineRule="auto"/>
        <w:ind w:right="340"/>
        <w:jc w:val="both"/>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700"/>
        <w:gridCol w:w="580"/>
        <w:gridCol w:w="5040"/>
      </w:tblGrid>
      <w:tr w:rsidR="00E35D86" w:rsidTr="00347948">
        <w:trPr>
          <w:trHeight w:val="276"/>
        </w:trPr>
        <w:tc>
          <w:tcPr>
            <w:tcW w:w="2700" w:type="dxa"/>
            <w:vAlign w:val="bottom"/>
          </w:tcPr>
          <w:p w:rsidR="00E35D86" w:rsidRDefault="00E35D86" w:rsidP="00347948">
            <w:pPr>
              <w:spacing w:line="0" w:lineRule="atLeast"/>
              <w:rPr>
                <w:rFonts w:eastAsia="Times New Roman"/>
                <w:b/>
                <w:sz w:val="24"/>
              </w:rPr>
            </w:pPr>
            <w:r>
              <w:rPr>
                <w:rFonts w:eastAsia="Times New Roman"/>
                <w:b/>
                <w:sz w:val="24"/>
                <w:u w:val="single"/>
              </w:rPr>
              <w:t>PERSONAL PROFILE</w:t>
            </w:r>
            <w:r>
              <w:rPr>
                <w:rFonts w:eastAsia="Times New Roman"/>
                <w:b/>
                <w:sz w:val="24"/>
              </w:rPr>
              <w:t>:</w:t>
            </w:r>
          </w:p>
        </w:tc>
        <w:tc>
          <w:tcPr>
            <w:tcW w:w="580" w:type="dxa"/>
            <w:vAlign w:val="bottom"/>
          </w:tcPr>
          <w:p w:rsidR="00E35D86" w:rsidRDefault="00E35D86" w:rsidP="00347948">
            <w:pPr>
              <w:spacing w:line="0" w:lineRule="atLeast"/>
              <w:rPr>
                <w:rFonts w:eastAsia="Times New Roman"/>
                <w:sz w:val="23"/>
              </w:rPr>
            </w:pPr>
          </w:p>
        </w:tc>
        <w:tc>
          <w:tcPr>
            <w:tcW w:w="5040" w:type="dxa"/>
            <w:vAlign w:val="bottom"/>
          </w:tcPr>
          <w:p w:rsidR="00E35D86" w:rsidRDefault="00E35D86" w:rsidP="00347948">
            <w:pPr>
              <w:spacing w:line="0" w:lineRule="atLeast"/>
              <w:rPr>
                <w:rFonts w:eastAsia="Times New Roman"/>
                <w:sz w:val="23"/>
              </w:rPr>
            </w:pPr>
          </w:p>
        </w:tc>
      </w:tr>
      <w:tr w:rsidR="00E35D86" w:rsidTr="00347948">
        <w:trPr>
          <w:trHeight w:val="535"/>
        </w:trPr>
        <w:tc>
          <w:tcPr>
            <w:tcW w:w="2700" w:type="dxa"/>
            <w:vAlign w:val="bottom"/>
          </w:tcPr>
          <w:p w:rsidR="00E35D86" w:rsidRDefault="00E35D86" w:rsidP="00347948">
            <w:pPr>
              <w:spacing w:line="0" w:lineRule="atLeast"/>
              <w:ind w:left="360"/>
              <w:rPr>
                <w:rFonts w:eastAsia="Times New Roman"/>
                <w:b/>
                <w:sz w:val="24"/>
              </w:rPr>
            </w:pPr>
            <w:r>
              <w:rPr>
                <w:rFonts w:eastAsia="Times New Roman"/>
                <w:b/>
                <w:sz w:val="24"/>
              </w:rPr>
              <w:t>Name</w:t>
            </w:r>
          </w:p>
        </w:tc>
        <w:tc>
          <w:tcPr>
            <w:tcW w:w="580" w:type="dxa"/>
            <w:vAlign w:val="bottom"/>
          </w:tcPr>
          <w:p w:rsidR="00E35D86" w:rsidRDefault="00E35D86" w:rsidP="00347948">
            <w:pPr>
              <w:spacing w:line="0" w:lineRule="atLeast"/>
              <w:ind w:right="200"/>
              <w:jc w:val="right"/>
              <w:rPr>
                <w:rFonts w:eastAsia="Times New Roman"/>
                <w:b/>
                <w:sz w:val="24"/>
              </w:rPr>
            </w:pPr>
            <w:r>
              <w:rPr>
                <w:rFonts w:eastAsia="Times New Roman"/>
                <w:b/>
                <w:sz w:val="24"/>
              </w:rPr>
              <w:t>:</w:t>
            </w:r>
          </w:p>
        </w:tc>
        <w:tc>
          <w:tcPr>
            <w:tcW w:w="5040" w:type="dxa"/>
            <w:vAlign w:val="bottom"/>
          </w:tcPr>
          <w:p w:rsidR="00E35D86" w:rsidRDefault="00E35D86" w:rsidP="00347948">
            <w:pPr>
              <w:spacing w:line="0" w:lineRule="atLeast"/>
              <w:ind w:left="320"/>
              <w:rPr>
                <w:rFonts w:eastAsia="Times New Roman"/>
                <w:b/>
                <w:sz w:val="24"/>
              </w:rPr>
            </w:pPr>
            <w:proofErr w:type="spellStart"/>
            <w:r>
              <w:rPr>
                <w:rFonts w:eastAsia="Times New Roman"/>
                <w:b/>
                <w:sz w:val="24"/>
              </w:rPr>
              <w:t>Shashank</w:t>
            </w:r>
            <w:proofErr w:type="spellEnd"/>
            <w:r>
              <w:rPr>
                <w:rFonts w:eastAsia="Times New Roman"/>
                <w:b/>
                <w:sz w:val="24"/>
              </w:rPr>
              <w:t xml:space="preserve"> S</w:t>
            </w:r>
          </w:p>
        </w:tc>
      </w:tr>
      <w:tr w:rsidR="00E35D86" w:rsidTr="00347948">
        <w:trPr>
          <w:trHeight w:val="506"/>
        </w:trPr>
        <w:tc>
          <w:tcPr>
            <w:tcW w:w="2700" w:type="dxa"/>
            <w:vAlign w:val="bottom"/>
          </w:tcPr>
          <w:p w:rsidR="00E35D86" w:rsidRDefault="00E35D86" w:rsidP="00347948">
            <w:pPr>
              <w:spacing w:line="0" w:lineRule="atLeast"/>
              <w:ind w:left="360"/>
              <w:rPr>
                <w:rFonts w:eastAsia="Times New Roman"/>
                <w:b/>
                <w:sz w:val="24"/>
              </w:rPr>
            </w:pPr>
            <w:r>
              <w:rPr>
                <w:rFonts w:eastAsia="Times New Roman"/>
                <w:b/>
                <w:sz w:val="24"/>
              </w:rPr>
              <w:t>Date of Birth</w:t>
            </w:r>
          </w:p>
        </w:tc>
        <w:tc>
          <w:tcPr>
            <w:tcW w:w="580" w:type="dxa"/>
            <w:vAlign w:val="bottom"/>
          </w:tcPr>
          <w:p w:rsidR="00E35D86" w:rsidRDefault="00E35D86" w:rsidP="00347948">
            <w:pPr>
              <w:spacing w:line="0" w:lineRule="atLeast"/>
              <w:ind w:right="200"/>
              <w:jc w:val="right"/>
              <w:rPr>
                <w:rFonts w:eastAsia="Times New Roman"/>
                <w:b/>
                <w:sz w:val="24"/>
              </w:rPr>
            </w:pPr>
            <w:r>
              <w:rPr>
                <w:rFonts w:eastAsia="Times New Roman"/>
                <w:b/>
                <w:sz w:val="24"/>
              </w:rPr>
              <w:t>:</w:t>
            </w:r>
          </w:p>
        </w:tc>
        <w:tc>
          <w:tcPr>
            <w:tcW w:w="5040" w:type="dxa"/>
            <w:vAlign w:val="bottom"/>
          </w:tcPr>
          <w:p w:rsidR="00E35D86" w:rsidRDefault="00E35D86" w:rsidP="00347948">
            <w:pPr>
              <w:spacing w:line="0" w:lineRule="atLeast"/>
              <w:ind w:left="320"/>
              <w:rPr>
                <w:rFonts w:eastAsia="Times New Roman"/>
                <w:sz w:val="24"/>
              </w:rPr>
            </w:pPr>
            <w:r>
              <w:rPr>
                <w:rFonts w:eastAsia="Times New Roman"/>
                <w:sz w:val="24"/>
              </w:rPr>
              <w:t>18</w:t>
            </w:r>
            <w:r>
              <w:rPr>
                <w:rFonts w:eastAsia="Times New Roman"/>
                <w:sz w:val="32"/>
                <w:vertAlign w:val="superscript"/>
              </w:rPr>
              <w:t>th</w:t>
            </w:r>
            <w:r>
              <w:rPr>
                <w:rFonts w:eastAsia="Times New Roman"/>
                <w:sz w:val="24"/>
              </w:rPr>
              <w:t xml:space="preserve"> of October, 1993</w:t>
            </w:r>
          </w:p>
        </w:tc>
      </w:tr>
      <w:tr w:rsidR="00E35D86" w:rsidTr="00347948">
        <w:trPr>
          <w:trHeight w:val="318"/>
        </w:trPr>
        <w:tc>
          <w:tcPr>
            <w:tcW w:w="2700" w:type="dxa"/>
            <w:vAlign w:val="bottom"/>
          </w:tcPr>
          <w:p w:rsidR="00E35D86" w:rsidRDefault="00E35D86" w:rsidP="00347948">
            <w:pPr>
              <w:spacing w:line="0" w:lineRule="atLeast"/>
              <w:ind w:left="360"/>
              <w:rPr>
                <w:rFonts w:eastAsia="Times New Roman"/>
                <w:b/>
                <w:sz w:val="24"/>
              </w:rPr>
            </w:pPr>
            <w:r>
              <w:rPr>
                <w:rFonts w:eastAsia="Times New Roman"/>
                <w:b/>
                <w:sz w:val="24"/>
              </w:rPr>
              <w:t>Qualification</w:t>
            </w:r>
          </w:p>
        </w:tc>
        <w:tc>
          <w:tcPr>
            <w:tcW w:w="580" w:type="dxa"/>
            <w:vAlign w:val="bottom"/>
          </w:tcPr>
          <w:p w:rsidR="00E35D86" w:rsidRDefault="00E35D86" w:rsidP="00347948">
            <w:pPr>
              <w:spacing w:line="0" w:lineRule="atLeast"/>
              <w:ind w:right="200"/>
              <w:jc w:val="right"/>
              <w:rPr>
                <w:rFonts w:eastAsia="Times New Roman"/>
                <w:b/>
                <w:sz w:val="24"/>
              </w:rPr>
            </w:pPr>
            <w:r>
              <w:rPr>
                <w:rFonts w:eastAsia="Times New Roman"/>
                <w:b/>
                <w:sz w:val="24"/>
              </w:rPr>
              <w:t>:</w:t>
            </w:r>
          </w:p>
        </w:tc>
        <w:tc>
          <w:tcPr>
            <w:tcW w:w="5040" w:type="dxa"/>
            <w:vAlign w:val="bottom"/>
          </w:tcPr>
          <w:p w:rsidR="00E35D86" w:rsidRDefault="00E35D86" w:rsidP="00347948">
            <w:pPr>
              <w:spacing w:line="0" w:lineRule="atLeast"/>
              <w:ind w:left="340"/>
              <w:rPr>
                <w:rFonts w:eastAsia="Times New Roman"/>
                <w:sz w:val="24"/>
              </w:rPr>
            </w:pPr>
            <w:r>
              <w:rPr>
                <w:rFonts w:eastAsia="Times New Roman"/>
                <w:sz w:val="24"/>
              </w:rPr>
              <w:t>B.E- Mechanical Engineering.</w:t>
            </w:r>
          </w:p>
        </w:tc>
      </w:tr>
      <w:tr w:rsidR="00E35D86" w:rsidTr="00347948">
        <w:trPr>
          <w:trHeight w:val="413"/>
        </w:trPr>
        <w:tc>
          <w:tcPr>
            <w:tcW w:w="2700" w:type="dxa"/>
            <w:vAlign w:val="bottom"/>
          </w:tcPr>
          <w:p w:rsidR="00E35D86" w:rsidRDefault="00E35D86" w:rsidP="00347948">
            <w:pPr>
              <w:spacing w:line="0" w:lineRule="atLeast"/>
              <w:ind w:left="360"/>
              <w:rPr>
                <w:rFonts w:eastAsia="Times New Roman"/>
                <w:b/>
                <w:sz w:val="24"/>
              </w:rPr>
            </w:pPr>
            <w:r>
              <w:rPr>
                <w:rFonts w:eastAsia="Times New Roman"/>
                <w:b/>
                <w:sz w:val="24"/>
              </w:rPr>
              <w:t>Languages Known</w:t>
            </w:r>
          </w:p>
        </w:tc>
        <w:tc>
          <w:tcPr>
            <w:tcW w:w="580" w:type="dxa"/>
            <w:vAlign w:val="bottom"/>
          </w:tcPr>
          <w:p w:rsidR="00E35D86" w:rsidRDefault="00E35D86" w:rsidP="00347948">
            <w:pPr>
              <w:spacing w:line="0" w:lineRule="atLeast"/>
              <w:ind w:right="200"/>
              <w:jc w:val="right"/>
              <w:rPr>
                <w:rFonts w:eastAsia="Times New Roman"/>
                <w:b/>
                <w:sz w:val="24"/>
              </w:rPr>
            </w:pPr>
            <w:r>
              <w:rPr>
                <w:rFonts w:eastAsia="Times New Roman"/>
                <w:b/>
                <w:sz w:val="24"/>
              </w:rPr>
              <w:t>:</w:t>
            </w:r>
          </w:p>
        </w:tc>
        <w:tc>
          <w:tcPr>
            <w:tcW w:w="5040" w:type="dxa"/>
            <w:vAlign w:val="bottom"/>
          </w:tcPr>
          <w:p w:rsidR="00E35D86" w:rsidRDefault="00E35D86" w:rsidP="00347948">
            <w:pPr>
              <w:spacing w:line="0" w:lineRule="atLeast"/>
              <w:ind w:left="340"/>
              <w:rPr>
                <w:rFonts w:eastAsia="Times New Roman"/>
                <w:sz w:val="24"/>
              </w:rPr>
            </w:pPr>
            <w:r>
              <w:rPr>
                <w:rFonts w:eastAsia="Times New Roman"/>
                <w:sz w:val="24"/>
              </w:rPr>
              <w:t>English, Deutsch and Kannada.</w:t>
            </w:r>
          </w:p>
        </w:tc>
      </w:tr>
      <w:tr w:rsidR="00E35D86" w:rsidTr="00347948">
        <w:trPr>
          <w:trHeight w:val="416"/>
        </w:trPr>
        <w:tc>
          <w:tcPr>
            <w:tcW w:w="2700" w:type="dxa"/>
            <w:vAlign w:val="bottom"/>
          </w:tcPr>
          <w:p w:rsidR="00E35D86" w:rsidRDefault="00E35D86" w:rsidP="00347948">
            <w:pPr>
              <w:spacing w:line="0" w:lineRule="atLeast"/>
              <w:ind w:left="360"/>
              <w:rPr>
                <w:rFonts w:eastAsia="Times New Roman"/>
                <w:b/>
                <w:sz w:val="24"/>
              </w:rPr>
            </w:pPr>
            <w:r>
              <w:rPr>
                <w:rFonts w:eastAsia="Times New Roman"/>
                <w:b/>
                <w:sz w:val="24"/>
              </w:rPr>
              <w:t>Hobbies</w:t>
            </w:r>
          </w:p>
        </w:tc>
        <w:tc>
          <w:tcPr>
            <w:tcW w:w="580" w:type="dxa"/>
            <w:vAlign w:val="bottom"/>
          </w:tcPr>
          <w:p w:rsidR="00E35D86" w:rsidRDefault="00E35D86" w:rsidP="00347948">
            <w:pPr>
              <w:spacing w:line="0" w:lineRule="atLeast"/>
              <w:ind w:right="200"/>
              <w:jc w:val="right"/>
              <w:rPr>
                <w:rFonts w:eastAsia="Times New Roman"/>
                <w:b/>
                <w:sz w:val="24"/>
              </w:rPr>
            </w:pPr>
            <w:r>
              <w:rPr>
                <w:rFonts w:eastAsia="Times New Roman"/>
                <w:b/>
                <w:sz w:val="24"/>
              </w:rPr>
              <w:t>:</w:t>
            </w:r>
          </w:p>
        </w:tc>
        <w:tc>
          <w:tcPr>
            <w:tcW w:w="5040" w:type="dxa"/>
            <w:vAlign w:val="bottom"/>
          </w:tcPr>
          <w:p w:rsidR="00E35D86" w:rsidRDefault="00E35D86" w:rsidP="00347948">
            <w:pPr>
              <w:spacing w:line="0" w:lineRule="atLeast"/>
              <w:ind w:left="340"/>
              <w:rPr>
                <w:rFonts w:eastAsia="Times New Roman"/>
                <w:w w:val="99"/>
                <w:sz w:val="24"/>
              </w:rPr>
            </w:pPr>
            <w:r>
              <w:rPr>
                <w:rFonts w:eastAsia="Times New Roman"/>
                <w:w w:val="99"/>
                <w:sz w:val="24"/>
              </w:rPr>
              <w:t xml:space="preserve">Listening Music, Playing Chess, </w:t>
            </w:r>
            <w:proofErr w:type="spellStart"/>
            <w:r>
              <w:rPr>
                <w:rFonts w:eastAsia="Times New Roman"/>
                <w:w w:val="99"/>
                <w:sz w:val="24"/>
              </w:rPr>
              <w:t>Kabaddi</w:t>
            </w:r>
            <w:proofErr w:type="spellEnd"/>
            <w:r>
              <w:rPr>
                <w:rFonts w:eastAsia="Times New Roman"/>
                <w:w w:val="99"/>
                <w:sz w:val="24"/>
              </w:rPr>
              <w:t xml:space="preserve">, </w:t>
            </w:r>
            <w:proofErr w:type="spellStart"/>
            <w:r>
              <w:rPr>
                <w:rFonts w:eastAsia="Times New Roman"/>
                <w:w w:val="99"/>
                <w:sz w:val="24"/>
              </w:rPr>
              <w:t>vedas</w:t>
            </w:r>
            <w:proofErr w:type="spellEnd"/>
            <w:r>
              <w:rPr>
                <w:rFonts w:eastAsia="Times New Roman"/>
                <w:w w:val="99"/>
                <w:sz w:val="24"/>
              </w:rPr>
              <w:t>.</w:t>
            </w:r>
          </w:p>
        </w:tc>
      </w:tr>
      <w:tr w:rsidR="00E35D86" w:rsidTr="00347948">
        <w:trPr>
          <w:trHeight w:val="317"/>
        </w:trPr>
        <w:tc>
          <w:tcPr>
            <w:tcW w:w="2700" w:type="dxa"/>
            <w:vAlign w:val="bottom"/>
          </w:tcPr>
          <w:p w:rsidR="00E35D86" w:rsidRDefault="00E35D86" w:rsidP="00347948">
            <w:pPr>
              <w:spacing w:line="0" w:lineRule="atLeast"/>
              <w:ind w:left="360"/>
              <w:rPr>
                <w:rFonts w:eastAsia="Times New Roman"/>
                <w:b/>
                <w:sz w:val="24"/>
              </w:rPr>
            </w:pPr>
            <w:r>
              <w:rPr>
                <w:rFonts w:eastAsia="Times New Roman"/>
                <w:b/>
                <w:sz w:val="24"/>
              </w:rPr>
              <w:t>Address</w:t>
            </w:r>
          </w:p>
        </w:tc>
        <w:tc>
          <w:tcPr>
            <w:tcW w:w="580" w:type="dxa"/>
            <w:vAlign w:val="bottom"/>
          </w:tcPr>
          <w:p w:rsidR="00E35D86" w:rsidRDefault="00E35D86" w:rsidP="00347948">
            <w:pPr>
              <w:spacing w:line="0" w:lineRule="atLeast"/>
              <w:ind w:right="200"/>
              <w:jc w:val="right"/>
              <w:rPr>
                <w:rFonts w:eastAsia="Times New Roman"/>
                <w:b/>
                <w:sz w:val="24"/>
              </w:rPr>
            </w:pPr>
            <w:r>
              <w:rPr>
                <w:rFonts w:eastAsia="Times New Roman"/>
                <w:b/>
                <w:sz w:val="24"/>
              </w:rPr>
              <w:t>:</w:t>
            </w:r>
          </w:p>
        </w:tc>
        <w:tc>
          <w:tcPr>
            <w:tcW w:w="5040" w:type="dxa"/>
            <w:vAlign w:val="bottom"/>
          </w:tcPr>
          <w:p w:rsidR="00E35D86" w:rsidRDefault="00E35D86" w:rsidP="00347948">
            <w:pPr>
              <w:spacing w:line="0" w:lineRule="atLeast"/>
              <w:ind w:left="320"/>
              <w:rPr>
                <w:rFonts w:eastAsia="Times New Roman"/>
                <w:sz w:val="24"/>
              </w:rPr>
            </w:pPr>
            <w:r>
              <w:rPr>
                <w:rFonts w:eastAsia="Times New Roman"/>
                <w:sz w:val="24"/>
              </w:rPr>
              <w:t xml:space="preserve">S/O H.K. </w:t>
            </w:r>
            <w:proofErr w:type="spellStart"/>
            <w:r>
              <w:rPr>
                <w:rFonts w:eastAsia="Times New Roman"/>
                <w:sz w:val="24"/>
              </w:rPr>
              <w:t>Sheshadri</w:t>
            </w:r>
            <w:proofErr w:type="spellEnd"/>
          </w:p>
        </w:tc>
      </w:tr>
      <w:tr w:rsidR="00E35D86" w:rsidTr="00347948">
        <w:trPr>
          <w:trHeight w:val="370"/>
        </w:trPr>
        <w:tc>
          <w:tcPr>
            <w:tcW w:w="2700" w:type="dxa"/>
            <w:vAlign w:val="bottom"/>
          </w:tcPr>
          <w:p w:rsidR="00E35D86" w:rsidRDefault="00E35D86" w:rsidP="00347948">
            <w:pPr>
              <w:spacing w:line="0" w:lineRule="atLeast"/>
              <w:rPr>
                <w:rFonts w:eastAsia="Times New Roman"/>
                <w:sz w:val="24"/>
              </w:rPr>
            </w:pPr>
          </w:p>
        </w:tc>
        <w:tc>
          <w:tcPr>
            <w:tcW w:w="580" w:type="dxa"/>
            <w:vAlign w:val="bottom"/>
          </w:tcPr>
          <w:p w:rsidR="00E35D86" w:rsidRDefault="00E35D86" w:rsidP="00347948">
            <w:pPr>
              <w:spacing w:line="0" w:lineRule="atLeast"/>
              <w:rPr>
                <w:rFonts w:eastAsia="Times New Roman"/>
                <w:sz w:val="24"/>
              </w:rPr>
            </w:pPr>
          </w:p>
        </w:tc>
        <w:tc>
          <w:tcPr>
            <w:tcW w:w="5040" w:type="dxa"/>
            <w:vAlign w:val="bottom"/>
          </w:tcPr>
          <w:p w:rsidR="00E35D86" w:rsidRDefault="00E35D86" w:rsidP="00347948">
            <w:pPr>
              <w:spacing w:line="0" w:lineRule="atLeast"/>
              <w:ind w:left="320"/>
              <w:rPr>
                <w:rFonts w:eastAsia="Times New Roman"/>
                <w:sz w:val="24"/>
              </w:rPr>
            </w:pPr>
            <w:r>
              <w:rPr>
                <w:rFonts w:eastAsia="Times New Roman"/>
                <w:sz w:val="24"/>
              </w:rPr>
              <w:t>No. 35 3</w:t>
            </w:r>
            <w:r>
              <w:rPr>
                <w:rFonts w:eastAsia="Times New Roman"/>
                <w:sz w:val="32"/>
                <w:vertAlign w:val="superscript"/>
              </w:rPr>
              <w:t>rd</w:t>
            </w:r>
            <w:r>
              <w:rPr>
                <w:rFonts w:eastAsia="Times New Roman"/>
                <w:sz w:val="24"/>
              </w:rPr>
              <w:t xml:space="preserve"> cross</w:t>
            </w:r>
          </w:p>
        </w:tc>
      </w:tr>
      <w:tr w:rsidR="00E35D86" w:rsidTr="00347948">
        <w:trPr>
          <w:trHeight w:val="264"/>
        </w:trPr>
        <w:tc>
          <w:tcPr>
            <w:tcW w:w="2700" w:type="dxa"/>
            <w:vAlign w:val="bottom"/>
          </w:tcPr>
          <w:p w:rsidR="00E35D86" w:rsidRDefault="00E35D86" w:rsidP="00347948">
            <w:pPr>
              <w:spacing w:line="0" w:lineRule="atLeast"/>
              <w:rPr>
                <w:rFonts w:eastAsia="Times New Roman"/>
                <w:sz w:val="22"/>
              </w:rPr>
            </w:pPr>
          </w:p>
        </w:tc>
        <w:tc>
          <w:tcPr>
            <w:tcW w:w="580" w:type="dxa"/>
            <w:vAlign w:val="bottom"/>
          </w:tcPr>
          <w:p w:rsidR="00E35D86" w:rsidRDefault="00E35D86" w:rsidP="00347948">
            <w:pPr>
              <w:spacing w:line="0" w:lineRule="atLeast"/>
              <w:rPr>
                <w:rFonts w:eastAsia="Times New Roman"/>
                <w:sz w:val="22"/>
              </w:rPr>
            </w:pPr>
          </w:p>
        </w:tc>
        <w:tc>
          <w:tcPr>
            <w:tcW w:w="5040" w:type="dxa"/>
            <w:vAlign w:val="bottom"/>
          </w:tcPr>
          <w:p w:rsidR="00E35D86" w:rsidRDefault="00E35D86" w:rsidP="00347948">
            <w:pPr>
              <w:spacing w:line="263" w:lineRule="exact"/>
              <w:ind w:left="320"/>
              <w:rPr>
                <w:rFonts w:eastAsia="Times New Roman"/>
                <w:sz w:val="24"/>
              </w:rPr>
            </w:pPr>
            <w:proofErr w:type="spellStart"/>
            <w:r>
              <w:rPr>
                <w:rFonts w:eastAsia="Times New Roman"/>
                <w:sz w:val="24"/>
              </w:rPr>
              <w:t>Jnaneshwari</w:t>
            </w:r>
            <w:proofErr w:type="spellEnd"/>
            <w:r>
              <w:rPr>
                <w:rFonts w:eastAsia="Times New Roman"/>
                <w:sz w:val="24"/>
              </w:rPr>
              <w:t xml:space="preserve"> layout</w:t>
            </w:r>
          </w:p>
        </w:tc>
      </w:tr>
      <w:tr w:rsidR="00E35D86" w:rsidTr="00347948">
        <w:trPr>
          <w:trHeight w:val="319"/>
        </w:trPr>
        <w:tc>
          <w:tcPr>
            <w:tcW w:w="2700" w:type="dxa"/>
            <w:vAlign w:val="bottom"/>
          </w:tcPr>
          <w:p w:rsidR="00E35D86" w:rsidRDefault="00E35D86" w:rsidP="00347948">
            <w:pPr>
              <w:spacing w:line="0" w:lineRule="atLeast"/>
              <w:rPr>
                <w:rFonts w:eastAsia="Times New Roman"/>
                <w:sz w:val="24"/>
              </w:rPr>
            </w:pPr>
          </w:p>
        </w:tc>
        <w:tc>
          <w:tcPr>
            <w:tcW w:w="580" w:type="dxa"/>
            <w:vAlign w:val="bottom"/>
          </w:tcPr>
          <w:p w:rsidR="00E35D86" w:rsidRDefault="00E35D86" w:rsidP="00347948">
            <w:pPr>
              <w:spacing w:line="0" w:lineRule="atLeast"/>
              <w:rPr>
                <w:rFonts w:eastAsia="Times New Roman"/>
                <w:sz w:val="24"/>
              </w:rPr>
            </w:pPr>
          </w:p>
        </w:tc>
        <w:tc>
          <w:tcPr>
            <w:tcW w:w="5040" w:type="dxa"/>
            <w:vAlign w:val="bottom"/>
          </w:tcPr>
          <w:p w:rsidR="00E35D86" w:rsidRDefault="00E35D86" w:rsidP="00347948">
            <w:pPr>
              <w:spacing w:line="275" w:lineRule="exact"/>
              <w:ind w:left="320"/>
              <w:rPr>
                <w:rFonts w:eastAsia="Times New Roman"/>
                <w:sz w:val="24"/>
              </w:rPr>
            </w:pPr>
            <w:proofErr w:type="spellStart"/>
            <w:r>
              <w:rPr>
                <w:rFonts w:eastAsia="Times New Roman"/>
                <w:sz w:val="24"/>
              </w:rPr>
              <w:t>Nanjappa</w:t>
            </w:r>
            <w:proofErr w:type="spellEnd"/>
            <w:r>
              <w:rPr>
                <w:rFonts w:eastAsia="Times New Roman"/>
                <w:sz w:val="24"/>
              </w:rPr>
              <w:t xml:space="preserve"> circle, </w:t>
            </w:r>
            <w:proofErr w:type="spellStart"/>
            <w:r>
              <w:rPr>
                <w:rFonts w:eastAsia="Times New Roman"/>
                <w:sz w:val="24"/>
              </w:rPr>
              <w:t>vidyaranyapura</w:t>
            </w:r>
            <w:proofErr w:type="spellEnd"/>
          </w:p>
        </w:tc>
      </w:tr>
      <w:tr w:rsidR="00E35D86" w:rsidTr="00347948">
        <w:trPr>
          <w:trHeight w:val="317"/>
        </w:trPr>
        <w:tc>
          <w:tcPr>
            <w:tcW w:w="2700" w:type="dxa"/>
            <w:vAlign w:val="bottom"/>
          </w:tcPr>
          <w:p w:rsidR="00E35D86" w:rsidRDefault="00E35D86" w:rsidP="00347948">
            <w:pPr>
              <w:spacing w:line="0" w:lineRule="atLeast"/>
              <w:rPr>
                <w:rFonts w:eastAsia="Times New Roman"/>
                <w:sz w:val="24"/>
              </w:rPr>
            </w:pPr>
          </w:p>
        </w:tc>
        <w:tc>
          <w:tcPr>
            <w:tcW w:w="580" w:type="dxa"/>
            <w:vAlign w:val="bottom"/>
          </w:tcPr>
          <w:p w:rsidR="00E35D86" w:rsidRDefault="00E35D86" w:rsidP="00347948">
            <w:pPr>
              <w:spacing w:line="0" w:lineRule="atLeast"/>
              <w:rPr>
                <w:rFonts w:eastAsia="Times New Roman"/>
                <w:sz w:val="24"/>
              </w:rPr>
            </w:pPr>
          </w:p>
        </w:tc>
        <w:tc>
          <w:tcPr>
            <w:tcW w:w="5040" w:type="dxa"/>
            <w:vAlign w:val="bottom"/>
          </w:tcPr>
          <w:p w:rsidR="00E35D86" w:rsidRDefault="00E35D86" w:rsidP="00347948">
            <w:pPr>
              <w:spacing w:line="0" w:lineRule="atLeast"/>
              <w:ind w:left="320"/>
              <w:rPr>
                <w:rFonts w:eastAsia="Times New Roman"/>
                <w:sz w:val="24"/>
              </w:rPr>
            </w:pPr>
            <w:r>
              <w:rPr>
                <w:rFonts w:eastAsia="Times New Roman"/>
                <w:sz w:val="24"/>
              </w:rPr>
              <w:t>Bangalore - 560097</w:t>
            </w:r>
          </w:p>
        </w:tc>
      </w:tr>
      <w:tr w:rsidR="00E35D86" w:rsidTr="00347948">
        <w:trPr>
          <w:trHeight w:val="317"/>
        </w:trPr>
        <w:tc>
          <w:tcPr>
            <w:tcW w:w="2700" w:type="dxa"/>
            <w:vAlign w:val="bottom"/>
          </w:tcPr>
          <w:p w:rsidR="00E35D86" w:rsidRDefault="00E35D86" w:rsidP="00347948">
            <w:pPr>
              <w:spacing w:line="0" w:lineRule="atLeast"/>
              <w:rPr>
                <w:rFonts w:eastAsia="Times New Roman"/>
                <w:sz w:val="24"/>
              </w:rPr>
            </w:pPr>
          </w:p>
        </w:tc>
        <w:tc>
          <w:tcPr>
            <w:tcW w:w="580" w:type="dxa"/>
            <w:vAlign w:val="bottom"/>
          </w:tcPr>
          <w:p w:rsidR="00E35D86" w:rsidRDefault="00E35D86" w:rsidP="00347948">
            <w:pPr>
              <w:spacing w:line="0" w:lineRule="atLeast"/>
              <w:rPr>
                <w:rFonts w:eastAsia="Times New Roman"/>
                <w:sz w:val="24"/>
              </w:rPr>
            </w:pPr>
          </w:p>
        </w:tc>
        <w:tc>
          <w:tcPr>
            <w:tcW w:w="5040" w:type="dxa"/>
            <w:vAlign w:val="bottom"/>
          </w:tcPr>
          <w:p w:rsidR="00E35D86" w:rsidRDefault="00E35D86" w:rsidP="00347948">
            <w:pPr>
              <w:spacing w:line="0" w:lineRule="atLeast"/>
              <w:ind w:left="320"/>
              <w:rPr>
                <w:rFonts w:eastAsia="Times New Roman"/>
                <w:sz w:val="24"/>
              </w:rPr>
            </w:pPr>
            <w:r>
              <w:rPr>
                <w:rFonts w:eastAsia="Times New Roman"/>
                <w:sz w:val="24"/>
              </w:rPr>
              <w:t>Karnataka.</w:t>
            </w:r>
          </w:p>
        </w:tc>
      </w:tr>
    </w:tbl>
    <w:p w:rsidR="005F0397" w:rsidRDefault="005F0397" w:rsidP="008A3D19">
      <w:pPr>
        <w:spacing w:line="0" w:lineRule="atLeast"/>
        <w:rPr>
          <w:rFonts w:eastAsia="Times New Roman"/>
          <w:b/>
          <w:sz w:val="24"/>
          <w:u w:val="single"/>
        </w:rPr>
      </w:pPr>
    </w:p>
    <w:p w:rsidR="005F0397" w:rsidRDefault="005F0397" w:rsidP="008A3D19">
      <w:pPr>
        <w:spacing w:line="0" w:lineRule="atLeast"/>
        <w:rPr>
          <w:rFonts w:eastAsia="Times New Roman"/>
          <w:b/>
          <w:sz w:val="24"/>
          <w:u w:val="single"/>
        </w:rPr>
      </w:pPr>
    </w:p>
    <w:p w:rsidR="005F0397" w:rsidRDefault="005F0397" w:rsidP="008A3D19">
      <w:pPr>
        <w:spacing w:line="0" w:lineRule="atLeast"/>
        <w:rPr>
          <w:rFonts w:eastAsia="Times New Roman"/>
          <w:b/>
          <w:sz w:val="24"/>
          <w:u w:val="single"/>
        </w:rPr>
      </w:pPr>
    </w:p>
    <w:p w:rsidR="005F0397" w:rsidRDefault="005F0397" w:rsidP="008A3D19">
      <w:pPr>
        <w:spacing w:line="0" w:lineRule="atLeast"/>
        <w:rPr>
          <w:rFonts w:eastAsia="Times New Roman"/>
          <w:b/>
          <w:sz w:val="24"/>
          <w:u w:val="single"/>
        </w:rPr>
      </w:pPr>
    </w:p>
    <w:p w:rsidR="005F0397" w:rsidRDefault="005F0397" w:rsidP="008A3D19">
      <w:pPr>
        <w:spacing w:line="0" w:lineRule="atLeast"/>
        <w:rPr>
          <w:rFonts w:eastAsia="Times New Roman"/>
          <w:b/>
          <w:sz w:val="24"/>
          <w:u w:val="single"/>
        </w:rPr>
      </w:pPr>
    </w:p>
    <w:p w:rsidR="005F0397" w:rsidRDefault="005F0397" w:rsidP="008A3D19">
      <w:pPr>
        <w:spacing w:line="0" w:lineRule="atLeast"/>
        <w:rPr>
          <w:rFonts w:eastAsia="Times New Roman"/>
          <w:b/>
          <w:sz w:val="24"/>
          <w:u w:val="single"/>
        </w:rPr>
      </w:pPr>
    </w:p>
    <w:p w:rsidR="005F0397" w:rsidRDefault="005F0397" w:rsidP="008A3D19">
      <w:pPr>
        <w:spacing w:line="0" w:lineRule="atLeast"/>
        <w:rPr>
          <w:rFonts w:eastAsia="Times New Roman"/>
          <w:b/>
          <w:sz w:val="24"/>
          <w:u w:val="single"/>
        </w:rPr>
      </w:pPr>
    </w:p>
    <w:p w:rsidR="008A3D19" w:rsidRDefault="008A3D19" w:rsidP="008A3D19">
      <w:pPr>
        <w:spacing w:line="0" w:lineRule="atLeast"/>
        <w:rPr>
          <w:rFonts w:eastAsia="Times New Roman"/>
          <w:b/>
          <w:sz w:val="24"/>
        </w:rPr>
      </w:pPr>
      <w:bookmarkStart w:id="2" w:name="_GoBack"/>
      <w:bookmarkEnd w:id="2"/>
      <w:r>
        <w:rPr>
          <w:rFonts w:eastAsia="Times New Roman"/>
          <w:b/>
          <w:sz w:val="24"/>
          <w:u w:val="single"/>
        </w:rPr>
        <w:lastRenderedPageBreak/>
        <w:t>ACHIEVEMENTS</w:t>
      </w:r>
      <w:r>
        <w:rPr>
          <w:rFonts w:eastAsia="Times New Roman"/>
          <w:b/>
          <w:sz w:val="24"/>
        </w:rPr>
        <w:t>:</w:t>
      </w:r>
    </w:p>
    <w:p w:rsidR="008A3D19" w:rsidRDefault="008A3D19" w:rsidP="008A3D19">
      <w:pPr>
        <w:pStyle w:val="ListParagraph"/>
        <w:numPr>
          <w:ilvl w:val="0"/>
          <w:numId w:val="13"/>
        </w:numPr>
        <w:tabs>
          <w:tab w:val="left" w:pos="720"/>
        </w:tabs>
        <w:spacing w:line="231" w:lineRule="auto"/>
        <w:jc w:val="both"/>
        <w:rPr>
          <w:rFonts w:eastAsia="Times New Roman"/>
          <w:sz w:val="24"/>
        </w:rPr>
      </w:pPr>
      <w:r w:rsidRPr="008A3D19">
        <w:rPr>
          <w:rFonts w:eastAsia="Times New Roman"/>
          <w:sz w:val="24"/>
        </w:rPr>
        <w:t xml:space="preserve">Our project was awarded as the “Best Project” of the year in PESITM, </w:t>
      </w:r>
      <w:proofErr w:type="spellStart"/>
      <w:r w:rsidRPr="008A3D19">
        <w:rPr>
          <w:rFonts w:eastAsia="Times New Roman"/>
          <w:sz w:val="24"/>
        </w:rPr>
        <w:t>Shivamogga</w:t>
      </w:r>
      <w:proofErr w:type="spellEnd"/>
      <w:r w:rsidRPr="008A3D19">
        <w:rPr>
          <w:rFonts w:eastAsia="Times New Roman"/>
          <w:sz w:val="24"/>
        </w:rPr>
        <w:t>.</w:t>
      </w:r>
    </w:p>
    <w:p w:rsidR="00575B12" w:rsidRPr="008A3D19" w:rsidRDefault="00575B12" w:rsidP="00575B12">
      <w:pPr>
        <w:pStyle w:val="ListParagraph"/>
        <w:tabs>
          <w:tab w:val="left" w:pos="720"/>
        </w:tabs>
        <w:spacing w:line="231" w:lineRule="auto"/>
        <w:jc w:val="both"/>
        <w:rPr>
          <w:rFonts w:eastAsia="Times New Roman"/>
          <w:sz w:val="24"/>
        </w:rPr>
      </w:pPr>
    </w:p>
    <w:p w:rsidR="008A3D19" w:rsidRDefault="008A3D19" w:rsidP="008A3D19">
      <w:pPr>
        <w:pStyle w:val="ListParagraph"/>
        <w:numPr>
          <w:ilvl w:val="0"/>
          <w:numId w:val="13"/>
        </w:numPr>
        <w:tabs>
          <w:tab w:val="left" w:pos="720"/>
        </w:tabs>
        <w:spacing w:line="231" w:lineRule="auto"/>
        <w:jc w:val="both"/>
        <w:rPr>
          <w:rFonts w:eastAsia="Times New Roman"/>
          <w:sz w:val="24"/>
        </w:rPr>
      </w:pPr>
      <w:r w:rsidRPr="008A3D19">
        <w:rPr>
          <w:rFonts w:eastAsia="Times New Roman"/>
          <w:sz w:val="24"/>
        </w:rPr>
        <w:t xml:space="preserve">Awarded 3rd prize in National level Technical paper presentation in REC college, </w:t>
      </w:r>
      <w:proofErr w:type="spellStart"/>
      <w:r w:rsidRPr="008A3D19">
        <w:rPr>
          <w:rFonts w:eastAsia="Times New Roman"/>
          <w:sz w:val="24"/>
        </w:rPr>
        <w:t>Gadag</w:t>
      </w:r>
      <w:proofErr w:type="spellEnd"/>
    </w:p>
    <w:p w:rsidR="00575B12" w:rsidRPr="00575B12" w:rsidRDefault="00575B12" w:rsidP="00575B12">
      <w:pPr>
        <w:pStyle w:val="ListParagraph"/>
        <w:rPr>
          <w:rFonts w:eastAsia="Times New Roman"/>
          <w:sz w:val="24"/>
        </w:rPr>
      </w:pPr>
    </w:p>
    <w:p w:rsidR="00575B12" w:rsidRPr="008A3D19" w:rsidRDefault="00575B12" w:rsidP="00575B12">
      <w:pPr>
        <w:pStyle w:val="ListParagraph"/>
        <w:tabs>
          <w:tab w:val="left" w:pos="720"/>
        </w:tabs>
        <w:spacing w:line="231" w:lineRule="auto"/>
        <w:jc w:val="both"/>
        <w:rPr>
          <w:rFonts w:eastAsia="Times New Roman"/>
          <w:sz w:val="24"/>
        </w:rPr>
      </w:pPr>
    </w:p>
    <w:p w:rsidR="008A3D19" w:rsidRDefault="008A3D19" w:rsidP="008A3D19">
      <w:pPr>
        <w:pStyle w:val="ListParagraph"/>
        <w:numPr>
          <w:ilvl w:val="0"/>
          <w:numId w:val="13"/>
        </w:numPr>
        <w:tabs>
          <w:tab w:val="left" w:pos="720"/>
        </w:tabs>
        <w:spacing w:line="182" w:lineRule="auto"/>
        <w:jc w:val="both"/>
        <w:rPr>
          <w:rFonts w:eastAsia="Times New Roman"/>
          <w:sz w:val="24"/>
        </w:rPr>
      </w:pPr>
      <w:r w:rsidRPr="008A3D19">
        <w:rPr>
          <w:rFonts w:eastAsia="Times New Roman"/>
          <w:sz w:val="24"/>
        </w:rPr>
        <w:t xml:space="preserve">Participated in National level Technical paper presentation in GMIT, </w:t>
      </w:r>
      <w:proofErr w:type="spellStart"/>
      <w:r w:rsidRPr="008A3D19">
        <w:rPr>
          <w:rFonts w:eastAsia="Times New Roman"/>
          <w:sz w:val="24"/>
        </w:rPr>
        <w:t>Davanagere</w:t>
      </w:r>
      <w:proofErr w:type="spellEnd"/>
      <w:r w:rsidRPr="008A3D19">
        <w:rPr>
          <w:rFonts w:eastAsia="Times New Roman"/>
          <w:sz w:val="24"/>
        </w:rPr>
        <w:t xml:space="preserve"> and JNNCE, </w:t>
      </w:r>
      <w:proofErr w:type="spellStart"/>
      <w:r w:rsidRPr="008A3D19">
        <w:rPr>
          <w:rFonts w:eastAsia="Times New Roman"/>
          <w:sz w:val="24"/>
        </w:rPr>
        <w:t>Shimoga</w:t>
      </w:r>
      <w:proofErr w:type="spellEnd"/>
    </w:p>
    <w:p w:rsidR="00575B12" w:rsidRPr="008A3D19" w:rsidRDefault="00575B12" w:rsidP="00575B12">
      <w:pPr>
        <w:pStyle w:val="ListParagraph"/>
        <w:tabs>
          <w:tab w:val="left" w:pos="720"/>
        </w:tabs>
        <w:spacing w:line="182" w:lineRule="auto"/>
        <w:jc w:val="both"/>
        <w:rPr>
          <w:rFonts w:eastAsia="Times New Roman"/>
          <w:sz w:val="24"/>
        </w:rPr>
      </w:pPr>
    </w:p>
    <w:p w:rsidR="008A3D19" w:rsidRPr="008A3D19" w:rsidRDefault="008A3D19" w:rsidP="008A3D19">
      <w:pPr>
        <w:pStyle w:val="ListParagraph"/>
        <w:numPr>
          <w:ilvl w:val="0"/>
          <w:numId w:val="13"/>
        </w:numPr>
        <w:tabs>
          <w:tab w:val="left" w:pos="720"/>
        </w:tabs>
        <w:spacing w:line="231" w:lineRule="auto"/>
        <w:jc w:val="both"/>
        <w:rPr>
          <w:rFonts w:eastAsia="Times New Roman"/>
          <w:sz w:val="24"/>
        </w:rPr>
      </w:pPr>
      <w:r w:rsidRPr="008A3D19">
        <w:rPr>
          <w:rFonts w:eastAsia="Times New Roman"/>
          <w:sz w:val="24"/>
        </w:rPr>
        <w:t xml:space="preserve">Participated in Robotics held at JNNCE, </w:t>
      </w:r>
      <w:proofErr w:type="spellStart"/>
      <w:r w:rsidRPr="008A3D19">
        <w:rPr>
          <w:rFonts w:eastAsia="Times New Roman"/>
          <w:sz w:val="24"/>
        </w:rPr>
        <w:t>Shimoga</w:t>
      </w:r>
      <w:proofErr w:type="spellEnd"/>
      <w:r w:rsidRPr="008A3D19">
        <w:rPr>
          <w:rFonts w:eastAsia="Times New Roman"/>
          <w:sz w:val="24"/>
        </w:rPr>
        <w:t xml:space="preserve"> ”ROBOGENESIS” Recognized by Science Park, Korea</w:t>
      </w:r>
    </w:p>
    <w:p w:rsidR="008A3D19" w:rsidRPr="009D5C2F" w:rsidRDefault="008A3D19" w:rsidP="008A3D19">
      <w:pPr>
        <w:spacing w:line="253" w:lineRule="exact"/>
        <w:rPr>
          <w:rFonts w:eastAsia="Wingdings"/>
          <w:b/>
          <w:sz w:val="48"/>
          <w:vertAlign w:val="superscript"/>
        </w:rPr>
      </w:pPr>
    </w:p>
    <w:p w:rsidR="008A3D19" w:rsidRPr="009D5C2F" w:rsidRDefault="008A3D19" w:rsidP="008A3D19">
      <w:pPr>
        <w:tabs>
          <w:tab w:val="left" w:pos="720"/>
        </w:tabs>
        <w:spacing w:line="182" w:lineRule="auto"/>
        <w:ind w:left="360" w:right="480"/>
        <w:jc w:val="both"/>
        <w:rPr>
          <w:rFonts w:eastAsia="Wingdings"/>
          <w:b/>
          <w:sz w:val="45"/>
          <w:vertAlign w:val="superscript"/>
        </w:rPr>
      </w:pPr>
    </w:p>
    <w:p w:rsidR="008A3D19" w:rsidRPr="009D5C2F" w:rsidRDefault="008A3D19" w:rsidP="008A3D19">
      <w:pPr>
        <w:spacing w:line="266" w:lineRule="exact"/>
        <w:rPr>
          <w:rFonts w:eastAsia="Wingdings"/>
          <w:b/>
          <w:sz w:val="45"/>
          <w:vertAlign w:val="superscript"/>
        </w:rPr>
      </w:pPr>
    </w:p>
    <w:p w:rsidR="00C81D89" w:rsidRDefault="00C81D89" w:rsidP="00C81D89">
      <w:pPr>
        <w:spacing w:line="0" w:lineRule="atLeast"/>
        <w:rPr>
          <w:rFonts w:eastAsia="Times New Roman"/>
          <w:b/>
          <w:sz w:val="24"/>
        </w:rPr>
      </w:pPr>
      <w:r>
        <w:rPr>
          <w:rFonts w:eastAsia="Times New Roman"/>
          <w:b/>
          <w:sz w:val="24"/>
          <w:u w:val="single"/>
        </w:rPr>
        <w:t>DECLARATION</w:t>
      </w:r>
      <w:r>
        <w:rPr>
          <w:rFonts w:eastAsia="Times New Roman"/>
          <w:b/>
          <w:sz w:val="24"/>
        </w:rPr>
        <w:t>:</w:t>
      </w:r>
    </w:p>
    <w:p w:rsidR="00C81D89" w:rsidRDefault="00C81D89" w:rsidP="00C81D89">
      <w:pPr>
        <w:spacing w:line="238" w:lineRule="exact"/>
        <w:rPr>
          <w:rFonts w:eastAsia="Times New Roman"/>
        </w:rPr>
      </w:pPr>
    </w:p>
    <w:p w:rsidR="00C81D89" w:rsidRDefault="00C81D89" w:rsidP="00C81D89">
      <w:pPr>
        <w:spacing w:line="0" w:lineRule="atLeast"/>
        <w:rPr>
          <w:rFonts w:eastAsia="Times New Roman"/>
          <w:sz w:val="24"/>
        </w:rPr>
      </w:pPr>
      <w:r>
        <w:rPr>
          <w:rFonts w:eastAsia="Times New Roman"/>
          <w:sz w:val="24"/>
        </w:rPr>
        <w:t>I declare that the information given above is true to the best of my knowledge.</w:t>
      </w:r>
    </w:p>
    <w:p w:rsidR="00C81D89" w:rsidRDefault="00C81D89" w:rsidP="00C81D89">
      <w:pPr>
        <w:spacing w:line="200" w:lineRule="exact"/>
        <w:rPr>
          <w:rFonts w:eastAsia="Times New Roman"/>
        </w:rPr>
      </w:pPr>
    </w:p>
    <w:p w:rsidR="00C81D89" w:rsidRDefault="00C81D89" w:rsidP="00C81D89">
      <w:pPr>
        <w:spacing w:line="200" w:lineRule="exact"/>
        <w:rPr>
          <w:rFonts w:eastAsia="Times New Roman"/>
        </w:rPr>
      </w:pPr>
    </w:p>
    <w:p w:rsidR="00C81D89" w:rsidRDefault="00C81D89" w:rsidP="00C81D89">
      <w:pPr>
        <w:spacing w:line="358" w:lineRule="exact"/>
        <w:rPr>
          <w:rFonts w:eastAsia="Times New Roman"/>
        </w:rPr>
      </w:pPr>
    </w:p>
    <w:p w:rsidR="00C81D89" w:rsidRDefault="00C81D89" w:rsidP="00C81D89">
      <w:pPr>
        <w:spacing w:line="0" w:lineRule="atLeast"/>
        <w:ind w:left="7200"/>
        <w:rPr>
          <w:rFonts w:eastAsia="Times New Roman"/>
          <w:sz w:val="24"/>
        </w:rPr>
      </w:pPr>
      <w:r>
        <w:rPr>
          <w:rFonts w:eastAsia="Times New Roman"/>
          <w:sz w:val="24"/>
        </w:rPr>
        <w:t>[</w:t>
      </w:r>
      <w:proofErr w:type="spellStart"/>
      <w:r>
        <w:rPr>
          <w:rFonts w:eastAsia="Times New Roman"/>
          <w:sz w:val="24"/>
        </w:rPr>
        <w:t>Shashanka</w:t>
      </w:r>
      <w:proofErr w:type="spellEnd"/>
      <w:r>
        <w:rPr>
          <w:rFonts w:eastAsia="Times New Roman"/>
          <w:sz w:val="24"/>
        </w:rPr>
        <w:t xml:space="preserve"> S]</w:t>
      </w:r>
    </w:p>
    <w:p w:rsidR="008A3D19" w:rsidRPr="009D5C2F" w:rsidRDefault="008A3D19" w:rsidP="008A3D19">
      <w:pPr>
        <w:spacing w:line="298" w:lineRule="exact"/>
        <w:rPr>
          <w:rFonts w:eastAsia="Wingdings"/>
          <w:b/>
          <w:sz w:val="39"/>
          <w:vertAlign w:val="superscript"/>
        </w:rPr>
      </w:pPr>
    </w:p>
    <w:p w:rsidR="008A3D19" w:rsidRPr="009D5C2F" w:rsidRDefault="008A3D19" w:rsidP="008A3D19">
      <w:pPr>
        <w:tabs>
          <w:tab w:val="left" w:pos="720"/>
        </w:tabs>
        <w:spacing w:line="182" w:lineRule="auto"/>
        <w:ind w:left="360"/>
        <w:jc w:val="both"/>
        <w:rPr>
          <w:rFonts w:eastAsia="Wingdings"/>
          <w:b/>
          <w:sz w:val="39"/>
          <w:vertAlign w:val="superscript"/>
        </w:rPr>
      </w:pPr>
      <w:r w:rsidRPr="009D5C2F">
        <w:rPr>
          <w:rFonts w:eastAsia="Arial"/>
          <w:sz w:val="19"/>
        </w:rPr>
        <w:t>.</w:t>
      </w:r>
    </w:p>
    <w:p w:rsidR="008A3D19" w:rsidRDefault="008A3D19" w:rsidP="008A3D19">
      <w:pPr>
        <w:spacing w:line="200" w:lineRule="exact"/>
        <w:rPr>
          <w:rFonts w:eastAsia="Times New Roman"/>
        </w:rPr>
      </w:pPr>
    </w:p>
    <w:p w:rsidR="00E35D86" w:rsidRDefault="00E35D86" w:rsidP="00B857A2">
      <w:pPr>
        <w:spacing w:line="358" w:lineRule="auto"/>
        <w:ind w:right="340"/>
        <w:jc w:val="both"/>
        <w:rPr>
          <w:rFonts w:eastAsia="Times New Roman"/>
          <w:sz w:val="24"/>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B857A2" w:rsidRPr="00B857A2" w:rsidRDefault="00B857A2" w:rsidP="00B857A2">
      <w:pPr>
        <w:rPr>
          <w:rFonts w:eastAsia="Times New Roman"/>
          <w:sz w:val="7"/>
        </w:rPr>
      </w:pPr>
    </w:p>
    <w:p w:rsidR="00D4406E" w:rsidRPr="00577BF1" w:rsidRDefault="00577BF1" w:rsidP="00A20E09">
      <w:pPr>
        <w:tabs>
          <w:tab w:val="left" w:pos="1280"/>
        </w:tabs>
        <w:spacing w:line="181" w:lineRule="auto"/>
        <w:ind w:right="180"/>
        <w:jc w:val="both"/>
        <w:rPr>
          <w:rFonts w:eastAsia="Wingdings"/>
          <w:b/>
          <w:sz w:val="48"/>
          <w:vertAlign w:val="superscript"/>
        </w:rPr>
      </w:pPr>
      <w:r>
        <w:rPr>
          <w:rFonts w:ascii="Wingdings" w:eastAsia="Wingdings" w:hAnsi="Wingdings"/>
          <w:b/>
          <w:sz w:val="48"/>
          <w:vertAlign w:val="superscript"/>
        </w:rPr>
        <w:tab/>
      </w:r>
      <w:r>
        <w:rPr>
          <w:rFonts w:ascii="Wingdings" w:eastAsia="Wingdings" w:hAnsi="Wingdings"/>
          <w:b/>
          <w:sz w:val="48"/>
          <w:vertAlign w:val="superscript"/>
        </w:rPr>
        <w:tab/>
      </w:r>
      <w:r>
        <w:rPr>
          <w:rFonts w:ascii="Wingdings" w:eastAsia="Wingdings" w:hAnsi="Wingdings"/>
          <w:b/>
          <w:sz w:val="48"/>
          <w:vertAlign w:val="superscript"/>
        </w:rPr>
        <w:tab/>
      </w:r>
      <w:r>
        <w:rPr>
          <w:rFonts w:ascii="Wingdings" w:eastAsia="Wingdings" w:hAnsi="Wingdings"/>
          <w:b/>
          <w:sz w:val="48"/>
          <w:vertAlign w:val="superscript"/>
        </w:rPr>
        <w:tab/>
      </w:r>
      <w:r>
        <w:rPr>
          <w:rFonts w:ascii="Wingdings" w:eastAsia="Wingdings" w:hAnsi="Wingdings"/>
          <w:b/>
          <w:sz w:val="48"/>
          <w:vertAlign w:val="superscript"/>
        </w:rPr>
        <w:t></w:t>
      </w:r>
    </w:p>
    <w:p w:rsidR="00937801" w:rsidRPr="00E312F2" w:rsidRDefault="00937801" w:rsidP="00A20E09">
      <w:pPr>
        <w:tabs>
          <w:tab w:val="left" w:pos="1280"/>
        </w:tabs>
        <w:spacing w:line="181" w:lineRule="auto"/>
        <w:ind w:right="180"/>
        <w:jc w:val="both"/>
        <w:rPr>
          <w:rFonts w:eastAsia="Wingdings"/>
          <w:b/>
          <w:sz w:val="48"/>
          <w:vertAlign w:val="superscript"/>
        </w:rPr>
      </w:pPr>
    </w:p>
    <w:p w:rsidR="00A93535" w:rsidRDefault="00A93535" w:rsidP="00436119">
      <w:pPr>
        <w:tabs>
          <w:tab w:val="left" w:pos="1280"/>
        </w:tabs>
        <w:spacing w:line="181" w:lineRule="auto"/>
        <w:ind w:right="500"/>
        <w:jc w:val="both"/>
        <w:rPr>
          <w:rFonts w:ascii="Wingdings" w:eastAsia="Wingdings" w:hAnsi="Wingdings"/>
          <w:b/>
          <w:sz w:val="48"/>
          <w:vertAlign w:val="superscript"/>
        </w:rPr>
      </w:pPr>
    </w:p>
    <w:bookmarkEnd w:id="0"/>
    <w:p w:rsidR="00604540" w:rsidRPr="00306293" w:rsidRDefault="00604540" w:rsidP="00306293">
      <w:pPr>
        <w:tabs>
          <w:tab w:val="left" w:pos="1280"/>
        </w:tabs>
        <w:spacing w:line="182" w:lineRule="auto"/>
        <w:ind w:right="20"/>
        <w:jc w:val="both"/>
        <w:rPr>
          <w:rFonts w:ascii="Arial Black" w:eastAsia="Wingdings" w:hAnsi="Arial Black"/>
          <w:b/>
          <w:vertAlign w:val="superscript"/>
        </w:rPr>
      </w:pPr>
    </w:p>
    <w:p w:rsidR="00A01AC2" w:rsidRPr="00A01AC2" w:rsidRDefault="00A01AC2" w:rsidP="00A01AC2">
      <w:pPr>
        <w:tabs>
          <w:tab w:val="left" w:pos="1280"/>
        </w:tabs>
        <w:spacing w:line="182" w:lineRule="auto"/>
        <w:ind w:left="1280" w:right="20"/>
        <w:jc w:val="both"/>
        <w:rPr>
          <w:rFonts w:ascii="Wingdings" w:eastAsia="Wingdings" w:hAnsi="Wingdings"/>
          <w:b/>
          <w:sz w:val="39"/>
          <w:vertAlign w:val="superscript"/>
        </w:rPr>
      </w:pPr>
      <w:r>
        <w:rPr>
          <w:rFonts w:ascii="Arial" w:eastAsia="Arial" w:hAnsi="Arial"/>
          <w:sz w:val="18"/>
        </w:rPr>
        <w:t>.</w:t>
      </w:r>
    </w:p>
    <w:sectPr w:rsidR="00A01AC2" w:rsidRPr="00A01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multilevel"/>
    <w:tmpl w:val="000000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multilevel"/>
    <w:tmpl w:val="00000003"/>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multilevel"/>
    <w:tmpl w:val="00000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multilevel"/>
    <w:tmpl w:val="00000005"/>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119F41F9"/>
    <w:multiLevelType w:val="hybridMultilevel"/>
    <w:tmpl w:val="6FE8A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D257BC"/>
    <w:multiLevelType w:val="hybridMultilevel"/>
    <w:tmpl w:val="07605F34"/>
    <w:lvl w:ilvl="0" w:tplc="40090009">
      <w:start w:val="1"/>
      <w:numFmt w:val="bullet"/>
      <w:lvlText w:val=""/>
      <w:lvlJc w:val="left"/>
      <w:pPr>
        <w:ind w:left="2000" w:hanging="360"/>
      </w:pPr>
      <w:rPr>
        <w:rFonts w:ascii="Wingdings" w:hAnsi="Wingdings"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7">
    <w:nsid w:val="21667F51"/>
    <w:multiLevelType w:val="hybridMultilevel"/>
    <w:tmpl w:val="2D6E3A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EA3951"/>
    <w:multiLevelType w:val="hybridMultilevel"/>
    <w:tmpl w:val="2332941E"/>
    <w:lvl w:ilvl="0" w:tplc="FA727192">
      <w:start w:val="1"/>
      <w:numFmt w:val="bullet"/>
      <w:lvlText w:val=""/>
      <w:lvlJc w:val="center"/>
      <w:pPr>
        <w:ind w:left="144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AA5DCB"/>
    <w:multiLevelType w:val="hybridMultilevel"/>
    <w:tmpl w:val="DEC6DD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2C3EC1"/>
    <w:multiLevelType w:val="hybridMultilevel"/>
    <w:tmpl w:val="8ABA9F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29978CF"/>
    <w:multiLevelType w:val="hybridMultilevel"/>
    <w:tmpl w:val="04CEA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2544F5"/>
    <w:multiLevelType w:val="hybridMultilevel"/>
    <w:tmpl w:val="6B9A88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EE69BA"/>
    <w:multiLevelType w:val="hybridMultilevel"/>
    <w:tmpl w:val="BEFEB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CD7094"/>
    <w:multiLevelType w:val="hybridMultilevel"/>
    <w:tmpl w:val="7DE2AA12"/>
    <w:lvl w:ilvl="0" w:tplc="05AABC40">
      <w:start w:val="1"/>
      <w:numFmt w:val="decimal"/>
      <w:lvlText w:val="%1)"/>
      <w:lvlJc w:val="left"/>
      <w:pPr>
        <w:ind w:left="720" w:hanging="360"/>
      </w:pPr>
      <w:rPr>
        <w:rFonts w:eastAsia="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1428DA"/>
    <w:multiLevelType w:val="hybridMultilevel"/>
    <w:tmpl w:val="F7B0E02A"/>
    <w:lvl w:ilvl="0" w:tplc="410CE2E4">
      <w:start w:val="1"/>
      <w:numFmt w:val="decimal"/>
      <w:lvlText w:val="%1)"/>
      <w:lvlJc w:val="left"/>
      <w:pPr>
        <w:ind w:left="720" w:hanging="360"/>
      </w:pPr>
      <w:rPr>
        <w:rFonts w:eastAsia="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16217A"/>
    <w:multiLevelType w:val="hybridMultilevel"/>
    <w:tmpl w:val="6388C1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9"/>
  </w:num>
  <w:num w:numId="5">
    <w:abstractNumId w:val="8"/>
  </w:num>
  <w:num w:numId="6">
    <w:abstractNumId w:val="14"/>
  </w:num>
  <w:num w:numId="7">
    <w:abstractNumId w:val="0"/>
  </w:num>
  <w:num w:numId="8">
    <w:abstractNumId w:val="1"/>
  </w:num>
  <w:num w:numId="9">
    <w:abstractNumId w:val="11"/>
  </w:num>
  <w:num w:numId="10">
    <w:abstractNumId w:val="12"/>
  </w:num>
  <w:num w:numId="11">
    <w:abstractNumId w:val="4"/>
  </w:num>
  <w:num w:numId="12">
    <w:abstractNumId w:val="16"/>
  </w:num>
  <w:num w:numId="13">
    <w:abstractNumId w:val="15"/>
  </w:num>
  <w:num w:numId="14">
    <w:abstractNumId w:val="2"/>
  </w:num>
  <w:num w:numId="15">
    <w:abstractNumId w:val="3"/>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6C"/>
    <w:rsid w:val="00011262"/>
    <w:rsid w:val="0003372F"/>
    <w:rsid w:val="000626C6"/>
    <w:rsid w:val="000678A9"/>
    <w:rsid w:val="0007109F"/>
    <w:rsid w:val="00085575"/>
    <w:rsid w:val="000A3348"/>
    <w:rsid w:val="000A3CA1"/>
    <w:rsid w:val="000B20D7"/>
    <w:rsid w:val="000B50F9"/>
    <w:rsid w:val="000C41A7"/>
    <w:rsid w:val="000D4744"/>
    <w:rsid w:val="00101303"/>
    <w:rsid w:val="00133EAD"/>
    <w:rsid w:val="001342CB"/>
    <w:rsid w:val="0014647E"/>
    <w:rsid w:val="00172FD0"/>
    <w:rsid w:val="00181C73"/>
    <w:rsid w:val="001B37C2"/>
    <w:rsid w:val="001C75BB"/>
    <w:rsid w:val="002024EF"/>
    <w:rsid w:val="00213589"/>
    <w:rsid w:val="00234710"/>
    <w:rsid w:val="00235A01"/>
    <w:rsid w:val="00295EA9"/>
    <w:rsid w:val="002A2DBB"/>
    <w:rsid w:val="002B7098"/>
    <w:rsid w:val="002D0976"/>
    <w:rsid w:val="002F1585"/>
    <w:rsid w:val="002F2354"/>
    <w:rsid w:val="00306293"/>
    <w:rsid w:val="00335304"/>
    <w:rsid w:val="00384391"/>
    <w:rsid w:val="003844BE"/>
    <w:rsid w:val="003973FB"/>
    <w:rsid w:val="003A14A9"/>
    <w:rsid w:val="003C1F96"/>
    <w:rsid w:val="003C22A2"/>
    <w:rsid w:val="003E3405"/>
    <w:rsid w:val="00402DC9"/>
    <w:rsid w:val="004146E4"/>
    <w:rsid w:val="00436119"/>
    <w:rsid w:val="004437F8"/>
    <w:rsid w:val="004631BA"/>
    <w:rsid w:val="00463418"/>
    <w:rsid w:val="004672FF"/>
    <w:rsid w:val="004A26B7"/>
    <w:rsid w:val="004B22B6"/>
    <w:rsid w:val="004E2865"/>
    <w:rsid w:val="004F60DC"/>
    <w:rsid w:val="00557F8D"/>
    <w:rsid w:val="00574959"/>
    <w:rsid w:val="00575B12"/>
    <w:rsid w:val="00577BF1"/>
    <w:rsid w:val="005B448F"/>
    <w:rsid w:val="005D0E1A"/>
    <w:rsid w:val="005F0397"/>
    <w:rsid w:val="00604540"/>
    <w:rsid w:val="00610CA9"/>
    <w:rsid w:val="00616F89"/>
    <w:rsid w:val="00635DFF"/>
    <w:rsid w:val="00641A8F"/>
    <w:rsid w:val="00641D61"/>
    <w:rsid w:val="00643901"/>
    <w:rsid w:val="006936BA"/>
    <w:rsid w:val="00697516"/>
    <w:rsid w:val="006E544A"/>
    <w:rsid w:val="00720084"/>
    <w:rsid w:val="00724436"/>
    <w:rsid w:val="007273A5"/>
    <w:rsid w:val="007468F6"/>
    <w:rsid w:val="007748F9"/>
    <w:rsid w:val="007A58AF"/>
    <w:rsid w:val="007C7DC2"/>
    <w:rsid w:val="007E6124"/>
    <w:rsid w:val="007F1307"/>
    <w:rsid w:val="00814CC3"/>
    <w:rsid w:val="00845D8D"/>
    <w:rsid w:val="00860558"/>
    <w:rsid w:val="00875A5B"/>
    <w:rsid w:val="0089266D"/>
    <w:rsid w:val="0089335C"/>
    <w:rsid w:val="00896176"/>
    <w:rsid w:val="008A3D19"/>
    <w:rsid w:val="008F4642"/>
    <w:rsid w:val="00916479"/>
    <w:rsid w:val="009209A8"/>
    <w:rsid w:val="00932476"/>
    <w:rsid w:val="00934B35"/>
    <w:rsid w:val="0093659D"/>
    <w:rsid w:val="00937801"/>
    <w:rsid w:val="009404BB"/>
    <w:rsid w:val="00943DB6"/>
    <w:rsid w:val="00947DEE"/>
    <w:rsid w:val="009A4DBD"/>
    <w:rsid w:val="009B036C"/>
    <w:rsid w:val="009B331D"/>
    <w:rsid w:val="009C5F42"/>
    <w:rsid w:val="009D197D"/>
    <w:rsid w:val="009E11A8"/>
    <w:rsid w:val="009E2EAA"/>
    <w:rsid w:val="009F2245"/>
    <w:rsid w:val="00A01AC2"/>
    <w:rsid w:val="00A15D9C"/>
    <w:rsid w:val="00A1734E"/>
    <w:rsid w:val="00A20E09"/>
    <w:rsid w:val="00A43120"/>
    <w:rsid w:val="00A448E7"/>
    <w:rsid w:val="00A460A2"/>
    <w:rsid w:val="00A630B6"/>
    <w:rsid w:val="00A64931"/>
    <w:rsid w:val="00A7198B"/>
    <w:rsid w:val="00A85181"/>
    <w:rsid w:val="00A93535"/>
    <w:rsid w:val="00AC5374"/>
    <w:rsid w:val="00B20C06"/>
    <w:rsid w:val="00B30532"/>
    <w:rsid w:val="00B41463"/>
    <w:rsid w:val="00B54BFD"/>
    <w:rsid w:val="00B66370"/>
    <w:rsid w:val="00B857A2"/>
    <w:rsid w:val="00B93285"/>
    <w:rsid w:val="00BE46BB"/>
    <w:rsid w:val="00C02106"/>
    <w:rsid w:val="00C04FD2"/>
    <w:rsid w:val="00C119CC"/>
    <w:rsid w:val="00C21D8D"/>
    <w:rsid w:val="00C47042"/>
    <w:rsid w:val="00C5150F"/>
    <w:rsid w:val="00C73ACC"/>
    <w:rsid w:val="00C74134"/>
    <w:rsid w:val="00C81D89"/>
    <w:rsid w:val="00C875AF"/>
    <w:rsid w:val="00C90D7D"/>
    <w:rsid w:val="00C9693A"/>
    <w:rsid w:val="00CB5986"/>
    <w:rsid w:val="00CD5591"/>
    <w:rsid w:val="00CE76F2"/>
    <w:rsid w:val="00CF6D4F"/>
    <w:rsid w:val="00D26497"/>
    <w:rsid w:val="00D27613"/>
    <w:rsid w:val="00D42A71"/>
    <w:rsid w:val="00D4406E"/>
    <w:rsid w:val="00D44A26"/>
    <w:rsid w:val="00D45677"/>
    <w:rsid w:val="00D707A8"/>
    <w:rsid w:val="00D8070B"/>
    <w:rsid w:val="00D84D61"/>
    <w:rsid w:val="00DD4C20"/>
    <w:rsid w:val="00DD64FB"/>
    <w:rsid w:val="00E312F2"/>
    <w:rsid w:val="00E33E2F"/>
    <w:rsid w:val="00E34898"/>
    <w:rsid w:val="00E35D86"/>
    <w:rsid w:val="00E42A5D"/>
    <w:rsid w:val="00E54DEA"/>
    <w:rsid w:val="00E55122"/>
    <w:rsid w:val="00E65A82"/>
    <w:rsid w:val="00EA62D0"/>
    <w:rsid w:val="00ED118A"/>
    <w:rsid w:val="00EE1054"/>
    <w:rsid w:val="00F10825"/>
    <w:rsid w:val="00F33D37"/>
    <w:rsid w:val="00F3667A"/>
    <w:rsid w:val="00F854A4"/>
    <w:rsid w:val="00FC0C66"/>
    <w:rsid w:val="00FC1CB5"/>
    <w:rsid w:val="00FD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457D4-FCEF-4D7C-897A-FBA959B5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C20"/>
    <w:pPr>
      <w:spacing w:after="0" w:line="240" w:lineRule="auto"/>
    </w:pPr>
    <w:rPr>
      <w:rFonts w:ascii="Times New Roman" w:eastAsia="SimSun" w:hAnsi="Times New Roman" w:cs="Times New Roman"/>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C2"/>
    <w:pPr>
      <w:ind w:left="720"/>
      <w:contextualSpacing/>
    </w:pPr>
  </w:style>
  <w:style w:type="character" w:styleId="Strong">
    <w:name w:val="Strong"/>
    <w:uiPriority w:val="22"/>
    <w:qFormat/>
    <w:rsid w:val="004E2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1560</Words>
  <Characters>8894</Characters>
  <Application>Microsoft Office Word</Application>
  <DocSecurity>0</DocSecurity>
  <Lines>74</Lines>
  <Paragraphs>20</Paragraphs>
  <ScaleCrop>false</ScaleCrop>
  <Company>CtrlSoft</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306</cp:revision>
  <dcterms:created xsi:type="dcterms:W3CDTF">2017-02-15T16:17:00Z</dcterms:created>
  <dcterms:modified xsi:type="dcterms:W3CDTF">2017-02-15T18:41:00Z</dcterms:modified>
</cp:coreProperties>
</file>