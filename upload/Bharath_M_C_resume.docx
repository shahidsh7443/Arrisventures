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DE9" w:rsidRDefault="00FB6FE8">
      <w:pPr>
        <w:spacing w:before="56"/>
        <w:ind w:left="3959" w:right="3938"/>
        <w:jc w:val="center"/>
        <w:rPr>
          <w:sz w:val="30"/>
          <w:szCs w:val="30"/>
        </w:rPr>
      </w:pPr>
      <w:r>
        <w:rPr>
          <w:b/>
          <w:spacing w:val="-1"/>
          <w:sz w:val="30"/>
          <w:szCs w:val="30"/>
        </w:rPr>
        <w:t>B</w:t>
      </w:r>
      <w:r>
        <w:rPr>
          <w:b/>
          <w:spacing w:val="1"/>
          <w:sz w:val="30"/>
          <w:szCs w:val="30"/>
        </w:rPr>
        <w:t>ha</w:t>
      </w:r>
      <w:r>
        <w:rPr>
          <w:b/>
          <w:spacing w:val="-1"/>
          <w:sz w:val="30"/>
          <w:szCs w:val="30"/>
        </w:rPr>
        <w:t>r</w:t>
      </w:r>
      <w:r>
        <w:rPr>
          <w:b/>
          <w:spacing w:val="1"/>
          <w:sz w:val="30"/>
          <w:szCs w:val="30"/>
        </w:rPr>
        <w:t>a</w:t>
      </w:r>
      <w:r>
        <w:rPr>
          <w:b/>
          <w:sz w:val="30"/>
          <w:szCs w:val="30"/>
        </w:rPr>
        <w:t>th</w:t>
      </w:r>
      <w:r>
        <w:rPr>
          <w:b/>
          <w:spacing w:val="2"/>
          <w:sz w:val="30"/>
          <w:szCs w:val="30"/>
        </w:rPr>
        <w:t xml:space="preserve"> </w:t>
      </w:r>
      <w:r>
        <w:rPr>
          <w:b/>
          <w:sz w:val="30"/>
          <w:szCs w:val="30"/>
        </w:rPr>
        <w:t>M</w:t>
      </w:r>
      <w:r>
        <w:rPr>
          <w:b/>
          <w:spacing w:val="-1"/>
          <w:sz w:val="30"/>
          <w:szCs w:val="30"/>
        </w:rPr>
        <w:t xml:space="preserve"> </w:t>
      </w:r>
      <w:r>
        <w:rPr>
          <w:b/>
          <w:sz w:val="30"/>
          <w:szCs w:val="30"/>
        </w:rPr>
        <w:t>C</w:t>
      </w:r>
    </w:p>
    <w:p w:rsidR="00493DE9" w:rsidRDefault="00FB6FE8">
      <w:pPr>
        <w:spacing w:before="16"/>
        <w:ind w:left="1262" w:right="1270"/>
        <w:jc w:val="center"/>
        <w:rPr>
          <w:sz w:val="24"/>
          <w:szCs w:val="24"/>
        </w:rPr>
      </w:pPr>
      <w:r>
        <w:rPr>
          <w:sz w:val="24"/>
          <w:szCs w:val="24"/>
        </w:rPr>
        <w:t>#1284, 24th 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oss, 30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main,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 2nd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lor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560070</w:t>
      </w:r>
    </w:p>
    <w:p w:rsidR="00493DE9" w:rsidRDefault="00FB6FE8">
      <w:pPr>
        <w:spacing w:before="46"/>
        <w:ind w:left="1461" w:right="1396"/>
        <w:jc w:val="center"/>
        <w:rPr>
          <w:sz w:val="24"/>
          <w:szCs w:val="24"/>
        </w:rPr>
      </w:pPr>
      <w:r>
        <w:rPr>
          <w:sz w:val="24"/>
          <w:szCs w:val="24"/>
        </w:rPr>
        <w:t>• Conta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No : +91974</w:t>
      </w:r>
      <w:r>
        <w:rPr>
          <w:spacing w:val="2"/>
          <w:sz w:val="24"/>
          <w:szCs w:val="24"/>
        </w:rPr>
        <w:t>2</w:t>
      </w:r>
      <w:hyperlink r:id="rId5">
        <w:r>
          <w:rPr>
            <w:sz w:val="24"/>
            <w:szCs w:val="24"/>
          </w:rPr>
          <w:t>572900 • Email :  bh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r</w:t>
        </w:r>
        <w:r>
          <w:rPr>
            <w:spacing w:val="-2"/>
            <w:sz w:val="24"/>
            <w:szCs w:val="24"/>
          </w:rPr>
          <w:t>a</w:t>
        </w:r>
        <w:r>
          <w:rPr>
            <w:spacing w:val="3"/>
            <w:sz w:val="24"/>
            <w:szCs w:val="24"/>
          </w:rPr>
          <w:t>t</w:t>
        </w:r>
        <w:r>
          <w:rPr>
            <w:sz w:val="24"/>
            <w:szCs w:val="24"/>
          </w:rPr>
          <w:t>hmc1992</w:t>
        </w:r>
        <w:r>
          <w:rPr>
            <w:spacing w:val="-1"/>
            <w:sz w:val="24"/>
            <w:szCs w:val="24"/>
          </w:rPr>
          <w:t>@</w:t>
        </w:r>
        <w:r>
          <w:rPr>
            <w:spacing w:val="-2"/>
            <w:sz w:val="24"/>
            <w:szCs w:val="24"/>
          </w:rPr>
          <w:t>g</w:t>
        </w:r>
        <w:r>
          <w:rPr>
            <w:sz w:val="24"/>
            <w:szCs w:val="24"/>
          </w:rPr>
          <w:t>mail.c</w:t>
        </w:r>
        <w:r>
          <w:rPr>
            <w:spacing w:val="2"/>
            <w:sz w:val="24"/>
            <w:szCs w:val="24"/>
          </w:rPr>
          <w:t>o</w:t>
        </w:r>
        <w:r>
          <w:rPr>
            <w:sz w:val="24"/>
            <w:szCs w:val="24"/>
          </w:rPr>
          <w:t>m</w:t>
        </w:r>
      </w:hyperlink>
    </w:p>
    <w:p w:rsidR="00493DE9" w:rsidRDefault="00493DE9">
      <w:pPr>
        <w:spacing w:before="3" w:line="200" w:lineRule="exact"/>
      </w:pPr>
    </w:p>
    <w:p w:rsidR="00493DE9" w:rsidRDefault="00FB6FE8">
      <w:pPr>
        <w:tabs>
          <w:tab w:val="left" w:pos="9540"/>
        </w:tabs>
        <w:ind w:left="71" w:right="69"/>
        <w:jc w:val="center"/>
        <w:rPr>
          <w:sz w:val="28"/>
          <w:szCs w:val="28"/>
        </w:rPr>
      </w:pPr>
      <w:r>
        <w:rPr>
          <w:b/>
          <w:spacing w:val="-22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Objec</w:t>
      </w:r>
      <w:r>
        <w:rPr>
          <w:b/>
          <w:spacing w:val="-2"/>
          <w:sz w:val="28"/>
          <w:szCs w:val="28"/>
          <w:u w:val="thick" w:color="000000"/>
        </w:rPr>
        <w:t>t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pacing w:val="-1"/>
          <w:sz w:val="28"/>
          <w:szCs w:val="28"/>
          <w:u w:val="thick" w:color="000000"/>
        </w:rPr>
        <w:t>v</w:t>
      </w:r>
      <w:r>
        <w:rPr>
          <w:b/>
          <w:sz w:val="28"/>
          <w:szCs w:val="28"/>
          <w:u w:val="thick" w:color="000000"/>
        </w:rPr>
        <w:t xml:space="preserve">e </w:t>
      </w:r>
      <w:r>
        <w:rPr>
          <w:b/>
          <w:sz w:val="28"/>
          <w:szCs w:val="28"/>
          <w:u w:val="thick" w:color="000000"/>
        </w:rPr>
        <w:tab/>
      </w:r>
    </w:p>
    <w:p w:rsidR="00493DE9" w:rsidRDefault="00493DE9">
      <w:pPr>
        <w:spacing w:before="5" w:line="100" w:lineRule="exact"/>
        <w:rPr>
          <w:sz w:val="11"/>
          <w:szCs w:val="11"/>
        </w:rPr>
      </w:pPr>
    </w:p>
    <w:p w:rsidR="00493DE9" w:rsidRDefault="00FB6FE8">
      <w:pPr>
        <w:spacing w:line="240" w:lineRule="exact"/>
        <w:ind w:left="141" w:right="168"/>
        <w:rPr>
          <w:sz w:val="24"/>
          <w:szCs w:val="24"/>
        </w:rPr>
      </w:pPr>
      <w:r>
        <w:rPr>
          <w:sz w:val="24"/>
          <w:szCs w:val="24"/>
        </w:rPr>
        <w:t>To obtain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nvironme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sour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ful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skil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 will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 to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ope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</w:p>
    <w:p w:rsidR="00493DE9" w:rsidRDefault="00493DE9">
      <w:pPr>
        <w:spacing w:before="12" w:line="260" w:lineRule="exact"/>
        <w:rPr>
          <w:sz w:val="26"/>
          <w:szCs w:val="26"/>
        </w:rPr>
      </w:pPr>
    </w:p>
    <w:p w:rsidR="00493DE9" w:rsidRDefault="00FB6FE8">
      <w:pPr>
        <w:tabs>
          <w:tab w:val="left" w:pos="9540"/>
        </w:tabs>
        <w:ind w:left="78" w:right="69"/>
        <w:jc w:val="center"/>
        <w:rPr>
          <w:sz w:val="28"/>
          <w:szCs w:val="28"/>
        </w:rPr>
      </w:pPr>
      <w:r>
        <w:rPr>
          <w:b/>
          <w:sz w:val="28"/>
          <w:szCs w:val="28"/>
          <w:u w:val="thick" w:color="000000"/>
        </w:rPr>
        <w:t>Su</w:t>
      </w:r>
      <w:r>
        <w:rPr>
          <w:b/>
          <w:spacing w:val="-1"/>
          <w:sz w:val="28"/>
          <w:szCs w:val="28"/>
          <w:u w:val="thick" w:color="000000"/>
        </w:rPr>
        <w:t>m</w:t>
      </w:r>
      <w:r>
        <w:rPr>
          <w:b/>
          <w:spacing w:val="-3"/>
          <w:sz w:val="28"/>
          <w:szCs w:val="28"/>
          <w:u w:val="thick" w:color="000000"/>
        </w:rPr>
        <w:t>m</w:t>
      </w:r>
      <w:r>
        <w:rPr>
          <w:b/>
          <w:spacing w:val="1"/>
          <w:sz w:val="28"/>
          <w:szCs w:val="28"/>
          <w:u w:val="thick" w:color="000000"/>
        </w:rPr>
        <w:t>a</w:t>
      </w:r>
      <w:r>
        <w:rPr>
          <w:b/>
          <w:sz w:val="28"/>
          <w:szCs w:val="28"/>
          <w:u w:val="thick" w:color="000000"/>
        </w:rPr>
        <w:t xml:space="preserve">ry </w:t>
      </w:r>
      <w:r>
        <w:rPr>
          <w:b/>
          <w:sz w:val="28"/>
          <w:szCs w:val="28"/>
          <w:u w:val="thick" w:color="000000"/>
        </w:rPr>
        <w:tab/>
      </w:r>
    </w:p>
    <w:p w:rsidR="00493DE9" w:rsidRDefault="00FB6FE8">
      <w:pPr>
        <w:spacing w:before="2"/>
        <w:ind w:left="271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493DE9" w:rsidRDefault="00FB6FE8">
      <w:pPr>
        <w:spacing w:line="260" w:lineRule="exact"/>
        <w:ind w:left="271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="00595D26">
        <w:rPr>
          <w:spacing w:val="-2"/>
          <w:sz w:val="24"/>
          <w:szCs w:val="24"/>
        </w:rPr>
        <w:t>B</w:t>
      </w:r>
      <w:r w:rsidR="00595D26">
        <w:rPr>
          <w:sz w:val="24"/>
          <w:szCs w:val="24"/>
        </w:rPr>
        <w:t>ui</w:t>
      </w:r>
      <w:r w:rsidR="00595D26">
        <w:rPr>
          <w:spacing w:val="1"/>
          <w:sz w:val="24"/>
          <w:szCs w:val="24"/>
        </w:rPr>
        <w:t>l</w:t>
      </w:r>
      <w:r w:rsidR="00595D26">
        <w:rPr>
          <w:sz w:val="24"/>
          <w:szCs w:val="24"/>
        </w:rPr>
        <w:t xml:space="preserve">ding </w:t>
      </w:r>
      <w:r w:rsidR="00595D26">
        <w:rPr>
          <w:spacing w:val="-1"/>
          <w:sz w:val="24"/>
          <w:szCs w:val="24"/>
        </w:rPr>
        <w:t>a</w:t>
      </w:r>
      <w:r w:rsidR="00595D26">
        <w:rPr>
          <w:sz w:val="24"/>
          <w:szCs w:val="24"/>
        </w:rPr>
        <w:t>nd Enh</w:t>
      </w:r>
      <w:r w:rsidR="00595D26">
        <w:rPr>
          <w:spacing w:val="-1"/>
          <w:sz w:val="24"/>
          <w:szCs w:val="24"/>
        </w:rPr>
        <w:t>a</w:t>
      </w:r>
      <w:r w:rsidR="00595D26">
        <w:rPr>
          <w:spacing w:val="2"/>
          <w:sz w:val="24"/>
          <w:szCs w:val="24"/>
        </w:rPr>
        <w:t>n</w:t>
      </w:r>
      <w:r w:rsidR="00595D26">
        <w:rPr>
          <w:spacing w:val="-1"/>
          <w:sz w:val="24"/>
          <w:szCs w:val="24"/>
        </w:rPr>
        <w:t>c</w:t>
      </w:r>
      <w:r w:rsidR="00595D26">
        <w:rPr>
          <w:sz w:val="24"/>
          <w:szCs w:val="24"/>
        </w:rPr>
        <w:t>ing ERP</w:t>
      </w:r>
      <w:r w:rsidR="00595D26">
        <w:rPr>
          <w:spacing w:val="1"/>
          <w:sz w:val="24"/>
          <w:szCs w:val="24"/>
        </w:rPr>
        <w:t xml:space="preserve"> </w:t>
      </w:r>
      <w:r w:rsidR="00595D26">
        <w:rPr>
          <w:spacing w:val="-1"/>
          <w:sz w:val="24"/>
          <w:szCs w:val="24"/>
        </w:rPr>
        <w:t>a</w:t>
      </w:r>
      <w:r w:rsidR="00595D26">
        <w:rPr>
          <w:sz w:val="24"/>
          <w:szCs w:val="24"/>
        </w:rPr>
        <w:t>ppl</w:t>
      </w:r>
      <w:r w:rsidR="00595D26">
        <w:rPr>
          <w:spacing w:val="1"/>
          <w:sz w:val="24"/>
          <w:szCs w:val="24"/>
        </w:rPr>
        <w:t>i</w:t>
      </w:r>
      <w:r w:rsidR="00595D26">
        <w:rPr>
          <w:spacing w:val="-1"/>
          <w:sz w:val="24"/>
          <w:szCs w:val="24"/>
        </w:rPr>
        <w:t>ca</w:t>
      </w:r>
      <w:r w:rsidR="00595D26">
        <w:rPr>
          <w:sz w:val="24"/>
          <w:szCs w:val="24"/>
        </w:rPr>
        <w:t>t</w:t>
      </w:r>
      <w:r w:rsidR="00595D26">
        <w:rPr>
          <w:spacing w:val="1"/>
          <w:sz w:val="24"/>
          <w:szCs w:val="24"/>
        </w:rPr>
        <w:t>i</w:t>
      </w:r>
      <w:r w:rsidR="00595D26">
        <w:rPr>
          <w:sz w:val="24"/>
          <w:szCs w:val="24"/>
        </w:rPr>
        <w:t>on f</w:t>
      </w:r>
      <w:r w:rsidR="00595D26">
        <w:rPr>
          <w:spacing w:val="-1"/>
          <w:sz w:val="24"/>
          <w:szCs w:val="24"/>
        </w:rPr>
        <w:t>o</w:t>
      </w:r>
      <w:r w:rsidR="00595D26">
        <w:rPr>
          <w:sz w:val="24"/>
          <w:szCs w:val="24"/>
        </w:rPr>
        <w:t xml:space="preserve">r </w:t>
      </w:r>
      <w:r w:rsidR="00595D26">
        <w:rPr>
          <w:spacing w:val="1"/>
          <w:sz w:val="24"/>
          <w:szCs w:val="24"/>
        </w:rPr>
        <w:t>e</w:t>
      </w:r>
      <w:r w:rsidR="00595D26">
        <w:rPr>
          <w:spacing w:val="2"/>
          <w:sz w:val="24"/>
          <w:szCs w:val="24"/>
        </w:rPr>
        <w:t>-</w:t>
      </w:r>
      <w:r w:rsidR="00595D26">
        <w:rPr>
          <w:spacing w:val="-1"/>
          <w:sz w:val="24"/>
          <w:szCs w:val="24"/>
        </w:rPr>
        <w:t>c</w:t>
      </w:r>
      <w:r w:rsidR="00595D26">
        <w:rPr>
          <w:spacing w:val="2"/>
          <w:sz w:val="24"/>
          <w:szCs w:val="24"/>
        </w:rPr>
        <w:t>o</w:t>
      </w:r>
      <w:r w:rsidR="00595D26">
        <w:rPr>
          <w:sz w:val="24"/>
          <w:szCs w:val="24"/>
        </w:rPr>
        <w:t>m</w:t>
      </w:r>
      <w:r w:rsidR="00595D26">
        <w:rPr>
          <w:spacing w:val="1"/>
          <w:sz w:val="24"/>
          <w:szCs w:val="24"/>
        </w:rPr>
        <w:t>m</w:t>
      </w:r>
      <w:r w:rsidR="00595D26">
        <w:rPr>
          <w:spacing w:val="-1"/>
          <w:sz w:val="24"/>
          <w:szCs w:val="24"/>
        </w:rPr>
        <w:t>e</w:t>
      </w:r>
      <w:r w:rsidR="00595D26">
        <w:rPr>
          <w:sz w:val="24"/>
          <w:szCs w:val="24"/>
        </w:rPr>
        <w:t>r</w:t>
      </w:r>
      <w:r w:rsidR="00595D26">
        <w:rPr>
          <w:spacing w:val="-2"/>
          <w:sz w:val="24"/>
          <w:szCs w:val="24"/>
        </w:rPr>
        <w:t>c</w:t>
      </w:r>
      <w:r w:rsidR="00595D26">
        <w:rPr>
          <w:sz w:val="24"/>
          <w:szCs w:val="24"/>
        </w:rPr>
        <w:t>e</w:t>
      </w:r>
      <w:r w:rsidR="00595D26">
        <w:rPr>
          <w:spacing w:val="-1"/>
          <w:sz w:val="24"/>
          <w:szCs w:val="24"/>
        </w:rPr>
        <w:t xml:space="preserve"> </w:t>
      </w:r>
      <w:r w:rsidR="00595D26">
        <w:rPr>
          <w:sz w:val="24"/>
          <w:szCs w:val="24"/>
        </w:rPr>
        <w:t>busin</w:t>
      </w:r>
      <w:r w:rsidR="00595D26">
        <w:rPr>
          <w:spacing w:val="-1"/>
          <w:sz w:val="24"/>
          <w:szCs w:val="24"/>
        </w:rPr>
        <w:t>e</w:t>
      </w:r>
      <w:r w:rsidR="00595D26">
        <w:rPr>
          <w:sz w:val="24"/>
          <w:szCs w:val="24"/>
        </w:rPr>
        <w:t>ss.</w:t>
      </w:r>
    </w:p>
    <w:p w:rsidR="00493DE9" w:rsidRDefault="00FB6FE8">
      <w:pPr>
        <w:spacing w:before="3"/>
        <w:ind w:left="271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Goo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le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A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I</w:t>
      </w:r>
    </w:p>
    <w:p w:rsidR="00493DE9" w:rsidRDefault="00FB6FE8">
      <w:pPr>
        <w:spacing w:line="260" w:lineRule="exact"/>
        <w:ind w:left="271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dding 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nslate</w:t>
      </w:r>
    </w:p>
    <w:p w:rsidR="00493DE9" w:rsidRDefault="00FB6FE8">
      <w:pPr>
        <w:spacing w:before="2"/>
        <w:ind w:left="271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mob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ompatib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oots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</w:p>
    <w:p w:rsidR="00493DE9" w:rsidRDefault="00FB6FE8">
      <w:pPr>
        <w:spacing w:line="260" w:lineRule="exact"/>
        <w:ind w:left="271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the l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out, 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while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hieving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Custo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r/us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</w:p>
    <w:p w:rsidR="00493DE9" w:rsidRDefault="00FB6FE8">
      <w:pPr>
        <w:spacing w:line="260" w:lineRule="exact"/>
        <w:ind w:left="271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rtise in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493DE9" w:rsidRDefault="00493DE9">
      <w:pPr>
        <w:spacing w:before="6" w:line="120" w:lineRule="exact"/>
        <w:rPr>
          <w:sz w:val="13"/>
          <w:szCs w:val="13"/>
        </w:rPr>
      </w:pPr>
    </w:p>
    <w:p w:rsidR="00493DE9" w:rsidRDefault="00493DE9">
      <w:pPr>
        <w:spacing w:line="200" w:lineRule="exact"/>
      </w:pPr>
    </w:p>
    <w:p w:rsidR="00493DE9" w:rsidRDefault="00493DE9">
      <w:pPr>
        <w:spacing w:line="200" w:lineRule="exact"/>
      </w:pPr>
    </w:p>
    <w:p w:rsidR="00493DE9" w:rsidRDefault="00FB6FE8">
      <w:pPr>
        <w:tabs>
          <w:tab w:val="left" w:pos="9540"/>
        </w:tabs>
        <w:ind w:left="71" w:right="69"/>
        <w:jc w:val="center"/>
        <w:rPr>
          <w:sz w:val="28"/>
          <w:szCs w:val="28"/>
        </w:rPr>
      </w:pPr>
      <w:r>
        <w:rPr>
          <w:b/>
          <w:spacing w:val="-22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Educ</w:t>
      </w:r>
      <w:r>
        <w:rPr>
          <w:b/>
          <w:spacing w:val="1"/>
          <w:sz w:val="28"/>
          <w:szCs w:val="28"/>
          <w:u w:val="thick" w:color="000000"/>
        </w:rPr>
        <w:t>a</w:t>
      </w:r>
      <w:r>
        <w:rPr>
          <w:b/>
          <w:spacing w:val="-2"/>
          <w:sz w:val="28"/>
          <w:szCs w:val="28"/>
          <w:u w:val="thick" w:color="000000"/>
        </w:rPr>
        <w:t>t</w:t>
      </w:r>
      <w:r>
        <w:rPr>
          <w:b/>
          <w:spacing w:val="-1"/>
          <w:sz w:val="28"/>
          <w:szCs w:val="28"/>
          <w:u w:val="thick" w:color="000000"/>
        </w:rPr>
        <w:t>i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 xml:space="preserve">n </w:t>
      </w:r>
      <w:r>
        <w:rPr>
          <w:b/>
          <w:spacing w:val="-2"/>
          <w:sz w:val="28"/>
          <w:szCs w:val="28"/>
          <w:u w:val="thick" w:color="000000"/>
        </w:rPr>
        <w:t>D</w:t>
      </w:r>
      <w:r>
        <w:rPr>
          <w:b/>
          <w:sz w:val="28"/>
          <w:szCs w:val="28"/>
          <w:u w:val="thick" w:color="000000"/>
        </w:rPr>
        <w:t>et</w:t>
      </w:r>
      <w:r>
        <w:rPr>
          <w:b/>
          <w:spacing w:val="-1"/>
          <w:sz w:val="28"/>
          <w:szCs w:val="28"/>
          <w:u w:val="thick" w:color="000000"/>
        </w:rPr>
        <w:t>ai</w:t>
      </w:r>
      <w:r>
        <w:rPr>
          <w:b/>
          <w:spacing w:val="1"/>
          <w:sz w:val="28"/>
          <w:szCs w:val="28"/>
          <w:u w:val="thick" w:color="000000"/>
        </w:rPr>
        <w:t>l</w:t>
      </w:r>
      <w:r>
        <w:rPr>
          <w:b/>
          <w:sz w:val="28"/>
          <w:szCs w:val="28"/>
          <w:u w:val="thick" w:color="000000"/>
        </w:rPr>
        <w:t xml:space="preserve">s </w:t>
      </w:r>
      <w:r>
        <w:rPr>
          <w:b/>
          <w:sz w:val="28"/>
          <w:szCs w:val="28"/>
          <w:u w:val="thick" w:color="000000"/>
        </w:rPr>
        <w:tab/>
      </w:r>
    </w:p>
    <w:p w:rsidR="00493DE9" w:rsidRDefault="00FB6FE8">
      <w:pPr>
        <w:spacing w:before="27"/>
        <w:ind w:left="27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.E,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osco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</w:p>
    <w:p w:rsidR="00493DE9" w:rsidRDefault="00FB6FE8">
      <w:pPr>
        <w:spacing w:line="260" w:lineRule="exact"/>
        <w:ind w:left="27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62.2%</w:t>
      </w:r>
    </w:p>
    <w:p w:rsidR="00493DE9" w:rsidRDefault="00FB6FE8">
      <w:pPr>
        <w:spacing w:before="12"/>
        <w:ind w:left="27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 p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: 2014</w:t>
      </w:r>
    </w:p>
    <w:p w:rsidR="00493DE9" w:rsidRDefault="00493DE9">
      <w:pPr>
        <w:spacing w:line="200" w:lineRule="exact"/>
      </w:pPr>
    </w:p>
    <w:p w:rsidR="00493DE9" w:rsidRDefault="00493DE9">
      <w:pPr>
        <w:spacing w:before="11" w:line="200" w:lineRule="exact"/>
      </w:pPr>
    </w:p>
    <w:p w:rsidR="00493DE9" w:rsidRDefault="00FB6FE8">
      <w:pPr>
        <w:tabs>
          <w:tab w:val="left" w:pos="9540"/>
        </w:tabs>
        <w:ind w:left="64" w:right="76"/>
        <w:jc w:val="center"/>
        <w:rPr>
          <w:sz w:val="28"/>
          <w:szCs w:val="28"/>
        </w:rPr>
      </w:pPr>
      <w:r>
        <w:rPr>
          <w:b/>
          <w:spacing w:val="-34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W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>rk</w:t>
      </w:r>
      <w:r>
        <w:rPr>
          <w:b/>
          <w:spacing w:val="-5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Exper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z w:val="28"/>
          <w:szCs w:val="28"/>
          <w:u w:val="thick" w:color="000000"/>
        </w:rPr>
        <w:t>e</w:t>
      </w:r>
      <w:r>
        <w:rPr>
          <w:b/>
          <w:spacing w:val="-3"/>
          <w:sz w:val="28"/>
          <w:szCs w:val="28"/>
          <w:u w:val="thick" w:color="000000"/>
        </w:rPr>
        <w:t>n</w:t>
      </w:r>
      <w:r>
        <w:rPr>
          <w:b/>
          <w:sz w:val="28"/>
          <w:szCs w:val="28"/>
          <w:u w:val="thick" w:color="000000"/>
        </w:rPr>
        <w:t xml:space="preserve">ce </w:t>
      </w:r>
      <w:r>
        <w:rPr>
          <w:b/>
          <w:sz w:val="28"/>
          <w:szCs w:val="28"/>
          <w:u w:val="thick" w:color="000000"/>
        </w:rPr>
        <w:tab/>
      </w:r>
    </w:p>
    <w:p w:rsidR="00493DE9" w:rsidRDefault="00493DE9">
      <w:pPr>
        <w:spacing w:before="5" w:line="160" w:lineRule="exact"/>
        <w:rPr>
          <w:sz w:val="16"/>
          <w:szCs w:val="16"/>
        </w:rPr>
      </w:pPr>
    </w:p>
    <w:p w:rsidR="00493DE9" w:rsidRDefault="00FB6FE8">
      <w:pPr>
        <w:ind w:left="27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on: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lcube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vt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td.</w:t>
      </w:r>
    </w:p>
    <w:p w:rsidR="00493DE9" w:rsidRDefault="00FB6FE8">
      <w:pPr>
        <w:ind w:left="27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on: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493DE9" w:rsidRDefault="00FB6FE8">
      <w:pPr>
        <w:spacing w:before="2"/>
        <w:ind w:left="27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8"/>
          <w:sz w:val="24"/>
          <w:szCs w:val="24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d: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un 2014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e</w:t>
      </w:r>
    </w:p>
    <w:p w:rsidR="00493DE9" w:rsidRDefault="00FB6FE8">
      <w:pPr>
        <w:spacing w:line="260" w:lineRule="exact"/>
        <w:ind w:left="27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Role: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loper</w:t>
      </w:r>
    </w:p>
    <w:p w:rsidR="00493DE9" w:rsidRDefault="00493DE9">
      <w:pPr>
        <w:spacing w:line="200" w:lineRule="exact"/>
      </w:pPr>
    </w:p>
    <w:p w:rsidR="00493DE9" w:rsidRDefault="00493DE9">
      <w:pPr>
        <w:spacing w:before="4" w:line="260" w:lineRule="exact"/>
        <w:rPr>
          <w:sz w:val="26"/>
          <w:szCs w:val="26"/>
        </w:rPr>
      </w:pPr>
    </w:p>
    <w:p w:rsidR="00493DE9" w:rsidRDefault="00FB6FE8">
      <w:pPr>
        <w:tabs>
          <w:tab w:val="left" w:pos="9540"/>
        </w:tabs>
        <w:ind w:left="64" w:right="76"/>
        <w:jc w:val="center"/>
        <w:rPr>
          <w:sz w:val="28"/>
          <w:szCs w:val="28"/>
        </w:rPr>
      </w:pPr>
      <w:r>
        <w:rPr>
          <w:b/>
          <w:spacing w:val="-34"/>
          <w:sz w:val="28"/>
          <w:szCs w:val="28"/>
          <w:u w:val="thick" w:color="000000"/>
        </w:rPr>
        <w:t xml:space="preserve"> </w:t>
      </w:r>
      <w:r>
        <w:rPr>
          <w:b/>
          <w:spacing w:val="-1"/>
          <w:sz w:val="28"/>
          <w:szCs w:val="28"/>
          <w:u w:val="thick" w:color="000000"/>
        </w:rPr>
        <w:t>P</w:t>
      </w:r>
      <w:r>
        <w:rPr>
          <w:b/>
          <w:sz w:val="28"/>
          <w:szCs w:val="28"/>
          <w:u w:val="thick" w:color="000000"/>
        </w:rPr>
        <w:t>r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 xml:space="preserve">ject </w:t>
      </w:r>
      <w:r>
        <w:rPr>
          <w:b/>
          <w:spacing w:val="-1"/>
          <w:sz w:val="28"/>
          <w:szCs w:val="28"/>
          <w:u w:val="thick" w:color="000000"/>
        </w:rPr>
        <w:t>D</w:t>
      </w:r>
      <w:r>
        <w:rPr>
          <w:b/>
          <w:sz w:val="28"/>
          <w:szCs w:val="28"/>
          <w:u w:val="thick" w:color="000000"/>
        </w:rPr>
        <w:t>e</w:t>
      </w:r>
      <w:r>
        <w:rPr>
          <w:b/>
          <w:spacing w:val="-2"/>
          <w:sz w:val="28"/>
          <w:szCs w:val="28"/>
          <w:u w:val="thick" w:color="000000"/>
        </w:rPr>
        <w:t>t</w:t>
      </w:r>
      <w:r>
        <w:rPr>
          <w:b/>
          <w:spacing w:val="-1"/>
          <w:sz w:val="28"/>
          <w:szCs w:val="28"/>
          <w:u w:val="thick" w:color="000000"/>
        </w:rPr>
        <w:t>a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pacing w:val="-1"/>
          <w:sz w:val="28"/>
          <w:szCs w:val="28"/>
          <w:u w:val="thick" w:color="000000"/>
        </w:rPr>
        <w:t>l</w:t>
      </w:r>
      <w:r>
        <w:rPr>
          <w:b/>
          <w:sz w:val="28"/>
          <w:szCs w:val="28"/>
          <w:u w:val="thick" w:color="000000"/>
        </w:rPr>
        <w:t>s</w:t>
      </w:r>
      <w:r>
        <w:rPr>
          <w:b/>
          <w:spacing w:val="1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-</w:t>
      </w:r>
      <w:r>
        <w:rPr>
          <w:b/>
          <w:spacing w:val="-1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 xml:space="preserve">1 </w:t>
      </w:r>
      <w:r>
        <w:rPr>
          <w:b/>
          <w:sz w:val="28"/>
          <w:szCs w:val="28"/>
          <w:u w:val="thick" w:color="000000"/>
        </w:rPr>
        <w:tab/>
      </w:r>
    </w:p>
    <w:p w:rsidR="00493DE9" w:rsidRDefault="00493DE9">
      <w:pPr>
        <w:spacing w:before="4" w:line="160" w:lineRule="exact"/>
        <w:rPr>
          <w:sz w:val="16"/>
          <w:szCs w:val="16"/>
        </w:rPr>
      </w:pPr>
    </w:p>
    <w:p w:rsidR="00493DE9" w:rsidRDefault="00FB6FE8">
      <w:pPr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me: Ente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rise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sour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lanni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</w:t>
      </w:r>
    </w:p>
    <w:p w:rsidR="00493DE9" w:rsidRDefault="00FB6FE8">
      <w:pPr>
        <w:spacing w:before="48"/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on: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2014 -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</w:p>
    <w:p w:rsidR="00493DE9" w:rsidRDefault="00FB6FE8">
      <w:pPr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7</w:t>
      </w:r>
    </w:p>
    <w:p w:rsidR="00493DE9" w:rsidRDefault="00FB6FE8">
      <w:pPr>
        <w:spacing w:before="56"/>
        <w:ind w:left="257"/>
        <w:rPr>
          <w:sz w:val="24"/>
          <w:szCs w:val="24"/>
        </w:rPr>
      </w:pPr>
      <w:r>
        <w:rPr>
          <w:sz w:val="24"/>
          <w:szCs w:val="24"/>
        </w:rPr>
        <w:t>•    Role: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loper</w:t>
      </w:r>
    </w:p>
    <w:p w:rsidR="00493DE9" w:rsidRDefault="00493DE9">
      <w:pPr>
        <w:spacing w:before="9" w:line="120" w:lineRule="exact"/>
        <w:rPr>
          <w:sz w:val="13"/>
          <w:szCs w:val="13"/>
        </w:rPr>
      </w:pPr>
    </w:p>
    <w:p w:rsidR="00493DE9" w:rsidRDefault="00FB6FE8">
      <w:pPr>
        <w:tabs>
          <w:tab w:val="left" w:pos="620"/>
        </w:tabs>
        <w:spacing w:line="240" w:lineRule="exact"/>
        <w:ind w:left="621" w:right="1037" w:hanging="3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ding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Enh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ing ERP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busin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ss. 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stand the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 of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493DE9" w:rsidRDefault="00FB6FE8">
      <w:pPr>
        <w:spacing w:line="260" w:lineRule="exact"/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while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hieving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Custo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r/us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</w:p>
    <w:p w:rsidR="00493DE9" w:rsidRDefault="00FB6FE8">
      <w:pPr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Goo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le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A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I</w:t>
      </w:r>
    </w:p>
    <w:p w:rsidR="00493DE9" w:rsidRDefault="00FB6FE8">
      <w:pPr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 xml:space="preserve">ment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pl</w:t>
      </w:r>
      <w:r>
        <w:rPr>
          <w:spacing w:val="3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</w:p>
    <w:p w:rsidR="00493DE9" w:rsidRDefault="00FB6FE8">
      <w:pPr>
        <w:ind w:left="257"/>
        <w:rPr>
          <w:rFonts w:ascii="Arial" w:eastAsia="Arial" w:hAnsi="Arial" w:cs="Arial"/>
          <w:sz w:val="19"/>
          <w:szCs w:val="19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19"/>
          <w:szCs w:val="19"/>
        </w:rPr>
        <w:t>.</w:t>
      </w:r>
    </w:p>
    <w:p w:rsidR="00493DE9" w:rsidRDefault="00493DE9">
      <w:pPr>
        <w:spacing w:before="1" w:line="140" w:lineRule="exact"/>
        <w:rPr>
          <w:sz w:val="14"/>
          <w:szCs w:val="14"/>
        </w:rPr>
      </w:pPr>
    </w:p>
    <w:p w:rsidR="00493DE9" w:rsidRDefault="00493DE9">
      <w:pPr>
        <w:spacing w:line="200" w:lineRule="exact"/>
      </w:pPr>
    </w:p>
    <w:p w:rsidR="00493DE9" w:rsidRDefault="00493DE9">
      <w:pPr>
        <w:spacing w:line="200" w:lineRule="exact"/>
      </w:pPr>
    </w:p>
    <w:p w:rsidR="00493DE9" w:rsidRDefault="00FB6FE8">
      <w:pPr>
        <w:tabs>
          <w:tab w:val="left" w:pos="9540"/>
        </w:tabs>
        <w:ind w:left="59" w:right="76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  <w:u w:val="thick" w:color="000000"/>
        </w:rPr>
        <w:t>P</w:t>
      </w:r>
      <w:r>
        <w:rPr>
          <w:b/>
          <w:sz w:val="28"/>
          <w:szCs w:val="28"/>
          <w:u w:val="thick" w:color="000000"/>
        </w:rPr>
        <w:t>r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 xml:space="preserve">ject </w:t>
      </w:r>
      <w:r>
        <w:rPr>
          <w:b/>
          <w:spacing w:val="-1"/>
          <w:sz w:val="28"/>
          <w:szCs w:val="28"/>
          <w:u w:val="thick" w:color="000000"/>
        </w:rPr>
        <w:t>D</w:t>
      </w:r>
      <w:r>
        <w:rPr>
          <w:b/>
          <w:sz w:val="28"/>
          <w:szCs w:val="28"/>
          <w:u w:val="thick" w:color="000000"/>
        </w:rPr>
        <w:t>e</w:t>
      </w:r>
      <w:r>
        <w:rPr>
          <w:b/>
          <w:spacing w:val="-2"/>
          <w:sz w:val="28"/>
          <w:szCs w:val="28"/>
          <w:u w:val="thick" w:color="000000"/>
        </w:rPr>
        <w:t>t</w:t>
      </w:r>
      <w:r>
        <w:rPr>
          <w:b/>
          <w:spacing w:val="-1"/>
          <w:sz w:val="28"/>
          <w:szCs w:val="28"/>
          <w:u w:val="thick" w:color="000000"/>
        </w:rPr>
        <w:t>a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pacing w:val="-1"/>
          <w:sz w:val="28"/>
          <w:szCs w:val="28"/>
          <w:u w:val="thick" w:color="000000"/>
        </w:rPr>
        <w:t>l</w:t>
      </w:r>
      <w:r>
        <w:rPr>
          <w:b/>
          <w:sz w:val="28"/>
          <w:szCs w:val="28"/>
          <w:u w:val="thick" w:color="000000"/>
        </w:rPr>
        <w:t>s</w:t>
      </w:r>
      <w:r>
        <w:rPr>
          <w:b/>
          <w:spacing w:val="1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-</w:t>
      </w:r>
      <w:r>
        <w:rPr>
          <w:b/>
          <w:spacing w:val="-1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 xml:space="preserve">2 </w:t>
      </w:r>
      <w:r>
        <w:rPr>
          <w:b/>
          <w:sz w:val="28"/>
          <w:szCs w:val="28"/>
          <w:u w:val="thick" w:color="000000"/>
        </w:rPr>
        <w:tab/>
      </w:r>
    </w:p>
    <w:p w:rsidR="00493DE9" w:rsidRDefault="00FB6FE8">
      <w:pPr>
        <w:spacing w:before="65"/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me: Compa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hyperlink r:id="rId6"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w</w:t>
        </w:r>
        <w:r>
          <w:rPr>
            <w:sz w:val="24"/>
            <w:szCs w:val="24"/>
          </w:rPr>
          <w:t>w.stor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ki</w:t>
        </w:r>
        <w:r>
          <w:rPr>
            <w:spacing w:val="3"/>
            <w:sz w:val="24"/>
            <w:szCs w:val="24"/>
          </w:rPr>
          <w:t>n</w:t>
        </w:r>
        <w:r>
          <w:rPr>
            <w:spacing w:val="-2"/>
            <w:sz w:val="24"/>
            <w:szCs w:val="24"/>
          </w:rPr>
          <w:t>g</w:t>
        </w:r>
        <w:r>
          <w:rPr>
            <w:sz w:val="24"/>
            <w:szCs w:val="24"/>
          </w:rPr>
          <w:t>.in</w:t>
        </w:r>
      </w:hyperlink>
    </w:p>
    <w:p w:rsidR="00493DE9" w:rsidRDefault="00FB6FE8">
      <w:pPr>
        <w:spacing w:line="260" w:lineRule="exact"/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on: Ap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2015</w:t>
      </w:r>
      <w:r>
        <w:rPr>
          <w:spacing w:val="1"/>
          <w:sz w:val="24"/>
          <w:szCs w:val="24"/>
        </w:rPr>
        <w:t xml:space="preserve"> </w:t>
      </w:r>
      <w:r w:rsidR="00D4204F">
        <w:rPr>
          <w:sz w:val="24"/>
          <w:szCs w:val="24"/>
        </w:rPr>
        <w:t xml:space="preserve">- </w:t>
      </w:r>
      <w:r w:rsidR="00D4204F">
        <w:rPr>
          <w:spacing w:val="2"/>
          <w:sz w:val="24"/>
          <w:szCs w:val="24"/>
        </w:rPr>
        <w:t>May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2015</w:t>
      </w:r>
    </w:p>
    <w:p w:rsidR="00493DE9" w:rsidRDefault="00FB6FE8">
      <w:pPr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1</w:t>
      </w:r>
    </w:p>
    <w:p w:rsidR="00493DE9" w:rsidRDefault="00FB6FE8">
      <w:pPr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Role: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loper</w:t>
      </w:r>
    </w:p>
    <w:p w:rsidR="00493DE9" w:rsidRDefault="00FB6FE8">
      <w:pPr>
        <w:ind w:left="257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</w:p>
    <w:p w:rsidR="00493DE9" w:rsidRDefault="00FB6FE8">
      <w:pPr>
        <w:ind w:left="257"/>
        <w:rPr>
          <w:sz w:val="24"/>
          <w:szCs w:val="24"/>
        </w:rPr>
        <w:sectPr w:rsidR="00493DE9">
          <w:pgSz w:w="11900" w:h="16860"/>
          <w:pgMar w:top="1000" w:right="1100" w:bottom="280" w:left="1100" w:header="720" w:footer="720" w:gutter="0"/>
          <w:cols w:space="720"/>
        </w:sect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 is mob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ompatib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oots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p.</w:t>
      </w:r>
    </w:p>
    <w:p w:rsidR="00493DE9" w:rsidRDefault="00FB6FE8">
      <w:pPr>
        <w:tabs>
          <w:tab w:val="left" w:pos="9580"/>
        </w:tabs>
        <w:spacing w:before="47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  <w:u w:val="thick" w:color="000000"/>
        </w:rPr>
        <w:lastRenderedPageBreak/>
        <w:t>P</w:t>
      </w:r>
      <w:r>
        <w:rPr>
          <w:b/>
          <w:sz w:val="28"/>
          <w:szCs w:val="28"/>
          <w:u w:val="thick" w:color="000000"/>
        </w:rPr>
        <w:t>r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 xml:space="preserve">ject </w:t>
      </w:r>
      <w:r>
        <w:rPr>
          <w:b/>
          <w:spacing w:val="-1"/>
          <w:sz w:val="28"/>
          <w:szCs w:val="28"/>
          <w:u w:val="thick" w:color="000000"/>
        </w:rPr>
        <w:t>D</w:t>
      </w:r>
      <w:r>
        <w:rPr>
          <w:b/>
          <w:sz w:val="28"/>
          <w:szCs w:val="28"/>
          <w:u w:val="thick" w:color="000000"/>
        </w:rPr>
        <w:t>e</w:t>
      </w:r>
      <w:r>
        <w:rPr>
          <w:b/>
          <w:spacing w:val="-2"/>
          <w:sz w:val="28"/>
          <w:szCs w:val="28"/>
          <w:u w:val="thick" w:color="000000"/>
        </w:rPr>
        <w:t>t</w:t>
      </w:r>
      <w:r>
        <w:rPr>
          <w:b/>
          <w:spacing w:val="-1"/>
          <w:sz w:val="28"/>
          <w:szCs w:val="28"/>
          <w:u w:val="thick" w:color="000000"/>
        </w:rPr>
        <w:t>a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pacing w:val="-1"/>
          <w:sz w:val="28"/>
          <w:szCs w:val="28"/>
          <w:u w:val="thick" w:color="000000"/>
        </w:rPr>
        <w:t>l</w:t>
      </w:r>
      <w:r>
        <w:rPr>
          <w:b/>
          <w:sz w:val="28"/>
          <w:szCs w:val="28"/>
          <w:u w:val="thick" w:color="000000"/>
        </w:rPr>
        <w:t>s</w:t>
      </w:r>
      <w:r>
        <w:rPr>
          <w:b/>
          <w:spacing w:val="1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-</w:t>
      </w:r>
      <w:r>
        <w:rPr>
          <w:b/>
          <w:spacing w:val="-1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 xml:space="preserve">3 </w:t>
      </w:r>
      <w:r>
        <w:rPr>
          <w:b/>
          <w:sz w:val="28"/>
          <w:szCs w:val="28"/>
          <w:u w:val="thick" w:color="000000"/>
        </w:rPr>
        <w:tab/>
      </w:r>
    </w:p>
    <w:p w:rsidR="00493DE9" w:rsidRDefault="00FB6FE8">
      <w:pPr>
        <w:spacing w:before="66"/>
        <w:ind w:left="25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me: Compa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e-</w:t>
      </w:r>
      <w:r>
        <w:rPr>
          <w:spacing w:val="-1"/>
          <w:sz w:val="24"/>
          <w:szCs w:val="24"/>
        </w:rPr>
        <w:t xml:space="preserve"> </w:t>
      </w:r>
      <w:hyperlink r:id="rId7">
        <w:r>
          <w:rPr>
            <w:sz w:val="24"/>
            <w:szCs w:val="24"/>
          </w:rPr>
          <w:t>w</w:t>
        </w:r>
        <w:r>
          <w:rPr>
            <w:spacing w:val="-1"/>
            <w:sz w:val="24"/>
            <w:szCs w:val="24"/>
          </w:rPr>
          <w:t>w</w:t>
        </w:r>
        <w:r>
          <w:rPr>
            <w:sz w:val="24"/>
            <w:szCs w:val="24"/>
          </w:rPr>
          <w:t>w.stor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ki</w:t>
        </w:r>
        <w:r>
          <w:rPr>
            <w:spacing w:val="3"/>
            <w:sz w:val="24"/>
            <w:szCs w:val="24"/>
          </w:rPr>
          <w:t>n</w:t>
        </w:r>
        <w:r>
          <w:rPr>
            <w:spacing w:val="-2"/>
            <w:sz w:val="24"/>
            <w:szCs w:val="24"/>
          </w:rPr>
          <w:t>g</w:t>
        </w:r>
        <w:r>
          <w:rPr>
            <w:sz w:val="24"/>
            <w:szCs w:val="24"/>
          </w:rPr>
          <w:t>.in</w:t>
        </w:r>
      </w:hyperlink>
    </w:p>
    <w:p w:rsidR="00493DE9" w:rsidRDefault="00FB6FE8">
      <w:pPr>
        <w:spacing w:line="260" w:lineRule="exact"/>
        <w:ind w:left="25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on: 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2015</w:t>
      </w:r>
      <w:r>
        <w:rPr>
          <w:spacing w:val="1"/>
          <w:sz w:val="24"/>
          <w:szCs w:val="24"/>
        </w:rPr>
        <w:t xml:space="preserve"> </w:t>
      </w:r>
      <w:r w:rsidR="00622272">
        <w:rPr>
          <w:sz w:val="24"/>
          <w:szCs w:val="24"/>
        </w:rPr>
        <w:t>- till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</w:p>
    <w:p w:rsidR="00493DE9" w:rsidRDefault="00FB6FE8">
      <w:pPr>
        <w:ind w:left="25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3</w:t>
      </w:r>
    </w:p>
    <w:p w:rsidR="00493DE9" w:rsidRDefault="00FB6FE8">
      <w:pPr>
        <w:ind w:left="25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Role: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loper</w:t>
      </w:r>
    </w:p>
    <w:p w:rsidR="00493DE9" w:rsidRDefault="00FB6FE8">
      <w:pPr>
        <w:tabs>
          <w:tab w:val="left" w:pos="620"/>
        </w:tabs>
        <w:spacing w:before="43" w:line="260" w:lineRule="exact"/>
        <w:ind w:left="621" w:right="80" w:hanging="365"/>
        <w:rPr>
          <w:sz w:val="24"/>
          <w:szCs w:val="24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4"/>
          <w:szCs w:val="24"/>
        </w:rPr>
        <w:t>Enh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ing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3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e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jav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</w:t>
      </w:r>
    </w:p>
    <w:p w:rsidR="00493DE9" w:rsidRDefault="00493DE9">
      <w:pPr>
        <w:spacing w:before="7" w:line="120" w:lineRule="exact"/>
        <w:rPr>
          <w:sz w:val="12"/>
          <w:szCs w:val="12"/>
        </w:rPr>
      </w:pPr>
    </w:p>
    <w:p w:rsidR="00493DE9" w:rsidRDefault="00493DE9">
      <w:pPr>
        <w:spacing w:line="200" w:lineRule="exact"/>
      </w:pPr>
    </w:p>
    <w:p w:rsidR="00493DE9" w:rsidRDefault="00FB6FE8">
      <w:pPr>
        <w:tabs>
          <w:tab w:val="left" w:pos="9580"/>
        </w:tabs>
        <w:ind w:left="105"/>
        <w:rPr>
          <w:sz w:val="28"/>
          <w:szCs w:val="28"/>
        </w:rPr>
      </w:pPr>
      <w:r>
        <w:rPr>
          <w:b/>
          <w:spacing w:val="-34"/>
          <w:sz w:val="28"/>
          <w:szCs w:val="28"/>
          <w:u w:val="thick" w:color="000000"/>
        </w:rPr>
        <w:t xml:space="preserve"> </w:t>
      </w:r>
      <w:r>
        <w:rPr>
          <w:b/>
          <w:spacing w:val="2"/>
          <w:sz w:val="28"/>
          <w:szCs w:val="28"/>
          <w:u w:val="thick" w:color="000000"/>
        </w:rPr>
        <w:t>S</w:t>
      </w:r>
      <w:r>
        <w:rPr>
          <w:b/>
          <w:spacing w:val="-5"/>
          <w:sz w:val="28"/>
          <w:szCs w:val="28"/>
          <w:u w:val="thick" w:color="000000"/>
        </w:rPr>
        <w:t>k</w:t>
      </w:r>
      <w:r>
        <w:rPr>
          <w:b/>
          <w:spacing w:val="1"/>
          <w:sz w:val="28"/>
          <w:szCs w:val="28"/>
          <w:u w:val="thick" w:color="000000"/>
        </w:rPr>
        <w:t>il</w:t>
      </w:r>
      <w:r>
        <w:rPr>
          <w:b/>
          <w:spacing w:val="-1"/>
          <w:sz w:val="28"/>
          <w:szCs w:val="28"/>
          <w:u w:val="thick" w:color="000000"/>
        </w:rPr>
        <w:t>l</w:t>
      </w:r>
      <w:r>
        <w:rPr>
          <w:b/>
          <w:sz w:val="28"/>
          <w:szCs w:val="28"/>
          <w:u w:val="thick" w:color="000000"/>
        </w:rPr>
        <w:t xml:space="preserve">s </w:t>
      </w:r>
      <w:r>
        <w:rPr>
          <w:b/>
          <w:sz w:val="28"/>
          <w:szCs w:val="28"/>
          <w:u w:val="thick" w:color="000000"/>
        </w:rPr>
        <w:tab/>
      </w:r>
    </w:p>
    <w:p w:rsidR="00493DE9" w:rsidRDefault="00FB6FE8">
      <w:pPr>
        <w:spacing w:before="25"/>
        <w:ind w:left="26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ing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HP,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</w:p>
    <w:p w:rsidR="00493DE9" w:rsidRDefault="00FB6FE8">
      <w:pPr>
        <w:spacing w:before="43"/>
        <w:ind w:left="26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Tools and T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ies: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oots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</w:p>
    <w:p w:rsidR="00493DE9" w:rsidRDefault="00FB6FE8">
      <w:pPr>
        <w:spacing w:before="43"/>
        <w:ind w:left="26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sql</w:t>
      </w:r>
    </w:p>
    <w:p w:rsidR="00493DE9" w:rsidRDefault="00FB6FE8">
      <w:pPr>
        <w:spacing w:before="44"/>
        <w:ind w:left="25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ront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 HT</w:t>
      </w:r>
      <w:r>
        <w:rPr>
          <w:spacing w:val="2"/>
          <w:sz w:val="24"/>
          <w:szCs w:val="24"/>
        </w:rPr>
        <w:t>M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4, C</w:t>
      </w:r>
      <w:r>
        <w:rPr>
          <w:spacing w:val="1"/>
          <w:sz w:val="24"/>
          <w:szCs w:val="24"/>
        </w:rPr>
        <w:t>SS</w:t>
      </w:r>
      <w:r>
        <w:rPr>
          <w:sz w:val="24"/>
          <w:szCs w:val="24"/>
        </w:rPr>
        <w:t>2, Ja</w:t>
      </w:r>
      <w:r>
        <w:rPr>
          <w:spacing w:val="-1"/>
          <w:sz w:val="24"/>
          <w:szCs w:val="24"/>
        </w:rPr>
        <w:t>va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ript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</w:p>
    <w:p w:rsidR="00493DE9" w:rsidRDefault="00FB6FE8">
      <w:pPr>
        <w:spacing w:line="260" w:lineRule="exact"/>
        <w:ind w:left="25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ms:</w:t>
      </w:r>
      <w:r>
        <w:rPr>
          <w:spacing w:val="1"/>
          <w:sz w:val="24"/>
          <w:szCs w:val="24"/>
        </w:rPr>
        <w:t xml:space="preserve"> W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dows7, 8,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inux</w:t>
      </w:r>
    </w:p>
    <w:p w:rsidR="00493DE9" w:rsidRDefault="00493DE9">
      <w:pPr>
        <w:spacing w:before="3" w:line="140" w:lineRule="exact"/>
        <w:rPr>
          <w:sz w:val="14"/>
          <w:szCs w:val="14"/>
        </w:rPr>
      </w:pPr>
    </w:p>
    <w:p w:rsidR="00493DE9" w:rsidRDefault="00493DE9">
      <w:pPr>
        <w:spacing w:line="200" w:lineRule="exact"/>
      </w:pPr>
    </w:p>
    <w:p w:rsidR="00493DE9" w:rsidRDefault="00493DE9">
      <w:pPr>
        <w:spacing w:line="200" w:lineRule="exact"/>
      </w:pPr>
    </w:p>
    <w:p w:rsidR="00493DE9" w:rsidRDefault="00FB6FE8">
      <w:pPr>
        <w:tabs>
          <w:tab w:val="left" w:pos="9580"/>
        </w:tabs>
        <w:ind w:left="105"/>
        <w:rPr>
          <w:sz w:val="28"/>
          <w:szCs w:val="28"/>
        </w:rPr>
      </w:pPr>
      <w:r>
        <w:rPr>
          <w:b/>
          <w:spacing w:val="-34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Stren</w:t>
      </w:r>
      <w:r>
        <w:rPr>
          <w:b/>
          <w:spacing w:val="-1"/>
          <w:sz w:val="28"/>
          <w:szCs w:val="28"/>
          <w:u w:val="thick" w:color="000000"/>
        </w:rPr>
        <w:t>g</w:t>
      </w:r>
      <w:r>
        <w:rPr>
          <w:b/>
          <w:sz w:val="28"/>
          <w:szCs w:val="28"/>
          <w:u w:val="thick" w:color="000000"/>
        </w:rPr>
        <w:t>th &amp;</w:t>
      </w:r>
      <w:r>
        <w:rPr>
          <w:b/>
          <w:spacing w:val="-2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Hob</w:t>
      </w:r>
      <w:r>
        <w:rPr>
          <w:b/>
          <w:spacing w:val="-2"/>
          <w:sz w:val="28"/>
          <w:szCs w:val="28"/>
          <w:u w:val="thick" w:color="000000"/>
        </w:rPr>
        <w:t>b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pacing w:val="-2"/>
          <w:sz w:val="28"/>
          <w:szCs w:val="28"/>
          <w:u w:val="thick" w:color="000000"/>
        </w:rPr>
        <w:t>e</w:t>
      </w:r>
      <w:r>
        <w:rPr>
          <w:b/>
          <w:sz w:val="28"/>
          <w:szCs w:val="28"/>
          <w:u w:val="thick" w:color="000000"/>
        </w:rPr>
        <w:t xml:space="preserve">s </w:t>
      </w:r>
      <w:r>
        <w:rPr>
          <w:b/>
          <w:sz w:val="28"/>
          <w:szCs w:val="28"/>
          <w:u w:val="thick" w:color="000000"/>
        </w:rPr>
        <w:tab/>
      </w:r>
    </w:p>
    <w:p w:rsidR="00493DE9" w:rsidRDefault="00FB6FE8">
      <w:pPr>
        <w:spacing w:before="24"/>
        <w:ind w:left="278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Good 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l, writt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 ski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ls</w:t>
      </w:r>
    </w:p>
    <w:p w:rsidR="00493DE9" w:rsidRDefault="00FB6FE8">
      <w:pPr>
        <w:spacing w:before="44"/>
        <w:ind w:left="278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 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to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str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</w:t>
      </w:r>
    </w:p>
    <w:p w:rsidR="00493DE9" w:rsidRDefault="00FB6FE8">
      <w:pPr>
        <w:spacing w:before="39"/>
        <w:ind w:left="278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Qui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sping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</w:p>
    <w:p w:rsidR="00493DE9" w:rsidRDefault="00FB6FE8">
      <w:pPr>
        <w:spacing w:before="42"/>
        <w:ind w:left="278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3"/>
          <w:sz w:val="24"/>
          <w:szCs w:val="24"/>
        </w:rPr>
        <w:t>l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fo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used</w:t>
      </w:r>
    </w:p>
    <w:p w:rsidR="00493DE9" w:rsidRDefault="00FB6FE8">
      <w:pPr>
        <w:spacing w:before="44"/>
        <w:ind w:left="278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 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</w:p>
    <w:p w:rsidR="00493DE9" w:rsidRDefault="00FB6FE8">
      <w:pPr>
        <w:spacing w:before="42"/>
        <w:ind w:left="278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ls</w:t>
      </w:r>
    </w:p>
    <w:p w:rsidR="00493DE9" w:rsidRDefault="00FB6FE8">
      <w:pPr>
        <w:spacing w:before="42"/>
        <w:ind w:left="278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nnis</w:t>
      </w:r>
    </w:p>
    <w:p w:rsidR="00493DE9" w:rsidRDefault="00FB6FE8">
      <w:pPr>
        <w:spacing w:line="260" w:lineRule="exact"/>
        <w:ind w:left="271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fing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</w:p>
    <w:p w:rsidR="00493DE9" w:rsidRDefault="00493DE9">
      <w:pPr>
        <w:spacing w:before="5" w:line="160" w:lineRule="exact"/>
        <w:rPr>
          <w:sz w:val="16"/>
          <w:szCs w:val="16"/>
        </w:rPr>
      </w:pPr>
    </w:p>
    <w:p w:rsidR="00493DE9" w:rsidRDefault="00493DE9">
      <w:pPr>
        <w:spacing w:line="200" w:lineRule="exact"/>
      </w:pPr>
    </w:p>
    <w:p w:rsidR="00493DE9" w:rsidRDefault="00493DE9">
      <w:pPr>
        <w:spacing w:line="200" w:lineRule="exact"/>
      </w:pPr>
    </w:p>
    <w:p w:rsidR="00493DE9" w:rsidRDefault="00493DE9">
      <w:pPr>
        <w:ind w:left="141"/>
        <w:rPr>
          <w:sz w:val="28"/>
          <w:szCs w:val="28"/>
        </w:rPr>
      </w:pPr>
      <w:r w:rsidRPr="00493DE9">
        <w:pict>
          <v:group id="_x0000_s1026" style="position:absolute;left:0;text-align:left;margin-left:61.35pt;margin-top:14.1pt;width:473.25pt;height:1.9pt;z-index:-251655168;mso-position-horizontal-relative:page" coordorigin="1227,282" coordsize="9465,38">
            <v:group id="_x0000_s1027" style="position:absolute;left:1241;top:306;width:9436;height:0" coordorigin="1241,306" coordsize="9436,0">
              <v:shape id="_x0000_s1032" style="position:absolute;left:1241;top:306;width:9436;height:0" coordorigin="1241,306" coordsize="9436,0" path="m1241,306r9436,e" filled="f" strokeweight="1.42pt">
                <v:path arrowok="t"/>
              </v:shape>
              <v:group id="_x0000_s1028" style="position:absolute;left:3956;top:289;width:3497;height:0" coordorigin="3956,289" coordsize="3497,0">
                <v:shape id="_x0000_s1031" style="position:absolute;left:3956;top:289;width:3497;height:0" coordorigin="3956,289" coordsize="3497,0" path="m3956,289r3497,e" filled="f" strokeweight=".24764mm">
                  <v:path arrowok="t"/>
                </v:shape>
                <v:group id="_x0000_s1029" style="position:absolute;left:7458;top:289;width:3218;height:0" coordorigin="7458,289" coordsize="3218,0">
                  <v:shape id="_x0000_s1030" style="position:absolute;left:7458;top:289;width:3218;height:0" coordorigin="7458,289" coordsize="3218,0" path="m7458,289r3218,e" filled="f" strokeweight=".24764mm">
                    <v:path arrowok="t"/>
                  </v:shape>
                </v:group>
              </v:group>
            </v:group>
            <w10:wrap anchorx="page"/>
          </v:group>
        </w:pict>
      </w:r>
      <w:r w:rsidR="00FB6FE8">
        <w:rPr>
          <w:b/>
          <w:spacing w:val="-1"/>
          <w:sz w:val="28"/>
          <w:szCs w:val="28"/>
        </w:rPr>
        <w:t>P</w:t>
      </w:r>
      <w:r w:rsidR="00FB6FE8">
        <w:rPr>
          <w:b/>
          <w:sz w:val="28"/>
          <w:szCs w:val="28"/>
        </w:rPr>
        <w:t>er</w:t>
      </w:r>
      <w:r w:rsidR="00FB6FE8">
        <w:rPr>
          <w:b/>
          <w:spacing w:val="1"/>
          <w:sz w:val="28"/>
          <w:szCs w:val="28"/>
        </w:rPr>
        <w:t>s</w:t>
      </w:r>
      <w:r w:rsidR="00FB6FE8">
        <w:rPr>
          <w:b/>
          <w:spacing w:val="-1"/>
          <w:sz w:val="28"/>
          <w:szCs w:val="28"/>
        </w:rPr>
        <w:t>o</w:t>
      </w:r>
      <w:r w:rsidR="00FB6FE8">
        <w:rPr>
          <w:b/>
          <w:sz w:val="28"/>
          <w:szCs w:val="28"/>
        </w:rPr>
        <w:t>n</w:t>
      </w:r>
      <w:r w:rsidR="00FB6FE8">
        <w:rPr>
          <w:b/>
          <w:spacing w:val="-1"/>
          <w:sz w:val="28"/>
          <w:szCs w:val="28"/>
        </w:rPr>
        <w:t>a</w:t>
      </w:r>
      <w:r w:rsidR="00FB6FE8">
        <w:rPr>
          <w:b/>
          <w:sz w:val="28"/>
          <w:szCs w:val="28"/>
        </w:rPr>
        <w:t>l</w:t>
      </w:r>
      <w:r w:rsidR="00FB6FE8">
        <w:rPr>
          <w:b/>
          <w:spacing w:val="1"/>
          <w:sz w:val="28"/>
          <w:szCs w:val="28"/>
        </w:rPr>
        <w:t xml:space="preserve"> </w:t>
      </w:r>
      <w:r w:rsidR="00FB6FE8">
        <w:rPr>
          <w:b/>
          <w:sz w:val="28"/>
          <w:szCs w:val="28"/>
        </w:rPr>
        <w:t>In</w:t>
      </w:r>
      <w:r w:rsidR="00FB6FE8">
        <w:rPr>
          <w:b/>
          <w:spacing w:val="-2"/>
          <w:sz w:val="28"/>
          <w:szCs w:val="28"/>
        </w:rPr>
        <w:t>f</w:t>
      </w:r>
      <w:r w:rsidR="00FB6FE8">
        <w:rPr>
          <w:b/>
          <w:spacing w:val="1"/>
          <w:sz w:val="28"/>
          <w:szCs w:val="28"/>
        </w:rPr>
        <w:t>o</w:t>
      </w:r>
      <w:r w:rsidR="00FB6FE8">
        <w:rPr>
          <w:b/>
          <w:sz w:val="28"/>
          <w:szCs w:val="28"/>
        </w:rPr>
        <w:t>r</w:t>
      </w:r>
      <w:r w:rsidR="00FB6FE8">
        <w:rPr>
          <w:b/>
          <w:spacing w:val="-3"/>
          <w:sz w:val="28"/>
          <w:szCs w:val="28"/>
        </w:rPr>
        <w:t>m</w:t>
      </w:r>
      <w:r w:rsidR="00FB6FE8">
        <w:rPr>
          <w:b/>
          <w:spacing w:val="1"/>
          <w:sz w:val="28"/>
          <w:szCs w:val="28"/>
        </w:rPr>
        <w:t>a</w:t>
      </w:r>
      <w:r w:rsidR="00FB6FE8">
        <w:rPr>
          <w:b/>
          <w:spacing w:val="-2"/>
          <w:sz w:val="28"/>
          <w:szCs w:val="28"/>
        </w:rPr>
        <w:t>t</w:t>
      </w:r>
      <w:r w:rsidR="00FB6FE8">
        <w:rPr>
          <w:b/>
          <w:spacing w:val="1"/>
          <w:sz w:val="28"/>
          <w:szCs w:val="28"/>
        </w:rPr>
        <w:t>i</w:t>
      </w:r>
      <w:r w:rsidR="00FB6FE8">
        <w:rPr>
          <w:b/>
          <w:spacing w:val="-1"/>
          <w:sz w:val="28"/>
          <w:szCs w:val="28"/>
        </w:rPr>
        <w:t>o</w:t>
      </w:r>
      <w:r w:rsidR="00FB6FE8">
        <w:rPr>
          <w:b/>
          <w:sz w:val="28"/>
          <w:szCs w:val="28"/>
        </w:rPr>
        <w:t>n_</w:t>
      </w:r>
    </w:p>
    <w:p w:rsidR="00493DE9" w:rsidRDefault="00FB6FE8">
      <w:pPr>
        <w:spacing w:line="260" w:lineRule="exact"/>
        <w:ind w:left="25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Bir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22/04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1992</w:t>
      </w:r>
    </w:p>
    <w:p w:rsidR="00493DE9" w:rsidRDefault="00FB6FE8">
      <w:pPr>
        <w:spacing w:line="260" w:lineRule="exact"/>
        <w:ind w:left="25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x: </w:t>
      </w:r>
      <w:r>
        <w:rPr>
          <w:sz w:val="24"/>
          <w:szCs w:val="24"/>
        </w:rPr>
        <w:t>Male</w:t>
      </w:r>
    </w:p>
    <w:p w:rsidR="00493DE9" w:rsidRDefault="00FB6FE8">
      <w:pPr>
        <w:ind w:left="25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b/>
          <w:sz w:val="24"/>
          <w:szCs w:val="24"/>
        </w:rPr>
        <w:t>Na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ty:</w:t>
      </w:r>
      <w:r>
        <w:rPr>
          <w:b/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D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493DE9" w:rsidRDefault="00FB6FE8">
      <w:pPr>
        <w:spacing w:before="43"/>
        <w:ind w:left="256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41"/>
          <w:sz w:val="24"/>
          <w:szCs w:val="24"/>
        </w:rPr>
        <w:t xml:space="preserve"> 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sh, Hindi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</w:p>
    <w:p w:rsidR="00493DE9" w:rsidRDefault="00493DE9">
      <w:pPr>
        <w:spacing w:before="1" w:line="180" w:lineRule="exact"/>
        <w:rPr>
          <w:sz w:val="19"/>
          <w:szCs w:val="19"/>
        </w:rPr>
      </w:pPr>
    </w:p>
    <w:p w:rsidR="00493DE9" w:rsidRDefault="00493DE9">
      <w:pPr>
        <w:spacing w:line="200" w:lineRule="exact"/>
      </w:pPr>
    </w:p>
    <w:p w:rsidR="00493DE9" w:rsidRDefault="00493DE9">
      <w:pPr>
        <w:spacing w:line="200" w:lineRule="exact"/>
      </w:pPr>
    </w:p>
    <w:p w:rsidR="00493DE9" w:rsidRDefault="00FB6FE8">
      <w:pPr>
        <w:tabs>
          <w:tab w:val="left" w:pos="9580"/>
        </w:tabs>
        <w:ind w:left="105"/>
        <w:rPr>
          <w:sz w:val="28"/>
          <w:szCs w:val="28"/>
        </w:rPr>
      </w:pPr>
      <w:r>
        <w:rPr>
          <w:b/>
          <w:spacing w:val="-34"/>
          <w:sz w:val="28"/>
          <w:szCs w:val="28"/>
          <w:u w:val="thick" w:color="000000"/>
        </w:rPr>
        <w:t xml:space="preserve"> </w:t>
      </w:r>
      <w:r>
        <w:rPr>
          <w:b/>
          <w:spacing w:val="-1"/>
          <w:sz w:val="28"/>
          <w:szCs w:val="28"/>
          <w:u w:val="thick" w:color="000000"/>
        </w:rPr>
        <w:t>D</w:t>
      </w:r>
      <w:r>
        <w:rPr>
          <w:b/>
          <w:sz w:val="28"/>
          <w:szCs w:val="28"/>
          <w:u w:val="thick" w:color="000000"/>
        </w:rPr>
        <w:t>ec</w:t>
      </w:r>
      <w:r>
        <w:rPr>
          <w:b/>
          <w:spacing w:val="1"/>
          <w:sz w:val="28"/>
          <w:szCs w:val="28"/>
          <w:u w:val="thick" w:color="000000"/>
        </w:rPr>
        <w:t>l</w:t>
      </w:r>
      <w:r>
        <w:rPr>
          <w:b/>
          <w:spacing w:val="-1"/>
          <w:sz w:val="28"/>
          <w:szCs w:val="28"/>
          <w:u w:val="thick" w:color="000000"/>
        </w:rPr>
        <w:t>a</w:t>
      </w:r>
      <w:r>
        <w:rPr>
          <w:b/>
          <w:sz w:val="28"/>
          <w:szCs w:val="28"/>
          <w:u w:val="thick" w:color="000000"/>
        </w:rPr>
        <w:t>r</w:t>
      </w:r>
      <w:r>
        <w:rPr>
          <w:b/>
          <w:spacing w:val="1"/>
          <w:sz w:val="28"/>
          <w:szCs w:val="28"/>
          <w:u w:val="thick" w:color="000000"/>
        </w:rPr>
        <w:t>a</w:t>
      </w:r>
      <w:r>
        <w:rPr>
          <w:b/>
          <w:spacing w:val="-2"/>
          <w:sz w:val="28"/>
          <w:szCs w:val="28"/>
          <w:u w:val="thick" w:color="000000"/>
        </w:rPr>
        <w:t>t</w:t>
      </w:r>
      <w:r>
        <w:rPr>
          <w:b/>
          <w:spacing w:val="-1"/>
          <w:sz w:val="28"/>
          <w:szCs w:val="28"/>
          <w:u w:val="thick" w:color="000000"/>
        </w:rPr>
        <w:t>i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 xml:space="preserve">n </w:t>
      </w:r>
      <w:r>
        <w:rPr>
          <w:b/>
          <w:sz w:val="28"/>
          <w:szCs w:val="28"/>
          <w:u w:val="thick" w:color="000000"/>
        </w:rPr>
        <w:tab/>
      </w:r>
    </w:p>
    <w:p w:rsidR="00493DE9" w:rsidRDefault="00493DE9">
      <w:pPr>
        <w:spacing w:before="2" w:line="120" w:lineRule="exact"/>
        <w:rPr>
          <w:sz w:val="12"/>
          <w:szCs w:val="12"/>
        </w:rPr>
      </w:pPr>
    </w:p>
    <w:p w:rsidR="00493DE9" w:rsidRDefault="00FB6FE8">
      <w:pPr>
        <w:spacing w:line="240" w:lineRule="exact"/>
        <w:ind w:left="141" w:right="289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mentioned inf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is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up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knowl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 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tness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mentioned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rs.</w:t>
      </w:r>
    </w:p>
    <w:p w:rsidR="00493DE9" w:rsidRDefault="00493DE9">
      <w:pPr>
        <w:spacing w:before="9" w:line="140" w:lineRule="exact"/>
        <w:rPr>
          <w:sz w:val="15"/>
          <w:szCs w:val="15"/>
        </w:rPr>
      </w:pPr>
    </w:p>
    <w:p w:rsidR="00493DE9" w:rsidRDefault="00493DE9">
      <w:pPr>
        <w:spacing w:line="200" w:lineRule="exact"/>
      </w:pPr>
    </w:p>
    <w:p w:rsidR="00493DE9" w:rsidRDefault="00493DE9">
      <w:pPr>
        <w:spacing w:line="200" w:lineRule="exact"/>
      </w:pPr>
    </w:p>
    <w:p w:rsidR="00493DE9" w:rsidRDefault="00493DE9">
      <w:pPr>
        <w:spacing w:line="200" w:lineRule="exact"/>
      </w:pPr>
    </w:p>
    <w:p w:rsidR="00493DE9" w:rsidRDefault="00FB6FE8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 xml:space="preserve">: </w:t>
      </w:r>
      <w:r>
        <w:rPr>
          <w:spacing w:val="2"/>
          <w:sz w:val="24"/>
          <w:szCs w:val="24"/>
        </w:rPr>
        <w:t>5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20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2015                                                                                                      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 M C</w:t>
      </w:r>
    </w:p>
    <w:p w:rsidR="00493DE9" w:rsidRDefault="00FB6FE8">
      <w:pPr>
        <w:ind w:left="10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la</w:t>
      </w:r>
      <w:r>
        <w:rPr>
          <w:b/>
          <w:spacing w:val="2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:</w:t>
      </w:r>
      <w:r>
        <w:rPr>
          <w:b/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ru</w:t>
      </w:r>
    </w:p>
    <w:sectPr w:rsidR="00493DE9" w:rsidSect="00493DE9">
      <w:pgSz w:w="11900" w:h="16860"/>
      <w:pgMar w:top="1200" w:right="11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361DD"/>
    <w:multiLevelType w:val="multilevel"/>
    <w:tmpl w:val="D54413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3DE9"/>
    <w:rsid w:val="004467DC"/>
    <w:rsid w:val="00493DE9"/>
    <w:rsid w:val="00595D26"/>
    <w:rsid w:val="00622272"/>
    <w:rsid w:val="00D4204F"/>
    <w:rsid w:val="00FB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oreking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oreking.in" TargetMode="External"/><Relationship Id="rId5" Type="http://schemas.openxmlformats.org/officeDocument/2006/relationships/hyperlink" Target="mailto:bharathmc199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 C</cp:lastModifiedBy>
  <cp:revision>6</cp:revision>
  <dcterms:created xsi:type="dcterms:W3CDTF">2015-05-24T04:58:00Z</dcterms:created>
  <dcterms:modified xsi:type="dcterms:W3CDTF">2015-05-24T05:01:00Z</dcterms:modified>
</cp:coreProperties>
</file>