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AEC" w:rsidRDefault="00843AEC" w:rsidP="00843AEC">
      <w:pPr>
        <w:spacing w:after="0" w:line="240" w:lineRule="auto"/>
      </w:pPr>
      <w:r>
        <w:rPr>
          <w:rFonts w:ascii="Arial" w:eastAsia="Arial" w:hAnsi="Arial" w:cs="Arial"/>
          <w:sz w:val="20"/>
          <w:szCs w:val="20"/>
        </w:rPr>
        <w:t xml:space="preserve">Phone </w:t>
      </w:r>
      <w:r>
        <w:rPr>
          <w:rFonts w:ascii="Arial" w:eastAsia="Arial" w:hAnsi="Arial" w:cs="Arial"/>
          <w:sz w:val="20"/>
          <w:szCs w:val="20"/>
        </w:rPr>
        <w:tab/>
        <w:t xml:space="preserve">: +91 </w:t>
      </w:r>
      <w:r w:rsidR="0078792E">
        <w:rPr>
          <w:rFonts w:ascii="Arial" w:eastAsia="Arial" w:hAnsi="Arial" w:cs="Arial"/>
          <w:sz w:val="20"/>
          <w:szCs w:val="20"/>
        </w:rPr>
        <w:t>9900244807</w:t>
      </w:r>
      <w:r>
        <w:rPr>
          <w:rFonts w:ascii="Arial" w:eastAsia="Arial" w:hAnsi="Arial" w:cs="Arial"/>
          <w:sz w:val="20"/>
          <w:szCs w:val="20"/>
        </w:rPr>
        <w:t xml:space="preserve">                                                                                 </w:t>
      </w:r>
      <w:r w:rsidR="00C43BCC">
        <w:rPr>
          <w:rFonts w:ascii="Arial" w:eastAsia="Arial" w:hAnsi="Arial" w:cs="Arial"/>
          <w:sz w:val="20"/>
          <w:szCs w:val="20"/>
        </w:rPr>
        <w:t xml:space="preserve"> </w:t>
      </w:r>
      <w:r w:rsidR="0078792E">
        <w:rPr>
          <w:rFonts w:ascii="Arial" w:eastAsia="Arial" w:hAnsi="Arial" w:cs="Arial"/>
          <w:b/>
          <w:bCs/>
          <w:sz w:val="20"/>
          <w:szCs w:val="20"/>
        </w:rPr>
        <w:t xml:space="preserve">Shivappa </w:t>
      </w:r>
      <w:r w:rsidR="00C43BCC">
        <w:rPr>
          <w:rFonts w:ascii="Arial" w:eastAsia="Arial" w:hAnsi="Arial" w:cs="Arial"/>
          <w:b/>
          <w:bCs/>
          <w:sz w:val="20"/>
          <w:szCs w:val="20"/>
        </w:rPr>
        <w:t xml:space="preserve">M. </w:t>
      </w:r>
      <w:r w:rsidR="0078792E">
        <w:rPr>
          <w:rFonts w:ascii="Arial" w:eastAsia="Arial" w:hAnsi="Arial" w:cs="Arial"/>
          <w:b/>
          <w:bCs/>
          <w:sz w:val="20"/>
          <w:szCs w:val="20"/>
        </w:rPr>
        <w:t>Dundur</w:t>
      </w:r>
    </w:p>
    <w:p w:rsidR="00843AEC" w:rsidRDefault="00843AEC" w:rsidP="00843AEC">
      <w:pPr>
        <w:spacing w:after="0" w:line="240" w:lineRule="auto"/>
        <w:ind w:right="389"/>
        <w:rPr>
          <w:rFonts w:ascii="Arial" w:eastAsia="Arial" w:hAnsi="Arial" w:cs="Arial"/>
          <w:sz w:val="20"/>
          <w:szCs w:val="20"/>
        </w:rPr>
      </w:pPr>
      <w:r>
        <w:rPr>
          <w:rFonts w:ascii="Arial" w:eastAsia="Arial" w:hAnsi="Arial" w:cs="Arial"/>
          <w:sz w:val="20"/>
          <w:szCs w:val="20"/>
        </w:rPr>
        <w:t>Email</w:t>
      </w:r>
      <w:r>
        <w:rPr>
          <w:rFonts w:ascii="Arial" w:eastAsia="Arial" w:hAnsi="Arial" w:cs="Arial"/>
          <w:sz w:val="20"/>
          <w:szCs w:val="20"/>
        </w:rPr>
        <w:tab/>
        <w:t xml:space="preserve">: </w:t>
      </w:r>
      <w:r w:rsidR="0078792E">
        <w:rPr>
          <w:rFonts w:ascii="Arial" w:eastAsia="Arial" w:hAnsi="Arial" w:cs="Arial"/>
          <w:sz w:val="20"/>
          <w:szCs w:val="20"/>
        </w:rPr>
        <w:t>mdshivu</w:t>
      </w:r>
      <w:r>
        <w:rPr>
          <w:rFonts w:ascii="Arial" w:eastAsia="Arial" w:hAnsi="Arial" w:cs="Arial"/>
          <w:sz w:val="20"/>
          <w:szCs w:val="20"/>
        </w:rPr>
        <w:t xml:space="preserve">@gmail.com                                                               </w:t>
      </w:r>
      <w:r w:rsidR="0078792E">
        <w:rPr>
          <w:rFonts w:ascii="Arial" w:eastAsia="Arial" w:hAnsi="Arial" w:cs="Arial"/>
          <w:sz w:val="20"/>
          <w:szCs w:val="20"/>
        </w:rPr>
        <w:t xml:space="preserve">      </w:t>
      </w:r>
      <w:r>
        <w:rPr>
          <w:rFonts w:ascii="Arial" w:eastAsia="Arial" w:hAnsi="Arial" w:cs="Arial"/>
          <w:sz w:val="20"/>
          <w:szCs w:val="20"/>
        </w:rPr>
        <w:t xml:space="preserve">      </w:t>
      </w:r>
      <w:r w:rsidR="005B38A5">
        <w:rPr>
          <w:rFonts w:ascii="Arial" w:eastAsia="Arial" w:hAnsi="Arial" w:cs="Arial"/>
          <w:b/>
          <w:bCs/>
          <w:sz w:val="20"/>
          <w:szCs w:val="20"/>
        </w:rPr>
        <w:t>Sr. Software Engineer</w:t>
      </w:r>
      <w:r>
        <w:rPr>
          <w:rFonts w:ascii="Arial" w:eastAsia="Arial" w:hAnsi="Arial" w:cs="Arial"/>
          <w:sz w:val="20"/>
          <w:szCs w:val="20"/>
        </w:rPr>
        <w:tab/>
      </w:r>
      <w:r>
        <w:rPr>
          <w:noProof/>
        </w:rPr>
        <w:drawing>
          <wp:anchor distT="0" distB="0" distL="114300" distR="114300" simplePos="0" relativeHeight="251658240" behindDoc="0" locked="0" layoutInCell="1" allowOverlap="1">
            <wp:simplePos x="0" y="0"/>
            <wp:positionH relativeFrom="margin">
              <wp:posOffset>-114300</wp:posOffset>
            </wp:positionH>
            <wp:positionV relativeFrom="paragraph">
              <wp:posOffset>184150</wp:posOffset>
            </wp:positionV>
            <wp:extent cx="6381750" cy="7620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381750" cy="76200"/>
                    </a:xfrm>
                    <a:prstGeom prst="rect">
                      <a:avLst/>
                    </a:prstGeom>
                    <a:noFill/>
                  </pic:spPr>
                </pic:pic>
              </a:graphicData>
            </a:graphic>
          </wp:anchor>
        </w:drawing>
      </w:r>
    </w:p>
    <w:p w:rsidR="00843AEC" w:rsidRDefault="00843AEC" w:rsidP="00843AEC">
      <w:pPr>
        <w:spacing w:after="0" w:line="360" w:lineRule="auto"/>
        <w:jc w:val="both"/>
        <w:rPr>
          <w:rFonts w:ascii="Arial" w:eastAsia="Arial" w:hAnsi="Arial" w:cs="Arial"/>
          <w:b/>
          <w:bCs/>
          <w:sz w:val="20"/>
          <w:szCs w:val="20"/>
          <w:u w:val="single"/>
          <w:shd w:val="solid" w:color="C0C0C0" w:fill="C0C0C0"/>
        </w:rPr>
      </w:pPr>
      <w:r>
        <w:rPr>
          <w:rFonts w:ascii="Arial" w:eastAsia="Arial" w:hAnsi="Arial" w:cs="Arial"/>
          <w:b/>
          <w:bCs/>
          <w:sz w:val="20"/>
          <w:szCs w:val="20"/>
          <w:u w:val="single"/>
          <w:shd w:val="solid" w:color="C0C0C0" w:fill="C0C0C0"/>
        </w:rPr>
        <w:t>Professional Summary</w:t>
      </w:r>
    </w:p>
    <w:p w:rsidR="00843AEC" w:rsidRDefault="00843AEC" w:rsidP="00843AEC">
      <w:pPr>
        <w:numPr>
          <w:ilvl w:val="0"/>
          <w:numId w:val="1"/>
        </w:numPr>
        <w:spacing w:after="0" w:line="360" w:lineRule="auto"/>
        <w:jc w:val="both"/>
        <w:rPr>
          <w:rFonts w:ascii="Arial" w:eastAsia="Arial" w:hAnsi="Arial" w:cs="Arial"/>
          <w:sz w:val="20"/>
          <w:szCs w:val="20"/>
        </w:rPr>
      </w:pPr>
      <w:r>
        <w:rPr>
          <w:rFonts w:ascii="Arial" w:eastAsia="Arial" w:hAnsi="Arial" w:cs="Arial"/>
          <w:sz w:val="20"/>
          <w:szCs w:val="20"/>
        </w:rPr>
        <w:t xml:space="preserve">Complete </w:t>
      </w:r>
      <w:r w:rsidR="00F97C94">
        <w:rPr>
          <w:rFonts w:ascii="Arial" w:eastAsia="Arial" w:hAnsi="Arial" w:cs="Arial"/>
          <w:sz w:val="20"/>
          <w:szCs w:val="20"/>
        </w:rPr>
        <w:t>3</w:t>
      </w:r>
      <w:r w:rsidR="001169AA">
        <w:rPr>
          <w:rFonts w:ascii="Arial" w:eastAsia="Arial" w:hAnsi="Arial" w:cs="Arial"/>
          <w:sz w:val="20"/>
          <w:szCs w:val="20"/>
        </w:rPr>
        <w:t xml:space="preserve"> ye</w:t>
      </w:r>
      <w:r w:rsidR="00107220">
        <w:rPr>
          <w:rFonts w:ascii="Arial" w:eastAsia="Arial" w:hAnsi="Arial" w:cs="Arial"/>
          <w:sz w:val="20"/>
          <w:szCs w:val="20"/>
        </w:rPr>
        <w:t>a</w:t>
      </w:r>
      <w:r w:rsidR="001169AA">
        <w:rPr>
          <w:rFonts w:ascii="Arial" w:eastAsia="Arial" w:hAnsi="Arial" w:cs="Arial"/>
          <w:sz w:val="20"/>
          <w:szCs w:val="20"/>
        </w:rPr>
        <w:t>rs</w:t>
      </w:r>
      <w:r w:rsidR="00EA1990">
        <w:rPr>
          <w:rFonts w:ascii="Arial" w:eastAsia="Arial" w:hAnsi="Arial" w:cs="Arial"/>
          <w:sz w:val="20"/>
          <w:szCs w:val="20"/>
        </w:rPr>
        <w:t xml:space="preserve"> </w:t>
      </w:r>
      <w:r>
        <w:rPr>
          <w:rFonts w:ascii="Arial" w:eastAsia="Arial" w:hAnsi="Arial" w:cs="Arial"/>
          <w:sz w:val="20"/>
          <w:szCs w:val="20"/>
        </w:rPr>
        <w:t xml:space="preserve">of experience in </w:t>
      </w:r>
      <w:r>
        <w:rPr>
          <w:rFonts w:ascii="Arial" w:eastAsia="Arial" w:hAnsi="Arial" w:cs="Arial"/>
          <w:b/>
          <w:bCs/>
          <w:sz w:val="20"/>
          <w:szCs w:val="20"/>
        </w:rPr>
        <w:t xml:space="preserve">Web Application Development </w:t>
      </w:r>
      <w:r>
        <w:rPr>
          <w:rFonts w:ascii="Arial" w:eastAsia="Arial" w:hAnsi="Arial" w:cs="Arial"/>
          <w:sz w:val="20"/>
          <w:szCs w:val="20"/>
        </w:rPr>
        <w:t xml:space="preserve">from </w:t>
      </w:r>
      <w:r>
        <w:rPr>
          <w:rFonts w:ascii="Arial" w:eastAsia="Arial" w:hAnsi="Arial" w:cs="Arial"/>
          <w:b/>
          <w:bCs/>
          <w:sz w:val="20"/>
          <w:szCs w:val="20"/>
        </w:rPr>
        <w:t>Startup Company</w:t>
      </w:r>
      <w:r>
        <w:rPr>
          <w:rFonts w:ascii="Arial" w:eastAsia="Arial" w:hAnsi="Arial" w:cs="Arial"/>
          <w:b/>
          <w:bCs/>
          <w:color w:val="000000"/>
          <w:sz w:val="20"/>
          <w:szCs w:val="20"/>
        </w:rPr>
        <w:t xml:space="preserve"> </w:t>
      </w:r>
      <w:r>
        <w:rPr>
          <w:rFonts w:ascii="Arial" w:eastAsia="Arial" w:hAnsi="Arial" w:cs="Arial"/>
          <w:color w:val="000000"/>
          <w:sz w:val="20"/>
          <w:szCs w:val="20"/>
        </w:rPr>
        <w:t>using Core PHP and PHPs Codeigniter framework.</w:t>
      </w:r>
    </w:p>
    <w:p w:rsidR="00843AEC" w:rsidRPr="0007322E" w:rsidRDefault="00843AEC" w:rsidP="00843AEC">
      <w:pPr>
        <w:numPr>
          <w:ilvl w:val="0"/>
          <w:numId w:val="1"/>
        </w:numPr>
        <w:spacing w:after="0" w:line="360" w:lineRule="auto"/>
        <w:jc w:val="both"/>
        <w:rPr>
          <w:rFonts w:ascii="Arial" w:eastAsia="Arial" w:hAnsi="Arial" w:cs="Arial"/>
          <w:sz w:val="20"/>
          <w:szCs w:val="20"/>
        </w:rPr>
      </w:pPr>
      <w:r w:rsidRPr="0007322E">
        <w:rPr>
          <w:rFonts w:ascii="Arial" w:eastAsia="Arial" w:hAnsi="Arial" w:cs="Arial"/>
          <w:sz w:val="20"/>
          <w:szCs w:val="20"/>
        </w:rPr>
        <w:t xml:space="preserve">Experience in client end </w:t>
      </w:r>
      <w:r>
        <w:rPr>
          <w:rFonts w:ascii="Arial" w:eastAsia="Arial" w:hAnsi="Arial" w:cs="Arial"/>
          <w:color w:val="000000"/>
          <w:sz w:val="20"/>
          <w:szCs w:val="20"/>
        </w:rPr>
        <w:t xml:space="preserve">scripting </w:t>
      </w:r>
      <w:r>
        <w:rPr>
          <w:rFonts w:ascii="Arial" w:eastAsia="Arial" w:hAnsi="Arial" w:cs="Arial"/>
          <w:sz w:val="20"/>
          <w:szCs w:val="20"/>
        </w:rPr>
        <w:t xml:space="preserve">languages like </w:t>
      </w:r>
      <w:r w:rsidRPr="0007322E">
        <w:rPr>
          <w:rFonts w:ascii="Arial" w:eastAsia="Arial" w:hAnsi="Arial" w:cs="Arial"/>
          <w:b/>
          <w:bCs/>
          <w:sz w:val="20"/>
          <w:szCs w:val="20"/>
        </w:rPr>
        <w:t xml:space="preserve">JavaScript, JQuery, AJAX, CSS, </w:t>
      </w:r>
      <w:r w:rsidR="00840BD3" w:rsidRPr="0007322E">
        <w:rPr>
          <w:rFonts w:ascii="Arial" w:eastAsia="Arial" w:hAnsi="Arial" w:cs="Arial"/>
          <w:b/>
          <w:bCs/>
          <w:sz w:val="20"/>
          <w:szCs w:val="20"/>
        </w:rPr>
        <w:t>and HTML</w:t>
      </w:r>
      <w:r w:rsidRPr="0007322E">
        <w:rPr>
          <w:rFonts w:ascii="Arial" w:eastAsia="Arial" w:hAnsi="Arial" w:cs="Arial"/>
          <w:b/>
          <w:bCs/>
          <w:sz w:val="20"/>
          <w:szCs w:val="20"/>
        </w:rPr>
        <w:t xml:space="preserve"> &amp; JSON</w:t>
      </w:r>
      <w:r w:rsidRPr="0007322E">
        <w:rPr>
          <w:rFonts w:ascii="Arial" w:eastAsia="Arial" w:hAnsi="Arial" w:cs="Arial"/>
          <w:sz w:val="20"/>
          <w:szCs w:val="20"/>
        </w:rPr>
        <w:t>.</w:t>
      </w:r>
    </w:p>
    <w:p w:rsidR="00843AEC" w:rsidRDefault="00843AEC" w:rsidP="00843AEC">
      <w:pPr>
        <w:numPr>
          <w:ilvl w:val="0"/>
          <w:numId w:val="1"/>
        </w:numPr>
        <w:spacing w:after="0" w:line="360" w:lineRule="auto"/>
        <w:jc w:val="both"/>
        <w:rPr>
          <w:rFonts w:ascii="Arial" w:eastAsia="Arial" w:hAnsi="Arial" w:cs="Arial"/>
          <w:sz w:val="20"/>
          <w:szCs w:val="20"/>
        </w:rPr>
      </w:pPr>
      <w:r>
        <w:rPr>
          <w:rFonts w:ascii="Arial" w:eastAsia="Arial" w:hAnsi="Arial" w:cs="Arial"/>
          <w:sz w:val="20"/>
          <w:szCs w:val="20"/>
        </w:rPr>
        <w:t>Experience in MVC</w:t>
      </w:r>
      <w:r w:rsidR="009E504A">
        <w:rPr>
          <w:rFonts w:ascii="Arial" w:eastAsia="Arial" w:hAnsi="Arial" w:cs="Arial"/>
          <w:sz w:val="20"/>
          <w:szCs w:val="20"/>
        </w:rPr>
        <w:t xml:space="preserve"> and HMVC</w:t>
      </w:r>
      <w:r>
        <w:rPr>
          <w:rFonts w:ascii="Arial" w:eastAsia="Arial" w:hAnsi="Arial" w:cs="Arial"/>
          <w:sz w:val="20"/>
          <w:szCs w:val="20"/>
        </w:rPr>
        <w:t xml:space="preserve"> </w:t>
      </w:r>
      <w:r>
        <w:rPr>
          <w:rFonts w:ascii="Arial" w:eastAsia="Arial" w:hAnsi="Arial" w:cs="Arial"/>
          <w:color w:val="000000"/>
          <w:sz w:val="20"/>
          <w:szCs w:val="20"/>
        </w:rPr>
        <w:t>design patterns.</w:t>
      </w:r>
    </w:p>
    <w:p w:rsidR="00843AEC" w:rsidRDefault="00843AEC" w:rsidP="00843AEC">
      <w:pPr>
        <w:numPr>
          <w:ilvl w:val="0"/>
          <w:numId w:val="1"/>
        </w:numPr>
        <w:spacing w:after="0" w:line="360" w:lineRule="auto"/>
        <w:jc w:val="both"/>
        <w:rPr>
          <w:rFonts w:ascii="Arial" w:eastAsia="Arial" w:hAnsi="Arial" w:cs="Arial"/>
          <w:sz w:val="20"/>
          <w:szCs w:val="20"/>
        </w:rPr>
      </w:pPr>
      <w:r>
        <w:rPr>
          <w:rFonts w:ascii="Arial" w:eastAsia="Arial" w:hAnsi="Arial" w:cs="Arial"/>
          <w:sz w:val="20"/>
          <w:szCs w:val="20"/>
        </w:rPr>
        <w:t xml:space="preserve">Experience in making application efficient </w:t>
      </w:r>
      <w:r>
        <w:rPr>
          <w:rFonts w:ascii="Arial" w:eastAsia="Arial" w:hAnsi="Arial" w:cs="Arial"/>
          <w:b/>
          <w:bCs/>
          <w:sz w:val="20"/>
          <w:szCs w:val="20"/>
        </w:rPr>
        <w:t>Performance and Query</w:t>
      </w:r>
      <w:r>
        <w:rPr>
          <w:rFonts w:ascii="Arial" w:eastAsia="Arial" w:hAnsi="Arial" w:cs="Arial"/>
          <w:sz w:val="20"/>
          <w:szCs w:val="20"/>
        </w:rPr>
        <w:t xml:space="preserve"> optimization.</w:t>
      </w:r>
    </w:p>
    <w:p w:rsidR="00322106" w:rsidRDefault="000E3D7F" w:rsidP="00322106">
      <w:pPr>
        <w:numPr>
          <w:ilvl w:val="0"/>
          <w:numId w:val="1"/>
        </w:numPr>
        <w:spacing w:after="0" w:line="360" w:lineRule="auto"/>
        <w:jc w:val="both"/>
        <w:rPr>
          <w:rFonts w:ascii="Arial" w:eastAsia="Arial" w:hAnsi="Arial" w:cs="Arial"/>
          <w:sz w:val="20"/>
          <w:szCs w:val="20"/>
        </w:rPr>
      </w:pPr>
      <w:r>
        <w:rPr>
          <w:rFonts w:ascii="Arial" w:eastAsia="Arial" w:hAnsi="Arial" w:cs="Arial"/>
          <w:sz w:val="20"/>
          <w:szCs w:val="20"/>
        </w:rPr>
        <w:t>Worked on Facebook Authentication</w:t>
      </w:r>
      <w:r w:rsidR="00352172">
        <w:rPr>
          <w:rFonts w:ascii="Arial" w:eastAsia="Arial" w:hAnsi="Arial" w:cs="Arial"/>
          <w:sz w:val="20"/>
          <w:szCs w:val="20"/>
        </w:rPr>
        <w:t xml:space="preserve"> and Facebook Posting</w:t>
      </w:r>
      <w:r>
        <w:rPr>
          <w:rFonts w:ascii="Arial" w:eastAsia="Arial" w:hAnsi="Arial" w:cs="Arial"/>
          <w:sz w:val="20"/>
          <w:szCs w:val="20"/>
        </w:rPr>
        <w:t>.</w:t>
      </w:r>
    </w:p>
    <w:p w:rsidR="00843AEC" w:rsidRDefault="00843AEC" w:rsidP="00843AEC">
      <w:pPr>
        <w:numPr>
          <w:ilvl w:val="0"/>
          <w:numId w:val="1"/>
        </w:numPr>
        <w:spacing w:after="0" w:line="360" w:lineRule="auto"/>
        <w:jc w:val="both"/>
        <w:rPr>
          <w:rFonts w:ascii="Arial" w:eastAsia="Arial" w:hAnsi="Arial" w:cs="Arial"/>
          <w:sz w:val="20"/>
          <w:szCs w:val="20"/>
        </w:rPr>
      </w:pPr>
      <w:r>
        <w:rPr>
          <w:rFonts w:ascii="Arial" w:eastAsia="Arial" w:hAnsi="Arial" w:cs="Arial"/>
          <w:sz w:val="20"/>
          <w:szCs w:val="20"/>
        </w:rPr>
        <w:t>Actively involved in client meetings, project release, deployment and support.</w:t>
      </w:r>
    </w:p>
    <w:p w:rsidR="00843AEC" w:rsidRDefault="00843AEC" w:rsidP="00843AEC">
      <w:pPr>
        <w:spacing w:after="0" w:line="360" w:lineRule="auto"/>
        <w:jc w:val="both"/>
        <w:rPr>
          <w:rFonts w:ascii="Arial" w:eastAsia="Arial" w:hAnsi="Arial" w:cs="Arial"/>
          <w:sz w:val="20"/>
          <w:szCs w:val="20"/>
        </w:rPr>
      </w:pPr>
    </w:p>
    <w:p w:rsidR="00843AEC" w:rsidRDefault="00843AEC" w:rsidP="00843AEC">
      <w:pPr>
        <w:spacing w:after="0" w:line="360" w:lineRule="auto"/>
        <w:jc w:val="both"/>
        <w:rPr>
          <w:rFonts w:ascii="Arial" w:eastAsia="Arial" w:hAnsi="Arial" w:cs="Arial"/>
          <w:b/>
          <w:bCs/>
          <w:sz w:val="20"/>
          <w:szCs w:val="20"/>
          <w:u w:val="single"/>
          <w:shd w:val="solid" w:color="C0C0C0" w:fill="C0C0C0"/>
        </w:rPr>
      </w:pPr>
      <w:r>
        <w:rPr>
          <w:rFonts w:ascii="Arial" w:eastAsia="Arial" w:hAnsi="Arial" w:cs="Arial"/>
          <w:b/>
          <w:bCs/>
          <w:sz w:val="20"/>
          <w:szCs w:val="20"/>
          <w:u w:val="single"/>
          <w:shd w:val="solid" w:color="C0C0C0" w:fill="C0C0C0"/>
        </w:rPr>
        <w:t>Work Experience</w:t>
      </w:r>
    </w:p>
    <w:p w:rsidR="00843AEC" w:rsidRPr="00895FA8" w:rsidRDefault="00843AEC" w:rsidP="00843AEC">
      <w:pPr>
        <w:numPr>
          <w:ilvl w:val="0"/>
          <w:numId w:val="2"/>
        </w:numPr>
        <w:spacing w:after="0" w:line="360" w:lineRule="auto"/>
        <w:jc w:val="both"/>
        <w:rPr>
          <w:rFonts w:ascii="Arial" w:eastAsia="Arial" w:hAnsi="Arial" w:cs="Arial"/>
          <w:sz w:val="20"/>
          <w:szCs w:val="20"/>
        </w:rPr>
      </w:pPr>
      <w:r>
        <w:rPr>
          <w:rFonts w:ascii="Arial" w:eastAsia="Arial" w:hAnsi="Arial" w:cs="Arial"/>
          <w:sz w:val="20"/>
          <w:szCs w:val="20"/>
        </w:rPr>
        <w:t xml:space="preserve">Currently working as </w:t>
      </w:r>
      <w:r w:rsidR="00EE2341">
        <w:rPr>
          <w:rFonts w:ascii="Arial" w:eastAsia="Arial" w:hAnsi="Arial" w:cs="Arial"/>
          <w:sz w:val="20"/>
          <w:szCs w:val="20"/>
        </w:rPr>
        <w:t>Sr.</w:t>
      </w:r>
      <w:r>
        <w:rPr>
          <w:rFonts w:ascii="Arial" w:eastAsia="Arial" w:hAnsi="Arial" w:cs="Arial"/>
          <w:sz w:val="20"/>
          <w:szCs w:val="20"/>
        </w:rPr>
        <w:t xml:space="preserve">Software Engineer in </w:t>
      </w:r>
      <w:r>
        <w:rPr>
          <w:rFonts w:ascii="Arial" w:eastAsia="Arial" w:hAnsi="Arial" w:cs="Arial"/>
          <w:b/>
          <w:bCs/>
          <w:sz w:val="20"/>
          <w:szCs w:val="20"/>
        </w:rPr>
        <w:t>Bilva Solutions, Hubli.</w:t>
      </w:r>
    </w:p>
    <w:p w:rsidR="00F41F79" w:rsidRDefault="00F41F79" w:rsidP="00843AEC">
      <w:pPr>
        <w:spacing w:after="0" w:line="360" w:lineRule="auto"/>
        <w:jc w:val="both"/>
        <w:rPr>
          <w:rFonts w:ascii="Arial" w:eastAsia="Arial" w:hAnsi="Arial" w:cs="Arial"/>
          <w:b/>
          <w:bCs/>
          <w:sz w:val="20"/>
          <w:szCs w:val="20"/>
          <w:u w:val="single"/>
          <w:shd w:val="solid" w:color="C0C0C0" w:fill="C0C0C0"/>
        </w:rPr>
      </w:pPr>
    </w:p>
    <w:p w:rsidR="00843AEC" w:rsidRDefault="00843AEC" w:rsidP="00843AEC">
      <w:pPr>
        <w:spacing w:after="0" w:line="360" w:lineRule="auto"/>
        <w:jc w:val="both"/>
        <w:rPr>
          <w:rFonts w:ascii="Arial" w:eastAsia="Arial" w:hAnsi="Arial" w:cs="Arial"/>
          <w:b/>
          <w:bCs/>
          <w:sz w:val="20"/>
          <w:szCs w:val="20"/>
          <w:u w:val="single"/>
          <w:shd w:val="solid" w:color="C0C0C0" w:fill="C0C0C0"/>
        </w:rPr>
      </w:pPr>
      <w:r>
        <w:rPr>
          <w:rFonts w:ascii="Arial" w:eastAsia="Arial" w:hAnsi="Arial" w:cs="Arial"/>
          <w:b/>
          <w:bCs/>
          <w:sz w:val="20"/>
          <w:szCs w:val="20"/>
          <w:u w:val="single"/>
          <w:shd w:val="solid" w:color="C0C0C0" w:fill="C0C0C0"/>
        </w:rPr>
        <w:t>Certification</w:t>
      </w:r>
    </w:p>
    <w:p w:rsidR="009D7FCA" w:rsidRDefault="009D7FCA" w:rsidP="009D7FCA">
      <w:pPr>
        <w:numPr>
          <w:ilvl w:val="0"/>
          <w:numId w:val="2"/>
        </w:numPr>
        <w:tabs>
          <w:tab w:val="left" w:pos="360"/>
        </w:tabs>
        <w:spacing w:after="0" w:line="360" w:lineRule="auto"/>
        <w:jc w:val="both"/>
        <w:rPr>
          <w:rFonts w:ascii="Arial" w:eastAsia="Arial" w:hAnsi="Arial" w:cs="Arial"/>
          <w:sz w:val="20"/>
          <w:szCs w:val="20"/>
        </w:rPr>
      </w:pPr>
      <w:r>
        <w:rPr>
          <w:rFonts w:ascii="Arial" w:eastAsia="Arial" w:hAnsi="Arial" w:cs="Arial"/>
          <w:sz w:val="20"/>
          <w:szCs w:val="20"/>
        </w:rPr>
        <w:t>Attended GIDS 2013 “</w:t>
      </w:r>
      <w:r>
        <w:rPr>
          <w:rFonts w:ascii="Arial" w:eastAsia="Arial" w:hAnsi="Arial" w:cs="Arial"/>
          <w:b/>
          <w:bCs/>
          <w:sz w:val="20"/>
          <w:szCs w:val="20"/>
        </w:rPr>
        <w:t>Great</w:t>
      </w:r>
      <w:r>
        <w:rPr>
          <w:rFonts w:ascii="Arial" w:eastAsia="Arial" w:hAnsi="Arial" w:cs="Arial"/>
          <w:sz w:val="20"/>
          <w:szCs w:val="20"/>
        </w:rPr>
        <w:t xml:space="preserve"> </w:t>
      </w:r>
      <w:r>
        <w:rPr>
          <w:rFonts w:ascii="Arial" w:eastAsia="Arial" w:hAnsi="Arial" w:cs="Arial"/>
          <w:b/>
          <w:bCs/>
          <w:sz w:val="20"/>
          <w:szCs w:val="20"/>
        </w:rPr>
        <w:t>Indian Developer Summit Conference 2013.</w:t>
      </w:r>
      <w:r>
        <w:rPr>
          <w:rFonts w:ascii="Arial" w:eastAsia="Arial" w:hAnsi="Arial" w:cs="Arial"/>
          <w:sz w:val="20"/>
          <w:szCs w:val="20"/>
        </w:rPr>
        <w:t>” on May 7th 2013</w:t>
      </w:r>
    </w:p>
    <w:p w:rsidR="009D7FCA" w:rsidRDefault="009C7305" w:rsidP="00843AEC">
      <w:pPr>
        <w:numPr>
          <w:ilvl w:val="0"/>
          <w:numId w:val="2"/>
        </w:numPr>
        <w:tabs>
          <w:tab w:val="left" w:pos="360"/>
        </w:tabs>
        <w:spacing w:after="0" w:line="360" w:lineRule="auto"/>
        <w:jc w:val="both"/>
        <w:rPr>
          <w:rFonts w:ascii="Arial" w:eastAsia="Arial" w:hAnsi="Arial" w:cs="Arial"/>
          <w:sz w:val="20"/>
          <w:szCs w:val="20"/>
        </w:rPr>
      </w:pPr>
      <w:r>
        <w:rPr>
          <w:rFonts w:ascii="Arial" w:eastAsia="Arial" w:hAnsi="Arial" w:cs="Arial"/>
          <w:sz w:val="20"/>
          <w:szCs w:val="20"/>
        </w:rPr>
        <w:t xml:space="preserve">Have been an active participant of TIE Charter group. </w:t>
      </w:r>
    </w:p>
    <w:p w:rsidR="00843AEC" w:rsidRDefault="00843AEC" w:rsidP="00843AEC">
      <w:pPr>
        <w:spacing w:after="0" w:line="240" w:lineRule="auto"/>
        <w:jc w:val="both"/>
        <w:rPr>
          <w:rFonts w:ascii="Arial" w:eastAsia="Arial" w:hAnsi="Arial" w:cs="Arial"/>
          <w:sz w:val="20"/>
          <w:szCs w:val="20"/>
        </w:rPr>
      </w:pPr>
    </w:p>
    <w:p w:rsidR="00F41F79" w:rsidRDefault="00F41F79" w:rsidP="00843AEC">
      <w:pPr>
        <w:spacing w:after="0" w:line="240" w:lineRule="auto"/>
        <w:jc w:val="both"/>
        <w:rPr>
          <w:rFonts w:ascii="Arial" w:eastAsia="Arial" w:hAnsi="Arial" w:cs="Arial"/>
          <w:sz w:val="20"/>
          <w:szCs w:val="20"/>
        </w:rPr>
      </w:pPr>
    </w:p>
    <w:p w:rsidR="00843AEC" w:rsidRDefault="00843AEC" w:rsidP="00843AEC">
      <w:pPr>
        <w:spacing w:after="0" w:line="360" w:lineRule="auto"/>
        <w:jc w:val="both"/>
        <w:rPr>
          <w:rFonts w:ascii="Arial" w:eastAsia="Arial" w:hAnsi="Arial" w:cs="Arial"/>
          <w:b/>
          <w:bCs/>
          <w:sz w:val="20"/>
          <w:szCs w:val="20"/>
          <w:u w:val="single"/>
          <w:shd w:val="solid" w:color="C0C0C0" w:fill="C0C0C0"/>
        </w:rPr>
      </w:pPr>
      <w:r>
        <w:rPr>
          <w:rFonts w:ascii="Arial" w:eastAsia="Arial" w:hAnsi="Arial" w:cs="Arial"/>
          <w:b/>
          <w:bCs/>
          <w:sz w:val="20"/>
          <w:szCs w:val="20"/>
          <w:u w:val="single"/>
          <w:shd w:val="solid" w:color="C0C0C0" w:fill="C0C0C0"/>
        </w:rPr>
        <w:t>Education Qualification</w:t>
      </w:r>
    </w:p>
    <w:p w:rsidR="00843AEC" w:rsidRDefault="00E16CE0" w:rsidP="00843AEC">
      <w:pPr>
        <w:numPr>
          <w:ilvl w:val="0"/>
          <w:numId w:val="3"/>
        </w:numPr>
        <w:spacing w:after="0" w:line="360" w:lineRule="auto"/>
        <w:jc w:val="both"/>
        <w:rPr>
          <w:rFonts w:ascii="Arial" w:eastAsia="Arial" w:hAnsi="Arial" w:cs="Arial"/>
          <w:sz w:val="20"/>
          <w:szCs w:val="20"/>
        </w:rPr>
      </w:pPr>
      <w:r>
        <w:rPr>
          <w:rFonts w:ascii="Arial" w:eastAsia="Arial" w:hAnsi="Arial" w:cs="Arial"/>
          <w:sz w:val="20"/>
          <w:szCs w:val="20"/>
        </w:rPr>
        <w:t xml:space="preserve">M.Sc in Electronics from Karnatak University, Dharwad ,in </w:t>
      </w:r>
      <w:r w:rsidRPr="00E16CE0">
        <w:rPr>
          <w:rFonts w:ascii="Arial" w:eastAsia="Arial" w:hAnsi="Arial" w:cs="Arial"/>
          <w:b/>
          <w:sz w:val="20"/>
          <w:szCs w:val="20"/>
        </w:rPr>
        <w:t>2007</w:t>
      </w:r>
      <w:r w:rsidR="003A3930">
        <w:rPr>
          <w:rFonts w:ascii="Arial" w:eastAsia="Arial" w:hAnsi="Arial" w:cs="Arial"/>
          <w:sz w:val="20"/>
          <w:szCs w:val="20"/>
        </w:rPr>
        <w:t>.</w:t>
      </w:r>
    </w:p>
    <w:p w:rsidR="00843AEC" w:rsidRDefault="00FC0233" w:rsidP="00843AEC">
      <w:pPr>
        <w:numPr>
          <w:ilvl w:val="0"/>
          <w:numId w:val="3"/>
        </w:numPr>
        <w:spacing w:after="0" w:line="360" w:lineRule="auto"/>
        <w:jc w:val="both"/>
        <w:rPr>
          <w:rFonts w:ascii="Arial" w:eastAsia="Arial" w:hAnsi="Arial" w:cs="Arial"/>
          <w:sz w:val="20"/>
          <w:szCs w:val="20"/>
        </w:rPr>
      </w:pPr>
      <w:r>
        <w:rPr>
          <w:rFonts w:ascii="Arial" w:eastAsia="Arial" w:hAnsi="Arial" w:cs="Arial"/>
          <w:sz w:val="20"/>
          <w:szCs w:val="20"/>
        </w:rPr>
        <w:t xml:space="preserve">B.Sc </w:t>
      </w:r>
      <w:r w:rsidR="00843AEC">
        <w:rPr>
          <w:rFonts w:ascii="Arial" w:eastAsia="Arial" w:hAnsi="Arial" w:cs="Arial"/>
          <w:sz w:val="20"/>
          <w:szCs w:val="20"/>
        </w:rPr>
        <w:t xml:space="preserve"> from </w:t>
      </w:r>
      <w:r w:rsidR="009A38B0">
        <w:rPr>
          <w:rFonts w:ascii="Arial" w:eastAsia="Arial" w:hAnsi="Arial" w:cs="Arial"/>
          <w:sz w:val="20"/>
          <w:szCs w:val="20"/>
        </w:rPr>
        <w:t>P.C.Jabin</w:t>
      </w:r>
      <w:r w:rsidR="00843AEC">
        <w:rPr>
          <w:rFonts w:ascii="Arial" w:eastAsia="Arial" w:hAnsi="Arial" w:cs="Arial"/>
          <w:sz w:val="20"/>
          <w:szCs w:val="20"/>
        </w:rPr>
        <w:t xml:space="preserve"> College Hubli, in </w:t>
      </w:r>
      <w:r w:rsidR="00843AEC">
        <w:rPr>
          <w:rFonts w:ascii="Arial" w:eastAsia="Arial" w:hAnsi="Arial" w:cs="Arial"/>
          <w:b/>
          <w:bCs/>
          <w:sz w:val="20"/>
          <w:szCs w:val="20"/>
        </w:rPr>
        <w:t>200</w:t>
      </w:r>
      <w:r>
        <w:rPr>
          <w:rFonts w:ascii="Arial" w:eastAsia="Arial" w:hAnsi="Arial" w:cs="Arial"/>
          <w:b/>
          <w:bCs/>
          <w:sz w:val="20"/>
          <w:szCs w:val="20"/>
        </w:rPr>
        <w:t>5</w:t>
      </w:r>
      <w:r w:rsidR="00395CC4">
        <w:rPr>
          <w:rFonts w:ascii="Arial" w:eastAsia="Arial" w:hAnsi="Arial" w:cs="Arial"/>
          <w:sz w:val="20"/>
          <w:szCs w:val="20"/>
        </w:rPr>
        <w:t>.</w:t>
      </w:r>
    </w:p>
    <w:p w:rsidR="00843AEC" w:rsidRDefault="00843AEC" w:rsidP="00843AEC">
      <w:pPr>
        <w:tabs>
          <w:tab w:val="left" w:pos="360"/>
        </w:tabs>
        <w:spacing w:after="0" w:line="240" w:lineRule="auto"/>
        <w:jc w:val="both"/>
        <w:rPr>
          <w:rFonts w:ascii="Arial" w:eastAsia="Arial" w:hAnsi="Arial" w:cs="Arial"/>
          <w:b/>
          <w:bCs/>
          <w:sz w:val="20"/>
          <w:szCs w:val="20"/>
        </w:rPr>
      </w:pPr>
    </w:p>
    <w:p w:rsidR="000612C4" w:rsidRDefault="000612C4" w:rsidP="00843AEC">
      <w:pPr>
        <w:tabs>
          <w:tab w:val="left" w:pos="360"/>
        </w:tabs>
        <w:spacing w:after="0" w:line="240" w:lineRule="auto"/>
        <w:jc w:val="both"/>
        <w:rPr>
          <w:rFonts w:ascii="Arial" w:eastAsia="Arial" w:hAnsi="Arial" w:cs="Arial"/>
          <w:b/>
          <w:bCs/>
          <w:sz w:val="20"/>
          <w:szCs w:val="20"/>
        </w:rPr>
      </w:pPr>
    </w:p>
    <w:p w:rsidR="00843AEC" w:rsidRDefault="00843AEC" w:rsidP="005048FC">
      <w:pPr>
        <w:spacing w:after="0" w:line="360" w:lineRule="auto"/>
        <w:jc w:val="both"/>
        <w:rPr>
          <w:rFonts w:ascii="Arial" w:eastAsia="Arial" w:hAnsi="Arial" w:cs="Arial"/>
          <w:b/>
          <w:bCs/>
          <w:sz w:val="20"/>
          <w:szCs w:val="20"/>
          <w:u w:val="single"/>
          <w:shd w:val="solid" w:color="C0C0C0" w:fill="C0C0C0"/>
        </w:rPr>
      </w:pPr>
      <w:r>
        <w:rPr>
          <w:rFonts w:ascii="Arial" w:eastAsia="Arial" w:hAnsi="Arial" w:cs="Arial"/>
          <w:b/>
          <w:bCs/>
          <w:sz w:val="20"/>
          <w:szCs w:val="20"/>
          <w:u w:val="single"/>
          <w:shd w:val="solid" w:color="C0C0C0" w:fill="C0C0C0"/>
        </w:rPr>
        <w:t>Technical Skills</w:t>
      </w:r>
      <w:r>
        <w:rPr>
          <w:rFonts w:ascii="Arial" w:eastAsia="Arial" w:hAnsi="Arial" w:cs="Arial"/>
          <w:sz w:val="20"/>
          <w:szCs w:val="20"/>
        </w:rPr>
        <w:t xml:space="preserve"> </w:t>
      </w:r>
    </w:p>
    <w:p w:rsidR="00843AEC" w:rsidRDefault="00843AEC" w:rsidP="005048FC">
      <w:pPr>
        <w:spacing w:after="0" w:line="360" w:lineRule="auto"/>
        <w:ind w:left="2880" w:hanging="2160"/>
        <w:jc w:val="both"/>
        <w:rPr>
          <w:rFonts w:ascii="Arial" w:eastAsia="Arial" w:hAnsi="Arial" w:cs="Arial"/>
          <w:b/>
          <w:bCs/>
          <w:sz w:val="20"/>
          <w:szCs w:val="20"/>
        </w:rPr>
      </w:pPr>
      <w:r>
        <w:rPr>
          <w:rFonts w:ascii="Arial" w:eastAsia="Arial" w:hAnsi="Arial" w:cs="Arial"/>
          <w:b/>
          <w:bCs/>
          <w:sz w:val="20"/>
          <w:szCs w:val="20"/>
        </w:rPr>
        <w:t>PHP:</w:t>
      </w:r>
      <w:r>
        <w:rPr>
          <w:rFonts w:ascii="Arial" w:eastAsia="Arial" w:hAnsi="Arial" w:cs="Arial"/>
          <w:b/>
          <w:bCs/>
          <w:sz w:val="20"/>
          <w:szCs w:val="20"/>
        </w:rPr>
        <w:tab/>
      </w:r>
      <w:r>
        <w:rPr>
          <w:rFonts w:ascii="Arial" w:eastAsia="Arial" w:hAnsi="Arial" w:cs="Arial"/>
          <w:sz w:val="20"/>
          <w:szCs w:val="20"/>
        </w:rPr>
        <w:t xml:space="preserve">Core PHP, </w:t>
      </w:r>
      <w:r w:rsidR="007D13DA">
        <w:rPr>
          <w:rFonts w:ascii="Arial" w:eastAsia="Arial" w:hAnsi="Arial" w:cs="Arial"/>
          <w:sz w:val="20"/>
          <w:szCs w:val="20"/>
        </w:rPr>
        <w:t>Code</w:t>
      </w:r>
      <w:r>
        <w:rPr>
          <w:rFonts w:ascii="Arial" w:eastAsia="Arial" w:hAnsi="Arial" w:cs="Arial"/>
          <w:color w:val="000000"/>
          <w:sz w:val="20"/>
          <w:szCs w:val="20"/>
        </w:rPr>
        <w:t>i</w:t>
      </w:r>
      <w:r>
        <w:rPr>
          <w:rFonts w:ascii="Arial" w:eastAsia="Arial" w:hAnsi="Arial" w:cs="Arial"/>
          <w:sz w:val="20"/>
          <w:szCs w:val="20"/>
        </w:rPr>
        <w:t>gniter</w:t>
      </w:r>
      <w:r w:rsidR="0077156F">
        <w:rPr>
          <w:rFonts w:ascii="Arial" w:eastAsia="Arial" w:hAnsi="Arial" w:cs="Arial"/>
          <w:sz w:val="20"/>
          <w:szCs w:val="20"/>
        </w:rPr>
        <w:t>.</w:t>
      </w:r>
    </w:p>
    <w:p w:rsidR="00843AEC" w:rsidRDefault="00843AEC" w:rsidP="00843AEC">
      <w:pPr>
        <w:spacing w:after="0" w:line="360" w:lineRule="auto"/>
        <w:ind w:firstLine="720"/>
        <w:rPr>
          <w:rFonts w:ascii="Arial" w:eastAsia="Arial" w:hAnsi="Arial" w:cs="Arial"/>
          <w:b/>
          <w:bCs/>
          <w:sz w:val="20"/>
          <w:szCs w:val="20"/>
        </w:rPr>
      </w:pPr>
      <w:r>
        <w:rPr>
          <w:rFonts w:ascii="Arial" w:eastAsia="Arial" w:hAnsi="Arial" w:cs="Arial"/>
          <w:b/>
          <w:bCs/>
          <w:sz w:val="20"/>
          <w:szCs w:val="20"/>
        </w:rPr>
        <w:t>Web designing</w:t>
      </w:r>
      <w:r>
        <w:rPr>
          <w:rFonts w:ascii="Arial" w:eastAsia="Arial" w:hAnsi="Arial" w:cs="Arial"/>
          <w:sz w:val="20"/>
          <w:szCs w:val="20"/>
        </w:rPr>
        <w:t xml:space="preserve">:  </w:t>
      </w:r>
      <w:r>
        <w:rPr>
          <w:rFonts w:ascii="Arial" w:eastAsia="Arial" w:hAnsi="Arial" w:cs="Arial"/>
          <w:sz w:val="20"/>
          <w:szCs w:val="20"/>
        </w:rPr>
        <w:tab/>
        <w:t xml:space="preserve">HTML, </w:t>
      </w:r>
      <w:r w:rsidR="005D3F9C">
        <w:rPr>
          <w:rFonts w:ascii="Arial" w:eastAsia="Arial" w:hAnsi="Arial" w:cs="Arial"/>
          <w:sz w:val="20"/>
          <w:szCs w:val="20"/>
        </w:rPr>
        <w:t xml:space="preserve">HTML5, </w:t>
      </w:r>
      <w:r>
        <w:rPr>
          <w:rFonts w:ascii="Arial" w:eastAsia="Arial" w:hAnsi="Arial" w:cs="Arial"/>
          <w:sz w:val="20"/>
          <w:szCs w:val="20"/>
        </w:rPr>
        <w:t>CSS, CSS3 JavaScript, JQuery, AJAX, JSON</w:t>
      </w:r>
      <w:r w:rsidR="00083D97">
        <w:rPr>
          <w:rFonts w:ascii="Arial" w:eastAsia="Arial" w:hAnsi="Arial" w:cs="Arial"/>
          <w:sz w:val="20"/>
          <w:szCs w:val="20"/>
        </w:rPr>
        <w:t>,</w:t>
      </w:r>
      <w:r w:rsidR="00687FA7" w:rsidRPr="00687FA7">
        <w:t xml:space="preserve"> </w:t>
      </w:r>
      <w:r w:rsidR="00687FA7">
        <w:tab/>
      </w:r>
      <w:r w:rsidR="00687FA7">
        <w:tab/>
      </w:r>
      <w:r w:rsidR="00687FA7">
        <w:tab/>
      </w:r>
      <w:r w:rsidR="00687FA7">
        <w:tab/>
      </w:r>
      <w:r w:rsidR="00687FA7">
        <w:tab/>
      </w:r>
      <w:r w:rsidR="00687FA7">
        <w:tab/>
      </w:r>
      <w:r w:rsidR="00E22827">
        <w:t>WordPress,Responsive Design,</w:t>
      </w:r>
      <w:r w:rsidR="00687FA7">
        <w:t>BOOTSTRAP</w:t>
      </w:r>
      <w:r w:rsidR="0069035B">
        <w:t>,</w:t>
      </w:r>
      <w:r w:rsidR="00200765" w:rsidRPr="00200765">
        <w:rPr>
          <w:rFonts w:ascii="Arial" w:hAnsi="Arial" w:cs="Arial"/>
          <w:color w:val="4B4B4B"/>
          <w:shd w:val="clear" w:color="auto" w:fill="FEFEFE"/>
        </w:rPr>
        <w:t xml:space="preserve"> </w:t>
      </w:r>
      <w:r w:rsidR="00200765">
        <w:rPr>
          <w:rFonts w:ascii="Arial" w:hAnsi="Arial" w:cs="Arial"/>
          <w:color w:val="4B4B4B"/>
          <w:shd w:val="clear" w:color="auto" w:fill="FEFEFE"/>
        </w:rPr>
        <w:t>Laravel</w:t>
      </w:r>
      <w:r w:rsidR="00200765">
        <w:rPr>
          <w:rStyle w:val="apple-converted-space"/>
          <w:rFonts w:ascii="Arial" w:hAnsi="Arial" w:cs="Arial"/>
          <w:color w:val="4B4B4B"/>
          <w:shd w:val="clear" w:color="auto" w:fill="FEFEFE"/>
        </w:rPr>
        <w:t> </w:t>
      </w:r>
      <w:r w:rsidR="00E22827">
        <w:t>Learning.</w:t>
      </w:r>
    </w:p>
    <w:p w:rsidR="00843AEC" w:rsidRDefault="00843AEC" w:rsidP="00843AEC">
      <w:pPr>
        <w:spacing w:after="0" w:line="360" w:lineRule="auto"/>
        <w:ind w:firstLine="720"/>
        <w:rPr>
          <w:rFonts w:ascii="Arial" w:eastAsia="Arial" w:hAnsi="Arial" w:cs="Arial"/>
          <w:b/>
          <w:bCs/>
          <w:sz w:val="20"/>
          <w:szCs w:val="20"/>
        </w:rPr>
      </w:pPr>
      <w:r>
        <w:rPr>
          <w:rFonts w:ascii="Arial" w:eastAsia="Arial" w:hAnsi="Arial" w:cs="Arial"/>
          <w:b/>
          <w:bCs/>
          <w:sz w:val="20"/>
          <w:szCs w:val="20"/>
        </w:rPr>
        <w:t>Databases</w:t>
      </w:r>
      <w:r>
        <w:rPr>
          <w:rFonts w:ascii="Arial" w:eastAsia="Arial" w:hAnsi="Arial" w:cs="Arial"/>
          <w:sz w:val="20"/>
          <w:szCs w:val="20"/>
        </w:rPr>
        <w:t xml:space="preserve">:          </w:t>
      </w:r>
      <w:r>
        <w:rPr>
          <w:rFonts w:ascii="Arial" w:eastAsia="Arial" w:hAnsi="Arial" w:cs="Arial"/>
          <w:sz w:val="20"/>
          <w:szCs w:val="20"/>
        </w:rPr>
        <w:tab/>
        <w:t>MySQL.</w:t>
      </w:r>
    </w:p>
    <w:p w:rsidR="00843AEC" w:rsidRDefault="00843AEC" w:rsidP="00843AEC">
      <w:pPr>
        <w:spacing w:after="0" w:line="360" w:lineRule="auto"/>
        <w:ind w:left="2880" w:hanging="2160"/>
        <w:jc w:val="both"/>
        <w:rPr>
          <w:rFonts w:ascii="Arial" w:eastAsia="Arial" w:hAnsi="Arial" w:cs="Arial"/>
          <w:b/>
          <w:bCs/>
          <w:sz w:val="20"/>
          <w:szCs w:val="20"/>
        </w:rPr>
      </w:pPr>
      <w:r>
        <w:rPr>
          <w:rFonts w:ascii="Arial" w:eastAsia="Arial" w:hAnsi="Arial" w:cs="Arial"/>
          <w:b/>
          <w:bCs/>
          <w:sz w:val="20"/>
          <w:szCs w:val="20"/>
        </w:rPr>
        <w:t>Others:</w:t>
      </w:r>
      <w:r>
        <w:rPr>
          <w:rFonts w:ascii="Arial" w:eastAsia="Arial" w:hAnsi="Arial" w:cs="Arial"/>
          <w:b/>
          <w:bCs/>
          <w:sz w:val="20"/>
          <w:szCs w:val="20"/>
        </w:rPr>
        <w:tab/>
      </w:r>
      <w:r w:rsidR="005A3D4C">
        <w:rPr>
          <w:rFonts w:ascii="Arial" w:eastAsia="Arial" w:hAnsi="Arial" w:cs="Arial"/>
          <w:sz w:val="20"/>
          <w:szCs w:val="20"/>
        </w:rPr>
        <w:t>Adobe Fireworks</w:t>
      </w:r>
      <w:r w:rsidR="00286434">
        <w:rPr>
          <w:rFonts w:ascii="Arial" w:eastAsia="Arial" w:hAnsi="Arial" w:cs="Arial"/>
          <w:sz w:val="20"/>
          <w:szCs w:val="20"/>
        </w:rPr>
        <w:t>.</w:t>
      </w:r>
    </w:p>
    <w:p w:rsidR="00843AEC" w:rsidRDefault="00843AEC" w:rsidP="00843AEC">
      <w:pPr>
        <w:spacing w:after="0" w:line="360" w:lineRule="auto"/>
        <w:ind w:firstLine="720"/>
        <w:rPr>
          <w:rFonts w:ascii="Arial" w:eastAsia="Arial" w:hAnsi="Arial" w:cs="Arial"/>
          <w:b/>
          <w:bCs/>
          <w:sz w:val="20"/>
          <w:szCs w:val="20"/>
        </w:rPr>
      </w:pPr>
      <w:r>
        <w:rPr>
          <w:rFonts w:ascii="Arial" w:eastAsia="Arial" w:hAnsi="Arial" w:cs="Arial"/>
          <w:b/>
          <w:bCs/>
          <w:sz w:val="20"/>
          <w:szCs w:val="20"/>
        </w:rPr>
        <w:t>IDE:</w:t>
      </w:r>
      <w:r>
        <w:rPr>
          <w:rFonts w:ascii="Arial" w:eastAsia="Arial" w:hAnsi="Arial" w:cs="Arial"/>
          <w:sz w:val="20"/>
          <w:szCs w:val="20"/>
        </w:rPr>
        <w:t xml:space="preserve">                    </w:t>
      </w:r>
      <w:r>
        <w:rPr>
          <w:rFonts w:ascii="Arial" w:eastAsia="Arial" w:hAnsi="Arial" w:cs="Arial"/>
          <w:sz w:val="20"/>
          <w:szCs w:val="20"/>
        </w:rPr>
        <w:tab/>
        <w:t>PHP Eclipse, SQL</w:t>
      </w:r>
      <w:r w:rsidR="0070700B">
        <w:rPr>
          <w:rFonts w:ascii="Arial" w:eastAsia="Arial" w:hAnsi="Arial" w:cs="Arial"/>
          <w:sz w:val="20"/>
          <w:szCs w:val="20"/>
        </w:rPr>
        <w:t xml:space="preserve"> </w:t>
      </w:r>
      <w:r>
        <w:rPr>
          <w:rFonts w:ascii="Arial" w:eastAsia="Arial" w:hAnsi="Arial" w:cs="Arial"/>
          <w:sz w:val="20"/>
          <w:szCs w:val="20"/>
        </w:rPr>
        <w:t xml:space="preserve">Yog </w:t>
      </w:r>
      <w:r w:rsidR="009863DF">
        <w:rPr>
          <w:rFonts w:ascii="Arial" w:eastAsia="Arial" w:hAnsi="Arial" w:cs="Arial"/>
          <w:sz w:val="20"/>
          <w:szCs w:val="20"/>
        </w:rPr>
        <w:t>8.5</w:t>
      </w:r>
      <w:r w:rsidR="009863DF" w:rsidRPr="00A36F8D">
        <w:t>,</w:t>
      </w:r>
      <w:r w:rsidR="00A36F8D">
        <w:t xml:space="preserve"> </w:t>
      </w:r>
      <w:r w:rsidR="00A36F8D" w:rsidRPr="00A36F8D">
        <w:rPr>
          <w:rFonts w:ascii="Arial" w:eastAsia="Arial" w:hAnsi="Arial" w:cs="Arial"/>
          <w:sz w:val="20"/>
          <w:szCs w:val="20"/>
        </w:rPr>
        <w:t>Notepad ++, Edit plus</w:t>
      </w:r>
      <w:r w:rsidR="00A679C5">
        <w:rPr>
          <w:rFonts w:ascii="Arial" w:eastAsia="Arial" w:hAnsi="Arial" w:cs="Arial"/>
          <w:sz w:val="20"/>
          <w:szCs w:val="20"/>
        </w:rPr>
        <w:t>.</w:t>
      </w:r>
    </w:p>
    <w:p w:rsidR="00843AEC" w:rsidRDefault="00843AEC" w:rsidP="00843AEC">
      <w:pPr>
        <w:spacing w:after="0" w:line="360" w:lineRule="auto"/>
        <w:ind w:left="720"/>
        <w:jc w:val="both"/>
        <w:rPr>
          <w:rFonts w:ascii="Arial" w:eastAsia="Arial" w:hAnsi="Arial" w:cs="Arial"/>
          <w:b/>
          <w:bCs/>
          <w:sz w:val="20"/>
          <w:szCs w:val="20"/>
        </w:rPr>
      </w:pPr>
      <w:r>
        <w:rPr>
          <w:rFonts w:ascii="Arial" w:eastAsia="Arial" w:hAnsi="Arial" w:cs="Arial"/>
          <w:b/>
          <w:bCs/>
          <w:sz w:val="20"/>
          <w:szCs w:val="20"/>
        </w:rPr>
        <w:t>Operating Systems:</w:t>
      </w:r>
      <w:r>
        <w:rPr>
          <w:rFonts w:ascii="Arial" w:eastAsia="Arial" w:hAnsi="Arial" w:cs="Arial"/>
          <w:sz w:val="20"/>
          <w:szCs w:val="20"/>
        </w:rPr>
        <w:t xml:space="preserve"> </w:t>
      </w:r>
      <w:r>
        <w:rPr>
          <w:rFonts w:ascii="Arial" w:eastAsia="Arial" w:hAnsi="Arial" w:cs="Arial"/>
          <w:sz w:val="20"/>
          <w:szCs w:val="20"/>
        </w:rPr>
        <w:tab/>
        <w:t>Windows XP/Vista/7.</w:t>
      </w:r>
    </w:p>
    <w:p w:rsidR="00843AEC" w:rsidRDefault="00843AEC" w:rsidP="00843AEC">
      <w:pPr>
        <w:spacing w:after="0" w:line="360" w:lineRule="auto"/>
        <w:ind w:left="720"/>
        <w:jc w:val="both"/>
        <w:rPr>
          <w:rFonts w:ascii="Arial" w:eastAsia="Arial" w:hAnsi="Arial" w:cs="Arial"/>
          <w:b/>
          <w:bCs/>
          <w:sz w:val="20"/>
          <w:szCs w:val="20"/>
        </w:rPr>
      </w:pPr>
      <w:r>
        <w:rPr>
          <w:rFonts w:ascii="Arial" w:eastAsia="Arial" w:hAnsi="Arial" w:cs="Arial"/>
          <w:b/>
          <w:bCs/>
          <w:sz w:val="20"/>
          <w:szCs w:val="20"/>
        </w:rPr>
        <w:t>Tools</w:t>
      </w: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SVN, </w:t>
      </w:r>
      <w:r w:rsidR="00CF1D89">
        <w:rPr>
          <w:rFonts w:ascii="Arial" w:eastAsia="Arial" w:hAnsi="Arial" w:cs="Arial"/>
          <w:sz w:val="20"/>
          <w:szCs w:val="20"/>
        </w:rPr>
        <w:t>Mantis BT</w:t>
      </w:r>
      <w:r>
        <w:rPr>
          <w:rFonts w:ascii="Arial" w:eastAsia="Arial" w:hAnsi="Arial" w:cs="Arial"/>
          <w:sz w:val="20"/>
          <w:szCs w:val="20"/>
        </w:rPr>
        <w:t xml:space="preserve">, </w:t>
      </w:r>
      <w:r w:rsidR="00247F81">
        <w:rPr>
          <w:rFonts w:ascii="Arial" w:eastAsia="Arial" w:hAnsi="Arial" w:cs="Arial"/>
          <w:sz w:val="20"/>
          <w:szCs w:val="20"/>
        </w:rPr>
        <w:t>R</w:t>
      </w:r>
      <w:r>
        <w:rPr>
          <w:rFonts w:ascii="Arial" w:eastAsia="Arial" w:hAnsi="Arial" w:cs="Arial"/>
          <w:sz w:val="20"/>
          <w:szCs w:val="20"/>
        </w:rPr>
        <w:t xml:space="preserve">edmine, </w:t>
      </w:r>
      <w:r w:rsidR="00291C35">
        <w:rPr>
          <w:rFonts w:ascii="Arial" w:eastAsia="Arial" w:hAnsi="Arial" w:cs="Arial"/>
          <w:sz w:val="20"/>
          <w:szCs w:val="20"/>
        </w:rPr>
        <w:t>and</w:t>
      </w:r>
      <w:r w:rsidR="008A5155">
        <w:rPr>
          <w:rFonts w:ascii="Arial" w:eastAsia="Arial" w:hAnsi="Arial" w:cs="Arial"/>
          <w:sz w:val="20"/>
          <w:szCs w:val="20"/>
        </w:rPr>
        <w:t xml:space="preserve"> FileZilla</w:t>
      </w:r>
      <w:r w:rsidR="00A01553">
        <w:rPr>
          <w:rFonts w:ascii="Arial" w:eastAsia="Arial" w:hAnsi="Arial" w:cs="Arial"/>
          <w:sz w:val="20"/>
          <w:szCs w:val="20"/>
        </w:rPr>
        <w:t>.</w:t>
      </w:r>
    </w:p>
    <w:p w:rsidR="00843AEC" w:rsidRDefault="00843AEC" w:rsidP="00843AEC">
      <w:pPr>
        <w:spacing w:after="0" w:line="360" w:lineRule="auto"/>
        <w:ind w:firstLine="720"/>
        <w:jc w:val="both"/>
        <w:rPr>
          <w:rFonts w:ascii="Arial" w:eastAsia="Arial" w:hAnsi="Arial" w:cs="Arial"/>
          <w:sz w:val="20"/>
          <w:szCs w:val="20"/>
        </w:rPr>
      </w:pPr>
      <w:r>
        <w:rPr>
          <w:rFonts w:ascii="Arial" w:eastAsia="Arial" w:hAnsi="Arial" w:cs="Arial"/>
          <w:b/>
          <w:bCs/>
          <w:sz w:val="20"/>
          <w:szCs w:val="20"/>
        </w:rPr>
        <w:t>IT Services:</w:t>
      </w: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Design, Development and Testing</w:t>
      </w:r>
    </w:p>
    <w:p w:rsidR="00323A15" w:rsidRDefault="00323A15" w:rsidP="00843AEC">
      <w:pPr>
        <w:spacing w:after="0" w:line="360" w:lineRule="auto"/>
        <w:ind w:firstLine="720"/>
        <w:jc w:val="both"/>
        <w:rPr>
          <w:rFonts w:ascii="Arial" w:eastAsia="Arial" w:hAnsi="Arial" w:cs="Arial"/>
          <w:sz w:val="20"/>
          <w:szCs w:val="20"/>
        </w:rPr>
      </w:pPr>
    </w:p>
    <w:p w:rsidR="00323A15" w:rsidRDefault="00323A15" w:rsidP="00843AEC">
      <w:pPr>
        <w:spacing w:after="0" w:line="360" w:lineRule="auto"/>
        <w:ind w:firstLine="720"/>
        <w:jc w:val="both"/>
        <w:rPr>
          <w:rFonts w:ascii="Arial" w:eastAsia="Arial" w:hAnsi="Arial" w:cs="Arial"/>
          <w:b/>
          <w:bCs/>
          <w:sz w:val="20"/>
          <w:szCs w:val="20"/>
        </w:rPr>
      </w:pPr>
    </w:p>
    <w:p w:rsidR="004C7EE4" w:rsidRDefault="004C7EE4" w:rsidP="00843AEC">
      <w:pPr>
        <w:spacing w:after="0" w:line="360" w:lineRule="auto"/>
        <w:ind w:firstLine="720"/>
        <w:jc w:val="both"/>
        <w:rPr>
          <w:rFonts w:ascii="Arial" w:eastAsia="Arial" w:hAnsi="Arial" w:cs="Arial"/>
          <w:b/>
          <w:bCs/>
          <w:sz w:val="20"/>
          <w:szCs w:val="20"/>
        </w:rPr>
      </w:pPr>
    </w:p>
    <w:p w:rsidR="004C7EE4" w:rsidRDefault="004C7EE4" w:rsidP="00843AEC">
      <w:pPr>
        <w:spacing w:after="0" w:line="360" w:lineRule="auto"/>
        <w:ind w:firstLine="720"/>
        <w:jc w:val="both"/>
        <w:rPr>
          <w:rFonts w:ascii="Arial" w:eastAsia="Arial" w:hAnsi="Arial" w:cs="Arial"/>
          <w:b/>
          <w:bCs/>
          <w:sz w:val="20"/>
          <w:szCs w:val="20"/>
        </w:rPr>
      </w:pPr>
    </w:p>
    <w:p w:rsidR="004C7EE4" w:rsidRDefault="004C7EE4" w:rsidP="00843AEC">
      <w:pPr>
        <w:spacing w:after="0" w:line="360" w:lineRule="auto"/>
        <w:ind w:firstLine="720"/>
        <w:jc w:val="both"/>
        <w:rPr>
          <w:rFonts w:ascii="Arial" w:eastAsia="Arial" w:hAnsi="Arial" w:cs="Arial"/>
          <w:b/>
          <w:bCs/>
          <w:sz w:val="20"/>
          <w:szCs w:val="20"/>
        </w:rPr>
      </w:pPr>
    </w:p>
    <w:p w:rsidR="005B3E80" w:rsidRDefault="005B3E80" w:rsidP="005B3E80">
      <w:pPr>
        <w:spacing w:after="0" w:line="360" w:lineRule="auto"/>
        <w:jc w:val="both"/>
        <w:rPr>
          <w:rFonts w:ascii="Arial" w:eastAsia="Arial" w:hAnsi="Arial" w:cs="Arial"/>
          <w:b/>
          <w:bCs/>
          <w:u w:val="single"/>
        </w:rPr>
      </w:pPr>
      <w:r>
        <w:rPr>
          <w:rFonts w:ascii="Arial" w:eastAsia="Arial" w:hAnsi="Arial" w:cs="Arial"/>
          <w:b/>
          <w:bCs/>
          <w:u w:val="single"/>
        </w:rPr>
        <w:t xml:space="preserve">Project: </w:t>
      </w:r>
      <w:r w:rsidR="005A5914">
        <w:rPr>
          <w:rFonts w:ascii="Arial" w:eastAsia="Arial" w:hAnsi="Arial" w:cs="Arial"/>
          <w:b/>
          <w:bCs/>
          <w:u w:val="single"/>
        </w:rPr>
        <w:t>FexFree</w:t>
      </w:r>
      <w:r>
        <w:rPr>
          <w:rFonts w:ascii="Arial" w:eastAsia="Arial" w:hAnsi="Arial" w:cs="Arial"/>
          <w:u w:val="single"/>
        </w:rPr>
        <w:t xml:space="preserve"> </w:t>
      </w:r>
    </w:p>
    <w:p w:rsidR="005B3E80" w:rsidRDefault="005B3E80" w:rsidP="005B3E80">
      <w:pPr>
        <w:tabs>
          <w:tab w:val="left" w:pos="630"/>
          <w:tab w:val="left" w:pos="900"/>
          <w:tab w:val="left" w:pos="1170"/>
          <w:tab w:val="left" w:pos="1260"/>
        </w:tabs>
        <w:spacing w:after="0" w:line="360" w:lineRule="auto"/>
        <w:jc w:val="both"/>
        <w:rPr>
          <w:rFonts w:ascii="Arial" w:eastAsia="Arial" w:hAnsi="Arial" w:cs="Arial"/>
          <w:b/>
          <w:bCs/>
          <w:sz w:val="20"/>
          <w:szCs w:val="20"/>
        </w:rPr>
      </w:pPr>
      <w:r>
        <w:rPr>
          <w:rFonts w:ascii="Arial" w:eastAsia="Arial" w:hAnsi="Arial" w:cs="Arial"/>
          <w:b/>
          <w:bCs/>
          <w:sz w:val="20"/>
          <w:szCs w:val="20"/>
        </w:rPr>
        <w:t xml:space="preserve">Role: </w:t>
      </w:r>
      <w:r>
        <w:rPr>
          <w:rFonts w:ascii="Arial" w:eastAsia="Arial" w:hAnsi="Arial" w:cs="Arial"/>
          <w:sz w:val="20"/>
          <w:szCs w:val="20"/>
        </w:rPr>
        <w:t>Developer, Planning, UI Design, Testing and Database Design.</w:t>
      </w:r>
    </w:p>
    <w:p w:rsidR="005B3E80" w:rsidRDefault="005B3E80" w:rsidP="005B3E80">
      <w:pPr>
        <w:tabs>
          <w:tab w:val="left" w:pos="630"/>
          <w:tab w:val="left" w:pos="900"/>
          <w:tab w:val="left" w:pos="1170"/>
          <w:tab w:val="left" w:pos="1260"/>
        </w:tabs>
        <w:spacing w:after="0" w:line="360" w:lineRule="auto"/>
        <w:jc w:val="both"/>
        <w:rPr>
          <w:rFonts w:ascii="Arial" w:eastAsia="Arial" w:hAnsi="Arial" w:cs="Arial"/>
          <w:sz w:val="20"/>
          <w:szCs w:val="20"/>
        </w:rPr>
      </w:pPr>
      <w:r>
        <w:rPr>
          <w:rFonts w:ascii="Arial" w:eastAsia="Arial" w:hAnsi="Arial" w:cs="Arial"/>
          <w:b/>
          <w:bCs/>
          <w:sz w:val="20"/>
          <w:szCs w:val="20"/>
        </w:rPr>
        <w:t xml:space="preserve">Description: </w:t>
      </w:r>
      <w:r w:rsidR="00E11DC3">
        <w:rPr>
          <w:rFonts w:ascii="Arial" w:hAnsi="Arial" w:cs="Arial"/>
          <w:sz w:val="20"/>
          <w:szCs w:val="20"/>
        </w:rPr>
        <w:t>This application is used to exchange the task in terms of money or free depending upon user convenient. User can transfer money using fexfree application we integrated payment gateway also and even user can also create company page and celebrity page like facebook creates</w:t>
      </w:r>
      <w:r>
        <w:rPr>
          <w:rFonts w:ascii="Arial" w:eastAsia="Arial" w:hAnsi="Arial" w:cs="Arial"/>
          <w:bCs/>
          <w:sz w:val="20"/>
          <w:szCs w:val="20"/>
        </w:rPr>
        <w:t>.</w:t>
      </w:r>
    </w:p>
    <w:p w:rsidR="005B3E80" w:rsidRDefault="005B3E80" w:rsidP="005B3E80">
      <w:pPr>
        <w:tabs>
          <w:tab w:val="left" w:pos="630"/>
          <w:tab w:val="left" w:pos="900"/>
          <w:tab w:val="left" w:pos="1170"/>
          <w:tab w:val="left" w:pos="1260"/>
        </w:tabs>
        <w:spacing w:after="0" w:line="360" w:lineRule="auto"/>
        <w:rPr>
          <w:rFonts w:ascii="Arial" w:eastAsia="Arial" w:hAnsi="Arial" w:cs="Arial"/>
          <w:sz w:val="20"/>
          <w:szCs w:val="20"/>
        </w:rPr>
      </w:pPr>
      <w:r>
        <w:rPr>
          <w:rFonts w:ascii="Arial" w:eastAsia="Arial" w:hAnsi="Arial" w:cs="Arial"/>
          <w:b/>
          <w:bCs/>
          <w:sz w:val="20"/>
          <w:szCs w:val="20"/>
        </w:rPr>
        <w:t>Modules Developed:</w:t>
      </w:r>
      <w:r>
        <w:rPr>
          <w:rFonts w:ascii="Arial" w:eastAsia="Arial" w:hAnsi="Arial" w:cs="Arial"/>
          <w:sz w:val="20"/>
          <w:szCs w:val="20"/>
        </w:rPr>
        <w:t xml:space="preserve"> </w:t>
      </w:r>
      <w:r w:rsidR="00ED3253">
        <w:rPr>
          <w:rFonts w:ascii="Arial" w:eastAsia="Arial" w:hAnsi="Arial" w:cs="Arial"/>
          <w:sz w:val="20"/>
          <w:szCs w:val="20"/>
        </w:rPr>
        <w:t xml:space="preserve">Celebrity Profile, Company Profile , </w:t>
      </w:r>
      <w:r>
        <w:rPr>
          <w:rFonts w:ascii="Arial" w:eastAsia="Arial" w:hAnsi="Arial" w:cs="Arial"/>
          <w:sz w:val="20"/>
          <w:szCs w:val="20"/>
        </w:rPr>
        <w:t xml:space="preserve">Users, </w:t>
      </w:r>
      <w:r w:rsidR="00ED3253">
        <w:rPr>
          <w:rFonts w:ascii="Arial" w:eastAsia="Arial" w:hAnsi="Arial" w:cs="Arial"/>
          <w:sz w:val="20"/>
          <w:szCs w:val="20"/>
        </w:rPr>
        <w:t>User Connection</w:t>
      </w:r>
      <w:r>
        <w:rPr>
          <w:rFonts w:ascii="Arial" w:eastAsia="Arial" w:hAnsi="Arial" w:cs="Arial"/>
          <w:sz w:val="20"/>
          <w:szCs w:val="20"/>
        </w:rPr>
        <w:t xml:space="preserve">, </w:t>
      </w:r>
      <w:r w:rsidR="00ED3253">
        <w:rPr>
          <w:rFonts w:ascii="Arial" w:eastAsia="Arial" w:hAnsi="Arial" w:cs="Arial"/>
          <w:sz w:val="20"/>
          <w:szCs w:val="20"/>
        </w:rPr>
        <w:t>Favour Exchange</w:t>
      </w:r>
      <w:r>
        <w:rPr>
          <w:rFonts w:ascii="Arial" w:eastAsia="Arial" w:hAnsi="Arial" w:cs="Arial"/>
          <w:sz w:val="20"/>
          <w:szCs w:val="20"/>
        </w:rPr>
        <w:t xml:space="preserve"> and Paypal Integration is in Progress.</w:t>
      </w:r>
    </w:p>
    <w:p w:rsidR="005B3E80" w:rsidRDefault="005B3E80" w:rsidP="005B3E80">
      <w:pPr>
        <w:tabs>
          <w:tab w:val="left" w:pos="630"/>
          <w:tab w:val="left" w:pos="900"/>
          <w:tab w:val="left" w:pos="1170"/>
          <w:tab w:val="left" w:pos="1260"/>
        </w:tabs>
        <w:spacing w:after="0" w:line="360" w:lineRule="auto"/>
        <w:jc w:val="both"/>
        <w:rPr>
          <w:rFonts w:ascii="Arial" w:eastAsia="Arial" w:hAnsi="Arial" w:cs="Arial"/>
          <w:b/>
          <w:bCs/>
          <w:sz w:val="20"/>
          <w:szCs w:val="20"/>
        </w:rPr>
      </w:pPr>
      <w:r>
        <w:rPr>
          <w:rFonts w:ascii="Arial" w:eastAsia="Arial" w:hAnsi="Arial" w:cs="Arial"/>
          <w:b/>
          <w:bCs/>
          <w:sz w:val="20"/>
          <w:szCs w:val="20"/>
        </w:rPr>
        <w:t>Technologies Used:</w:t>
      </w:r>
      <w:r>
        <w:rPr>
          <w:rFonts w:ascii="Arial" w:eastAsia="Arial" w:hAnsi="Arial" w:cs="Arial"/>
          <w:sz w:val="20"/>
          <w:szCs w:val="20"/>
        </w:rPr>
        <w:t xml:space="preserve"> </w:t>
      </w:r>
    </w:p>
    <w:p w:rsidR="005B3E80" w:rsidRDefault="005B3E80" w:rsidP="005B3E80">
      <w:pPr>
        <w:numPr>
          <w:ilvl w:val="0"/>
          <w:numId w:val="4"/>
        </w:numPr>
        <w:tabs>
          <w:tab w:val="left" w:pos="630"/>
          <w:tab w:val="num" w:pos="720"/>
          <w:tab w:val="left" w:pos="900"/>
          <w:tab w:val="left" w:pos="1170"/>
          <w:tab w:val="left" w:pos="1260"/>
        </w:tabs>
        <w:spacing w:after="0" w:line="240" w:lineRule="auto"/>
        <w:jc w:val="both"/>
        <w:rPr>
          <w:rFonts w:ascii="Arial" w:eastAsia="Arial" w:hAnsi="Arial" w:cs="Arial"/>
          <w:sz w:val="20"/>
          <w:szCs w:val="20"/>
        </w:rPr>
      </w:pPr>
      <w:r>
        <w:rPr>
          <w:rFonts w:ascii="Arial" w:eastAsia="Arial" w:hAnsi="Arial" w:cs="Arial"/>
          <w:sz w:val="20"/>
          <w:szCs w:val="20"/>
        </w:rPr>
        <w:t>CodeIgniter Framework: (MVC Design pattern) used for implementing business logic.</w:t>
      </w:r>
    </w:p>
    <w:p w:rsidR="005B3E80" w:rsidRDefault="005B3E80" w:rsidP="005B3E80">
      <w:pPr>
        <w:numPr>
          <w:ilvl w:val="0"/>
          <w:numId w:val="5"/>
        </w:numPr>
        <w:tabs>
          <w:tab w:val="left" w:pos="630"/>
          <w:tab w:val="left" w:pos="900"/>
          <w:tab w:val="left" w:pos="1170"/>
          <w:tab w:val="left" w:pos="1260"/>
        </w:tabs>
        <w:spacing w:after="0" w:line="240" w:lineRule="auto"/>
        <w:jc w:val="both"/>
        <w:rPr>
          <w:rFonts w:ascii="Arial" w:eastAsia="Arial" w:hAnsi="Arial" w:cs="Arial"/>
          <w:sz w:val="20"/>
          <w:szCs w:val="20"/>
        </w:rPr>
      </w:pPr>
      <w:r>
        <w:rPr>
          <w:rFonts w:ascii="Arial" w:eastAsia="Arial" w:hAnsi="Arial" w:cs="Arial"/>
          <w:sz w:val="20"/>
          <w:szCs w:val="20"/>
        </w:rPr>
        <w:t>MySQL (InnoDB Engine): Database.</w:t>
      </w:r>
    </w:p>
    <w:p w:rsidR="005B3E80" w:rsidRDefault="005B3E80" w:rsidP="005B3E80">
      <w:pPr>
        <w:numPr>
          <w:ilvl w:val="0"/>
          <w:numId w:val="5"/>
        </w:numPr>
        <w:tabs>
          <w:tab w:val="left" w:pos="630"/>
          <w:tab w:val="left" w:pos="900"/>
          <w:tab w:val="left" w:pos="1170"/>
          <w:tab w:val="left" w:pos="1260"/>
        </w:tabs>
        <w:spacing w:after="0" w:line="240" w:lineRule="auto"/>
        <w:jc w:val="both"/>
        <w:rPr>
          <w:rFonts w:ascii="Arial" w:eastAsia="Arial" w:hAnsi="Arial" w:cs="Arial"/>
          <w:sz w:val="20"/>
          <w:szCs w:val="20"/>
        </w:rPr>
      </w:pPr>
      <w:r>
        <w:rPr>
          <w:rFonts w:ascii="Arial" w:eastAsia="Arial" w:hAnsi="Arial" w:cs="Arial"/>
          <w:sz w:val="20"/>
          <w:szCs w:val="20"/>
        </w:rPr>
        <w:t>AJAX: using JQuery1.10.2 to add, update, search records, Validations, Charts and listing of records.</w:t>
      </w:r>
    </w:p>
    <w:p w:rsidR="00B719E7" w:rsidRPr="0092120F" w:rsidRDefault="00B719E7" w:rsidP="005B3E80">
      <w:pPr>
        <w:numPr>
          <w:ilvl w:val="0"/>
          <w:numId w:val="5"/>
        </w:numPr>
        <w:tabs>
          <w:tab w:val="left" w:pos="630"/>
          <w:tab w:val="left" w:pos="900"/>
          <w:tab w:val="left" w:pos="1170"/>
          <w:tab w:val="left" w:pos="1260"/>
        </w:tabs>
        <w:spacing w:after="0" w:line="240" w:lineRule="auto"/>
        <w:jc w:val="both"/>
        <w:rPr>
          <w:rFonts w:ascii="Arial" w:eastAsia="Arial" w:hAnsi="Arial" w:cs="Arial"/>
          <w:sz w:val="20"/>
          <w:szCs w:val="20"/>
        </w:rPr>
      </w:pPr>
      <w:r>
        <w:rPr>
          <w:rFonts w:ascii="Arial" w:eastAsia="Arial" w:hAnsi="Arial" w:cs="Arial"/>
          <w:sz w:val="20"/>
          <w:szCs w:val="20"/>
        </w:rPr>
        <w:t xml:space="preserve">Bootstrap </w:t>
      </w:r>
    </w:p>
    <w:p w:rsidR="005B3E80" w:rsidRPr="003C23E8" w:rsidRDefault="003C23E8" w:rsidP="00FB3730">
      <w:pPr>
        <w:spacing w:after="0" w:line="360" w:lineRule="auto"/>
        <w:jc w:val="both"/>
        <w:rPr>
          <w:rFonts w:ascii="Arial" w:eastAsia="Arial" w:hAnsi="Arial" w:cs="Arial"/>
          <w:b/>
          <w:bCs/>
        </w:rPr>
      </w:pPr>
      <w:r w:rsidRPr="003C23E8">
        <w:rPr>
          <w:rFonts w:ascii="Arial" w:eastAsia="Arial" w:hAnsi="Arial" w:cs="Arial"/>
          <w:b/>
          <w:bCs/>
        </w:rPr>
        <w:t xml:space="preserve">Project Reference Link </w:t>
      </w:r>
      <w:r>
        <w:rPr>
          <w:rFonts w:ascii="Arial" w:eastAsia="Arial" w:hAnsi="Arial" w:cs="Arial"/>
          <w:b/>
          <w:bCs/>
        </w:rPr>
        <w:t xml:space="preserve">– </w:t>
      </w:r>
      <w:r w:rsidRPr="003C23E8">
        <w:rPr>
          <w:rFonts w:ascii="Arial" w:eastAsia="Arial" w:hAnsi="Arial" w:cs="Arial"/>
          <w:b/>
          <w:bCs/>
          <w:u w:val="single"/>
        </w:rPr>
        <w:t>www.fexfree.com</w:t>
      </w:r>
    </w:p>
    <w:p w:rsidR="005B3E80" w:rsidRDefault="005B3E80" w:rsidP="00FB3730">
      <w:pPr>
        <w:spacing w:after="0" w:line="360" w:lineRule="auto"/>
        <w:jc w:val="both"/>
        <w:rPr>
          <w:rFonts w:ascii="Arial" w:eastAsia="Arial" w:hAnsi="Arial" w:cs="Arial"/>
          <w:b/>
          <w:bCs/>
          <w:u w:val="single"/>
        </w:rPr>
      </w:pPr>
    </w:p>
    <w:p w:rsidR="00FB3730" w:rsidRDefault="00FB3730" w:rsidP="00FB3730">
      <w:pPr>
        <w:spacing w:after="0" w:line="360" w:lineRule="auto"/>
        <w:jc w:val="both"/>
        <w:rPr>
          <w:rFonts w:ascii="Arial" w:eastAsia="Arial" w:hAnsi="Arial" w:cs="Arial"/>
          <w:b/>
          <w:bCs/>
          <w:u w:val="single"/>
        </w:rPr>
      </w:pPr>
      <w:r>
        <w:rPr>
          <w:rFonts w:ascii="Arial" w:eastAsia="Arial" w:hAnsi="Arial" w:cs="Arial"/>
          <w:b/>
          <w:bCs/>
          <w:u w:val="single"/>
        </w:rPr>
        <w:t xml:space="preserve">Project: </w:t>
      </w:r>
      <w:r w:rsidR="002D4852">
        <w:rPr>
          <w:rFonts w:ascii="Arial" w:eastAsia="Arial" w:hAnsi="Arial" w:cs="Arial"/>
          <w:b/>
          <w:bCs/>
          <w:u w:val="single"/>
        </w:rPr>
        <w:t xml:space="preserve">HESCOM </w:t>
      </w:r>
      <w:r w:rsidR="00BE1EA1">
        <w:rPr>
          <w:rFonts w:ascii="Arial" w:eastAsia="Arial" w:hAnsi="Arial" w:cs="Arial"/>
          <w:b/>
          <w:bCs/>
          <w:u w:val="single"/>
        </w:rPr>
        <w:t xml:space="preserve">WIN GENRATION </w:t>
      </w:r>
    </w:p>
    <w:p w:rsidR="00FB3730" w:rsidRDefault="00FB3730" w:rsidP="00FB3730">
      <w:pPr>
        <w:tabs>
          <w:tab w:val="left" w:pos="630"/>
          <w:tab w:val="left" w:pos="900"/>
          <w:tab w:val="left" w:pos="1170"/>
          <w:tab w:val="left" w:pos="1260"/>
        </w:tabs>
        <w:spacing w:after="0" w:line="360" w:lineRule="auto"/>
        <w:jc w:val="both"/>
        <w:rPr>
          <w:rFonts w:ascii="Arial" w:eastAsia="Arial" w:hAnsi="Arial" w:cs="Arial"/>
          <w:b/>
          <w:bCs/>
          <w:sz w:val="20"/>
          <w:szCs w:val="20"/>
        </w:rPr>
      </w:pPr>
      <w:r>
        <w:rPr>
          <w:rFonts w:ascii="Arial" w:eastAsia="Arial" w:hAnsi="Arial" w:cs="Arial"/>
          <w:b/>
          <w:bCs/>
          <w:sz w:val="20"/>
          <w:szCs w:val="20"/>
        </w:rPr>
        <w:t xml:space="preserve">Role: </w:t>
      </w:r>
      <w:r>
        <w:rPr>
          <w:rFonts w:ascii="Arial" w:eastAsia="Arial" w:hAnsi="Arial" w:cs="Arial"/>
          <w:sz w:val="20"/>
          <w:szCs w:val="20"/>
        </w:rPr>
        <w:t>Developer, Planning, UI Design, Testing and Database Design.</w:t>
      </w:r>
    </w:p>
    <w:p w:rsidR="00FB3730" w:rsidRDefault="00FB3730" w:rsidP="00FB3730">
      <w:pPr>
        <w:tabs>
          <w:tab w:val="left" w:pos="630"/>
          <w:tab w:val="left" w:pos="900"/>
          <w:tab w:val="left" w:pos="1170"/>
          <w:tab w:val="left" w:pos="1260"/>
        </w:tabs>
        <w:spacing w:after="0" w:line="360" w:lineRule="auto"/>
        <w:jc w:val="both"/>
        <w:rPr>
          <w:rFonts w:ascii="Arial" w:eastAsia="Arial" w:hAnsi="Arial" w:cs="Arial"/>
          <w:sz w:val="20"/>
          <w:szCs w:val="20"/>
        </w:rPr>
      </w:pPr>
      <w:r>
        <w:rPr>
          <w:rFonts w:ascii="Arial" w:eastAsia="Arial" w:hAnsi="Arial" w:cs="Arial"/>
          <w:b/>
          <w:bCs/>
          <w:sz w:val="20"/>
          <w:szCs w:val="20"/>
        </w:rPr>
        <w:t xml:space="preserve">Description: </w:t>
      </w:r>
      <w:r w:rsidR="002C3410">
        <w:rPr>
          <w:rFonts w:ascii="Arial" w:hAnsi="Arial" w:cs="Arial"/>
          <w:sz w:val="20"/>
          <w:szCs w:val="20"/>
        </w:rPr>
        <w:t>This application used to manage the  HESCOM WIN auto generate by application and track the win [WORK IDENTIFICATION NUMBER] by Zone, Division , Circle and Sub Division</w:t>
      </w:r>
    </w:p>
    <w:p w:rsidR="00636296" w:rsidRDefault="00636296" w:rsidP="00636296">
      <w:pPr>
        <w:tabs>
          <w:tab w:val="left" w:pos="630"/>
          <w:tab w:val="left" w:pos="900"/>
          <w:tab w:val="left" w:pos="1170"/>
          <w:tab w:val="left" w:pos="1260"/>
        </w:tabs>
        <w:spacing w:after="0" w:line="360" w:lineRule="auto"/>
        <w:rPr>
          <w:rFonts w:ascii="Arial" w:eastAsia="Arial" w:hAnsi="Arial" w:cs="Arial"/>
          <w:sz w:val="20"/>
          <w:szCs w:val="20"/>
        </w:rPr>
      </w:pPr>
      <w:r>
        <w:rPr>
          <w:rFonts w:ascii="Arial" w:eastAsia="Arial" w:hAnsi="Arial" w:cs="Arial"/>
          <w:b/>
          <w:bCs/>
          <w:sz w:val="20"/>
          <w:szCs w:val="20"/>
        </w:rPr>
        <w:t>Modules Developed:</w:t>
      </w:r>
      <w:r>
        <w:rPr>
          <w:rFonts w:ascii="Arial" w:eastAsia="Arial" w:hAnsi="Arial" w:cs="Arial"/>
          <w:sz w:val="20"/>
          <w:szCs w:val="20"/>
        </w:rPr>
        <w:t xml:space="preserve"> </w:t>
      </w:r>
      <w:r w:rsidR="00505267">
        <w:rPr>
          <w:rFonts w:ascii="Arial" w:eastAsia="Arial" w:hAnsi="Arial" w:cs="Arial"/>
          <w:sz w:val="20"/>
          <w:szCs w:val="20"/>
        </w:rPr>
        <w:t>Zone</w:t>
      </w:r>
      <w:r>
        <w:rPr>
          <w:rFonts w:ascii="Arial" w:eastAsia="Arial" w:hAnsi="Arial" w:cs="Arial"/>
          <w:sz w:val="20"/>
          <w:szCs w:val="20"/>
        </w:rPr>
        <w:t>,</w:t>
      </w:r>
      <w:r w:rsidR="00505267">
        <w:rPr>
          <w:rFonts w:ascii="Arial" w:eastAsia="Arial" w:hAnsi="Arial" w:cs="Arial"/>
          <w:sz w:val="20"/>
          <w:szCs w:val="20"/>
        </w:rPr>
        <w:t xml:space="preserve"> Circle, Division, Sub-Division, users, win generation.</w:t>
      </w:r>
    </w:p>
    <w:p w:rsidR="00636296" w:rsidRDefault="00636296" w:rsidP="00636296">
      <w:pPr>
        <w:tabs>
          <w:tab w:val="left" w:pos="630"/>
          <w:tab w:val="left" w:pos="900"/>
          <w:tab w:val="left" w:pos="1170"/>
          <w:tab w:val="left" w:pos="1260"/>
        </w:tabs>
        <w:spacing w:after="0" w:line="360" w:lineRule="auto"/>
        <w:jc w:val="both"/>
        <w:rPr>
          <w:rFonts w:ascii="Arial" w:eastAsia="Arial" w:hAnsi="Arial" w:cs="Arial"/>
          <w:b/>
          <w:bCs/>
          <w:sz w:val="20"/>
          <w:szCs w:val="20"/>
        </w:rPr>
      </w:pPr>
      <w:r>
        <w:rPr>
          <w:rFonts w:ascii="Arial" w:eastAsia="Arial" w:hAnsi="Arial" w:cs="Arial"/>
          <w:b/>
          <w:bCs/>
          <w:sz w:val="20"/>
          <w:szCs w:val="20"/>
        </w:rPr>
        <w:t>Technologies Used:</w:t>
      </w:r>
      <w:r>
        <w:rPr>
          <w:rFonts w:ascii="Arial" w:eastAsia="Arial" w:hAnsi="Arial" w:cs="Arial"/>
          <w:sz w:val="20"/>
          <w:szCs w:val="20"/>
        </w:rPr>
        <w:t xml:space="preserve"> </w:t>
      </w:r>
    </w:p>
    <w:p w:rsidR="00636296" w:rsidRDefault="00636296" w:rsidP="00636296">
      <w:pPr>
        <w:numPr>
          <w:ilvl w:val="0"/>
          <w:numId w:val="4"/>
        </w:numPr>
        <w:tabs>
          <w:tab w:val="left" w:pos="630"/>
          <w:tab w:val="num" w:pos="720"/>
          <w:tab w:val="left" w:pos="900"/>
          <w:tab w:val="left" w:pos="1170"/>
          <w:tab w:val="left" w:pos="1260"/>
        </w:tabs>
        <w:spacing w:after="0" w:line="240" w:lineRule="auto"/>
        <w:jc w:val="both"/>
        <w:rPr>
          <w:rFonts w:ascii="Arial" w:eastAsia="Arial" w:hAnsi="Arial" w:cs="Arial"/>
          <w:sz w:val="20"/>
          <w:szCs w:val="20"/>
        </w:rPr>
      </w:pPr>
      <w:r>
        <w:rPr>
          <w:rFonts w:ascii="Arial" w:eastAsia="Arial" w:hAnsi="Arial" w:cs="Arial"/>
          <w:sz w:val="20"/>
          <w:szCs w:val="20"/>
        </w:rPr>
        <w:t>Code Igniter Framework: (MVC Design pattern) used for implementing business logic.</w:t>
      </w:r>
    </w:p>
    <w:p w:rsidR="00636296" w:rsidRDefault="00636296" w:rsidP="00636296">
      <w:pPr>
        <w:numPr>
          <w:ilvl w:val="0"/>
          <w:numId w:val="5"/>
        </w:numPr>
        <w:tabs>
          <w:tab w:val="left" w:pos="630"/>
          <w:tab w:val="left" w:pos="900"/>
          <w:tab w:val="left" w:pos="1170"/>
          <w:tab w:val="left" w:pos="1260"/>
        </w:tabs>
        <w:spacing w:after="0" w:line="240" w:lineRule="auto"/>
        <w:jc w:val="both"/>
        <w:rPr>
          <w:rFonts w:ascii="Arial" w:eastAsia="Arial" w:hAnsi="Arial" w:cs="Arial"/>
          <w:sz w:val="20"/>
          <w:szCs w:val="20"/>
        </w:rPr>
      </w:pPr>
      <w:r>
        <w:rPr>
          <w:rFonts w:ascii="Arial" w:eastAsia="Arial" w:hAnsi="Arial" w:cs="Arial"/>
          <w:sz w:val="20"/>
          <w:szCs w:val="20"/>
        </w:rPr>
        <w:t>MySQL (InnoDB Engine): Database.</w:t>
      </w:r>
    </w:p>
    <w:p w:rsidR="00636296" w:rsidRDefault="00636296" w:rsidP="00636296">
      <w:pPr>
        <w:numPr>
          <w:ilvl w:val="0"/>
          <w:numId w:val="5"/>
        </w:numPr>
        <w:tabs>
          <w:tab w:val="left" w:pos="630"/>
          <w:tab w:val="left" w:pos="900"/>
          <w:tab w:val="left" w:pos="1170"/>
          <w:tab w:val="left" w:pos="1260"/>
        </w:tabs>
        <w:spacing w:after="0" w:line="240" w:lineRule="auto"/>
        <w:jc w:val="both"/>
        <w:rPr>
          <w:rFonts w:ascii="Arial" w:eastAsia="Arial" w:hAnsi="Arial" w:cs="Arial"/>
          <w:sz w:val="20"/>
          <w:szCs w:val="20"/>
        </w:rPr>
      </w:pPr>
      <w:r>
        <w:rPr>
          <w:rFonts w:ascii="Arial" w:eastAsia="Arial" w:hAnsi="Arial" w:cs="Arial"/>
          <w:sz w:val="20"/>
          <w:szCs w:val="20"/>
        </w:rPr>
        <w:t>AJAX: using JQuery1.</w:t>
      </w:r>
      <w:r w:rsidR="000105BC">
        <w:rPr>
          <w:rFonts w:ascii="Arial" w:eastAsia="Arial" w:hAnsi="Arial" w:cs="Arial"/>
          <w:sz w:val="20"/>
          <w:szCs w:val="20"/>
        </w:rPr>
        <w:t>10</w:t>
      </w:r>
      <w:r>
        <w:rPr>
          <w:rFonts w:ascii="Arial" w:eastAsia="Arial" w:hAnsi="Arial" w:cs="Arial"/>
          <w:sz w:val="20"/>
          <w:szCs w:val="20"/>
        </w:rPr>
        <w:t>.2 to add, update, search records, Va</w:t>
      </w:r>
      <w:r w:rsidR="000105BC">
        <w:rPr>
          <w:rFonts w:ascii="Arial" w:eastAsia="Arial" w:hAnsi="Arial" w:cs="Arial"/>
          <w:sz w:val="20"/>
          <w:szCs w:val="20"/>
        </w:rPr>
        <w:t>lidation</w:t>
      </w:r>
      <w:r w:rsidR="00E23DBC">
        <w:rPr>
          <w:rFonts w:ascii="Arial" w:eastAsia="Arial" w:hAnsi="Arial" w:cs="Arial"/>
          <w:sz w:val="20"/>
          <w:szCs w:val="20"/>
        </w:rPr>
        <w:t>s</w:t>
      </w:r>
      <w:r w:rsidR="000105BC">
        <w:rPr>
          <w:rFonts w:ascii="Arial" w:eastAsia="Arial" w:hAnsi="Arial" w:cs="Arial"/>
          <w:sz w:val="20"/>
          <w:szCs w:val="20"/>
        </w:rPr>
        <w:t xml:space="preserve">, Charts and listing of </w:t>
      </w:r>
      <w:r>
        <w:rPr>
          <w:rFonts w:ascii="Arial" w:eastAsia="Arial" w:hAnsi="Arial" w:cs="Arial"/>
          <w:sz w:val="20"/>
          <w:szCs w:val="20"/>
        </w:rPr>
        <w:t>records.</w:t>
      </w:r>
    </w:p>
    <w:p w:rsidR="00F41F79" w:rsidRDefault="00F41F79" w:rsidP="00843AEC">
      <w:pPr>
        <w:spacing w:after="0" w:line="360" w:lineRule="auto"/>
        <w:jc w:val="both"/>
        <w:rPr>
          <w:rFonts w:ascii="Arial" w:eastAsia="Arial" w:hAnsi="Arial" w:cs="Arial"/>
          <w:sz w:val="20"/>
          <w:szCs w:val="20"/>
        </w:rPr>
      </w:pPr>
    </w:p>
    <w:p w:rsidR="00843AEC" w:rsidRDefault="00843AEC" w:rsidP="00843AEC">
      <w:pPr>
        <w:spacing w:after="0" w:line="360" w:lineRule="auto"/>
        <w:jc w:val="both"/>
        <w:rPr>
          <w:rFonts w:ascii="Arial" w:eastAsia="Arial" w:hAnsi="Arial" w:cs="Arial"/>
          <w:sz w:val="20"/>
          <w:szCs w:val="20"/>
        </w:rPr>
      </w:pPr>
      <w:r>
        <w:rPr>
          <w:rFonts w:ascii="Arial" w:eastAsia="Arial" w:hAnsi="Arial" w:cs="Arial"/>
          <w:b/>
          <w:bCs/>
          <w:u w:val="single"/>
        </w:rPr>
        <w:t xml:space="preserve">Project: </w:t>
      </w:r>
      <w:r w:rsidR="00A752C8">
        <w:rPr>
          <w:rFonts w:ascii="Arial" w:eastAsia="Arial" w:hAnsi="Arial" w:cs="Arial"/>
          <w:b/>
          <w:bCs/>
          <w:u w:val="single"/>
        </w:rPr>
        <w:t>BSPMT</w:t>
      </w:r>
    </w:p>
    <w:p w:rsidR="00843AEC" w:rsidRDefault="00843AEC" w:rsidP="00843AEC">
      <w:pPr>
        <w:tabs>
          <w:tab w:val="left" w:pos="630"/>
          <w:tab w:val="left" w:pos="900"/>
          <w:tab w:val="left" w:pos="1170"/>
          <w:tab w:val="left" w:pos="1260"/>
        </w:tabs>
        <w:spacing w:after="0" w:line="360" w:lineRule="auto"/>
        <w:jc w:val="both"/>
        <w:rPr>
          <w:rFonts w:ascii="Arial" w:eastAsia="Arial" w:hAnsi="Arial" w:cs="Arial"/>
          <w:b/>
          <w:bCs/>
          <w:color w:val="000000"/>
          <w:sz w:val="20"/>
          <w:szCs w:val="20"/>
        </w:rPr>
      </w:pPr>
      <w:r>
        <w:rPr>
          <w:rFonts w:ascii="Arial" w:eastAsia="Arial" w:hAnsi="Arial" w:cs="Arial"/>
          <w:b/>
          <w:bCs/>
          <w:sz w:val="20"/>
          <w:szCs w:val="20"/>
        </w:rPr>
        <w:t xml:space="preserve">Role: </w:t>
      </w:r>
      <w:r>
        <w:rPr>
          <w:rFonts w:ascii="Arial" w:eastAsia="Arial" w:hAnsi="Arial" w:cs="Arial"/>
          <w:sz w:val="20"/>
          <w:szCs w:val="20"/>
        </w:rPr>
        <w:t>Developer, Planning, UI Design and Database Design.</w:t>
      </w:r>
    </w:p>
    <w:p w:rsidR="00B12351" w:rsidRDefault="00843AEC" w:rsidP="00A752C8">
      <w:pPr>
        <w:tabs>
          <w:tab w:val="left" w:pos="630"/>
          <w:tab w:val="left" w:pos="900"/>
          <w:tab w:val="left" w:pos="1170"/>
          <w:tab w:val="left" w:pos="1260"/>
        </w:tabs>
        <w:spacing w:after="0" w:line="360" w:lineRule="auto"/>
        <w:jc w:val="both"/>
        <w:rPr>
          <w:rFonts w:ascii="Arial" w:hAnsi="Arial" w:cs="Arial"/>
          <w:sz w:val="20"/>
          <w:szCs w:val="20"/>
        </w:rPr>
      </w:pPr>
      <w:r>
        <w:rPr>
          <w:rFonts w:ascii="Arial" w:eastAsia="Arial" w:hAnsi="Arial" w:cs="Arial"/>
          <w:b/>
          <w:bCs/>
          <w:sz w:val="20"/>
          <w:szCs w:val="20"/>
        </w:rPr>
        <w:t xml:space="preserve">Description: </w:t>
      </w:r>
      <w:r w:rsidR="00A752C8" w:rsidRPr="0039324C">
        <w:rPr>
          <w:rFonts w:ascii="Arial" w:hAnsi="Arial" w:cs="Arial"/>
          <w:sz w:val="20"/>
          <w:szCs w:val="20"/>
        </w:rPr>
        <w:t xml:space="preserve">This project </w:t>
      </w:r>
      <w:r w:rsidR="00A752C8">
        <w:rPr>
          <w:rFonts w:ascii="Arial" w:hAnsi="Arial" w:cs="Arial"/>
          <w:sz w:val="20"/>
          <w:szCs w:val="20"/>
        </w:rPr>
        <w:t>has been built</w:t>
      </w:r>
      <w:r w:rsidR="00A752C8" w:rsidRPr="0039324C">
        <w:rPr>
          <w:rFonts w:ascii="Arial" w:hAnsi="Arial" w:cs="Arial"/>
          <w:sz w:val="20"/>
          <w:szCs w:val="20"/>
        </w:rPr>
        <w:t xml:space="preserve"> for tracking the </w:t>
      </w:r>
      <w:r w:rsidR="00A752C8">
        <w:rPr>
          <w:rFonts w:ascii="Arial" w:hAnsi="Arial" w:cs="Arial"/>
          <w:sz w:val="20"/>
          <w:szCs w:val="20"/>
        </w:rPr>
        <w:t xml:space="preserve">project details </w:t>
      </w:r>
      <w:r w:rsidR="00A752C8" w:rsidRPr="0039324C">
        <w:rPr>
          <w:rFonts w:ascii="Arial" w:hAnsi="Arial" w:cs="Arial"/>
          <w:sz w:val="20"/>
          <w:szCs w:val="20"/>
        </w:rPr>
        <w:t>like task</w:t>
      </w:r>
      <w:r w:rsidR="00A752C8">
        <w:rPr>
          <w:rFonts w:ascii="Arial" w:hAnsi="Arial" w:cs="Arial"/>
          <w:sz w:val="20"/>
          <w:szCs w:val="20"/>
        </w:rPr>
        <w:t xml:space="preserve">s assigned, time taken </w:t>
      </w:r>
      <w:r w:rsidR="00A752C8" w:rsidRPr="0039324C">
        <w:rPr>
          <w:rFonts w:ascii="Arial" w:hAnsi="Arial" w:cs="Arial"/>
          <w:sz w:val="20"/>
          <w:szCs w:val="20"/>
        </w:rPr>
        <w:t>for task and his related bug</w:t>
      </w:r>
      <w:r w:rsidR="00A752C8">
        <w:rPr>
          <w:rFonts w:ascii="Arial" w:hAnsi="Arial" w:cs="Arial"/>
          <w:sz w:val="20"/>
          <w:szCs w:val="20"/>
        </w:rPr>
        <w:t>s</w:t>
      </w:r>
      <w:r w:rsidR="00A752C8" w:rsidRPr="0039324C">
        <w:rPr>
          <w:rFonts w:ascii="Arial" w:hAnsi="Arial" w:cs="Arial"/>
          <w:sz w:val="20"/>
          <w:szCs w:val="20"/>
        </w:rPr>
        <w:t xml:space="preserve">. And if any meetings there we can add the member and email notification will sent. </w:t>
      </w:r>
      <w:r w:rsidR="00A752C8">
        <w:rPr>
          <w:rFonts w:ascii="Arial" w:hAnsi="Arial" w:cs="Arial"/>
          <w:sz w:val="20"/>
          <w:szCs w:val="20"/>
        </w:rPr>
        <w:t>It even has the feature of creating the Task or Bugs using the Email received, using the IMAP parsing</w:t>
      </w:r>
      <w:r w:rsidR="00A752C8" w:rsidRPr="0039324C">
        <w:rPr>
          <w:rFonts w:ascii="Arial" w:hAnsi="Arial" w:cs="Arial"/>
          <w:sz w:val="20"/>
          <w:szCs w:val="20"/>
        </w:rPr>
        <w:t>.</w:t>
      </w:r>
    </w:p>
    <w:p w:rsidR="00843AEC" w:rsidRDefault="00843AEC" w:rsidP="00A752C8">
      <w:pPr>
        <w:tabs>
          <w:tab w:val="left" w:pos="630"/>
          <w:tab w:val="left" w:pos="900"/>
          <w:tab w:val="left" w:pos="1170"/>
          <w:tab w:val="left" w:pos="1260"/>
        </w:tabs>
        <w:spacing w:after="0" w:line="360" w:lineRule="auto"/>
        <w:jc w:val="both"/>
        <w:rPr>
          <w:rFonts w:ascii="Arial" w:eastAsia="Arial" w:hAnsi="Arial" w:cs="Arial"/>
          <w:b/>
          <w:bCs/>
          <w:sz w:val="20"/>
          <w:szCs w:val="20"/>
        </w:rPr>
      </w:pPr>
      <w:r>
        <w:rPr>
          <w:rFonts w:ascii="Arial" w:eastAsia="Arial" w:hAnsi="Arial" w:cs="Arial"/>
          <w:b/>
          <w:bCs/>
          <w:sz w:val="20"/>
          <w:szCs w:val="20"/>
        </w:rPr>
        <w:t>Modules Developed:</w:t>
      </w:r>
      <w:r>
        <w:rPr>
          <w:rFonts w:ascii="Arial" w:eastAsia="Arial" w:hAnsi="Arial" w:cs="Arial"/>
          <w:sz w:val="20"/>
          <w:szCs w:val="20"/>
        </w:rPr>
        <w:t xml:space="preserve"> </w:t>
      </w:r>
      <w:r w:rsidR="00967D0F">
        <w:rPr>
          <w:rFonts w:ascii="Arial" w:eastAsia="Arial" w:hAnsi="Arial" w:cs="Arial"/>
          <w:sz w:val="20"/>
          <w:szCs w:val="20"/>
        </w:rPr>
        <w:t>Task, Sprint, Releases , Project, Report generation. User Account .</w:t>
      </w:r>
    </w:p>
    <w:p w:rsidR="00843AEC" w:rsidRDefault="00843AEC" w:rsidP="00843AEC">
      <w:pPr>
        <w:tabs>
          <w:tab w:val="left" w:pos="630"/>
          <w:tab w:val="left" w:pos="900"/>
          <w:tab w:val="left" w:pos="1170"/>
          <w:tab w:val="left" w:pos="1260"/>
        </w:tabs>
        <w:spacing w:after="0" w:line="360" w:lineRule="auto"/>
        <w:jc w:val="both"/>
        <w:rPr>
          <w:rFonts w:ascii="Arial" w:eastAsia="Arial" w:hAnsi="Arial" w:cs="Arial"/>
          <w:b/>
          <w:bCs/>
          <w:sz w:val="20"/>
          <w:szCs w:val="20"/>
        </w:rPr>
      </w:pPr>
      <w:r>
        <w:rPr>
          <w:rFonts w:ascii="Arial" w:eastAsia="Arial" w:hAnsi="Arial" w:cs="Arial"/>
          <w:b/>
          <w:bCs/>
          <w:sz w:val="20"/>
          <w:szCs w:val="20"/>
        </w:rPr>
        <w:t>Technologies Used:</w:t>
      </w:r>
      <w:r>
        <w:rPr>
          <w:rFonts w:ascii="Arial" w:eastAsia="Arial" w:hAnsi="Arial" w:cs="Arial"/>
          <w:sz w:val="20"/>
          <w:szCs w:val="20"/>
        </w:rPr>
        <w:t xml:space="preserve"> </w:t>
      </w:r>
    </w:p>
    <w:p w:rsidR="00843AEC" w:rsidRDefault="00843AEC" w:rsidP="00843AEC">
      <w:pPr>
        <w:numPr>
          <w:ilvl w:val="0"/>
          <w:numId w:val="4"/>
        </w:numPr>
        <w:tabs>
          <w:tab w:val="left" w:pos="630"/>
          <w:tab w:val="num" w:pos="720"/>
          <w:tab w:val="left" w:pos="900"/>
          <w:tab w:val="left" w:pos="1170"/>
          <w:tab w:val="left" w:pos="1260"/>
        </w:tabs>
        <w:spacing w:after="0" w:line="240" w:lineRule="auto"/>
        <w:jc w:val="both"/>
        <w:rPr>
          <w:rFonts w:ascii="Arial" w:eastAsia="Arial" w:hAnsi="Arial" w:cs="Arial"/>
          <w:sz w:val="20"/>
          <w:szCs w:val="20"/>
        </w:rPr>
      </w:pPr>
      <w:r>
        <w:rPr>
          <w:rFonts w:ascii="Arial" w:eastAsia="Arial" w:hAnsi="Arial" w:cs="Arial"/>
          <w:sz w:val="20"/>
          <w:szCs w:val="20"/>
        </w:rPr>
        <w:t>Code Igniter Framework: (MVC Design pattern) used for implementing business logic.</w:t>
      </w:r>
    </w:p>
    <w:p w:rsidR="00843AEC" w:rsidRDefault="00843AEC" w:rsidP="00843AEC">
      <w:pPr>
        <w:numPr>
          <w:ilvl w:val="0"/>
          <w:numId w:val="5"/>
        </w:numPr>
        <w:tabs>
          <w:tab w:val="left" w:pos="630"/>
          <w:tab w:val="left" w:pos="900"/>
          <w:tab w:val="left" w:pos="1170"/>
          <w:tab w:val="left" w:pos="1260"/>
        </w:tabs>
        <w:spacing w:after="0" w:line="240" w:lineRule="auto"/>
        <w:jc w:val="both"/>
        <w:rPr>
          <w:rFonts w:ascii="Arial" w:eastAsia="Arial" w:hAnsi="Arial" w:cs="Arial"/>
          <w:sz w:val="20"/>
          <w:szCs w:val="20"/>
        </w:rPr>
      </w:pPr>
      <w:r>
        <w:rPr>
          <w:rFonts w:ascii="Arial" w:eastAsia="Arial" w:hAnsi="Arial" w:cs="Arial"/>
          <w:sz w:val="20"/>
          <w:szCs w:val="20"/>
        </w:rPr>
        <w:t>MySQL: Database.</w:t>
      </w:r>
    </w:p>
    <w:p w:rsidR="00843AEC" w:rsidRDefault="00843AEC" w:rsidP="00843AEC">
      <w:pPr>
        <w:numPr>
          <w:ilvl w:val="0"/>
          <w:numId w:val="5"/>
        </w:numPr>
        <w:tabs>
          <w:tab w:val="left" w:pos="630"/>
          <w:tab w:val="left" w:pos="900"/>
          <w:tab w:val="left" w:pos="1170"/>
          <w:tab w:val="left" w:pos="1260"/>
        </w:tabs>
        <w:spacing w:after="0" w:line="240" w:lineRule="auto"/>
        <w:jc w:val="both"/>
        <w:rPr>
          <w:rFonts w:ascii="Arial" w:eastAsia="Arial" w:hAnsi="Arial" w:cs="Arial"/>
          <w:sz w:val="20"/>
          <w:szCs w:val="20"/>
        </w:rPr>
      </w:pPr>
      <w:r>
        <w:rPr>
          <w:rFonts w:ascii="Arial" w:eastAsia="Arial" w:hAnsi="Arial" w:cs="Arial"/>
          <w:sz w:val="20"/>
          <w:szCs w:val="20"/>
        </w:rPr>
        <w:t>AJAX: using JQuery to add, update, search records, Validation, Charts and listing of records.</w:t>
      </w:r>
    </w:p>
    <w:p w:rsidR="00843AEC" w:rsidRDefault="00843AEC" w:rsidP="00843AEC">
      <w:pPr>
        <w:spacing w:after="0" w:line="240" w:lineRule="auto"/>
        <w:jc w:val="both"/>
        <w:rPr>
          <w:rFonts w:ascii="Arial" w:eastAsia="Arial" w:hAnsi="Arial" w:cs="Arial"/>
          <w:sz w:val="20"/>
          <w:szCs w:val="20"/>
        </w:rPr>
      </w:pPr>
    </w:p>
    <w:p w:rsidR="00843AEC" w:rsidRDefault="00843AEC" w:rsidP="00843AEC">
      <w:pPr>
        <w:spacing w:after="0" w:line="240" w:lineRule="auto"/>
        <w:jc w:val="both"/>
        <w:rPr>
          <w:rFonts w:ascii="Arial" w:eastAsia="Arial" w:hAnsi="Arial" w:cs="Arial"/>
          <w:b/>
          <w:bCs/>
          <w:u w:val="single"/>
        </w:rPr>
      </w:pPr>
    </w:p>
    <w:p w:rsidR="00843AEC" w:rsidRDefault="00843AEC" w:rsidP="00843AEC">
      <w:pPr>
        <w:spacing w:after="0" w:line="360" w:lineRule="auto"/>
        <w:jc w:val="both"/>
        <w:rPr>
          <w:rFonts w:ascii="Arial" w:eastAsia="Arial" w:hAnsi="Arial" w:cs="Arial"/>
          <w:b/>
          <w:bCs/>
          <w:u w:val="single"/>
        </w:rPr>
      </w:pPr>
      <w:r>
        <w:rPr>
          <w:rFonts w:ascii="Arial" w:eastAsia="Arial" w:hAnsi="Arial" w:cs="Arial"/>
          <w:b/>
          <w:bCs/>
          <w:u w:val="single"/>
        </w:rPr>
        <w:t>Project: KOLM (Key Opinion Leader Management)</w:t>
      </w:r>
      <w:r>
        <w:rPr>
          <w:rFonts w:ascii="Arial" w:eastAsia="Arial" w:hAnsi="Arial" w:cs="Arial"/>
          <w:u w:val="single"/>
        </w:rPr>
        <w:t xml:space="preserve"> </w:t>
      </w:r>
    </w:p>
    <w:p w:rsidR="00843AEC" w:rsidRDefault="00843AEC" w:rsidP="00843AEC">
      <w:pPr>
        <w:tabs>
          <w:tab w:val="left" w:pos="630"/>
          <w:tab w:val="left" w:pos="900"/>
          <w:tab w:val="left" w:pos="1170"/>
          <w:tab w:val="left" w:pos="1260"/>
        </w:tabs>
        <w:spacing w:after="0" w:line="360" w:lineRule="auto"/>
        <w:jc w:val="both"/>
        <w:rPr>
          <w:rFonts w:ascii="Arial" w:eastAsia="Arial" w:hAnsi="Arial" w:cs="Arial"/>
          <w:b/>
          <w:bCs/>
          <w:sz w:val="20"/>
          <w:szCs w:val="20"/>
        </w:rPr>
      </w:pPr>
      <w:r>
        <w:rPr>
          <w:rFonts w:ascii="Arial" w:eastAsia="Arial" w:hAnsi="Arial" w:cs="Arial"/>
          <w:b/>
          <w:bCs/>
          <w:sz w:val="20"/>
          <w:szCs w:val="20"/>
        </w:rPr>
        <w:t xml:space="preserve">Role: </w:t>
      </w:r>
      <w:r>
        <w:rPr>
          <w:rFonts w:ascii="Arial" w:eastAsia="Arial" w:hAnsi="Arial" w:cs="Arial"/>
          <w:sz w:val="20"/>
          <w:szCs w:val="20"/>
        </w:rPr>
        <w:t>Testing and UI Design.</w:t>
      </w:r>
    </w:p>
    <w:p w:rsidR="00843AEC" w:rsidRDefault="00843AEC" w:rsidP="00843AEC">
      <w:pPr>
        <w:spacing w:after="0" w:line="240" w:lineRule="auto"/>
        <w:jc w:val="both"/>
        <w:rPr>
          <w:rFonts w:ascii="Arial" w:eastAsia="Arial" w:hAnsi="Arial" w:cs="Arial"/>
          <w:b/>
          <w:bCs/>
          <w:sz w:val="20"/>
          <w:szCs w:val="20"/>
        </w:rPr>
      </w:pPr>
      <w:r>
        <w:rPr>
          <w:rFonts w:ascii="Arial" w:eastAsia="Arial" w:hAnsi="Arial" w:cs="Arial"/>
          <w:b/>
          <w:bCs/>
          <w:sz w:val="20"/>
          <w:szCs w:val="20"/>
        </w:rPr>
        <w:t xml:space="preserve">Description: </w:t>
      </w:r>
      <w:r w:rsidR="000612C4">
        <w:rPr>
          <w:rFonts w:ascii="Arial" w:eastAsia="Arial" w:hAnsi="Arial" w:cs="Arial"/>
          <w:sz w:val="20"/>
          <w:szCs w:val="20"/>
        </w:rPr>
        <w:t>Key opinion leaders (KOLs) are built in codeigniter basically used for pharmaceutical domain.</w:t>
      </w:r>
    </w:p>
    <w:p w:rsidR="00843AEC" w:rsidRDefault="00843AEC" w:rsidP="00843AEC">
      <w:pPr>
        <w:spacing w:after="0" w:line="240" w:lineRule="auto"/>
        <w:jc w:val="both"/>
        <w:rPr>
          <w:rFonts w:ascii="Arial" w:eastAsia="Arial" w:hAnsi="Arial" w:cs="Arial"/>
          <w:sz w:val="20"/>
          <w:szCs w:val="20"/>
        </w:rPr>
      </w:pPr>
    </w:p>
    <w:p w:rsidR="00843AEC" w:rsidRDefault="00843AEC" w:rsidP="00843AEC">
      <w:pPr>
        <w:tabs>
          <w:tab w:val="left" w:pos="630"/>
          <w:tab w:val="left" w:pos="900"/>
          <w:tab w:val="left" w:pos="1170"/>
          <w:tab w:val="left" w:pos="1260"/>
        </w:tabs>
        <w:spacing w:after="0" w:line="240" w:lineRule="auto"/>
        <w:jc w:val="both"/>
        <w:rPr>
          <w:rFonts w:ascii="Arial" w:eastAsia="Arial" w:hAnsi="Arial" w:cs="Arial"/>
          <w:sz w:val="20"/>
          <w:szCs w:val="20"/>
        </w:rPr>
      </w:pPr>
      <w:r>
        <w:rPr>
          <w:rFonts w:ascii="Arial" w:eastAsia="Arial" w:hAnsi="Arial" w:cs="Arial"/>
          <w:b/>
          <w:bCs/>
          <w:sz w:val="20"/>
          <w:szCs w:val="20"/>
        </w:rPr>
        <w:t>Modules Tested:</w:t>
      </w:r>
      <w:r>
        <w:rPr>
          <w:rFonts w:ascii="Arial" w:eastAsia="Arial" w:hAnsi="Arial" w:cs="Arial"/>
          <w:sz w:val="20"/>
          <w:szCs w:val="20"/>
        </w:rPr>
        <w:t xml:space="preserve"> Pubmed Crawling, Search with Refine by, Interactions and Payments, Reporting and Charting</w:t>
      </w:r>
    </w:p>
    <w:p w:rsidR="00D530FE" w:rsidRDefault="00D530FE" w:rsidP="00843AEC">
      <w:pPr>
        <w:tabs>
          <w:tab w:val="left" w:pos="630"/>
          <w:tab w:val="left" w:pos="900"/>
          <w:tab w:val="left" w:pos="1170"/>
          <w:tab w:val="left" w:pos="1260"/>
        </w:tabs>
        <w:spacing w:after="0" w:line="240" w:lineRule="auto"/>
        <w:jc w:val="both"/>
        <w:rPr>
          <w:rFonts w:ascii="Arial" w:eastAsia="Arial" w:hAnsi="Arial" w:cs="Arial"/>
          <w:sz w:val="20"/>
          <w:szCs w:val="20"/>
        </w:rPr>
      </w:pPr>
    </w:p>
    <w:p w:rsidR="00843AEC" w:rsidRDefault="00843AEC" w:rsidP="00843AEC">
      <w:pPr>
        <w:tabs>
          <w:tab w:val="left" w:pos="630"/>
          <w:tab w:val="left" w:pos="900"/>
          <w:tab w:val="left" w:pos="1170"/>
          <w:tab w:val="left" w:pos="1260"/>
        </w:tabs>
        <w:spacing w:after="0" w:line="240" w:lineRule="auto"/>
        <w:jc w:val="both"/>
        <w:rPr>
          <w:rFonts w:ascii="Arial" w:eastAsia="Arial" w:hAnsi="Arial" w:cs="Arial"/>
          <w:b/>
          <w:bCs/>
          <w:sz w:val="20"/>
          <w:szCs w:val="20"/>
        </w:rPr>
      </w:pPr>
      <w:r>
        <w:rPr>
          <w:rFonts w:ascii="Arial" w:eastAsia="Arial" w:hAnsi="Arial" w:cs="Arial"/>
          <w:b/>
          <w:bCs/>
          <w:sz w:val="20"/>
          <w:szCs w:val="20"/>
        </w:rPr>
        <w:t>Technologies Used:</w:t>
      </w:r>
      <w:r>
        <w:rPr>
          <w:rFonts w:ascii="Arial" w:eastAsia="Arial" w:hAnsi="Arial" w:cs="Arial"/>
          <w:sz w:val="20"/>
          <w:szCs w:val="20"/>
        </w:rPr>
        <w:t xml:space="preserve"> </w:t>
      </w:r>
    </w:p>
    <w:p w:rsidR="00843AEC" w:rsidRDefault="00843AEC" w:rsidP="00843AEC">
      <w:pPr>
        <w:numPr>
          <w:ilvl w:val="0"/>
          <w:numId w:val="4"/>
        </w:numPr>
        <w:tabs>
          <w:tab w:val="left" w:pos="630"/>
          <w:tab w:val="num" w:pos="720"/>
          <w:tab w:val="left" w:pos="900"/>
          <w:tab w:val="left" w:pos="1170"/>
          <w:tab w:val="left" w:pos="1260"/>
        </w:tabs>
        <w:spacing w:after="0" w:line="240" w:lineRule="auto"/>
        <w:jc w:val="both"/>
        <w:rPr>
          <w:rFonts w:ascii="Arial" w:eastAsia="Arial" w:hAnsi="Arial" w:cs="Arial"/>
          <w:sz w:val="20"/>
          <w:szCs w:val="20"/>
        </w:rPr>
      </w:pPr>
      <w:r>
        <w:rPr>
          <w:rFonts w:ascii="Arial" w:eastAsia="Arial" w:hAnsi="Arial" w:cs="Arial"/>
          <w:sz w:val="20"/>
          <w:szCs w:val="20"/>
        </w:rPr>
        <w:t>Code Igniter Framework: (MVC Design pattern) used for implementing business logic.</w:t>
      </w:r>
    </w:p>
    <w:p w:rsidR="00843AEC" w:rsidRDefault="00843AEC" w:rsidP="00843AEC">
      <w:pPr>
        <w:numPr>
          <w:ilvl w:val="0"/>
          <w:numId w:val="5"/>
        </w:numPr>
        <w:tabs>
          <w:tab w:val="left" w:pos="630"/>
          <w:tab w:val="left" w:pos="900"/>
          <w:tab w:val="left" w:pos="1170"/>
          <w:tab w:val="left" w:pos="1260"/>
        </w:tabs>
        <w:spacing w:after="0" w:line="240" w:lineRule="auto"/>
        <w:jc w:val="both"/>
        <w:rPr>
          <w:rFonts w:ascii="Arial" w:eastAsia="Arial" w:hAnsi="Arial" w:cs="Arial"/>
          <w:sz w:val="20"/>
          <w:szCs w:val="20"/>
        </w:rPr>
      </w:pPr>
      <w:r>
        <w:rPr>
          <w:rFonts w:ascii="Arial" w:eastAsia="Arial" w:hAnsi="Arial" w:cs="Arial"/>
          <w:sz w:val="20"/>
          <w:szCs w:val="20"/>
        </w:rPr>
        <w:t>MySQL: Database.</w:t>
      </w:r>
    </w:p>
    <w:p w:rsidR="00843AEC" w:rsidRDefault="00843AEC" w:rsidP="00843AEC">
      <w:pPr>
        <w:numPr>
          <w:ilvl w:val="0"/>
          <w:numId w:val="5"/>
        </w:numPr>
        <w:tabs>
          <w:tab w:val="left" w:pos="630"/>
          <w:tab w:val="left" w:pos="900"/>
          <w:tab w:val="left" w:pos="1170"/>
          <w:tab w:val="left" w:pos="1260"/>
        </w:tabs>
        <w:spacing w:after="0" w:line="240" w:lineRule="auto"/>
        <w:jc w:val="both"/>
        <w:rPr>
          <w:rFonts w:ascii="Arial" w:eastAsia="Arial" w:hAnsi="Arial" w:cs="Arial"/>
          <w:sz w:val="20"/>
          <w:szCs w:val="20"/>
        </w:rPr>
      </w:pPr>
      <w:r>
        <w:rPr>
          <w:rFonts w:ascii="Arial" w:eastAsia="Arial" w:hAnsi="Arial" w:cs="Arial"/>
          <w:sz w:val="20"/>
          <w:szCs w:val="20"/>
        </w:rPr>
        <w:t>AJAX: using JQuery to add, update, search records, Validation, Charts and listing of records.</w:t>
      </w:r>
    </w:p>
    <w:p w:rsidR="00843AEC" w:rsidRDefault="00843AEC" w:rsidP="00843AEC">
      <w:pPr>
        <w:spacing w:after="0" w:line="240" w:lineRule="auto"/>
        <w:jc w:val="both"/>
        <w:rPr>
          <w:rFonts w:ascii="Arial" w:eastAsia="Arial" w:hAnsi="Arial" w:cs="Arial"/>
          <w:sz w:val="20"/>
          <w:szCs w:val="20"/>
        </w:rPr>
      </w:pPr>
    </w:p>
    <w:p w:rsidR="00843AEC" w:rsidRDefault="00843AEC" w:rsidP="00843AEC">
      <w:pPr>
        <w:spacing w:after="0" w:line="240" w:lineRule="auto"/>
        <w:jc w:val="both"/>
        <w:rPr>
          <w:rFonts w:ascii="Arial" w:eastAsia="Arial" w:hAnsi="Arial" w:cs="Arial"/>
          <w:b/>
          <w:bCs/>
          <w:sz w:val="20"/>
          <w:szCs w:val="20"/>
        </w:rPr>
      </w:pPr>
      <w:r>
        <w:rPr>
          <w:rFonts w:ascii="Arial" w:eastAsia="Arial" w:hAnsi="Arial" w:cs="Arial"/>
          <w:b/>
          <w:bCs/>
          <w:sz w:val="20"/>
          <w:szCs w:val="20"/>
        </w:rPr>
        <w:t xml:space="preserve">Project Reference Link – </w:t>
      </w:r>
      <w:r>
        <w:rPr>
          <w:rFonts w:ascii="Arial" w:eastAsia="Arial" w:hAnsi="Arial" w:cs="Arial"/>
          <w:sz w:val="20"/>
          <w:szCs w:val="20"/>
        </w:rPr>
        <w:t>www.kolmtrial.com</w:t>
      </w:r>
    </w:p>
    <w:p w:rsidR="008514EB" w:rsidRDefault="008514EB" w:rsidP="00843AEC">
      <w:pPr>
        <w:spacing w:after="0" w:line="360" w:lineRule="auto"/>
        <w:jc w:val="both"/>
        <w:rPr>
          <w:rFonts w:ascii="Arial" w:eastAsia="Arial" w:hAnsi="Arial" w:cs="Arial"/>
          <w:sz w:val="20"/>
          <w:szCs w:val="20"/>
        </w:rPr>
      </w:pPr>
    </w:p>
    <w:p w:rsidR="000612C4" w:rsidRDefault="000612C4" w:rsidP="00843AEC">
      <w:pPr>
        <w:spacing w:after="0" w:line="360" w:lineRule="auto"/>
        <w:jc w:val="both"/>
        <w:rPr>
          <w:rFonts w:ascii="Arial" w:eastAsia="Arial" w:hAnsi="Arial" w:cs="Arial"/>
          <w:sz w:val="20"/>
          <w:szCs w:val="20"/>
        </w:rPr>
      </w:pPr>
    </w:p>
    <w:p w:rsidR="000612C4" w:rsidRDefault="000612C4" w:rsidP="00843AEC">
      <w:pPr>
        <w:spacing w:after="0" w:line="360" w:lineRule="auto"/>
        <w:jc w:val="both"/>
        <w:rPr>
          <w:rFonts w:ascii="Arial" w:eastAsia="Arial" w:hAnsi="Arial" w:cs="Arial"/>
          <w:sz w:val="20"/>
          <w:szCs w:val="20"/>
        </w:rPr>
      </w:pPr>
    </w:p>
    <w:p w:rsidR="00541425" w:rsidRDefault="00541425" w:rsidP="00541425">
      <w:pPr>
        <w:spacing w:after="0" w:line="360" w:lineRule="auto"/>
        <w:jc w:val="both"/>
        <w:rPr>
          <w:rFonts w:ascii="Arial" w:eastAsia="Arial" w:hAnsi="Arial" w:cs="Arial"/>
          <w:b/>
          <w:bCs/>
          <w:u w:val="single"/>
        </w:rPr>
      </w:pPr>
      <w:r>
        <w:rPr>
          <w:rFonts w:ascii="Arial" w:eastAsia="Arial" w:hAnsi="Arial" w:cs="Arial"/>
          <w:b/>
          <w:bCs/>
          <w:u w:val="single"/>
        </w:rPr>
        <w:t xml:space="preserve">Project: </w:t>
      </w:r>
      <w:r w:rsidR="00CA47DE">
        <w:rPr>
          <w:rFonts w:ascii="Arial" w:eastAsia="Arial" w:hAnsi="Arial" w:cs="Arial"/>
          <w:b/>
          <w:bCs/>
          <w:u w:val="single"/>
        </w:rPr>
        <w:t>PROLIM</w:t>
      </w:r>
    </w:p>
    <w:p w:rsidR="00541425" w:rsidRDefault="00541425" w:rsidP="00541425">
      <w:pPr>
        <w:tabs>
          <w:tab w:val="left" w:pos="630"/>
          <w:tab w:val="left" w:pos="900"/>
          <w:tab w:val="left" w:pos="1170"/>
          <w:tab w:val="left" w:pos="1260"/>
        </w:tabs>
        <w:spacing w:after="0" w:line="360" w:lineRule="auto"/>
        <w:jc w:val="both"/>
        <w:rPr>
          <w:rFonts w:ascii="Arial" w:eastAsia="Arial" w:hAnsi="Arial" w:cs="Arial"/>
          <w:b/>
          <w:bCs/>
          <w:sz w:val="20"/>
          <w:szCs w:val="20"/>
        </w:rPr>
      </w:pPr>
      <w:r>
        <w:rPr>
          <w:rFonts w:ascii="Arial" w:eastAsia="Arial" w:hAnsi="Arial" w:cs="Arial"/>
          <w:b/>
          <w:bCs/>
          <w:sz w:val="20"/>
          <w:szCs w:val="20"/>
        </w:rPr>
        <w:t xml:space="preserve">Role: </w:t>
      </w:r>
      <w:r w:rsidR="007215F6">
        <w:rPr>
          <w:rFonts w:ascii="Arial" w:eastAsia="Arial" w:hAnsi="Arial" w:cs="Arial"/>
          <w:sz w:val="20"/>
          <w:szCs w:val="20"/>
        </w:rPr>
        <w:t>Optimization</w:t>
      </w:r>
      <w:r>
        <w:rPr>
          <w:rFonts w:ascii="Arial" w:eastAsia="Arial" w:hAnsi="Arial" w:cs="Arial"/>
          <w:sz w:val="20"/>
          <w:szCs w:val="20"/>
        </w:rPr>
        <w:t>, Maintenance, UI Design and Testing</w:t>
      </w:r>
    </w:p>
    <w:p w:rsidR="00541425" w:rsidRDefault="00541425" w:rsidP="00541425">
      <w:pPr>
        <w:spacing w:after="0" w:line="360" w:lineRule="auto"/>
        <w:jc w:val="both"/>
        <w:rPr>
          <w:rFonts w:ascii="Arial" w:eastAsia="Arial" w:hAnsi="Arial" w:cs="Arial"/>
          <w:b/>
          <w:bCs/>
          <w:sz w:val="20"/>
          <w:szCs w:val="20"/>
        </w:rPr>
      </w:pPr>
      <w:r>
        <w:rPr>
          <w:rFonts w:ascii="Arial" w:eastAsia="Arial" w:hAnsi="Arial" w:cs="Arial"/>
          <w:b/>
          <w:bCs/>
          <w:sz w:val="20"/>
          <w:szCs w:val="20"/>
        </w:rPr>
        <w:t xml:space="preserve">Description: </w:t>
      </w:r>
      <w:r w:rsidRPr="00287C72">
        <w:rPr>
          <w:rFonts w:ascii="Arial" w:eastAsia="Arial" w:hAnsi="Arial" w:cs="Arial"/>
          <w:bCs/>
          <w:sz w:val="20"/>
          <w:szCs w:val="20"/>
        </w:rPr>
        <w:t xml:space="preserve">Joomla Based Website for Rani </w:t>
      </w:r>
      <w:r w:rsidR="00127F24">
        <w:rPr>
          <w:rFonts w:ascii="Arial" w:eastAsia="Arial" w:hAnsi="Arial" w:cs="Arial"/>
          <w:bCs/>
          <w:sz w:val="20"/>
          <w:szCs w:val="20"/>
        </w:rPr>
        <w:t xml:space="preserve">PROLIM </w:t>
      </w:r>
      <w:r>
        <w:rPr>
          <w:rFonts w:ascii="Arial" w:eastAsia="Arial" w:hAnsi="Arial" w:cs="Arial"/>
          <w:sz w:val="20"/>
          <w:szCs w:val="20"/>
        </w:rPr>
        <w:t>.</w:t>
      </w:r>
    </w:p>
    <w:p w:rsidR="00541425" w:rsidRDefault="00541425" w:rsidP="00541425">
      <w:pPr>
        <w:tabs>
          <w:tab w:val="left" w:pos="630"/>
          <w:tab w:val="left" w:pos="900"/>
          <w:tab w:val="left" w:pos="1170"/>
          <w:tab w:val="left" w:pos="1260"/>
        </w:tabs>
        <w:spacing w:after="0" w:line="360" w:lineRule="auto"/>
        <w:rPr>
          <w:rFonts w:ascii="Arial" w:eastAsia="Arial" w:hAnsi="Arial" w:cs="Arial"/>
          <w:sz w:val="20"/>
          <w:szCs w:val="20"/>
        </w:rPr>
      </w:pPr>
      <w:r>
        <w:rPr>
          <w:rFonts w:ascii="Arial" w:eastAsia="Arial" w:hAnsi="Arial" w:cs="Arial"/>
          <w:b/>
          <w:bCs/>
          <w:sz w:val="20"/>
          <w:szCs w:val="20"/>
        </w:rPr>
        <w:t>Responsibility:</w:t>
      </w:r>
      <w:r>
        <w:rPr>
          <w:rFonts w:ascii="Arial" w:eastAsia="Arial" w:hAnsi="Arial" w:cs="Arial"/>
          <w:sz w:val="20"/>
          <w:szCs w:val="20"/>
        </w:rPr>
        <w:t xml:space="preserve"> Optimizing the application using various performance optimization techniques.</w:t>
      </w:r>
    </w:p>
    <w:p w:rsidR="00541425" w:rsidRDefault="00541425" w:rsidP="00541425">
      <w:pPr>
        <w:tabs>
          <w:tab w:val="left" w:pos="630"/>
          <w:tab w:val="left" w:pos="900"/>
          <w:tab w:val="left" w:pos="1170"/>
          <w:tab w:val="left" w:pos="1260"/>
        </w:tabs>
        <w:spacing w:after="0" w:line="240" w:lineRule="auto"/>
        <w:jc w:val="both"/>
        <w:rPr>
          <w:rFonts w:ascii="Arial" w:eastAsia="Arial" w:hAnsi="Arial" w:cs="Arial"/>
          <w:b/>
          <w:bCs/>
          <w:sz w:val="20"/>
          <w:szCs w:val="20"/>
        </w:rPr>
      </w:pPr>
      <w:r>
        <w:rPr>
          <w:rFonts w:ascii="Arial" w:eastAsia="Arial" w:hAnsi="Arial" w:cs="Arial"/>
          <w:b/>
          <w:bCs/>
          <w:sz w:val="20"/>
          <w:szCs w:val="20"/>
        </w:rPr>
        <w:t>Technologies Used:</w:t>
      </w:r>
      <w:r>
        <w:rPr>
          <w:rFonts w:ascii="Arial" w:eastAsia="Arial" w:hAnsi="Arial" w:cs="Arial"/>
          <w:sz w:val="20"/>
          <w:szCs w:val="20"/>
        </w:rPr>
        <w:t xml:space="preserve"> </w:t>
      </w:r>
    </w:p>
    <w:p w:rsidR="00541425" w:rsidRDefault="00572F72" w:rsidP="00541425">
      <w:pPr>
        <w:numPr>
          <w:ilvl w:val="0"/>
          <w:numId w:val="4"/>
        </w:numPr>
        <w:tabs>
          <w:tab w:val="left" w:pos="630"/>
          <w:tab w:val="num" w:pos="720"/>
          <w:tab w:val="left" w:pos="900"/>
          <w:tab w:val="left" w:pos="1170"/>
          <w:tab w:val="left" w:pos="1260"/>
        </w:tabs>
        <w:spacing w:after="0" w:line="240" w:lineRule="auto"/>
        <w:jc w:val="both"/>
        <w:rPr>
          <w:rFonts w:ascii="Arial" w:eastAsia="Arial" w:hAnsi="Arial" w:cs="Arial"/>
          <w:sz w:val="20"/>
          <w:szCs w:val="20"/>
        </w:rPr>
      </w:pPr>
      <w:r>
        <w:rPr>
          <w:rFonts w:ascii="Arial" w:eastAsia="Arial" w:hAnsi="Arial" w:cs="Arial"/>
          <w:sz w:val="20"/>
          <w:szCs w:val="20"/>
        </w:rPr>
        <w:t>Joomla 1</w:t>
      </w:r>
      <w:r w:rsidR="00541425">
        <w:rPr>
          <w:rFonts w:ascii="Arial" w:eastAsia="Arial" w:hAnsi="Arial" w:cs="Arial"/>
          <w:sz w:val="20"/>
          <w:szCs w:val="20"/>
        </w:rPr>
        <w:t>.5</w:t>
      </w:r>
    </w:p>
    <w:p w:rsidR="00541425" w:rsidRDefault="00541425" w:rsidP="00541425">
      <w:pPr>
        <w:numPr>
          <w:ilvl w:val="0"/>
          <w:numId w:val="5"/>
        </w:numPr>
        <w:tabs>
          <w:tab w:val="left" w:pos="630"/>
          <w:tab w:val="left" w:pos="900"/>
          <w:tab w:val="left" w:pos="1170"/>
          <w:tab w:val="left" w:pos="1260"/>
        </w:tabs>
        <w:spacing w:after="0" w:line="240" w:lineRule="auto"/>
        <w:jc w:val="both"/>
        <w:rPr>
          <w:rFonts w:ascii="Arial" w:eastAsia="Arial" w:hAnsi="Arial" w:cs="Arial"/>
          <w:sz w:val="20"/>
          <w:szCs w:val="20"/>
        </w:rPr>
      </w:pPr>
      <w:r>
        <w:rPr>
          <w:rFonts w:ascii="Arial" w:eastAsia="Arial" w:hAnsi="Arial" w:cs="Arial"/>
          <w:sz w:val="20"/>
          <w:szCs w:val="20"/>
        </w:rPr>
        <w:t>MySQL: Database.</w:t>
      </w:r>
    </w:p>
    <w:p w:rsidR="00541425" w:rsidRDefault="00541425" w:rsidP="00541425">
      <w:pPr>
        <w:tabs>
          <w:tab w:val="left" w:pos="630"/>
          <w:tab w:val="left" w:pos="900"/>
          <w:tab w:val="left" w:pos="1170"/>
          <w:tab w:val="left" w:pos="1260"/>
        </w:tabs>
        <w:spacing w:after="0" w:line="240" w:lineRule="auto"/>
        <w:jc w:val="both"/>
        <w:rPr>
          <w:rFonts w:ascii="Arial" w:eastAsia="Arial" w:hAnsi="Arial" w:cs="Arial"/>
          <w:sz w:val="20"/>
          <w:szCs w:val="20"/>
        </w:rPr>
      </w:pPr>
    </w:p>
    <w:p w:rsidR="00541425" w:rsidRDefault="00541425" w:rsidP="00541425">
      <w:pPr>
        <w:spacing w:after="0" w:line="240" w:lineRule="auto"/>
        <w:jc w:val="both"/>
      </w:pPr>
      <w:r>
        <w:rPr>
          <w:rFonts w:ascii="Arial" w:eastAsia="Arial" w:hAnsi="Arial" w:cs="Arial"/>
          <w:b/>
          <w:bCs/>
          <w:sz w:val="20"/>
          <w:szCs w:val="20"/>
        </w:rPr>
        <w:t xml:space="preserve">Project Reference Link – </w:t>
      </w:r>
      <w:r w:rsidR="00CA47DE">
        <w:t>http://www.prolim.com</w:t>
      </w:r>
    </w:p>
    <w:p w:rsidR="00843AEC" w:rsidRDefault="00843AEC" w:rsidP="00843AEC">
      <w:pPr>
        <w:tabs>
          <w:tab w:val="left" w:pos="630"/>
          <w:tab w:val="left" w:pos="900"/>
          <w:tab w:val="left" w:pos="1170"/>
          <w:tab w:val="left" w:pos="1260"/>
        </w:tabs>
        <w:spacing w:after="0" w:line="360" w:lineRule="auto"/>
        <w:jc w:val="both"/>
        <w:rPr>
          <w:rFonts w:ascii="Arial" w:eastAsia="Arial" w:hAnsi="Arial" w:cs="Arial"/>
          <w:sz w:val="20"/>
          <w:szCs w:val="20"/>
        </w:rPr>
      </w:pPr>
    </w:p>
    <w:p w:rsidR="00AA6861" w:rsidRDefault="00AA6861" w:rsidP="00843AEC">
      <w:pPr>
        <w:tabs>
          <w:tab w:val="left" w:pos="630"/>
          <w:tab w:val="left" w:pos="900"/>
          <w:tab w:val="left" w:pos="1170"/>
          <w:tab w:val="left" w:pos="1260"/>
        </w:tabs>
        <w:spacing w:after="0" w:line="360" w:lineRule="auto"/>
        <w:jc w:val="both"/>
        <w:rPr>
          <w:rFonts w:ascii="Arial" w:eastAsia="Arial" w:hAnsi="Arial" w:cs="Arial"/>
          <w:sz w:val="20"/>
          <w:szCs w:val="20"/>
        </w:rPr>
      </w:pPr>
    </w:p>
    <w:p w:rsidR="00A02B51" w:rsidRPr="008339F4" w:rsidRDefault="00843AEC" w:rsidP="008339F4">
      <w:pPr>
        <w:spacing w:line="360" w:lineRule="auto"/>
        <w:rPr>
          <w:rFonts w:ascii="Arial" w:eastAsia="Arial" w:hAnsi="Arial" w:cs="Arial"/>
          <w:b/>
          <w:bCs/>
          <w:sz w:val="20"/>
          <w:szCs w:val="20"/>
        </w:rPr>
      </w:pPr>
      <w:r>
        <w:rPr>
          <w:rFonts w:ascii="Arial" w:eastAsia="Arial" w:hAnsi="Arial" w:cs="Arial"/>
          <w:b/>
          <w:bCs/>
          <w:sz w:val="20"/>
          <w:szCs w:val="20"/>
        </w:rPr>
        <w:t>Place: Hubli</w:t>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t xml:space="preserve">                            </w:t>
      </w:r>
      <w:r w:rsidR="009356DC">
        <w:rPr>
          <w:rFonts w:ascii="Arial" w:eastAsia="Arial" w:hAnsi="Arial" w:cs="Arial"/>
          <w:b/>
          <w:bCs/>
          <w:sz w:val="20"/>
          <w:szCs w:val="20"/>
        </w:rPr>
        <w:t xml:space="preserve">                   Shivappa Dundur</w:t>
      </w:r>
    </w:p>
    <w:sectPr w:rsidR="00A02B51" w:rsidRPr="008339F4" w:rsidSect="00BF2C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dstrike w:val="0"/>
        <w:color w:val="000000"/>
        <w:sz w:val="20"/>
        <w:szCs w:val="20"/>
        <w:u w:val="none"/>
        <w:effect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0"/>
        </w:tabs>
        <w:ind w:left="3600" w:hanging="360"/>
      </w:pPr>
      <w:rPr>
        <w:rFonts w:ascii="Verdana" w:eastAsia="Verdana" w:hAnsi="Verdana" w:cs="Verdana"/>
        <w:b w:val="0"/>
        <w:bCs w:val="0"/>
        <w:i w:val="0"/>
        <w:iCs w:val="0"/>
        <w:strike w:val="0"/>
        <w:dstrike w:val="0"/>
        <w:color w:val="000000"/>
        <w:sz w:val="20"/>
        <w:szCs w:val="20"/>
        <w:u w:val="none"/>
        <w:effect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5760"/>
        </w:tabs>
        <w:ind w:left="5760" w:hanging="360"/>
      </w:pPr>
      <w:rPr>
        <w:rFonts w:ascii="Verdana" w:eastAsia="Verdana" w:hAnsi="Verdana" w:cs="Verdana"/>
        <w:b w:val="0"/>
        <w:bCs w:val="0"/>
        <w:i w:val="0"/>
        <w:iCs w:val="0"/>
        <w:strike w:val="0"/>
        <w:dstrike w:val="0"/>
        <w:color w:val="000000"/>
        <w:sz w:val="20"/>
        <w:szCs w:val="20"/>
        <w:u w:val="none"/>
        <w:effect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nsid w:val="00000002"/>
    <w:multiLevelType w:val="hybridMultilevel"/>
    <w:tmpl w:val="00000002"/>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dstrike w:val="0"/>
        <w:color w:val="000000"/>
        <w:sz w:val="20"/>
        <w:szCs w:val="20"/>
        <w:u w:val="none"/>
        <w:effect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dstrike w:val="0"/>
        <w:color w:val="000000"/>
        <w:sz w:val="20"/>
        <w:szCs w:val="20"/>
        <w:u w:val="none"/>
        <w:effect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0"/>
        </w:tabs>
        <w:ind w:left="3600" w:hanging="360"/>
      </w:pPr>
      <w:rPr>
        <w:rFonts w:ascii="Verdana" w:eastAsia="Verdana" w:hAnsi="Verdana" w:cs="Verdana"/>
        <w:b w:val="0"/>
        <w:bCs w:val="0"/>
        <w:i w:val="0"/>
        <w:iCs w:val="0"/>
        <w:strike w:val="0"/>
        <w:dstrike w:val="0"/>
        <w:color w:val="000000"/>
        <w:sz w:val="20"/>
        <w:szCs w:val="20"/>
        <w:u w:val="none"/>
        <w:effect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5760"/>
        </w:tabs>
        <w:ind w:left="5760" w:hanging="360"/>
      </w:pPr>
      <w:rPr>
        <w:rFonts w:ascii="Verdana" w:eastAsia="Verdana" w:hAnsi="Verdana" w:cs="Verdana"/>
        <w:b w:val="0"/>
        <w:bCs w:val="0"/>
        <w:i w:val="0"/>
        <w:iCs w:val="0"/>
        <w:strike w:val="0"/>
        <w:dstrike w:val="0"/>
        <w:color w:val="000000"/>
        <w:sz w:val="20"/>
        <w:szCs w:val="20"/>
        <w:u w:val="none"/>
        <w:effect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3">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4">
    <w:nsid w:val="00000005"/>
    <w:multiLevelType w:val="hybridMultilevel"/>
    <w:tmpl w:val="00000005"/>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dstrike w:val="0"/>
        <w:color w:val="000000"/>
        <w:sz w:val="20"/>
        <w:szCs w:val="20"/>
        <w:u w:val="none"/>
        <w:effect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5">
    <w:nsid w:val="42A32C5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6">
    <w:nsid w:val="5820FF48"/>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nsid w:val="5E57FD2B"/>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8">
    <w:nsid w:val="66B29C04"/>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43AEC"/>
    <w:rsid w:val="000105BC"/>
    <w:rsid w:val="000612C4"/>
    <w:rsid w:val="0007322E"/>
    <w:rsid w:val="000823F1"/>
    <w:rsid w:val="00082DC5"/>
    <w:rsid w:val="00083D97"/>
    <w:rsid w:val="00096140"/>
    <w:rsid w:val="000A43A7"/>
    <w:rsid w:val="000B268E"/>
    <w:rsid w:val="000B26AE"/>
    <w:rsid w:val="000C7065"/>
    <w:rsid w:val="000D23E7"/>
    <w:rsid w:val="000E3D7F"/>
    <w:rsid w:val="000E6BA0"/>
    <w:rsid w:val="00101490"/>
    <w:rsid w:val="00103F20"/>
    <w:rsid w:val="00107220"/>
    <w:rsid w:val="0011516D"/>
    <w:rsid w:val="001169AA"/>
    <w:rsid w:val="00127F24"/>
    <w:rsid w:val="00155196"/>
    <w:rsid w:val="00160C9B"/>
    <w:rsid w:val="00166A66"/>
    <w:rsid w:val="001973DF"/>
    <w:rsid w:val="001A69DA"/>
    <w:rsid w:val="001B1353"/>
    <w:rsid w:val="001F4649"/>
    <w:rsid w:val="001F52BD"/>
    <w:rsid w:val="001F742F"/>
    <w:rsid w:val="00200765"/>
    <w:rsid w:val="0021488A"/>
    <w:rsid w:val="00220267"/>
    <w:rsid w:val="00233A7F"/>
    <w:rsid w:val="00247F81"/>
    <w:rsid w:val="002579D3"/>
    <w:rsid w:val="00271B75"/>
    <w:rsid w:val="00286434"/>
    <w:rsid w:val="0028652D"/>
    <w:rsid w:val="00291C35"/>
    <w:rsid w:val="002C3410"/>
    <w:rsid w:val="002C4635"/>
    <w:rsid w:val="002C50CF"/>
    <w:rsid w:val="002C5445"/>
    <w:rsid w:val="002D4852"/>
    <w:rsid w:val="002E1AA6"/>
    <w:rsid w:val="002F5BE6"/>
    <w:rsid w:val="00312B53"/>
    <w:rsid w:val="00314706"/>
    <w:rsid w:val="00322106"/>
    <w:rsid w:val="00323A15"/>
    <w:rsid w:val="003257FC"/>
    <w:rsid w:val="00352172"/>
    <w:rsid w:val="00355820"/>
    <w:rsid w:val="00395CC4"/>
    <w:rsid w:val="003A3930"/>
    <w:rsid w:val="003C23E8"/>
    <w:rsid w:val="003D0305"/>
    <w:rsid w:val="003E4F94"/>
    <w:rsid w:val="00402EF3"/>
    <w:rsid w:val="00404495"/>
    <w:rsid w:val="00411086"/>
    <w:rsid w:val="004562F7"/>
    <w:rsid w:val="004614B9"/>
    <w:rsid w:val="004645DD"/>
    <w:rsid w:val="004A5ECB"/>
    <w:rsid w:val="004B576E"/>
    <w:rsid w:val="004C04CA"/>
    <w:rsid w:val="004C7EE4"/>
    <w:rsid w:val="004F2188"/>
    <w:rsid w:val="005048FC"/>
    <w:rsid w:val="00505267"/>
    <w:rsid w:val="005330D9"/>
    <w:rsid w:val="00541425"/>
    <w:rsid w:val="00543553"/>
    <w:rsid w:val="00544B2D"/>
    <w:rsid w:val="00572F72"/>
    <w:rsid w:val="00580FCF"/>
    <w:rsid w:val="005A3D4C"/>
    <w:rsid w:val="005A5914"/>
    <w:rsid w:val="005B38A5"/>
    <w:rsid w:val="005B3E80"/>
    <w:rsid w:val="005D3F9C"/>
    <w:rsid w:val="005F46C3"/>
    <w:rsid w:val="00613BD4"/>
    <w:rsid w:val="0062588A"/>
    <w:rsid w:val="00632BAA"/>
    <w:rsid w:val="00636296"/>
    <w:rsid w:val="00646F92"/>
    <w:rsid w:val="00657621"/>
    <w:rsid w:val="00681704"/>
    <w:rsid w:val="00687FA7"/>
    <w:rsid w:val="0069035B"/>
    <w:rsid w:val="006E54C5"/>
    <w:rsid w:val="0070700B"/>
    <w:rsid w:val="007215F6"/>
    <w:rsid w:val="00733B48"/>
    <w:rsid w:val="00754EF7"/>
    <w:rsid w:val="0077156F"/>
    <w:rsid w:val="00776245"/>
    <w:rsid w:val="00781B85"/>
    <w:rsid w:val="00782703"/>
    <w:rsid w:val="0078792E"/>
    <w:rsid w:val="00790A81"/>
    <w:rsid w:val="007951AC"/>
    <w:rsid w:val="007D13DA"/>
    <w:rsid w:val="00810509"/>
    <w:rsid w:val="00812C35"/>
    <w:rsid w:val="008148D6"/>
    <w:rsid w:val="0082426E"/>
    <w:rsid w:val="00827308"/>
    <w:rsid w:val="008339F4"/>
    <w:rsid w:val="0083479E"/>
    <w:rsid w:val="00835E78"/>
    <w:rsid w:val="00840BD3"/>
    <w:rsid w:val="00843AEC"/>
    <w:rsid w:val="008514EB"/>
    <w:rsid w:val="00865068"/>
    <w:rsid w:val="00866837"/>
    <w:rsid w:val="0088018A"/>
    <w:rsid w:val="00895FA8"/>
    <w:rsid w:val="008A5155"/>
    <w:rsid w:val="008C0F53"/>
    <w:rsid w:val="008C12EA"/>
    <w:rsid w:val="00905539"/>
    <w:rsid w:val="0092120F"/>
    <w:rsid w:val="00926B17"/>
    <w:rsid w:val="009356DC"/>
    <w:rsid w:val="00940C3F"/>
    <w:rsid w:val="00951A67"/>
    <w:rsid w:val="00963B85"/>
    <w:rsid w:val="00967D0F"/>
    <w:rsid w:val="009863DF"/>
    <w:rsid w:val="009A38B0"/>
    <w:rsid w:val="009B6A0C"/>
    <w:rsid w:val="009C1C00"/>
    <w:rsid w:val="009C20E9"/>
    <w:rsid w:val="009C29CD"/>
    <w:rsid w:val="009C7305"/>
    <w:rsid w:val="009D7FCA"/>
    <w:rsid w:val="009E504A"/>
    <w:rsid w:val="00A01553"/>
    <w:rsid w:val="00A02B51"/>
    <w:rsid w:val="00A11A12"/>
    <w:rsid w:val="00A36F8D"/>
    <w:rsid w:val="00A5256D"/>
    <w:rsid w:val="00A679C5"/>
    <w:rsid w:val="00A752C8"/>
    <w:rsid w:val="00AA18F0"/>
    <w:rsid w:val="00AA6861"/>
    <w:rsid w:val="00AB2907"/>
    <w:rsid w:val="00B12351"/>
    <w:rsid w:val="00B23951"/>
    <w:rsid w:val="00B44CF1"/>
    <w:rsid w:val="00B5795C"/>
    <w:rsid w:val="00B7148A"/>
    <w:rsid w:val="00B719E7"/>
    <w:rsid w:val="00BA67C6"/>
    <w:rsid w:val="00BE1EA1"/>
    <w:rsid w:val="00BF2CDA"/>
    <w:rsid w:val="00BF797F"/>
    <w:rsid w:val="00C100EA"/>
    <w:rsid w:val="00C10351"/>
    <w:rsid w:val="00C1150E"/>
    <w:rsid w:val="00C24524"/>
    <w:rsid w:val="00C43BCC"/>
    <w:rsid w:val="00C81722"/>
    <w:rsid w:val="00CA47DE"/>
    <w:rsid w:val="00CB333B"/>
    <w:rsid w:val="00CD58CB"/>
    <w:rsid w:val="00CE3C64"/>
    <w:rsid w:val="00CF1D89"/>
    <w:rsid w:val="00CF3256"/>
    <w:rsid w:val="00CF5992"/>
    <w:rsid w:val="00D14E35"/>
    <w:rsid w:val="00D16DC1"/>
    <w:rsid w:val="00D1755A"/>
    <w:rsid w:val="00D530FE"/>
    <w:rsid w:val="00D5566A"/>
    <w:rsid w:val="00D65329"/>
    <w:rsid w:val="00D76718"/>
    <w:rsid w:val="00D854D2"/>
    <w:rsid w:val="00E03FAE"/>
    <w:rsid w:val="00E11DC3"/>
    <w:rsid w:val="00E16CE0"/>
    <w:rsid w:val="00E2225F"/>
    <w:rsid w:val="00E22827"/>
    <w:rsid w:val="00E23DBC"/>
    <w:rsid w:val="00E42BF0"/>
    <w:rsid w:val="00E555CB"/>
    <w:rsid w:val="00EA1990"/>
    <w:rsid w:val="00ED3253"/>
    <w:rsid w:val="00EE2341"/>
    <w:rsid w:val="00F0376A"/>
    <w:rsid w:val="00F12CBF"/>
    <w:rsid w:val="00F1379B"/>
    <w:rsid w:val="00F27A01"/>
    <w:rsid w:val="00F334E8"/>
    <w:rsid w:val="00F33EC9"/>
    <w:rsid w:val="00F41F79"/>
    <w:rsid w:val="00F453CC"/>
    <w:rsid w:val="00F828AD"/>
    <w:rsid w:val="00F83E8D"/>
    <w:rsid w:val="00F97C94"/>
    <w:rsid w:val="00FB23B5"/>
    <w:rsid w:val="00FB3730"/>
    <w:rsid w:val="00FB48EE"/>
    <w:rsid w:val="00FC0233"/>
    <w:rsid w:val="00FC2BB7"/>
    <w:rsid w:val="00FD4D81"/>
    <w:rsid w:val="00FF44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C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843AEC"/>
    <w:rPr>
      <w:color w:val="0000FF"/>
      <w:u w:val="single"/>
    </w:rPr>
  </w:style>
  <w:style w:type="paragraph" w:styleId="ListParagraph">
    <w:name w:val="List Paragraph"/>
    <w:basedOn w:val="Normal"/>
    <w:uiPriority w:val="34"/>
    <w:qFormat/>
    <w:rsid w:val="00812C35"/>
    <w:pPr>
      <w:ind w:left="720"/>
      <w:contextualSpacing/>
    </w:pPr>
  </w:style>
  <w:style w:type="character" w:styleId="FollowedHyperlink">
    <w:name w:val="FollowedHyperlink"/>
    <w:basedOn w:val="DefaultParagraphFont"/>
    <w:uiPriority w:val="99"/>
    <w:semiHidden/>
    <w:unhideWhenUsed/>
    <w:rsid w:val="000105BC"/>
    <w:rPr>
      <w:color w:val="800080" w:themeColor="followedHyperlink"/>
      <w:u w:val="single"/>
    </w:rPr>
  </w:style>
  <w:style w:type="character" w:customStyle="1" w:styleId="apple-converted-space">
    <w:name w:val="apple-converted-space"/>
    <w:basedOn w:val="DefaultParagraphFont"/>
    <w:rsid w:val="00200765"/>
  </w:style>
</w:styles>
</file>

<file path=word/webSettings.xml><?xml version="1.0" encoding="utf-8"?>
<w:webSettings xmlns:r="http://schemas.openxmlformats.org/officeDocument/2006/relationships" xmlns:w="http://schemas.openxmlformats.org/wordprocessingml/2006/main">
  <w:divs>
    <w:div w:id="100181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Jayateerth</dc:creator>
  <cp:keywords/>
  <dc:description/>
  <cp:lastModifiedBy>Developer</cp:lastModifiedBy>
  <cp:revision>71</cp:revision>
  <dcterms:created xsi:type="dcterms:W3CDTF">2014-05-04T05:51:00Z</dcterms:created>
  <dcterms:modified xsi:type="dcterms:W3CDTF">2014-05-21T09:34:00Z</dcterms:modified>
</cp:coreProperties>
</file>