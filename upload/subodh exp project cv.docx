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30A" w:rsidRPr="00B62247" w:rsidRDefault="00B62247" w:rsidP="00CA030A">
      <w:pPr>
        <w:rPr>
          <w:rFonts w:ascii="Arial" w:hAnsi="Arial" w:cs="Arial"/>
          <w:b/>
          <w:sz w:val="24"/>
          <w:szCs w:val="24"/>
        </w:rPr>
      </w:pPr>
      <w:bookmarkStart w:id="0" w:name="_GoBack"/>
      <w:bookmarkEnd w:id="0"/>
      <w:r>
        <w:rPr>
          <w:rFonts w:ascii="Arial" w:hAnsi="Arial" w:cs="Arial"/>
          <w:sz w:val="22"/>
        </w:rPr>
        <w:t xml:space="preserve">                                                              </w:t>
      </w:r>
      <w:r w:rsidR="006779DA" w:rsidRPr="00B62247">
        <w:rPr>
          <w:rFonts w:ascii="Arial" w:hAnsi="Arial" w:cs="Arial"/>
          <w:b/>
          <w:sz w:val="24"/>
          <w:szCs w:val="24"/>
        </w:rPr>
        <w:t>SUBODH KUMAR</w:t>
      </w:r>
    </w:p>
    <w:p w:rsidR="00CA030A" w:rsidRDefault="00B62247" w:rsidP="00CA030A">
      <w:pPr>
        <w:rPr>
          <w:rFonts w:ascii="Arial" w:hAnsi="Arial" w:cs="Arial"/>
          <w:sz w:val="22"/>
        </w:rPr>
      </w:pPr>
      <w:r>
        <w:rPr>
          <w:rFonts w:ascii="Arial" w:hAnsi="Arial" w:cs="Arial"/>
          <w:sz w:val="22"/>
        </w:rPr>
        <w:t xml:space="preserve">                                                </w:t>
      </w:r>
      <w:r w:rsidR="006779DA" w:rsidRPr="00B62247">
        <w:rPr>
          <w:rFonts w:ascii="Arial" w:hAnsi="Arial" w:cs="Arial"/>
          <w:b/>
          <w:sz w:val="24"/>
          <w:szCs w:val="24"/>
        </w:rPr>
        <w:t>MOB: 91+8884690826</w:t>
      </w:r>
      <w:r w:rsidRPr="00B62247">
        <w:rPr>
          <w:rFonts w:ascii="Arial" w:hAnsi="Arial" w:cs="Arial"/>
          <w:b/>
          <w:sz w:val="24"/>
          <w:szCs w:val="24"/>
        </w:rPr>
        <w:t>/9040023563</w:t>
      </w:r>
    </w:p>
    <w:p w:rsidR="002426A5" w:rsidRPr="00B62247" w:rsidRDefault="00B62247" w:rsidP="00B62247">
      <w:pPr>
        <w:rPr>
          <w:rFonts w:ascii="Arial" w:hAnsi="Arial" w:cs="Arial"/>
          <w:b/>
          <w:sz w:val="24"/>
          <w:szCs w:val="24"/>
          <w:u w:val="single"/>
        </w:rPr>
      </w:pPr>
      <w:r>
        <w:rPr>
          <w:rFonts w:ascii="Arial" w:hAnsi="Arial" w:cs="Arial"/>
          <w:sz w:val="22"/>
        </w:rPr>
        <w:t xml:space="preserve">                                                           </w:t>
      </w:r>
      <w:r w:rsidRPr="00B62247">
        <w:rPr>
          <w:rFonts w:ascii="Arial" w:hAnsi="Arial" w:cs="Arial"/>
          <w:b/>
          <w:sz w:val="24"/>
          <w:szCs w:val="24"/>
          <w:u w:val="single"/>
        </w:rPr>
        <w:t>subodhnmiet</w:t>
      </w:r>
      <w:r w:rsidR="00CA030A" w:rsidRPr="00B62247">
        <w:rPr>
          <w:rFonts w:ascii="Arial" w:hAnsi="Arial" w:cs="Arial"/>
          <w:b/>
          <w:sz w:val="24"/>
          <w:szCs w:val="24"/>
          <w:u w:val="single"/>
        </w:rPr>
        <w:t xml:space="preserve">@gmail.com  </w:t>
      </w:r>
      <w:r w:rsidR="00057B99" w:rsidRPr="00954AA7">
        <w:rPr>
          <w:rFonts w:ascii="Garamond" w:hAnsi="Garamond" w:cs="Arial"/>
          <w:sz w:val="28"/>
          <w:szCs w:val="28"/>
        </w:rPr>
        <w:tab/>
      </w:r>
      <w:r w:rsidR="00057B99">
        <w:rPr>
          <w:rFonts w:ascii="Garamond" w:hAnsi="Garamond" w:cs="Arial"/>
          <w:sz w:val="40"/>
          <w:szCs w:val="40"/>
        </w:rPr>
        <w:tab/>
      </w:r>
      <w:r w:rsidR="002426A5">
        <w:rPr>
          <w:rFonts w:ascii="Garamond" w:hAnsi="Garamond" w:cs="Arial"/>
          <w:sz w:val="40"/>
          <w:szCs w:val="40"/>
        </w:rPr>
        <w:tab/>
      </w:r>
      <w:r w:rsidR="003611E4">
        <w:rPr>
          <w:rFonts w:ascii="Garamond" w:hAnsi="Garamond" w:cs="Arial"/>
          <w:sz w:val="40"/>
          <w:szCs w:val="40"/>
        </w:rPr>
        <w:tab/>
      </w:r>
    </w:p>
    <w:p w:rsidR="002426A5" w:rsidRPr="00B62247" w:rsidRDefault="002426A5" w:rsidP="002426A5">
      <w:pPr>
        <w:pStyle w:val="SectionTitle"/>
        <w:jc w:val="both"/>
        <w:rPr>
          <w:rFonts w:ascii="Arial" w:hAnsi="Arial" w:cs="Arial"/>
          <w:szCs w:val="24"/>
        </w:rPr>
      </w:pPr>
      <w:r w:rsidRPr="00B62247">
        <w:rPr>
          <w:rFonts w:ascii="Arial" w:hAnsi="Arial" w:cs="Arial"/>
          <w:szCs w:val="24"/>
        </w:rPr>
        <w:t>Career Objective</w:t>
      </w:r>
      <w:r w:rsidRPr="00B62247">
        <w:rPr>
          <w:rFonts w:ascii="Arial" w:hAnsi="Arial" w:cs="Arial"/>
          <w:szCs w:val="24"/>
        </w:rPr>
        <w:tab/>
      </w:r>
    </w:p>
    <w:p w:rsidR="002426A5" w:rsidRPr="00AC15F1" w:rsidRDefault="622DD57D" w:rsidP="00AC15F1">
      <w:pPr>
        <w:tabs>
          <w:tab w:val="left" w:pos="2886"/>
        </w:tabs>
        <w:spacing w:line="300" w:lineRule="auto"/>
        <w:ind w:left="360"/>
        <w:rPr>
          <w:rFonts w:ascii="Garamond" w:hAnsi="Garamond"/>
          <w:sz w:val="22"/>
          <w:szCs w:val="22"/>
        </w:rPr>
      </w:pPr>
      <w:r w:rsidRPr="00AC15F1">
        <w:rPr>
          <w:sz w:val="22"/>
          <w:szCs w:val="22"/>
        </w:rPr>
        <w:t>See</w:t>
      </w:r>
      <w:r w:rsidR="00015037">
        <w:rPr>
          <w:sz w:val="22"/>
          <w:szCs w:val="22"/>
        </w:rPr>
        <w:t>king a challenging position in software d</w:t>
      </w:r>
      <w:r w:rsidRPr="00AC15F1">
        <w:rPr>
          <w:sz w:val="22"/>
          <w:szCs w:val="22"/>
        </w:rPr>
        <w:t>evelopment, where my knowledge and experience will add value to the company, which provides me a long career and personal growth.</w:t>
      </w:r>
    </w:p>
    <w:p w:rsidR="002426A5" w:rsidRPr="00B62247" w:rsidRDefault="002426A5" w:rsidP="002426A5">
      <w:pPr>
        <w:pStyle w:val="SectionTitle"/>
        <w:tabs>
          <w:tab w:val="clear" w:pos="8447"/>
          <w:tab w:val="clear" w:pos="9847"/>
          <w:tab w:val="left" w:pos="1446"/>
        </w:tabs>
        <w:jc w:val="both"/>
        <w:rPr>
          <w:rFonts w:ascii="Arial" w:hAnsi="Arial" w:cs="Arial"/>
          <w:szCs w:val="24"/>
        </w:rPr>
      </w:pPr>
      <w:r w:rsidRPr="00B62247">
        <w:rPr>
          <w:rFonts w:ascii="Arial" w:hAnsi="Arial" w:cs="Arial"/>
        </w:rPr>
        <w:t>Work Experience</w:t>
      </w:r>
      <w:r w:rsidRPr="00B62247">
        <w:rPr>
          <w:rFonts w:ascii="Arial" w:hAnsi="Arial" w:cs="Arial"/>
          <w:szCs w:val="24"/>
        </w:rPr>
        <w:tab/>
      </w:r>
    </w:p>
    <w:p w:rsidR="00E858B8" w:rsidRPr="009A177E" w:rsidRDefault="00AC0022" w:rsidP="00AC15F1">
      <w:pPr>
        <w:tabs>
          <w:tab w:val="left" w:pos="2886"/>
        </w:tabs>
        <w:spacing w:line="276" w:lineRule="auto"/>
        <w:ind w:left="360"/>
        <w:rPr>
          <w:rFonts w:ascii="Garamond" w:hAnsi="Garamond"/>
          <w:sz w:val="22"/>
          <w:szCs w:val="22"/>
        </w:rPr>
      </w:pPr>
      <w:r>
        <w:rPr>
          <w:sz w:val="22"/>
          <w:szCs w:val="22"/>
        </w:rPr>
        <w:t>I have 10</w:t>
      </w:r>
      <w:r w:rsidR="00E858B8">
        <w:rPr>
          <w:sz w:val="22"/>
          <w:szCs w:val="22"/>
        </w:rPr>
        <w:t xml:space="preserve"> Month Experience As a </w:t>
      </w:r>
      <w:r w:rsidR="00E858B8" w:rsidRPr="00721733">
        <w:rPr>
          <w:b/>
          <w:sz w:val="22"/>
          <w:szCs w:val="22"/>
        </w:rPr>
        <w:t>“</w:t>
      </w:r>
      <w:r w:rsidR="00E858B8" w:rsidRPr="00721733">
        <w:rPr>
          <w:b/>
          <w:sz w:val="22"/>
          <w:szCs w:val="22"/>
          <w:u w:val="single"/>
        </w:rPr>
        <w:t>Customer Support Executive</w:t>
      </w:r>
      <w:r w:rsidR="00E858B8">
        <w:rPr>
          <w:b/>
          <w:sz w:val="22"/>
          <w:szCs w:val="22"/>
        </w:rPr>
        <w:t>”</w:t>
      </w:r>
      <w:r>
        <w:rPr>
          <w:sz w:val="22"/>
          <w:szCs w:val="22"/>
        </w:rPr>
        <w:t xml:space="preserve"> 8</w:t>
      </w:r>
      <w:r w:rsidR="00E858B8">
        <w:rPr>
          <w:sz w:val="22"/>
          <w:szCs w:val="22"/>
        </w:rPr>
        <w:t xml:space="preserve"> Month in </w:t>
      </w:r>
      <w:r w:rsidR="00E618B7">
        <w:rPr>
          <w:b/>
          <w:sz w:val="22"/>
          <w:szCs w:val="22"/>
        </w:rPr>
        <w:t>Tata Power Co</w:t>
      </w:r>
      <w:r w:rsidR="00E858B8" w:rsidRPr="009E72B0">
        <w:rPr>
          <w:b/>
          <w:sz w:val="22"/>
          <w:szCs w:val="22"/>
        </w:rPr>
        <w:t xml:space="preserve"> Ltd</w:t>
      </w:r>
      <w:r w:rsidR="00015037">
        <w:rPr>
          <w:b/>
          <w:sz w:val="22"/>
          <w:szCs w:val="22"/>
        </w:rPr>
        <w:t>.</w:t>
      </w:r>
      <w:r w:rsidR="009E72B0">
        <w:rPr>
          <w:sz w:val="22"/>
          <w:szCs w:val="22"/>
        </w:rPr>
        <w:t xml:space="preserve"> </w:t>
      </w:r>
      <w:r w:rsidR="009E72B0" w:rsidRPr="00015037">
        <w:rPr>
          <w:sz w:val="22"/>
          <w:szCs w:val="22"/>
        </w:rPr>
        <w:t>Jamshedpur.</w:t>
      </w:r>
    </w:p>
    <w:p w:rsidR="004706F2" w:rsidRPr="00E14698" w:rsidRDefault="00AC15F1" w:rsidP="00AC15F1">
      <w:pPr>
        <w:tabs>
          <w:tab w:val="left" w:pos="2886"/>
        </w:tabs>
        <w:spacing w:line="276" w:lineRule="auto"/>
        <w:rPr>
          <w:rFonts w:ascii="Garamond" w:hAnsi="Garamond"/>
          <w:sz w:val="22"/>
          <w:szCs w:val="22"/>
        </w:rPr>
      </w:pPr>
      <w:r>
        <w:rPr>
          <w:sz w:val="22"/>
          <w:szCs w:val="22"/>
        </w:rPr>
        <w:t xml:space="preserve">      </w:t>
      </w:r>
      <w:r w:rsidR="00AC0022">
        <w:rPr>
          <w:sz w:val="22"/>
          <w:szCs w:val="22"/>
        </w:rPr>
        <w:t>&amp; 2</w:t>
      </w:r>
      <w:r w:rsidR="00015037">
        <w:rPr>
          <w:sz w:val="22"/>
          <w:szCs w:val="22"/>
        </w:rPr>
        <w:t xml:space="preserve"> Month in </w:t>
      </w:r>
      <w:r w:rsidR="00E858B8" w:rsidRPr="009E72B0">
        <w:rPr>
          <w:b/>
          <w:sz w:val="22"/>
          <w:szCs w:val="22"/>
        </w:rPr>
        <w:t>Co</w:t>
      </w:r>
      <w:r w:rsidR="00015037">
        <w:rPr>
          <w:b/>
          <w:sz w:val="22"/>
          <w:szCs w:val="22"/>
        </w:rPr>
        <w:t xml:space="preserve">ncentrix Technology (India) Pvt </w:t>
      </w:r>
      <w:r w:rsidR="00E858B8" w:rsidRPr="009E72B0">
        <w:rPr>
          <w:b/>
          <w:sz w:val="22"/>
          <w:szCs w:val="22"/>
        </w:rPr>
        <w:t>Ltd</w:t>
      </w:r>
      <w:r w:rsidR="009E72B0">
        <w:rPr>
          <w:sz w:val="22"/>
          <w:szCs w:val="22"/>
        </w:rPr>
        <w:t xml:space="preserve"> </w:t>
      </w:r>
      <w:r w:rsidR="00015037" w:rsidRPr="00015037">
        <w:rPr>
          <w:sz w:val="22"/>
          <w:szCs w:val="22"/>
        </w:rPr>
        <w:t>Bangalore</w:t>
      </w:r>
      <w:r w:rsidR="009E72B0" w:rsidRPr="00015037">
        <w:rPr>
          <w:sz w:val="22"/>
          <w:szCs w:val="22"/>
        </w:rPr>
        <w:t>.</w:t>
      </w:r>
    </w:p>
    <w:p w:rsidR="002426A5" w:rsidRPr="00B62247" w:rsidRDefault="00E858B8" w:rsidP="002426A5">
      <w:pPr>
        <w:pStyle w:val="SectionTitle"/>
        <w:tabs>
          <w:tab w:val="clear" w:pos="8447"/>
          <w:tab w:val="clear" w:pos="9847"/>
          <w:tab w:val="left" w:pos="1446"/>
        </w:tabs>
        <w:jc w:val="both"/>
        <w:rPr>
          <w:rFonts w:ascii="Arial" w:hAnsi="Arial" w:cs="Arial"/>
        </w:rPr>
      </w:pPr>
      <w:r w:rsidRPr="00B62247">
        <w:rPr>
          <w:rFonts w:ascii="Arial" w:hAnsi="Arial" w:cs="Arial"/>
        </w:rPr>
        <w:t>Job Profile</w:t>
      </w:r>
    </w:p>
    <w:p w:rsidR="00E858B8" w:rsidRDefault="005135EF" w:rsidP="00E858B8">
      <w:pPr>
        <w:pStyle w:val="ListParagraph"/>
        <w:numPr>
          <w:ilvl w:val="0"/>
          <w:numId w:val="10"/>
        </w:numPr>
        <w:rPr>
          <w:lang w:val="en-GB"/>
        </w:rPr>
      </w:pPr>
      <w:r>
        <w:rPr>
          <w:sz w:val="22"/>
          <w:szCs w:val="22"/>
          <w:lang w:val="en-GB"/>
        </w:rPr>
        <w:t>During my j</w:t>
      </w:r>
      <w:r w:rsidR="00015037">
        <w:rPr>
          <w:sz w:val="22"/>
          <w:szCs w:val="22"/>
          <w:lang w:val="en-GB"/>
        </w:rPr>
        <w:t xml:space="preserve">ob in Tata Power, </w:t>
      </w:r>
      <w:r w:rsidR="00E858B8" w:rsidRPr="00AC15F1">
        <w:rPr>
          <w:sz w:val="22"/>
          <w:szCs w:val="22"/>
          <w:lang w:val="en-GB"/>
        </w:rPr>
        <w:t>I have handle</w:t>
      </w:r>
      <w:r w:rsidR="00A44B6F">
        <w:rPr>
          <w:sz w:val="22"/>
          <w:szCs w:val="22"/>
          <w:lang w:val="en-GB"/>
        </w:rPr>
        <w:t>d</w:t>
      </w:r>
      <w:r w:rsidR="00E858B8" w:rsidRPr="00AC15F1">
        <w:rPr>
          <w:sz w:val="22"/>
          <w:szCs w:val="22"/>
          <w:lang w:val="en-GB"/>
        </w:rPr>
        <w:t xml:space="preserve"> the customer call </w:t>
      </w:r>
      <w:r w:rsidR="00F777E4">
        <w:rPr>
          <w:sz w:val="22"/>
          <w:szCs w:val="22"/>
          <w:lang w:val="en-GB"/>
        </w:rPr>
        <w:t>i.e inbo</w:t>
      </w:r>
      <w:r w:rsidR="00015037">
        <w:rPr>
          <w:sz w:val="22"/>
          <w:szCs w:val="22"/>
          <w:lang w:val="en-GB"/>
        </w:rPr>
        <w:t>u</w:t>
      </w:r>
      <w:r>
        <w:rPr>
          <w:sz w:val="22"/>
          <w:szCs w:val="22"/>
          <w:lang w:val="en-GB"/>
        </w:rPr>
        <w:t>nd call &amp; listend</w:t>
      </w:r>
      <w:r w:rsidR="00F777E4">
        <w:rPr>
          <w:sz w:val="22"/>
          <w:szCs w:val="22"/>
          <w:lang w:val="en-GB"/>
        </w:rPr>
        <w:t xml:space="preserve"> the </w:t>
      </w:r>
      <w:r w:rsidR="00E858B8" w:rsidRPr="00AC15F1">
        <w:rPr>
          <w:sz w:val="22"/>
          <w:szCs w:val="22"/>
          <w:lang w:val="en-GB"/>
        </w:rPr>
        <w:t>customer</w:t>
      </w:r>
      <w:r w:rsidR="00F777E4">
        <w:rPr>
          <w:sz w:val="22"/>
          <w:szCs w:val="22"/>
          <w:lang w:val="en-GB"/>
        </w:rPr>
        <w:t xml:space="preserve"> </w:t>
      </w:r>
      <w:r w:rsidR="00E858B8" w:rsidRPr="00AC15F1">
        <w:rPr>
          <w:sz w:val="22"/>
          <w:szCs w:val="22"/>
          <w:lang w:val="en-GB"/>
        </w:rPr>
        <w:t xml:space="preserve">problems &amp; </w:t>
      </w:r>
      <w:r w:rsidR="00F777E4">
        <w:rPr>
          <w:sz w:val="22"/>
          <w:szCs w:val="22"/>
          <w:lang w:val="en-GB"/>
        </w:rPr>
        <w:t>written down the customer name, address &amp; report</w:t>
      </w:r>
      <w:r w:rsidR="00A44B6F">
        <w:rPr>
          <w:sz w:val="22"/>
          <w:szCs w:val="22"/>
          <w:lang w:val="en-GB"/>
        </w:rPr>
        <w:t>ed</w:t>
      </w:r>
      <w:r w:rsidR="00F777E4">
        <w:rPr>
          <w:sz w:val="22"/>
          <w:szCs w:val="22"/>
          <w:lang w:val="en-GB"/>
        </w:rPr>
        <w:t xml:space="preserve"> to the</w:t>
      </w:r>
      <w:r w:rsidR="00A44B6F">
        <w:rPr>
          <w:sz w:val="22"/>
          <w:szCs w:val="22"/>
          <w:lang w:val="en-GB"/>
        </w:rPr>
        <w:t xml:space="preserve"> </w:t>
      </w:r>
      <w:r w:rsidR="00E858B8" w:rsidRPr="00AC15F1">
        <w:rPr>
          <w:sz w:val="22"/>
          <w:szCs w:val="22"/>
          <w:lang w:val="en-GB"/>
        </w:rPr>
        <w:t>supervisor &amp; supervisor will send the electri</w:t>
      </w:r>
      <w:r w:rsidR="00F777E4">
        <w:rPr>
          <w:sz w:val="22"/>
          <w:szCs w:val="22"/>
          <w:lang w:val="en-GB"/>
        </w:rPr>
        <w:t>cal staff to the customer convenient</w:t>
      </w:r>
      <w:r w:rsidR="00E858B8" w:rsidRPr="00AC15F1">
        <w:rPr>
          <w:sz w:val="22"/>
          <w:szCs w:val="22"/>
          <w:lang w:val="en-GB"/>
        </w:rPr>
        <w:t xml:space="preserve"> place</w:t>
      </w:r>
      <w:r w:rsidR="00E858B8" w:rsidRPr="00721733">
        <w:rPr>
          <w:lang w:val="en-GB"/>
        </w:rPr>
        <w:t xml:space="preserve">. </w:t>
      </w:r>
    </w:p>
    <w:p w:rsidR="006779DA" w:rsidRDefault="006779DA" w:rsidP="006779DA">
      <w:pPr>
        <w:pStyle w:val="ListParagraph"/>
        <w:ind w:left="825"/>
        <w:rPr>
          <w:lang w:val="en-GB"/>
        </w:rPr>
      </w:pPr>
    </w:p>
    <w:p w:rsidR="00E858B8" w:rsidRPr="00E858B8" w:rsidRDefault="005135EF" w:rsidP="00E858B8">
      <w:pPr>
        <w:pStyle w:val="ListParagraph"/>
        <w:numPr>
          <w:ilvl w:val="0"/>
          <w:numId w:val="10"/>
        </w:numPr>
        <w:rPr>
          <w:lang w:val="en-GB"/>
        </w:rPr>
      </w:pPr>
      <w:r>
        <w:rPr>
          <w:sz w:val="22"/>
          <w:szCs w:val="22"/>
          <w:lang w:val="en-GB"/>
        </w:rPr>
        <w:t>During my j</w:t>
      </w:r>
      <w:r w:rsidR="00E858B8" w:rsidRPr="00AC15F1">
        <w:rPr>
          <w:sz w:val="22"/>
          <w:szCs w:val="22"/>
          <w:lang w:val="en-GB"/>
        </w:rPr>
        <w:t>ob in Concent</w:t>
      </w:r>
      <w:r w:rsidR="00A44B6F">
        <w:rPr>
          <w:sz w:val="22"/>
          <w:szCs w:val="22"/>
          <w:lang w:val="en-GB"/>
        </w:rPr>
        <w:t xml:space="preserve">rix Technology (India) Pvt Ltd. </w:t>
      </w:r>
      <w:r w:rsidR="00E858B8" w:rsidRPr="00AC15F1">
        <w:rPr>
          <w:sz w:val="22"/>
          <w:szCs w:val="22"/>
          <w:lang w:val="en-GB"/>
        </w:rPr>
        <w:t>I have call to the existing customer</w:t>
      </w:r>
      <w:r w:rsidR="009E72B0">
        <w:rPr>
          <w:sz w:val="22"/>
          <w:szCs w:val="22"/>
          <w:lang w:val="en-GB"/>
        </w:rPr>
        <w:t xml:space="preserve"> </w:t>
      </w:r>
      <w:r w:rsidR="00E858B8" w:rsidRPr="00AC15F1">
        <w:rPr>
          <w:sz w:val="22"/>
          <w:szCs w:val="22"/>
          <w:lang w:val="en-GB"/>
        </w:rPr>
        <w:t>i.e</w:t>
      </w:r>
      <w:r w:rsidR="009E72B0">
        <w:rPr>
          <w:sz w:val="22"/>
          <w:szCs w:val="22"/>
          <w:lang w:val="en-GB"/>
        </w:rPr>
        <w:t xml:space="preserve"> </w:t>
      </w:r>
      <w:r w:rsidR="00E858B8" w:rsidRPr="00AC15F1">
        <w:rPr>
          <w:sz w:val="22"/>
          <w:szCs w:val="22"/>
          <w:lang w:val="en-GB"/>
        </w:rPr>
        <w:t>outbo</w:t>
      </w:r>
      <w:r w:rsidR="00A44B6F">
        <w:rPr>
          <w:sz w:val="22"/>
          <w:szCs w:val="22"/>
          <w:lang w:val="en-GB"/>
        </w:rPr>
        <w:t>u</w:t>
      </w:r>
      <w:r w:rsidR="00E858B8" w:rsidRPr="00AC15F1">
        <w:rPr>
          <w:sz w:val="22"/>
          <w:szCs w:val="22"/>
          <w:lang w:val="en-GB"/>
        </w:rPr>
        <w:t xml:space="preserve">nd </w:t>
      </w:r>
      <w:r w:rsidR="00F777E4">
        <w:rPr>
          <w:sz w:val="22"/>
          <w:szCs w:val="22"/>
          <w:lang w:val="en-GB"/>
        </w:rPr>
        <w:t>call</w:t>
      </w:r>
      <w:r w:rsidR="001B792B">
        <w:rPr>
          <w:sz w:val="22"/>
          <w:szCs w:val="22"/>
          <w:lang w:val="en-GB"/>
        </w:rPr>
        <w:t xml:space="preserve"> </w:t>
      </w:r>
      <w:r w:rsidR="00F777E4">
        <w:rPr>
          <w:sz w:val="22"/>
          <w:szCs w:val="22"/>
          <w:lang w:val="en-GB"/>
        </w:rPr>
        <w:t xml:space="preserve">explain the new plan convince them </w:t>
      </w:r>
      <w:r w:rsidR="00E858B8" w:rsidRPr="00AC15F1">
        <w:rPr>
          <w:sz w:val="22"/>
          <w:szCs w:val="22"/>
          <w:lang w:val="en-GB"/>
        </w:rPr>
        <w:t>&amp; fi</w:t>
      </w:r>
      <w:r w:rsidR="00F777E4">
        <w:rPr>
          <w:sz w:val="22"/>
          <w:szCs w:val="22"/>
          <w:lang w:val="en-GB"/>
        </w:rPr>
        <w:t>xed the appointment with my finan</w:t>
      </w:r>
      <w:r w:rsidR="00E858B8" w:rsidRPr="00AC15F1">
        <w:rPr>
          <w:sz w:val="22"/>
          <w:szCs w:val="22"/>
          <w:lang w:val="en-GB"/>
        </w:rPr>
        <w:t>cial se</w:t>
      </w:r>
      <w:r w:rsidR="00F777E4">
        <w:rPr>
          <w:sz w:val="22"/>
          <w:szCs w:val="22"/>
          <w:lang w:val="en-GB"/>
        </w:rPr>
        <w:t>rvice manager at customer conve</w:t>
      </w:r>
      <w:r w:rsidR="00E858B8" w:rsidRPr="00AC15F1">
        <w:rPr>
          <w:sz w:val="22"/>
          <w:szCs w:val="22"/>
          <w:lang w:val="en-GB"/>
        </w:rPr>
        <w:t>n</w:t>
      </w:r>
      <w:r w:rsidR="00F777E4">
        <w:rPr>
          <w:sz w:val="22"/>
          <w:szCs w:val="22"/>
          <w:lang w:val="en-GB"/>
        </w:rPr>
        <w:t>ient</w:t>
      </w:r>
      <w:r w:rsidR="00E858B8" w:rsidRPr="00AC15F1">
        <w:rPr>
          <w:sz w:val="22"/>
          <w:szCs w:val="22"/>
          <w:lang w:val="en-GB"/>
        </w:rPr>
        <w:t xml:space="preserve"> place</w:t>
      </w:r>
      <w:r w:rsidR="00E858B8" w:rsidRPr="00E858B8">
        <w:rPr>
          <w:lang w:val="en-GB"/>
        </w:rPr>
        <w:t>.</w:t>
      </w:r>
    </w:p>
    <w:p w:rsidR="002426A5" w:rsidRPr="00B62247" w:rsidRDefault="622DD57D" w:rsidP="002426A5">
      <w:pPr>
        <w:pStyle w:val="SectionTitle"/>
        <w:jc w:val="both"/>
        <w:rPr>
          <w:rFonts w:ascii="Arial" w:hAnsi="Arial" w:cs="Arial"/>
          <w:szCs w:val="24"/>
        </w:rPr>
      </w:pPr>
      <w:r w:rsidRPr="00B62247">
        <w:rPr>
          <w:rFonts w:ascii="Arial" w:hAnsi="Arial" w:cs="Arial"/>
        </w:rPr>
        <w:t>Education &amp; Credentials</w:t>
      </w:r>
    </w:p>
    <w:p w:rsidR="00765A9C" w:rsidRPr="00C2126E" w:rsidRDefault="00765A9C" w:rsidP="00765A9C">
      <w:pPr>
        <w:ind w:left="360"/>
        <w:rPr>
          <w:sz w:val="22"/>
          <w:szCs w:val="22"/>
        </w:rPr>
      </w:pPr>
    </w:p>
    <w:p w:rsidR="00E858B8" w:rsidRPr="00C2126E" w:rsidRDefault="00E858B8" w:rsidP="00E858B8">
      <w:pPr>
        <w:numPr>
          <w:ilvl w:val="0"/>
          <w:numId w:val="5"/>
        </w:numPr>
        <w:tabs>
          <w:tab w:val="clear" w:pos="0"/>
        </w:tabs>
        <w:overflowPunct/>
        <w:rPr>
          <w:sz w:val="22"/>
          <w:szCs w:val="22"/>
        </w:rPr>
      </w:pPr>
      <w:r>
        <w:rPr>
          <w:sz w:val="22"/>
          <w:szCs w:val="22"/>
        </w:rPr>
        <w:t xml:space="preserve">Completed </w:t>
      </w:r>
      <w:r w:rsidR="006779DA" w:rsidRPr="006779DA">
        <w:rPr>
          <w:b/>
          <w:sz w:val="22"/>
          <w:szCs w:val="22"/>
          <w:u w:val="single"/>
        </w:rPr>
        <w:t>B.</w:t>
      </w:r>
      <w:r w:rsidRPr="006779DA">
        <w:rPr>
          <w:b/>
          <w:sz w:val="22"/>
          <w:szCs w:val="22"/>
          <w:u w:val="single"/>
        </w:rPr>
        <w:t>Tech</w:t>
      </w:r>
      <w:r w:rsidRPr="00C2126E">
        <w:rPr>
          <w:sz w:val="22"/>
          <w:szCs w:val="22"/>
        </w:rPr>
        <w:t xml:space="preserve"> </w:t>
      </w:r>
      <w:r>
        <w:rPr>
          <w:sz w:val="22"/>
          <w:szCs w:val="22"/>
        </w:rPr>
        <w:t>in Computer Science &amp;</w:t>
      </w:r>
      <w:r w:rsidRPr="00C2126E">
        <w:rPr>
          <w:sz w:val="22"/>
          <w:szCs w:val="22"/>
        </w:rPr>
        <w:t xml:space="preserve"> Engineering from </w:t>
      </w:r>
      <w:r w:rsidR="005135EF" w:rsidRPr="005135EF">
        <w:rPr>
          <w:b/>
          <w:sz w:val="22"/>
          <w:szCs w:val="22"/>
        </w:rPr>
        <w:t>“</w:t>
      </w:r>
      <w:r w:rsidR="009700F9" w:rsidRPr="00F777E4">
        <w:rPr>
          <w:b/>
          <w:bCs/>
          <w:sz w:val="22"/>
          <w:szCs w:val="22"/>
          <w:u w:val="single"/>
        </w:rPr>
        <w:t>NMIET</w:t>
      </w:r>
      <w:r w:rsidR="009700F9" w:rsidRPr="005135EF">
        <w:rPr>
          <w:b/>
          <w:bCs/>
          <w:sz w:val="22"/>
          <w:szCs w:val="22"/>
          <w:u w:val="single"/>
        </w:rPr>
        <w:t xml:space="preserve"> </w:t>
      </w:r>
      <w:r w:rsidRPr="005135EF">
        <w:rPr>
          <w:b/>
          <w:bCs/>
          <w:sz w:val="22"/>
          <w:szCs w:val="22"/>
          <w:u w:val="single"/>
        </w:rPr>
        <w:t>Bhubaneswar</w:t>
      </w:r>
      <w:r w:rsidR="005135EF" w:rsidRPr="005135EF">
        <w:rPr>
          <w:b/>
          <w:bCs/>
          <w:sz w:val="22"/>
          <w:szCs w:val="22"/>
        </w:rPr>
        <w:t>”</w:t>
      </w:r>
      <w:r w:rsidR="005135EF">
        <w:rPr>
          <w:bCs/>
          <w:sz w:val="22"/>
          <w:szCs w:val="22"/>
        </w:rPr>
        <w:t xml:space="preserve"> </w:t>
      </w:r>
      <w:r w:rsidRPr="00C2126E">
        <w:rPr>
          <w:sz w:val="22"/>
          <w:szCs w:val="22"/>
        </w:rPr>
        <w:t xml:space="preserve">with </w:t>
      </w:r>
      <w:r w:rsidRPr="00E858B8">
        <w:rPr>
          <w:sz w:val="22"/>
          <w:szCs w:val="22"/>
        </w:rPr>
        <w:t>65%</w:t>
      </w:r>
      <w:r>
        <w:rPr>
          <w:sz w:val="22"/>
          <w:szCs w:val="22"/>
        </w:rPr>
        <w:t xml:space="preserve"> in the year </w:t>
      </w:r>
      <w:r w:rsidRPr="008D0D18">
        <w:rPr>
          <w:sz w:val="22"/>
          <w:szCs w:val="22"/>
        </w:rPr>
        <w:t>2013.</w:t>
      </w:r>
    </w:p>
    <w:p w:rsidR="00E858B8" w:rsidRPr="00C2126E" w:rsidRDefault="00E858B8" w:rsidP="00E858B8">
      <w:pPr>
        <w:ind w:left="360"/>
        <w:rPr>
          <w:sz w:val="22"/>
          <w:szCs w:val="22"/>
        </w:rPr>
      </w:pPr>
    </w:p>
    <w:p w:rsidR="00E858B8" w:rsidRPr="00C2126E" w:rsidRDefault="00E858B8" w:rsidP="00E858B8">
      <w:pPr>
        <w:numPr>
          <w:ilvl w:val="0"/>
          <w:numId w:val="5"/>
        </w:numPr>
        <w:tabs>
          <w:tab w:val="clear" w:pos="0"/>
        </w:tabs>
        <w:overflowPunct/>
        <w:rPr>
          <w:sz w:val="22"/>
          <w:szCs w:val="22"/>
        </w:rPr>
      </w:pPr>
      <w:r w:rsidRPr="00C2126E">
        <w:rPr>
          <w:sz w:val="22"/>
          <w:szCs w:val="22"/>
        </w:rPr>
        <w:t>Completed</w:t>
      </w:r>
      <w:r w:rsidRPr="00C2126E">
        <w:rPr>
          <w:b/>
          <w:sz w:val="22"/>
          <w:szCs w:val="22"/>
        </w:rPr>
        <w:t xml:space="preserve"> 12</w:t>
      </w:r>
      <w:r w:rsidRPr="00C2126E">
        <w:rPr>
          <w:b/>
          <w:sz w:val="22"/>
          <w:szCs w:val="22"/>
          <w:vertAlign w:val="superscript"/>
        </w:rPr>
        <w:t>th</w:t>
      </w:r>
      <w:r w:rsidRPr="00C2126E">
        <w:rPr>
          <w:b/>
          <w:sz w:val="22"/>
          <w:szCs w:val="22"/>
        </w:rPr>
        <w:t xml:space="preserve"> </w:t>
      </w:r>
      <w:r w:rsidRPr="00C2126E">
        <w:rPr>
          <w:sz w:val="22"/>
          <w:szCs w:val="22"/>
        </w:rPr>
        <w:t>fro</w:t>
      </w:r>
      <w:r>
        <w:rPr>
          <w:sz w:val="22"/>
          <w:szCs w:val="22"/>
        </w:rPr>
        <w:t xml:space="preserve">m </w:t>
      </w:r>
      <w:r w:rsidRPr="008D0D18">
        <w:rPr>
          <w:b/>
          <w:sz w:val="22"/>
          <w:szCs w:val="22"/>
        </w:rPr>
        <w:t>“</w:t>
      </w:r>
      <w:r w:rsidRPr="006779DA">
        <w:rPr>
          <w:b/>
          <w:sz w:val="22"/>
          <w:szCs w:val="22"/>
          <w:u w:val="single"/>
        </w:rPr>
        <w:t>Worker’s College Jamshedpur</w:t>
      </w:r>
      <w:r>
        <w:rPr>
          <w:b/>
          <w:sz w:val="22"/>
          <w:szCs w:val="22"/>
        </w:rPr>
        <w:t>”</w:t>
      </w:r>
      <w:r>
        <w:rPr>
          <w:sz w:val="22"/>
          <w:szCs w:val="22"/>
        </w:rPr>
        <w:t xml:space="preserve"> under JAC</w:t>
      </w:r>
      <w:r w:rsidR="005135EF">
        <w:rPr>
          <w:sz w:val="22"/>
          <w:szCs w:val="22"/>
        </w:rPr>
        <w:t xml:space="preserve"> Ranchi</w:t>
      </w:r>
      <w:r>
        <w:rPr>
          <w:sz w:val="22"/>
          <w:szCs w:val="22"/>
        </w:rPr>
        <w:t xml:space="preserve"> with 56%</w:t>
      </w:r>
      <w:r w:rsidRPr="00C2126E">
        <w:rPr>
          <w:b/>
          <w:sz w:val="22"/>
          <w:szCs w:val="22"/>
        </w:rPr>
        <w:t xml:space="preserve"> </w:t>
      </w:r>
      <w:r w:rsidRPr="008D0D18">
        <w:rPr>
          <w:sz w:val="22"/>
          <w:szCs w:val="22"/>
        </w:rPr>
        <w:t>in the year 2008.</w:t>
      </w:r>
    </w:p>
    <w:p w:rsidR="00E858B8" w:rsidRPr="00C2126E" w:rsidRDefault="00E858B8" w:rsidP="00E858B8">
      <w:pPr>
        <w:ind w:left="360"/>
        <w:rPr>
          <w:b/>
          <w:sz w:val="22"/>
          <w:szCs w:val="22"/>
        </w:rPr>
      </w:pPr>
    </w:p>
    <w:p w:rsidR="00E858B8" w:rsidRPr="004C3DEA" w:rsidRDefault="00E858B8" w:rsidP="00E858B8">
      <w:pPr>
        <w:numPr>
          <w:ilvl w:val="0"/>
          <w:numId w:val="5"/>
        </w:numPr>
        <w:tabs>
          <w:tab w:val="clear" w:pos="0"/>
        </w:tabs>
        <w:overflowPunct/>
        <w:rPr>
          <w:sz w:val="22"/>
          <w:szCs w:val="22"/>
        </w:rPr>
      </w:pPr>
      <w:r>
        <w:rPr>
          <w:sz w:val="22"/>
          <w:szCs w:val="22"/>
        </w:rPr>
        <w:t>Completed</w:t>
      </w:r>
      <w:r w:rsidRPr="00C2126E">
        <w:rPr>
          <w:b/>
          <w:sz w:val="22"/>
          <w:szCs w:val="22"/>
        </w:rPr>
        <w:t xml:space="preserve"> 10</w:t>
      </w:r>
      <w:r w:rsidRPr="00C2126E">
        <w:rPr>
          <w:b/>
          <w:sz w:val="22"/>
          <w:szCs w:val="22"/>
          <w:vertAlign w:val="superscript"/>
        </w:rPr>
        <w:t>th</w:t>
      </w:r>
      <w:r w:rsidRPr="00C2126E">
        <w:rPr>
          <w:sz w:val="22"/>
          <w:szCs w:val="22"/>
        </w:rPr>
        <w:t xml:space="preserve"> from </w:t>
      </w:r>
      <w:r w:rsidRPr="008D0D18">
        <w:rPr>
          <w:b/>
          <w:sz w:val="22"/>
          <w:szCs w:val="22"/>
        </w:rPr>
        <w:t>“</w:t>
      </w:r>
      <w:r w:rsidRPr="006779DA">
        <w:rPr>
          <w:b/>
          <w:bCs/>
          <w:sz w:val="22"/>
          <w:szCs w:val="22"/>
          <w:u w:val="single"/>
        </w:rPr>
        <w:t>High School Nasariganaj</w:t>
      </w:r>
      <w:r>
        <w:rPr>
          <w:b/>
          <w:bCs/>
          <w:sz w:val="22"/>
          <w:szCs w:val="22"/>
        </w:rPr>
        <w:t xml:space="preserve">” </w:t>
      </w:r>
      <w:r w:rsidRPr="008D0D18">
        <w:rPr>
          <w:bCs/>
          <w:sz w:val="22"/>
          <w:szCs w:val="22"/>
        </w:rPr>
        <w:t>under BSEB Patna with 57</w:t>
      </w:r>
      <w:r>
        <w:rPr>
          <w:bCs/>
          <w:sz w:val="22"/>
          <w:szCs w:val="22"/>
        </w:rPr>
        <w:t>% in the year 2005</w:t>
      </w:r>
      <w:r w:rsidRPr="008D0D18">
        <w:rPr>
          <w:bCs/>
          <w:sz w:val="22"/>
          <w:szCs w:val="22"/>
        </w:rPr>
        <w:t>.</w:t>
      </w:r>
    </w:p>
    <w:p w:rsidR="000413EC" w:rsidRPr="00E858B8" w:rsidRDefault="622DD57D" w:rsidP="00E858B8">
      <w:pPr>
        <w:spacing w:line="276" w:lineRule="auto"/>
        <w:ind w:left="360"/>
        <w:rPr>
          <w:sz w:val="24"/>
          <w:szCs w:val="24"/>
        </w:rPr>
      </w:pPr>
      <w:r w:rsidRPr="00E858B8">
        <w:rPr>
          <w:sz w:val="22"/>
          <w:szCs w:val="22"/>
        </w:rPr>
        <w:t>.</w:t>
      </w:r>
    </w:p>
    <w:p w:rsidR="000413EC" w:rsidRPr="00B62247" w:rsidRDefault="622DD57D" w:rsidP="000413EC">
      <w:pPr>
        <w:pStyle w:val="SectionTitle"/>
        <w:jc w:val="both"/>
        <w:rPr>
          <w:rFonts w:ascii="Arial" w:hAnsi="Arial" w:cs="Arial"/>
          <w:szCs w:val="24"/>
        </w:rPr>
      </w:pPr>
      <w:r w:rsidRPr="00B62247">
        <w:rPr>
          <w:rFonts w:ascii="Arial" w:hAnsi="Arial" w:cs="Arial"/>
        </w:rPr>
        <w:t>Certifications</w:t>
      </w:r>
    </w:p>
    <w:p w:rsidR="000413EC" w:rsidRPr="005135EF" w:rsidRDefault="00765A9C" w:rsidP="000413EC">
      <w:pPr>
        <w:pStyle w:val="ListParagraph"/>
        <w:numPr>
          <w:ilvl w:val="0"/>
          <w:numId w:val="5"/>
        </w:numPr>
        <w:jc w:val="both"/>
        <w:rPr>
          <w:rFonts w:ascii="Arial" w:hAnsi="Arial" w:cs="Arial"/>
          <w:sz w:val="22"/>
          <w:szCs w:val="22"/>
        </w:rPr>
      </w:pPr>
      <w:r>
        <w:rPr>
          <w:sz w:val="22"/>
          <w:szCs w:val="22"/>
        </w:rPr>
        <w:t>Training</w:t>
      </w:r>
      <w:r w:rsidR="006779DA">
        <w:rPr>
          <w:sz w:val="22"/>
          <w:szCs w:val="22"/>
        </w:rPr>
        <w:t xml:space="preserve"> in </w:t>
      </w:r>
      <w:r w:rsidR="006779DA" w:rsidRPr="006779DA">
        <w:rPr>
          <w:b/>
          <w:sz w:val="22"/>
          <w:szCs w:val="22"/>
          <w:u w:val="single"/>
        </w:rPr>
        <w:t>Dot Net T</w:t>
      </w:r>
      <w:r w:rsidR="622DD57D" w:rsidRPr="006779DA">
        <w:rPr>
          <w:b/>
          <w:sz w:val="22"/>
          <w:szCs w:val="22"/>
          <w:u w:val="single"/>
        </w:rPr>
        <w:t>echnologies</w:t>
      </w:r>
      <w:r w:rsidR="622DD57D" w:rsidRPr="622DD57D">
        <w:rPr>
          <w:sz w:val="22"/>
          <w:szCs w:val="22"/>
        </w:rPr>
        <w:t xml:space="preserve"> from </w:t>
      </w:r>
      <w:r w:rsidR="0094073E">
        <w:rPr>
          <w:sz w:val="22"/>
          <w:szCs w:val="22"/>
        </w:rPr>
        <w:t>Framew</w:t>
      </w:r>
      <w:r w:rsidR="00E858B8">
        <w:rPr>
          <w:sz w:val="22"/>
          <w:szCs w:val="22"/>
        </w:rPr>
        <w:t>ork</w:t>
      </w:r>
      <w:r w:rsidR="0094073E">
        <w:rPr>
          <w:sz w:val="22"/>
          <w:szCs w:val="22"/>
        </w:rPr>
        <w:t>,</w:t>
      </w:r>
      <w:r w:rsidR="00E858B8">
        <w:rPr>
          <w:sz w:val="22"/>
          <w:szCs w:val="22"/>
        </w:rPr>
        <w:t xml:space="preserve"> </w:t>
      </w:r>
      <w:r w:rsidR="00C71491">
        <w:rPr>
          <w:sz w:val="22"/>
          <w:szCs w:val="22"/>
        </w:rPr>
        <w:t>Bhubaneswar.</w:t>
      </w:r>
    </w:p>
    <w:p w:rsidR="005135EF" w:rsidRPr="006779DA" w:rsidRDefault="005135EF" w:rsidP="005135EF">
      <w:pPr>
        <w:pStyle w:val="ListParagraph"/>
        <w:jc w:val="both"/>
        <w:rPr>
          <w:rFonts w:ascii="Arial" w:hAnsi="Arial" w:cs="Arial"/>
          <w:sz w:val="22"/>
          <w:szCs w:val="22"/>
        </w:rPr>
      </w:pPr>
    </w:p>
    <w:p w:rsidR="006779DA" w:rsidRPr="005135EF" w:rsidRDefault="006779DA" w:rsidP="006779DA">
      <w:pPr>
        <w:pStyle w:val="ListParagraph"/>
        <w:numPr>
          <w:ilvl w:val="0"/>
          <w:numId w:val="5"/>
        </w:numPr>
        <w:jc w:val="both"/>
        <w:rPr>
          <w:rFonts w:ascii="Arial" w:hAnsi="Arial" w:cs="Arial"/>
          <w:sz w:val="22"/>
          <w:szCs w:val="22"/>
        </w:rPr>
      </w:pPr>
      <w:r w:rsidRPr="006779DA">
        <w:rPr>
          <w:sz w:val="22"/>
          <w:szCs w:val="22"/>
        </w:rPr>
        <w:t>Successfully Completed Course</w:t>
      </w:r>
      <w:r>
        <w:rPr>
          <w:rFonts w:ascii="Arial" w:hAnsi="Arial" w:cs="Arial"/>
          <w:sz w:val="22"/>
          <w:szCs w:val="22"/>
        </w:rPr>
        <w:t xml:space="preserve"> </w:t>
      </w:r>
      <w:r w:rsidRPr="006779DA">
        <w:rPr>
          <w:sz w:val="22"/>
          <w:szCs w:val="22"/>
        </w:rPr>
        <w:t>on</w:t>
      </w:r>
      <w:r>
        <w:rPr>
          <w:rFonts w:ascii="Arial" w:hAnsi="Arial" w:cs="Arial"/>
          <w:sz w:val="22"/>
          <w:szCs w:val="22"/>
        </w:rPr>
        <w:t xml:space="preserve"> </w:t>
      </w:r>
      <w:r w:rsidRPr="006779DA">
        <w:rPr>
          <w:b/>
          <w:sz w:val="22"/>
          <w:szCs w:val="22"/>
          <w:u w:val="single"/>
        </w:rPr>
        <w:t>MS OFFICE</w:t>
      </w:r>
      <w:r>
        <w:rPr>
          <w:rFonts w:ascii="Arial" w:hAnsi="Arial" w:cs="Arial"/>
          <w:sz w:val="22"/>
          <w:szCs w:val="22"/>
        </w:rPr>
        <w:t xml:space="preserve"> </w:t>
      </w:r>
      <w:r>
        <w:rPr>
          <w:sz w:val="22"/>
          <w:szCs w:val="22"/>
        </w:rPr>
        <w:t>f</w:t>
      </w:r>
      <w:r w:rsidRPr="006779DA">
        <w:rPr>
          <w:sz w:val="22"/>
          <w:szCs w:val="22"/>
        </w:rPr>
        <w:t>rom CAC</w:t>
      </w:r>
      <w:r w:rsidR="0094073E">
        <w:rPr>
          <w:sz w:val="22"/>
          <w:szCs w:val="22"/>
        </w:rPr>
        <w:t>,</w:t>
      </w:r>
      <w:r w:rsidRPr="006779DA">
        <w:rPr>
          <w:sz w:val="22"/>
          <w:szCs w:val="22"/>
        </w:rPr>
        <w:t xml:space="preserve"> Bhubaneswar.</w:t>
      </w:r>
    </w:p>
    <w:p w:rsidR="005135EF" w:rsidRPr="005135EF" w:rsidRDefault="005135EF" w:rsidP="005135EF">
      <w:pPr>
        <w:pStyle w:val="ListParagraph"/>
        <w:rPr>
          <w:rFonts w:ascii="Arial" w:hAnsi="Arial" w:cs="Arial"/>
          <w:sz w:val="22"/>
          <w:szCs w:val="22"/>
        </w:rPr>
      </w:pPr>
    </w:p>
    <w:p w:rsidR="005135EF" w:rsidRPr="00EC5938" w:rsidRDefault="005135EF" w:rsidP="005135EF">
      <w:pPr>
        <w:pStyle w:val="ListParagraph"/>
        <w:numPr>
          <w:ilvl w:val="0"/>
          <w:numId w:val="5"/>
        </w:numPr>
        <w:jc w:val="both"/>
        <w:rPr>
          <w:rFonts w:ascii="Arial" w:hAnsi="Arial" w:cs="Arial"/>
          <w:sz w:val="22"/>
          <w:szCs w:val="22"/>
        </w:rPr>
      </w:pPr>
      <w:r>
        <w:rPr>
          <w:sz w:val="22"/>
          <w:szCs w:val="22"/>
        </w:rPr>
        <w:t xml:space="preserve">Completed Summer Training Course </w:t>
      </w:r>
      <w:r w:rsidRPr="00EC5938">
        <w:rPr>
          <w:sz w:val="22"/>
          <w:szCs w:val="22"/>
        </w:rPr>
        <w:t>in</w:t>
      </w:r>
      <w:r>
        <w:rPr>
          <w:sz w:val="22"/>
          <w:szCs w:val="22"/>
        </w:rPr>
        <w:t xml:space="preserve"> </w:t>
      </w:r>
      <w:r w:rsidRPr="005135EF">
        <w:rPr>
          <w:b/>
          <w:sz w:val="22"/>
          <w:szCs w:val="22"/>
        </w:rPr>
        <w:t>“</w:t>
      </w:r>
      <w:r>
        <w:rPr>
          <w:b/>
          <w:sz w:val="22"/>
          <w:szCs w:val="22"/>
          <w:u w:val="single"/>
        </w:rPr>
        <w:t xml:space="preserve">Basic C </w:t>
      </w:r>
      <w:r w:rsidRPr="00EC5938">
        <w:rPr>
          <w:b/>
          <w:sz w:val="22"/>
          <w:szCs w:val="22"/>
          <w:u w:val="single"/>
        </w:rPr>
        <w:t>&amp; C</w:t>
      </w:r>
      <w:r w:rsidRPr="005135EF">
        <w:rPr>
          <w:b/>
          <w:sz w:val="22"/>
          <w:szCs w:val="22"/>
          <w:u w:val="single"/>
        </w:rPr>
        <w:t>++</w:t>
      </w:r>
      <w:r>
        <w:rPr>
          <w:rFonts w:ascii="Calibri" w:hAnsi="Calibri" w:cs="Calibri"/>
          <w:b/>
        </w:rPr>
        <w:t xml:space="preserve">” </w:t>
      </w:r>
      <w:r>
        <w:rPr>
          <w:sz w:val="22"/>
          <w:szCs w:val="22"/>
        </w:rPr>
        <w:t xml:space="preserve">Conducted by Lakshya Institute of </w:t>
      </w:r>
      <w:r w:rsidRPr="00EC5938">
        <w:rPr>
          <w:sz w:val="22"/>
          <w:szCs w:val="22"/>
        </w:rPr>
        <w:t>Technology</w:t>
      </w:r>
      <w:r>
        <w:rPr>
          <w:sz w:val="22"/>
          <w:szCs w:val="22"/>
        </w:rPr>
        <w:t>,</w:t>
      </w:r>
      <w:r w:rsidRPr="00EC5938">
        <w:rPr>
          <w:sz w:val="22"/>
          <w:szCs w:val="22"/>
        </w:rPr>
        <w:t xml:space="preserve"> Bhubaneswar</w:t>
      </w:r>
      <w:r>
        <w:rPr>
          <w:sz w:val="22"/>
          <w:szCs w:val="22"/>
        </w:rPr>
        <w:t>.</w:t>
      </w:r>
    </w:p>
    <w:p w:rsidR="005135EF" w:rsidRPr="005C6A35" w:rsidRDefault="005135EF" w:rsidP="005135EF">
      <w:pPr>
        <w:pStyle w:val="ListParagraph"/>
        <w:jc w:val="both"/>
        <w:rPr>
          <w:rFonts w:ascii="Arial" w:hAnsi="Arial" w:cs="Arial"/>
          <w:sz w:val="22"/>
          <w:szCs w:val="22"/>
        </w:rPr>
      </w:pPr>
    </w:p>
    <w:p w:rsidR="006779DA" w:rsidRPr="005C6A35" w:rsidRDefault="006779DA" w:rsidP="006779DA">
      <w:pPr>
        <w:pStyle w:val="ListParagraph"/>
        <w:jc w:val="both"/>
        <w:rPr>
          <w:rFonts w:ascii="Arial" w:hAnsi="Arial" w:cs="Arial"/>
          <w:sz w:val="22"/>
          <w:szCs w:val="22"/>
        </w:rPr>
      </w:pPr>
    </w:p>
    <w:p w:rsidR="002426A5" w:rsidRPr="00B62247" w:rsidRDefault="00AC15F1" w:rsidP="002426A5">
      <w:pPr>
        <w:pStyle w:val="SectionTitle"/>
        <w:pBdr>
          <w:top w:val="single" w:sz="1" w:space="1" w:color="FFFFFF"/>
          <w:left w:val="single" w:sz="1" w:space="0" w:color="FFFFFF"/>
          <w:bottom w:val="single" w:sz="1" w:space="0" w:color="FFFFFF"/>
          <w:right w:val="single" w:sz="1" w:space="0" w:color="FFFFFF"/>
        </w:pBdr>
        <w:jc w:val="both"/>
        <w:rPr>
          <w:rFonts w:ascii="Arial" w:hAnsi="Arial" w:cs="Arial"/>
          <w:szCs w:val="24"/>
        </w:rPr>
      </w:pPr>
      <w:r>
        <w:rPr>
          <w:rFonts w:ascii="Arial" w:hAnsi="Arial" w:cs="Arial"/>
        </w:rPr>
        <w:t xml:space="preserve">Technical </w:t>
      </w:r>
      <w:r w:rsidR="002426A5" w:rsidRPr="00B62247">
        <w:rPr>
          <w:rFonts w:ascii="Arial" w:hAnsi="Arial" w:cs="Arial"/>
        </w:rPr>
        <w:t>S</w:t>
      </w:r>
      <w:r>
        <w:rPr>
          <w:rFonts w:ascii="Arial" w:hAnsi="Arial" w:cs="Arial"/>
        </w:rPr>
        <w:t>kills</w:t>
      </w:r>
      <w:r w:rsidR="002426A5" w:rsidRPr="00B62247">
        <w:rPr>
          <w:rFonts w:ascii="Arial" w:hAnsi="Arial" w:cs="Arial"/>
          <w:szCs w:val="24"/>
        </w:rPr>
        <w:tab/>
      </w:r>
    </w:p>
    <w:p w:rsidR="006779DA" w:rsidRDefault="006779DA" w:rsidP="006779DA">
      <w:pPr>
        <w:tabs>
          <w:tab w:val="left" w:pos="2880"/>
        </w:tabs>
      </w:pPr>
      <w:r w:rsidRPr="622DD57D">
        <w:rPr>
          <w:b/>
          <w:bCs/>
          <w:sz w:val="22"/>
          <w:szCs w:val="22"/>
        </w:rPr>
        <w:t xml:space="preserve">Languages: </w:t>
      </w:r>
      <w:r>
        <w:rPr>
          <w:sz w:val="22"/>
          <w:szCs w:val="22"/>
        </w:rPr>
        <w:t>C#, Asp.Net.</w:t>
      </w:r>
    </w:p>
    <w:p w:rsidR="006779DA" w:rsidRDefault="006779DA" w:rsidP="006779DA">
      <w:pPr>
        <w:tabs>
          <w:tab w:val="left" w:pos="2880"/>
        </w:tabs>
      </w:pPr>
      <w:r w:rsidRPr="622DD57D">
        <w:rPr>
          <w:b/>
          <w:bCs/>
          <w:sz w:val="22"/>
          <w:szCs w:val="22"/>
        </w:rPr>
        <w:t>IDE:</w:t>
      </w:r>
      <w:r w:rsidRPr="622DD57D">
        <w:rPr>
          <w:sz w:val="22"/>
          <w:szCs w:val="22"/>
        </w:rPr>
        <w:t xml:space="preserve"> Visual Studio 2010, Visual Studio 2012.</w:t>
      </w:r>
    </w:p>
    <w:p w:rsidR="006779DA" w:rsidRDefault="006779DA" w:rsidP="006779DA">
      <w:pPr>
        <w:tabs>
          <w:tab w:val="left" w:pos="2880"/>
        </w:tabs>
      </w:pPr>
      <w:r>
        <w:rPr>
          <w:b/>
          <w:bCs/>
          <w:sz w:val="22"/>
          <w:szCs w:val="22"/>
        </w:rPr>
        <w:t>Database</w:t>
      </w:r>
      <w:r w:rsidRPr="622DD57D">
        <w:rPr>
          <w:b/>
          <w:bCs/>
          <w:sz w:val="22"/>
          <w:szCs w:val="22"/>
        </w:rPr>
        <w:t>:</w:t>
      </w:r>
      <w:r>
        <w:rPr>
          <w:b/>
          <w:bCs/>
          <w:sz w:val="22"/>
          <w:szCs w:val="22"/>
        </w:rPr>
        <w:t xml:space="preserve"> </w:t>
      </w:r>
      <w:r w:rsidR="0004233C">
        <w:rPr>
          <w:sz w:val="22"/>
          <w:szCs w:val="22"/>
        </w:rPr>
        <w:t>SQL Server 2005/2008</w:t>
      </w:r>
      <w:r w:rsidRPr="622DD57D">
        <w:rPr>
          <w:sz w:val="22"/>
          <w:szCs w:val="22"/>
        </w:rPr>
        <w:t>.</w:t>
      </w:r>
    </w:p>
    <w:p w:rsidR="006779DA" w:rsidRDefault="006779DA" w:rsidP="006779DA">
      <w:pPr>
        <w:tabs>
          <w:tab w:val="left" w:pos="2880"/>
        </w:tabs>
      </w:pPr>
      <w:r w:rsidRPr="622DD57D">
        <w:rPr>
          <w:b/>
          <w:bCs/>
          <w:sz w:val="22"/>
          <w:szCs w:val="22"/>
        </w:rPr>
        <w:t>Web Services:</w:t>
      </w:r>
      <w:r w:rsidR="00AC15F1">
        <w:rPr>
          <w:sz w:val="22"/>
          <w:szCs w:val="22"/>
        </w:rPr>
        <w:t xml:space="preserve"> Asp.Net, </w:t>
      </w:r>
      <w:r w:rsidRPr="622DD57D">
        <w:rPr>
          <w:sz w:val="22"/>
          <w:szCs w:val="22"/>
        </w:rPr>
        <w:t>Web API.</w:t>
      </w:r>
    </w:p>
    <w:p w:rsidR="006779DA" w:rsidRDefault="006779DA" w:rsidP="006779DA">
      <w:pPr>
        <w:tabs>
          <w:tab w:val="left" w:pos="2880"/>
        </w:tabs>
      </w:pPr>
      <w:r w:rsidRPr="622DD57D">
        <w:rPr>
          <w:b/>
          <w:bCs/>
          <w:sz w:val="22"/>
          <w:szCs w:val="22"/>
        </w:rPr>
        <w:t>Scripting:</w:t>
      </w:r>
      <w:r w:rsidRPr="00F73C2D">
        <w:rPr>
          <w:bCs/>
          <w:sz w:val="22"/>
          <w:szCs w:val="22"/>
        </w:rPr>
        <w:t xml:space="preserve"> Java Script</w:t>
      </w:r>
    </w:p>
    <w:p w:rsidR="006779DA" w:rsidRDefault="006779DA" w:rsidP="006779DA">
      <w:pPr>
        <w:tabs>
          <w:tab w:val="left" w:pos="2880"/>
        </w:tabs>
      </w:pPr>
      <w:r w:rsidRPr="622DD57D">
        <w:rPr>
          <w:b/>
          <w:bCs/>
          <w:sz w:val="22"/>
          <w:szCs w:val="22"/>
        </w:rPr>
        <w:t>Markups:</w:t>
      </w:r>
      <w:r w:rsidR="00AC15F1">
        <w:rPr>
          <w:sz w:val="22"/>
          <w:szCs w:val="22"/>
        </w:rPr>
        <w:t xml:space="preserve"> Html</w:t>
      </w:r>
      <w:r w:rsidR="0094073E">
        <w:rPr>
          <w:sz w:val="22"/>
          <w:szCs w:val="22"/>
        </w:rPr>
        <w:t xml:space="preserve"> </w:t>
      </w:r>
    </w:p>
    <w:p w:rsidR="006779DA" w:rsidRDefault="006779DA" w:rsidP="006779DA">
      <w:pPr>
        <w:tabs>
          <w:tab w:val="left" w:pos="2880"/>
        </w:tabs>
      </w:pPr>
      <w:r w:rsidRPr="622DD57D">
        <w:rPr>
          <w:b/>
          <w:bCs/>
          <w:sz w:val="22"/>
          <w:szCs w:val="22"/>
        </w:rPr>
        <w:t xml:space="preserve">Style Sheet: </w:t>
      </w:r>
      <w:r w:rsidRPr="622DD57D">
        <w:rPr>
          <w:sz w:val="22"/>
          <w:szCs w:val="22"/>
        </w:rPr>
        <w:t>CSS</w:t>
      </w:r>
    </w:p>
    <w:p w:rsidR="00C71491" w:rsidRPr="00AC15F1" w:rsidRDefault="00C71491" w:rsidP="00C71491">
      <w:pPr>
        <w:pStyle w:val="Heading1"/>
        <w:shd w:val="clear" w:color="auto" w:fill="B3B3B3"/>
        <w:rPr>
          <w:sz w:val="24"/>
          <w:szCs w:val="24"/>
        </w:rPr>
      </w:pPr>
      <w:r w:rsidRPr="00AC15F1">
        <w:rPr>
          <w:sz w:val="24"/>
          <w:szCs w:val="24"/>
        </w:rPr>
        <w:t>Projects</w:t>
      </w:r>
    </w:p>
    <w:p w:rsidR="009700F9" w:rsidRDefault="000A4CE2" w:rsidP="00C71491">
      <w:pPr>
        <w:rPr>
          <w:b/>
          <w:sz w:val="22"/>
          <w:szCs w:val="22"/>
          <w:u w:val="single"/>
        </w:rPr>
      </w:pPr>
      <w:r w:rsidRPr="009700F9">
        <w:rPr>
          <w:b/>
          <w:sz w:val="22"/>
          <w:szCs w:val="22"/>
          <w:u w:val="single"/>
        </w:rPr>
        <w:t>UID AGENCY CARE:</w:t>
      </w:r>
      <w:r w:rsidR="009700F9" w:rsidRPr="009700F9">
        <w:rPr>
          <w:b/>
          <w:sz w:val="22"/>
          <w:szCs w:val="22"/>
          <w:u w:val="single"/>
        </w:rPr>
        <w:t>-</w:t>
      </w:r>
    </w:p>
    <w:p w:rsidR="005135EF" w:rsidRPr="009700F9" w:rsidRDefault="005135EF" w:rsidP="00C71491">
      <w:pPr>
        <w:rPr>
          <w:b/>
          <w:sz w:val="22"/>
          <w:szCs w:val="22"/>
          <w:u w:val="single"/>
        </w:rPr>
      </w:pPr>
    </w:p>
    <w:p w:rsidR="00DE039B" w:rsidRDefault="00C71491" w:rsidP="00C71491">
      <w:pPr>
        <w:rPr>
          <w:sz w:val="22"/>
          <w:szCs w:val="22"/>
        </w:rPr>
      </w:pPr>
      <w:r>
        <w:rPr>
          <w:sz w:val="22"/>
          <w:szCs w:val="22"/>
        </w:rPr>
        <w:t>The concept behind this project is to design a web page for</w:t>
      </w:r>
      <w:r w:rsidR="003E1582">
        <w:rPr>
          <w:sz w:val="22"/>
          <w:szCs w:val="22"/>
        </w:rPr>
        <w:t xml:space="preserve"> the use of Recruitment of staff.</w:t>
      </w:r>
    </w:p>
    <w:p w:rsidR="009700F9" w:rsidRPr="00DE039B" w:rsidRDefault="009700F9" w:rsidP="00C71491">
      <w:pPr>
        <w:rPr>
          <w:sz w:val="22"/>
          <w:szCs w:val="22"/>
        </w:rPr>
      </w:pPr>
    </w:p>
    <w:p w:rsidR="00C71491" w:rsidRDefault="00C71491" w:rsidP="00C71491">
      <w:pPr>
        <w:rPr>
          <w:sz w:val="22"/>
          <w:szCs w:val="22"/>
        </w:rPr>
      </w:pPr>
      <w:r w:rsidRPr="00DE039B">
        <w:rPr>
          <w:b/>
          <w:sz w:val="22"/>
          <w:szCs w:val="22"/>
        </w:rPr>
        <w:t>FEATURES:</w:t>
      </w:r>
      <w:r w:rsidR="00DE039B">
        <w:rPr>
          <w:sz w:val="22"/>
          <w:szCs w:val="22"/>
        </w:rPr>
        <w:t>-</w:t>
      </w:r>
      <w:r w:rsidR="009700F9" w:rsidRPr="009700F9">
        <w:rPr>
          <w:sz w:val="22"/>
          <w:szCs w:val="22"/>
        </w:rPr>
        <w:t>The Unique Identification Authority of India (UIDAI), is an agency of the Government of India responsible for implementing the envisioned Multipurpose National Identity Card or Unique Identification card (UID Card) project in India.</w:t>
      </w:r>
    </w:p>
    <w:p w:rsidR="009700F9" w:rsidRDefault="009700F9" w:rsidP="00C71491">
      <w:pPr>
        <w:rPr>
          <w:sz w:val="22"/>
          <w:szCs w:val="22"/>
        </w:rPr>
      </w:pPr>
    </w:p>
    <w:p w:rsidR="005F1EBE" w:rsidRPr="005F1EBE" w:rsidRDefault="000A4CE2" w:rsidP="005F1EBE">
      <w:pPr>
        <w:pStyle w:val="Default"/>
        <w:rPr>
          <w:sz w:val="23"/>
          <w:szCs w:val="23"/>
        </w:rPr>
      </w:pPr>
      <w:r w:rsidRPr="00DE039B">
        <w:rPr>
          <w:b/>
          <w:sz w:val="22"/>
          <w:szCs w:val="22"/>
          <w:u w:val="single"/>
        </w:rPr>
        <w:t>MODULES:</w:t>
      </w:r>
      <w:r w:rsidRPr="000A4CE2">
        <w:rPr>
          <w:b/>
          <w:bCs/>
          <w:sz w:val="23"/>
          <w:szCs w:val="23"/>
        </w:rPr>
        <w:t xml:space="preserve"> </w:t>
      </w:r>
      <w:r w:rsidRPr="005F1EBE">
        <w:rPr>
          <w:bCs/>
          <w:sz w:val="22"/>
          <w:szCs w:val="22"/>
        </w:rPr>
        <w:t>Recruitment,</w:t>
      </w:r>
      <w:r w:rsidR="005F1EBE" w:rsidRPr="005F1EBE">
        <w:rPr>
          <w:sz w:val="22"/>
          <w:szCs w:val="22"/>
        </w:rPr>
        <w:t xml:space="preserve"> </w:t>
      </w:r>
      <w:r w:rsidR="0094073E">
        <w:rPr>
          <w:bCs/>
          <w:sz w:val="22"/>
          <w:szCs w:val="22"/>
        </w:rPr>
        <w:t>O</w:t>
      </w:r>
      <w:r w:rsidR="005F1EBE" w:rsidRPr="005F1EBE">
        <w:rPr>
          <w:bCs/>
          <w:sz w:val="22"/>
          <w:szCs w:val="22"/>
        </w:rPr>
        <w:t>peration, Payroll, Administration, Logistics.</w:t>
      </w:r>
    </w:p>
    <w:p w:rsidR="0004233C" w:rsidRDefault="005F1EBE" w:rsidP="005F1EBE">
      <w:pPr>
        <w:pStyle w:val="Default"/>
        <w:rPr>
          <w:sz w:val="22"/>
          <w:szCs w:val="22"/>
        </w:rPr>
      </w:pPr>
      <w:r w:rsidRPr="00DE039B">
        <w:rPr>
          <w:b/>
          <w:sz w:val="22"/>
          <w:szCs w:val="22"/>
          <w:u w:val="single"/>
        </w:rPr>
        <w:t>Technology Used</w:t>
      </w:r>
      <w:r w:rsidRPr="000F5076">
        <w:rPr>
          <w:b/>
          <w:sz w:val="22"/>
          <w:szCs w:val="22"/>
        </w:rPr>
        <w:t>:</w:t>
      </w:r>
      <w:r w:rsidR="000F5076">
        <w:rPr>
          <w:b/>
          <w:sz w:val="22"/>
          <w:szCs w:val="22"/>
        </w:rPr>
        <w:t xml:space="preserve"> </w:t>
      </w:r>
      <w:r w:rsidR="0004233C" w:rsidRPr="0004233C">
        <w:rPr>
          <w:sz w:val="22"/>
          <w:szCs w:val="22"/>
        </w:rPr>
        <w:t>Asp</w:t>
      </w:r>
      <w:r w:rsidR="000F5076" w:rsidRPr="000F5076">
        <w:rPr>
          <w:sz w:val="22"/>
          <w:szCs w:val="22"/>
        </w:rPr>
        <w:t>.Net</w:t>
      </w:r>
    </w:p>
    <w:p w:rsidR="0004233C" w:rsidRDefault="0004233C" w:rsidP="005F1EBE">
      <w:pPr>
        <w:pStyle w:val="Default"/>
        <w:rPr>
          <w:sz w:val="22"/>
          <w:szCs w:val="22"/>
        </w:rPr>
      </w:pPr>
      <w:r w:rsidRPr="00DE039B">
        <w:rPr>
          <w:b/>
          <w:sz w:val="22"/>
          <w:szCs w:val="22"/>
          <w:u w:val="single"/>
        </w:rPr>
        <w:t>Front End</w:t>
      </w:r>
      <w:r w:rsidRPr="0004233C">
        <w:rPr>
          <w:b/>
          <w:sz w:val="22"/>
          <w:szCs w:val="22"/>
        </w:rPr>
        <w:t>:</w:t>
      </w:r>
      <w:r>
        <w:rPr>
          <w:b/>
          <w:sz w:val="22"/>
          <w:szCs w:val="22"/>
        </w:rPr>
        <w:t xml:space="preserve"> </w:t>
      </w:r>
      <w:r w:rsidRPr="0004233C">
        <w:rPr>
          <w:sz w:val="22"/>
          <w:szCs w:val="22"/>
        </w:rPr>
        <w:t xml:space="preserve">Asp .Net Using C# </w:t>
      </w:r>
      <w:r w:rsidR="0094073E">
        <w:rPr>
          <w:sz w:val="22"/>
          <w:szCs w:val="22"/>
        </w:rPr>
        <w:t>L</w:t>
      </w:r>
      <w:r w:rsidRPr="0004233C">
        <w:rPr>
          <w:sz w:val="22"/>
          <w:szCs w:val="22"/>
        </w:rPr>
        <w:t>anguage.</w:t>
      </w:r>
    </w:p>
    <w:p w:rsidR="0004233C" w:rsidRPr="0004233C" w:rsidRDefault="0004233C" w:rsidP="005F1EBE">
      <w:pPr>
        <w:pStyle w:val="Default"/>
        <w:rPr>
          <w:b/>
          <w:sz w:val="22"/>
          <w:szCs w:val="22"/>
        </w:rPr>
      </w:pPr>
      <w:r w:rsidRPr="00DE039B">
        <w:rPr>
          <w:b/>
          <w:sz w:val="22"/>
          <w:szCs w:val="22"/>
          <w:u w:val="single"/>
        </w:rPr>
        <w:t>Back End</w:t>
      </w:r>
      <w:r w:rsidRPr="0004233C">
        <w:rPr>
          <w:b/>
          <w:sz w:val="22"/>
          <w:szCs w:val="22"/>
        </w:rPr>
        <w:t>:</w:t>
      </w:r>
      <w:r w:rsidR="003E1582">
        <w:rPr>
          <w:b/>
          <w:sz w:val="22"/>
          <w:szCs w:val="22"/>
        </w:rPr>
        <w:t xml:space="preserve"> </w:t>
      </w:r>
      <w:r w:rsidR="003E1582">
        <w:rPr>
          <w:sz w:val="22"/>
          <w:szCs w:val="22"/>
        </w:rPr>
        <w:t>Sql S</w:t>
      </w:r>
      <w:r w:rsidRPr="0004233C">
        <w:rPr>
          <w:sz w:val="22"/>
          <w:szCs w:val="22"/>
        </w:rPr>
        <w:t>erver</w:t>
      </w:r>
      <w:r>
        <w:rPr>
          <w:sz w:val="22"/>
          <w:szCs w:val="22"/>
        </w:rPr>
        <w:t>.</w:t>
      </w:r>
    </w:p>
    <w:p w:rsidR="00C71491" w:rsidRDefault="0004233C" w:rsidP="00C71491">
      <w:pPr>
        <w:tabs>
          <w:tab w:val="left" w:pos="2880"/>
        </w:tabs>
        <w:rPr>
          <w:sz w:val="22"/>
          <w:szCs w:val="22"/>
        </w:rPr>
      </w:pPr>
      <w:r w:rsidRPr="003E1582">
        <w:rPr>
          <w:b/>
          <w:sz w:val="22"/>
          <w:szCs w:val="22"/>
          <w:u w:val="single"/>
        </w:rPr>
        <w:t>S</w:t>
      </w:r>
      <w:r w:rsidR="000F5076" w:rsidRPr="003E1582">
        <w:rPr>
          <w:b/>
          <w:sz w:val="22"/>
          <w:szCs w:val="22"/>
          <w:u w:val="single"/>
        </w:rPr>
        <w:t xml:space="preserve">oftware </w:t>
      </w:r>
      <w:r w:rsidRPr="003E1582">
        <w:rPr>
          <w:b/>
          <w:sz w:val="22"/>
          <w:szCs w:val="22"/>
          <w:u w:val="single"/>
        </w:rPr>
        <w:t>U</w:t>
      </w:r>
      <w:r w:rsidR="00C71491" w:rsidRPr="003E1582">
        <w:rPr>
          <w:b/>
          <w:sz w:val="22"/>
          <w:szCs w:val="22"/>
          <w:u w:val="single"/>
        </w:rPr>
        <w:t>sed:</w:t>
      </w:r>
      <w:r w:rsidR="003E1582">
        <w:rPr>
          <w:b/>
          <w:sz w:val="22"/>
          <w:szCs w:val="22"/>
          <w:u w:val="single"/>
        </w:rPr>
        <w:t>-</w:t>
      </w:r>
      <w:r w:rsidR="00A44B6F">
        <w:rPr>
          <w:sz w:val="22"/>
          <w:szCs w:val="22"/>
        </w:rPr>
        <w:t xml:space="preserve"> Microsoft Visual S</w:t>
      </w:r>
      <w:r w:rsidR="00C71491">
        <w:rPr>
          <w:sz w:val="22"/>
          <w:szCs w:val="22"/>
        </w:rPr>
        <w:t>tudio</w:t>
      </w:r>
      <w:r>
        <w:rPr>
          <w:sz w:val="22"/>
          <w:szCs w:val="22"/>
        </w:rPr>
        <w:t>.</w:t>
      </w:r>
    </w:p>
    <w:p w:rsidR="0004233C" w:rsidRPr="0004233C" w:rsidRDefault="0004233C" w:rsidP="00C71491">
      <w:pPr>
        <w:tabs>
          <w:tab w:val="left" w:pos="2880"/>
        </w:tabs>
        <w:rPr>
          <w:b/>
          <w:bCs/>
          <w:sz w:val="24"/>
          <w:szCs w:val="24"/>
        </w:rPr>
      </w:pPr>
      <w:r w:rsidRPr="003E1582">
        <w:rPr>
          <w:b/>
          <w:bCs/>
          <w:sz w:val="22"/>
          <w:szCs w:val="22"/>
          <w:u w:val="single"/>
        </w:rPr>
        <w:t>System Requirement</w:t>
      </w:r>
      <w:r>
        <w:rPr>
          <w:b/>
          <w:bCs/>
          <w:sz w:val="24"/>
          <w:szCs w:val="24"/>
        </w:rPr>
        <w:t>:</w:t>
      </w:r>
      <w:r w:rsidR="003E1582">
        <w:rPr>
          <w:b/>
          <w:bCs/>
          <w:sz w:val="24"/>
          <w:szCs w:val="24"/>
        </w:rPr>
        <w:t>-</w:t>
      </w:r>
    </w:p>
    <w:p w:rsidR="0004233C" w:rsidRDefault="003E1582" w:rsidP="00C71491">
      <w:pPr>
        <w:tabs>
          <w:tab w:val="left" w:pos="2880"/>
        </w:tabs>
        <w:rPr>
          <w:sz w:val="22"/>
          <w:szCs w:val="22"/>
        </w:rPr>
      </w:pPr>
      <w:r>
        <w:rPr>
          <w:sz w:val="22"/>
          <w:szCs w:val="22"/>
        </w:rPr>
        <w:t>Hardware Re</w:t>
      </w:r>
      <w:r w:rsidR="00DE039B">
        <w:rPr>
          <w:sz w:val="22"/>
          <w:szCs w:val="22"/>
        </w:rPr>
        <w:t xml:space="preserve">quirement: </w:t>
      </w:r>
      <w:r>
        <w:rPr>
          <w:sz w:val="22"/>
          <w:szCs w:val="22"/>
        </w:rPr>
        <w:t>1Gb Ram, 250 Mb Free Hard Disk,</w:t>
      </w:r>
    </w:p>
    <w:p w:rsidR="00C71491" w:rsidRPr="00F77F81" w:rsidRDefault="003E1582" w:rsidP="00C71491">
      <w:pPr>
        <w:rPr>
          <w:sz w:val="22"/>
          <w:szCs w:val="22"/>
        </w:rPr>
      </w:pPr>
      <w:r>
        <w:rPr>
          <w:sz w:val="22"/>
          <w:szCs w:val="22"/>
        </w:rPr>
        <w:t>Software Requirement: Windows Xp,7,Nt, Visual Studio, Sql Server 2008.</w:t>
      </w:r>
    </w:p>
    <w:p w:rsidR="00C71491" w:rsidRPr="00AC15F1" w:rsidRDefault="00C71491" w:rsidP="00C71491">
      <w:pPr>
        <w:pStyle w:val="Heading1"/>
        <w:shd w:val="clear" w:color="auto" w:fill="B3B3B3"/>
        <w:rPr>
          <w:sz w:val="24"/>
          <w:szCs w:val="24"/>
        </w:rPr>
      </w:pPr>
      <w:r w:rsidRPr="00AC15F1">
        <w:rPr>
          <w:sz w:val="24"/>
          <w:szCs w:val="24"/>
        </w:rPr>
        <w:t>Hobbie</w:t>
      </w:r>
      <w:r w:rsidR="00AC15F1" w:rsidRPr="00AC15F1">
        <w:rPr>
          <w:sz w:val="24"/>
          <w:szCs w:val="24"/>
        </w:rPr>
        <w:t xml:space="preserve">s </w:t>
      </w:r>
    </w:p>
    <w:p w:rsidR="00C71491" w:rsidRDefault="00C71491" w:rsidP="00C71491">
      <w:pPr>
        <w:ind w:left="360"/>
        <w:rPr>
          <w:sz w:val="22"/>
          <w:szCs w:val="22"/>
        </w:rPr>
      </w:pPr>
    </w:p>
    <w:p w:rsidR="00AC15F1" w:rsidRPr="00AC15F1" w:rsidRDefault="0094073E" w:rsidP="00AC15F1">
      <w:pPr>
        <w:pStyle w:val="ListParagraph"/>
        <w:numPr>
          <w:ilvl w:val="0"/>
          <w:numId w:val="11"/>
        </w:numPr>
        <w:tabs>
          <w:tab w:val="clear" w:pos="0"/>
        </w:tabs>
        <w:overflowPunct/>
        <w:rPr>
          <w:sz w:val="22"/>
          <w:szCs w:val="22"/>
        </w:rPr>
      </w:pPr>
      <w:r>
        <w:rPr>
          <w:sz w:val="22"/>
          <w:szCs w:val="22"/>
        </w:rPr>
        <w:t>Traveling at new p</w:t>
      </w:r>
      <w:r w:rsidR="00AC15F1" w:rsidRPr="00AC15F1">
        <w:rPr>
          <w:sz w:val="22"/>
          <w:szCs w:val="22"/>
        </w:rPr>
        <w:t xml:space="preserve">laces </w:t>
      </w:r>
      <w:r>
        <w:rPr>
          <w:sz w:val="22"/>
          <w:szCs w:val="22"/>
        </w:rPr>
        <w:t>with my f</w:t>
      </w:r>
      <w:r w:rsidR="00AC15F1" w:rsidRPr="00AC15F1">
        <w:rPr>
          <w:sz w:val="22"/>
          <w:szCs w:val="22"/>
        </w:rPr>
        <w:t>riends.</w:t>
      </w:r>
    </w:p>
    <w:p w:rsidR="00C71491" w:rsidRPr="00AC15F1" w:rsidRDefault="00AC15F1" w:rsidP="00AC15F1">
      <w:pPr>
        <w:pStyle w:val="ListParagraph"/>
        <w:numPr>
          <w:ilvl w:val="0"/>
          <w:numId w:val="11"/>
        </w:numPr>
        <w:tabs>
          <w:tab w:val="clear" w:pos="0"/>
        </w:tabs>
        <w:overflowPunct/>
        <w:rPr>
          <w:sz w:val="22"/>
          <w:szCs w:val="22"/>
        </w:rPr>
      </w:pPr>
      <w:r w:rsidRPr="00AC15F1">
        <w:rPr>
          <w:sz w:val="22"/>
          <w:szCs w:val="22"/>
        </w:rPr>
        <w:t>Internet Browsing.</w:t>
      </w:r>
    </w:p>
    <w:p w:rsidR="00C71491" w:rsidRPr="00AC15F1" w:rsidRDefault="00C71491" w:rsidP="00C71491">
      <w:pPr>
        <w:pStyle w:val="Heading1"/>
        <w:shd w:val="clear" w:color="auto" w:fill="B3B3B3"/>
        <w:rPr>
          <w:sz w:val="24"/>
          <w:szCs w:val="24"/>
        </w:rPr>
      </w:pPr>
      <w:r w:rsidRPr="00AC15F1">
        <w:rPr>
          <w:sz w:val="24"/>
          <w:szCs w:val="24"/>
        </w:rPr>
        <w:t>Personal profile</w:t>
      </w:r>
    </w:p>
    <w:p w:rsidR="00C71491" w:rsidRPr="005E3A1D" w:rsidRDefault="00C71491" w:rsidP="00C71491">
      <w:pPr>
        <w:ind w:left="360"/>
        <w:rPr>
          <w:sz w:val="22"/>
          <w:szCs w:val="22"/>
        </w:rPr>
      </w:pPr>
    </w:p>
    <w:p w:rsidR="00C71491" w:rsidRPr="001E6CF5" w:rsidRDefault="009E72B0" w:rsidP="00C71491">
      <w:pPr>
        <w:numPr>
          <w:ilvl w:val="0"/>
          <w:numId w:val="7"/>
        </w:numPr>
        <w:tabs>
          <w:tab w:val="clear" w:pos="0"/>
        </w:tabs>
        <w:overflowPunct/>
        <w:rPr>
          <w:sz w:val="22"/>
          <w:szCs w:val="22"/>
        </w:rPr>
      </w:pPr>
      <w:r>
        <w:rPr>
          <w:b/>
          <w:sz w:val="22"/>
          <w:szCs w:val="22"/>
        </w:rPr>
        <w:t>Date of B</w:t>
      </w:r>
      <w:r w:rsidR="00C71491" w:rsidRPr="008561BF">
        <w:rPr>
          <w:b/>
          <w:sz w:val="22"/>
          <w:szCs w:val="22"/>
        </w:rPr>
        <w:t>irth</w:t>
      </w:r>
      <w:r w:rsidR="00C71491">
        <w:tab/>
      </w:r>
      <w:r w:rsidR="00C71491">
        <w:tab/>
      </w:r>
      <w:r w:rsidR="00AC15F1">
        <w:t xml:space="preserve">     </w:t>
      </w:r>
      <w:r w:rsidR="008561BF">
        <w:t xml:space="preserve">:  </w:t>
      </w:r>
      <w:r w:rsidR="008561BF" w:rsidRPr="008561BF">
        <w:rPr>
          <w:sz w:val="22"/>
          <w:szCs w:val="22"/>
        </w:rPr>
        <w:t>19</w:t>
      </w:r>
      <w:r w:rsidR="00C71491" w:rsidRPr="008561BF">
        <w:rPr>
          <w:sz w:val="22"/>
          <w:szCs w:val="22"/>
          <w:vertAlign w:val="superscript"/>
        </w:rPr>
        <w:t>th</w:t>
      </w:r>
      <w:r w:rsidR="008561BF" w:rsidRPr="008561BF">
        <w:rPr>
          <w:sz w:val="22"/>
          <w:szCs w:val="22"/>
        </w:rPr>
        <w:t xml:space="preserve">  JAN 1990</w:t>
      </w:r>
    </w:p>
    <w:p w:rsidR="00C71491" w:rsidRPr="00076190" w:rsidRDefault="009E72B0" w:rsidP="00C71491">
      <w:pPr>
        <w:numPr>
          <w:ilvl w:val="0"/>
          <w:numId w:val="7"/>
        </w:numPr>
        <w:tabs>
          <w:tab w:val="clear" w:pos="0"/>
        </w:tabs>
        <w:overflowPunct/>
        <w:rPr>
          <w:sz w:val="22"/>
          <w:szCs w:val="22"/>
        </w:rPr>
      </w:pPr>
      <w:r>
        <w:rPr>
          <w:b/>
          <w:sz w:val="22"/>
          <w:szCs w:val="22"/>
        </w:rPr>
        <w:t>Father’s N</w:t>
      </w:r>
      <w:r w:rsidR="00C71491" w:rsidRPr="008561BF">
        <w:rPr>
          <w:b/>
          <w:sz w:val="22"/>
          <w:szCs w:val="22"/>
        </w:rPr>
        <w:t>ame</w:t>
      </w:r>
      <w:r w:rsidR="00C71491">
        <w:tab/>
      </w:r>
      <w:r w:rsidR="00C71491">
        <w:tab/>
      </w:r>
      <w:r w:rsidR="00AC15F1">
        <w:t xml:space="preserve">     </w:t>
      </w:r>
      <w:r w:rsidR="008561BF">
        <w:t xml:space="preserve">:  </w:t>
      </w:r>
      <w:r w:rsidR="008561BF" w:rsidRPr="008561BF">
        <w:rPr>
          <w:sz w:val="22"/>
          <w:szCs w:val="22"/>
        </w:rPr>
        <w:t>Madan Mohan Prasad</w:t>
      </w:r>
    </w:p>
    <w:p w:rsidR="00C71491" w:rsidRPr="00076190" w:rsidRDefault="00C71491" w:rsidP="00C71491">
      <w:pPr>
        <w:numPr>
          <w:ilvl w:val="0"/>
          <w:numId w:val="7"/>
        </w:numPr>
        <w:tabs>
          <w:tab w:val="clear" w:pos="0"/>
        </w:tabs>
        <w:overflowPunct/>
        <w:rPr>
          <w:sz w:val="22"/>
          <w:szCs w:val="22"/>
        </w:rPr>
      </w:pPr>
      <w:r w:rsidRPr="008561BF">
        <w:rPr>
          <w:b/>
          <w:sz w:val="22"/>
          <w:szCs w:val="22"/>
        </w:rPr>
        <w:t>Permanent Address</w:t>
      </w:r>
      <w:r w:rsidR="008561BF">
        <w:t xml:space="preserve">           :  </w:t>
      </w:r>
      <w:r w:rsidR="008561BF" w:rsidRPr="008561BF">
        <w:rPr>
          <w:sz w:val="22"/>
          <w:szCs w:val="22"/>
        </w:rPr>
        <w:t>Road No-1 Zone No-1B Birsanagar Sadhudera</w:t>
      </w:r>
    </w:p>
    <w:p w:rsidR="00C71491" w:rsidRPr="008561BF" w:rsidRDefault="00C71491" w:rsidP="00C71491">
      <w:pPr>
        <w:ind w:left="720"/>
        <w:rPr>
          <w:sz w:val="22"/>
          <w:szCs w:val="22"/>
        </w:rPr>
      </w:pPr>
      <w:r>
        <w:t xml:space="preserve">                      </w:t>
      </w:r>
      <w:r w:rsidR="008561BF">
        <w:t xml:space="preserve">                             </w:t>
      </w:r>
      <w:r w:rsidR="008561BF" w:rsidRPr="008561BF">
        <w:rPr>
          <w:sz w:val="22"/>
          <w:szCs w:val="22"/>
        </w:rPr>
        <w:t>Jamshedpur  Jharkhand 831004</w:t>
      </w:r>
    </w:p>
    <w:p w:rsidR="00C71491" w:rsidRPr="00076190" w:rsidRDefault="009E72B0" w:rsidP="00C71491">
      <w:pPr>
        <w:numPr>
          <w:ilvl w:val="0"/>
          <w:numId w:val="7"/>
        </w:numPr>
        <w:tabs>
          <w:tab w:val="clear" w:pos="0"/>
        </w:tabs>
        <w:overflowPunct/>
        <w:rPr>
          <w:sz w:val="22"/>
          <w:szCs w:val="22"/>
        </w:rPr>
      </w:pPr>
      <w:r>
        <w:rPr>
          <w:b/>
          <w:sz w:val="22"/>
          <w:szCs w:val="22"/>
        </w:rPr>
        <w:t>Language K</w:t>
      </w:r>
      <w:r w:rsidR="00C71491" w:rsidRPr="008561BF">
        <w:rPr>
          <w:b/>
          <w:sz w:val="22"/>
          <w:szCs w:val="22"/>
        </w:rPr>
        <w:t>nown</w:t>
      </w:r>
      <w:r w:rsidR="008561BF">
        <w:tab/>
        <w:t xml:space="preserve">    </w:t>
      </w:r>
      <w:r w:rsidR="00AC15F1">
        <w:t xml:space="preserve"> </w:t>
      </w:r>
      <w:r w:rsidR="008561BF">
        <w:t xml:space="preserve">:  </w:t>
      </w:r>
      <w:r w:rsidR="005135EF">
        <w:rPr>
          <w:sz w:val="22"/>
          <w:szCs w:val="22"/>
        </w:rPr>
        <w:t xml:space="preserve">English &amp; </w:t>
      </w:r>
      <w:r w:rsidR="008561BF" w:rsidRPr="008561BF">
        <w:rPr>
          <w:sz w:val="22"/>
          <w:szCs w:val="22"/>
        </w:rPr>
        <w:t>Hindi</w:t>
      </w:r>
    </w:p>
    <w:p w:rsidR="00C71491" w:rsidRPr="006B014C" w:rsidRDefault="00C71491" w:rsidP="00C71491">
      <w:pPr>
        <w:numPr>
          <w:ilvl w:val="0"/>
          <w:numId w:val="7"/>
        </w:numPr>
        <w:tabs>
          <w:tab w:val="clear" w:pos="0"/>
        </w:tabs>
        <w:overflowPunct/>
        <w:rPr>
          <w:sz w:val="22"/>
          <w:szCs w:val="22"/>
        </w:rPr>
      </w:pPr>
      <w:r w:rsidRPr="008561BF">
        <w:rPr>
          <w:b/>
          <w:sz w:val="22"/>
          <w:szCs w:val="22"/>
        </w:rPr>
        <w:t>Gender</w:t>
      </w:r>
      <w:r>
        <w:t xml:space="preserve">                                 </w:t>
      </w:r>
      <w:r w:rsidR="008561BF">
        <w:t xml:space="preserve"> :  </w:t>
      </w:r>
      <w:r w:rsidRPr="008561BF">
        <w:rPr>
          <w:sz w:val="22"/>
          <w:szCs w:val="22"/>
        </w:rPr>
        <w:t>Male</w:t>
      </w:r>
    </w:p>
    <w:p w:rsidR="00C71491" w:rsidRPr="004C3DEA" w:rsidRDefault="009E72B0" w:rsidP="00C71491">
      <w:pPr>
        <w:numPr>
          <w:ilvl w:val="0"/>
          <w:numId w:val="7"/>
        </w:numPr>
        <w:tabs>
          <w:tab w:val="clear" w:pos="0"/>
        </w:tabs>
        <w:overflowPunct/>
        <w:rPr>
          <w:sz w:val="22"/>
          <w:szCs w:val="22"/>
        </w:rPr>
      </w:pPr>
      <w:r>
        <w:rPr>
          <w:b/>
          <w:sz w:val="22"/>
          <w:szCs w:val="22"/>
        </w:rPr>
        <w:t>Blood G</w:t>
      </w:r>
      <w:r w:rsidR="00C71491" w:rsidRPr="008561BF">
        <w:rPr>
          <w:b/>
          <w:sz w:val="22"/>
          <w:szCs w:val="22"/>
        </w:rPr>
        <w:t>roup</w:t>
      </w:r>
      <w:r>
        <w:t xml:space="preserve">                        </w:t>
      </w:r>
      <w:r w:rsidR="008561BF">
        <w:t xml:space="preserve">:  </w:t>
      </w:r>
      <w:r w:rsidR="00DE039B">
        <w:rPr>
          <w:sz w:val="22"/>
          <w:szCs w:val="22"/>
        </w:rPr>
        <w:t>O</w:t>
      </w:r>
      <w:r w:rsidR="008561BF" w:rsidRPr="008561BF">
        <w:rPr>
          <w:sz w:val="22"/>
          <w:szCs w:val="22"/>
        </w:rPr>
        <w:t xml:space="preserve"> +ve</w:t>
      </w:r>
    </w:p>
    <w:p w:rsidR="00C71491" w:rsidRDefault="00C71491" w:rsidP="00C71491">
      <w:pPr>
        <w:rPr>
          <w:lang w:val="nb-NO"/>
        </w:rPr>
      </w:pPr>
    </w:p>
    <w:p w:rsidR="00C71491" w:rsidRPr="00AC15F1" w:rsidRDefault="00C71491" w:rsidP="00C71491">
      <w:pPr>
        <w:pStyle w:val="Heading1"/>
        <w:shd w:val="clear" w:color="auto" w:fill="B3B3B3"/>
        <w:rPr>
          <w:sz w:val="24"/>
          <w:szCs w:val="24"/>
        </w:rPr>
      </w:pPr>
      <w:r w:rsidRPr="00AC15F1">
        <w:rPr>
          <w:sz w:val="24"/>
          <w:szCs w:val="24"/>
        </w:rPr>
        <w:t>Declaration</w:t>
      </w:r>
    </w:p>
    <w:p w:rsidR="009700F9" w:rsidRDefault="009700F9" w:rsidP="00C71491">
      <w:pPr>
        <w:rPr>
          <w:sz w:val="22"/>
          <w:szCs w:val="22"/>
        </w:rPr>
      </w:pPr>
    </w:p>
    <w:p w:rsidR="009700F9" w:rsidRDefault="009700F9" w:rsidP="00C71491">
      <w:pPr>
        <w:rPr>
          <w:sz w:val="22"/>
          <w:szCs w:val="22"/>
        </w:rPr>
      </w:pPr>
    </w:p>
    <w:p w:rsidR="00C71491" w:rsidRPr="009E72B0" w:rsidRDefault="009E72B0" w:rsidP="00C71491">
      <w:pPr>
        <w:rPr>
          <w:sz w:val="22"/>
          <w:szCs w:val="22"/>
        </w:rPr>
      </w:pPr>
      <w:r>
        <w:rPr>
          <w:sz w:val="22"/>
          <w:szCs w:val="22"/>
        </w:rPr>
        <w:t>I here</w:t>
      </w:r>
      <w:r w:rsidRPr="009E72B0">
        <w:rPr>
          <w:sz w:val="22"/>
          <w:szCs w:val="22"/>
        </w:rPr>
        <w:t xml:space="preserve">by declare that the information furnished above is true to the best of my knowledge. </w:t>
      </w:r>
    </w:p>
    <w:p w:rsidR="00C71491" w:rsidRPr="001E6740" w:rsidRDefault="00C71491" w:rsidP="00C71491"/>
    <w:p w:rsidR="009700F9" w:rsidRDefault="009E72B0" w:rsidP="00C71491">
      <w:pPr>
        <w:rPr>
          <w:rFonts w:ascii="Arial" w:hAnsi="Arial" w:cs="Arial"/>
          <w:b/>
          <w:sz w:val="22"/>
          <w:szCs w:val="22"/>
        </w:rPr>
      </w:pPr>
      <w:r>
        <w:rPr>
          <w:rFonts w:ascii="Arial" w:hAnsi="Arial" w:cs="Arial"/>
          <w:b/>
          <w:sz w:val="22"/>
          <w:szCs w:val="22"/>
        </w:rPr>
        <w:t xml:space="preserve">                                                                                      </w:t>
      </w:r>
      <w:r w:rsidR="009700F9">
        <w:rPr>
          <w:rFonts w:ascii="Arial" w:hAnsi="Arial" w:cs="Arial"/>
          <w:b/>
          <w:sz w:val="22"/>
          <w:szCs w:val="22"/>
        </w:rPr>
        <w:t xml:space="preserve">                          </w:t>
      </w:r>
    </w:p>
    <w:p w:rsidR="009E72B0" w:rsidRPr="009E72B0" w:rsidRDefault="009700F9" w:rsidP="00C71491">
      <w:pPr>
        <w:rPr>
          <w:sz w:val="22"/>
          <w:szCs w:val="22"/>
        </w:rPr>
      </w:pPr>
      <w:r>
        <w:rPr>
          <w:rFonts w:ascii="Arial" w:hAnsi="Arial" w:cs="Arial"/>
          <w:b/>
          <w:sz w:val="22"/>
          <w:szCs w:val="22"/>
        </w:rPr>
        <w:t xml:space="preserve">                                                                                                                 </w:t>
      </w:r>
      <w:r w:rsidR="009E72B0" w:rsidRPr="009E72B0">
        <w:rPr>
          <w:sz w:val="22"/>
          <w:szCs w:val="22"/>
        </w:rPr>
        <w:t>Subodh Kumar</w:t>
      </w:r>
    </w:p>
    <w:p w:rsidR="009E72B0" w:rsidRDefault="009E72B0" w:rsidP="00C71491">
      <w:pPr>
        <w:rPr>
          <w:rFonts w:ascii="Arial" w:hAnsi="Arial" w:cs="Arial"/>
          <w:b/>
          <w:sz w:val="22"/>
          <w:szCs w:val="22"/>
        </w:rPr>
      </w:pPr>
    </w:p>
    <w:p w:rsidR="00C71491" w:rsidRPr="009E72B0" w:rsidRDefault="00C71491" w:rsidP="00C71491">
      <w:pPr>
        <w:rPr>
          <w:rFonts w:ascii="Arial" w:hAnsi="Arial" w:cs="Arial"/>
          <w:b/>
          <w:sz w:val="22"/>
          <w:szCs w:val="22"/>
        </w:rPr>
      </w:pPr>
      <w:r w:rsidRPr="009E72B0">
        <w:rPr>
          <w:rFonts w:ascii="Arial" w:hAnsi="Arial" w:cs="Arial"/>
          <w:b/>
          <w:sz w:val="22"/>
          <w:szCs w:val="22"/>
        </w:rPr>
        <w:t>Place</w:t>
      </w:r>
      <w:r w:rsidR="009E72B0">
        <w:rPr>
          <w:rFonts w:ascii="Arial" w:hAnsi="Arial" w:cs="Arial"/>
          <w:b/>
          <w:sz w:val="22"/>
          <w:szCs w:val="22"/>
        </w:rPr>
        <w:t xml:space="preserve">: </w:t>
      </w:r>
      <w:r w:rsidR="009E72B0" w:rsidRPr="009E72B0">
        <w:rPr>
          <w:sz w:val="22"/>
          <w:szCs w:val="22"/>
        </w:rPr>
        <w:t>Bangalore</w:t>
      </w:r>
      <w:r w:rsidR="009E72B0">
        <w:rPr>
          <w:rFonts w:ascii="Arial" w:hAnsi="Arial" w:cs="Arial"/>
          <w:b/>
          <w:sz w:val="22"/>
          <w:szCs w:val="22"/>
        </w:rPr>
        <w:t xml:space="preserve">                                                                                          </w:t>
      </w:r>
      <w:r w:rsidRPr="009E72B0">
        <w:rPr>
          <w:rFonts w:ascii="Arial" w:hAnsi="Arial" w:cs="Arial"/>
          <w:b/>
          <w:sz w:val="22"/>
          <w:szCs w:val="22"/>
        </w:rPr>
        <w:t>Signature</w:t>
      </w:r>
    </w:p>
    <w:p w:rsidR="00C71491" w:rsidRDefault="00C71491" w:rsidP="00B22068">
      <w:pPr>
        <w:tabs>
          <w:tab w:val="left" w:pos="2880"/>
        </w:tabs>
      </w:pPr>
    </w:p>
    <w:p w:rsidR="482E5721" w:rsidRDefault="482E5721" w:rsidP="482E5721"/>
    <w:p w:rsidR="6D70237D" w:rsidRDefault="6D70237D" w:rsidP="6D70237D"/>
    <w:p w:rsidR="00996BAD" w:rsidRDefault="00996BAD" w:rsidP="6D70237D"/>
    <w:p w:rsidR="6D70237D" w:rsidRDefault="6D70237D" w:rsidP="6D70237D"/>
    <w:p w:rsidR="6D70237D" w:rsidRDefault="6D70237D" w:rsidP="6D70237D"/>
    <w:p w:rsidR="7069DE7F" w:rsidRDefault="7069DE7F" w:rsidP="7069DE7F">
      <w:pPr>
        <w:spacing w:line="276" w:lineRule="auto"/>
        <w:ind w:left="360"/>
      </w:pPr>
    </w:p>
    <w:sectPr w:rsidR="7069DE7F" w:rsidSect="006779DA">
      <w:footnotePr>
        <w:pos w:val="beneathText"/>
      </w:footnotePr>
      <w:pgSz w:w="11905" w:h="16837"/>
      <w:pgMar w:top="1080" w:right="835" w:bottom="1080" w:left="1138"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3"/>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WW8Num20"/>
    <w:lvl w:ilvl="0">
      <w:start w:val="1"/>
      <w:numFmt w:val="bullet"/>
      <w:lvlText w:val=""/>
      <w:lvlJc w:val="left"/>
      <w:pPr>
        <w:tabs>
          <w:tab w:val="num" w:pos="720"/>
        </w:tabs>
        <w:ind w:left="720" w:hanging="360"/>
      </w:pPr>
      <w:rPr>
        <w:rFonts w:ascii="Symbol" w:hAnsi="Symbol" w:hint="default"/>
      </w:rPr>
    </w:lvl>
  </w:abstractNum>
  <w:abstractNum w:abstractNumId="2">
    <w:nsid w:val="00000003"/>
    <w:multiLevelType w:val="singleLevel"/>
    <w:tmpl w:val="00000003"/>
    <w:name w:val="WW8Num33"/>
    <w:lvl w:ilvl="0">
      <w:start w:val="1"/>
      <w:numFmt w:val="bullet"/>
      <w:lvlText w:val=""/>
      <w:lvlJc w:val="left"/>
      <w:pPr>
        <w:tabs>
          <w:tab w:val="num" w:pos="720"/>
        </w:tabs>
        <w:ind w:left="720" w:hanging="360"/>
      </w:pPr>
      <w:rPr>
        <w:rFonts w:ascii="Symbol" w:hAnsi="Symbol" w:hint="default"/>
      </w:rPr>
    </w:lvl>
  </w:abstractNum>
  <w:abstractNum w:abstractNumId="3">
    <w:nsid w:val="00000004"/>
    <w:multiLevelType w:val="singleLevel"/>
    <w:tmpl w:val="00000004"/>
    <w:name w:val="WW8Num35"/>
    <w:lvl w:ilvl="0">
      <w:start w:val="1"/>
      <w:numFmt w:val="bullet"/>
      <w:lvlText w:val=""/>
      <w:lvlJc w:val="left"/>
      <w:pPr>
        <w:tabs>
          <w:tab w:val="num" w:pos="720"/>
        </w:tabs>
        <w:ind w:left="720" w:hanging="360"/>
      </w:pPr>
      <w:rPr>
        <w:rFonts w:ascii="Symbol" w:hAnsi="Symbol" w:hint="default"/>
      </w:rPr>
    </w:lvl>
  </w:abstractNum>
  <w:abstractNum w:abstractNumId="4">
    <w:nsid w:val="00000008"/>
    <w:multiLevelType w:val="singleLevel"/>
    <w:tmpl w:val="00000008"/>
    <w:name w:val="WW8Num15"/>
    <w:lvl w:ilvl="0">
      <w:start w:val="1"/>
      <w:numFmt w:val="bullet"/>
      <w:lvlText w:val=""/>
      <w:lvlJc w:val="left"/>
      <w:pPr>
        <w:tabs>
          <w:tab w:val="num" w:pos="720"/>
        </w:tabs>
        <w:ind w:left="720" w:hanging="360"/>
      </w:pPr>
      <w:rPr>
        <w:rFonts w:ascii="Symbol" w:hAnsi="Symbol" w:cs="Symbol"/>
        <w:color w:val="auto"/>
      </w:rPr>
    </w:lvl>
  </w:abstractNum>
  <w:abstractNum w:abstractNumId="5">
    <w:nsid w:val="14C57949"/>
    <w:multiLevelType w:val="hybridMultilevel"/>
    <w:tmpl w:val="8102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515B4F"/>
    <w:multiLevelType w:val="hybridMultilevel"/>
    <w:tmpl w:val="26201D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
    <w:nsid w:val="4D1A1B3E"/>
    <w:multiLevelType w:val="hybridMultilevel"/>
    <w:tmpl w:val="8884D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5A32CD3"/>
    <w:multiLevelType w:val="hybridMultilevel"/>
    <w:tmpl w:val="A6687D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491C60"/>
    <w:multiLevelType w:val="hybridMultilevel"/>
    <w:tmpl w:val="A8EE4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FC57154"/>
    <w:multiLevelType w:val="hybridMultilevel"/>
    <w:tmpl w:val="ABE8575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9"/>
  </w:num>
  <w:num w:numId="8">
    <w:abstractNumId w:val="8"/>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pos w:val="beneathText"/>
  </w:footnotePr>
  <w:compat>
    <w:compatSetting w:name="compatibilityMode" w:uri="http://schemas.microsoft.com/office/word" w:val="12"/>
  </w:compat>
  <w:rsids>
    <w:rsidRoot w:val="002426A5"/>
    <w:rsid w:val="0000254F"/>
    <w:rsid w:val="00004C8A"/>
    <w:rsid w:val="00015037"/>
    <w:rsid w:val="00016B5F"/>
    <w:rsid w:val="00016B84"/>
    <w:rsid w:val="000250EC"/>
    <w:rsid w:val="00027443"/>
    <w:rsid w:val="000277C1"/>
    <w:rsid w:val="0003284C"/>
    <w:rsid w:val="00037392"/>
    <w:rsid w:val="00040A99"/>
    <w:rsid w:val="000413EC"/>
    <w:rsid w:val="0004233C"/>
    <w:rsid w:val="00042ED0"/>
    <w:rsid w:val="0004610B"/>
    <w:rsid w:val="00057B99"/>
    <w:rsid w:val="00067C2B"/>
    <w:rsid w:val="00071D62"/>
    <w:rsid w:val="0007511D"/>
    <w:rsid w:val="00075473"/>
    <w:rsid w:val="000824CE"/>
    <w:rsid w:val="000847D4"/>
    <w:rsid w:val="00092285"/>
    <w:rsid w:val="0009500F"/>
    <w:rsid w:val="000A3588"/>
    <w:rsid w:val="000A4CE2"/>
    <w:rsid w:val="000B79BC"/>
    <w:rsid w:val="000C116D"/>
    <w:rsid w:val="000C46B7"/>
    <w:rsid w:val="000D0FAA"/>
    <w:rsid w:val="000D2421"/>
    <w:rsid w:val="000D265C"/>
    <w:rsid w:val="000E0C89"/>
    <w:rsid w:val="000E2EDB"/>
    <w:rsid w:val="000E55CF"/>
    <w:rsid w:val="000E714D"/>
    <w:rsid w:val="000F0195"/>
    <w:rsid w:val="000F0861"/>
    <w:rsid w:val="000F0EF9"/>
    <w:rsid w:val="000F133D"/>
    <w:rsid w:val="000F1B18"/>
    <w:rsid w:val="000F2BF6"/>
    <w:rsid w:val="000F2D3C"/>
    <w:rsid w:val="000F3340"/>
    <w:rsid w:val="000F5076"/>
    <w:rsid w:val="000F7941"/>
    <w:rsid w:val="001043D8"/>
    <w:rsid w:val="00104B9D"/>
    <w:rsid w:val="00105572"/>
    <w:rsid w:val="00111E81"/>
    <w:rsid w:val="00116F22"/>
    <w:rsid w:val="00121A75"/>
    <w:rsid w:val="00123598"/>
    <w:rsid w:val="00130709"/>
    <w:rsid w:val="001315B9"/>
    <w:rsid w:val="00132AF9"/>
    <w:rsid w:val="001338A3"/>
    <w:rsid w:val="00134021"/>
    <w:rsid w:val="001374E2"/>
    <w:rsid w:val="00147948"/>
    <w:rsid w:val="00155F31"/>
    <w:rsid w:val="00157CF0"/>
    <w:rsid w:val="0016243D"/>
    <w:rsid w:val="001661F9"/>
    <w:rsid w:val="00173330"/>
    <w:rsid w:val="00180752"/>
    <w:rsid w:val="00181EEB"/>
    <w:rsid w:val="001841AF"/>
    <w:rsid w:val="001908C3"/>
    <w:rsid w:val="00191DCE"/>
    <w:rsid w:val="001931A4"/>
    <w:rsid w:val="001943F1"/>
    <w:rsid w:val="00195773"/>
    <w:rsid w:val="00196B90"/>
    <w:rsid w:val="001A602F"/>
    <w:rsid w:val="001A678D"/>
    <w:rsid w:val="001B4DDE"/>
    <w:rsid w:val="001B6558"/>
    <w:rsid w:val="001B792B"/>
    <w:rsid w:val="001C6984"/>
    <w:rsid w:val="001E09F6"/>
    <w:rsid w:val="001F19F1"/>
    <w:rsid w:val="00201B1B"/>
    <w:rsid w:val="00202BC9"/>
    <w:rsid w:val="00210690"/>
    <w:rsid w:val="00222617"/>
    <w:rsid w:val="00233D55"/>
    <w:rsid w:val="00235B37"/>
    <w:rsid w:val="00235CC1"/>
    <w:rsid w:val="00237465"/>
    <w:rsid w:val="00242215"/>
    <w:rsid w:val="002426A5"/>
    <w:rsid w:val="0024276A"/>
    <w:rsid w:val="00243D17"/>
    <w:rsid w:val="00245490"/>
    <w:rsid w:val="00253D63"/>
    <w:rsid w:val="0025598E"/>
    <w:rsid w:val="00266DD4"/>
    <w:rsid w:val="00274F5A"/>
    <w:rsid w:val="002766F2"/>
    <w:rsid w:val="00292DEA"/>
    <w:rsid w:val="002A3E24"/>
    <w:rsid w:val="002A58F5"/>
    <w:rsid w:val="002B1474"/>
    <w:rsid w:val="002B3D5C"/>
    <w:rsid w:val="002B438D"/>
    <w:rsid w:val="002B793A"/>
    <w:rsid w:val="002C489C"/>
    <w:rsid w:val="002C6BF4"/>
    <w:rsid w:val="002D3134"/>
    <w:rsid w:val="002E1872"/>
    <w:rsid w:val="002E1B7A"/>
    <w:rsid w:val="002E2B76"/>
    <w:rsid w:val="002E5340"/>
    <w:rsid w:val="002E5807"/>
    <w:rsid w:val="00304F82"/>
    <w:rsid w:val="00312A28"/>
    <w:rsid w:val="00316D00"/>
    <w:rsid w:val="003276E1"/>
    <w:rsid w:val="0033683D"/>
    <w:rsid w:val="00341C34"/>
    <w:rsid w:val="00343E58"/>
    <w:rsid w:val="003443BA"/>
    <w:rsid w:val="00346A65"/>
    <w:rsid w:val="00351068"/>
    <w:rsid w:val="00351B33"/>
    <w:rsid w:val="00352EA7"/>
    <w:rsid w:val="00353FB8"/>
    <w:rsid w:val="003611E4"/>
    <w:rsid w:val="00361C5C"/>
    <w:rsid w:val="00361E52"/>
    <w:rsid w:val="00370602"/>
    <w:rsid w:val="00373773"/>
    <w:rsid w:val="00373D5D"/>
    <w:rsid w:val="00392891"/>
    <w:rsid w:val="00397D9A"/>
    <w:rsid w:val="003A1049"/>
    <w:rsid w:val="003A1471"/>
    <w:rsid w:val="003A3BF0"/>
    <w:rsid w:val="003A540E"/>
    <w:rsid w:val="003A60EC"/>
    <w:rsid w:val="003A76A2"/>
    <w:rsid w:val="003B3E4C"/>
    <w:rsid w:val="003B42B6"/>
    <w:rsid w:val="003B7C7A"/>
    <w:rsid w:val="003C0F02"/>
    <w:rsid w:val="003C4B57"/>
    <w:rsid w:val="003C5EAF"/>
    <w:rsid w:val="003D067C"/>
    <w:rsid w:val="003D24AD"/>
    <w:rsid w:val="003E0C75"/>
    <w:rsid w:val="003E1582"/>
    <w:rsid w:val="003E4BD6"/>
    <w:rsid w:val="003F3AEB"/>
    <w:rsid w:val="003F4893"/>
    <w:rsid w:val="003F774A"/>
    <w:rsid w:val="004031D8"/>
    <w:rsid w:val="00410EC9"/>
    <w:rsid w:val="00417CFC"/>
    <w:rsid w:val="00442DE9"/>
    <w:rsid w:val="00450263"/>
    <w:rsid w:val="0045030B"/>
    <w:rsid w:val="004511B9"/>
    <w:rsid w:val="00451EC4"/>
    <w:rsid w:val="0045783A"/>
    <w:rsid w:val="00464FB5"/>
    <w:rsid w:val="004706F2"/>
    <w:rsid w:val="00472382"/>
    <w:rsid w:val="004744B0"/>
    <w:rsid w:val="00477AB2"/>
    <w:rsid w:val="00481157"/>
    <w:rsid w:val="004A2424"/>
    <w:rsid w:val="004A62F6"/>
    <w:rsid w:val="004B6D86"/>
    <w:rsid w:val="004D413A"/>
    <w:rsid w:val="004E18F1"/>
    <w:rsid w:val="004E23FE"/>
    <w:rsid w:val="004E29BC"/>
    <w:rsid w:val="004E3767"/>
    <w:rsid w:val="004E713D"/>
    <w:rsid w:val="00500D5E"/>
    <w:rsid w:val="00510207"/>
    <w:rsid w:val="005135EF"/>
    <w:rsid w:val="0052746C"/>
    <w:rsid w:val="00535451"/>
    <w:rsid w:val="00540128"/>
    <w:rsid w:val="005453D6"/>
    <w:rsid w:val="00547903"/>
    <w:rsid w:val="005512A0"/>
    <w:rsid w:val="005660C5"/>
    <w:rsid w:val="00576EFB"/>
    <w:rsid w:val="005822FC"/>
    <w:rsid w:val="00582536"/>
    <w:rsid w:val="005862FD"/>
    <w:rsid w:val="00586D44"/>
    <w:rsid w:val="00586E0C"/>
    <w:rsid w:val="0059019D"/>
    <w:rsid w:val="005942B7"/>
    <w:rsid w:val="0059449D"/>
    <w:rsid w:val="00596A64"/>
    <w:rsid w:val="005A20EB"/>
    <w:rsid w:val="005B1622"/>
    <w:rsid w:val="005B2055"/>
    <w:rsid w:val="005B3B1E"/>
    <w:rsid w:val="005C4D27"/>
    <w:rsid w:val="005C6A35"/>
    <w:rsid w:val="005C6E10"/>
    <w:rsid w:val="005C6F44"/>
    <w:rsid w:val="005D5BDC"/>
    <w:rsid w:val="005D7AF5"/>
    <w:rsid w:val="005E54F5"/>
    <w:rsid w:val="005F1C10"/>
    <w:rsid w:val="005F1EBE"/>
    <w:rsid w:val="005F2F5D"/>
    <w:rsid w:val="005F5201"/>
    <w:rsid w:val="005F6DE2"/>
    <w:rsid w:val="00602C76"/>
    <w:rsid w:val="00604C3F"/>
    <w:rsid w:val="006055D8"/>
    <w:rsid w:val="006065FD"/>
    <w:rsid w:val="006078D4"/>
    <w:rsid w:val="00607BA8"/>
    <w:rsid w:val="00607C30"/>
    <w:rsid w:val="00607EFE"/>
    <w:rsid w:val="006105E8"/>
    <w:rsid w:val="00613681"/>
    <w:rsid w:val="00615074"/>
    <w:rsid w:val="00616082"/>
    <w:rsid w:val="006213D5"/>
    <w:rsid w:val="00622127"/>
    <w:rsid w:val="00625FD9"/>
    <w:rsid w:val="00635452"/>
    <w:rsid w:val="00640ACF"/>
    <w:rsid w:val="006412EC"/>
    <w:rsid w:val="00644885"/>
    <w:rsid w:val="0064694F"/>
    <w:rsid w:val="00652406"/>
    <w:rsid w:val="00652A54"/>
    <w:rsid w:val="00652D98"/>
    <w:rsid w:val="006533C5"/>
    <w:rsid w:val="00655FCE"/>
    <w:rsid w:val="00662D6B"/>
    <w:rsid w:val="006779DA"/>
    <w:rsid w:val="00677F86"/>
    <w:rsid w:val="006830CA"/>
    <w:rsid w:val="006968A0"/>
    <w:rsid w:val="006971EA"/>
    <w:rsid w:val="006A2994"/>
    <w:rsid w:val="006A3C60"/>
    <w:rsid w:val="006A4081"/>
    <w:rsid w:val="006B2CE0"/>
    <w:rsid w:val="006B7E59"/>
    <w:rsid w:val="006C5883"/>
    <w:rsid w:val="006C5B07"/>
    <w:rsid w:val="006C61A8"/>
    <w:rsid w:val="006C76B5"/>
    <w:rsid w:val="006D3465"/>
    <w:rsid w:val="006D7C14"/>
    <w:rsid w:val="006E2781"/>
    <w:rsid w:val="006E602B"/>
    <w:rsid w:val="006F00A2"/>
    <w:rsid w:val="006F3409"/>
    <w:rsid w:val="006F35CF"/>
    <w:rsid w:val="00700657"/>
    <w:rsid w:val="007077AE"/>
    <w:rsid w:val="00710133"/>
    <w:rsid w:val="00715E1E"/>
    <w:rsid w:val="00731DC7"/>
    <w:rsid w:val="0074072B"/>
    <w:rsid w:val="00743011"/>
    <w:rsid w:val="00750337"/>
    <w:rsid w:val="00753EA2"/>
    <w:rsid w:val="00765A9C"/>
    <w:rsid w:val="007741DF"/>
    <w:rsid w:val="007804AC"/>
    <w:rsid w:val="00785DBC"/>
    <w:rsid w:val="0078699B"/>
    <w:rsid w:val="00790A98"/>
    <w:rsid w:val="007A39FD"/>
    <w:rsid w:val="007A6081"/>
    <w:rsid w:val="007B0655"/>
    <w:rsid w:val="007B3F3E"/>
    <w:rsid w:val="007B6547"/>
    <w:rsid w:val="007C4BC8"/>
    <w:rsid w:val="007C688B"/>
    <w:rsid w:val="007D0DF2"/>
    <w:rsid w:val="007D1803"/>
    <w:rsid w:val="007D1FB1"/>
    <w:rsid w:val="007D3A4D"/>
    <w:rsid w:val="007F1D96"/>
    <w:rsid w:val="007F316D"/>
    <w:rsid w:val="007F4164"/>
    <w:rsid w:val="007F5A38"/>
    <w:rsid w:val="0080108A"/>
    <w:rsid w:val="00803821"/>
    <w:rsid w:val="00812CA4"/>
    <w:rsid w:val="0081440C"/>
    <w:rsid w:val="00820175"/>
    <w:rsid w:val="0082188F"/>
    <w:rsid w:val="008243D6"/>
    <w:rsid w:val="00825C4D"/>
    <w:rsid w:val="008271D2"/>
    <w:rsid w:val="0083179F"/>
    <w:rsid w:val="00834C39"/>
    <w:rsid w:val="0084347C"/>
    <w:rsid w:val="00852C87"/>
    <w:rsid w:val="00852E1E"/>
    <w:rsid w:val="00854CB9"/>
    <w:rsid w:val="008561BF"/>
    <w:rsid w:val="00857955"/>
    <w:rsid w:val="00866F7B"/>
    <w:rsid w:val="00870EAF"/>
    <w:rsid w:val="00876E4E"/>
    <w:rsid w:val="008770B9"/>
    <w:rsid w:val="008838E1"/>
    <w:rsid w:val="00892455"/>
    <w:rsid w:val="00892815"/>
    <w:rsid w:val="00893814"/>
    <w:rsid w:val="00894B2E"/>
    <w:rsid w:val="008A16A6"/>
    <w:rsid w:val="008B258A"/>
    <w:rsid w:val="008B4639"/>
    <w:rsid w:val="008B4EC0"/>
    <w:rsid w:val="008B6D4D"/>
    <w:rsid w:val="008C310F"/>
    <w:rsid w:val="008D56FD"/>
    <w:rsid w:val="008D5CDA"/>
    <w:rsid w:val="008E4C5A"/>
    <w:rsid w:val="008F0AC5"/>
    <w:rsid w:val="008F5D42"/>
    <w:rsid w:val="009018D9"/>
    <w:rsid w:val="00901D00"/>
    <w:rsid w:val="00914097"/>
    <w:rsid w:val="00917170"/>
    <w:rsid w:val="00920D35"/>
    <w:rsid w:val="00921C6B"/>
    <w:rsid w:val="00922A72"/>
    <w:rsid w:val="0092682F"/>
    <w:rsid w:val="00930AE6"/>
    <w:rsid w:val="00932331"/>
    <w:rsid w:val="009335C7"/>
    <w:rsid w:val="00933E54"/>
    <w:rsid w:val="00937B23"/>
    <w:rsid w:val="0094073E"/>
    <w:rsid w:val="00940DF2"/>
    <w:rsid w:val="009504BC"/>
    <w:rsid w:val="00952078"/>
    <w:rsid w:val="00954AA7"/>
    <w:rsid w:val="0095537C"/>
    <w:rsid w:val="00960F0B"/>
    <w:rsid w:val="00961832"/>
    <w:rsid w:val="00962B04"/>
    <w:rsid w:val="00964CE9"/>
    <w:rsid w:val="009674D5"/>
    <w:rsid w:val="00967D07"/>
    <w:rsid w:val="009700F9"/>
    <w:rsid w:val="00973C68"/>
    <w:rsid w:val="00981CB6"/>
    <w:rsid w:val="00982F20"/>
    <w:rsid w:val="0098381B"/>
    <w:rsid w:val="00984A89"/>
    <w:rsid w:val="0099466E"/>
    <w:rsid w:val="009959CF"/>
    <w:rsid w:val="00996BAD"/>
    <w:rsid w:val="009A1F0C"/>
    <w:rsid w:val="009A52FE"/>
    <w:rsid w:val="009A5FFD"/>
    <w:rsid w:val="009B2EE2"/>
    <w:rsid w:val="009B576D"/>
    <w:rsid w:val="009C1EDE"/>
    <w:rsid w:val="009C78E4"/>
    <w:rsid w:val="009D2FB7"/>
    <w:rsid w:val="009E2717"/>
    <w:rsid w:val="009E72B0"/>
    <w:rsid w:val="009F11B3"/>
    <w:rsid w:val="009F69EB"/>
    <w:rsid w:val="00A01B71"/>
    <w:rsid w:val="00A04223"/>
    <w:rsid w:val="00A0475B"/>
    <w:rsid w:val="00A05A38"/>
    <w:rsid w:val="00A07158"/>
    <w:rsid w:val="00A16098"/>
    <w:rsid w:val="00A21D3E"/>
    <w:rsid w:val="00A22C18"/>
    <w:rsid w:val="00A237FA"/>
    <w:rsid w:val="00A2490D"/>
    <w:rsid w:val="00A278A9"/>
    <w:rsid w:val="00A31EA1"/>
    <w:rsid w:val="00A31F42"/>
    <w:rsid w:val="00A3548A"/>
    <w:rsid w:val="00A4171D"/>
    <w:rsid w:val="00A4199B"/>
    <w:rsid w:val="00A44B6F"/>
    <w:rsid w:val="00A4591A"/>
    <w:rsid w:val="00A47529"/>
    <w:rsid w:val="00A52A1A"/>
    <w:rsid w:val="00A53BD2"/>
    <w:rsid w:val="00A56D7A"/>
    <w:rsid w:val="00A60776"/>
    <w:rsid w:val="00A6106E"/>
    <w:rsid w:val="00A617AC"/>
    <w:rsid w:val="00A6753D"/>
    <w:rsid w:val="00A70BD0"/>
    <w:rsid w:val="00A768F5"/>
    <w:rsid w:val="00A81ACF"/>
    <w:rsid w:val="00A8567B"/>
    <w:rsid w:val="00A96BDB"/>
    <w:rsid w:val="00AA4741"/>
    <w:rsid w:val="00AA5FF9"/>
    <w:rsid w:val="00AA7A63"/>
    <w:rsid w:val="00AB249E"/>
    <w:rsid w:val="00AB3A2E"/>
    <w:rsid w:val="00AB42BB"/>
    <w:rsid w:val="00AC0022"/>
    <w:rsid w:val="00AC15F1"/>
    <w:rsid w:val="00AC2FA6"/>
    <w:rsid w:val="00AC4CA8"/>
    <w:rsid w:val="00AD683A"/>
    <w:rsid w:val="00AE0116"/>
    <w:rsid w:val="00AE06E9"/>
    <w:rsid w:val="00AE229E"/>
    <w:rsid w:val="00AE3623"/>
    <w:rsid w:val="00AE46E9"/>
    <w:rsid w:val="00AF01F2"/>
    <w:rsid w:val="00AF30D8"/>
    <w:rsid w:val="00AF3216"/>
    <w:rsid w:val="00AF32C4"/>
    <w:rsid w:val="00AF516A"/>
    <w:rsid w:val="00AF6511"/>
    <w:rsid w:val="00AF6750"/>
    <w:rsid w:val="00B02066"/>
    <w:rsid w:val="00B070C1"/>
    <w:rsid w:val="00B07B0F"/>
    <w:rsid w:val="00B10194"/>
    <w:rsid w:val="00B117B6"/>
    <w:rsid w:val="00B1475A"/>
    <w:rsid w:val="00B16293"/>
    <w:rsid w:val="00B22068"/>
    <w:rsid w:val="00B22608"/>
    <w:rsid w:val="00B238E4"/>
    <w:rsid w:val="00B24B23"/>
    <w:rsid w:val="00B26BAA"/>
    <w:rsid w:val="00B26F35"/>
    <w:rsid w:val="00B31E38"/>
    <w:rsid w:val="00B327C0"/>
    <w:rsid w:val="00B36E11"/>
    <w:rsid w:val="00B40C9F"/>
    <w:rsid w:val="00B41476"/>
    <w:rsid w:val="00B4183B"/>
    <w:rsid w:val="00B42516"/>
    <w:rsid w:val="00B47BE7"/>
    <w:rsid w:val="00B62247"/>
    <w:rsid w:val="00B62E30"/>
    <w:rsid w:val="00B64A98"/>
    <w:rsid w:val="00B65047"/>
    <w:rsid w:val="00B660A1"/>
    <w:rsid w:val="00B7095E"/>
    <w:rsid w:val="00B72711"/>
    <w:rsid w:val="00B760A9"/>
    <w:rsid w:val="00B813C5"/>
    <w:rsid w:val="00B81BE1"/>
    <w:rsid w:val="00B87313"/>
    <w:rsid w:val="00B91733"/>
    <w:rsid w:val="00B92C18"/>
    <w:rsid w:val="00B95FD0"/>
    <w:rsid w:val="00B96096"/>
    <w:rsid w:val="00B96F47"/>
    <w:rsid w:val="00BA0520"/>
    <w:rsid w:val="00BA3F2F"/>
    <w:rsid w:val="00BB177C"/>
    <w:rsid w:val="00BB55E3"/>
    <w:rsid w:val="00BB702F"/>
    <w:rsid w:val="00BC1108"/>
    <w:rsid w:val="00BC1DEA"/>
    <w:rsid w:val="00BC4250"/>
    <w:rsid w:val="00BC6729"/>
    <w:rsid w:val="00BD0798"/>
    <w:rsid w:val="00BD26C7"/>
    <w:rsid w:val="00BD2A2C"/>
    <w:rsid w:val="00BD6580"/>
    <w:rsid w:val="00BE0B48"/>
    <w:rsid w:val="00BE577E"/>
    <w:rsid w:val="00BF25D4"/>
    <w:rsid w:val="00BF4FFE"/>
    <w:rsid w:val="00BF5888"/>
    <w:rsid w:val="00C03C82"/>
    <w:rsid w:val="00C04459"/>
    <w:rsid w:val="00C0503D"/>
    <w:rsid w:val="00C073E3"/>
    <w:rsid w:val="00C135F7"/>
    <w:rsid w:val="00C17DA1"/>
    <w:rsid w:val="00C216BC"/>
    <w:rsid w:val="00C260D8"/>
    <w:rsid w:val="00C26D15"/>
    <w:rsid w:val="00C33ACC"/>
    <w:rsid w:val="00C33D03"/>
    <w:rsid w:val="00C3613B"/>
    <w:rsid w:val="00C36A1B"/>
    <w:rsid w:val="00C372E4"/>
    <w:rsid w:val="00C45D13"/>
    <w:rsid w:val="00C552C7"/>
    <w:rsid w:val="00C57423"/>
    <w:rsid w:val="00C57F1F"/>
    <w:rsid w:val="00C635E3"/>
    <w:rsid w:val="00C65DBC"/>
    <w:rsid w:val="00C65FC5"/>
    <w:rsid w:val="00C71491"/>
    <w:rsid w:val="00C90A55"/>
    <w:rsid w:val="00C9179D"/>
    <w:rsid w:val="00C96C52"/>
    <w:rsid w:val="00CA030A"/>
    <w:rsid w:val="00CA6220"/>
    <w:rsid w:val="00CC10D8"/>
    <w:rsid w:val="00CC201C"/>
    <w:rsid w:val="00CC5DCB"/>
    <w:rsid w:val="00CC619A"/>
    <w:rsid w:val="00CC77CA"/>
    <w:rsid w:val="00CD71D5"/>
    <w:rsid w:val="00CD74E5"/>
    <w:rsid w:val="00CE321A"/>
    <w:rsid w:val="00CE3477"/>
    <w:rsid w:val="00CE360B"/>
    <w:rsid w:val="00CE55C2"/>
    <w:rsid w:val="00CE60D8"/>
    <w:rsid w:val="00CE79A0"/>
    <w:rsid w:val="00CF1555"/>
    <w:rsid w:val="00D01866"/>
    <w:rsid w:val="00D06A8A"/>
    <w:rsid w:val="00D13F78"/>
    <w:rsid w:val="00D2075D"/>
    <w:rsid w:val="00D20C1E"/>
    <w:rsid w:val="00D23E06"/>
    <w:rsid w:val="00D33B26"/>
    <w:rsid w:val="00D36F4C"/>
    <w:rsid w:val="00D37B2F"/>
    <w:rsid w:val="00D427A0"/>
    <w:rsid w:val="00D46CC8"/>
    <w:rsid w:val="00D50BC0"/>
    <w:rsid w:val="00D50C87"/>
    <w:rsid w:val="00D51C8C"/>
    <w:rsid w:val="00D528B5"/>
    <w:rsid w:val="00D538E1"/>
    <w:rsid w:val="00D568E4"/>
    <w:rsid w:val="00D57E72"/>
    <w:rsid w:val="00D61ACD"/>
    <w:rsid w:val="00D652A7"/>
    <w:rsid w:val="00D73E45"/>
    <w:rsid w:val="00D84C8C"/>
    <w:rsid w:val="00D910EE"/>
    <w:rsid w:val="00D938E2"/>
    <w:rsid w:val="00D97217"/>
    <w:rsid w:val="00DA0E53"/>
    <w:rsid w:val="00DA145D"/>
    <w:rsid w:val="00DA7326"/>
    <w:rsid w:val="00DB0F55"/>
    <w:rsid w:val="00DB1E42"/>
    <w:rsid w:val="00DB2EA4"/>
    <w:rsid w:val="00DB7E16"/>
    <w:rsid w:val="00DC650C"/>
    <w:rsid w:val="00DC73DD"/>
    <w:rsid w:val="00DD6A32"/>
    <w:rsid w:val="00DE039B"/>
    <w:rsid w:val="00DE0F0A"/>
    <w:rsid w:val="00DE3152"/>
    <w:rsid w:val="00DE400D"/>
    <w:rsid w:val="00DE71CA"/>
    <w:rsid w:val="00DF6709"/>
    <w:rsid w:val="00E00417"/>
    <w:rsid w:val="00E0631B"/>
    <w:rsid w:val="00E07128"/>
    <w:rsid w:val="00E12E9F"/>
    <w:rsid w:val="00E14698"/>
    <w:rsid w:val="00E16726"/>
    <w:rsid w:val="00E23FA2"/>
    <w:rsid w:val="00E2725F"/>
    <w:rsid w:val="00E31202"/>
    <w:rsid w:val="00E318C6"/>
    <w:rsid w:val="00E3653A"/>
    <w:rsid w:val="00E37CE0"/>
    <w:rsid w:val="00E46D89"/>
    <w:rsid w:val="00E5725C"/>
    <w:rsid w:val="00E57FD2"/>
    <w:rsid w:val="00E618B7"/>
    <w:rsid w:val="00E63836"/>
    <w:rsid w:val="00E823F6"/>
    <w:rsid w:val="00E83D23"/>
    <w:rsid w:val="00E85625"/>
    <w:rsid w:val="00E858B8"/>
    <w:rsid w:val="00EA064C"/>
    <w:rsid w:val="00EA266F"/>
    <w:rsid w:val="00EA5677"/>
    <w:rsid w:val="00EB4E5A"/>
    <w:rsid w:val="00EB6185"/>
    <w:rsid w:val="00EC7D7A"/>
    <w:rsid w:val="00ED2D72"/>
    <w:rsid w:val="00ED3C39"/>
    <w:rsid w:val="00ED6B9A"/>
    <w:rsid w:val="00ED73A4"/>
    <w:rsid w:val="00EF0270"/>
    <w:rsid w:val="00F00B29"/>
    <w:rsid w:val="00F25007"/>
    <w:rsid w:val="00F26A23"/>
    <w:rsid w:val="00F30972"/>
    <w:rsid w:val="00F322AB"/>
    <w:rsid w:val="00F34247"/>
    <w:rsid w:val="00F3643B"/>
    <w:rsid w:val="00F4193B"/>
    <w:rsid w:val="00F63A66"/>
    <w:rsid w:val="00F63B8A"/>
    <w:rsid w:val="00F65B24"/>
    <w:rsid w:val="00F70B8D"/>
    <w:rsid w:val="00F75663"/>
    <w:rsid w:val="00F7595A"/>
    <w:rsid w:val="00F7644C"/>
    <w:rsid w:val="00F777E4"/>
    <w:rsid w:val="00F77B34"/>
    <w:rsid w:val="00F822FF"/>
    <w:rsid w:val="00F85088"/>
    <w:rsid w:val="00F857B8"/>
    <w:rsid w:val="00F90145"/>
    <w:rsid w:val="00F929C7"/>
    <w:rsid w:val="00F9699F"/>
    <w:rsid w:val="00F97FD1"/>
    <w:rsid w:val="00FA282A"/>
    <w:rsid w:val="00FA3CDB"/>
    <w:rsid w:val="00FB525D"/>
    <w:rsid w:val="00FB6F95"/>
    <w:rsid w:val="00FC478F"/>
    <w:rsid w:val="00FD6D36"/>
    <w:rsid w:val="00FD762F"/>
    <w:rsid w:val="00FD7BA5"/>
    <w:rsid w:val="00FE0CE5"/>
    <w:rsid w:val="00FE0F34"/>
    <w:rsid w:val="00FF1789"/>
    <w:rsid w:val="02257F7F"/>
    <w:rsid w:val="034EC3F7"/>
    <w:rsid w:val="06FEB21E"/>
    <w:rsid w:val="0A6A1C8D"/>
    <w:rsid w:val="0B9BD773"/>
    <w:rsid w:val="14F41D6C"/>
    <w:rsid w:val="1548B520"/>
    <w:rsid w:val="15D8064E"/>
    <w:rsid w:val="18C332D5"/>
    <w:rsid w:val="1BB9B5F2"/>
    <w:rsid w:val="1E557CDE"/>
    <w:rsid w:val="20834151"/>
    <w:rsid w:val="20D81251"/>
    <w:rsid w:val="217D10BE"/>
    <w:rsid w:val="21F08E2E"/>
    <w:rsid w:val="266B3242"/>
    <w:rsid w:val="278B22EE"/>
    <w:rsid w:val="2A330D3C"/>
    <w:rsid w:val="2C8C0848"/>
    <w:rsid w:val="2DCF0102"/>
    <w:rsid w:val="31D0D664"/>
    <w:rsid w:val="32591E9D"/>
    <w:rsid w:val="32F9DD73"/>
    <w:rsid w:val="340F3F31"/>
    <w:rsid w:val="37863730"/>
    <w:rsid w:val="38283824"/>
    <w:rsid w:val="39867539"/>
    <w:rsid w:val="3F36475A"/>
    <w:rsid w:val="43BE2F4E"/>
    <w:rsid w:val="468AC4F1"/>
    <w:rsid w:val="47500460"/>
    <w:rsid w:val="482E5721"/>
    <w:rsid w:val="49D1513A"/>
    <w:rsid w:val="4A115891"/>
    <w:rsid w:val="4AA56AA3"/>
    <w:rsid w:val="4C447CD6"/>
    <w:rsid w:val="4E7CEEDF"/>
    <w:rsid w:val="4FA7EC2A"/>
    <w:rsid w:val="52302970"/>
    <w:rsid w:val="545F68CC"/>
    <w:rsid w:val="547BDB1C"/>
    <w:rsid w:val="56CA5D65"/>
    <w:rsid w:val="599EB4D7"/>
    <w:rsid w:val="5AA41B65"/>
    <w:rsid w:val="5B4E1AF2"/>
    <w:rsid w:val="5CC5A4A5"/>
    <w:rsid w:val="5F04A273"/>
    <w:rsid w:val="5F0539EB"/>
    <w:rsid w:val="5FC4A2D3"/>
    <w:rsid w:val="622DD57D"/>
    <w:rsid w:val="65CF0DEB"/>
    <w:rsid w:val="6838BF84"/>
    <w:rsid w:val="685A32F4"/>
    <w:rsid w:val="6A0A770C"/>
    <w:rsid w:val="6AE7CD0F"/>
    <w:rsid w:val="6AE7D429"/>
    <w:rsid w:val="6D70237D"/>
    <w:rsid w:val="6D70B7F8"/>
    <w:rsid w:val="6D7E9BCD"/>
    <w:rsid w:val="6F5872B1"/>
    <w:rsid w:val="6FB88940"/>
    <w:rsid w:val="7069DE7F"/>
    <w:rsid w:val="71A5F8DB"/>
    <w:rsid w:val="74504B45"/>
    <w:rsid w:val="78321E65"/>
    <w:rsid w:val="7A4E28B6"/>
    <w:rsid w:val="7B03E526"/>
    <w:rsid w:val="7B8E50D3"/>
    <w:rsid w:val="7C92E6F9"/>
    <w:rsid w:val="7D43633A"/>
    <w:rsid w:val="7E961F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3D effects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6A5"/>
    <w:pPr>
      <w:tabs>
        <w:tab w:val="left" w:pos="0"/>
      </w:tabs>
      <w:overflowPunct w:val="0"/>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C71491"/>
    <w:pPr>
      <w:keepNext/>
      <w:tabs>
        <w:tab w:val="clear" w:pos="0"/>
      </w:tabs>
      <w:overflowPunct/>
      <w:spacing w:before="240" w:after="60"/>
      <w:outlineLvl w:val="0"/>
    </w:pPr>
    <w:rPr>
      <w:rFonts w:ascii="Arial" w:hAnsi="Arial" w:cs="Arial"/>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GaramondChar">
    <w:name w:val="Normal + Garamond Char"/>
    <w:basedOn w:val="DefaultParagraphFont"/>
    <w:rsid w:val="002426A5"/>
    <w:rPr>
      <w:b/>
      <w:lang w:val="en-US" w:eastAsia="ar-SA" w:bidi="ar-SA"/>
    </w:rPr>
  </w:style>
  <w:style w:type="paragraph" w:customStyle="1" w:styleId="SectionTitle">
    <w:name w:val="Section Title"/>
    <w:basedOn w:val="Normal"/>
    <w:next w:val="Normal"/>
    <w:rsid w:val="002426A5"/>
    <w:pPr>
      <w:pBdr>
        <w:top w:val="single" w:sz="1" w:space="0" w:color="FFFFFF"/>
        <w:left w:val="single" w:sz="1" w:space="1" w:color="FFFFFF"/>
        <w:bottom w:val="single" w:sz="1" w:space="2" w:color="FFFFFF"/>
        <w:right w:val="single" w:sz="1" w:space="2" w:color="FFFFFF"/>
      </w:pBdr>
      <w:shd w:val="clear" w:color="auto" w:fill="E5E5E5"/>
      <w:tabs>
        <w:tab w:val="left" w:pos="8447"/>
        <w:tab w:val="left" w:pos="9847"/>
      </w:tabs>
      <w:spacing w:before="120" w:after="60"/>
    </w:pPr>
    <w:rPr>
      <w:rFonts w:ascii="Garamond" w:hAnsi="Garamond"/>
      <w:b/>
      <w:spacing w:val="-10"/>
      <w:position w:val="10"/>
      <w:sz w:val="24"/>
      <w:lang w:val="en-GB"/>
    </w:rPr>
  </w:style>
  <w:style w:type="paragraph" w:customStyle="1" w:styleId="Objective">
    <w:name w:val="Objective"/>
    <w:basedOn w:val="Normal"/>
    <w:next w:val="BodyText"/>
    <w:rsid w:val="002426A5"/>
    <w:pPr>
      <w:spacing w:before="220" w:after="220" w:line="220" w:lineRule="atLeast"/>
    </w:pPr>
    <w:rPr>
      <w:lang w:val="en-GB"/>
    </w:rPr>
  </w:style>
  <w:style w:type="paragraph" w:customStyle="1" w:styleId="Address1">
    <w:name w:val="Address 1"/>
    <w:basedOn w:val="Normal"/>
    <w:rsid w:val="002426A5"/>
    <w:pPr>
      <w:spacing w:line="200" w:lineRule="atLeast"/>
    </w:pPr>
    <w:rPr>
      <w:sz w:val="16"/>
      <w:lang w:val="en-GB"/>
    </w:rPr>
  </w:style>
  <w:style w:type="paragraph" w:customStyle="1" w:styleId="DefaultParagraphFont1">
    <w:name w:val="Default Paragraph Font1"/>
    <w:basedOn w:val="Normal"/>
    <w:rsid w:val="002426A5"/>
    <w:pPr>
      <w:widowControl w:val="0"/>
    </w:pPr>
  </w:style>
  <w:style w:type="paragraph" w:customStyle="1" w:styleId="NormalGaramond">
    <w:name w:val="Normal + Garamond"/>
    <w:basedOn w:val="Normal"/>
    <w:rsid w:val="002426A5"/>
    <w:rPr>
      <w:b/>
    </w:rPr>
  </w:style>
  <w:style w:type="paragraph" w:styleId="BodyText">
    <w:name w:val="Body Text"/>
    <w:basedOn w:val="Normal"/>
    <w:link w:val="BodyTextChar"/>
    <w:uiPriority w:val="99"/>
    <w:semiHidden/>
    <w:unhideWhenUsed/>
    <w:rsid w:val="002426A5"/>
    <w:pPr>
      <w:spacing w:after="120"/>
    </w:pPr>
  </w:style>
  <w:style w:type="character" w:customStyle="1" w:styleId="BodyTextChar">
    <w:name w:val="Body Text Char"/>
    <w:basedOn w:val="DefaultParagraphFont"/>
    <w:link w:val="BodyText"/>
    <w:uiPriority w:val="99"/>
    <w:semiHidden/>
    <w:rsid w:val="002426A5"/>
    <w:rPr>
      <w:rFonts w:ascii="Times New Roman" w:eastAsia="Times New Roman" w:hAnsi="Times New Roman" w:cs="Times New Roman"/>
      <w:sz w:val="20"/>
      <w:szCs w:val="20"/>
      <w:lang w:eastAsia="ar-SA"/>
    </w:rPr>
  </w:style>
  <w:style w:type="paragraph" w:styleId="ListParagraph">
    <w:name w:val="List Paragraph"/>
    <w:basedOn w:val="Normal"/>
    <w:qFormat/>
    <w:rsid w:val="00710133"/>
    <w:pPr>
      <w:ind w:left="720"/>
      <w:contextualSpacing/>
    </w:pPr>
  </w:style>
  <w:style w:type="character" w:customStyle="1" w:styleId="Heading1Char">
    <w:name w:val="Heading 1 Char"/>
    <w:basedOn w:val="DefaultParagraphFont"/>
    <w:link w:val="Heading1"/>
    <w:rsid w:val="00C71491"/>
    <w:rPr>
      <w:rFonts w:ascii="Arial" w:eastAsia="Times New Roman" w:hAnsi="Arial" w:cs="Arial"/>
      <w:b/>
      <w:bCs/>
      <w:kern w:val="32"/>
      <w:sz w:val="32"/>
      <w:szCs w:val="32"/>
    </w:rPr>
  </w:style>
  <w:style w:type="table" w:styleId="Table3Deffects2">
    <w:name w:val="Table 3D effects 2"/>
    <w:basedOn w:val="TableNormal"/>
    <w:rsid w:val="00C71491"/>
    <w:pPr>
      <w:spacing w:after="0" w:line="240" w:lineRule="auto"/>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Default">
    <w:name w:val="Default"/>
    <w:rsid w:val="000A4CE2"/>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86088-2A6D-4E9D-A06E-1FEDF8CA6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RAHUL</cp:lastModifiedBy>
  <cp:revision>37</cp:revision>
  <cp:lastPrinted>2014-07-02T17:59:00Z</cp:lastPrinted>
  <dcterms:created xsi:type="dcterms:W3CDTF">2014-03-12T12:36:00Z</dcterms:created>
  <dcterms:modified xsi:type="dcterms:W3CDTF">2014-07-02T17:59:00Z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1865716832</vt:i4>
  </property>
  <property fmtid="{D5CDD505-2E9C-101B-9397-08002B2CF9AE}" pid="3" name="_NewReviewCycle">
    <vt:lpwstr/>
  </property>
  <property fmtid="{D5CDD505-2E9C-101B-9397-08002B2CF9AE}" pid="4" name="_EmailSubject">
    <vt:lpwstr>Sample profile - Dotnet position</vt:lpwstr>
  </property>
  <property fmtid="{D5CDD505-2E9C-101B-9397-08002B2CF9AE}" pid="5" name="_AuthorEmail">
    <vt:lpwstr>hr@axiomhealthbi.com</vt:lpwstr>
  </property>
  <property fmtid="{D5CDD505-2E9C-101B-9397-08002B2CF9AE}" pid="6" name="_AuthorEmailDisplayName">
    <vt:lpwstr>Juby</vt:lpwstr>
  </property>
  <property fmtid="{D5CDD505-2E9C-101B-9397-08002B2CF9AE}" pid="7" name="_ReviewingToolsShownOnce">
    <vt:lpwstr/>
  </property>
</Properties>
</file>