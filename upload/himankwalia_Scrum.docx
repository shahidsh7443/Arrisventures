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F0F" w:rsidRPr="00C22410" w:rsidRDefault="00544F0F">
      <w:pPr>
        <w:rPr>
          <w:sz w:val="40"/>
          <w:szCs w:val="40"/>
          <w14:shadow w14:blurRad="50800" w14:dist="38100" w14:dir="2700000" w14:sx="100000" w14:sy="100000" w14:kx="0" w14:ky="0" w14:algn="tl">
            <w14:srgbClr w14:val="000000">
              <w14:alpha w14:val="60000"/>
            </w14:srgbClr>
          </w14:shadow>
        </w:rPr>
      </w:pPr>
      <w:r w:rsidRPr="00C22410">
        <w:rPr>
          <w:sz w:val="40"/>
          <w:szCs w:val="40"/>
          <w14:shadow w14:blurRad="50800" w14:dist="38100" w14:dir="2700000" w14:sx="100000" w14:sy="100000" w14:kx="0" w14:ky="0" w14:algn="tl">
            <w14:srgbClr w14:val="000000">
              <w14:alpha w14:val="60000"/>
            </w14:srgbClr>
          </w14:shadow>
        </w:rPr>
        <w:t xml:space="preserve">      </w:t>
      </w:r>
    </w:p>
    <w:p w:rsidR="00544F0F" w:rsidRPr="00C22410" w:rsidRDefault="00AC0A13" w:rsidP="00D17CBF">
      <w:pPr>
        <w:jc w:val="center"/>
        <w:rPr>
          <w:sz w:val="32"/>
          <w:szCs w:val="32"/>
          <w14:shadow w14:blurRad="50800" w14:dist="38100" w14:dir="2700000" w14:sx="100000" w14:sy="100000" w14:kx="0" w14:ky="0" w14:algn="tl">
            <w14:srgbClr w14:val="000000">
              <w14:alpha w14:val="60000"/>
            </w14:srgbClr>
          </w14:shadow>
        </w:rPr>
      </w:pPr>
      <w:r w:rsidRPr="00C22410">
        <w:rPr>
          <w:sz w:val="40"/>
          <w:szCs w:val="40"/>
          <w14:shadow w14:blurRad="50800" w14:dist="38100" w14:dir="2700000" w14:sx="100000" w14:sy="100000" w14:kx="0" w14:ky="0" w14:algn="tl">
            <w14:srgbClr w14:val="000000">
              <w14:alpha w14:val="60000"/>
            </w14:srgbClr>
          </w14:shadow>
        </w:rPr>
        <w:t>Himank Walia</w:t>
      </w:r>
    </w:p>
    <w:p w:rsidR="00544F0F" w:rsidRPr="00AC0A13" w:rsidRDefault="00544F0F" w:rsidP="00D17CBF">
      <w:pPr>
        <w:jc w:val="center"/>
        <w:rPr>
          <w:sz w:val="20"/>
          <w:szCs w:val="20"/>
        </w:rPr>
      </w:pPr>
      <w:r w:rsidRPr="00AC0A13">
        <w:rPr>
          <w:sz w:val="20"/>
          <w:szCs w:val="20"/>
        </w:rPr>
        <w:t xml:space="preserve">Contact: </w:t>
      </w:r>
      <w:r w:rsidRPr="00AC0A13">
        <w:rPr>
          <w:b/>
          <w:sz w:val="20"/>
          <w:szCs w:val="20"/>
        </w:rPr>
        <w:t>+91</w:t>
      </w:r>
      <w:r w:rsidR="004E4628" w:rsidRPr="00AC0A13">
        <w:rPr>
          <w:b/>
          <w:sz w:val="20"/>
          <w:szCs w:val="20"/>
        </w:rPr>
        <w:t>9</w:t>
      </w:r>
      <w:r w:rsidR="00AC0A13" w:rsidRPr="00AC0A13">
        <w:rPr>
          <w:b/>
          <w:sz w:val="20"/>
          <w:szCs w:val="20"/>
        </w:rPr>
        <w:t>036487036</w:t>
      </w:r>
    </w:p>
    <w:p w:rsidR="00544F0F" w:rsidRPr="00AC0A13" w:rsidRDefault="00544F0F" w:rsidP="00D17CBF">
      <w:pPr>
        <w:jc w:val="center"/>
      </w:pPr>
      <w:r w:rsidRPr="00AC0A13">
        <w:rPr>
          <w:sz w:val="20"/>
          <w:szCs w:val="20"/>
        </w:rPr>
        <w:t xml:space="preserve">Email: </w:t>
      </w:r>
      <w:hyperlink r:id="rId8" w:history="1">
        <w:r w:rsidR="00AC0A13" w:rsidRPr="006C50CA">
          <w:rPr>
            <w:rStyle w:val="Hyperlink"/>
            <w:lang w:val="fr-FR"/>
          </w:rPr>
          <w:t>himank0629@gmail.com</w:t>
        </w:r>
      </w:hyperlink>
      <w:r w:rsidR="00AC0A13">
        <w:rPr>
          <w:lang w:val="fr-FR"/>
        </w:rPr>
        <w:t xml:space="preserve"> </w:t>
      </w:r>
    </w:p>
    <w:p w:rsidR="00193EA6" w:rsidRPr="00AC0A13" w:rsidRDefault="00193EA6" w:rsidP="00D17CBF">
      <w:pPr>
        <w:jc w:val="center"/>
        <w:rPr>
          <w:sz w:val="20"/>
          <w:szCs w:val="20"/>
        </w:rPr>
      </w:pPr>
    </w:p>
    <w:p w:rsidR="00544F0F" w:rsidRPr="00AC0A13" w:rsidRDefault="00544F0F">
      <w:pPr>
        <w:shd w:val="clear" w:color="auto" w:fill="E0E0E0"/>
        <w:jc w:val="both"/>
        <w:rPr>
          <w:b/>
          <w:smallCaps/>
          <w:u w:val="single"/>
          <w:lang w:val="fr-FR"/>
        </w:rPr>
      </w:pPr>
      <w:r w:rsidRPr="00AC0A13">
        <w:rPr>
          <w:b/>
          <w:smallCaps/>
          <w:sz w:val="28"/>
          <w:szCs w:val="28"/>
          <w:u w:val="single"/>
          <w:lang w:val="fr-FR"/>
        </w:rPr>
        <w:t>O</w:t>
      </w:r>
      <w:r w:rsidRPr="00AC0A13">
        <w:rPr>
          <w:b/>
          <w:smallCaps/>
          <w:u w:val="single"/>
          <w:lang w:val="fr-FR"/>
        </w:rPr>
        <w:t>bjective</w:t>
      </w:r>
    </w:p>
    <w:p w:rsidR="00544F0F" w:rsidRDefault="00544F0F">
      <w:pPr>
        <w:jc w:val="both"/>
        <w:rPr>
          <w:sz w:val="20"/>
          <w:szCs w:val="20"/>
        </w:rPr>
      </w:pPr>
      <w:proofErr w:type="gramStart"/>
      <w:r w:rsidRPr="00FC0267">
        <w:rPr>
          <w:sz w:val="20"/>
          <w:szCs w:val="20"/>
        </w:rPr>
        <w:t>Seeking a challenging and rewarding opportunity with an eminent organization which recognizes my potential and effectively utilizes</w:t>
      </w:r>
      <w:r w:rsidR="00DF09A8" w:rsidRPr="00FC0267">
        <w:rPr>
          <w:sz w:val="20"/>
          <w:szCs w:val="20"/>
        </w:rPr>
        <w:t xml:space="preserve"> </w:t>
      </w:r>
      <w:r w:rsidRPr="00FC0267">
        <w:rPr>
          <w:sz w:val="20"/>
          <w:szCs w:val="20"/>
        </w:rPr>
        <w:t xml:space="preserve">my </w:t>
      </w:r>
      <w:r w:rsidR="0021372C" w:rsidRPr="00FC0267">
        <w:rPr>
          <w:sz w:val="20"/>
          <w:szCs w:val="20"/>
        </w:rPr>
        <w:t>analytical and tech</w:t>
      </w:r>
      <w:r w:rsidRPr="00FC0267">
        <w:rPr>
          <w:sz w:val="20"/>
          <w:szCs w:val="20"/>
        </w:rPr>
        <w:t>nical skills</w:t>
      </w:r>
      <w:r w:rsidR="0021372C" w:rsidRPr="00FC0267">
        <w:rPr>
          <w:sz w:val="20"/>
          <w:szCs w:val="20"/>
        </w:rPr>
        <w:t xml:space="preserve"> </w:t>
      </w:r>
      <w:r w:rsidR="00AC0A13">
        <w:rPr>
          <w:sz w:val="20"/>
          <w:szCs w:val="20"/>
        </w:rPr>
        <w:t>giving continuous scope of learning in various areas to</w:t>
      </w:r>
      <w:r w:rsidR="00A85AFA">
        <w:rPr>
          <w:sz w:val="20"/>
          <w:szCs w:val="20"/>
        </w:rPr>
        <w:t xml:space="preserve"> grow professionally</w:t>
      </w:r>
      <w:r w:rsidR="00AC0A13">
        <w:rPr>
          <w:sz w:val="20"/>
          <w:szCs w:val="20"/>
        </w:rPr>
        <w:t>.</w:t>
      </w:r>
      <w:proofErr w:type="gramEnd"/>
    </w:p>
    <w:p w:rsidR="003D6D68" w:rsidRPr="000A5372" w:rsidRDefault="003D6D68">
      <w:pPr>
        <w:jc w:val="both"/>
        <w:rPr>
          <w:sz w:val="20"/>
          <w:szCs w:val="20"/>
        </w:rPr>
      </w:pPr>
    </w:p>
    <w:p w:rsidR="00544F0F" w:rsidRPr="00FC0267" w:rsidRDefault="00AC0A13">
      <w:pPr>
        <w:shd w:val="clear" w:color="auto" w:fill="E0E0E0"/>
        <w:jc w:val="both"/>
        <w:rPr>
          <w:b/>
          <w:smallCaps/>
          <w:u w:val="single"/>
        </w:rPr>
      </w:pPr>
      <w:r>
        <w:rPr>
          <w:b/>
          <w:smallCaps/>
          <w:sz w:val="28"/>
          <w:szCs w:val="28"/>
          <w:u w:val="single"/>
        </w:rPr>
        <w:t xml:space="preserve">Career </w:t>
      </w:r>
      <w:r w:rsidR="00544F0F" w:rsidRPr="00FC0267">
        <w:rPr>
          <w:b/>
          <w:smallCaps/>
          <w:sz w:val="28"/>
          <w:szCs w:val="28"/>
          <w:u w:val="single"/>
        </w:rPr>
        <w:t>S</w:t>
      </w:r>
      <w:r w:rsidR="00544F0F" w:rsidRPr="00FC0267">
        <w:rPr>
          <w:b/>
          <w:smallCaps/>
          <w:u w:val="single"/>
        </w:rPr>
        <w:t xml:space="preserve">ummary </w:t>
      </w:r>
    </w:p>
    <w:p w:rsidR="00544F0F" w:rsidRPr="00FC0267" w:rsidRDefault="00544F0F">
      <w:pPr>
        <w:ind w:left="180"/>
        <w:jc w:val="both"/>
        <w:rPr>
          <w:sz w:val="16"/>
          <w:szCs w:val="16"/>
          <w:lang w:val="en-GB"/>
        </w:rPr>
      </w:pPr>
    </w:p>
    <w:p w:rsidR="00F22DFA" w:rsidRDefault="00F22DFA" w:rsidP="00F22DFA">
      <w:pPr>
        <w:numPr>
          <w:ilvl w:val="0"/>
          <w:numId w:val="1"/>
        </w:numPr>
        <w:spacing w:before="20" w:after="20"/>
        <w:jc w:val="both"/>
        <w:rPr>
          <w:sz w:val="20"/>
          <w:szCs w:val="20"/>
        </w:rPr>
      </w:pPr>
      <w:r>
        <w:rPr>
          <w:sz w:val="20"/>
          <w:szCs w:val="20"/>
        </w:rPr>
        <w:t>Certified Scrum Master through “</w:t>
      </w:r>
      <w:r w:rsidRPr="00F22DFA">
        <w:rPr>
          <w:sz w:val="20"/>
          <w:szCs w:val="20"/>
        </w:rPr>
        <w:t>Scrum</w:t>
      </w:r>
      <w:r>
        <w:rPr>
          <w:sz w:val="20"/>
          <w:szCs w:val="20"/>
        </w:rPr>
        <w:t xml:space="preserve"> </w:t>
      </w:r>
      <w:r w:rsidRPr="00F22DFA">
        <w:rPr>
          <w:sz w:val="20"/>
          <w:szCs w:val="20"/>
        </w:rPr>
        <w:t>Alliance</w:t>
      </w:r>
      <w:r>
        <w:rPr>
          <w:sz w:val="20"/>
          <w:szCs w:val="20"/>
        </w:rPr>
        <w:t>”</w:t>
      </w:r>
    </w:p>
    <w:p w:rsidR="003E0BBB" w:rsidRPr="003E0BBB" w:rsidRDefault="003E0BBB" w:rsidP="003E0BBB">
      <w:pPr>
        <w:numPr>
          <w:ilvl w:val="0"/>
          <w:numId w:val="1"/>
        </w:numPr>
        <w:tabs>
          <w:tab w:val="clear" w:pos="540"/>
          <w:tab w:val="left" w:pos="547"/>
        </w:tabs>
        <w:spacing w:before="20" w:after="20"/>
        <w:ind w:left="547"/>
        <w:jc w:val="both"/>
        <w:rPr>
          <w:sz w:val="20"/>
          <w:szCs w:val="20"/>
        </w:rPr>
      </w:pPr>
      <w:r w:rsidRPr="003E0BBB">
        <w:rPr>
          <w:sz w:val="20"/>
          <w:szCs w:val="20"/>
        </w:rPr>
        <w:t>Facilitate scrum ceremonies (grooming, sprint planning, retrospectives, daily stand-ups, etc.)</w:t>
      </w:r>
    </w:p>
    <w:p w:rsidR="003E0BBB" w:rsidRPr="003E0BBB" w:rsidRDefault="003E0BBB" w:rsidP="003E0BBB">
      <w:pPr>
        <w:numPr>
          <w:ilvl w:val="0"/>
          <w:numId w:val="1"/>
        </w:numPr>
        <w:tabs>
          <w:tab w:val="clear" w:pos="540"/>
          <w:tab w:val="left" w:pos="547"/>
        </w:tabs>
        <w:spacing w:before="20" w:after="20"/>
        <w:ind w:left="547"/>
        <w:jc w:val="both"/>
        <w:rPr>
          <w:sz w:val="20"/>
          <w:szCs w:val="20"/>
        </w:rPr>
      </w:pPr>
      <w:r w:rsidRPr="003E0BBB">
        <w:rPr>
          <w:sz w:val="20"/>
          <w:szCs w:val="20"/>
        </w:rPr>
        <w:t>Enact change and continuous improvement increasing the p</w:t>
      </w:r>
      <w:r>
        <w:rPr>
          <w:sz w:val="20"/>
          <w:szCs w:val="20"/>
        </w:rPr>
        <w:t>roductivity of Scrum teams by 10</w:t>
      </w:r>
      <w:r w:rsidRPr="003E0BBB">
        <w:rPr>
          <w:sz w:val="20"/>
          <w:szCs w:val="20"/>
        </w:rPr>
        <w:t>% and t</w:t>
      </w:r>
      <w:r>
        <w:rPr>
          <w:sz w:val="20"/>
          <w:szCs w:val="20"/>
        </w:rPr>
        <w:t>he quality of deliverables by 15</w:t>
      </w:r>
      <w:r w:rsidRPr="003E0BBB">
        <w:rPr>
          <w:sz w:val="20"/>
          <w:szCs w:val="20"/>
        </w:rPr>
        <w:t>%</w:t>
      </w:r>
    </w:p>
    <w:p w:rsidR="003E0BBB" w:rsidRPr="003E0BBB" w:rsidRDefault="003E0BBB" w:rsidP="003E0BBB">
      <w:pPr>
        <w:numPr>
          <w:ilvl w:val="0"/>
          <w:numId w:val="1"/>
        </w:numPr>
        <w:tabs>
          <w:tab w:val="clear" w:pos="540"/>
          <w:tab w:val="left" w:pos="547"/>
        </w:tabs>
        <w:spacing w:before="20" w:after="20"/>
        <w:ind w:left="547"/>
        <w:jc w:val="both"/>
        <w:rPr>
          <w:sz w:val="20"/>
          <w:szCs w:val="20"/>
        </w:rPr>
      </w:pPr>
      <w:r w:rsidRPr="003E0BBB">
        <w:rPr>
          <w:sz w:val="20"/>
          <w:szCs w:val="20"/>
        </w:rPr>
        <w:t>Empowered teams to self-organize and grow cross-functionality</w:t>
      </w:r>
    </w:p>
    <w:p w:rsidR="003E0BBB" w:rsidRPr="003E0BBB" w:rsidRDefault="003E0BBB" w:rsidP="003E0BBB">
      <w:pPr>
        <w:numPr>
          <w:ilvl w:val="0"/>
          <w:numId w:val="1"/>
        </w:numPr>
        <w:tabs>
          <w:tab w:val="clear" w:pos="540"/>
          <w:tab w:val="left" w:pos="547"/>
        </w:tabs>
        <w:spacing w:before="20" w:after="20"/>
        <w:ind w:left="547"/>
        <w:jc w:val="both"/>
        <w:rPr>
          <w:sz w:val="20"/>
          <w:szCs w:val="20"/>
        </w:rPr>
      </w:pPr>
      <w:r w:rsidRPr="003E0BBB">
        <w:rPr>
          <w:sz w:val="20"/>
          <w:szCs w:val="20"/>
        </w:rPr>
        <w:t xml:space="preserve">Protect team from over-commitment, manage backlog, </w:t>
      </w:r>
      <w:proofErr w:type="gramStart"/>
      <w:r w:rsidRPr="003E0BBB">
        <w:rPr>
          <w:sz w:val="20"/>
          <w:szCs w:val="20"/>
        </w:rPr>
        <w:t>prioritize</w:t>
      </w:r>
      <w:proofErr w:type="gramEnd"/>
      <w:r w:rsidRPr="003E0BBB">
        <w:rPr>
          <w:sz w:val="20"/>
          <w:szCs w:val="20"/>
        </w:rPr>
        <w:t xml:space="preserve"> resolution of defects/bugs as evidenced by the on-time del</w:t>
      </w:r>
      <w:r w:rsidR="00F22DFA">
        <w:rPr>
          <w:sz w:val="20"/>
          <w:szCs w:val="20"/>
        </w:rPr>
        <w:t>ivery.</w:t>
      </w:r>
    </w:p>
    <w:p w:rsidR="003E0BBB" w:rsidRPr="003E0BBB" w:rsidRDefault="003E0BBB" w:rsidP="00F22DFA">
      <w:pPr>
        <w:numPr>
          <w:ilvl w:val="0"/>
          <w:numId w:val="1"/>
        </w:numPr>
        <w:tabs>
          <w:tab w:val="clear" w:pos="540"/>
          <w:tab w:val="left" w:pos="547"/>
        </w:tabs>
        <w:spacing w:before="20" w:after="20"/>
        <w:ind w:left="547"/>
        <w:jc w:val="both"/>
        <w:rPr>
          <w:sz w:val="20"/>
          <w:szCs w:val="20"/>
        </w:rPr>
      </w:pPr>
      <w:r w:rsidRPr="003E0BBB">
        <w:rPr>
          <w:sz w:val="20"/>
          <w:szCs w:val="20"/>
        </w:rPr>
        <w:t>Met goal of addressing and resolving issues within 24 hours</w:t>
      </w:r>
    </w:p>
    <w:p w:rsidR="003E0BBB" w:rsidRPr="003E0BBB" w:rsidRDefault="003E0BBB" w:rsidP="003E0BBB">
      <w:pPr>
        <w:numPr>
          <w:ilvl w:val="0"/>
          <w:numId w:val="1"/>
        </w:numPr>
        <w:tabs>
          <w:tab w:val="clear" w:pos="540"/>
          <w:tab w:val="left" w:pos="547"/>
        </w:tabs>
        <w:spacing w:before="20" w:after="20"/>
        <w:ind w:left="547"/>
        <w:jc w:val="both"/>
        <w:rPr>
          <w:sz w:val="20"/>
          <w:szCs w:val="20"/>
        </w:rPr>
      </w:pPr>
      <w:r w:rsidRPr="003E0BBB">
        <w:rPr>
          <w:sz w:val="20"/>
          <w:szCs w:val="20"/>
        </w:rPr>
        <w:t>Coordinate and manage code releases and shared APIs with other IT groups</w:t>
      </w:r>
    </w:p>
    <w:p w:rsidR="003E0BBB" w:rsidRPr="003E0BBB" w:rsidRDefault="003E0BBB" w:rsidP="003E0BBB">
      <w:pPr>
        <w:numPr>
          <w:ilvl w:val="0"/>
          <w:numId w:val="1"/>
        </w:numPr>
        <w:tabs>
          <w:tab w:val="clear" w:pos="540"/>
          <w:tab w:val="left" w:pos="547"/>
        </w:tabs>
        <w:spacing w:before="20" w:after="20"/>
        <w:ind w:left="547"/>
        <w:jc w:val="both"/>
        <w:rPr>
          <w:sz w:val="20"/>
          <w:szCs w:val="20"/>
        </w:rPr>
      </w:pPr>
      <w:r w:rsidRPr="003E0BBB">
        <w:rPr>
          <w:sz w:val="20"/>
          <w:szCs w:val="20"/>
        </w:rPr>
        <w:t>Communicate with other management, engineers, product managers and support specialists on product issues</w:t>
      </w:r>
    </w:p>
    <w:p w:rsidR="003E0BBB" w:rsidRDefault="003E0BBB" w:rsidP="003E0BBB">
      <w:pPr>
        <w:numPr>
          <w:ilvl w:val="0"/>
          <w:numId w:val="1"/>
        </w:numPr>
        <w:tabs>
          <w:tab w:val="clear" w:pos="540"/>
          <w:tab w:val="left" w:pos="547"/>
        </w:tabs>
        <w:spacing w:before="20" w:after="20"/>
        <w:ind w:left="547"/>
        <w:jc w:val="both"/>
        <w:rPr>
          <w:sz w:val="20"/>
          <w:szCs w:val="20"/>
        </w:rPr>
      </w:pPr>
      <w:r w:rsidRPr="003E0BBB">
        <w:rPr>
          <w:sz w:val="20"/>
          <w:szCs w:val="20"/>
        </w:rPr>
        <w:t>Track and communicate team velocity and sprint/release progress</w:t>
      </w:r>
    </w:p>
    <w:p w:rsidR="000E7863" w:rsidRPr="00AC0A13" w:rsidRDefault="000E7863" w:rsidP="000E7863">
      <w:pPr>
        <w:numPr>
          <w:ilvl w:val="0"/>
          <w:numId w:val="1"/>
        </w:numPr>
        <w:tabs>
          <w:tab w:val="clear" w:pos="540"/>
          <w:tab w:val="left" w:pos="547"/>
          <w:tab w:val="num" w:pos="720"/>
        </w:tabs>
        <w:spacing w:before="20" w:after="20"/>
        <w:ind w:left="547"/>
        <w:jc w:val="both"/>
        <w:rPr>
          <w:sz w:val="20"/>
          <w:szCs w:val="20"/>
        </w:rPr>
      </w:pPr>
      <w:r>
        <w:rPr>
          <w:sz w:val="20"/>
          <w:szCs w:val="20"/>
        </w:rPr>
        <w:t xml:space="preserve">A dynamic professional with 3+ years of </w:t>
      </w:r>
      <w:r w:rsidRPr="003919AC">
        <w:rPr>
          <w:sz w:val="20"/>
          <w:szCs w:val="20"/>
        </w:rPr>
        <w:t>project experience in HTML</w:t>
      </w:r>
      <w:proofErr w:type="gramStart"/>
      <w:r w:rsidRPr="003919AC">
        <w:rPr>
          <w:sz w:val="20"/>
          <w:szCs w:val="20"/>
        </w:rPr>
        <w:t>,HTML5,CSS3,Java</w:t>
      </w:r>
      <w:proofErr w:type="gramEnd"/>
      <w:r w:rsidRPr="003919AC">
        <w:rPr>
          <w:sz w:val="20"/>
          <w:szCs w:val="20"/>
        </w:rPr>
        <w:t xml:space="preserve"> </w:t>
      </w:r>
      <w:proofErr w:type="spellStart"/>
      <w:r w:rsidRPr="003919AC">
        <w:rPr>
          <w:sz w:val="20"/>
          <w:szCs w:val="20"/>
        </w:rPr>
        <w:t>Script,PL</w:t>
      </w:r>
      <w:proofErr w:type="spellEnd"/>
      <w:r w:rsidRPr="003919AC">
        <w:rPr>
          <w:sz w:val="20"/>
          <w:szCs w:val="20"/>
        </w:rPr>
        <w:t>/SQL</w:t>
      </w:r>
      <w:r w:rsidR="00137E62">
        <w:rPr>
          <w:sz w:val="20"/>
          <w:szCs w:val="20"/>
        </w:rPr>
        <w:t xml:space="preserve"> and 1.5 </w:t>
      </w:r>
      <w:proofErr w:type="spellStart"/>
      <w:r w:rsidR="00137E62">
        <w:rPr>
          <w:sz w:val="20"/>
          <w:szCs w:val="20"/>
        </w:rPr>
        <w:t>years experience</w:t>
      </w:r>
      <w:proofErr w:type="spellEnd"/>
      <w:r w:rsidR="00137E62">
        <w:rPr>
          <w:sz w:val="20"/>
          <w:szCs w:val="20"/>
        </w:rPr>
        <w:t xml:space="preserve"> as Scrum Master.</w:t>
      </w:r>
    </w:p>
    <w:p w:rsidR="000E7863" w:rsidRPr="00AC0A13" w:rsidRDefault="000E7863" w:rsidP="000E7863">
      <w:pPr>
        <w:numPr>
          <w:ilvl w:val="0"/>
          <w:numId w:val="1"/>
        </w:numPr>
        <w:tabs>
          <w:tab w:val="clear" w:pos="540"/>
          <w:tab w:val="left" w:pos="547"/>
          <w:tab w:val="num" w:pos="720"/>
        </w:tabs>
        <w:spacing w:before="20" w:after="20"/>
        <w:ind w:left="547"/>
        <w:jc w:val="both"/>
        <w:rPr>
          <w:sz w:val="20"/>
          <w:szCs w:val="20"/>
        </w:rPr>
      </w:pPr>
      <w:r w:rsidRPr="003919AC">
        <w:rPr>
          <w:sz w:val="20"/>
          <w:szCs w:val="20"/>
        </w:rPr>
        <w:t>Hands on experience in Object oriented programming concepts.</w:t>
      </w:r>
    </w:p>
    <w:p w:rsidR="000E7863" w:rsidRDefault="000E7863" w:rsidP="000E7863">
      <w:pPr>
        <w:pStyle w:val="BodyText2"/>
        <w:numPr>
          <w:ilvl w:val="0"/>
          <w:numId w:val="1"/>
        </w:numPr>
        <w:tabs>
          <w:tab w:val="clear" w:pos="540"/>
          <w:tab w:val="num" w:pos="547"/>
        </w:tabs>
        <w:spacing w:before="60" w:after="0" w:line="240" w:lineRule="auto"/>
        <w:ind w:left="547"/>
        <w:jc w:val="both"/>
        <w:rPr>
          <w:sz w:val="20"/>
          <w:szCs w:val="20"/>
        </w:rPr>
      </w:pPr>
      <w:r w:rsidRPr="003919AC">
        <w:rPr>
          <w:sz w:val="20"/>
          <w:szCs w:val="20"/>
        </w:rPr>
        <w:t xml:space="preserve">Hands on experience in </w:t>
      </w:r>
      <w:proofErr w:type="gramStart"/>
      <w:r>
        <w:rPr>
          <w:sz w:val="20"/>
          <w:szCs w:val="20"/>
        </w:rPr>
        <w:t>lea</w:t>
      </w:r>
      <w:r w:rsidRPr="003919AC">
        <w:rPr>
          <w:sz w:val="20"/>
          <w:szCs w:val="20"/>
        </w:rPr>
        <w:t>ding  a</w:t>
      </w:r>
      <w:proofErr w:type="gramEnd"/>
      <w:r w:rsidRPr="003919AC">
        <w:rPr>
          <w:sz w:val="20"/>
          <w:szCs w:val="20"/>
        </w:rPr>
        <w:t xml:space="preserve"> team</w:t>
      </w:r>
      <w:r w:rsidRPr="00AC0A13">
        <w:rPr>
          <w:sz w:val="20"/>
          <w:szCs w:val="20"/>
        </w:rPr>
        <w:t xml:space="preserve"> </w:t>
      </w:r>
      <w:r>
        <w:rPr>
          <w:sz w:val="20"/>
          <w:szCs w:val="20"/>
        </w:rPr>
        <w:t>with motivational and problem solving attitude to give delivery before deadlines.</w:t>
      </w:r>
    </w:p>
    <w:p w:rsidR="000E7863" w:rsidRPr="00302512" w:rsidRDefault="000E7863" w:rsidP="000E7863">
      <w:pPr>
        <w:pStyle w:val="BodyText2"/>
        <w:numPr>
          <w:ilvl w:val="0"/>
          <w:numId w:val="1"/>
        </w:numPr>
        <w:tabs>
          <w:tab w:val="clear" w:pos="540"/>
          <w:tab w:val="num" w:pos="547"/>
        </w:tabs>
        <w:spacing w:before="60" w:after="0" w:line="240" w:lineRule="auto"/>
        <w:ind w:left="547"/>
        <w:jc w:val="both"/>
        <w:rPr>
          <w:sz w:val="20"/>
          <w:szCs w:val="20"/>
        </w:rPr>
      </w:pPr>
      <w:r w:rsidRPr="003919AC">
        <w:rPr>
          <w:sz w:val="20"/>
          <w:szCs w:val="20"/>
        </w:rPr>
        <w:t>Hands on experience in working closely across teams to solve the problems efficiently.</w:t>
      </w:r>
    </w:p>
    <w:p w:rsidR="000E7863" w:rsidRDefault="000E7863" w:rsidP="000E7863">
      <w:pPr>
        <w:numPr>
          <w:ilvl w:val="0"/>
          <w:numId w:val="1"/>
        </w:numPr>
        <w:tabs>
          <w:tab w:val="clear" w:pos="540"/>
          <w:tab w:val="left" w:pos="547"/>
          <w:tab w:val="num" w:pos="720"/>
        </w:tabs>
        <w:spacing w:before="20" w:after="20"/>
        <w:ind w:left="547"/>
        <w:jc w:val="both"/>
        <w:rPr>
          <w:sz w:val="20"/>
          <w:szCs w:val="20"/>
        </w:rPr>
      </w:pPr>
      <w:r w:rsidRPr="00302512">
        <w:rPr>
          <w:sz w:val="20"/>
          <w:szCs w:val="20"/>
        </w:rPr>
        <w:t xml:space="preserve">Self-motivated, hardworking and goal-oriented, with </w:t>
      </w:r>
      <w:r w:rsidRPr="003919AC">
        <w:rPr>
          <w:sz w:val="20"/>
          <w:szCs w:val="20"/>
        </w:rPr>
        <w:t>excellent debugging</w:t>
      </w:r>
      <w:r w:rsidRPr="00302512">
        <w:rPr>
          <w:sz w:val="20"/>
          <w:szCs w:val="20"/>
        </w:rPr>
        <w:t xml:space="preserve"> skills.</w:t>
      </w:r>
    </w:p>
    <w:p w:rsidR="000E7863" w:rsidRPr="003E0BBB" w:rsidRDefault="000E7863" w:rsidP="000E7863">
      <w:pPr>
        <w:numPr>
          <w:ilvl w:val="0"/>
          <w:numId w:val="1"/>
        </w:numPr>
        <w:tabs>
          <w:tab w:val="clear" w:pos="540"/>
          <w:tab w:val="left" w:pos="547"/>
        </w:tabs>
        <w:spacing w:before="20" w:after="20"/>
        <w:ind w:left="547"/>
        <w:jc w:val="both"/>
        <w:rPr>
          <w:sz w:val="20"/>
          <w:szCs w:val="20"/>
        </w:rPr>
      </w:pPr>
      <w:r w:rsidRPr="003919AC">
        <w:rPr>
          <w:sz w:val="20"/>
          <w:szCs w:val="20"/>
        </w:rPr>
        <w:t>Versed in both agile and waterfall development techniques</w:t>
      </w:r>
    </w:p>
    <w:p w:rsidR="003D6D68" w:rsidRPr="000A5372" w:rsidRDefault="00544F0F" w:rsidP="00DE0EE7">
      <w:pPr>
        <w:numPr>
          <w:ilvl w:val="0"/>
          <w:numId w:val="1"/>
        </w:numPr>
        <w:tabs>
          <w:tab w:val="clear" w:pos="540"/>
          <w:tab w:val="left" w:pos="547"/>
        </w:tabs>
        <w:spacing w:before="20" w:after="20"/>
        <w:ind w:left="547"/>
        <w:jc w:val="both"/>
        <w:rPr>
          <w:sz w:val="20"/>
          <w:szCs w:val="20"/>
        </w:rPr>
      </w:pPr>
      <w:r w:rsidRPr="00FC0267">
        <w:rPr>
          <w:sz w:val="20"/>
          <w:szCs w:val="20"/>
        </w:rPr>
        <w:t xml:space="preserve">A quick learner, enthusiastic with a great passion for </w:t>
      </w:r>
      <w:r w:rsidRPr="003919AC">
        <w:rPr>
          <w:sz w:val="20"/>
          <w:szCs w:val="20"/>
        </w:rPr>
        <w:t>problem solving</w:t>
      </w:r>
      <w:r w:rsidR="00AC0A13">
        <w:rPr>
          <w:sz w:val="20"/>
          <w:szCs w:val="20"/>
        </w:rPr>
        <w:t xml:space="preserve"> and providing optimized solutions</w:t>
      </w:r>
      <w:r w:rsidRPr="00FC0267">
        <w:rPr>
          <w:sz w:val="20"/>
          <w:szCs w:val="20"/>
        </w:rPr>
        <w:t>.</w:t>
      </w:r>
      <w:r w:rsidR="00DE0EE7" w:rsidRPr="000A5372">
        <w:rPr>
          <w:sz w:val="20"/>
          <w:szCs w:val="20"/>
        </w:rPr>
        <w:t xml:space="preserve"> </w:t>
      </w:r>
    </w:p>
    <w:p w:rsidR="00544F0F" w:rsidRPr="000A5372" w:rsidRDefault="00577E6C" w:rsidP="000A5372">
      <w:pPr>
        <w:shd w:val="clear" w:color="auto" w:fill="E0E0E0"/>
        <w:jc w:val="both"/>
        <w:rPr>
          <w:b/>
          <w:smallCaps/>
          <w:u w:val="single"/>
        </w:rPr>
      </w:pPr>
      <w:r>
        <w:rPr>
          <w:b/>
          <w:smallCaps/>
          <w:sz w:val="28"/>
          <w:szCs w:val="28"/>
          <w:u w:val="single"/>
        </w:rPr>
        <w:t>Personality Traits</w:t>
      </w:r>
    </w:p>
    <w:p w:rsidR="00EC144F" w:rsidRPr="00EC144F" w:rsidRDefault="00577E6C" w:rsidP="00EC144F">
      <w:pPr>
        <w:pStyle w:val="ListParagraph"/>
        <w:numPr>
          <w:ilvl w:val="0"/>
          <w:numId w:val="25"/>
        </w:numPr>
        <w:rPr>
          <w:rFonts w:eastAsia="Times New Roman"/>
          <w:kern w:val="0"/>
          <w:sz w:val="20"/>
          <w:szCs w:val="20"/>
          <w:lang w:eastAsia="ar-SA"/>
        </w:rPr>
      </w:pPr>
      <w:r w:rsidRPr="00EC144F">
        <w:rPr>
          <w:rFonts w:eastAsia="Times New Roman"/>
          <w:kern w:val="0"/>
          <w:sz w:val="20"/>
          <w:szCs w:val="20"/>
          <w:lang w:eastAsia="ar-SA"/>
        </w:rPr>
        <w:t>Strong leadership and motivational skills</w:t>
      </w:r>
    </w:p>
    <w:p w:rsidR="00EC144F" w:rsidRPr="00EC144F" w:rsidRDefault="00EC144F" w:rsidP="00EC144F">
      <w:pPr>
        <w:pStyle w:val="ListParagraph"/>
        <w:numPr>
          <w:ilvl w:val="0"/>
          <w:numId w:val="25"/>
        </w:numPr>
        <w:rPr>
          <w:rFonts w:eastAsia="Times New Roman"/>
          <w:kern w:val="0"/>
          <w:sz w:val="20"/>
          <w:szCs w:val="20"/>
          <w:lang w:eastAsia="ar-SA"/>
        </w:rPr>
      </w:pPr>
      <w:r w:rsidRPr="00EC144F">
        <w:rPr>
          <w:rFonts w:eastAsia="Times New Roman"/>
          <w:kern w:val="0"/>
          <w:sz w:val="20"/>
          <w:szCs w:val="20"/>
          <w:lang w:eastAsia="ar-SA"/>
        </w:rPr>
        <w:t>Strong analyzing and convincing skills</w:t>
      </w:r>
    </w:p>
    <w:p w:rsidR="00EC144F" w:rsidRPr="00EC144F" w:rsidRDefault="00EC144F" w:rsidP="00EC144F">
      <w:pPr>
        <w:pStyle w:val="ListParagraph"/>
        <w:numPr>
          <w:ilvl w:val="0"/>
          <w:numId w:val="25"/>
        </w:numPr>
        <w:rPr>
          <w:rFonts w:eastAsia="Times New Roman"/>
          <w:kern w:val="0"/>
          <w:sz w:val="20"/>
          <w:szCs w:val="20"/>
          <w:lang w:eastAsia="ar-SA"/>
        </w:rPr>
      </w:pPr>
      <w:r w:rsidRPr="00EC144F">
        <w:rPr>
          <w:rFonts w:eastAsia="Times New Roman"/>
          <w:kern w:val="0"/>
          <w:sz w:val="20"/>
          <w:szCs w:val="20"/>
          <w:lang w:eastAsia="ar-SA"/>
        </w:rPr>
        <w:t>Excellent</w:t>
      </w:r>
      <w:r w:rsidR="00577E6C" w:rsidRPr="00EC144F">
        <w:rPr>
          <w:rFonts w:eastAsia="Times New Roman"/>
          <w:kern w:val="0"/>
          <w:sz w:val="20"/>
          <w:szCs w:val="20"/>
          <w:lang w:eastAsia="ar-SA"/>
        </w:rPr>
        <w:t xml:space="preserve"> communication skills in written and verbal both</w:t>
      </w:r>
    </w:p>
    <w:p w:rsidR="00EC144F" w:rsidRPr="00EC144F" w:rsidRDefault="00577E6C" w:rsidP="00EC144F">
      <w:pPr>
        <w:pStyle w:val="ListParagraph"/>
        <w:numPr>
          <w:ilvl w:val="0"/>
          <w:numId w:val="25"/>
        </w:numPr>
        <w:rPr>
          <w:rFonts w:eastAsia="Times New Roman"/>
          <w:kern w:val="0"/>
          <w:sz w:val="20"/>
          <w:szCs w:val="20"/>
          <w:lang w:eastAsia="ar-SA"/>
        </w:rPr>
      </w:pPr>
      <w:r w:rsidRPr="00EC144F">
        <w:rPr>
          <w:rFonts w:eastAsia="Times New Roman"/>
          <w:kern w:val="0"/>
          <w:sz w:val="20"/>
          <w:szCs w:val="20"/>
          <w:lang w:eastAsia="ar-SA"/>
        </w:rPr>
        <w:t>Ability to produce best result in pressure situation</w:t>
      </w:r>
    </w:p>
    <w:p w:rsidR="00544F0F" w:rsidRPr="00F22DFA" w:rsidRDefault="00577E6C" w:rsidP="00EC144F">
      <w:pPr>
        <w:pStyle w:val="ListParagraph"/>
        <w:numPr>
          <w:ilvl w:val="0"/>
          <w:numId w:val="25"/>
        </w:numPr>
      </w:pPr>
      <w:r w:rsidRPr="00EC144F">
        <w:rPr>
          <w:rFonts w:eastAsia="Times New Roman"/>
          <w:kern w:val="0"/>
          <w:sz w:val="20"/>
          <w:szCs w:val="20"/>
          <w:lang w:eastAsia="ar-SA"/>
        </w:rPr>
        <w:t>Ability to work in team as well as in group</w:t>
      </w:r>
    </w:p>
    <w:p w:rsidR="00F22DFA" w:rsidRPr="00EC144F" w:rsidRDefault="00F22DFA" w:rsidP="00EC144F">
      <w:pPr>
        <w:pStyle w:val="ListParagraph"/>
        <w:numPr>
          <w:ilvl w:val="0"/>
          <w:numId w:val="25"/>
        </w:numPr>
      </w:pPr>
      <w:r>
        <w:rPr>
          <w:rFonts w:eastAsia="Times New Roman"/>
          <w:kern w:val="0"/>
          <w:sz w:val="20"/>
          <w:szCs w:val="20"/>
          <w:lang w:eastAsia="ar-SA"/>
        </w:rPr>
        <w:t xml:space="preserve">Positive </w:t>
      </w:r>
      <w:proofErr w:type="gramStart"/>
      <w:r>
        <w:rPr>
          <w:rFonts w:eastAsia="Times New Roman"/>
          <w:kern w:val="0"/>
          <w:sz w:val="20"/>
          <w:szCs w:val="20"/>
          <w:lang w:eastAsia="ar-SA"/>
        </w:rPr>
        <w:t>and  problem</w:t>
      </w:r>
      <w:proofErr w:type="gramEnd"/>
      <w:r>
        <w:rPr>
          <w:rFonts w:eastAsia="Times New Roman"/>
          <w:kern w:val="0"/>
          <w:sz w:val="20"/>
          <w:szCs w:val="20"/>
          <w:lang w:eastAsia="ar-SA"/>
        </w:rPr>
        <w:t xml:space="preserve"> solving attitude.</w:t>
      </w:r>
    </w:p>
    <w:p w:rsidR="00EC144F" w:rsidRPr="00FC0267" w:rsidRDefault="00EC144F" w:rsidP="00EC144F">
      <w:pPr>
        <w:pStyle w:val="ListParagraph"/>
        <w:ind w:left="765"/>
      </w:pPr>
    </w:p>
    <w:p w:rsidR="00544F0F" w:rsidRPr="000A5372" w:rsidRDefault="00544F0F" w:rsidP="000A5372">
      <w:pPr>
        <w:shd w:val="clear" w:color="auto" w:fill="E0E0E0"/>
        <w:tabs>
          <w:tab w:val="left" w:pos="6930"/>
        </w:tabs>
        <w:jc w:val="both"/>
        <w:rPr>
          <w:b/>
          <w:smallCaps/>
          <w:u w:val="single"/>
        </w:rPr>
      </w:pPr>
      <w:r w:rsidRPr="00FC0267">
        <w:rPr>
          <w:b/>
          <w:smallCaps/>
          <w:sz w:val="28"/>
          <w:szCs w:val="28"/>
          <w:u w:val="single"/>
        </w:rPr>
        <w:t>P</w:t>
      </w:r>
      <w:r w:rsidRPr="00FC0267">
        <w:rPr>
          <w:b/>
          <w:smallCaps/>
          <w:u w:val="single"/>
        </w:rPr>
        <w:t>ROFESSIONAL</w:t>
      </w:r>
      <w:r w:rsidRPr="00FC0267">
        <w:rPr>
          <w:b/>
          <w:smallCaps/>
          <w:sz w:val="28"/>
          <w:szCs w:val="28"/>
          <w:u w:val="single"/>
        </w:rPr>
        <w:t xml:space="preserve"> E</w:t>
      </w:r>
      <w:r w:rsidRPr="00FC0267">
        <w:rPr>
          <w:b/>
          <w:smallCaps/>
          <w:u w:val="single"/>
        </w:rPr>
        <w:t>XPERIENCE</w:t>
      </w:r>
    </w:p>
    <w:p w:rsidR="00A75825" w:rsidRDefault="00A75825" w:rsidP="00A85AFA">
      <w:pPr>
        <w:pStyle w:val="Objective"/>
        <w:tabs>
          <w:tab w:val="left" w:pos="2940"/>
          <w:tab w:val="left" w:pos="3240"/>
          <w:tab w:val="left" w:pos="3600"/>
        </w:tabs>
        <w:spacing w:before="0" w:after="0" w:line="280" w:lineRule="exact"/>
        <w:ind w:left="720"/>
        <w:rPr>
          <w:rFonts w:ascii="Times New Roman" w:hAnsi="Times New Roman" w:cs="Times New Roman"/>
          <w:b/>
          <w:bCs/>
          <w:sz w:val="20"/>
        </w:rPr>
      </w:pPr>
      <w:r>
        <w:rPr>
          <w:rFonts w:ascii="Times New Roman" w:hAnsi="Times New Roman" w:cs="Times New Roman"/>
          <w:b/>
          <w:sz w:val="20"/>
        </w:rPr>
        <w:t>Current Organization</w:t>
      </w:r>
      <w:r>
        <w:rPr>
          <w:rFonts w:ascii="Times New Roman" w:hAnsi="Times New Roman" w:cs="Times New Roman"/>
          <w:sz w:val="20"/>
        </w:rPr>
        <w:tab/>
      </w:r>
      <w:r>
        <w:rPr>
          <w:rFonts w:ascii="Times New Roman" w:hAnsi="Times New Roman" w:cs="Times New Roman"/>
          <w:sz w:val="20"/>
        </w:rPr>
        <w:tab/>
        <w:t>:</w:t>
      </w:r>
      <w:r>
        <w:rPr>
          <w:rFonts w:ascii="Times New Roman" w:hAnsi="Times New Roman" w:cs="Times New Roman"/>
          <w:sz w:val="20"/>
        </w:rPr>
        <w:tab/>
      </w:r>
      <w:r>
        <w:rPr>
          <w:rFonts w:ascii="Times New Roman" w:hAnsi="Times New Roman" w:cs="Times New Roman"/>
          <w:b/>
          <w:bCs/>
          <w:sz w:val="20"/>
        </w:rPr>
        <w:t>L&amp;T Technology Services, Bangalore.</w:t>
      </w:r>
    </w:p>
    <w:p w:rsidR="00A75825" w:rsidRDefault="00A75825" w:rsidP="00A85AFA">
      <w:pPr>
        <w:pStyle w:val="Objective"/>
        <w:tabs>
          <w:tab w:val="left" w:pos="2940"/>
          <w:tab w:val="left" w:pos="3240"/>
          <w:tab w:val="left" w:pos="3600"/>
        </w:tabs>
        <w:spacing w:before="0" w:after="0" w:line="280" w:lineRule="exact"/>
        <w:ind w:left="720"/>
        <w:rPr>
          <w:rFonts w:ascii="Times New Roman" w:hAnsi="Times New Roman" w:cs="Times New Roman"/>
          <w:sz w:val="20"/>
        </w:rPr>
      </w:pPr>
      <w:r>
        <w:rPr>
          <w:rFonts w:ascii="Times New Roman" w:hAnsi="Times New Roman" w:cs="Times New Roman"/>
          <w:b/>
          <w:sz w:val="20"/>
        </w:rPr>
        <w:t>Designation</w:t>
      </w:r>
      <w:r>
        <w:rPr>
          <w:rFonts w:ascii="Times New Roman" w:hAnsi="Times New Roman" w:cs="Times New Roman"/>
          <w:sz w:val="20"/>
        </w:rPr>
        <w:tab/>
      </w:r>
      <w:r>
        <w:rPr>
          <w:rFonts w:ascii="Times New Roman" w:hAnsi="Times New Roman" w:cs="Times New Roman"/>
          <w:sz w:val="20"/>
        </w:rPr>
        <w:tab/>
        <w:t>:</w:t>
      </w:r>
      <w:r>
        <w:rPr>
          <w:rFonts w:ascii="Times New Roman" w:hAnsi="Times New Roman" w:cs="Times New Roman"/>
          <w:sz w:val="20"/>
        </w:rPr>
        <w:tab/>
        <w:t>Software Engineer.</w:t>
      </w:r>
    </w:p>
    <w:p w:rsidR="00A75825" w:rsidRDefault="00A75825" w:rsidP="000A5372">
      <w:pPr>
        <w:pStyle w:val="Objective"/>
        <w:tabs>
          <w:tab w:val="left" w:pos="2940"/>
          <w:tab w:val="left" w:pos="3240"/>
          <w:tab w:val="left" w:pos="3600"/>
        </w:tabs>
        <w:spacing w:before="0" w:after="0" w:line="280" w:lineRule="exact"/>
        <w:ind w:left="720"/>
        <w:rPr>
          <w:rFonts w:ascii="Times New Roman" w:hAnsi="Times New Roman" w:cs="Times New Roman"/>
          <w:sz w:val="20"/>
        </w:rPr>
      </w:pPr>
      <w:r>
        <w:rPr>
          <w:rFonts w:ascii="Times New Roman" w:hAnsi="Times New Roman" w:cs="Times New Roman"/>
          <w:b/>
          <w:sz w:val="20"/>
        </w:rPr>
        <w:t>Duration</w:t>
      </w:r>
      <w:r>
        <w:rPr>
          <w:rFonts w:ascii="Times New Roman" w:hAnsi="Times New Roman" w:cs="Times New Roman"/>
          <w:b/>
          <w:sz w:val="20"/>
        </w:rPr>
        <w:tab/>
      </w:r>
      <w:r>
        <w:rPr>
          <w:rFonts w:ascii="Times New Roman" w:hAnsi="Times New Roman" w:cs="Times New Roman"/>
          <w:b/>
          <w:sz w:val="20"/>
        </w:rPr>
        <w:tab/>
      </w:r>
      <w:r>
        <w:rPr>
          <w:rFonts w:ascii="Times New Roman" w:hAnsi="Times New Roman" w:cs="Times New Roman"/>
          <w:sz w:val="20"/>
        </w:rPr>
        <w:t>:</w:t>
      </w:r>
      <w:r>
        <w:rPr>
          <w:rFonts w:ascii="Times New Roman" w:hAnsi="Times New Roman" w:cs="Times New Roman"/>
          <w:sz w:val="20"/>
        </w:rPr>
        <w:tab/>
        <w:t>August 2013 – (till date).</w:t>
      </w:r>
    </w:p>
    <w:p w:rsidR="000A5372" w:rsidRPr="000A5372" w:rsidRDefault="000A5372" w:rsidP="000A5372">
      <w:pPr>
        <w:pStyle w:val="Header"/>
        <w:rPr>
          <w:lang w:val="en-US" w:eastAsia="ar-SA"/>
        </w:rPr>
      </w:pPr>
    </w:p>
    <w:p w:rsidR="00A75825" w:rsidRDefault="000A5372" w:rsidP="000A5372">
      <w:pPr>
        <w:pStyle w:val="Objective"/>
        <w:tabs>
          <w:tab w:val="left" w:pos="2940"/>
          <w:tab w:val="left" w:pos="3240"/>
          <w:tab w:val="left" w:pos="3600"/>
        </w:tabs>
        <w:spacing w:before="0" w:after="0" w:line="280" w:lineRule="exact"/>
        <w:rPr>
          <w:rFonts w:ascii="Times New Roman" w:hAnsi="Times New Roman" w:cs="Times New Roman"/>
          <w:b/>
          <w:bCs/>
          <w:sz w:val="20"/>
        </w:rPr>
      </w:pPr>
      <w:r>
        <w:rPr>
          <w:rFonts w:ascii="Arial" w:eastAsia="Times New Roman" w:hAnsi="Arial" w:cs="Times New Roman"/>
          <w:sz w:val="18"/>
        </w:rPr>
        <w:t xml:space="preserve">              </w:t>
      </w:r>
      <w:r w:rsidR="00A75825">
        <w:rPr>
          <w:rFonts w:ascii="Times New Roman" w:hAnsi="Times New Roman" w:cs="Times New Roman"/>
          <w:b/>
          <w:sz w:val="20"/>
        </w:rPr>
        <w:t>Previous Organization</w:t>
      </w:r>
      <w:r w:rsidR="00A75825">
        <w:rPr>
          <w:rFonts w:ascii="Times New Roman" w:hAnsi="Times New Roman" w:cs="Times New Roman"/>
          <w:sz w:val="20"/>
        </w:rPr>
        <w:tab/>
      </w:r>
      <w:r w:rsidR="00A75825">
        <w:rPr>
          <w:rFonts w:ascii="Times New Roman" w:hAnsi="Times New Roman" w:cs="Times New Roman"/>
          <w:sz w:val="20"/>
        </w:rPr>
        <w:tab/>
        <w:t>:</w:t>
      </w:r>
      <w:r w:rsidR="00A75825">
        <w:rPr>
          <w:rFonts w:ascii="Times New Roman" w:hAnsi="Times New Roman" w:cs="Times New Roman"/>
          <w:sz w:val="20"/>
        </w:rPr>
        <w:tab/>
      </w:r>
      <w:r w:rsidR="00A75825" w:rsidRPr="00A75825">
        <w:rPr>
          <w:rFonts w:ascii="Times New Roman" w:hAnsi="Times New Roman" w:cs="Times New Roman"/>
          <w:b/>
          <w:bCs/>
          <w:sz w:val="20"/>
        </w:rPr>
        <w:t>Tech Mahindra LTD., Bangalore</w:t>
      </w:r>
    </w:p>
    <w:p w:rsidR="00A75825" w:rsidRDefault="00A75825" w:rsidP="00A85AFA">
      <w:pPr>
        <w:pStyle w:val="Objective"/>
        <w:tabs>
          <w:tab w:val="left" w:pos="2940"/>
          <w:tab w:val="left" w:pos="3240"/>
          <w:tab w:val="left" w:pos="3600"/>
        </w:tabs>
        <w:spacing w:before="0" w:after="0" w:line="280" w:lineRule="exact"/>
        <w:ind w:left="720"/>
        <w:rPr>
          <w:rFonts w:ascii="Times New Roman" w:hAnsi="Times New Roman" w:cs="Times New Roman"/>
          <w:sz w:val="20"/>
        </w:rPr>
      </w:pPr>
      <w:r>
        <w:rPr>
          <w:rFonts w:ascii="Times New Roman" w:hAnsi="Times New Roman" w:cs="Times New Roman"/>
          <w:b/>
          <w:sz w:val="20"/>
        </w:rPr>
        <w:t>Designation</w:t>
      </w:r>
      <w:r>
        <w:rPr>
          <w:rFonts w:ascii="Times New Roman" w:hAnsi="Times New Roman" w:cs="Times New Roman"/>
          <w:sz w:val="20"/>
        </w:rPr>
        <w:tab/>
      </w:r>
      <w:r>
        <w:rPr>
          <w:rFonts w:ascii="Times New Roman" w:hAnsi="Times New Roman" w:cs="Times New Roman"/>
          <w:sz w:val="20"/>
        </w:rPr>
        <w:tab/>
        <w:t>:</w:t>
      </w:r>
      <w:r>
        <w:rPr>
          <w:rFonts w:ascii="Times New Roman" w:hAnsi="Times New Roman" w:cs="Times New Roman"/>
          <w:sz w:val="20"/>
        </w:rPr>
        <w:tab/>
        <w:t>Software Engineer.</w:t>
      </w:r>
    </w:p>
    <w:p w:rsidR="00A75825" w:rsidRDefault="00A75825" w:rsidP="00A85AFA">
      <w:pPr>
        <w:pStyle w:val="Objective"/>
        <w:tabs>
          <w:tab w:val="left" w:pos="2940"/>
          <w:tab w:val="left" w:pos="3240"/>
          <w:tab w:val="left" w:pos="3600"/>
        </w:tabs>
        <w:spacing w:before="0" w:after="0" w:line="280" w:lineRule="exact"/>
        <w:ind w:left="720"/>
        <w:rPr>
          <w:rFonts w:ascii="Times New Roman" w:hAnsi="Times New Roman" w:cs="Times New Roman"/>
          <w:sz w:val="20"/>
        </w:rPr>
      </w:pPr>
      <w:r>
        <w:rPr>
          <w:rFonts w:ascii="Times New Roman" w:hAnsi="Times New Roman" w:cs="Times New Roman"/>
          <w:b/>
          <w:sz w:val="20"/>
        </w:rPr>
        <w:t>Duration</w:t>
      </w:r>
      <w:r>
        <w:rPr>
          <w:rFonts w:ascii="Times New Roman" w:hAnsi="Times New Roman" w:cs="Times New Roman"/>
          <w:b/>
          <w:sz w:val="20"/>
        </w:rPr>
        <w:tab/>
      </w:r>
      <w:r>
        <w:rPr>
          <w:rFonts w:ascii="Times New Roman" w:hAnsi="Times New Roman" w:cs="Times New Roman"/>
          <w:b/>
          <w:sz w:val="20"/>
        </w:rPr>
        <w:tab/>
      </w:r>
      <w:r>
        <w:rPr>
          <w:rFonts w:ascii="Times New Roman" w:hAnsi="Times New Roman" w:cs="Times New Roman"/>
          <w:sz w:val="20"/>
        </w:rPr>
        <w:t>:</w:t>
      </w:r>
      <w:r>
        <w:rPr>
          <w:rFonts w:ascii="Times New Roman" w:hAnsi="Times New Roman" w:cs="Times New Roman"/>
          <w:sz w:val="20"/>
        </w:rPr>
        <w:tab/>
        <w:t>February 2011 – July 2013.</w:t>
      </w:r>
    </w:p>
    <w:p w:rsidR="00302512" w:rsidRPr="00302512" w:rsidRDefault="00302512" w:rsidP="00302512">
      <w:pPr>
        <w:ind w:left="360" w:firstLine="360"/>
        <w:rPr>
          <w:sz w:val="20"/>
          <w:szCs w:val="20"/>
        </w:rPr>
      </w:pPr>
    </w:p>
    <w:p w:rsidR="004870C1" w:rsidRPr="000A5372" w:rsidRDefault="00544F0F" w:rsidP="000A5372">
      <w:pPr>
        <w:shd w:val="clear" w:color="auto" w:fill="E0E0E0"/>
        <w:jc w:val="both"/>
        <w:rPr>
          <w:b/>
          <w:smallCaps/>
          <w:sz w:val="28"/>
          <w:szCs w:val="28"/>
          <w:u w:val="single"/>
        </w:rPr>
      </w:pPr>
      <w:r w:rsidRPr="00FC0267">
        <w:rPr>
          <w:b/>
          <w:smallCaps/>
          <w:sz w:val="28"/>
          <w:szCs w:val="28"/>
          <w:u w:val="single"/>
        </w:rPr>
        <w:t>Projects Undertaken</w:t>
      </w:r>
    </w:p>
    <w:p w:rsidR="005A0CCE" w:rsidRPr="00F45C5A" w:rsidRDefault="005A0CCE" w:rsidP="00B4315B">
      <w:pPr>
        <w:numPr>
          <w:ilvl w:val="0"/>
          <w:numId w:val="2"/>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jc w:val="both"/>
        <w:rPr>
          <w:rFonts w:eastAsia="Verdana"/>
          <w:sz w:val="20"/>
        </w:rPr>
      </w:pPr>
      <w:r w:rsidRPr="00F45C5A">
        <w:rPr>
          <w:rFonts w:eastAsia="Verdana"/>
          <w:sz w:val="20"/>
        </w:rPr>
        <w:t>Project Title</w:t>
      </w:r>
      <w:r w:rsidRPr="00F45C5A">
        <w:rPr>
          <w:rFonts w:eastAsia="Verdana"/>
          <w:sz w:val="20"/>
        </w:rPr>
        <w:tab/>
        <w:t>:</w:t>
      </w:r>
      <w:r w:rsidR="00906865">
        <w:rPr>
          <w:bCs/>
          <w:sz w:val="20"/>
        </w:rPr>
        <w:t xml:space="preserve"> Everywhere TV</w:t>
      </w:r>
      <w:r w:rsidRPr="00F45C5A">
        <w:rPr>
          <w:bCs/>
          <w:sz w:val="20"/>
        </w:rPr>
        <w:t xml:space="preserve"> (Navigator UI) </w:t>
      </w:r>
    </w:p>
    <w:p w:rsidR="005A0CCE" w:rsidRDefault="005A0CCE" w:rsidP="00B4315B">
      <w:pPr>
        <w:numPr>
          <w:ilvl w:val="0"/>
          <w:numId w:val="2"/>
        </w:numPr>
        <w:tabs>
          <w:tab w:val="clear" w:pos="360"/>
          <w:tab w:val="num"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jc w:val="both"/>
        <w:rPr>
          <w:rFonts w:eastAsia="Verdana"/>
          <w:sz w:val="20"/>
        </w:rPr>
      </w:pPr>
      <w:r w:rsidRPr="00F45C5A">
        <w:rPr>
          <w:rFonts w:eastAsia="Verdana"/>
          <w:sz w:val="20"/>
        </w:rPr>
        <w:t>Technologies</w:t>
      </w:r>
      <w:r w:rsidRPr="00F45C5A">
        <w:rPr>
          <w:rFonts w:eastAsia="Verdana"/>
          <w:sz w:val="20"/>
        </w:rPr>
        <w:tab/>
        <w:t>: JavaScript, HTML5, CSS3</w:t>
      </w:r>
    </w:p>
    <w:p w:rsidR="00AD7D33" w:rsidRDefault="00AD7D33" w:rsidP="00B4315B">
      <w:pPr>
        <w:numPr>
          <w:ilvl w:val="0"/>
          <w:numId w:val="2"/>
        </w:numPr>
        <w:tabs>
          <w:tab w:val="clear" w:pos="360"/>
          <w:tab w:val="num"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jc w:val="both"/>
        <w:rPr>
          <w:rFonts w:eastAsia="Verdana"/>
          <w:sz w:val="20"/>
        </w:rPr>
      </w:pPr>
      <w:r>
        <w:rPr>
          <w:rFonts w:eastAsia="Verdana"/>
          <w:sz w:val="20"/>
        </w:rPr>
        <w:t>Methodology       : Agile/</w:t>
      </w:r>
      <w:proofErr w:type="spellStart"/>
      <w:r>
        <w:rPr>
          <w:rFonts w:eastAsia="Verdana"/>
          <w:sz w:val="20"/>
        </w:rPr>
        <w:t>Scrum,Waterfall</w:t>
      </w:r>
      <w:proofErr w:type="spellEnd"/>
    </w:p>
    <w:p w:rsidR="005A0CCE" w:rsidRDefault="005A0CCE" w:rsidP="00B4315B">
      <w:pPr>
        <w:numPr>
          <w:ilvl w:val="0"/>
          <w:numId w:val="2"/>
        </w:numPr>
        <w:tabs>
          <w:tab w:val="clear" w:pos="360"/>
          <w:tab w:val="num"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jc w:val="both"/>
        <w:rPr>
          <w:rFonts w:eastAsia="Verdana"/>
          <w:sz w:val="20"/>
        </w:rPr>
      </w:pPr>
      <w:r>
        <w:rPr>
          <w:rFonts w:eastAsia="Verdana"/>
          <w:sz w:val="20"/>
        </w:rPr>
        <w:t>Platforms</w:t>
      </w:r>
      <w:r>
        <w:rPr>
          <w:rFonts w:eastAsia="Verdana"/>
          <w:sz w:val="20"/>
        </w:rPr>
        <w:tab/>
        <w:t xml:space="preserve">: Android, </w:t>
      </w:r>
      <w:proofErr w:type="spellStart"/>
      <w:r>
        <w:rPr>
          <w:rFonts w:eastAsia="Verdana"/>
          <w:sz w:val="20"/>
        </w:rPr>
        <w:t>iOS</w:t>
      </w:r>
      <w:proofErr w:type="spellEnd"/>
      <w:r>
        <w:rPr>
          <w:rFonts w:eastAsia="Verdana"/>
          <w:sz w:val="20"/>
        </w:rPr>
        <w:t>, PC (Windows and Mac).</w:t>
      </w:r>
    </w:p>
    <w:p w:rsidR="005A0CCE" w:rsidRPr="009C2A36" w:rsidRDefault="005A0CCE" w:rsidP="00B4315B">
      <w:pPr>
        <w:numPr>
          <w:ilvl w:val="0"/>
          <w:numId w:val="2"/>
        </w:numPr>
        <w:tabs>
          <w:tab w:val="clear" w:pos="360"/>
          <w:tab w:val="num"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jc w:val="both"/>
        <w:rPr>
          <w:rFonts w:eastAsia="Verdana"/>
          <w:sz w:val="20"/>
        </w:rPr>
      </w:pPr>
      <w:r>
        <w:rPr>
          <w:rFonts w:eastAsia="Verdana"/>
          <w:sz w:val="20"/>
        </w:rPr>
        <w:t>Client</w:t>
      </w:r>
      <w:r>
        <w:rPr>
          <w:rFonts w:eastAsia="Verdana"/>
          <w:sz w:val="20"/>
        </w:rPr>
        <w:tab/>
      </w:r>
      <w:r>
        <w:rPr>
          <w:rFonts w:eastAsia="Verdana"/>
          <w:sz w:val="20"/>
        </w:rPr>
        <w:tab/>
        <w:t xml:space="preserve">: </w:t>
      </w:r>
      <w:proofErr w:type="spellStart"/>
      <w:r>
        <w:rPr>
          <w:rFonts w:eastAsia="Verdana"/>
          <w:sz w:val="20"/>
        </w:rPr>
        <w:t>TataSky</w:t>
      </w:r>
      <w:proofErr w:type="spellEnd"/>
    </w:p>
    <w:p w:rsidR="005A0CCE" w:rsidRDefault="005A0CCE" w:rsidP="00B4315B">
      <w:pPr>
        <w:numPr>
          <w:ilvl w:val="0"/>
          <w:numId w:val="2"/>
        </w:numPr>
        <w:tabs>
          <w:tab w:val="clear" w:pos="360"/>
          <w:tab w:val="num"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jc w:val="both"/>
        <w:rPr>
          <w:rFonts w:eastAsia="Verdana"/>
          <w:sz w:val="20"/>
        </w:rPr>
      </w:pPr>
      <w:r>
        <w:rPr>
          <w:rFonts w:eastAsia="Verdana"/>
          <w:sz w:val="20"/>
        </w:rPr>
        <w:t>Duration</w:t>
      </w:r>
      <w:r>
        <w:rPr>
          <w:rFonts w:eastAsia="Verdana"/>
          <w:sz w:val="20"/>
        </w:rPr>
        <w:tab/>
      </w:r>
      <w:r>
        <w:rPr>
          <w:rFonts w:eastAsia="Verdana"/>
          <w:sz w:val="20"/>
        </w:rPr>
        <w:tab/>
        <w:t xml:space="preserve">: </w:t>
      </w:r>
      <w:r w:rsidR="00580A86">
        <w:rPr>
          <w:rFonts w:eastAsia="Verdana"/>
          <w:sz w:val="20"/>
        </w:rPr>
        <w:t>August</w:t>
      </w:r>
      <w:r>
        <w:rPr>
          <w:rFonts w:eastAsia="Verdana"/>
          <w:sz w:val="20"/>
        </w:rPr>
        <w:t xml:space="preserve"> 2013 – (till date)</w:t>
      </w:r>
    </w:p>
    <w:p w:rsidR="000A5372" w:rsidRPr="000A5372" w:rsidRDefault="005A0CCE" w:rsidP="005A0CCE">
      <w:pPr>
        <w:numPr>
          <w:ilvl w:val="0"/>
          <w:numId w:val="2"/>
        </w:numPr>
        <w:tabs>
          <w:tab w:val="clear" w:pos="360"/>
          <w:tab w:val="num"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jc w:val="both"/>
        <w:rPr>
          <w:rFonts w:eastAsia="Verdana"/>
          <w:sz w:val="20"/>
        </w:rPr>
      </w:pPr>
      <w:r>
        <w:rPr>
          <w:rFonts w:eastAsia="Verdana"/>
          <w:sz w:val="20"/>
        </w:rPr>
        <w:t>Team Size</w:t>
      </w:r>
      <w:r>
        <w:rPr>
          <w:rFonts w:eastAsia="Verdana"/>
          <w:sz w:val="20"/>
        </w:rPr>
        <w:tab/>
        <w:t>: 8</w:t>
      </w:r>
    </w:p>
    <w:p w:rsidR="000A5372" w:rsidRDefault="000A5372" w:rsidP="005A0CC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Verdana"/>
          <w:sz w:val="20"/>
        </w:rPr>
      </w:pPr>
    </w:p>
    <w:p w:rsidR="005A0CCE" w:rsidRDefault="005A0CCE" w:rsidP="005C79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eastAsia="Verdana"/>
          <w:b/>
          <w:bCs/>
          <w:sz w:val="20"/>
        </w:rPr>
      </w:pPr>
      <w:r>
        <w:rPr>
          <w:rFonts w:eastAsia="Verdana"/>
          <w:b/>
          <w:bCs/>
          <w:sz w:val="20"/>
        </w:rPr>
        <w:t>Description:</w:t>
      </w:r>
    </w:p>
    <w:p w:rsidR="000A5372" w:rsidRPr="000A5372" w:rsidRDefault="005A0CCE" w:rsidP="00DE0EE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sz w:val="20"/>
        </w:rPr>
      </w:pPr>
      <w:r w:rsidRPr="00A269FF">
        <w:rPr>
          <w:sz w:val="20"/>
        </w:rPr>
        <w:t>NDS Infinite TV is designed to enhance television experience with advanced features as well as robust security to enable the deployment of premium content to any type of IP connected device.</w:t>
      </w:r>
    </w:p>
    <w:p w:rsidR="005A0CCE" w:rsidRDefault="005A0CCE" w:rsidP="005C79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eastAsia="Verdana"/>
          <w:b/>
          <w:sz w:val="20"/>
        </w:rPr>
      </w:pPr>
      <w:r>
        <w:rPr>
          <w:rFonts w:eastAsia="Verdana"/>
          <w:b/>
          <w:sz w:val="20"/>
        </w:rPr>
        <w:t>Modules Covered:</w:t>
      </w:r>
    </w:p>
    <w:p w:rsidR="005A0CCE" w:rsidRDefault="005A0CCE" w:rsidP="005C79BB">
      <w:pPr>
        <w:numPr>
          <w:ilvl w:val="0"/>
          <w:numId w:val="3"/>
        </w:numPr>
        <w:tabs>
          <w:tab w:val="clear"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800" w:hanging="360"/>
        <w:jc w:val="both"/>
        <w:rPr>
          <w:rFonts w:eastAsia="Verdana"/>
          <w:bCs/>
          <w:sz w:val="20"/>
        </w:rPr>
      </w:pPr>
      <w:r>
        <w:rPr>
          <w:rFonts w:eastAsia="Verdana"/>
          <w:bCs/>
          <w:sz w:val="20"/>
        </w:rPr>
        <w:t xml:space="preserve">TV Guide, Video On Demand, </w:t>
      </w:r>
      <w:proofErr w:type="spellStart"/>
      <w:r>
        <w:rPr>
          <w:rFonts w:eastAsia="Verdana"/>
          <w:bCs/>
          <w:sz w:val="20"/>
        </w:rPr>
        <w:t>Catchup</w:t>
      </w:r>
      <w:proofErr w:type="spellEnd"/>
      <w:r>
        <w:rPr>
          <w:rFonts w:eastAsia="Verdana"/>
          <w:bCs/>
          <w:sz w:val="20"/>
        </w:rPr>
        <w:t xml:space="preserve"> Videos</w:t>
      </w:r>
    </w:p>
    <w:p w:rsidR="00B74EF8" w:rsidRDefault="00B74EF8" w:rsidP="005C79BB">
      <w:pPr>
        <w:numPr>
          <w:ilvl w:val="0"/>
          <w:numId w:val="3"/>
        </w:numPr>
        <w:tabs>
          <w:tab w:val="clear"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800" w:hanging="360"/>
        <w:jc w:val="both"/>
        <w:rPr>
          <w:rFonts w:eastAsia="Verdana"/>
          <w:bCs/>
          <w:sz w:val="20"/>
        </w:rPr>
      </w:pPr>
    </w:p>
    <w:p w:rsidR="00B74EF8" w:rsidRDefault="00B74EF8" w:rsidP="00B74E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eastAsia="Verdana"/>
          <w:b/>
          <w:sz w:val="20"/>
        </w:rPr>
      </w:pPr>
      <w:r>
        <w:rPr>
          <w:rFonts w:eastAsia="Verdana"/>
          <w:b/>
          <w:sz w:val="20"/>
        </w:rPr>
        <w:t xml:space="preserve">Role: </w:t>
      </w:r>
      <w:r w:rsidRPr="00230DA6">
        <w:rPr>
          <w:rFonts w:eastAsia="Verdana"/>
          <w:b/>
          <w:sz w:val="20"/>
        </w:rPr>
        <w:t>Developer and Scrum Master</w:t>
      </w:r>
    </w:p>
    <w:p w:rsidR="00B74EF8" w:rsidRDefault="00B74EF8" w:rsidP="00B74E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eastAsia="Verdana"/>
          <w:b/>
          <w:sz w:val="20"/>
        </w:rPr>
      </w:pPr>
      <w:r>
        <w:rPr>
          <w:rFonts w:eastAsia="Verdana"/>
          <w:b/>
          <w:sz w:val="20"/>
        </w:rPr>
        <w:t>Responsibilities:</w:t>
      </w:r>
    </w:p>
    <w:p w:rsidR="00B74EF8" w:rsidRDefault="00B74EF8" w:rsidP="00B74EF8">
      <w:pPr>
        <w:pStyle w:val="ListParagraph"/>
        <w:numPr>
          <w:ilvl w:val="0"/>
          <w:numId w:val="2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rPr>
          <w:rFonts w:eastAsia="Verdana"/>
          <w:sz w:val="20"/>
        </w:rPr>
      </w:pPr>
      <w:r w:rsidRPr="005A0CCE">
        <w:rPr>
          <w:rFonts w:eastAsia="Verdana"/>
          <w:sz w:val="20"/>
        </w:rPr>
        <w:t>Design and Development.</w:t>
      </w:r>
    </w:p>
    <w:p w:rsidR="00B74EF8" w:rsidRDefault="00B74EF8" w:rsidP="00B74EF8">
      <w:pPr>
        <w:pStyle w:val="ListParagraph"/>
        <w:numPr>
          <w:ilvl w:val="0"/>
          <w:numId w:val="2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rPr>
          <w:rFonts w:eastAsia="Verdana"/>
          <w:sz w:val="20"/>
        </w:rPr>
      </w:pPr>
      <w:r>
        <w:rPr>
          <w:rFonts w:eastAsia="Verdana"/>
          <w:sz w:val="20"/>
        </w:rPr>
        <w:t xml:space="preserve">Scrum Master for “Video </w:t>
      </w:r>
      <w:proofErr w:type="gramStart"/>
      <w:r>
        <w:rPr>
          <w:rFonts w:eastAsia="Verdana"/>
          <w:sz w:val="20"/>
        </w:rPr>
        <w:t>On</w:t>
      </w:r>
      <w:proofErr w:type="gramEnd"/>
      <w:r>
        <w:rPr>
          <w:rFonts w:eastAsia="Verdana"/>
          <w:sz w:val="20"/>
        </w:rPr>
        <w:t xml:space="preserve"> Demand” feature team.</w:t>
      </w:r>
    </w:p>
    <w:p w:rsidR="00B74EF8" w:rsidRPr="00B74EF8" w:rsidRDefault="00B74EF8" w:rsidP="00B74EF8">
      <w:pPr>
        <w:pStyle w:val="ListParagraph"/>
        <w:numPr>
          <w:ilvl w:val="0"/>
          <w:numId w:val="2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rPr>
          <w:rFonts w:eastAsia="Verdana"/>
          <w:sz w:val="20"/>
        </w:rPr>
      </w:pPr>
      <w:r w:rsidRPr="00B74EF8">
        <w:rPr>
          <w:sz w:val="20"/>
          <w:szCs w:val="20"/>
        </w:rPr>
        <w:t>Facilitate scrum ceremonies (grooming, sprint planning, retrospectives, daily stand-ups, etc.)</w:t>
      </w:r>
    </w:p>
    <w:p w:rsidR="00B74EF8" w:rsidRPr="00B74EF8" w:rsidRDefault="00B74EF8" w:rsidP="00B74EF8">
      <w:pPr>
        <w:pStyle w:val="ListParagraph"/>
        <w:numPr>
          <w:ilvl w:val="0"/>
          <w:numId w:val="2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rPr>
          <w:rFonts w:eastAsia="Verdana"/>
          <w:sz w:val="20"/>
        </w:rPr>
      </w:pPr>
      <w:r>
        <w:rPr>
          <w:sz w:val="20"/>
          <w:szCs w:val="20"/>
        </w:rPr>
        <w:t>Working with Product owner to prioritize backlog</w:t>
      </w:r>
      <w:r>
        <w:rPr>
          <w:sz w:val="20"/>
          <w:szCs w:val="20"/>
        </w:rPr>
        <w:t>.</w:t>
      </w:r>
    </w:p>
    <w:p w:rsidR="00B74EF8" w:rsidRPr="00B74EF8" w:rsidRDefault="00B74EF8" w:rsidP="00B74EF8">
      <w:pPr>
        <w:pStyle w:val="ListParagraph"/>
        <w:numPr>
          <w:ilvl w:val="0"/>
          <w:numId w:val="2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rPr>
          <w:rFonts w:eastAsia="Verdana"/>
          <w:sz w:val="20"/>
        </w:rPr>
      </w:pPr>
      <w:r w:rsidRPr="00B74EF8">
        <w:rPr>
          <w:sz w:val="20"/>
          <w:szCs w:val="20"/>
        </w:rPr>
        <w:t>Motivating and helping team to be self-organized.</w:t>
      </w:r>
    </w:p>
    <w:p w:rsidR="00B74EF8" w:rsidRPr="00B74EF8" w:rsidRDefault="00B74EF8" w:rsidP="00B74EF8">
      <w:pPr>
        <w:pStyle w:val="ListParagraph"/>
        <w:numPr>
          <w:ilvl w:val="0"/>
          <w:numId w:val="2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rPr>
          <w:rFonts w:eastAsia="Verdana"/>
          <w:sz w:val="20"/>
        </w:rPr>
      </w:pPr>
      <w:r w:rsidRPr="00B74EF8">
        <w:rPr>
          <w:sz w:val="20"/>
          <w:szCs w:val="20"/>
        </w:rPr>
        <w:t>Tracking team velocity and sprint release progress.</w:t>
      </w:r>
    </w:p>
    <w:p w:rsidR="00B74EF8" w:rsidRPr="00B74EF8" w:rsidRDefault="00B74EF8" w:rsidP="00B74EF8">
      <w:pPr>
        <w:pStyle w:val="ListParagraph"/>
        <w:numPr>
          <w:ilvl w:val="0"/>
          <w:numId w:val="2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rPr>
          <w:rFonts w:eastAsia="Verdana"/>
          <w:sz w:val="20"/>
        </w:rPr>
      </w:pPr>
      <w:r w:rsidRPr="00B74EF8">
        <w:rPr>
          <w:sz w:val="20"/>
          <w:szCs w:val="20"/>
        </w:rPr>
        <w:t>Protecting team from over commitment and other obstacles.</w:t>
      </w:r>
      <w:bookmarkStart w:id="0" w:name="_GoBack"/>
      <w:bookmarkEnd w:id="0"/>
    </w:p>
    <w:p w:rsidR="00B74EF8" w:rsidRPr="00B74EF8" w:rsidRDefault="00B74EF8" w:rsidP="00B74EF8">
      <w:pPr>
        <w:pStyle w:val="ListParagraph"/>
        <w:numPr>
          <w:ilvl w:val="0"/>
          <w:numId w:val="2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rPr>
          <w:rFonts w:eastAsia="Verdana"/>
          <w:sz w:val="20"/>
        </w:rPr>
      </w:pPr>
      <w:r w:rsidRPr="00B74EF8">
        <w:rPr>
          <w:sz w:val="20"/>
          <w:szCs w:val="20"/>
        </w:rPr>
        <w:t>Resolving obstacles as soon as possible to support team.</w:t>
      </w:r>
    </w:p>
    <w:p w:rsidR="00B74EF8" w:rsidRPr="00B74EF8" w:rsidRDefault="00B74EF8" w:rsidP="00B74EF8">
      <w:pPr>
        <w:pStyle w:val="ListParagraph"/>
        <w:numPr>
          <w:ilvl w:val="0"/>
          <w:numId w:val="2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rPr>
          <w:rFonts w:eastAsia="Verdana"/>
          <w:sz w:val="20"/>
        </w:rPr>
      </w:pPr>
      <w:r w:rsidRPr="00B74EF8">
        <w:rPr>
          <w:sz w:val="20"/>
          <w:szCs w:val="20"/>
        </w:rPr>
        <w:t>Communicating with higher management and team members to keep them in sync.</w:t>
      </w:r>
    </w:p>
    <w:p w:rsidR="00B74EF8" w:rsidRDefault="00B74EF8" w:rsidP="00B74EF8">
      <w:pPr>
        <w:pStyle w:val="ListParagraph"/>
        <w:numPr>
          <w:ilvl w:val="0"/>
          <w:numId w:val="2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rPr>
          <w:rFonts w:eastAsia="Verdana"/>
          <w:sz w:val="20"/>
        </w:rPr>
      </w:pPr>
      <w:r>
        <w:rPr>
          <w:rFonts w:eastAsia="Verdana"/>
          <w:sz w:val="20"/>
        </w:rPr>
        <w:t>Providing Deliveries on time by working closely with End to End teams.</w:t>
      </w:r>
    </w:p>
    <w:p w:rsidR="005A0CCE" w:rsidRPr="00B74EF8" w:rsidRDefault="00B74EF8" w:rsidP="00B74EF8">
      <w:pPr>
        <w:pStyle w:val="ListParagraph"/>
        <w:numPr>
          <w:ilvl w:val="0"/>
          <w:numId w:val="2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rPr>
          <w:rFonts w:eastAsia="Verdana"/>
          <w:sz w:val="20"/>
        </w:rPr>
      </w:pPr>
      <w:r>
        <w:rPr>
          <w:rFonts w:eastAsia="Verdana"/>
          <w:sz w:val="20"/>
        </w:rPr>
        <w:t>Analyzing the requirements and planning with team to achieve the best quality product.</w:t>
      </w:r>
    </w:p>
    <w:p w:rsidR="005A0CCE" w:rsidRDefault="005A0CCE" w:rsidP="003D6D68">
      <w:pPr>
        <w:pBdr>
          <w:bottom w:val="single" w:sz="6" w:space="0" w:color="auto"/>
        </w:pBdr>
        <w:rPr>
          <w:b/>
          <w:sz w:val="22"/>
          <w:szCs w:val="22"/>
          <w:u w:val="single"/>
        </w:rPr>
      </w:pPr>
    </w:p>
    <w:p w:rsidR="00580A86" w:rsidRDefault="00580A86" w:rsidP="00580A86">
      <w:pPr>
        <w:rPr>
          <w:b/>
          <w:sz w:val="22"/>
          <w:szCs w:val="22"/>
          <w:u w:val="single"/>
        </w:rPr>
      </w:pPr>
    </w:p>
    <w:p w:rsidR="00580A86" w:rsidRPr="00F45C5A" w:rsidRDefault="00580A86" w:rsidP="00580A86">
      <w:pPr>
        <w:numPr>
          <w:ilvl w:val="0"/>
          <w:numId w:val="2"/>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jc w:val="both"/>
        <w:rPr>
          <w:rFonts w:eastAsia="Verdana"/>
          <w:sz w:val="20"/>
        </w:rPr>
      </w:pPr>
      <w:r w:rsidRPr="00F45C5A">
        <w:rPr>
          <w:rFonts w:eastAsia="Verdana"/>
          <w:sz w:val="20"/>
        </w:rPr>
        <w:t>Project Title</w:t>
      </w:r>
      <w:r w:rsidRPr="00F45C5A">
        <w:rPr>
          <w:rFonts w:eastAsia="Verdana"/>
          <w:sz w:val="20"/>
        </w:rPr>
        <w:tab/>
        <w:t>:</w:t>
      </w:r>
      <w:r w:rsidRPr="00F45C5A">
        <w:rPr>
          <w:bCs/>
          <w:sz w:val="20"/>
        </w:rPr>
        <w:t xml:space="preserve"> </w:t>
      </w:r>
      <w:r w:rsidRPr="00580A86">
        <w:rPr>
          <w:bCs/>
          <w:sz w:val="20"/>
        </w:rPr>
        <w:t>BTNET Quick Quote</w:t>
      </w:r>
    </w:p>
    <w:p w:rsidR="00580A86" w:rsidRDefault="00580A86" w:rsidP="00580A86">
      <w:pPr>
        <w:numPr>
          <w:ilvl w:val="0"/>
          <w:numId w:val="2"/>
        </w:numPr>
        <w:tabs>
          <w:tab w:val="clear" w:pos="360"/>
          <w:tab w:val="num"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jc w:val="both"/>
        <w:rPr>
          <w:rFonts w:eastAsia="Verdana"/>
          <w:sz w:val="20"/>
        </w:rPr>
      </w:pPr>
      <w:r w:rsidRPr="00F45C5A">
        <w:rPr>
          <w:rFonts w:eastAsia="Verdana"/>
          <w:sz w:val="20"/>
        </w:rPr>
        <w:t>Technologies</w:t>
      </w:r>
      <w:r w:rsidRPr="00F45C5A">
        <w:rPr>
          <w:rFonts w:eastAsia="Verdana"/>
          <w:sz w:val="20"/>
        </w:rPr>
        <w:tab/>
        <w:t xml:space="preserve">: </w:t>
      </w:r>
      <w:r>
        <w:rPr>
          <w:rFonts w:eastAsia="Verdana"/>
          <w:sz w:val="20"/>
        </w:rPr>
        <w:t>PL/</w:t>
      </w:r>
      <w:proofErr w:type="spellStart"/>
      <w:r>
        <w:rPr>
          <w:rFonts w:eastAsia="Verdana"/>
          <w:sz w:val="20"/>
        </w:rPr>
        <w:t>SQL,</w:t>
      </w:r>
      <w:r w:rsidRPr="00F45C5A">
        <w:rPr>
          <w:rFonts w:eastAsia="Verdana"/>
          <w:sz w:val="20"/>
        </w:rPr>
        <w:t>JavaScript</w:t>
      </w:r>
      <w:proofErr w:type="spellEnd"/>
      <w:r>
        <w:rPr>
          <w:rFonts w:eastAsia="Verdana"/>
          <w:sz w:val="20"/>
        </w:rPr>
        <w:t>, HTML4</w:t>
      </w:r>
      <w:r w:rsidRPr="00F45C5A">
        <w:rPr>
          <w:rFonts w:eastAsia="Verdana"/>
          <w:sz w:val="20"/>
        </w:rPr>
        <w:t>, CSS3</w:t>
      </w:r>
    </w:p>
    <w:p w:rsidR="00580A86" w:rsidRDefault="00580A86" w:rsidP="00580A86">
      <w:pPr>
        <w:numPr>
          <w:ilvl w:val="0"/>
          <w:numId w:val="2"/>
        </w:numPr>
        <w:tabs>
          <w:tab w:val="clear" w:pos="360"/>
          <w:tab w:val="num"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jc w:val="both"/>
        <w:rPr>
          <w:rFonts w:eastAsia="Verdana"/>
          <w:sz w:val="20"/>
        </w:rPr>
      </w:pPr>
      <w:r w:rsidRPr="00580A86">
        <w:rPr>
          <w:rFonts w:eastAsia="Verdana"/>
          <w:sz w:val="20"/>
        </w:rPr>
        <w:t>Platforms</w:t>
      </w:r>
      <w:r w:rsidRPr="00580A86">
        <w:rPr>
          <w:rFonts w:eastAsia="Verdana"/>
          <w:sz w:val="20"/>
        </w:rPr>
        <w:tab/>
        <w:t xml:space="preserve">: Windows </w:t>
      </w:r>
    </w:p>
    <w:p w:rsidR="00580A86" w:rsidRPr="00580A86" w:rsidRDefault="00580A86" w:rsidP="00580A86">
      <w:pPr>
        <w:numPr>
          <w:ilvl w:val="0"/>
          <w:numId w:val="2"/>
        </w:numPr>
        <w:tabs>
          <w:tab w:val="clear" w:pos="360"/>
          <w:tab w:val="num"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jc w:val="both"/>
        <w:rPr>
          <w:rFonts w:eastAsia="Verdana"/>
          <w:sz w:val="20"/>
        </w:rPr>
      </w:pPr>
      <w:r w:rsidRPr="00580A86">
        <w:rPr>
          <w:rFonts w:eastAsia="Verdana"/>
          <w:sz w:val="20"/>
        </w:rPr>
        <w:t>Client</w:t>
      </w:r>
      <w:r w:rsidRPr="00580A86">
        <w:rPr>
          <w:rFonts w:eastAsia="Verdana"/>
          <w:sz w:val="20"/>
        </w:rPr>
        <w:tab/>
      </w:r>
      <w:r w:rsidRPr="00580A86">
        <w:rPr>
          <w:rFonts w:eastAsia="Verdana"/>
          <w:sz w:val="20"/>
        </w:rPr>
        <w:tab/>
        <w:t xml:space="preserve">: </w:t>
      </w:r>
      <w:r>
        <w:rPr>
          <w:rFonts w:eastAsia="Verdana"/>
          <w:sz w:val="20"/>
        </w:rPr>
        <w:t>British Telecom</w:t>
      </w:r>
    </w:p>
    <w:p w:rsidR="00580A86" w:rsidRDefault="00580A86" w:rsidP="00580A86">
      <w:pPr>
        <w:numPr>
          <w:ilvl w:val="0"/>
          <w:numId w:val="2"/>
        </w:numPr>
        <w:tabs>
          <w:tab w:val="clear" w:pos="360"/>
          <w:tab w:val="num"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jc w:val="both"/>
        <w:rPr>
          <w:rFonts w:eastAsia="Verdana"/>
          <w:sz w:val="20"/>
        </w:rPr>
      </w:pPr>
      <w:r>
        <w:rPr>
          <w:rFonts w:eastAsia="Verdana"/>
          <w:sz w:val="20"/>
        </w:rPr>
        <w:t>Duration</w:t>
      </w:r>
      <w:r>
        <w:rPr>
          <w:rFonts w:eastAsia="Verdana"/>
          <w:sz w:val="20"/>
        </w:rPr>
        <w:tab/>
      </w:r>
      <w:r>
        <w:rPr>
          <w:rFonts w:eastAsia="Verdana"/>
          <w:sz w:val="20"/>
        </w:rPr>
        <w:tab/>
        <w:t>: February 2011 – July 2013</w:t>
      </w:r>
    </w:p>
    <w:p w:rsidR="00906865" w:rsidRDefault="00580A86" w:rsidP="00580A86">
      <w:pPr>
        <w:numPr>
          <w:ilvl w:val="0"/>
          <w:numId w:val="2"/>
        </w:numPr>
        <w:tabs>
          <w:tab w:val="clear" w:pos="360"/>
          <w:tab w:val="num"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jc w:val="both"/>
        <w:rPr>
          <w:rFonts w:eastAsia="Verdana"/>
          <w:sz w:val="20"/>
        </w:rPr>
      </w:pPr>
      <w:r>
        <w:rPr>
          <w:rFonts w:eastAsia="Verdana"/>
          <w:sz w:val="20"/>
        </w:rPr>
        <w:t>Team Size</w:t>
      </w:r>
      <w:r>
        <w:rPr>
          <w:rFonts w:eastAsia="Verdana"/>
          <w:sz w:val="20"/>
        </w:rPr>
        <w:tab/>
        <w:t>: 10</w:t>
      </w:r>
    </w:p>
    <w:p w:rsidR="000A5372" w:rsidRPr="000A5372" w:rsidRDefault="000A5372" w:rsidP="000A53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eastAsia="Verdana"/>
          <w:sz w:val="20"/>
        </w:rPr>
      </w:pPr>
    </w:p>
    <w:p w:rsidR="00DE0EE7" w:rsidRPr="00906865" w:rsidRDefault="00DE0EE7" w:rsidP="00DE0EE7">
      <w:pPr>
        <w:framePr w:hSpace="180" w:wrap="around" w:vAnchor="text" w:hAnchor="text" w:y="288"/>
        <w:ind w:left="720"/>
        <w:rPr>
          <w:sz w:val="20"/>
        </w:rPr>
      </w:pPr>
      <w:r w:rsidRPr="00906865">
        <w:rPr>
          <w:sz w:val="20"/>
        </w:rPr>
        <w:t>BTNET Quick Quote is a price quoting application which is used for placing online quotes for new connections and modify existing broadband connections in UK. Application includes several products as per customer requirement depending upon the location and need.</w:t>
      </w:r>
    </w:p>
    <w:p w:rsidR="00906865" w:rsidRPr="00906865" w:rsidRDefault="00906865" w:rsidP="0090686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eastAsia="Verdana"/>
          <w:b/>
          <w:bCs/>
          <w:sz w:val="20"/>
        </w:rPr>
      </w:pPr>
      <w:r>
        <w:rPr>
          <w:rFonts w:eastAsia="Verdana"/>
          <w:b/>
          <w:bCs/>
          <w:sz w:val="20"/>
        </w:rPr>
        <w:t>Description:</w:t>
      </w:r>
    </w:p>
    <w:p w:rsidR="000A5372" w:rsidRDefault="00906865" w:rsidP="00DE0EE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sz w:val="20"/>
        </w:rPr>
      </w:pPr>
      <w:r w:rsidRPr="00906865">
        <w:rPr>
          <w:sz w:val="20"/>
        </w:rPr>
        <w:t>We are providing the customer with facility to enhance their existing broadband connections using newly implemented products as per their need.</w:t>
      </w:r>
    </w:p>
    <w:p w:rsidR="00906865" w:rsidRPr="00B74EF8" w:rsidRDefault="00B74EF8" w:rsidP="00B74EF8">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Verdana"/>
          <w:bCs/>
          <w:sz w:val="20"/>
        </w:rPr>
      </w:pPr>
      <w:r>
        <w:rPr>
          <w:rFonts w:eastAsia="Verdana"/>
          <w:b/>
          <w:sz w:val="20"/>
        </w:rPr>
        <w:t xml:space="preserve">              </w:t>
      </w:r>
      <w:r w:rsidR="00906865">
        <w:rPr>
          <w:rFonts w:eastAsia="Verdana"/>
          <w:b/>
          <w:sz w:val="20"/>
        </w:rPr>
        <w:t>Modules Covered:</w:t>
      </w:r>
      <w:r>
        <w:rPr>
          <w:rFonts w:eastAsia="Verdana"/>
          <w:b/>
          <w:sz w:val="20"/>
        </w:rPr>
        <w:t xml:space="preserve"> </w:t>
      </w:r>
      <w:r>
        <w:rPr>
          <w:rFonts w:eastAsia="Verdana"/>
          <w:bCs/>
          <w:sz w:val="20"/>
        </w:rPr>
        <w:t xml:space="preserve">Pricing of </w:t>
      </w:r>
      <w:proofErr w:type="spellStart"/>
      <w:r>
        <w:rPr>
          <w:rFonts w:eastAsia="Verdana"/>
          <w:bCs/>
          <w:sz w:val="20"/>
        </w:rPr>
        <w:t>product</w:t>
      </w:r>
      <w:proofErr w:type="gramStart"/>
      <w:r>
        <w:rPr>
          <w:rFonts w:eastAsia="Verdana"/>
          <w:bCs/>
          <w:sz w:val="20"/>
        </w:rPr>
        <w:t>,Loadbalancing,Backup,Failover,SFB</w:t>
      </w:r>
      <w:proofErr w:type="spellEnd"/>
      <w:proofErr w:type="gramEnd"/>
      <w:r>
        <w:rPr>
          <w:rFonts w:eastAsia="Verdana"/>
          <w:bCs/>
          <w:sz w:val="20"/>
        </w:rPr>
        <w:t>(</w:t>
      </w:r>
      <w:proofErr w:type="spellStart"/>
      <w:r>
        <w:rPr>
          <w:rFonts w:eastAsia="Verdana"/>
          <w:bCs/>
          <w:sz w:val="20"/>
        </w:rPr>
        <w:t>Super Fast</w:t>
      </w:r>
      <w:proofErr w:type="spellEnd"/>
      <w:r>
        <w:rPr>
          <w:rFonts w:eastAsia="Verdana"/>
          <w:bCs/>
          <w:sz w:val="20"/>
        </w:rPr>
        <w:t xml:space="preserve"> Broadband)</w:t>
      </w:r>
    </w:p>
    <w:p w:rsidR="00B74EF8" w:rsidRPr="00B74EF8" w:rsidRDefault="00B74EF8" w:rsidP="00B74EF8">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Verdana"/>
          <w:b/>
          <w:sz w:val="20"/>
        </w:rPr>
      </w:pPr>
      <w:r>
        <w:rPr>
          <w:rFonts w:eastAsia="Verdana"/>
          <w:b/>
          <w:sz w:val="20"/>
        </w:rPr>
        <w:t xml:space="preserve">              </w:t>
      </w:r>
      <w:r w:rsidRPr="00B74EF8">
        <w:rPr>
          <w:rFonts w:eastAsia="Verdana"/>
          <w:b/>
          <w:sz w:val="20"/>
        </w:rPr>
        <w:t xml:space="preserve">Role: Developer </w:t>
      </w:r>
    </w:p>
    <w:p w:rsidR="00B74EF8" w:rsidRPr="00B74EF8" w:rsidRDefault="00B74EF8" w:rsidP="00B74EF8">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Verdana"/>
          <w:b/>
          <w:sz w:val="20"/>
        </w:rPr>
      </w:pPr>
      <w:r>
        <w:rPr>
          <w:rFonts w:eastAsia="Verdana"/>
          <w:b/>
          <w:sz w:val="20"/>
        </w:rPr>
        <w:t xml:space="preserve">              </w:t>
      </w:r>
      <w:r w:rsidRPr="00B74EF8">
        <w:rPr>
          <w:rFonts w:eastAsia="Verdana"/>
          <w:b/>
          <w:sz w:val="20"/>
        </w:rPr>
        <w:t>Responsibilities:</w:t>
      </w:r>
    </w:p>
    <w:p w:rsidR="00906865" w:rsidRDefault="00906865" w:rsidP="00906865">
      <w:pPr>
        <w:pStyle w:val="ListParagraph"/>
        <w:numPr>
          <w:ilvl w:val="0"/>
          <w:numId w:val="2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rPr>
          <w:rFonts w:eastAsia="Verdana"/>
          <w:sz w:val="20"/>
        </w:rPr>
      </w:pPr>
      <w:r w:rsidRPr="005A0CCE">
        <w:rPr>
          <w:rFonts w:eastAsia="Verdana"/>
          <w:sz w:val="20"/>
        </w:rPr>
        <w:t>Design and Development.</w:t>
      </w:r>
    </w:p>
    <w:p w:rsidR="00906865" w:rsidRDefault="00906865" w:rsidP="00906865">
      <w:pPr>
        <w:pStyle w:val="ListParagraph"/>
        <w:numPr>
          <w:ilvl w:val="0"/>
          <w:numId w:val="2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rPr>
          <w:rFonts w:eastAsia="Verdana"/>
          <w:sz w:val="20"/>
        </w:rPr>
      </w:pPr>
      <w:r>
        <w:rPr>
          <w:rFonts w:eastAsia="Verdana"/>
          <w:sz w:val="20"/>
        </w:rPr>
        <w:t>Handling a team of 4 members to work closely with E2E teams to provide deliveries on time.</w:t>
      </w:r>
    </w:p>
    <w:p w:rsidR="00906865" w:rsidRDefault="00137E62" w:rsidP="00137E62">
      <w:pPr>
        <w:pStyle w:val="ListParagraph"/>
        <w:numPr>
          <w:ilvl w:val="0"/>
          <w:numId w:val="2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rPr>
          <w:rFonts w:eastAsia="Verdana"/>
          <w:sz w:val="20"/>
        </w:rPr>
      </w:pPr>
      <w:r>
        <w:rPr>
          <w:rFonts w:eastAsia="Verdana"/>
          <w:sz w:val="20"/>
        </w:rPr>
        <w:t xml:space="preserve">Design and Code </w:t>
      </w:r>
      <w:r w:rsidR="00906865">
        <w:rPr>
          <w:rFonts w:eastAsia="Verdana"/>
          <w:sz w:val="20"/>
        </w:rPr>
        <w:t>Review.</w:t>
      </w:r>
    </w:p>
    <w:p w:rsidR="00906865" w:rsidRDefault="00906865" w:rsidP="00906865">
      <w:pPr>
        <w:pStyle w:val="ListParagraph"/>
        <w:numPr>
          <w:ilvl w:val="0"/>
          <w:numId w:val="2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rPr>
          <w:rFonts w:eastAsia="Verdana"/>
          <w:sz w:val="20"/>
        </w:rPr>
      </w:pPr>
      <w:r>
        <w:rPr>
          <w:rFonts w:eastAsia="Verdana"/>
          <w:sz w:val="20"/>
        </w:rPr>
        <w:t>Client interaction to understand the requirements and providing solutions to their queries.</w:t>
      </w:r>
    </w:p>
    <w:p w:rsidR="00C7307A" w:rsidRPr="00C8472D" w:rsidRDefault="004316F5" w:rsidP="00C8472D">
      <w:pPr>
        <w:pStyle w:val="ListParagraph"/>
        <w:numPr>
          <w:ilvl w:val="0"/>
          <w:numId w:val="2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rPr>
          <w:rFonts w:eastAsia="Verdana"/>
          <w:sz w:val="20"/>
        </w:rPr>
      </w:pPr>
      <w:r>
        <w:rPr>
          <w:rFonts w:eastAsia="Verdana"/>
          <w:sz w:val="20"/>
        </w:rPr>
        <w:t>Working closely with high level designers to discuss on upcoming requirements and analyzing from implementation perspective.</w:t>
      </w:r>
    </w:p>
    <w:p w:rsidR="00C7307A" w:rsidRDefault="00C7307A">
      <w:pPr>
        <w:jc w:val="both"/>
        <w:rPr>
          <w:sz w:val="20"/>
          <w:szCs w:val="20"/>
        </w:rPr>
      </w:pPr>
    </w:p>
    <w:p w:rsidR="00730862" w:rsidRPr="000A5372" w:rsidRDefault="00EC144F" w:rsidP="000A5372">
      <w:pPr>
        <w:shd w:val="clear" w:color="auto" w:fill="E0E0E0"/>
        <w:jc w:val="both"/>
        <w:rPr>
          <w:b/>
          <w:smallCaps/>
          <w:u w:val="single"/>
        </w:rPr>
      </w:pPr>
      <w:r>
        <w:rPr>
          <w:b/>
          <w:smallCaps/>
          <w:sz w:val="28"/>
          <w:szCs w:val="28"/>
          <w:u w:val="single"/>
        </w:rPr>
        <w:t>Qualification</w:t>
      </w:r>
    </w:p>
    <w:tbl>
      <w:tblPr>
        <w:tblpPr w:leftFromText="180" w:rightFromText="180" w:vertAnchor="text" w:horzAnchor="margin" w:tblpXSpec="center" w:tblpY="7"/>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1800"/>
        <w:gridCol w:w="1350"/>
        <w:gridCol w:w="3240"/>
        <w:gridCol w:w="1890"/>
      </w:tblGrid>
      <w:tr w:rsidR="009047D6" w:rsidRPr="00FC0267" w:rsidTr="0049668A">
        <w:trPr>
          <w:cantSplit/>
        </w:trPr>
        <w:tc>
          <w:tcPr>
            <w:tcW w:w="2358" w:type="dxa"/>
            <w:shd w:val="pct25" w:color="000000" w:fill="FFFFFF"/>
          </w:tcPr>
          <w:p w:rsidR="009047D6" w:rsidRPr="00FC0267" w:rsidRDefault="009047D6" w:rsidP="0049668A">
            <w:pPr>
              <w:spacing w:before="20" w:after="20"/>
              <w:jc w:val="center"/>
              <w:rPr>
                <w:bCs/>
                <w:sz w:val="20"/>
              </w:rPr>
            </w:pPr>
            <w:r w:rsidRPr="00FC0267">
              <w:rPr>
                <w:bCs/>
                <w:sz w:val="20"/>
              </w:rPr>
              <w:t>Degree</w:t>
            </w:r>
          </w:p>
        </w:tc>
        <w:tc>
          <w:tcPr>
            <w:tcW w:w="1800" w:type="dxa"/>
            <w:shd w:val="pct25" w:color="000000" w:fill="FFFFFF"/>
          </w:tcPr>
          <w:p w:rsidR="009047D6" w:rsidRPr="00FC0267" w:rsidRDefault="009047D6" w:rsidP="0049668A">
            <w:pPr>
              <w:pStyle w:val="Header"/>
              <w:tabs>
                <w:tab w:val="clear" w:pos="4320"/>
                <w:tab w:val="clear" w:pos="8640"/>
              </w:tabs>
              <w:spacing w:before="20" w:after="20"/>
              <w:jc w:val="center"/>
              <w:rPr>
                <w:rFonts w:ascii="Times New Roman" w:hAnsi="Times New Roman"/>
                <w:bCs/>
                <w:sz w:val="20"/>
              </w:rPr>
            </w:pPr>
            <w:r w:rsidRPr="00FC0267">
              <w:rPr>
                <w:rFonts w:ascii="Times New Roman" w:hAnsi="Times New Roman"/>
                <w:bCs/>
                <w:sz w:val="20"/>
              </w:rPr>
              <w:t>Time period</w:t>
            </w:r>
          </w:p>
        </w:tc>
        <w:tc>
          <w:tcPr>
            <w:tcW w:w="1350" w:type="dxa"/>
            <w:shd w:val="pct25" w:color="000000" w:fill="FFFFFF"/>
          </w:tcPr>
          <w:p w:rsidR="009047D6" w:rsidRPr="00FC0267" w:rsidRDefault="009047D6" w:rsidP="0049668A">
            <w:pPr>
              <w:pStyle w:val="Header"/>
              <w:tabs>
                <w:tab w:val="clear" w:pos="4320"/>
                <w:tab w:val="clear" w:pos="8640"/>
              </w:tabs>
              <w:spacing w:before="20" w:after="20"/>
              <w:jc w:val="center"/>
              <w:rPr>
                <w:rFonts w:ascii="Times New Roman" w:hAnsi="Times New Roman"/>
                <w:bCs/>
                <w:sz w:val="20"/>
              </w:rPr>
            </w:pPr>
            <w:r w:rsidRPr="00FC0267">
              <w:rPr>
                <w:rFonts w:ascii="Times New Roman" w:hAnsi="Times New Roman"/>
                <w:bCs/>
                <w:sz w:val="20"/>
              </w:rPr>
              <w:t>Percentage</w:t>
            </w:r>
          </w:p>
        </w:tc>
        <w:tc>
          <w:tcPr>
            <w:tcW w:w="3240" w:type="dxa"/>
            <w:shd w:val="pct25" w:color="000000" w:fill="FFFFFF"/>
          </w:tcPr>
          <w:p w:rsidR="009047D6" w:rsidRPr="00FC0267" w:rsidRDefault="009047D6" w:rsidP="0049668A">
            <w:pPr>
              <w:pStyle w:val="Header"/>
              <w:tabs>
                <w:tab w:val="clear" w:pos="4320"/>
                <w:tab w:val="clear" w:pos="8640"/>
              </w:tabs>
              <w:spacing w:before="20" w:after="20"/>
              <w:jc w:val="center"/>
              <w:rPr>
                <w:rFonts w:ascii="Times New Roman" w:hAnsi="Times New Roman"/>
                <w:bCs/>
                <w:sz w:val="20"/>
              </w:rPr>
            </w:pPr>
            <w:r w:rsidRPr="00FC0267">
              <w:rPr>
                <w:rFonts w:ascii="Times New Roman" w:hAnsi="Times New Roman"/>
                <w:bCs/>
                <w:sz w:val="20"/>
              </w:rPr>
              <w:t>University/Institute</w:t>
            </w:r>
          </w:p>
        </w:tc>
        <w:tc>
          <w:tcPr>
            <w:tcW w:w="1890" w:type="dxa"/>
            <w:shd w:val="pct25" w:color="000000" w:fill="FFFFFF"/>
          </w:tcPr>
          <w:p w:rsidR="009047D6" w:rsidRPr="00FC0267" w:rsidRDefault="009047D6" w:rsidP="0049668A">
            <w:pPr>
              <w:pStyle w:val="Header"/>
              <w:tabs>
                <w:tab w:val="clear" w:pos="4320"/>
                <w:tab w:val="clear" w:pos="8640"/>
              </w:tabs>
              <w:spacing w:before="20" w:after="20"/>
              <w:jc w:val="center"/>
              <w:rPr>
                <w:rFonts w:ascii="Times New Roman" w:hAnsi="Times New Roman"/>
                <w:bCs/>
                <w:sz w:val="20"/>
              </w:rPr>
            </w:pPr>
            <w:r w:rsidRPr="00FC0267">
              <w:rPr>
                <w:rFonts w:ascii="Times New Roman" w:hAnsi="Times New Roman"/>
                <w:bCs/>
                <w:sz w:val="20"/>
              </w:rPr>
              <w:t>Specialization</w:t>
            </w:r>
          </w:p>
        </w:tc>
      </w:tr>
      <w:tr w:rsidR="009047D6" w:rsidRPr="00FC0267" w:rsidTr="0049668A">
        <w:trPr>
          <w:cantSplit/>
        </w:trPr>
        <w:tc>
          <w:tcPr>
            <w:tcW w:w="2358" w:type="dxa"/>
          </w:tcPr>
          <w:p w:rsidR="00EC144F" w:rsidRPr="00FC0267" w:rsidRDefault="00505A91" w:rsidP="0049668A">
            <w:pPr>
              <w:spacing w:before="20" w:after="20"/>
              <w:jc w:val="center"/>
              <w:rPr>
                <w:bCs/>
                <w:sz w:val="20"/>
                <w:szCs w:val="20"/>
              </w:rPr>
            </w:pPr>
            <w:r w:rsidRPr="00FC0267">
              <w:rPr>
                <w:bCs/>
                <w:sz w:val="20"/>
                <w:szCs w:val="20"/>
              </w:rPr>
              <w:t xml:space="preserve">Bachelor of </w:t>
            </w:r>
            <w:r w:rsidR="00EC144F">
              <w:rPr>
                <w:bCs/>
                <w:sz w:val="20"/>
                <w:szCs w:val="20"/>
              </w:rPr>
              <w:t>Engineering</w:t>
            </w:r>
          </w:p>
        </w:tc>
        <w:tc>
          <w:tcPr>
            <w:tcW w:w="1800" w:type="dxa"/>
          </w:tcPr>
          <w:p w:rsidR="009047D6" w:rsidRPr="00FC0267" w:rsidRDefault="00EC144F" w:rsidP="0049668A">
            <w:pPr>
              <w:pStyle w:val="Header"/>
              <w:tabs>
                <w:tab w:val="clear" w:pos="4320"/>
                <w:tab w:val="clear" w:pos="8640"/>
              </w:tabs>
              <w:spacing w:before="20" w:after="20"/>
              <w:jc w:val="center"/>
              <w:rPr>
                <w:rFonts w:ascii="Times New Roman" w:hAnsi="Times New Roman"/>
                <w:sz w:val="20"/>
              </w:rPr>
            </w:pPr>
            <w:r>
              <w:rPr>
                <w:rFonts w:ascii="Times New Roman" w:hAnsi="Times New Roman"/>
                <w:bCs/>
                <w:sz w:val="20"/>
              </w:rPr>
              <w:t>2006</w:t>
            </w:r>
            <w:r w:rsidR="00505A91" w:rsidRPr="00FC0267">
              <w:rPr>
                <w:rFonts w:ascii="Times New Roman" w:hAnsi="Times New Roman"/>
                <w:bCs/>
                <w:sz w:val="20"/>
              </w:rPr>
              <w:t>-20</w:t>
            </w:r>
            <w:r>
              <w:rPr>
                <w:rFonts w:ascii="Times New Roman" w:hAnsi="Times New Roman"/>
                <w:bCs/>
                <w:sz w:val="20"/>
              </w:rPr>
              <w:t>10</w:t>
            </w:r>
          </w:p>
        </w:tc>
        <w:tc>
          <w:tcPr>
            <w:tcW w:w="1350" w:type="dxa"/>
          </w:tcPr>
          <w:p w:rsidR="009047D6" w:rsidRPr="00FC0267" w:rsidRDefault="00EC144F" w:rsidP="0049668A">
            <w:pPr>
              <w:pStyle w:val="Header"/>
              <w:tabs>
                <w:tab w:val="clear" w:pos="4320"/>
                <w:tab w:val="clear" w:pos="8640"/>
              </w:tabs>
              <w:spacing w:before="20" w:after="20"/>
              <w:jc w:val="center"/>
              <w:rPr>
                <w:rFonts w:ascii="Times New Roman" w:hAnsi="Times New Roman"/>
                <w:sz w:val="20"/>
              </w:rPr>
            </w:pPr>
            <w:r>
              <w:rPr>
                <w:rFonts w:ascii="Times New Roman" w:hAnsi="Times New Roman"/>
                <w:sz w:val="20"/>
              </w:rPr>
              <w:t>70</w:t>
            </w:r>
            <w:r w:rsidR="00505A91" w:rsidRPr="00FC0267">
              <w:rPr>
                <w:rFonts w:ascii="Times New Roman" w:hAnsi="Times New Roman"/>
                <w:sz w:val="20"/>
              </w:rPr>
              <w:t>%</w:t>
            </w:r>
          </w:p>
        </w:tc>
        <w:tc>
          <w:tcPr>
            <w:tcW w:w="3240" w:type="dxa"/>
          </w:tcPr>
          <w:p w:rsidR="009047D6" w:rsidRPr="00FC0267" w:rsidRDefault="00EC144F" w:rsidP="0049668A">
            <w:pPr>
              <w:pStyle w:val="Header"/>
              <w:tabs>
                <w:tab w:val="clear" w:pos="4320"/>
                <w:tab w:val="clear" w:pos="8640"/>
              </w:tabs>
              <w:spacing w:before="20" w:after="20"/>
              <w:jc w:val="center"/>
              <w:rPr>
                <w:rFonts w:ascii="Times New Roman" w:hAnsi="Times New Roman"/>
                <w:bCs/>
                <w:sz w:val="20"/>
              </w:rPr>
            </w:pPr>
            <w:r>
              <w:rPr>
                <w:rFonts w:ascii="Times New Roman" w:hAnsi="Times New Roman"/>
                <w:sz w:val="20"/>
              </w:rPr>
              <w:t xml:space="preserve">KIIT College(Maharishi </w:t>
            </w:r>
            <w:proofErr w:type="spellStart"/>
            <w:r>
              <w:rPr>
                <w:rFonts w:ascii="Times New Roman" w:hAnsi="Times New Roman"/>
                <w:sz w:val="20"/>
              </w:rPr>
              <w:t>Dayanand</w:t>
            </w:r>
            <w:proofErr w:type="spellEnd"/>
            <w:r>
              <w:rPr>
                <w:rFonts w:ascii="Times New Roman" w:hAnsi="Times New Roman"/>
                <w:sz w:val="20"/>
              </w:rPr>
              <w:t xml:space="preserve"> University)</w:t>
            </w:r>
          </w:p>
        </w:tc>
        <w:tc>
          <w:tcPr>
            <w:tcW w:w="1890" w:type="dxa"/>
          </w:tcPr>
          <w:p w:rsidR="009047D6" w:rsidRPr="00FC0267" w:rsidRDefault="005405FE" w:rsidP="0049668A">
            <w:pPr>
              <w:pStyle w:val="Header"/>
              <w:tabs>
                <w:tab w:val="clear" w:pos="4320"/>
                <w:tab w:val="clear" w:pos="8640"/>
              </w:tabs>
              <w:spacing w:before="20" w:after="20"/>
              <w:jc w:val="center"/>
              <w:rPr>
                <w:rFonts w:ascii="Times New Roman" w:hAnsi="Times New Roman"/>
                <w:bCs/>
                <w:sz w:val="20"/>
              </w:rPr>
            </w:pPr>
            <w:r>
              <w:rPr>
                <w:rFonts w:ascii="Times New Roman" w:hAnsi="Times New Roman"/>
                <w:bCs/>
                <w:sz w:val="20"/>
              </w:rPr>
              <w:t xml:space="preserve">Computer Science and </w:t>
            </w:r>
            <w:r w:rsidR="00505A91" w:rsidRPr="00FC0267">
              <w:rPr>
                <w:rFonts w:ascii="Times New Roman" w:hAnsi="Times New Roman"/>
                <w:bCs/>
                <w:sz w:val="20"/>
              </w:rPr>
              <w:t>Engineering</w:t>
            </w:r>
          </w:p>
        </w:tc>
      </w:tr>
      <w:tr w:rsidR="009047D6" w:rsidRPr="00FC0267" w:rsidTr="0049668A">
        <w:trPr>
          <w:cantSplit/>
        </w:trPr>
        <w:tc>
          <w:tcPr>
            <w:tcW w:w="2358" w:type="dxa"/>
          </w:tcPr>
          <w:p w:rsidR="009047D6" w:rsidRPr="00FC0267" w:rsidRDefault="00505A91" w:rsidP="0049668A">
            <w:pPr>
              <w:spacing w:before="20" w:after="20"/>
              <w:jc w:val="center"/>
              <w:rPr>
                <w:bCs/>
                <w:sz w:val="20"/>
                <w:szCs w:val="20"/>
              </w:rPr>
            </w:pPr>
            <w:r w:rsidRPr="00FC0267">
              <w:rPr>
                <w:bCs/>
                <w:sz w:val="20"/>
                <w:szCs w:val="20"/>
              </w:rPr>
              <w:t>Intermediate</w:t>
            </w:r>
          </w:p>
        </w:tc>
        <w:tc>
          <w:tcPr>
            <w:tcW w:w="1800" w:type="dxa"/>
          </w:tcPr>
          <w:p w:rsidR="009047D6" w:rsidRPr="00FC0267" w:rsidRDefault="00505A91" w:rsidP="0049668A">
            <w:pPr>
              <w:pStyle w:val="Header"/>
              <w:tabs>
                <w:tab w:val="clear" w:pos="4320"/>
                <w:tab w:val="clear" w:pos="8640"/>
              </w:tabs>
              <w:spacing w:before="20" w:after="20"/>
              <w:jc w:val="center"/>
              <w:rPr>
                <w:rFonts w:ascii="Times New Roman" w:hAnsi="Times New Roman"/>
                <w:bCs/>
                <w:sz w:val="20"/>
              </w:rPr>
            </w:pPr>
            <w:r w:rsidRPr="00FC0267">
              <w:rPr>
                <w:rFonts w:ascii="Times New Roman" w:hAnsi="Times New Roman"/>
                <w:bCs/>
                <w:sz w:val="20"/>
              </w:rPr>
              <w:t>200</w:t>
            </w:r>
            <w:r w:rsidR="0049668A">
              <w:rPr>
                <w:rFonts w:ascii="Times New Roman" w:hAnsi="Times New Roman"/>
                <w:bCs/>
                <w:sz w:val="20"/>
              </w:rPr>
              <w:t>6</w:t>
            </w:r>
          </w:p>
        </w:tc>
        <w:tc>
          <w:tcPr>
            <w:tcW w:w="1350" w:type="dxa"/>
          </w:tcPr>
          <w:p w:rsidR="009047D6" w:rsidRPr="00FC0267" w:rsidRDefault="0049668A" w:rsidP="0049668A">
            <w:pPr>
              <w:pStyle w:val="Header"/>
              <w:tabs>
                <w:tab w:val="clear" w:pos="4320"/>
                <w:tab w:val="clear" w:pos="8640"/>
              </w:tabs>
              <w:spacing w:before="20" w:after="20"/>
              <w:jc w:val="center"/>
              <w:rPr>
                <w:rFonts w:ascii="Times New Roman" w:hAnsi="Times New Roman"/>
                <w:bCs/>
                <w:sz w:val="20"/>
              </w:rPr>
            </w:pPr>
            <w:r>
              <w:rPr>
                <w:rFonts w:ascii="Times New Roman" w:hAnsi="Times New Roman"/>
                <w:bCs/>
                <w:sz w:val="20"/>
              </w:rPr>
              <w:t>80</w:t>
            </w:r>
            <w:r w:rsidR="00505A91" w:rsidRPr="00FC0267">
              <w:rPr>
                <w:rFonts w:ascii="Times New Roman" w:hAnsi="Times New Roman"/>
                <w:bCs/>
                <w:sz w:val="20"/>
              </w:rPr>
              <w:t>%</w:t>
            </w:r>
          </w:p>
        </w:tc>
        <w:tc>
          <w:tcPr>
            <w:tcW w:w="3240" w:type="dxa"/>
          </w:tcPr>
          <w:p w:rsidR="009047D6" w:rsidRPr="00FC0267" w:rsidRDefault="0049668A" w:rsidP="0049668A">
            <w:pPr>
              <w:pStyle w:val="Header"/>
              <w:tabs>
                <w:tab w:val="clear" w:pos="4320"/>
                <w:tab w:val="clear" w:pos="8640"/>
              </w:tabs>
              <w:spacing w:before="20" w:after="20"/>
              <w:jc w:val="center"/>
              <w:rPr>
                <w:rFonts w:ascii="Times New Roman" w:hAnsi="Times New Roman"/>
                <w:bCs/>
                <w:sz w:val="20"/>
              </w:rPr>
            </w:pPr>
            <w:proofErr w:type="spellStart"/>
            <w:r>
              <w:rPr>
                <w:rFonts w:ascii="Times New Roman" w:hAnsi="Times New Roman"/>
                <w:bCs/>
                <w:sz w:val="20"/>
              </w:rPr>
              <w:t>Asha</w:t>
            </w:r>
            <w:proofErr w:type="spellEnd"/>
            <w:r>
              <w:rPr>
                <w:rFonts w:ascii="Times New Roman" w:hAnsi="Times New Roman"/>
                <w:bCs/>
                <w:sz w:val="20"/>
              </w:rPr>
              <w:t xml:space="preserve"> Modern School</w:t>
            </w:r>
          </w:p>
        </w:tc>
        <w:tc>
          <w:tcPr>
            <w:tcW w:w="1890" w:type="dxa"/>
          </w:tcPr>
          <w:p w:rsidR="009047D6" w:rsidRPr="00FC0267" w:rsidRDefault="0049668A" w:rsidP="0049668A">
            <w:pPr>
              <w:pStyle w:val="Header"/>
              <w:tabs>
                <w:tab w:val="clear" w:pos="4320"/>
                <w:tab w:val="clear" w:pos="8640"/>
              </w:tabs>
              <w:spacing w:before="20" w:after="20"/>
              <w:jc w:val="center"/>
              <w:rPr>
                <w:rFonts w:ascii="Times New Roman" w:hAnsi="Times New Roman"/>
                <w:bCs/>
                <w:sz w:val="20"/>
              </w:rPr>
            </w:pPr>
            <w:r>
              <w:rPr>
                <w:rFonts w:ascii="Times New Roman" w:hAnsi="Times New Roman"/>
                <w:bCs/>
                <w:sz w:val="20"/>
              </w:rPr>
              <w:t>PCM</w:t>
            </w:r>
          </w:p>
        </w:tc>
      </w:tr>
      <w:tr w:rsidR="00E80C0A" w:rsidRPr="00FC0267" w:rsidTr="0049668A">
        <w:trPr>
          <w:cantSplit/>
        </w:trPr>
        <w:tc>
          <w:tcPr>
            <w:tcW w:w="2358" w:type="dxa"/>
          </w:tcPr>
          <w:p w:rsidR="00E80C0A" w:rsidRPr="00FC0267" w:rsidRDefault="00E80C0A" w:rsidP="0049668A">
            <w:pPr>
              <w:spacing w:before="20" w:after="20"/>
              <w:jc w:val="center"/>
              <w:rPr>
                <w:bCs/>
                <w:sz w:val="20"/>
                <w:szCs w:val="20"/>
              </w:rPr>
            </w:pPr>
            <w:r w:rsidRPr="00FC0267">
              <w:rPr>
                <w:bCs/>
                <w:sz w:val="20"/>
                <w:szCs w:val="20"/>
              </w:rPr>
              <w:t>S.S.C</w:t>
            </w:r>
          </w:p>
        </w:tc>
        <w:tc>
          <w:tcPr>
            <w:tcW w:w="1800" w:type="dxa"/>
          </w:tcPr>
          <w:p w:rsidR="00E80C0A" w:rsidRPr="00FC0267" w:rsidRDefault="004D18F8" w:rsidP="0049668A">
            <w:pPr>
              <w:pStyle w:val="Header"/>
              <w:tabs>
                <w:tab w:val="clear" w:pos="4320"/>
                <w:tab w:val="clear" w:pos="8640"/>
              </w:tabs>
              <w:spacing w:before="20" w:after="20"/>
              <w:jc w:val="center"/>
              <w:rPr>
                <w:rFonts w:ascii="Times New Roman" w:hAnsi="Times New Roman"/>
                <w:bCs/>
                <w:sz w:val="20"/>
              </w:rPr>
            </w:pPr>
            <w:r>
              <w:rPr>
                <w:rFonts w:ascii="Times New Roman" w:hAnsi="Times New Roman"/>
                <w:bCs/>
                <w:sz w:val="20"/>
              </w:rPr>
              <w:t>200</w:t>
            </w:r>
            <w:r w:rsidR="0049668A">
              <w:rPr>
                <w:rFonts w:ascii="Times New Roman" w:hAnsi="Times New Roman"/>
                <w:bCs/>
                <w:sz w:val="20"/>
              </w:rPr>
              <w:t>4</w:t>
            </w:r>
          </w:p>
        </w:tc>
        <w:tc>
          <w:tcPr>
            <w:tcW w:w="1350" w:type="dxa"/>
          </w:tcPr>
          <w:p w:rsidR="00E80C0A" w:rsidRPr="00FC0267" w:rsidRDefault="00E80C0A" w:rsidP="0049668A">
            <w:pPr>
              <w:pStyle w:val="Header"/>
              <w:tabs>
                <w:tab w:val="clear" w:pos="4320"/>
                <w:tab w:val="clear" w:pos="8640"/>
              </w:tabs>
              <w:spacing w:before="20" w:after="20"/>
              <w:jc w:val="center"/>
              <w:rPr>
                <w:rFonts w:ascii="Times New Roman" w:hAnsi="Times New Roman"/>
                <w:bCs/>
                <w:sz w:val="20"/>
              </w:rPr>
            </w:pPr>
            <w:r w:rsidRPr="00FC0267">
              <w:rPr>
                <w:rFonts w:ascii="Times New Roman" w:hAnsi="Times New Roman"/>
                <w:bCs/>
                <w:sz w:val="20"/>
              </w:rPr>
              <w:t>8</w:t>
            </w:r>
            <w:r w:rsidR="0049668A">
              <w:rPr>
                <w:rFonts w:ascii="Times New Roman" w:hAnsi="Times New Roman"/>
                <w:bCs/>
                <w:sz w:val="20"/>
              </w:rPr>
              <w:t>0</w:t>
            </w:r>
            <w:r w:rsidRPr="00FC0267">
              <w:rPr>
                <w:rFonts w:ascii="Times New Roman" w:hAnsi="Times New Roman"/>
                <w:bCs/>
                <w:sz w:val="20"/>
              </w:rPr>
              <w:t>%</w:t>
            </w:r>
          </w:p>
        </w:tc>
        <w:tc>
          <w:tcPr>
            <w:tcW w:w="3240" w:type="dxa"/>
          </w:tcPr>
          <w:p w:rsidR="00E80C0A" w:rsidRPr="00FC0267" w:rsidRDefault="0049668A" w:rsidP="0049668A">
            <w:pPr>
              <w:pStyle w:val="Header"/>
              <w:tabs>
                <w:tab w:val="clear" w:pos="4320"/>
                <w:tab w:val="clear" w:pos="8640"/>
              </w:tabs>
              <w:spacing w:before="20" w:after="20"/>
              <w:jc w:val="center"/>
              <w:rPr>
                <w:rFonts w:ascii="Times New Roman" w:hAnsi="Times New Roman"/>
                <w:bCs/>
                <w:sz w:val="20"/>
              </w:rPr>
            </w:pPr>
            <w:proofErr w:type="spellStart"/>
            <w:r>
              <w:rPr>
                <w:rFonts w:ascii="Times New Roman" w:hAnsi="Times New Roman"/>
                <w:bCs/>
                <w:sz w:val="20"/>
              </w:rPr>
              <w:t>Asha</w:t>
            </w:r>
            <w:proofErr w:type="spellEnd"/>
            <w:r>
              <w:rPr>
                <w:rFonts w:ascii="Times New Roman" w:hAnsi="Times New Roman"/>
                <w:bCs/>
                <w:sz w:val="20"/>
              </w:rPr>
              <w:t xml:space="preserve"> Modern School</w:t>
            </w:r>
          </w:p>
        </w:tc>
        <w:tc>
          <w:tcPr>
            <w:tcW w:w="1890" w:type="dxa"/>
          </w:tcPr>
          <w:p w:rsidR="00E80C0A" w:rsidRPr="00FC0267" w:rsidRDefault="00E80C0A" w:rsidP="0049668A">
            <w:pPr>
              <w:pStyle w:val="Header"/>
              <w:tabs>
                <w:tab w:val="clear" w:pos="4320"/>
                <w:tab w:val="clear" w:pos="8640"/>
              </w:tabs>
              <w:spacing w:before="20" w:after="20"/>
              <w:jc w:val="center"/>
              <w:rPr>
                <w:rFonts w:ascii="Times New Roman" w:hAnsi="Times New Roman"/>
                <w:bCs/>
                <w:sz w:val="20"/>
              </w:rPr>
            </w:pPr>
            <w:r w:rsidRPr="00FC0267">
              <w:rPr>
                <w:rFonts w:ascii="Times New Roman" w:hAnsi="Times New Roman"/>
                <w:bCs/>
                <w:sz w:val="20"/>
              </w:rPr>
              <w:t>Maths,</w:t>
            </w:r>
            <w:r w:rsidR="004D18F8">
              <w:rPr>
                <w:rFonts w:ascii="Times New Roman" w:hAnsi="Times New Roman"/>
                <w:bCs/>
                <w:sz w:val="20"/>
              </w:rPr>
              <w:t xml:space="preserve"> </w:t>
            </w:r>
            <w:r w:rsidRPr="00FC0267">
              <w:rPr>
                <w:rFonts w:ascii="Times New Roman" w:hAnsi="Times New Roman"/>
                <w:bCs/>
                <w:sz w:val="20"/>
              </w:rPr>
              <w:t>Science</w:t>
            </w:r>
          </w:p>
        </w:tc>
      </w:tr>
    </w:tbl>
    <w:p w:rsidR="00C8472D" w:rsidRPr="00C8472D" w:rsidRDefault="00730862" w:rsidP="00C8472D">
      <w:pPr>
        <w:rPr>
          <w:bCs/>
          <w:sz w:val="20"/>
          <w:szCs w:val="20"/>
        </w:rPr>
      </w:pPr>
      <w:r w:rsidRPr="00FC0267">
        <w:rPr>
          <w:bCs/>
          <w:sz w:val="20"/>
          <w:szCs w:val="20"/>
        </w:rPr>
        <w:tab/>
      </w:r>
    </w:p>
    <w:p w:rsidR="00335334" w:rsidRPr="000A5372" w:rsidRDefault="004538EA" w:rsidP="000A5372">
      <w:pPr>
        <w:shd w:val="clear" w:color="auto" w:fill="E0E0E0"/>
        <w:jc w:val="both"/>
        <w:rPr>
          <w:b/>
          <w:smallCaps/>
          <w:u w:val="single"/>
        </w:rPr>
      </w:pPr>
      <w:r>
        <w:rPr>
          <w:b/>
          <w:smallCaps/>
          <w:sz w:val="28"/>
          <w:szCs w:val="28"/>
          <w:u w:val="single"/>
        </w:rPr>
        <w:t>Achievements</w:t>
      </w:r>
    </w:p>
    <w:p w:rsidR="00335334" w:rsidRDefault="004538EA" w:rsidP="004538EA">
      <w:pPr>
        <w:pStyle w:val="ListParagraph"/>
        <w:numPr>
          <w:ilvl w:val="0"/>
          <w:numId w:val="26"/>
        </w:numPr>
        <w:tabs>
          <w:tab w:val="left" w:pos="2898"/>
          <w:tab w:val="left" w:pos="8838"/>
        </w:tabs>
        <w:spacing w:after="120"/>
        <w:outlineLvl w:val="0"/>
        <w:rPr>
          <w:b/>
          <w:sz w:val="20"/>
          <w:szCs w:val="20"/>
        </w:rPr>
      </w:pPr>
      <w:r>
        <w:rPr>
          <w:b/>
          <w:sz w:val="20"/>
          <w:szCs w:val="20"/>
        </w:rPr>
        <w:t>“Valuable Team Player” Award</w:t>
      </w:r>
      <w:r w:rsidR="00DD028F">
        <w:rPr>
          <w:b/>
          <w:sz w:val="20"/>
          <w:szCs w:val="20"/>
        </w:rPr>
        <w:t xml:space="preserve"> within one year of joining for providing best solutions for client queries and hard work to give deliveries on time</w:t>
      </w:r>
      <w:r>
        <w:rPr>
          <w:b/>
          <w:sz w:val="20"/>
          <w:szCs w:val="20"/>
        </w:rPr>
        <w:t>.</w:t>
      </w:r>
    </w:p>
    <w:p w:rsidR="00C8472D" w:rsidRPr="000A5372" w:rsidRDefault="004538EA" w:rsidP="000A5372">
      <w:pPr>
        <w:pStyle w:val="ListParagraph"/>
        <w:numPr>
          <w:ilvl w:val="0"/>
          <w:numId w:val="26"/>
        </w:numPr>
        <w:tabs>
          <w:tab w:val="left" w:pos="2898"/>
          <w:tab w:val="left" w:pos="8838"/>
        </w:tabs>
        <w:spacing w:after="120"/>
        <w:outlineLvl w:val="0"/>
        <w:rPr>
          <w:b/>
          <w:sz w:val="20"/>
          <w:szCs w:val="20"/>
        </w:rPr>
      </w:pPr>
      <w:r>
        <w:rPr>
          <w:b/>
          <w:sz w:val="20"/>
          <w:szCs w:val="20"/>
        </w:rPr>
        <w:t>Appreciation from client and Delivery Heads for understanding and analyzing the requirements well and providing the deliveries on time even in critical situations.</w:t>
      </w:r>
    </w:p>
    <w:p w:rsidR="00544F0F" w:rsidRPr="000A5372" w:rsidRDefault="00891B19" w:rsidP="000A5372">
      <w:pPr>
        <w:shd w:val="clear" w:color="auto" w:fill="E0E0E0"/>
        <w:jc w:val="both"/>
        <w:rPr>
          <w:b/>
          <w:smallCaps/>
          <w:sz w:val="28"/>
          <w:szCs w:val="28"/>
          <w:u w:val="single"/>
        </w:rPr>
      </w:pPr>
      <w:proofErr w:type="spellStart"/>
      <w:r>
        <w:rPr>
          <w:b/>
          <w:smallCaps/>
          <w:sz w:val="28"/>
          <w:szCs w:val="28"/>
          <w:u w:val="single"/>
        </w:rPr>
        <w:t>PersonA</w:t>
      </w:r>
      <w:r w:rsidR="004538EA">
        <w:rPr>
          <w:b/>
          <w:smallCaps/>
          <w:sz w:val="28"/>
          <w:szCs w:val="28"/>
          <w:u w:val="single"/>
        </w:rPr>
        <w:t>l</w:t>
      </w:r>
      <w:proofErr w:type="spellEnd"/>
      <w:r w:rsidR="004870C1" w:rsidRPr="00FC0267">
        <w:rPr>
          <w:b/>
          <w:smallCaps/>
          <w:sz w:val="28"/>
          <w:szCs w:val="28"/>
          <w:u w:val="single"/>
        </w:rPr>
        <w:t xml:space="preserve"> Details</w:t>
      </w:r>
      <w:r w:rsidR="00544F0F" w:rsidRPr="00FC0267">
        <w:rPr>
          <w:color w:val="0000FF"/>
        </w:rPr>
        <w:t xml:space="preserve">                                                                                                                                                                            </w:t>
      </w:r>
    </w:p>
    <w:p w:rsidR="00DD028F" w:rsidRDefault="00DD028F" w:rsidP="00DD028F">
      <w:pPr>
        <w:pStyle w:val="Header"/>
        <w:tabs>
          <w:tab w:val="clear" w:pos="4320"/>
          <w:tab w:val="clear" w:pos="8640"/>
        </w:tabs>
        <w:rPr>
          <w:sz w:val="20"/>
        </w:rPr>
      </w:pPr>
      <w:r>
        <w:rPr>
          <w:sz w:val="20"/>
        </w:rPr>
        <w:t xml:space="preserve">    </w:t>
      </w:r>
      <w:r>
        <w:rPr>
          <w:sz w:val="20"/>
        </w:rPr>
        <w:tab/>
      </w:r>
      <w:r>
        <w:rPr>
          <w:sz w:val="20"/>
        </w:rPr>
        <w:tab/>
        <w:t xml:space="preserve">Father’s Name </w:t>
      </w:r>
      <w:r>
        <w:rPr>
          <w:sz w:val="20"/>
        </w:rPr>
        <w:tab/>
      </w:r>
      <w:r>
        <w:rPr>
          <w:sz w:val="20"/>
        </w:rPr>
        <w:tab/>
        <w:t xml:space="preserve">: </w:t>
      </w:r>
      <w:proofErr w:type="spellStart"/>
      <w:r>
        <w:rPr>
          <w:sz w:val="20"/>
        </w:rPr>
        <w:t>Mr.</w:t>
      </w:r>
      <w:proofErr w:type="spellEnd"/>
      <w:r>
        <w:rPr>
          <w:sz w:val="20"/>
        </w:rPr>
        <w:t xml:space="preserve"> Praveen Kumar Walia</w:t>
      </w:r>
    </w:p>
    <w:p w:rsidR="00DD028F" w:rsidRDefault="00DD028F" w:rsidP="00DD028F">
      <w:pPr>
        <w:ind w:left="720" w:firstLine="720"/>
        <w:rPr>
          <w:sz w:val="20"/>
        </w:rPr>
      </w:pPr>
      <w:r>
        <w:rPr>
          <w:sz w:val="20"/>
        </w:rPr>
        <w:lastRenderedPageBreak/>
        <w:t>Date of Birth</w:t>
      </w:r>
      <w:r>
        <w:rPr>
          <w:sz w:val="20"/>
        </w:rPr>
        <w:tab/>
      </w:r>
      <w:r>
        <w:rPr>
          <w:sz w:val="20"/>
        </w:rPr>
        <w:tab/>
        <w:t>: 6</w:t>
      </w:r>
      <w:r w:rsidRPr="00DD028F">
        <w:rPr>
          <w:sz w:val="20"/>
          <w:vertAlign w:val="superscript"/>
        </w:rPr>
        <w:t>th</w:t>
      </w:r>
      <w:r>
        <w:rPr>
          <w:sz w:val="20"/>
        </w:rPr>
        <w:t xml:space="preserve"> Feb 1988</w:t>
      </w:r>
    </w:p>
    <w:p w:rsidR="00DD028F" w:rsidRDefault="00DD028F" w:rsidP="00DD028F">
      <w:pPr>
        <w:ind w:left="720" w:firstLine="720"/>
        <w:rPr>
          <w:sz w:val="20"/>
        </w:rPr>
      </w:pPr>
      <w:r>
        <w:rPr>
          <w:sz w:val="20"/>
        </w:rPr>
        <w:t>Languages Known</w:t>
      </w:r>
      <w:r>
        <w:rPr>
          <w:sz w:val="20"/>
        </w:rPr>
        <w:tab/>
        <w:t>: English, Hindi</w:t>
      </w:r>
      <w:r>
        <w:rPr>
          <w:sz w:val="20"/>
        </w:rPr>
        <w:tab/>
      </w:r>
    </w:p>
    <w:p w:rsidR="00DD028F" w:rsidRDefault="00DD028F" w:rsidP="00DD028F">
      <w:pPr>
        <w:ind w:left="720" w:firstLine="720"/>
        <w:rPr>
          <w:sz w:val="20"/>
        </w:rPr>
      </w:pPr>
      <w:r>
        <w:rPr>
          <w:sz w:val="20"/>
        </w:rPr>
        <w:t>Nationality</w:t>
      </w:r>
      <w:r>
        <w:rPr>
          <w:sz w:val="20"/>
        </w:rPr>
        <w:tab/>
      </w:r>
      <w:r>
        <w:rPr>
          <w:sz w:val="20"/>
        </w:rPr>
        <w:tab/>
        <w:t>: Indian</w:t>
      </w:r>
    </w:p>
    <w:p w:rsidR="000A5372" w:rsidRPr="000A5372" w:rsidRDefault="00DD028F" w:rsidP="00DE0EE7">
      <w:pPr>
        <w:ind w:left="720" w:firstLine="720"/>
        <w:rPr>
          <w:sz w:val="20"/>
        </w:rPr>
      </w:pPr>
      <w:r>
        <w:rPr>
          <w:sz w:val="20"/>
        </w:rPr>
        <w:t>Marital Status</w:t>
      </w:r>
      <w:r>
        <w:rPr>
          <w:sz w:val="20"/>
        </w:rPr>
        <w:tab/>
      </w:r>
      <w:r>
        <w:rPr>
          <w:sz w:val="20"/>
        </w:rPr>
        <w:tab/>
        <w:t>: Single</w:t>
      </w:r>
    </w:p>
    <w:p w:rsidR="00734182" w:rsidRDefault="00734182" w:rsidP="00DD028F">
      <w:pPr>
        <w:ind w:left="720" w:firstLine="720"/>
        <w:rPr>
          <w:color w:val="000000"/>
          <w:sz w:val="22"/>
          <w:szCs w:val="22"/>
        </w:rPr>
      </w:pPr>
      <w:r w:rsidRPr="00FC0267">
        <w:rPr>
          <w:color w:val="000000"/>
          <w:sz w:val="20"/>
          <w:szCs w:val="20"/>
        </w:rPr>
        <w:t>I hereby declare that all the particulars given herein are true to the best of my knowledge and belief</w:t>
      </w:r>
      <w:r w:rsidRPr="00FC0267">
        <w:rPr>
          <w:color w:val="000000"/>
          <w:sz w:val="22"/>
          <w:szCs w:val="22"/>
        </w:rPr>
        <w:t>.</w:t>
      </w:r>
    </w:p>
    <w:p w:rsidR="00DD028F" w:rsidRDefault="00DD028F" w:rsidP="00DD028F">
      <w:pPr>
        <w:rPr>
          <w:sz w:val="20"/>
        </w:rPr>
      </w:pPr>
    </w:p>
    <w:p w:rsidR="00DD028F" w:rsidRDefault="00DD028F" w:rsidP="00DD028F">
      <w:pPr>
        <w:ind w:left="1440"/>
        <w:rPr>
          <w:sz w:val="20"/>
        </w:rPr>
      </w:pPr>
      <w:r>
        <w:rPr>
          <w:sz w:val="20"/>
        </w:rPr>
        <w:t xml:space="preserve">Place: </w:t>
      </w:r>
    </w:p>
    <w:p w:rsidR="00734182" w:rsidRPr="00DD028F" w:rsidRDefault="00DD028F" w:rsidP="00DD028F">
      <w:pPr>
        <w:ind w:left="720" w:firstLine="720"/>
        <w:jc w:val="both"/>
        <w:rPr>
          <w:b/>
          <w:sz w:val="22"/>
          <w:szCs w:val="22"/>
        </w:rPr>
      </w:pPr>
      <w:r>
        <w:rPr>
          <w:sz w:val="20"/>
        </w:rPr>
        <w:t>Date:</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b/>
          <w:sz w:val="22"/>
          <w:szCs w:val="22"/>
        </w:rPr>
        <w:t>Himank Walia</w:t>
      </w:r>
      <w:r w:rsidR="00734182" w:rsidRPr="00FC0267">
        <w:rPr>
          <w:b/>
          <w:color w:val="0000FF"/>
        </w:rPr>
        <w:tab/>
      </w:r>
      <w:r w:rsidR="00734182" w:rsidRPr="00FC0267">
        <w:rPr>
          <w:b/>
          <w:color w:val="0000FF"/>
        </w:rPr>
        <w:tab/>
      </w:r>
      <w:r w:rsidR="00734182" w:rsidRPr="00FC0267">
        <w:rPr>
          <w:b/>
          <w:color w:val="0000FF"/>
        </w:rPr>
        <w:tab/>
      </w:r>
      <w:r w:rsidR="00734182" w:rsidRPr="00FC0267">
        <w:rPr>
          <w:b/>
          <w:color w:val="0000FF"/>
        </w:rPr>
        <w:tab/>
      </w:r>
      <w:r w:rsidR="00734182" w:rsidRPr="00FC0267">
        <w:rPr>
          <w:b/>
          <w:color w:val="0000FF"/>
        </w:rPr>
        <w:tab/>
      </w:r>
      <w:r w:rsidR="00734182" w:rsidRPr="00FC0267">
        <w:rPr>
          <w:b/>
          <w:color w:val="0000FF"/>
        </w:rPr>
        <w:tab/>
      </w:r>
      <w:r w:rsidR="00734182" w:rsidRPr="00FC0267">
        <w:rPr>
          <w:b/>
          <w:color w:val="0000FF"/>
        </w:rPr>
        <w:tab/>
      </w:r>
      <w:r w:rsidR="00734182" w:rsidRPr="00FC0267">
        <w:rPr>
          <w:b/>
          <w:color w:val="0000FF"/>
        </w:rPr>
        <w:tab/>
      </w:r>
      <w:r w:rsidR="00734182" w:rsidRPr="00FC0267">
        <w:rPr>
          <w:b/>
          <w:color w:val="0000FF"/>
        </w:rPr>
        <w:tab/>
      </w:r>
    </w:p>
    <w:sectPr w:rsidR="00734182" w:rsidRPr="00DD028F" w:rsidSect="001E1AE3">
      <w:footnotePr>
        <w:pos w:val="beneathText"/>
      </w:footnotePr>
      <w:pgSz w:w="12240" w:h="15840"/>
      <w:pgMar w:top="540" w:right="567" w:bottom="567"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C54" w:rsidRDefault="00742C54">
      <w:r>
        <w:separator/>
      </w:r>
    </w:p>
  </w:endnote>
  <w:endnote w:type="continuationSeparator" w:id="0">
    <w:p w:rsidR="00742C54" w:rsidRDefault="00742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C54" w:rsidRDefault="00742C54">
      <w:r>
        <w:separator/>
      </w:r>
    </w:p>
  </w:footnote>
  <w:footnote w:type="continuationSeparator" w:id="0">
    <w:p w:rsidR="00742C54" w:rsidRDefault="00742C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540"/>
        </w:tabs>
        <w:ind w:left="540" w:hanging="360"/>
      </w:pPr>
      <w:rPr>
        <w:rFonts w:ascii="Symbol" w:hAnsi="Symbol"/>
        <w:color w:val="auto"/>
        <w:sz w:val="20"/>
        <w:szCs w:val="20"/>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Wingdings" w:hAnsi="Wingdings" w:cs="Times New Roman"/>
      </w:rPr>
    </w:lvl>
  </w:abstractNum>
  <w:abstractNum w:abstractNumId="2">
    <w:nsid w:val="00000003"/>
    <w:multiLevelType w:val="multilevel"/>
    <w:tmpl w:val="00000003"/>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0000004"/>
    <w:multiLevelType w:val="singleLevel"/>
    <w:tmpl w:val="00000004"/>
    <w:name w:val="WW8Num4"/>
    <w:lvl w:ilvl="0">
      <w:start w:val="1"/>
      <w:numFmt w:val="bullet"/>
      <w:lvlText w:val=""/>
      <w:lvlJc w:val="left"/>
      <w:pPr>
        <w:tabs>
          <w:tab w:val="num" w:pos="2070"/>
        </w:tabs>
        <w:ind w:left="2070" w:hanging="360"/>
      </w:pPr>
      <w:rPr>
        <w:rFonts w:ascii="Wingdings" w:hAnsi="Wingdings"/>
      </w:rPr>
    </w:lvl>
  </w:abstractNum>
  <w:abstractNum w:abstractNumId="4">
    <w:nsid w:val="04EE445A"/>
    <w:multiLevelType w:val="multilevel"/>
    <w:tmpl w:val="7F80E5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5C63FE9"/>
    <w:multiLevelType w:val="multilevel"/>
    <w:tmpl w:val="E4FC1A3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15B7B5A"/>
    <w:multiLevelType w:val="multilevel"/>
    <w:tmpl w:val="0EFC3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12E46931"/>
    <w:multiLevelType w:val="multilevel"/>
    <w:tmpl w:val="7D2EDD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DB4B29"/>
    <w:multiLevelType w:val="hybridMultilevel"/>
    <w:tmpl w:val="30302F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959249D"/>
    <w:multiLevelType w:val="hybridMultilevel"/>
    <w:tmpl w:val="95EC1A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26707A6"/>
    <w:multiLevelType w:val="hybridMultilevel"/>
    <w:tmpl w:val="4A4238A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4DE0A30"/>
    <w:multiLevelType w:val="hybridMultilevel"/>
    <w:tmpl w:val="163A03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9B24480"/>
    <w:multiLevelType w:val="hybridMultilevel"/>
    <w:tmpl w:val="275413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541C7CAC"/>
    <w:multiLevelType w:val="hybridMultilevel"/>
    <w:tmpl w:val="38C2BE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45E661B"/>
    <w:multiLevelType w:val="hybridMultilevel"/>
    <w:tmpl w:val="EB1293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54FF7C7A"/>
    <w:multiLevelType w:val="hybridMultilevel"/>
    <w:tmpl w:val="60C24E50"/>
    <w:lvl w:ilvl="0" w:tplc="04090001">
      <w:start w:val="1"/>
      <w:numFmt w:val="bullet"/>
      <w:lvlText w:val=""/>
      <w:lvlJc w:val="left"/>
      <w:pPr>
        <w:tabs>
          <w:tab w:val="num" w:pos="-540"/>
        </w:tabs>
        <w:ind w:left="-5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0BC4B4B"/>
    <w:multiLevelType w:val="hybridMultilevel"/>
    <w:tmpl w:val="8672352C"/>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7">
    <w:nsid w:val="60E916A5"/>
    <w:multiLevelType w:val="hybridMultilevel"/>
    <w:tmpl w:val="09D20DC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71B398D"/>
    <w:multiLevelType w:val="hybridMultilevel"/>
    <w:tmpl w:val="3058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9674A3"/>
    <w:multiLevelType w:val="hybridMultilevel"/>
    <w:tmpl w:val="9FA8913A"/>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BD515E6"/>
    <w:multiLevelType w:val="hybridMultilevel"/>
    <w:tmpl w:val="FA042208"/>
    <w:lvl w:ilvl="0" w:tplc="EC0650E4">
      <w:start w:val="1"/>
      <w:numFmt w:val="decimal"/>
      <w:lvlText w:val="%1."/>
      <w:lvlJc w:val="left"/>
      <w:pPr>
        <w:tabs>
          <w:tab w:val="num" w:pos="720"/>
        </w:tabs>
        <w:ind w:left="720" w:hanging="360"/>
      </w:pPr>
      <w:rPr>
        <w:rFonts w:cs="Arial" w:hint="default"/>
        <w:b/>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FC9320E"/>
    <w:multiLevelType w:val="hybridMultilevel"/>
    <w:tmpl w:val="A20631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767B15C1"/>
    <w:multiLevelType w:val="hybridMultilevel"/>
    <w:tmpl w:val="E6CA94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A8E5A48"/>
    <w:multiLevelType w:val="hybridMultilevel"/>
    <w:tmpl w:val="6C28BB3A"/>
    <w:lvl w:ilvl="0" w:tplc="04090001">
      <w:start w:val="1"/>
      <w:numFmt w:val="bullet"/>
      <w:lvlText w:val=""/>
      <w:lvlJc w:val="left"/>
      <w:pPr>
        <w:tabs>
          <w:tab w:val="num" w:pos="-540"/>
        </w:tabs>
        <w:ind w:left="-540" w:hanging="360"/>
      </w:pPr>
      <w:rPr>
        <w:rFonts w:ascii="Symbol" w:hAnsi="Symbol" w:hint="default"/>
      </w:rPr>
    </w:lvl>
    <w:lvl w:ilvl="1" w:tplc="1074AB40">
      <w:start w:val="1"/>
      <w:numFmt w:val="decimal"/>
      <w:lvlText w:val="%2."/>
      <w:lvlJc w:val="left"/>
      <w:pPr>
        <w:tabs>
          <w:tab w:val="num" w:pos="180"/>
        </w:tabs>
        <w:ind w:left="180" w:hanging="360"/>
      </w:pPr>
      <w:rPr>
        <w:b w:val="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7E7F156B"/>
    <w:multiLevelType w:val="hybridMultilevel"/>
    <w:tmpl w:val="D92C141A"/>
    <w:lvl w:ilvl="0" w:tplc="04090001">
      <w:start w:val="1"/>
      <w:numFmt w:val="bullet"/>
      <w:lvlText w:val=""/>
      <w:lvlJc w:val="left"/>
      <w:pPr>
        <w:tabs>
          <w:tab w:val="num" w:pos="-540"/>
        </w:tabs>
        <w:ind w:left="-5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9"/>
  </w:num>
  <w:num w:numId="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15"/>
  </w:num>
  <w:num w:numId="11">
    <w:abstractNumId w:val="10"/>
  </w:num>
  <w:num w:numId="12">
    <w:abstractNumId w:val="21"/>
  </w:num>
  <w:num w:numId="13">
    <w:abstractNumId w:val="19"/>
  </w:num>
  <w:num w:numId="14">
    <w:abstractNumId w:val="11"/>
  </w:num>
  <w:num w:numId="15">
    <w:abstractNumId w:val="12"/>
  </w:num>
  <w:num w:numId="16">
    <w:abstractNumId w:val="17"/>
  </w:num>
  <w:num w:numId="17">
    <w:abstractNumId w:val="5"/>
  </w:num>
  <w:num w:numId="18">
    <w:abstractNumId w:val="22"/>
  </w:num>
  <w:num w:numId="19">
    <w:abstractNumId w:val="4"/>
  </w:num>
  <w:num w:numId="20">
    <w:abstractNumId w:val="13"/>
  </w:num>
  <w:num w:numId="21">
    <w:abstractNumId w:val="8"/>
  </w:num>
  <w:num w:numId="22">
    <w:abstractNumId w:val="2"/>
  </w:num>
  <w:num w:numId="23">
    <w:abstractNumId w:val="3"/>
  </w:num>
  <w:num w:numId="24">
    <w:abstractNumId w:val="7"/>
  </w:num>
  <w:num w:numId="25">
    <w:abstractNumId w:val="14"/>
  </w:num>
  <w:num w:numId="26">
    <w:abstractNumId w:val="18"/>
  </w:num>
  <w:num w:numId="27">
    <w:abstractNumId w:val="16"/>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9A8"/>
    <w:rsid w:val="00007A8F"/>
    <w:rsid w:val="00007B2D"/>
    <w:rsid w:val="0001664E"/>
    <w:rsid w:val="00017F51"/>
    <w:rsid w:val="00023793"/>
    <w:rsid w:val="00024137"/>
    <w:rsid w:val="000275B9"/>
    <w:rsid w:val="00033B6A"/>
    <w:rsid w:val="00055311"/>
    <w:rsid w:val="00073298"/>
    <w:rsid w:val="00075B24"/>
    <w:rsid w:val="000A5372"/>
    <w:rsid w:val="000A7F97"/>
    <w:rsid w:val="000D60ED"/>
    <w:rsid w:val="000E278A"/>
    <w:rsid w:val="000E7863"/>
    <w:rsid w:val="000F230F"/>
    <w:rsid w:val="000F516E"/>
    <w:rsid w:val="000F6A55"/>
    <w:rsid w:val="00121D43"/>
    <w:rsid w:val="001236B4"/>
    <w:rsid w:val="00137E62"/>
    <w:rsid w:val="00147CC9"/>
    <w:rsid w:val="001647B8"/>
    <w:rsid w:val="001910E2"/>
    <w:rsid w:val="00193EA6"/>
    <w:rsid w:val="001C326F"/>
    <w:rsid w:val="001D704A"/>
    <w:rsid w:val="001E1AE3"/>
    <w:rsid w:val="001F6A34"/>
    <w:rsid w:val="00201E5B"/>
    <w:rsid w:val="0021372C"/>
    <w:rsid w:val="002144FA"/>
    <w:rsid w:val="002569FD"/>
    <w:rsid w:val="0027277C"/>
    <w:rsid w:val="00273390"/>
    <w:rsid w:val="002A4A6A"/>
    <w:rsid w:val="002E6067"/>
    <w:rsid w:val="00302512"/>
    <w:rsid w:val="003206EB"/>
    <w:rsid w:val="00321796"/>
    <w:rsid w:val="00335334"/>
    <w:rsid w:val="003474D5"/>
    <w:rsid w:val="00360CCF"/>
    <w:rsid w:val="003679DC"/>
    <w:rsid w:val="00384CB2"/>
    <w:rsid w:val="003850B7"/>
    <w:rsid w:val="00390D93"/>
    <w:rsid w:val="003919AC"/>
    <w:rsid w:val="00394047"/>
    <w:rsid w:val="003A1D69"/>
    <w:rsid w:val="003D6D68"/>
    <w:rsid w:val="003E0BBB"/>
    <w:rsid w:val="003F2FE3"/>
    <w:rsid w:val="00416B6F"/>
    <w:rsid w:val="00422330"/>
    <w:rsid w:val="00430F50"/>
    <w:rsid w:val="004316F5"/>
    <w:rsid w:val="00440D4C"/>
    <w:rsid w:val="004538EA"/>
    <w:rsid w:val="00454F19"/>
    <w:rsid w:val="00463FC3"/>
    <w:rsid w:val="00466B09"/>
    <w:rsid w:val="004870C1"/>
    <w:rsid w:val="00490D9C"/>
    <w:rsid w:val="0049452D"/>
    <w:rsid w:val="0049668A"/>
    <w:rsid w:val="004B2CBA"/>
    <w:rsid w:val="004D18F8"/>
    <w:rsid w:val="004E4628"/>
    <w:rsid w:val="004F575A"/>
    <w:rsid w:val="00505A91"/>
    <w:rsid w:val="00521240"/>
    <w:rsid w:val="005405FE"/>
    <w:rsid w:val="00544F0F"/>
    <w:rsid w:val="00556F67"/>
    <w:rsid w:val="00564643"/>
    <w:rsid w:val="005772A1"/>
    <w:rsid w:val="00577E6C"/>
    <w:rsid w:val="00580A86"/>
    <w:rsid w:val="005A0B58"/>
    <w:rsid w:val="005A0CCE"/>
    <w:rsid w:val="005A38EC"/>
    <w:rsid w:val="005C4BDE"/>
    <w:rsid w:val="005C79BB"/>
    <w:rsid w:val="006066CD"/>
    <w:rsid w:val="00612BB8"/>
    <w:rsid w:val="006236DB"/>
    <w:rsid w:val="006472BA"/>
    <w:rsid w:val="00665CFB"/>
    <w:rsid w:val="00684BA8"/>
    <w:rsid w:val="006D61E0"/>
    <w:rsid w:val="006F3C77"/>
    <w:rsid w:val="0070771E"/>
    <w:rsid w:val="007079E0"/>
    <w:rsid w:val="007248CD"/>
    <w:rsid w:val="00730862"/>
    <w:rsid w:val="00734182"/>
    <w:rsid w:val="00740996"/>
    <w:rsid w:val="00742C54"/>
    <w:rsid w:val="00746C0B"/>
    <w:rsid w:val="007837BD"/>
    <w:rsid w:val="007840EF"/>
    <w:rsid w:val="007B4193"/>
    <w:rsid w:val="007C5BCB"/>
    <w:rsid w:val="007C7CDB"/>
    <w:rsid w:val="007E14CC"/>
    <w:rsid w:val="007F5719"/>
    <w:rsid w:val="0080318E"/>
    <w:rsid w:val="00804442"/>
    <w:rsid w:val="008222F6"/>
    <w:rsid w:val="00853779"/>
    <w:rsid w:val="008649FE"/>
    <w:rsid w:val="0087034B"/>
    <w:rsid w:val="008878E3"/>
    <w:rsid w:val="00891B19"/>
    <w:rsid w:val="008949AD"/>
    <w:rsid w:val="00895026"/>
    <w:rsid w:val="0089787A"/>
    <w:rsid w:val="008B4CC4"/>
    <w:rsid w:val="008E030E"/>
    <w:rsid w:val="008F3B4C"/>
    <w:rsid w:val="009047D6"/>
    <w:rsid w:val="00906865"/>
    <w:rsid w:val="00923495"/>
    <w:rsid w:val="0092682A"/>
    <w:rsid w:val="0094112C"/>
    <w:rsid w:val="00944A44"/>
    <w:rsid w:val="00950E63"/>
    <w:rsid w:val="00960570"/>
    <w:rsid w:val="009952A5"/>
    <w:rsid w:val="009C1200"/>
    <w:rsid w:val="009C2C26"/>
    <w:rsid w:val="009C2E33"/>
    <w:rsid w:val="009E48F7"/>
    <w:rsid w:val="009F09D7"/>
    <w:rsid w:val="00A0614D"/>
    <w:rsid w:val="00A163CD"/>
    <w:rsid w:val="00A316E1"/>
    <w:rsid w:val="00A365DF"/>
    <w:rsid w:val="00A55660"/>
    <w:rsid w:val="00A55A85"/>
    <w:rsid w:val="00A65D2E"/>
    <w:rsid w:val="00A663CC"/>
    <w:rsid w:val="00A70FDB"/>
    <w:rsid w:val="00A75825"/>
    <w:rsid w:val="00A849EE"/>
    <w:rsid w:val="00A85AFA"/>
    <w:rsid w:val="00A86769"/>
    <w:rsid w:val="00A96151"/>
    <w:rsid w:val="00AA5B81"/>
    <w:rsid w:val="00AB4810"/>
    <w:rsid w:val="00AC0A13"/>
    <w:rsid w:val="00AD5DFE"/>
    <w:rsid w:val="00AD7D33"/>
    <w:rsid w:val="00AE5753"/>
    <w:rsid w:val="00B06B83"/>
    <w:rsid w:val="00B315D4"/>
    <w:rsid w:val="00B4315B"/>
    <w:rsid w:val="00B526AA"/>
    <w:rsid w:val="00B53965"/>
    <w:rsid w:val="00B5554E"/>
    <w:rsid w:val="00B73F50"/>
    <w:rsid w:val="00B74EF8"/>
    <w:rsid w:val="00B803D6"/>
    <w:rsid w:val="00BB7AF0"/>
    <w:rsid w:val="00BC1C5E"/>
    <w:rsid w:val="00BD1EE0"/>
    <w:rsid w:val="00BD2C5D"/>
    <w:rsid w:val="00BE3668"/>
    <w:rsid w:val="00BE72FC"/>
    <w:rsid w:val="00BE7EA0"/>
    <w:rsid w:val="00BF23ED"/>
    <w:rsid w:val="00C02550"/>
    <w:rsid w:val="00C039B4"/>
    <w:rsid w:val="00C22410"/>
    <w:rsid w:val="00C262EC"/>
    <w:rsid w:val="00C46C54"/>
    <w:rsid w:val="00C55089"/>
    <w:rsid w:val="00C7307A"/>
    <w:rsid w:val="00C74819"/>
    <w:rsid w:val="00C8472D"/>
    <w:rsid w:val="00CA1CF9"/>
    <w:rsid w:val="00CC490C"/>
    <w:rsid w:val="00CF4D68"/>
    <w:rsid w:val="00D17CBF"/>
    <w:rsid w:val="00D21BAF"/>
    <w:rsid w:val="00D35B43"/>
    <w:rsid w:val="00D62B1A"/>
    <w:rsid w:val="00DD028F"/>
    <w:rsid w:val="00DD24A7"/>
    <w:rsid w:val="00DE0EE7"/>
    <w:rsid w:val="00DE5CDC"/>
    <w:rsid w:val="00DF09A8"/>
    <w:rsid w:val="00E25E80"/>
    <w:rsid w:val="00E5194F"/>
    <w:rsid w:val="00E74042"/>
    <w:rsid w:val="00E80C0A"/>
    <w:rsid w:val="00E94CCB"/>
    <w:rsid w:val="00EB0EFC"/>
    <w:rsid w:val="00EB6867"/>
    <w:rsid w:val="00EC144F"/>
    <w:rsid w:val="00F11E1C"/>
    <w:rsid w:val="00F22DFA"/>
    <w:rsid w:val="00F25E28"/>
    <w:rsid w:val="00F3309E"/>
    <w:rsid w:val="00F70BA0"/>
    <w:rsid w:val="00FB5B6B"/>
    <w:rsid w:val="00FC026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79E0"/>
    <w:pPr>
      <w:suppressAutoHyphens/>
    </w:pPr>
    <w:rPr>
      <w:sz w:val="24"/>
      <w:szCs w:val="24"/>
      <w:lang w:val="en-US" w:eastAsia="ar-SA"/>
    </w:rPr>
  </w:style>
  <w:style w:type="paragraph" w:styleId="Heading3">
    <w:name w:val="heading 3"/>
    <w:basedOn w:val="Normal"/>
    <w:next w:val="Normal"/>
    <w:qFormat/>
    <w:pPr>
      <w:keepNext/>
      <w:numPr>
        <w:ilvl w:val="2"/>
        <w:numId w:val="3"/>
      </w:numPr>
      <w:outlineLvl w:val="2"/>
    </w:pPr>
    <w:rPr>
      <w:b/>
      <w:bCs/>
      <w:sz w:val="32"/>
    </w:rPr>
  </w:style>
  <w:style w:type="paragraph" w:styleId="Heading8">
    <w:name w:val="heading 8"/>
    <w:basedOn w:val="Normal"/>
    <w:next w:val="Normal"/>
    <w:qFormat/>
    <w:pPr>
      <w:numPr>
        <w:ilvl w:val="7"/>
        <w:numId w:val="3"/>
      </w:num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olor w:val="auto"/>
      <w:sz w:val="20"/>
      <w:szCs w:val="20"/>
    </w:rPr>
  </w:style>
  <w:style w:type="character" w:customStyle="1" w:styleId="WW8Num2z0">
    <w:name w:val="WW8Num2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Wingdings" w:hAnsi="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7z0">
    <w:name w:val="WW8Num7z0"/>
    <w:rPr>
      <w:rFonts w:ascii="Symbol" w:hAnsi="Symbol"/>
    </w:rPr>
  </w:style>
  <w:style w:type="character" w:customStyle="1" w:styleId="WW8Num8z0">
    <w:name w:val="WW8Num8z0"/>
    <w:rPr>
      <w:rFonts w:ascii="Wingdings" w:hAnsi="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Wingdings" w:hAnsi="Wingdings"/>
      <w:sz w:val="18"/>
      <w:szCs w:val="18"/>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Wingdings" w:hAnsi="Wingdings"/>
      <w:sz w:val="18"/>
      <w:szCs w:val="18"/>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Wingdings" w:hAnsi="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rPr>
  </w:style>
  <w:style w:type="character" w:customStyle="1" w:styleId="WW8Num17z0">
    <w:name w:val="WW8Num17z0"/>
    <w:rPr>
      <w:rFonts w:ascii="Times New Roman" w:eastAsia="Times New Roman" w:hAnsi="Times New Roman"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19z0">
    <w:name w:val="WW8Num19z0"/>
    <w:rPr>
      <w:rFonts w:ascii="Wingdings" w:hAnsi="Wingdings"/>
    </w:rPr>
  </w:style>
  <w:style w:type="character" w:customStyle="1" w:styleId="WW8Num19z1">
    <w:name w:val="WW8Num19z1"/>
    <w:rPr>
      <w:rFonts w:ascii="Courier New" w:hAnsi="Courier New"/>
    </w:rPr>
  </w:style>
  <w:style w:type="character" w:customStyle="1" w:styleId="WW8Num19z3">
    <w:name w:val="WW8Num19z3"/>
    <w:rPr>
      <w:rFonts w:ascii="Symbol" w:hAnsi="Symbol"/>
    </w:rPr>
  </w:style>
  <w:style w:type="character" w:customStyle="1" w:styleId="WW8Num20z0">
    <w:name w:val="WW8Num20z0"/>
    <w:rPr>
      <w:rFonts w:ascii="Arial" w:hAnsi="Arial"/>
      <w:color w:val="auto"/>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0">
    <w:name w:val="WW8Num21z0"/>
    <w:rPr>
      <w:rFonts w:ascii="Symbol" w:hAnsi="Symbol"/>
      <w:color w:val="auto"/>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Char">
    <w:name w:val="Char"/>
    <w:basedOn w:val="Normal"/>
    <w:pPr>
      <w:spacing w:after="160" w:line="240" w:lineRule="exact"/>
    </w:pPr>
    <w:rPr>
      <w:rFonts w:ascii="Verdana" w:hAnsi="Verdana" w:cs="Arial"/>
      <w:sz w:val="22"/>
      <w:szCs w:val="20"/>
    </w:rPr>
  </w:style>
  <w:style w:type="paragraph" w:customStyle="1" w:styleId="Achievement">
    <w:name w:val="Achievement"/>
    <w:basedOn w:val="BodyText"/>
    <w:pPr>
      <w:spacing w:after="60" w:line="220" w:lineRule="atLeast"/>
      <w:jc w:val="both"/>
    </w:pPr>
    <w:rPr>
      <w:rFonts w:ascii="Arial" w:hAnsi="Arial"/>
      <w:spacing w:val="-5"/>
      <w:sz w:val="20"/>
      <w:szCs w:val="20"/>
    </w:rPr>
  </w:style>
  <w:style w:type="paragraph" w:styleId="BodyText3">
    <w:name w:val="Body Text 3"/>
    <w:basedOn w:val="Normal"/>
    <w:pPr>
      <w:spacing w:after="120"/>
    </w:pPr>
    <w:rPr>
      <w:sz w:val="16"/>
      <w:szCs w:val="16"/>
    </w:rPr>
  </w:style>
  <w:style w:type="paragraph" w:customStyle="1" w:styleId="CVhead">
    <w:name w:val="CV head"/>
    <w:basedOn w:val="BodyText"/>
    <w:pPr>
      <w:ind w:left="720"/>
    </w:pPr>
    <w:rPr>
      <w:rFonts w:ascii="Georgia" w:hAnsi="Georgia" w:cs="Georgia"/>
      <w:b/>
      <w:bCs/>
      <w:sz w:val="20"/>
      <w:szCs w:val="20"/>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rsid w:val="006236DB"/>
    <w:rPr>
      <w:color w:val="800080"/>
      <w:u w:val="single"/>
    </w:rPr>
  </w:style>
  <w:style w:type="paragraph" w:styleId="Header">
    <w:name w:val="header"/>
    <w:basedOn w:val="Normal"/>
    <w:link w:val="HeaderChar"/>
    <w:rsid w:val="00730862"/>
    <w:pPr>
      <w:tabs>
        <w:tab w:val="center" w:pos="4320"/>
        <w:tab w:val="right" w:pos="8640"/>
      </w:tabs>
      <w:suppressAutoHyphens w:val="0"/>
      <w:spacing w:before="40" w:after="40"/>
    </w:pPr>
    <w:rPr>
      <w:rFonts w:ascii="Arial" w:hAnsi="Arial"/>
      <w:sz w:val="18"/>
      <w:szCs w:val="20"/>
      <w:lang w:val="en-GB" w:eastAsia="en-US"/>
    </w:rPr>
  </w:style>
  <w:style w:type="paragraph" w:styleId="Footer">
    <w:name w:val="footer"/>
    <w:basedOn w:val="Normal"/>
    <w:rsid w:val="000D60ED"/>
    <w:pPr>
      <w:tabs>
        <w:tab w:val="center" w:pos="4320"/>
        <w:tab w:val="right" w:pos="8640"/>
      </w:tabs>
    </w:pPr>
  </w:style>
  <w:style w:type="paragraph" w:styleId="BodyText2">
    <w:name w:val="Body Text 2"/>
    <w:basedOn w:val="Normal"/>
    <w:link w:val="BodyText2Char"/>
    <w:rsid w:val="00FC0267"/>
    <w:pPr>
      <w:spacing w:after="120" w:line="480" w:lineRule="auto"/>
    </w:pPr>
  </w:style>
  <w:style w:type="character" w:customStyle="1" w:styleId="BodyText2Char">
    <w:name w:val="Body Text 2 Char"/>
    <w:link w:val="BodyText2"/>
    <w:rsid w:val="00FC0267"/>
    <w:rPr>
      <w:sz w:val="24"/>
      <w:szCs w:val="24"/>
      <w:lang w:val="en-US" w:eastAsia="ar-SA"/>
    </w:rPr>
  </w:style>
  <w:style w:type="paragraph" w:styleId="ListParagraph">
    <w:name w:val="List Paragraph"/>
    <w:basedOn w:val="Normal"/>
    <w:qFormat/>
    <w:rsid w:val="007079E0"/>
    <w:pPr>
      <w:widowControl w:val="0"/>
      <w:ind w:left="720"/>
    </w:pPr>
    <w:rPr>
      <w:rFonts w:eastAsia="Lucida Sans Unicode"/>
      <w:kern w:val="2"/>
      <w:lang w:eastAsia="en-IN"/>
    </w:rPr>
  </w:style>
  <w:style w:type="character" w:customStyle="1" w:styleId="apple-converted-space">
    <w:name w:val="apple-converted-space"/>
    <w:basedOn w:val="DefaultParagraphFont"/>
    <w:rsid w:val="00577E6C"/>
  </w:style>
  <w:style w:type="character" w:customStyle="1" w:styleId="HeaderChar">
    <w:name w:val="Header Char"/>
    <w:basedOn w:val="DefaultParagraphFont"/>
    <w:link w:val="Header"/>
    <w:rsid w:val="00A75825"/>
    <w:rPr>
      <w:rFonts w:ascii="Arial" w:hAnsi="Arial"/>
      <w:sz w:val="18"/>
      <w:lang w:val="en-GB" w:eastAsia="en-US"/>
    </w:rPr>
  </w:style>
  <w:style w:type="paragraph" w:customStyle="1" w:styleId="Objective">
    <w:name w:val="Objective"/>
    <w:basedOn w:val="Normal"/>
    <w:next w:val="Header"/>
    <w:rsid w:val="00A75825"/>
    <w:pPr>
      <w:spacing w:before="60" w:after="220" w:line="220" w:lineRule="atLeast"/>
      <w:jc w:val="both"/>
    </w:pPr>
    <w:rPr>
      <w:rFonts w:ascii="Garamond" w:eastAsia="Garamond" w:hAnsi="Garamond" w:cs="Arial"/>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79E0"/>
    <w:pPr>
      <w:suppressAutoHyphens/>
    </w:pPr>
    <w:rPr>
      <w:sz w:val="24"/>
      <w:szCs w:val="24"/>
      <w:lang w:val="en-US" w:eastAsia="ar-SA"/>
    </w:rPr>
  </w:style>
  <w:style w:type="paragraph" w:styleId="Heading3">
    <w:name w:val="heading 3"/>
    <w:basedOn w:val="Normal"/>
    <w:next w:val="Normal"/>
    <w:qFormat/>
    <w:pPr>
      <w:keepNext/>
      <w:numPr>
        <w:ilvl w:val="2"/>
        <w:numId w:val="3"/>
      </w:numPr>
      <w:outlineLvl w:val="2"/>
    </w:pPr>
    <w:rPr>
      <w:b/>
      <w:bCs/>
      <w:sz w:val="32"/>
    </w:rPr>
  </w:style>
  <w:style w:type="paragraph" w:styleId="Heading8">
    <w:name w:val="heading 8"/>
    <w:basedOn w:val="Normal"/>
    <w:next w:val="Normal"/>
    <w:qFormat/>
    <w:pPr>
      <w:numPr>
        <w:ilvl w:val="7"/>
        <w:numId w:val="3"/>
      </w:num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olor w:val="auto"/>
      <w:sz w:val="20"/>
      <w:szCs w:val="20"/>
    </w:rPr>
  </w:style>
  <w:style w:type="character" w:customStyle="1" w:styleId="WW8Num2z0">
    <w:name w:val="WW8Num2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Wingdings" w:hAnsi="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7z0">
    <w:name w:val="WW8Num7z0"/>
    <w:rPr>
      <w:rFonts w:ascii="Symbol" w:hAnsi="Symbol"/>
    </w:rPr>
  </w:style>
  <w:style w:type="character" w:customStyle="1" w:styleId="WW8Num8z0">
    <w:name w:val="WW8Num8z0"/>
    <w:rPr>
      <w:rFonts w:ascii="Wingdings" w:hAnsi="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Wingdings" w:hAnsi="Wingdings"/>
      <w:sz w:val="18"/>
      <w:szCs w:val="18"/>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Wingdings" w:hAnsi="Wingdings"/>
      <w:sz w:val="18"/>
      <w:szCs w:val="18"/>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Wingdings" w:hAnsi="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rPr>
  </w:style>
  <w:style w:type="character" w:customStyle="1" w:styleId="WW8Num17z0">
    <w:name w:val="WW8Num17z0"/>
    <w:rPr>
      <w:rFonts w:ascii="Times New Roman" w:eastAsia="Times New Roman" w:hAnsi="Times New Roman"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19z0">
    <w:name w:val="WW8Num19z0"/>
    <w:rPr>
      <w:rFonts w:ascii="Wingdings" w:hAnsi="Wingdings"/>
    </w:rPr>
  </w:style>
  <w:style w:type="character" w:customStyle="1" w:styleId="WW8Num19z1">
    <w:name w:val="WW8Num19z1"/>
    <w:rPr>
      <w:rFonts w:ascii="Courier New" w:hAnsi="Courier New"/>
    </w:rPr>
  </w:style>
  <w:style w:type="character" w:customStyle="1" w:styleId="WW8Num19z3">
    <w:name w:val="WW8Num19z3"/>
    <w:rPr>
      <w:rFonts w:ascii="Symbol" w:hAnsi="Symbol"/>
    </w:rPr>
  </w:style>
  <w:style w:type="character" w:customStyle="1" w:styleId="WW8Num20z0">
    <w:name w:val="WW8Num20z0"/>
    <w:rPr>
      <w:rFonts w:ascii="Arial" w:hAnsi="Arial"/>
      <w:color w:val="auto"/>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0">
    <w:name w:val="WW8Num21z0"/>
    <w:rPr>
      <w:rFonts w:ascii="Symbol" w:hAnsi="Symbol"/>
      <w:color w:val="auto"/>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Char">
    <w:name w:val="Char"/>
    <w:basedOn w:val="Normal"/>
    <w:pPr>
      <w:spacing w:after="160" w:line="240" w:lineRule="exact"/>
    </w:pPr>
    <w:rPr>
      <w:rFonts w:ascii="Verdana" w:hAnsi="Verdana" w:cs="Arial"/>
      <w:sz w:val="22"/>
      <w:szCs w:val="20"/>
    </w:rPr>
  </w:style>
  <w:style w:type="paragraph" w:customStyle="1" w:styleId="Achievement">
    <w:name w:val="Achievement"/>
    <w:basedOn w:val="BodyText"/>
    <w:pPr>
      <w:spacing w:after="60" w:line="220" w:lineRule="atLeast"/>
      <w:jc w:val="both"/>
    </w:pPr>
    <w:rPr>
      <w:rFonts w:ascii="Arial" w:hAnsi="Arial"/>
      <w:spacing w:val="-5"/>
      <w:sz w:val="20"/>
      <w:szCs w:val="20"/>
    </w:rPr>
  </w:style>
  <w:style w:type="paragraph" w:styleId="BodyText3">
    <w:name w:val="Body Text 3"/>
    <w:basedOn w:val="Normal"/>
    <w:pPr>
      <w:spacing w:after="120"/>
    </w:pPr>
    <w:rPr>
      <w:sz w:val="16"/>
      <w:szCs w:val="16"/>
    </w:rPr>
  </w:style>
  <w:style w:type="paragraph" w:customStyle="1" w:styleId="CVhead">
    <w:name w:val="CV head"/>
    <w:basedOn w:val="BodyText"/>
    <w:pPr>
      <w:ind w:left="720"/>
    </w:pPr>
    <w:rPr>
      <w:rFonts w:ascii="Georgia" w:hAnsi="Georgia" w:cs="Georgia"/>
      <w:b/>
      <w:bCs/>
      <w:sz w:val="20"/>
      <w:szCs w:val="20"/>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rsid w:val="006236DB"/>
    <w:rPr>
      <w:color w:val="800080"/>
      <w:u w:val="single"/>
    </w:rPr>
  </w:style>
  <w:style w:type="paragraph" w:styleId="Header">
    <w:name w:val="header"/>
    <w:basedOn w:val="Normal"/>
    <w:link w:val="HeaderChar"/>
    <w:rsid w:val="00730862"/>
    <w:pPr>
      <w:tabs>
        <w:tab w:val="center" w:pos="4320"/>
        <w:tab w:val="right" w:pos="8640"/>
      </w:tabs>
      <w:suppressAutoHyphens w:val="0"/>
      <w:spacing w:before="40" w:after="40"/>
    </w:pPr>
    <w:rPr>
      <w:rFonts w:ascii="Arial" w:hAnsi="Arial"/>
      <w:sz w:val="18"/>
      <w:szCs w:val="20"/>
      <w:lang w:val="en-GB" w:eastAsia="en-US"/>
    </w:rPr>
  </w:style>
  <w:style w:type="paragraph" w:styleId="Footer">
    <w:name w:val="footer"/>
    <w:basedOn w:val="Normal"/>
    <w:rsid w:val="000D60ED"/>
    <w:pPr>
      <w:tabs>
        <w:tab w:val="center" w:pos="4320"/>
        <w:tab w:val="right" w:pos="8640"/>
      </w:tabs>
    </w:pPr>
  </w:style>
  <w:style w:type="paragraph" w:styleId="BodyText2">
    <w:name w:val="Body Text 2"/>
    <w:basedOn w:val="Normal"/>
    <w:link w:val="BodyText2Char"/>
    <w:rsid w:val="00FC0267"/>
    <w:pPr>
      <w:spacing w:after="120" w:line="480" w:lineRule="auto"/>
    </w:pPr>
  </w:style>
  <w:style w:type="character" w:customStyle="1" w:styleId="BodyText2Char">
    <w:name w:val="Body Text 2 Char"/>
    <w:link w:val="BodyText2"/>
    <w:rsid w:val="00FC0267"/>
    <w:rPr>
      <w:sz w:val="24"/>
      <w:szCs w:val="24"/>
      <w:lang w:val="en-US" w:eastAsia="ar-SA"/>
    </w:rPr>
  </w:style>
  <w:style w:type="paragraph" w:styleId="ListParagraph">
    <w:name w:val="List Paragraph"/>
    <w:basedOn w:val="Normal"/>
    <w:qFormat/>
    <w:rsid w:val="007079E0"/>
    <w:pPr>
      <w:widowControl w:val="0"/>
      <w:ind w:left="720"/>
    </w:pPr>
    <w:rPr>
      <w:rFonts w:eastAsia="Lucida Sans Unicode"/>
      <w:kern w:val="2"/>
      <w:lang w:eastAsia="en-IN"/>
    </w:rPr>
  </w:style>
  <w:style w:type="character" w:customStyle="1" w:styleId="apple-converted-space">
    <w:name w:val="apple-converted-space"/>
    <w:basedOn w:val="DefaultParagraphFont"/>
    <w:rsid w:val="00577E6C"/>
  </w:style>
  <w:style w:type="character" w:customStyle="1" w:styleId="HeaderChar">
    <w:name w:val="Header Char"/>
    <w:basedOn w:val="DefaultParagraphFont"/>
    <w:link w:val="Header"/>
    <w:rsid w:val="00A75825"/>
    <w:rPr>
      <w:rFonts w:ascii="Arial" w:hAnsi="Arial"/>
      <w:sz w:val="18"/>
      <w:lang w:val="en-GB" w:eastAsia="en-US"/>
    </w:rPr>
  </w:style>
  <w:style w:type="paragraph" w:customStyle="1" w:styleId="Objective">
    <w:name w:val="Objective"/>
    <w:basedOn w:val="Normal"/>
    <w:next w:val="Header"/>
    <w:rsid w:val="00A75825"/>
    <w:pPr>
      <w:spacing w:before="60" w:after="220" w:line="220" w:lineRule="atLeast"/>
      <w:jc w:val="both"/>
    </w:pPr>
    <w:rPr>
      <w:rFonts w:ascii="Garamond" w:eastAsia="Garamond" w:hAnsi="Garamond" w:cs="Ari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673601">
      <w:bodyDiv w:val="1"/>
      <w:marLeft w:val="0"/>
      <w:marRight w:val="0"/>
      <w:marTop w:val="0"/>
      <w:marBottom w:val="0"/>
      <w:divBdr>
        <w:top w:val="none" w:sz="0" w:space="0" w:color="auto"/>
        <w:left w:val="none" w:sz="0" w:space="0" w:color="auto"/>
        <w:bottom w:val="none" w:sz="0" w:space="0" w:color="auto"/>
        <w:right w:val="none" w:sz="0" w:space="0" w:color="auto"/>
      </w:divBdr>
    </w:div>
    <w:div w:id="765342922">
      <w:bodyDiv w:val="1"/>
      <w:marLeft w:val="0"/>
      <w:marRight w:val="0"/>
      <w:marTop w:val="0"/>
      <w:marBottom w:val="0"/>
      <w:divBdr>
        <w:top w:val="none" w:sz="0" w:space="0" w:color="auto"/>
        <w:left w:val="none" w:sz="0" w:space="0" w:color="auto"/>
        <w:bottom w:val="none" w:sz="0" w:space="0" w:color="auto"/>
        <w:right w:val="none" w:sz="0" w:space="0" w:color="auto"/>
      </w:divBdr>
    </w:div>
    <w:div w:id="1509247441">
      <w:bodyDiv w:val="1"/>
      <w:marLeft w:val="0"/>
      <w:marRight w:val="0"/>
      <w:marTop w:val="0"/>
      <w:marBottom w:val="0"/>
      <w:divBdr>
        <w:top w:val="none" w:sz="0" w:space="0" w:color="auto"/>
        <w:left w:val="none" w:sz="0" w:space="0" w:color="auto"/>
        <w:bottom w:val="none" w:sz="0" w:space="0" w:color="auto"/>
        <w:right w:val="none" w:sz="0" w:space="0" w:color="auto"/>
      </w:divBdr>
    </w:div>
    <w:div w:id="1655448779">
      <w:bodyDiv w:val="1"/>
      <w:marLeft w:val="0"/>
      <w:marRight w:val="0"/>
      <w:marTop w:val="0"/>
      <w:marBottom w:val="0"/>
      <w:divBdr>
        <w:top w:val="none" w:sz="0" w:space="0" w:color="auto"/>
        <w:left w:val="none" w:sz="0" w:space="0" w:color="auto"/>
        <w:bottom w:val="none" w:sz="0" w:space="0" w:color="auto"/>
        <w:right w:val="none" w:sz="0" w:space="0" w:color="auto"/>
      </w:divBdr>
    </w:div>
    <w:div w:id="183671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ank0629@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kishore Resume</vt:lpstr>
    </vt:vector>
  </TitlesOfParts>
  <Company>persistent system ltd.</Company>
  <LinksUpToDate>false</LinksUpToDate>
  <CharactersWithSpaces>5884</CharactersWithSpaces>
  <SharedDoc>false</SharedDoc>
  <HLinks>
    <vt:vector size="6" baseType="variant">
      <vt:variant>
        <vt:i4>6750230</vt:i4>
      </vt:variant>
      <vt:variant>
        <vt:i4>0</vt:i4>
      </vt:variant>
      <vt:variant>
        <vt:i4>0</vt:i4>
      </vt:variant>
      <vt:variant>
        <vt:i4>5</vt:i4>
      </vt:variant>
      <vt:variant>
        <vt:lpwstr>mailto:mohan4eco@gmail.com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kishore Resume</dc:title>
  <dc:creator>kishore</dc:creator>
  <cp:keywords>No Restrictions</cp:keywords>
  <cp:lastModifiedBy>Himank Walia</cp:lastModifiedBy>
  <cp:revision>20</cp:revision>
  <cp:lastPrinted>2010-11-23T17:16:00Z</cp:lastPrinted>
  <dcterms:created xsi:type="dcterms:W3CDTF">2015-05-14T09:42:00Z</dcterms:created>
  <dcterms:modified xsi:type="dcterms:W3CDTF">2015-05-18T07:52:00Z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1f67d16b-42cc-4818-9549-bf8296252690</vt:lpwstr>
  </property>
  <property fmtid="{D5CDD505-2E9C-101B-9397-08002B2CF9AE}" pid="3" name="DellClassification">
    <vt:lpwstr>No Restrictions</vt:lpwstr>
  </property>
  <property fmtid="{D5CDD505-2E9C-101B-9397-08002B2CF9AE}" pid="4" name="DellSubLabels">
    <vt:lpwstr/>
  </property>
</Properties>
</file>