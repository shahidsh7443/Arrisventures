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1628" w:rsidRPr="00171628" w:rsidRDefault="00171628" w:rsidP="00583367">
      <w:pPr>
        <w:pStyle w:val="DefaultText"/>
        <w:jc w:val="center"/>
        <w:rPr>
          <w:b/>
          <w:bCs/>
          <w:iCs/>
          <w:sz w:val="32"/>
          <w:szCs w:val="32"/>
          <w:u w:val="single"/>
        </w:rPr>
      </w:pPr>
      <w:r>
        <w:rPr>
          <w:b/>
          <w:bCs/>
          <w:iCs/>
          <w:sz w:val="32"/>
          <w:szCs w:val="32"/>
          <w:u w:val="single"/>
        </w:rPr>
        <w:t>RESUME</w:t>
      </w:r>
    </w:p>
    <w:p w:rsidR="00573CD7" w:rsidRDefault="00974DE3">
      <w:pPr>
        <w:pStyle w:val="DefaultText"/>
        <w:rPr>
          <w:b/>
          <w:bCs/>
          <w:iCs/>
          <w:sz w:val="32"/>
          <w:szCs w:val="32"/>
        </w:rPr>
      </w:pPr>
      <w:r>
        <w:rPr>
          <w:b/>
          <w:bCs/>
          <w:iCs/>
          <w:sz w:val="32"/>
          <w:szCs w:val="32"/>
        </w:rPr>
        <w:t xml:space="preserve">NISHANTH HS </w:t>
      </w:r>
    </w:p>
    <w:p w:rsidR="006C7A10" w:rsidRDefault="006C7A10">
      <w:pPr>
        <w:pStyle w:val="DefaultText"/>
        <w:rPr>
          <w:b/>
          <w:bCs/>
          <w:iCs/>
          <w:sz w:val="32"/>
          <w:szCs w:val="32"/>
        </w:rPr>
      </w:pPr>
    </w:p>
    <w:p w:rsidR="008D48A9" w:rsidRDefault="008D48A9" w:rsidP="000D4042">
      <w:pPr>
        <w:pStyle w:val="DefaultText"/>
        <w:rPr>
          <w:b/>
        </w:rPr>
      </w:pPr>
      <w:r>
        <w:rPr>
          <w:b/>
        </w:rPr>
        <w:t>#85/2</w:t>
      </w:r>
      <w:r w:rsidR="00974DE3">
        <w:rPr>
          <w:b/>
        </w:rPr>
        <w:t>,</w:t>
      </w:r>
      <w:r>
        <w:rPr>
          <w:b/>
        </w:rPr>
        <w:t xml:space="preserve"> </w:t>
      </w:r>
      <w:proofErr w:type="spellStart"/>
      <w:r>
        <w:rPr>
          <w:b/>
        </w:rPr>
        <w:t>Ramaswamy</w:t>
      </w:r>
      <w:proofErr w:type="spellEnd"/>
      <w:r>
        <w:rPr>
          <w:b/>
        </w:rPr>
        <w:t xml:space="preserve"> </w:t>
      </w:r>
      <w:proofErr w:type="spellStart"/>
      <w:r>
        <w:rPr>
          <w:b/>
        </w:rPr>
        <w:t>Nilaya</w:t>
      </w:r>
      <w:proofErr w:type="spellEnd"/>
      <w:r>
        <w:rPr>
          <w:b/>
        </w:rPr>
        <w:t>,</w:t>
      </w:r>
    </w:p>
    <w:p w:rsidR="008D48A9" w:rsidRDefault="00F66B4F" w:rsidP="000D4042">
      <w:pPr>
        <w:pStyle w:val="DefaultText"/>
        <w:rPr>
          <w:b/>
        </w:rPr>
      </w:pPr>
      <w:r>
        <w:rPr>
          <w:b/>
        </w:rPr>
        <w:t xml:space="preserve">Sri Lakshmi </w:t>
      </w:r>
      <w:proofErr w:type="spellStart"/>
      <w:r>
        <w:rPr>
          <w:b/>
        </w:rPr>
        <w:t>Venkateshware</w:t>
      </w:r>
      <w:proofErr w:type="spellEnd"/>
      <w:r>
        <w:rPr>
          <w:b/>
        </w:rPr>
        <w:t xml:space="preserve"> T</w:t>
      </w:r>
      <w:r w:rsidR="00C87991">
        <w:rPr>
          <w:b/>
        </w:rPr>
        <w:t xml:space="preserve">emple </w:t>
      </w:r>
      <w:proofErr w:type="gramStart"/>
      <w:r w:rsidR="00C87991">
        <w:rPr>
          <w:b/>
        </w:rPr>
        <w:t>St,</w:t>
      </w:r>
      <w:r w:rsidR="008D48A9">
        <w:rPr>
          <w:b/>
        </w:rPr>
        <w:t xml:space="preserve">   </w:t>
      </w:r>
      <w:proofErr w:type="gramEnd"/>
      <w:r w:rsidR="008D48A9">
        <w:rPr>
          <w:b/>
        </w:rPr>
        <w:t xml:space="preserve">                                 </w:t>
      </w:r>
      <w:r w:rsidR="008D48A9">
        <w:rPr>
          <w:b/>
          <w:bCs/>
          <w:iCs/>
        </w:rPr>
        <w:t>E-mail:</w:t>
      </w:r>
      <w:hyperlink r:id="rId8" w:history="1">
        <w:r w:rsidR="008D48A9" w:rsidRPr="002F64FD">
          <w:rPr>
            <w:rStyle w:val="Hyperlink"/>
            <w:b/>
            <w:bCs/>
            <w:iCs/>
          </w:rPr>
          <w:t>nishanth1487@gmail.com</w:t>
        </w:r>
      </w:hyperlink>
    </w:p>
    <w:p w:rsidR="008D48A9" w:rsidRDefault="008D48A9">
      <w:pPr>
        <w:pStyle w:val="DefaultText"/>
        <w:rPr>
          <w:b/>
        </w:rPr>
      </w:pPr>
      <w:r>
        <w:rPr>
          <w:b/>
        </w:rPr>
        <w:t>2</w:t>
      </w:r>
      <w:r w:rsidRPr="008D48A9">
        <w:rPr>
          <w:b/>
          <w:vertAlign w:val="superscript"/>
        </w:rPr>
        <w:t>nd</w:t>
      </w:r>
      <w:r w:rsidR="005C3E33">
        <w:rPr>
          <w:b/>
        </w:rPr>
        <w:t xml:space="preserve"> </w:t>
      </w:r>
      <w:proofErr w:type="spellStart"/>
      <w:r w:rsidR="005C3E33">
        <w:rPr>
          <w:b/>
        </w:rPr>
        <w:t>Bloock</w:t>
      </w:r>
      <w:proofErr w:type="spellEnd"/>
      <w:r w:rsidR="005C3E33">
        <w:rPr>
          <w:b/>
        </w:rPr>
        <w:t xml:space="preserve">, </w:t>
      </w:r>
      <w:proofErr w:type="spellStart"/>
      <w:proofErr w:type="gramStart"/>
      <w:r w:rsidR="005C3E33">
        <w:rPr>
          <w:b/>
        </w:rPr>
        <w:t>Thayarajnagar</w:t>
      </w:r>
      <w:proofErr w:type="spellEnd"/>
      <w:r w:rsidR="005C3E33">
        <w:rPr>
          <w:b/>
        </w:rPr>
        <w:t xml:space="preserve">,   </w:t>
      </w:r>
      <w:proofErr w:type="gramEnd"/>
      <w:r w:rsidR="005C3E33">
        <w:rPr>
          <w:b/>
        </w:rPr>
        <w:t xml:space="preserve"> </w:t>
      </w:r>
      <w:r>
        <w:rPr>
          <w:b/>
        </w:rPr>
        <w:t xml:space="preserve">                                                            Phone: </w:t>
      </w:r>
      <w:r w:rsidRPr="008D19C0">
        <w:rPr>
          <w:b/>
          <w:color w:val="0070C0"/>
        </w:rPr>
        <w:t>+91-9986569222</w:t>
      </w:r>
    </w:p>
    <w:p w:rsidR="00974DE3" w:rsidRPr="008D48A9" w:rsidRDefault="00132D2A">
      <w:pPr>
        <w:pStyle w:val="DefaultText"/>
        <w:rPr>
          <w:b/>
          <w:bCs/>
          <w:iCs/>
          <w:color w:val="0070C0"/>
          <w:u w:val="single"/>
        </w:rPr>
      </w:pPr>
      <w:r>
        <w:rPr>
          <w:b/>
        </w:rPr>
        <w:t>Bangalore 560028</w:t>
      </w:r>
    </w:p>
    <w:p w:rsidR="00573CD7" w:rsidRDefault="00974DE3">
      <w:pPr>
        <w:pStyle w:val="DefaultText"/>
        <w:rPr>
          <w:b/>
        </w:rPr>
      </w:pPr>
      <w:r>
        <w:rPr>
          <w:b/>
        </w:rPr>
        <w:tab/>
      </w:r>
      <w:r>
        <w:rPr>
          <w:b/>
        </w:rPr>
        <w:tab/>
      </w:r>
      <w:r w:rsidR="00573CD7">
        <w:rPr>
          <w:b/>
        </w:rPr>
        <w:tab/>
      </w:r>
      <w:r w:rsidR="00573CD7">
        <w:rPr>
          <w:b/>
        </w:rPr>
        <w:tab/>
      </w:r>
      <w:r w:rsidR="00573CD7">
        <w:rPr>
          <w:b/>
        </w:rPr>
        <w:tab/>
      </w:r>
    </w:p>
    <w:p w:rsidR="00573CD7" w:rsidRPr="00974DE3" w:rsidRDefault="00573CD7">
      <w:pPr>
        <w:pStyle w:val="DefaultText"/>
        <w:rPr>
          <w:b/>
        </w:rPr>
      </w:pPr>
      <w:r>
        <w:rPr>
          <w:b/>
        </w:rPr>
        <w:tab/>
      </w:r>
      <w:r>
        <w:rPr>
          <w:b/>
        </w:rPr>
        <w:tab/>
      </w:r>
      <w:r>
        <w:rPr>
          <w:b/>
        </w:rPr>
        <w:tab/>
      </w:r>
      <w:r w:rsidR="008673EF">
        <w:rPr>
          <w:noProof/>
          <w:lang w:val="en-US" w:eastAsia="en-US"/>
        </w:rPr>
        <w:pict>
          <v:line id="Line 2" o:spid="_x0000_s1026" style="position:absolute;z-index:251657728;visibility:visible;mso-position-horizontal-relative:text;mso-position-vertical-relative:text" from="-9pt,.85pt" to="4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7rMHA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" strokeweight="2.12mm">
            <v:stroke joinstyle="miter"/>
          </v:line>
        </w:pict>
      </w:r>
    </w:p>
    <w:p w:rsidR="00573CD7" w:rsidRDefault="00573CD7">
      <w:pPr>
        <w:pStyle w:val="DefaultText"/>
        <w:rPr>
          <w:b/>
          <w:bCs/>
          <w:sz w:val="26"/>
          <w:szCs w:val="26"/>
          <w:u w:val="single"/>
        </w:rPr>
      </w:pPr>
      <w:r>
        <w:rPr>
          <w:b/>
          <w:bCs/>
          <w:sz w:val="26"/>
          <w:szCs w:val="26"/>
          <w:u w:val="single"/>
        </w:rPr>
        <w:t>CAREER OBJECTIVE</w:t>
      </w:r>
    </w:p>
    <w:p w:rsidR="00573CD7" w:rsidRDefault="00573CD7">
      <w:pPr>
        <w:pStyle w:val="DefaultText"/>
      </w:pPr>
      <w:r>
        <w:tab/>
      </w:r>
      <w:r>
        <w:tab/>
      </w:r>
    </w:p>
    <w:p w:rsidR="00573CD7" w:rsidRDefault="000D4042">
      <w:pPr>
        <w:pStyle w:val="DefaultText"/>
        <w:rPr>
          <w:rStyle w:val="apple-style-span"/>
          <w:i/>
          <w:iCs/>
          <w:color w:val="000000"/>
          <w:sz w:val="27"/>
          <w:szCs w:val="27"/>
        </w:rPr>
      </w:pPr>
      <w:r w:rsidRPr="000D4042">
        <w:rPr>
          <w:rStyle w:val="apple-style-span"/>
          <w:i/>
          <w:iCs/>
          <w:color w:val="000000"/>
          <w:sz w:val="27"/>
          <w:szCs w:val="27"/>
        </w:rPr>
        <w:t xml:space="preserve">To use my skills in the best possible way for achieving the company’s goals and </w:t>
      </w:r>
      <w:r w:rsidR="008D19C0" w:rsidRPr="000D4042">
        <w:rPr>
          <w:rStyle w:val="apple-style-span"/>
          <w:i/>
          <w:iCs/>
          <w:color w:val="000000"/>
          <w:sz w:val="27"/>
          <w:szCs w:val="27"/>
        </w:rPr>
        <w:t>to</w:t>
      </w:r>
      <w:r w:rsidRPr="000D4042">
        <w:rPr>
          <w:rStyle w:val="apple-style-span"/>
          <w:i/>
          <w:iCs/>
          <w:color w:val="000000"/>
          <w:sz w:val="27"/>
          <w:szCs w:val="27"/>
        </w:rPr>
        <w:t xml:space="preserve"> keep up with </w:t>
      </w:r>
      <w:r w:rsidR="005F741E">
        <w:rPr>
          <w:rStyle w:val="apple-style-span"/>
          <w:i/>
          <w:iCs/>
          <w:color w:val="000000"/>
          <w:sz w:val="27"/>
          <w:szCs w:val="27"/>
        </w:rPr>
        <w:t>the cutting edge of technologies</w:t>
      </w:r>
    </w:p>
    <w:p w:rsidR="000D4042" w:rsidRDefault="000D4042">
      <w:pPr>
        <w:pStyle w:val="DefaultText"/>
      </w:pPr>
    </w:p>
    <w:p w:rsidR="00757451" w:rsidRDefault="00757451">
      <w:pPr>
        <w:pStyle w:val="DefaultText"/>
      </w:pPr>
    </w:p>
    <w:p w:rsidR="00757451" w:rsidRDefault="00CF62B4" w:rsidP="00757451">
      <w:pPr>
        <w:pStyle w:val="DefaultText"/>
        <w:rPr>
          <w:b/>
          <w:bCs/>
          <w:sz w:val="26"/>
          <w:szCs w:val="26"/>
          <w:u w:val="single"/>
        </w:rPr>
      </w:pPr>
      <w:r>
        <w:rPr>
          <w:b/>
          <w:bCs/>
          <w:sz w:val="26"/>
          <w:szCs w:val="26"/>
          <w:u w:val="single"/>
        </w:rPr>
        <w:t xml:space="preserve">TOTAL </w:t>
      </w:r>
      <w:r w:rsidR="005C3E33">
        <w:rPr>
          <w:b/>
          <w:bCs/>
          <w:sz w:val="26"/>
          <w:szCs w:val="26"/>
          <w:u w:val="single"/>
        </w:rPr>
        <w:t>EXPERIENCE – 3.10</w:t>
      </w:r>
      <w:bookmarkStart w:id="0" w:name="_GoBack"/>
      <w:bookmarkEnd w:id="0"/>
      <w:r w:rsidR="005C4BB2">
        <w:rPr>
          <w:b/>
          <w:bCs/>
          <w:sz w:val="26"/>
          <w:szCs w:val="26"/>
          <w:u w:val="single"/>
        </w:rPr>
        <w:t xml:space="preserve">Years </w:t>
      </w:r>
      <w:r w:rsidR="004F3837">
        <w:rPr>
          <w:b/>
          <w:bCs/>
          <w:sz w:val="26"/>
          <w:szCs w:val="26"/>
          <w:u w:val="single"/>
        </w:rPr>
        <w:t>(SharePoint</w:t>
      </w:r>
      <w:r>
        <w:rPr>
          <w:b/>
          <w:bCs/>
          <w:sz w:val="26"/>
          <w:szCs w:val="26"/>
          <w:u w:val="single"/>
        </w:rPr>
        <w:t>)</w:t>
      </w:r>
    </w:p>
    <w:p w:rsidR="00757451" w:rsidRDefault="00757451" w:rsidP="00757451">
      <w:pPr>
        <w:pStyle w:val="DefaultText"/>
        <w:rPr>
          <w:b/>
          <w:bCs/>
          <w:sz w:val="26"/>
          <w:szCs w:val="26"/>
          <w:u w:val="single"/>
        </w:rPr>
      </w:pPr>
    </w:p>
    <w:p w:rsidR="002E7706" w:rsidRPr="004F3837" w:rsidRDefault="000F1D6C">
      <w:pPr>
        <w:pStyle w:val="DefaultText"/>
        <w:rPr>
          <w:b/>
          <w:u w:val="single"/>
        </w:rPr>
      </w:pPr>
      <w:r w:rsidRPr="004F3837">
        <w:rPr>
          <w:b/>
          <w:u w:val="single"/>
        </w:rPr>
        <w:t>SharePoint</w:t>
      </w:r>
      <w:r w:rsidR="004F3837" w:rsidRPr="004F3837">
        <w:rPr>
          <w:b/>
          <w:u w:val="single"/>
        </w:rPr>
        <w:t xml:space="preserve"> Analyst at Monsanto</w:t>
      </w:r>
    </w:p>
    <w:p w:rsidR="00ED3266" w:rsidRDefault="00ED3266">
      <w:pPr>
        <w:pStyle w:val="DefaultText"/>
        <w:rPr>
          <w:b/>
          <w:sz w:val="28"/>
          <w:szCs w:val="28"/>
          <w:u w:val="single"/>
        </w:rPr>
      </w:pPr>
    </w:p>
    <w:p w:rsidR="00ED3266" w:rsidRDefault="00AC3EFB" w:rsidP="004F3837">
      <w:pPr>
        <w:pStyle w:val="DefaultText"/>
        <w:numPr>
          <w:ilvl w:val="0"/>
          <w:numId w:val="11"/>
        </w:numPr>
        <w:rPr>
          <w:sz w:val="28"/>
          <w:szCs w:val="28"/>
        </w:rPr>
      </w:pPr>
      <w:r>
        <w:rPr>
          <w:sz w:val="28"/>
          <w:szCs w:val="28"/>
        </w:rPr>
        <w:t>Worked</w:t>
      </w:r>
      <w:r w:rsidR="00ED3266" w:rsidRPr="009F3A7C">
        <w:rPr>
          <w:sz w:val="28"/>
          <w:szCs w:val="28"/>
        </w:rPr>
        <w:t xml:space="preserve"> at</w:t>
      </w:r>
      <w:r w:rsidR="00ED3266">
        <w:rPr>
          <w:sz w:val="28"/>
          <w:szCs w:val="28"/>
        </w:rPr>
        <w:t xml:space="preserve"> Monsanto as SharePoint </w:t>
      </w:r>
      <w:r w:rsidR="005F741E">
        <w:rPr>
          <w:sz w:val="28"/>
          <w:szCs w:val="28"/>
        </w:rPr>
        <w:t xml:space="preserve">Admin </w:t>
      </w:r>
      <w:r w:rsidR="00192BBB">
        <w:rPr>
          <w:sz w:val="28"/>
          <w:szCs w:val="28"/>
        </w:rPr>
        <w:t xml:space="preserve">from </w:t>
      </w:r>
      <w:r w:rsidR="005F741E">
        <w:rPr>
          <w:sz w:val="28"/>
          <w:szCs w:val="28"/>
        </w:rPr>
        <w:t xml:space="preserve">July 2012 </w:t>
      </w:r>
      <w:r>
        <w:rPr>
          <w:sz w:val="28"/>
          <w:szCs w:val="28"/>
        </w:rPr>
        <w:t xml:space="preserve">to </w:t>
      </w:r>
      <w:r w:rsidRPr="00AC3EFB">
        <w:rPr>
          <w:sz w:val="28"/>
          <w:szCs w:val="28"/>
        </w:rPr>
        <w:t>December 2015</w:t>
      </w:r>
    </w:p>
    <w:p w:rsidR="00ED3266" w:rsidRPr="000F1D6C" w:rsidRDefault="00ED3266">
      <w:pPr>
        <w:pStyle w:val="DefaultText"/>
        <w:rPr>
          <w:b/>
          <w:sz w:val="28"/>
          <w:szCs w:val="28"/>
          <w:u w:val="single"/>
        </w:rPr>
      </w:pPr>
    </w:p>
    <w:p w:rsidR="002E7706" w:rsidRPr="004F3837" w:rsidRDefault="007E3012" w:rsidP="002E7706">
      <w:pPr>
        <w:pStyle w:val="DefaultText"/>
        <w:numPr>
          <w:ilvl w:val="0"/>
          <w:numId w:val="6"/>
        </w:numPr>
        <w:rPr>
          <w:lang w:val="en-US"/>
        </w:rPr>
      </w:pPr>
      <w:r w:rsidRPr="004F3837">
        <w:rPr>
          <w:lang w:val="en-US"/>
        </w:rPr>
        <w:t xml:space="preserve">3 </w:t>
      </w:r>
      <w:r w:rsidR="00E6744E" w:rsidRPr="004F3837">
        <w:rPr>
          <w:lang w:val="en-US"/>
        </w:rPr>
        <w:t>+</w:t>
      </w:r>
      <w:r w:rsidR="002E7706" w:rsidRPr="004F3837">
        <w:rPr>
          <w:lang w:val="en-US"/>
        </w:rPr>
        <w:t xml:space="preserve"> years of experience in SharePoint Administration, </w:t>
      </w:r>
      <w:r w:rsidR="0000179C" w:rsidRPr="004F3837">
        <w:rPr>
          <w:lang w:val="en-US"/>
        </w:rPr>
        <w:t>C</w:t>
      </w:r>
      <w:r w:rsidR="00E05EE5" w:rsidRPr="004F3837">
        <w:rPr>
          <w:lang w:val="en-US"/>
        </w:rPr>
        <w:t>ustomization</w:t>
      </w:r>
      <w:r w:rsidR="00931A60" w:rsidRPr="004F3837">
        <w:rPr>
          <w:lang w:val="en-US"/>
        </w:rPr>
        <w:t>, Implementing solutions and</w:t>
      </w:r>
      <w:r w:rsidR="002E7706" w:rsidRPr="004F3837">
        <w:rPr>
          <w:lang w:val="en-US"/>
        </w:rPr>
        <w:t xml:space="preserve"> Microsoft technologies</w:t>
      </w:r>
    </w:p>
    <w:p w:rsidR="00F83413" w:rsidRPr="004F3837" w:rsidRDefault="00F83413" w:rsidP="00F83413">
      <w:pPr>
        <w:pStyle w:val="DefaultText"/>
        <w:numPr>
          <w:ilvl w:val="0"/>
          <w:numId w:val="6"/>
        </w:numPr>
      </w:pPr>
      <w:r w:rsidRPr="004F3837">
        <w:rPr>
          <w:lang w:val="en-US"/>
        </w:rPr>
        <w:t xml:space="preserve">Upgrading the existing applications of SP 2007 to SP 2010 including all </w:t>
      </w:r>
      <w:proofErr w:type="spellStart"/>
      <w:r w:rsidRPr="004F3837">
        <w:rPr>
          <w:lang w:val="en-US"/>
        </w:rPr>
        <w:t>wsp</w:t>
      </w:r>
      <w:proofErr w:type="spellEnd"/>
      <w:r w:rsidRPr="004F3837">
        <w:rPr>
          <w:lang w:val="en-US"/>
        </w:rPr>
        <w:t xml:space="preserve"> files, and coding files and Active Directory Users </w:t>
      </w:r>
    </w:p>
    <w:p w:rsidR="00F83413" w:rsidRPr="004F3837" w:rsidRDefault="00F83413" w:rsidP="00F83413">
      <w:pPr>
        <w:pStyle w:val="DefaultText"/>
        <w:numPr>
          <w:ilvl w:val="0"/>
          <w:numId w:val="6"/>
        </w:numPr>
      </w:pPr>
      <w:r w:rsidRPr="004F3837">
        <w:t>Complete responsibility for more than 15 Applicati</w:t>
      </w:r>
      <w:r w:rsidR="00E05EE5" w:rsidRPr="004F3837">
        <w:t>on migrations from 2007 to 2010</w:t>
      </w:r>
    </w:p>
    <w:p w:rsidR="002E7706" w:rsidRPr="004F3837" w:rsidRDefault="008F674D" w:rsidP="002E7706">
      <w:pPr>
        <w:pStyle w:val="DefaultText"/>
        <w:numPr>
          <w:ilvl w:val="0"/>
          <w:numId w:val="6"/>
        </w:numPr>
        <w:rPr>
          <w:lang w:val="en-US"/>
        </w:rPr>
      </w:pPr>
      <w:r w:rsidRPr="004F3837">
        <w:rPr>
          <w:lang w:val="en-US"/>
        </w:rPr>
        <w:t>M</w:t>
      </w:r>
      <w:r w:rsidR="002E7706" w:rsidRPr="004F3837">
        <w:rPr>
          <w:lang w:val="en-US"/>
        </w:rPr>
        <w:t>anaging workflow, site, list using SharePoint 2010</w:t>
      </w:r>
    </w:p>
    <w:p w:rsidR="002E7706" w:rsidRPr="004F3837" w:rsidRDefault="002E7706" w:rsidP="002E7706">
      <w:pPr>
        <w:pStyle w:val="DefaultText"/>
        <w:numPr>
          <w:ilvl w:val="0"/>
          <w:numId w:val="6"/>
        </w:numPr>
        <w:rPr>
          <w:rFonts w:ascii="Arial" w:hAnsi="Arial" w:cs="Arial"/>
          <w:color w:val="484848"/>
          <w:lang w:eastAsia="en-US"/>
        </w:rPr>
      </w:pPr>
      <w:r w:rsidRPr="004F3837">
        <w:rPr>
          <w:lang w:val="en-US"/>
        </w:rPr>
        <w:t>Integrating external data from SQL server to SharePoint list using external content type</w:t>
      </w:r>
    </w:p>
    <w:p w:rsidR="002E7706" w:rsidRPr="004F3837" w:rsidRDefault="002E7706" w:rsidP="00757451">
      <w:pPr>
        <w:pStyle w:val="DefaultText"/>
        <w:numPr>
          <w:ilvl w:val="0"/>
          <w:numId w:val="6"/>
        </w:numPr>
      </w:pPr>
      <w:r w:rsidRPr="004F3837">
        <w:rPr>
          <w:lang w:val="en-US"/>
        </w:rPr>
        <w:t xml:space="preserve">SharePoint Server </w:t>
      </w:r>
      <w:r w:rsidR="00CC18FC" w:rsidRPr="004F3837">
        <w:rPr>
          <w:lang w:val="en-US"/>
        </w:rPr>
        <w:t>installation &amp; Configuration</w:t>
      </w:r>
    </w:p>
    <w:p w:rsidR="002E7706" w:rsidRPr="004F3837" w:rsidRDefault="005F741E" w:rsidP="00757451">
      <w:pPr>
        <w:pStyle w:val="DefaultText"/>
        <w:numPr>
          <w:ilvl w:val="0"/>
          <w:numId w:val="6"/>
        </w:numPr>
      </w:pPr>
      <w:r w:rsidRPr="004F3837">
        <w:rPr>
          <w:lang w:val="en-US"/>
        </w:rPr>
        <w:t>Configurations of SQL</w:t>
      </w:r>
      <w:r w:rsidR="002E7706" w:rsidRPr="004F3837">
        <w:rPr>
          <w:lang w:val="en-US"/>
        </w:rPr>
        <w:t xml:space="preserve"> Server 2008 R2 and SharePoint, Visual Studio and upgrading the </w:t>
      </w:r>
      <w:r w:rsidR="00AC5067" w:rsidRPr="004F3837">
        <w:rPr>
          <w:lang w:val="en-US"/>
        </w:rPr>
        <w:t>existing applications of SP 2007</w:t>
      </w:r>
      <w:r w:rsidR="002E7706" w:rsidRPr="004F3837">
        <w:rPr>
          <w:lang w:val="en-US"/>
        </w:rPr>
        <w:t xml:space="preserve"> to SP 2010 including all </w:t>
      </w:r>
      <w:proofErr w:type="spellStart"/>
      <w:r w:rsidR="002E7706" w:rsidRPr="004F3837">
        <w:rPr>
          <w:lang w:val="en-US"/>
        </w:rPr>
        <w:t>wsp</w:t>
      </w:r>
      <w:proofErr w:type="spellEnd"/>
      <w:r w:rsidR="002E7706" w:rsidRPr="004F3837">
        <w:rPr>
          <w:lang w:val="en-US"/>
        </w:rPr>
        <w:t xml:space="preserve"> sites and worked as Administrator</w:t>
      </w:r>
    </w:p>
    <w:p w:rsidR="00AC5067" w:rsidRPr="004F3837" w:rsidRDefault="00AC5067" w:rsidP="00757451">
      <w:pPr>
        <w:pStyle w:val="DefaultText"/>
        <w:numPr>
          <w:ilvl w:val="0"/>
          <w:numId w:val="6"/>
        </w:numPr>
      </w:pPr>
      <w:r w:rsidRPr="004F3837">
        <w:rPr>
          <w:lang w:val="en-US"/>
        </w:rPr>
        <w:t>Responsible for implementing and maintaining SharePoint Enterprise search, Fast Search Server 2010 in</w:t>
      </w:r>
      <w:r w:rsidR="005F1727" w:rsidRPr="004F3837">
        <w:rPr>
          <w:lang w:val="en-US"/>
        </w:rPr>
        <w:t>cluding defining search scopes.</w:t>
      </w:r>
    </w:p>
    <w:p w:rsidR="009F3A7C" w:rsidRPr="004F3837" w:rsidRDefault="009F3A7C" w:rsidP="00757451">
      <w:pPr>
        <w:pStyle w:val="DefaultText"/>
        <w:numPr>
          <w:ilvl w:val="0"/>
          <w:numId w:val="6"/>
        </w:numPr>
      </w:pPr>
      <w:r w:rsidRPr="004F3837">
        <w:t>Knowledg</w:t>
      </w:r>
      <w:r w:rsidR="00A729D6" w:rsidRPr="004F3837">
        <w:t xml:space="preserve">e about the </w:t>
      </w:r>
      <w:r w:rsidR="00991FE6" w:rsidRPr="004F3837">
        <w:t>SRAP (</w:t>
      </w:r>
      <w:r w:rsidR="00A729D6" w:rsidRPr="004F3837">
        <w:t>SharePoint Risk Analysis Program)</w:t>
      </w:r>
      <w:r w:rsidRPr="004F3837">
        <w:t xml:space="preserve"> SharePoint 2010 Servers</w:t>
      </w:r>
    </w:p>
    <w:p w:rsidR="00AC5067" w:rsidRPr="004F3837" w:rsidRDefault="00AC5067" w:rsidP="00757451">
      <w:pPr>
        <w:pStyle w:val="DefaultText"/>
        <w:numPr>
          <w:ilvl w:val="0"/>
          <w:numId w:val="6"/>
        </w:numPr>
      </w:pPr>
      <w:r w:rsidRPr="004F3837">
        <w:rPr>
          <w:lang w:val="en-US"/>
        </w:rPr>
        <w:t xml:space="preserve">Good knowledge in all upgrades Methods like Attach DB and also had experience </w:t>
      </w:r>
      <w:proofErr w:type="spellStart"/>
      <w:r w:rsidRPr="004F3837">
        <w:rPr>
          <w:lang w:val="en-US"/>
        </w:rPr>
        <w:t>migratingSharePoint</w:t>
      </w:r>
      <w:proofErr w:type="spellEnd"/>
      <w:r w:rsidRPr="004F3837">
        <w:rPr>
          <w:lang w:val="en-US"/>
        </w:rPr>
        <w:t> environment from one env</w:t>
      </w:r>
      <w:r w:rsidR="00CC18FC" w:rsidRPr="004F3837">
        <w:rPr>
          <w:lang w:val="en-US"/>
        </w:rPr>
        <w:t>ironment to another environment</w:t>
      </w:r>
    </w:p>
    <w:p w:rsidR="00AC5067" w:rsidRPr="004F3837" w:rsidRDefault="00AC5067" w:rsidP="00757451">
      <w:pPr>
        <w:pStyle w:val="DefaultText"/>
        <w:numPr>
          <w:ilvl w:val="0"/>
          <w:numId w:val="6"/>
        </w:numPr>
      </w:pPr>
      <w:r w:rsidRPr="004F3837">
        <w:rPr>
          <w:lang w:val="en-US"/>
        </w:rPr>
        <w:t>Experience in Backup and Restore of the SharePoint 2007 and SharePoint 2010 Sites using Central Administration, Power Shell, and STSADM tool. </w:t>
      </w:r>
    </w:p>
    <w:p w:rsidR="00AC5067" w:rsidRPr="004F3837" w:rsidRDefault="00AC5067" w:rsidP="00757451">
      <w:pPr>
        <w:pStyle w:val="DefaultText"/>
        <w:numPr>
          <w:ilvl w:val="0"/>
          <w:numId w:val="6"/>
        </w:numPr>
      </w:pPr>
      <w:r w:rsidRPr="004F3837">
        <w:rPr>
          <w:lang w:val="en-US"/>
        </w:rPr>
        <w:t>Configuration of User Profiles, Audience in SharePoint</w:t>
      </w:r>
    </w:p>
    <w:p w:rsidR="00CC18FC" w:rsidRPr="004F3837" w:rsidRDefault="00AC5067" w:rsidP="002A3877">
      <w:pPr>
        <w:pStyle w:val="DefaultText"/>
        <w:numPr>
          <w:ilvl w:val="0"/>
          <w:numId w:val="6"/>
        </w:numPr>
      </w:pPr>
      <w:r w:rsidRPr="004F3837">
        <w:rPr>
          <w:lang w:val="en-US"/>
        </w:rPr>
        <w:t>Maintaining and supporting existing SharePoint 2010 Farm</w:t>
      </w:r>
      <w:r w:rsidR="00BF1559" w:rsidRPr="004F3837">
        <w:rPr>
          <w:lang w:val="en-US"/>
        </w:rPr>
        <w:t xml:space="preserve"> and Handling customer queries</w:t>
      </w:r>
    </w:p>
    <w:p w:rsidR="00CC18FC" w:rsidRPr="004F3837" w:rsidRDefault="00CC18FC" w:rsidP="002A3877">
      <w:pPr>
        <w:pStyle w:val="DefaultText"/>
        <w:numPr>
          <w:ilvl w:val="0"/>
          <w:numId w:val="6"/>
        </w:numPr>
      </w:pPr>
      <w:r w:rsidRPr="004F3837">
        <w:rPr>
          <w:lang w:val="en-US"/>
        </w:rPr>
        <w:t>SharePoint Servers Administrator i</w:t>
      </w:r>
      <w:r w:rsidR="00BF1559" w:rsidRPr="004F3837">
        <w:rPr>
          <w:lang w:val="en-US"/>
        </w:rPr>
        <w:t>n 24*7 Production Environments</w:t>
      </w:r>
    </w:p>
    <w:p w:rsidR="005F74B5" w:rsidRPr="004F3837" w:rsidRDefault="005F74B5" w:rsidP="002A3877">
      <w:pPr>
        <w:pStyle w:val="DefaultText"/>
        <w:numPr>
          <w:ilvl w:val="0"/>
          <w:numId w:val="6"/>
        </w:numPr>
      </w:pPr>
      <w:r w:rsidRPr="004F3837">
        <w:rPr>
          <w:lang w:val="en-US"/>
        </w:rPr>
        <w:t>Hands on experience on IIS 6 and 7 for SharePoint 2007 and 2010</w:t>
      </w:r>
    </w:p>
    <w:p w:rsidR="00AC5067" w:rsidRPr="004F3837" w:rsidRDefault="00AC5067" w:rsidP="00757451">
      <w:pPr>
        <w:pStyle w:val="DefaultText"/>
        <w:numPr>
          <w:ilvl w:val="0"/>
          <w:numId w:val="6"/>
        </w:numPr>
      </w:pPr>
      <w:r w:rsidRPr="004F3837">
        <w:rPr>
          <w:lang w:val="en-US"/>
        </w:rPr>
        <w:t>Troubleshooting issues and providing a feasible resolution to clients during Implemen</w:t>
      </w:r>
      <w:r w:rsidR="00CC18FC" w:rsidRPr="004F3837">
        <w:rPr>
          <w:lang w:val="en-US"/>
        </w:rPr>
        <w:t>tation and Post implementation.</w:t>
      </w:r>
    </w:p>
    <w:p w:rsidR="00AC5067" w:rsidRPr="004F3837" w:rsidRDefault="00AC5067" w:rsidP="00757451">
      <w:pPr>
        <w:pStyle w:val="DefaultText"/>
        <w:numPr>
          <w:ilvl w:val="0"/>
          <w:numId w:val="6"/>
        </w:numPr>
      </w:pPr>
      <w:r w:rsidRPr="004F3837">
        <w:rPr>
          <w:lang w:val="en-US"/>
        </w:rPr>
        <w:t>Close interaction with Development team to a</w:t>
      </w:r>
      <w:r w:rsidR="00BF1559" w:rsidRPr="004F3837">
        <w:rPr>
          <w:lang w:val="en-US"/>
        </w:rPr>
        <w:t>nalyze the root cause of issues</w:t>
      </w:r>
      <w:r w:rsidRPr="004F3837">
        <w:rPr>
          <w:lang w:val="en-US"/>
        </w:rPr>
        <w:t> </w:t>
      </w:r>
    </w:p>
    <w:p w:rsidR="00AC5067" w:rsidRPr="004F3837" w:rsidRDefault="00AC5067" w:rsidP="00757451">
      <w:pPr>
        <w:pStyle w:val="DefaultText"/>
        <w:numPr>
          <w:ilvl w:val="0"/>
          <w:numId w:val="6"/>
        </w:numPr>
      </w:pPr>
      <w:r w:rsidRPr="004F3837">
        <w:rPr>
          <w:lang w:val="en-US"/>
        </w:rPr>
        <w:t>IIS adminis</w:t>
      </w:r>
      <w:r w:rsidR="00BF1559" w:rsidRPr="004F3837">
        <w:rPr>
          <w:lang w:val="en-US"/>
        </w:rPr>
        <w:t>tration and performance tuning</w:t>
      </w:r>
    </w:p>
    <w:p w:rsidR="00AC5067" w:rsidRPr="004F3837" w:rsidRDefault="00AC5067" w:rsidP="00757451">
      <w:pPr>
        <w:pStyle w:val="DefaultText"/>
        <w:numPr>
          <w:ilvl w:val="0"/>
          <w:numId w:val="6"/>
        </w:numPr>
      </w:pPr>
      <w:r w:rsidRPr="004F3837">
        <w:rPr>
          <w:lang w:val="en-US"/>
        </w:rPr>
        <w:t>Installation and Configuration of SQL Database server</w:t>
      </w:r>
    </w:p>
    <w:p w:rsidR="00AC5067" w:rsidRPr="004F3837" w:rsidRDefault="00AC5067" w:rsidP="00757451">
      <w:pPr>
        <w:pStyle w:val="DefaultText"/>
        <w:numPr>
          <w:ilvl w:val="0"/>
          <w:numId w:val="6"/>
        </w:numPr>
      </w:pPr>
      <w:r w:rsidRPr="004F3837">
        <w:rPr>
          <w:lang w:val="en-US"/>
        </w:rPr>
        <w:t>Fine tuning SharePoint databases for a better</w:t>
      </w:r>
      <w:r w:rsidR="005622A8">
        <w:rPr>
          <w:lang w:val="en-US"/>
        </w:rPr>
        <w:t xml:space="preserve"> performance</w:t>
      </w:r>
    </w:p>
    <w:p w:rsidR="00ED21DE" w:rsidRPr="004F3837" w:rsidRDefault="00ED21DE" w:rsidP="00757451">
      <w:pPr>
        <w:pStyle w:val="DefaultText"/>
        <w:numPr>
          <w:ilvl w:val="0"/>
          <w:numId w:val="6"/>
        </w:numPr>
      </w:pPr>
      <w:r w:rsidRPr="004F3837">
        <w:t>Experience</w:t>
      </w:r>
      <w:r w:rsidR="005F741E" w:rsidRPr="004F3837">
        <w:t xml:space="preserve"> in Third </w:t>
      </w:r>
      <w:r w:rsidR="004F3837" w:rsidRPr="004F3837">
        <w:t>Party</w:t>
      </w:r>
      <w:r w:rsidR="005F741E" w:rsidRPr="004F3837">
        <w:t xml:space="preserve"> Backup Tool </w:t>
      </w:r>
      <w:proofErr w:type="spellStart"/>
      <w:r w:rsidR="005F741E" w:rsidRPr="004F3837">
        <w:t>DocA</w:t>
      </w:r>
      <w:r w:rsidRPr="004F3837">
        <w:t>ve</w:t>
      </w:r>
      <w:proofErr w:type="spellEnd"/>
    </w:p>
    <w:p w:rsidR="00ED21DE" w:rsidRPr="004F3837" w:rsidRDefault="00ED21DE" w:rsidP="00757451">
      <w:pPr>
        <w:pStyle w:val="DefaultText"/>
        <w:numPr>
          <w:ilvl w:val="0"/>
          <w:numId w:val="6"/>
        </w:numPr>
      </w:pPr>
      <w:r w:rsidRPr="004F3837">
        <w:rPr>
          <w:lang w:val="en-US"/>
        </w:rPr>
        <w:t>Experience in Monitoring and Implementing Performance Improvement techniques</w:t>
      </w:r>
    </w:p>
    <w:p w:rsidR="009B227D" w:rsidRPr="004F3837" w:rsidRDefault="009B227D" w:rsidP="009B227D">
      <w:pPr>
        <w:pStyle w:val="DefaultText"/>
        <w:ind w:left="720"/>
      </w:pPr>
    </w:p>
    <w:p w:rsidR="003B694D" w:rsidRDefault="009B227D" w:rsidP="003B694D">
      <w:pPr>
        <w:pStyle w:val="DefaultText"/>
        <w:numPr>
          <w:ilvl w:val="0"/>
          <w:numId w:val="8"/>
        </w:numPr>
        <w:rPr>
          <w:b/>
        </w:rPr>
      </w:pPr>
      <w:r w:rsidRPr="004F3837">
        <w:rPr>
          <w:b/>
        </w:rPr>
        <w:t>“On the Spot Award for SharePoint 2010 Upgrade Project”</w:t>
      </w:r>
    </w:p>
    <w:p w:rsidR="004F3837" w:rsidRPr="004F3837" w:rsidRDefault="004F3837" w:rsidP="004F3837">
      <w:pPr>
        <w:pStyle w:val="DefaultText"/>
        <w:ind w:left="1440"/>
        <w:rPr>
          <w:b/>
        </w:rPr>
      </w:pPr>
    </w:p>
    <w:p w:rsidR="004F3837" w:rsidRDefault="004F3837" w:rsidP="004F3837">
      <w:pPr>
        <w:pStyle w:val="DefaultText"/>
        <w:rPr>
          <w:b/>
          <w:bCs/>
          <w:color w:val="222222"/>
          <w:u w:val="single"/>
          <w:shd w:val="clear" w:color="auto" w:fill="FFFFFF"/>
        </w:rPr>
      </w:pPr>
      <w:r w:rsidRPr="004F3837">
        <w:rPr>
          <w:b/>
          <w:bCs/>
          <w:color w:val="222222"/>
          <w:u w:val="single"/>
          <w:shd w:val="clear" w:color="auto" w:fill="FFFFFF"/>
        </w:rPr>
        <w:t>Technical Support Engineer</w:t>
      </w:r>
      <w:r>
        <w:rPr>
          <w:b/>
          <w:bCs/>
          <w:color w:val="222222"/>
          <w:u w:val="single"/>
          <w:shd w:val="clear" w:color="auto" w:fill="FFFFFF"/>
        </w:rPr>
        <w:t>: SharePoint at Aditi technologies</w:t>
      </w:r>
    </w:p>
    <w:p w:rsidR="00991FE6" w:rsidRDefault="00991FE6" w:rsidP="004F3837">
      <w:pPr>
        <w:pStyle w:val="DefaultText"/>
        <w:rPr>
          <w:b/>
          <w:bCs/>
          <w:color w:val="222222"/>
          <w:u w:val="single"/>
          <w:shd w:val="clear" w:color="auto" w:fill="FFFFFF"/>
        </w:rPr>
      </w:pPr>
    </w:p>
    <w:p w:rsidR="00991FE6" w:rsidRDefault="00991FE6" w:rsidP="00991FE6">
      <w:pPr>
        <w:pStyle w:val="DefaultText"/>
        <w:numPr>
          <w:ilvl w:val="0"/>
          <w:numId w:val="11"/>
        </w:numPr>
        <w:rPr>
          <w:sz w:val="28"/>
          <w:szCs w:val="28"/>
        </w:rPr>
      </w:pPr>
      <w:r w:rsidRPr="009F3A7C">
        <w:rPr>
          <w:sz w:val="28"/>
          <w:szCs w:val="28"/>
        </w:rPr>
        <w:t>Working at</w:t>
      </w:r>
      <w:r>
        <w:rPr>
          <w:sz w:val="28"/>
          <w:szCs w:val="28"/>
        </w:rPr>
        <w:t xml:space="preserve"> Microsoft technical support </w:t>
      </w:r>
      <w:r w:rsidR="007A5328">
        <w:rPr>
          <w:sz w:val="28"/>
          <w:szCs w:val="28"/>
        </w:rPr>
        <w:t>(MGTSC) as Technical Support E</w:t>
      </w:r>
      <w:r>
        <w:rPr>
          <w:sz w:val="28"/>
          <w:szCs w:val="28"/>
        </w:rPr>
        <w:t xml:space="preserve">ngineer for </w:t>
      </w:r>
      <w:r w:rsidR="002D1291">
        <w:rPr>
          <w:sz w:val="28"/>
          <w:szCs w:val="28"/>
        </w:rPr>
        <w:t>SharePoint from December 2015 to</w:t>
      </w:r>
      <w:r>
        <w:rPr>
          <w:sz w:val="28"/>
          <w:szCs w:val="28"/>
        </w:rPr>
        <w:t xml:space="preserve"> till date </w:t>
      </w:r>
    </w:p>
    <w:p w:rsidR="00991FE6" w:rsidRDefault="00991FE6" w:rsidP="004F3837">
      <w:pPr>
        <w:pStyle w:val="DefaultText"/>
        <w:rPr>
          <w:b/>
          <w:bCs/>
          <w:color w:val="222222"/>
          <w:u w:val="single"/>
          <w:shd w:val="clear" w:color="auto" w:fill="FFFFFF"/>
        </w:rPr>
      </w:pPr>
    </w:p>
    <w:p w:rsidR="004F3837" w:rsidRPr="00991FE6" w:rsidRDefault="00991FE6" w:rsidP="00991FE6">
      <w:pPr>
        <w:pStyle w:val="DefaultText"/>
        <w:numPr>
          <w:ilvl w:val="0"/>
          <w:numId w:val="6"/>
        </w:numPr>
        <w:rPr>
          <w:lang w:val="en-US"/>
        </w:rPr>
      </w:pPr>
      <w:r w:rsidRPr="00991FE6">
        <w:rPr>
          <w:lang w:val="en-US"/>
        </w:rPr>
        <w:t>Working with global customer for Microsoft, and supporting issues related to SharePoint 2010 and 2013</w:t>
      </w:r>
    </w:p>
    <w:p w:rsidR="00991FE6" w:rsidRPr="00991FE6" w:rsidRDefault="00991FE6" w:rsidP="00991FE6">
      <w:pPr>
        <w:pStyle w:val="DefaultText"/>
        <w:numPr>
          <w:ilvl w:val="0"/>
          <w:numId w:val="6"/>
        </w:numPr>
        <w:rPr>
          <w:lang w:val="en-US"/>
        </w:rPr>
      </w:pPr>
      <w:r w:rsidRPr="00991FE6">
        <w:rPr>
          <w:lang w:val="en-US"/>
        </w:rPr>
        <w:t>Exposure to environments and farms of the customer from various organizations across and their setup on the SharePoint farm and configurations</w:t>
      </w:r>
    </w:p>
    <w:p w:rsidR="00991FE6" w:rsidRDefault="00991FE6" w:rsidP="00991FE6">
      <w:pPr>
        <w:pStyle w:val="DefaultText"/>
        <w:numPr>
          <w:ilvl w:val="0"/>
          <w:numId w:val="6"/>
        </w:numPr>
        <w:rPr>
          <w:b/>
          <w:bCs/>
          <w:color w:val="222222"/>
          <w:u w:val="single"/>
          <w:shd w:val="clear" w:color="auto" w:fill="FFFFFF"/>
        </w:rPr>
      </w:pPr>
      <w:r w:rsidRPr="00991FE6">
        <w:rPr>
          <w:lang w:val="en-US"/>
        </w:rPr>
        <w:t>Experience in ULS logs review</w:t>
      </w:r>
      <w:r>
        <w:rPr>
          <w:bCs/>
          <w:color w:val="222222"/>
          <w:shd w:val="clear" w:color="auto" w:fill="FFFFFF"/>
        </w:rPr>
        <w:t xml:space="preserve"> and Fiddler tracer for extensive troubleshooting issues in SharePoint farm</w:t>
      </w:r>
    </w:p>
    <w:p w:rsidR="00DC07A2" w:rsidRDefault="00297099" w:rsidP="004F3837">
      <w:pPr>
        <w:pStyle w:val="DefaultText"/>
        <w:numPr>
          <w:ilvl w:val="0"/>
          <w:numId w:val="6"/>
        </w:numPr>
        <w:rPr>
          <w:lang w:val="en-US"/>
        </w:rPr>
      </w:pPr>
      <w:r w:rsidRPr="00DC07A2">
        <w:rPr>
          <w:lang w:val="en-US"/>
        </w:rPr>
        <w:t>Extensive knowledge and hands-on experience in installation, configuration, administering and m</w:t>
      </w:r>
      <w:r w:rsidR="00991FE6">
        <w:rPr>
          <w:lang w:val="en-US"/>
        </w:rPr>
        <w:t>anaging SharePoint Servers</w:t>
      </w:r>
      <w:r w:rsidRPr="00DC07A2">
        <w:rPr>
          <w:lang w:val="en-US"/>
        </w:rPr>
        <w:t xml:space="preserve"> 2010 and 2013. </w:t>
      </w:r>
    </w:p>
    <w:p w:rsidR="00DC07A2" w:rsidRPr="00991FE6" w:rsidRDefault="00297099" w:rsidP="00991FE6">
      <w:pPr>
        <w:pStyle w:val="DefaultText"/>
        <w:numPr>
          <w:ilvl w:val="0"/>
          <w:numId w:val="6"/>
        </w:numPr>
        <w:rPr>
          <w:lang w:val="en-US"/>
        </w:rPr>
      </w:pPr>
      <w:r w:rsidRPr="00DC07A2">
        <w:rPr>
          <w:lang w:val="en-US"/>
        </w:rPr>
        <w:t xml:space="preserve"> Experience in installation and configuration of IIS. </w:t>
      </w:r>
    </w:p>
    <w:p w:rsidR="00DC07A2" w:rsidRDefault="00297099" w:rsidP="00DC07A2">
      <w:pPr>
        <w:pStyle w:val="DefaultText"/>
        <w:numPr>
          <w:ilvl w:val="0"/>
          <w:numId w:val="6"/>
        </w:numPr>
        <w:rPr>
          <w:lang w:val="en-US"/>
        </w:rPr>
      </w:pPr>
      <w:r w:rsidRPr="00DC07A2">
        <w:rPr>
          <w:lang w:val="en-US"/>
        </w:rPr>
        <w:t>Experience in configuring and working with Service Applications in SharePoint Server2010. </w:t>
      </w:r>
    </w:p>
    <w:p w:rsidR="00DC07A2" w:rsidRDefault="00297099" w:rsidP="00DC07A2">
      <w:pPr>
        <w:pStyle w:val="DefaultText"/>
        <w:numPr>
          <w:ilvl w:val="0"/>
          <w:numId w:val="6"/>
        </w:numPr>
        <w:rPr>
          <w:lang w:val="en-US"/>
        </w:rPr>
      </w:pPr>
      <w:r w:rsidRPr="00DC07A2">
        <w:rPr>
          <w:lang w:val="en-US"/>
        </w:rPr>
        <w:t>Good experience in Share</w:t>
      </w:r>
      <w:r w:rsidR="00991FE6">
        <w:rPr>
          <w:lang w:val="en-US"/>
        </w:rPr>
        <w:t>Point Server 2013and</w:t>
      </w:r>
      <w:r w:rsidRPr="00DC07A2">
        <w:rPr>
          <w:lang w:val="en-US"/>
        </w:rPr>
        <w:t> SharePoint Server 2010 can work effectively with Workflows, Web parts, Document Libraries, List Libraries, Business Data Catalog, Excel and InfoPath Form Services. </w:t>
      </w:r>
    </w:p>
    <w:p w:rsidR="00DC07A2" w:rsidRDefault="00297099" w:rsidP="00DC07A2">
      <w:pPr>
        <w:pStyle w:val="DefaultText"/>
        <w:numPr>
          <w:ilvl w:val="0"/>
          <w:numId w:val="6"/>
        </w:numPr>
        <w:rPr>
          <w:lang w:val="en-US"/>
        </w:rPr>
      </w:pPr>
      <w:r w:rsidRPr="00DC07A2">
        <w:rPr>
          <w:lang w:val="en-US"/>
        </w:rPr>
        <w:t>Good experience in User Profiles, Audience, and Search</w:t>
      </w:r>
      <w:r w:rsidR="005622A8">
        <w:rPr>
          <w:lang w:val="en-US"/>
        </w:rPr>
        <w:t xml:space="preserve"> Configuration</w:t>
      </w:r>
    </w:p>
    <w:p w:rsidR="00DC07A2" w:rsidRDefault="00297099" w:rsidP="00DC07A2">
      <w:pPr>
        <w:pStyle w:val="DefaultText"/>
        <w:numPr>
          <w:ilvl w:val="0"/>
          <w:numId w:val="6"/>
        </w:numPr>
        <w:rPr>
          <w:lang w:val="en-US"/>
        </w:rPr>
      </w:pPr>
      <w:r w:rsidRPr="00DC07A2">
        <w:rPr>
          <w:lang w:val="en-US"/>
        </w:rPr>
        <w:t>Experience in Backup and R</w:t>
      </w:r>
      <w:r w:rsidR="005622A8">
        <w:rPr>
          <w:lang w:val="en-US"/>
        </w:rPr>
        <w:t>estore of the SharePoint Sites</w:t>
      </w:r>
    </w:p>
    <w:p w:rsidR="00DC07A2" w:rsidRDefault="00297099" w:rsidP="00DC07A2">
      <w:pPr>
        <w:pStyle w:val="DefaultText"/>
        <w:numPr>
          <w:ilvl w:val="0"/>
          <w:numId w:val="6"/>
        </w:numPr>
        <w:rPr>
          <w:lang w:val="en-US"/>
        </w:rPr>
      </w:pPr>
      <w:r w:rsidRPr="00DC07A2">
        <w:rPr>
          <w:lang w:val="en-US"/>
        </w:rPr>
        <w:t>Good Experience in configura</w:t>
      </w:r>
      <w:r w:rsidR="005622A8">
        <w:rPr>
          <w:lang w:val="en-US"/>
        </w:rPr>
        <w:t>tion of the web services in IIS</w:t>
      </w:r>
      <w:r w:rsidRPr="00DC07A2">
        <w:rPr>
          <w:lang w:val="en-US"/>
        </w:rPr>
        <w:t> </w:t>
      </w:r>
    </w:p>
    <w:p w:rsidR="00DC07A2" w:rsidRDefault="00297099" w:rsidP="00DC07A2">
      <w:pPr>
        <w:pStyle w:val="DefaultText"/>
        <w:numPr>
          <w:ilvl w:val="0"/>
          <w:numId w:val="6"/>
        </w:numPr>
        <w:rPr>
          <w:lang w:val="en-US"/>
        </w:rPr>
      </w:pPr>
      <w:r w:rsidRPr="00DC07A2">
        <w:rPr>
          <w:lang w:val="en-US"/>
        </w:rPr>
        <w:t>Good Experience in STSADM and Power Shell commands Tools. </w:t>
      </w:r>
    </w:p>
    <w:p w:rsidR="00DC07A2" w:rsidRDefault="00297099" w:rsidP="00DC07A2">
      <w:pPr>
        <w:pStyle w:val="DefaultText"/>
        <w:numPr>
          <w:ilvl w:val="0"/>
          <w:numId w:val="6"/>
        </w:numPr>
        <w:rPr>
          <w:lang w:val="en-US"/>
        </w:rPr>
      </w:pPr>
      <w:r w:rsidRPr="00DC07A2">
        <w:rPr>
          <w:lang w:val="en-US"/>
        </w:rPr>
        <w:t>Working Experience on DR Farm. </w:t>
      </w:r>
    </w:p>
    <w:p w:rsidR="00DC07A2" w:rsidRDefault="00297099" w:rsidP="00DC07A2">
      <w:pPr>
        <w:pStyle w:val="DefaultText"/>
        <w:numPr>
          <w:ilvl w:val="0"/>
          <w:numId w:val="6"/>
        </w:numPr>
        <w:rPr>
          <w:lang w:val="en-US"/>
        </w:rPr>
      </w:pPr>
      <w:r w:rsidRPr="00DC07A2">
        <w:rPr>
          <w:lang w:val="en-US"/>
        </w:rPr>
        <w:t>Good Experience in SharePoint Dep</w:t>
      </w:r>
      <w:r w:rsidR="00991FE6">
        <w:rPr>
          <w:lang w:val="en-US"/>
        </w:rPr>
        <w:t xml:space="preserve">loyments like Custom web parts </w:t>
      </w:r>
      <w:r w:rsidRPr="00DC07A2">
        <w:rPr>
          <w:lang w:val="en-US"/>
        </w:rPr>
        <w:t>and Content Deployments. </w:t>
      </w:r>
    </w:p>
    <w:p w:rsidR="00DC07A2" w:rsidRDefault="00297099" w:rsidP="00DC07A2">
      <w:pPr>
        <w:pStyle w:val="DefaultText"/>
        <w:numPr>
          <w:ilvl w:val="0"/>
          <w:numId w:val="6"/>
        </w:numPr>
        <w:rPr>
          <w:lang w:val="en-US"/>
        </w:rPr>
      </w:pPr>
      <w:r w:rsidRPr="00DC07A2">
        <w:rPr>
          <w:lang w:val="en-US"/>
        </w:rPr>
        <w:t>Experience in migrations from SharePoint</w:t>
      </w:r>
      <w:r w:rsidR="005622A8">
        <w:rPr>
          <w:lang w:val="en-US"/>
        </w:rPr>
        <w:t> 2007 to SharePoint 2010 farms</w:t>
      </w:r>
    </w:p>
    <w:p w:rsidR="00DC07A2" w:rsidRDefault="00297099" w:rsidP="00DC07A2">
      <w:pPr>
        <w:pStyle w:val="DefaultText"/>
        <w:numPr>
          <w:ilvl w:val="0"/>
          <w:numId w:val="6"/>
        </w:numPr>
        <w:rPr>
          <w:lang w:val="en-US"/>
        </w:rPr>
      </w:pPr>
      <w:r w:rsidRPr="00DC07A2">
        <w:rPr>
          <w:lang w:val="en-US"/>
        </w:rPr>
        <w:t>Experience in migrations from SharePoint</w:t>
      </w:r>
      <w:r w:rsidR="00A91A5E">
        <w:rPr>
          <w:lang w:val="en-US"/>
        </w:rPr>
        <w:t> 2010 to SharePoint 2013 farms</w:t>
      </w:r>
    </w:p>
    <w:p w:rsidR="00ED3266" w:rsidRPr="009B227D" w:rsidRDefault="00ED3266" w:rsidP="00DC07A2">
      <w:pPr>
        <w:pStyle w:val="DefaultText"/>
        <w:rPr>
          <w:b/>
          <w:sz w:val="28"/>
          <w:szCs w:val="28"/>
        </w:rPr>
      </w:pPr>
    </w:p>
    <w:p w:rsidR="003B694D" w:rsidRDefault="003B694D" w:rsidP="003B694D">
      <w:pPr>
        <w:pStyle w:val="DefaultText"/>
        <w:rPr>
          <w:b/>
          <w:sz w:val="28"/>
          <w:szCs w:val="28"/>
          <w:u w:val="single"/>
        </w:rPr>
      </w:pPr>
      <w:r>
        <w:rPr>
          <w:b/>
          <w:sz w:val="28"/>
          <w:szCs w:val="28"/>
          <w:u w:val="single"/>
        </w:rPr>
        <w:t>SQL</w:t>
      </w:r>
      <w:r w:rsidR="00C67D88">
        <w:rPr>
          <w:b/>
          <w:sz w:val="28"/>
          <w:szCs w:val="28"/>
          <w:u w:val="single"/>
        </w:rPr>
        <w:t xml:space="preserve"> Server</w:t>
      </w:r>
    </w:p>
    <w:p w:rsidR="003B694D" w:rsidRDefault="003B694D" w:rsidP="003B694D">
      <w:pPr>
        <w:pStyle w:val="DefaultText"/>
        <w:rPr>
          <w:b/>
          <w:sz w:val="28"/>
          <w:szCs w:val="28"/>
          <w:u w:val="single"/>
        </w:rPr>
      </w:pPr>
    </w:p>
    <w:p w:rsidR="003B694D" w:rsidRPr="00DC07A2" w:rsidRDefault="00AC3EFB" w:rsidP="003B694D">
      <w:pPr>
        <w:pStyle w:val="DefaultText"/>
      </w:pPr>
      <w:r>
        <w:t>Worked</w:t>
      </w:r>
      <w:r w:rsidR="003B694D" w:rsidRPr="00DC07A2">
        <w:t xml:space="preserve"> at</w:t>
      </w:r>
      <w:r w:rsidR="000A5AA5" w:rsidRPr="00DC07A2">
        <w:t xml:space="preserve"> Monsanto as SQL Server administrator</w:t>
      </w:r>
      <w:r>
        <w:t xml:space="preserve"> January 2013 to December 2015</w:t>
      </w:r>
    </w:p>
    <w:p w:rsidR="003B694D" w:rsidRPr="00DC07A2" w:rsidRDefault="003B694D" w:rsidP="003B694D">
      <w:pPr>
        <w:pStyle w:val="DefaultText"/>
        <w:rPr>
          <w:b/>
          <w:u w:val="single"/>
        </w:rPr>
      </w:pPr>
    </w:p>
    <w:p w:rsidR="000D2656" w:rsidRPr="00DC07A2" w:rsidRDefault="000C5CC0" w:rsidP="003B694D">
      <w:pPr>
        <w:pStyle w:val="DefaultText"/>
        <w:numPr>
          <w:ilvl w:val="0"/>
          <w:numId w:val="7"/>
        </w:numPr>
      </w:pPr>
      <w:r w:rsidRPr="00DC07A2">
        <w:t xml:space="preserve">2+ </w:t>
      </w:r>
      <w:r w:rsidR="00991FE6" w:rsidRPr="00DC07A2">
        <w:t>years’ experience</w:t>
      </w:r>
      <w:r w:rsidR="000D2656" w:rsidRPr="00DC07A2">
        <w:t xml:space="preserve"> in </w:t>
      </w:r>
      <w:r w:rsidR="000D2656" w:rsidRPr="00DC07A2">
        <w:rPr>
          <w:lang w:val="en-US"/>
        </w:rPr>
        <w:t>SQL Database Administrator in 24*7 Production Environment. </w:t>
      </w:r>
    </w:p>
    <w:p w:rsidR="000A5AA5" w:rsidRPr="00DC07A2" w:rsidRDefault="000A5AA5" w:rsidP="003B694D">
      <w:pPr>
        <w:pStyle w:val="DefaultText"/>
        <w:numPr>
          <w:ilvl w:val="0"/>
          <w:numId w:val="7"/>
        </w:numPr>
      </w:pPr>
      <w:r w:rsidRPr="00DC07A2">
        <w:t>Responsible for installation and configuration of SQL server </w:t>
      </w:r>
      <w:r w:rsidR="00931462" w:rsidRPr="00DC07A2">
        <w:t xml:space="preserve">2008 R2, </w:t>
      </w:r>
      <w:r w:rsidR="00445262" w:rsidRPr="00DC07A2">
        <w:t>2008</w:t>
      </w:r>
      <w:r w:rsidR="00931462" w:rsidRPr="00DC07A2">
        <w:t xml:space="preserve"> and SQL 2005</w:t>
      </w:r>
    </w:p>
    <w:p w:rsidR="002E7039" w:rsidRPr="00DC07A2" w:rsidRDefault="002E7039" w:rsidP="003B694D">
      <w:pPr>
        <w:pStyle w:val="DefaultText"/>
        <w:numPr>
          <w:ilvl w:val="0"/>
          <w:numId w:val="7"/>
        </w:numPr>
      </w:pPr>
      <w:r w:rsidRPr="00DC07A2">
        <w:t>Monitoring and maintenance of Production, test and development environments. </w:t>
      </w:r>
    </w:p>
    <w:p w:rsidR="002E7039" w:rsidRPr="00DC07A2" w:rsidRDefault="002E7039" w:rsidP="003B694D">
      <w:pPr>
        <w:pStyle w:val="DefaultText"/>
        <w:numPr>
          <w:ilvl w:val="0"/>
          <w:numId w:val="7"/>
        </w:numPr>
      </w:pPr>
      <w:r w:rsidRPr="00DC07A2">
        <w:t>Create Login an</w:t>
      </w:r>
      <w:r w:rsidR="007877A5">
        <w:t>d Database permission to Users</w:t>
      </w:r>
    </w:p>
    <w:p w:rsidR="00A34BB3" w:rsidRPr="00DC07A2" w:rsidRDefault="002E7039" w:rsidP="003B694D">
      <w:pPr>
        <w:pStyle w:val="DefaultText"/>
        <w:numPr>
          <w:ilvl w:val="0"/>
          <w:numId w:val="7"/>
        </w:numPr>
      </w:pPr>
      <w:r w:rsidRPr="00DC07A2">
        <w:t xml:space="preserve">Proficiency and expertise in Backup and Restore </w:t>
      </w:r>
      <w:r w:rsidR="00445262" w:rsidRPr="00DC07A2">
        <w:t xml:space="preserve">of </w:t>
      </w:r>
      <w:r w:rsidRPr="00DC07A2">
        <w:t>the Databases. </w:t>
      </w:r>
    </w:p>
    <w:p w:rsidR="002E7039" w:rsidRPr="00DC07A2" w:rsidRDefault="00445262" w:rsidP="003B694D">
      <w:pPr>
        <w:pStyle w:val="DefaultText"/>
        <w:numPr>
          <w:ilvl w:val="0"/>
          <w:numId w:val="7"/>
        </w:numPr>
      </w:pPr>
      <w:r w:rsidRPr="00DC07A2">
        <w:t xml:space="preserve">Creation of </w:t>
      </w:r>
      <w:r w:rsidR="002E7039" w:rsidRPr="00DC07A2">
        <w:t>Database Objects like Tables, Stored Procedures, Views, Trigger, Functions for this project.</w:t>
      </w:r>
    </w:p>
    <w:p w:rsidR="002E7039" w:rsidRPr="00DC07A2" w:rsidRDefault="002E7039" w:rsidP="003B694D">
      <w:pPr>
        <w:pStyle w:val="DefaultText"/>
        <w:numPr>
          <w:ilvl w:val="0"/>
          <w:numId w:val="7"/>
        </w:numPr>
      </w:pPr>
      <w:r w:rsidRPr="00DC07A2">
        <w:rPr>
          <w:lang w:val="en-US"/>
        </w:rPr>
        <w:t>Implemented database standards and naming convention for the database objects.</w:t>
      </w:r>
    </w:p>
    <w:p w:rsidR="002E7039" w:rsidRPr="00DC07A2" w:rsidRDefault="002E7039" w:rsidP="003B694D">
      <w:pPr>
        <w:pStyle w:val="DefaultText"/>
        <w:numPr>
          <w:ilvl w:val="0"/>
          <w:numId w:val="7"/>
        </w:numPr>
      </w:pPr>
      <w:r w:rsidRPr="00DC07A2">
        <w:rPr>
          <w:lang w:val="en-US"/>
        </w:rPr>
        <w:t xml:space="preserve">Having </w:t>
      </w:r>
      <w:r w:rsidR="00445262" w:rsidRPr="00DC07A2">
        <w:rPr>
          <w:lang w:val="en-US"/>
        </w:rPr>
        <w:t xml:space="preserve">hands on </w:t>
      </w:r>
      <w:r w:rsidR="00F57370" w:rsidRPr="00DC07A2">
        <w:rPr>
          <w:lang w:val="en-US"/>
        </w:rPr>
        <w:t>high availability solution like</w:t>
      </w:r>
      <w:r w:rsidRPr="00DC07A2">
        <w:rPr>
          <w:lang w:val="en-US"/>
        </w:rPr>
        <w:t xml:space="preserve"> Database </w:t>
      </w:r>
      <w:r w:rsidR="00F57370" w:rsidRPr="00DC07A2">
        <w:rPr>
          <w:lang w:val="en-US"/>
        </w:rPr>
        <w:t xml:space="preserve">Clustering </w:t>
      </w:r>
    </w:p>
    <w:p w:rsidR="002E7039" w:rsidRPr="00DC07A2" w:rsidRDefault="002E7039" w:rsidP="003B694D">
      <w:pPr>
        <w:pStyle w:val="DefaultText"/>
        <w:numPr>
          <w:ilvl w:val="0"/>
          <w:numId w:val="7"/>
        </w:numPr>
      </w:pPr>
      <w:r w:rsidRPr="00DC07A2">
        <w:rPr>
          <w:lang w:val="en-US"/>
        </w:rPr>
        <w:t>Having knowledge in SSIS, SSRS and implemented successfully for SharePoint Environment</w:t>
      </w:r>
    </w:p>
    <w:p w:rsidR="003B694D" w:rsidRPr="00DC07A2" w:rsidRDefault="002E7039" w:rsidP="002E7039">
      <w:pPr>
        <w:pStyle w:val="DefaultText"/>
        <w:numPr>
          <w:ilvl w:val="0"/>
          <w:numId w:val="7"/>
        </w:numPr>
      </w:pPr>
      <w:r w:rsidRPr="00DC07A2">
        <w:rPr>
          <w:lang w:val="en-US"/>
        </w:rPr>
        <w:t xml:space="preserve">Troubleshoot performance problems, fine-tuning of databases and </w:t>
      </w:r>
      <w:r w:rsidR="00445262" w:rsidRPr="00DC07A2">
        <w:rPr>
          <w:lang w:val="en-US"/>
        </w:rPr>
        <w:t>index rebuild</w:t>
      </w:r>
      <w:r w:rsidRPr="00DC07A2">
        <w:rPr>
          <w:lang w:val="en-US"/>
        </w:rPr>
        <w:t>. </w:t>
      </w:r>
    </w:p>
    <w:p w:rsidR="00047A41" w:rsidRPr="00DC07A2" w:rsidRDefault="00047A41" w:rsidP="00047A41">
      <w:pPr>
        <w:pStyle w:val="DefaultText"/>
        <w:numPr>
          <w:ilvl w:val="0"/>
          <w:numId w:val="7"/>
        </w:numPr>
      </w:pPr>
      <w:r w:rsidRPr="00DC07A2">
        <w:t>Having expertise in maintaining 250+ Production database servers with data base size ranging from 1GB to 800 GB</w:t>
      </w:r>
    </w:p>
    <w:p w:rsidR="00546135" w:rsidRDefault="00546135" w:rsidP="00546135">
      <w:pPr>
        <w:pStyle w:val="DefaultText"/>
        <w:rPr>
          <w:sz w:val="28"/>
          <w:szCs w:val="28"/>
        </w:rPr>
      </w:pPr>
    </w:p>
    <w:p w:rsidR="00546135" w:rsidRDefault="00546135" w:rsidP="00546135">
      <w:pPr>
        <w:pStyle w:val="DefaultText"/>
        <w:rPr>
          <w:sz w:val="28"/>
          <w:szCs w:val="28"/>
        </w:rPr>
      </w:pPr>
    </w:p>
    <w:p w:rsidR="000A5AA5" w:rsidRPr="002E7039" w:rsidRDefault="000A5AA5" w:rsidP="00546135">
      <w:pPr>
        <w:pStyle w:val="DefaultText"/>
        <w:rPr>
          <w:bCs/>
          <w:sz w:val="26"/>
          <w:szCs w:val="26"/>
        </w:rPr>
      </w:pPr>
    </w:p>
    <w:p w:rsidR="00757451" w:rsidRPr="000D4042" w:rsidRDefault="00757451">
      <w:pPr>
        <w:pStyle w:val="DefaultText"/>
      </w:pPr>
    </w:p>
    <w:p w:rsidR="00573CD7" w:rsidRDefault="00573CD7" w:rsidP="006C7A10">
      <w:pPr>
        <w:pStyle w:val="DefaultText"/>
        <w:rPr>
          <w:b/>
          <w:bCs/>
          <w:sz w:val="26"/>
          <w:szCs w:val="26"/>
          <w:u w:val="single"/>
        </w:rPr>
      </w:pPr>
      <w:r>
        <w:rPr>
          <w:b/>
          <w:bCs/>
          <w:sz w:val="26"/>
          <w:szCs w:val="26"/>
          <w:u w:val="single"/>
        </w:rPr>
        <w:t>EDUCATIONAL QUALIFICATION</w:t>
      </w:r>
    </w:p>
    <w:p w:rsidR="008B180A" w:rsidRDefault="008B180A" w:rsidP="006C7A10">
      <w:pPr>
        <w:pStyle w:val="DefaultText"/>
        <w:rPr>
          <w:b/>
          <w:bCs/>
          <w:sz w:val="26"/>
          <w:szCs w:val="26"/>
          <w:u w:val="single"/>
        </w:rPr>
      </w:pPr>
    </w:p>
    <w:p w:rsidR="008B180A" w:rsidRDefault="008B180A" w:rsidP="006C7A10">
      <w:pPr>
        <w:pStyle w:val="DefaultText"/>
        <w:rPr>
          <w:b/>
          <w:bCs/>
          <w:sz w:val="26"/>
          <w:szCs w:val="26"/>
        </w:rPr>
      </w:pPr>
      <w:r>
        <w:rPr>
          <w:b/>
          <w:bCs/>
          <w:sz w:val="26"/>
          <w:szCs w:val="26"/>
        </w:rPr>
        <w:t>Master of Computer Application:</w:t>
      </w:r>
    </w:p>
    <w:p w:rsidR="008B180A" w:rsidRDefault="008B180A" w:rsidP="008B180A">
      <w:pPr>
        <w:snapToGrid w:val="0"/>
        <w:rPr>
          <w:sz w:val="22"/>
          <w:szCs w:val="22"/>
        </w:rPr>
      </w:pPr>
      <w:r>
        <w:rPr>
          <w:sz w:val="22"/>
          <w:szCs w:val="22"/>
        </w:rPr>
        <w:t>PES School of Engineering, Bangalore, VTU, Belgaum, 2012, 74.9%</w:t>
      </w:r>
    </w:p>
    <w:p w:rsidR="008B180A" w:rsidRPr="008B180A" w:rsidRDefault="008B180A" w:rsidP="008B180A">
      <w:pPr>
        <w:snapToGrid w:val="0"/>
        <w:rPr>
          <w:b/>
          <w:sz w:val="22"/>
          <w:szCs w:val="22"/>
        </w:rPr>
      </w:pPr>
    </w:p>
    <w:p w:rsidR="008B180A" w:rsidRPr="008B180A" w:rsidRDefault="008B180A" w:rsidP="008B180A">
      <w:pPr>
        <w:pStyle w:val="DefaultText"/>
        <w:rPr>
          <w:b/>
          <w:sz w:val="26"/>
          <w:szCs w:val="26"/>
        </w:rPr>
      </w:pPr>
      <w:r w:rsidRPr="008B180A">
        <w:rPr>
          <w:b/>
          <w:sz w:val="26"/>
          <w:szCs w:val="26"/>
        </w:rPr>
        <w:t>Bachelor of Computer Application:</w:t>
      </w:r>
    </w:p>
    <w:p w:rsidR="008B180A" w:rsidRDefault="008B180A" w:rsidP="008B180A">
      <w:pPr>
        <w:pStyle w:val="DefaultText"/>
        <w:rPr>
          <w:sz w:val="22"/>
          <w:szCs w:val="22"/>
        </w:rPr>
      </w:pPr>
      <w:r>
        <w:rPr>
          <w:sz w:val="22"/>
          <w:szCs w:val="22"/>
        </w:rPr>
        <w:t xml:space="preserve">Dayananda </w:t>
      </w:r>
      <w:proofErr w:type="spellStart"/>
      <w:r>
        <w:rPr>
          <w:sz w:val="22"/>
          <w:szCs w:val="22"/>
        </w:rPr>
        <w:t>Sagar</w:t>
      </w:r>
      <w:proofErr w:type="spellEnd"/>
      <w:r>
        <w:rPr>
          <w:sz w:val="22"/>
          <w:szCs w:val="22"/>
        </w:rPr>
        <w:t xml:space="preserve"> Institution, Bangalore, Bangalore University, 2009, 73.5%</w:t>
      </w:r>
    </w:p>
    <w:p w:rsidR="008B180A" w:rsidRDefault="008B180A" w:rsidP="008B180A">
      <w:pPr>
        <w:pStyle w:val="DefaultText"/>
        <w:rPr>
          <w:sz w:val="22"/>
          <w:szCs w:val="22"/>
        </w:rPr>
      </w:pPr>
    </w:p>
    <w:p w:rsidR="008B180A" w:rsidRDefault="008B180A" w:rsidP="008B180A">
      <w:pPr>
        <w:pStyle w:val="DefaultText"/>
        <w:rPr>
          <w:b/>
        </w:rPr>
      </w:pPr>
      <w:r>
        <w:rPr>
          <w:b/>
        </w:rPr>
        <w:t>PUC:</w:t>
      </w:r>
    </w:p>
    <w:p w:rsidR="008B180A" w:rsidRDefault="008B180A" w:rsidP="008B180A">
      <w:pPr>
        <w:pStyle w:val="DefaultText"/>
        <w:rPr>
          <w:sz w:val="22"/>
          <w:szCs w:val="22"/>
        </w:rPr>
      </w:pPr>
      <w:r>
        <w:rPr>
          <w:sz w:val="22"/>
          <w:szCs w:val="22"/>
        </w:rPr>
        <w:t>KLE Society’s Independent PU College, Bangalore University, 2006, 49.5%</w:t>
      </w:r>
    </w:p>
    <w:p w:rsidR="008B180A" w:rsidRDefault="008B180A" w:rsidP="008B180A">
      <w:pPr>
        <w:pStyle w:val="DefaultText"/>
        <w:rPr>
          <w:sz w:val="22"/>
          <w:szCs w:val="22"/>
        </w:rPr>
      </w:pPr>
    </w:p>
    <w:p w:rsidR="008B180A" w:rsidRDefault="008B180A" w:rsidP="008B180A">
      <w:pPr>
        <w:pStyle w:val="DefaultText"/>
        <w:rPr>
          <w:b/>
        </w:rPr>
      </w:pPr>
      <w:r>
        <w:rPr>
          <w:b/>
        </w:rPr>
        <w:t>SSLC:</w:t>
      </w:r>
    </w:p>
    <w:p w:rsidR="008B180A" w:rsidRDefault="008B180A" w:rsidP="008B180A">
      <w:pPr>
        <w:pStyle w:val="DefaultText"/>
        <w:snapToGrid w:val="0"/>
        <w:rPr>
          <w:sz w:val="22"/>
          <w:szCs w:val="22"/>
        </w:rPr>
      </w:pPr>
      <w:r>
        <w:rPr>
          <w:sz w:val="22"/>
          <w:szCs w:val="22"/>
        </w:rPr>
        <w:t>St. Mary’s Convent, Karnataka Board, 2003, 63.36%</w:t>
      </w:r>
    </w:p>
    <w:p w:rsidR="007A1427" w:rsidRDefault="007A1427" w:rsidP="00432C04">
      <w:pPr>
        <w:pStyle w:val="DefaultText"/>
        <w:rPr>
          <w:b/>
          <w:bCs/>
          <w:sz w:val="26"/>
          <w:szCs w:val="26"/>
          <w:u w:val="single"/>
        </w:rPr>
      </w:pPr>
    </w:p>
    <w:p w:rsidR="002A3877" w:rsidRDefault="002A3877" w:rsidP="00432C04">
      <w:pPr>
        <w:pStyle w:val="DefaultText"/>
        <w:rPr>
          <w:b/>
          <w:bCs/>
          <w:sz w:val="26"/>
          <w:szCs w:val="26"/>
          <w:u w:val="single"/>
        </w:rPr>
      </w:pPr>
      <w:r>
        <w:rPr>
          <w:b/>
          <w:bCs/>
          <w:noProof/>
          <w:sz w:val="26"/>
          <w:szCs w:val="26"/>
          <w:u w:val="single"/>
          <w:lang w:val="en-US" w:eastAsia="en-US"/>
        </w:rPr>
        <w:drawing>
          <wp:anchor distT="0" distB="0" distL="114300" distR="114300" simplePos="0" relativeHeight="251658752" behindDoc="1" locked="0" layoutInCell="1" allowOverlap="1">
            <wp:simplePos x="0" y="0"/>
            <wp:positionH relativeFrom="column">
              <wp:posOffset>4257675</wp:posOffset>
            </wp:positionH>
            <wp:positionV relativeFrom="paragraph">
              <wp:posOffset>190500</wp:posOffset>
            </wp:positionV>
            <wp:extent cx="1084580" cy="466725"/>
            <wp:effectExtent l="19050" t="0" r="1270" b="0"/>
            <wp:wrapTight wrapText="bothSides">
              <wp:wrapPolygon edited="0">
                <wp:start x="-379" y="0"/>
                <wp:lineTo x="-379" y="21159"/>
                <wp:lineTo x="21625" y="21159"/>
                <wp:lineTo x="21625" y="0"/>
                <wp:lineTo x="-379" y="0"/>
              </wp:wrapPolygon>
            </wp:wrapTight>
            <wp:docPr id="1" name="Picture 1"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1)"/>
                    <pic:cNvPicPr>
                      <a:picLocks noChangeAspect="1" noChangeArrowheads="1"/>
                    </pic:cNvPicPr>
                  </pic:nvPicPr>
                  <pic:blipFill>
                    <a:blip r:embed="rId9" cstate="print"/>
                    <a:srcRect/>
                    <a:stretch>
                      <a:fillRect/>
                    </a:stretch>
                  </pic:blipFill>
                  <pic:spPr bwMode="auto">
                    <a:xfrm>
                      <a:off x="0" y="0"/>
                      <a:ext cx="1084580" cy="466725"/>
                    </a:xfrm>
                    <a:prstGeom prst="rect">
                      <a:avLst/>
                    </a:prstGeom>
                    <a:noFill/>
                    <a:ln w="9525">
                      <a:noFill/>
                      <a:miter lim="800000"/>
                      <a:headEnd/>
                      <a:tailEnd/>
                    </a:ln>
                  </pic:spPr>
                </pic:pic>
              </a:graphicData>
            </a:graphic>
          </wp:anchor>
        </w:drawing>
      </w:r>
      <w:r w:rsidR="00573CD7">
        <w:rPr>
          <w:b/>
          <w:bCs/>
          <w:sz w:val="26"/>
          <w:szCs w:val="26"/>
          <w:u w:val="single"/>
        </w:rPr>
        <w:t>ADDITIONAL QUALIFICATIONS</w:t>
      </w:r>
    </w:p>
    <w:p w:rsidR="002A3877" w:rsidRPr="00432C04" w:rsidRDefault="002A3877" w:rsidP="00432C04">
      <w:pPr>
        <w:pStyle w:val="DefaultText"/>
        <w:rPr>
          <w:b/>
          <w:bCs/>
          <w:sz w:val="26"/>
          <w:szCs w:val="26"/>
          <w:u w:val="single"/>
        </w:rPr>
      </w:pPr>
    </w:p>
    <w:p w:rsidR="00573CD7" w:rsidRDefault="00573CD7" w:rsidP="00432C04">
      <w:pPr>
        <w:numPr>
          <w:ilvl w:val="0"/>
          <w:numId w:val="4"/>
        </w:numPr>
        <w:autoSpaceDE w:val="0"/>
        <w:jc w:val="both"/>
      </w:pPr>
      <w:r>
        <w:t>Certified from IBM for Rational Functional Tester in Java.</w:t>
      </w:r>
    </w:p>
    <w:p w:rsidR="006108F4" w:rsidRDefault="00573CD7" w:rsidP="006108F4">
      <w:pPr>
        <w:numPr>
          <w:ilvl w:val="0"/>
          <w:numId w:val="4"/>
        </w:numPr>
        <w:autoSpaceDE w:val="0"/>
        <w:jc w:val="both"/>
      </w:pPr>
      <w:r>
        <w:t>Secured FCD in al</w:t>
      </w:r>
      <w:r w:rsidR="00CC05D6">
        <w:t>l the semesters of MCA</w:t>
      </w:r>
      <w:r w:rsidR="006108F4">
        <w:t>.</w:t>
      </w:r>
    </w:p>
    <w:p w:rsidR="00B30CE3" w:rsidRDefault="00B30CE3" w:rsidP="008B180A">
      <w:pPr>
        <w:rPr>
          <w:b/>
          <w:bCs/>
          <w:sz w:val="26"/>
          <w:szCs w:val="26"/>
          <w:u w:val="single"/>
        </w:rPr>
      </w:pPr>
    </w:p>
    <w:p w:rsidR="008B180A" w:rsidRDefault="008B180A" w:rsidP="008B180A">
      <w:pPr>
        <w:rPr>
          <w:b/>
          <w:bCs/>
          <w:sz w:val="26"/>
          <w:szCs w:val="26"/>
          <w:u w:val="single"/>
        </w:rPr>
      </w:pPr>
      <w:r>
        <w:rPr>
          <w:b/>
          <w:bCs/>
          <w:sz w:val="26"/>
          <w:szCs w:val="26"/>
          <w:u w:val="single"/>
        </w:rPr>
        <w:t>PERSONAL SKILLS</w:t>
      </w:r>
    </w:p>
    <w:p w:rsidR="008B180A" w:rsidRDefault="008B180A" w:rsidP="008B180A">
      <w:pPr>
        <w:pStyle w:val="DefaultText"/>
        <w:rPr>
          <w:b/>
          <w:bCs/>
        </w:rPr>
      </w:pPr>
    </w:p>
    <w:p w:rsidR="008B180A" w:rsidRDefault="008B180A" w:rsidP="008B180A">
      <w:pPr>
        <w:numPr>
          <w:ilvl w:val="0"/>
          <w:numId w:val="3"/>
        </w:numPr>
        <w:spacing w:line="360" w:lineRule="auto"/>
        <w:ind w:left="907"/>
      </w:pPr>
      <w:r>
        <w:t xml:space="preserve">Runners up in Taluk </w:t>
      </w:r>
      <w:proofErr w:type="gramStart"/>
      <w:r>
        <w:t>level</w:t>
      </w:r>
      <w:proofErr w:type="gramEnd"/>
      <w:r>
        <w:t xml:space="preserve"> Throw Ball competition.</w:t>
      </w:r>
    </w:p>
    <w:p w:rsidR="00565564" w:rsidRDefault="008B180A" w:rsidP="00565564">
      <w:pPr>
        <w:numPr>
          <w:ilvl w:val="0"/>
          <w:numId w:val="3"/>
        </w:numPr>
        <w:spacing w:line="360" w:lineRule="auto"/>
        <w:ind w:left="907"/>
      </w:pPr>
      <w:r>
        <w:t xml:space="preserve">Played for </w:t>
      </w:r>
      <w:proofErr w:type="spellStart"/>
      <w:r>
        <w:t>Jawahar</w:t>
      </w:r>
      <w:proofErr w:type="spellEnd"/>
      <w:r>
        <w:t xml:space="preserve"> Cricket academy</w:t>
      </w:r>
      <w:r w:rsidR="00565564">
        <w:t>.</w:t>
      </w:r>
    </w:p>
    <w:p w:rsidR="008B180A" w:rsidRPr="00B349A0" w:rsidRDefault="008B180A" w:rsidP="008B180A">
      <w:pPr>
        <w:numPr>
          <w:ilvl w:val="0"/>
          <w:numId w:val="3"/>
        </w:numPr>
        <w:spacing w:line="360" w:lineRule="auto"/>
        <w:ind w:left="907"/>
      </w:pPr>
      <w:r>
        <w:t>Organized events at school and college level.</w:t>
      </w:r>
    </w:p>
    <w:p w:rsidR="00583367" w:rsidRPr="00E91AFE" w:rsidRDefault="008B180A" w:rsidP="00E91AFE">
      <w:pPr>
        <w:numPr>
          <w:ilvl w:val="0"/>
          <w:numId w:val="3"/>
        </w:numPr>
        <w:spacing w:line="360" w:lineRule="auto"/>
        <w:ind w:left="907"/>
      </w:pPr>
      <w:r>
        <w:rPr>
          <w:szCs w:val="20"/>
        </w:rPr>
        <w:t xml:space="preserve">Has </w:t>
      </w:r>
      <w:r w:rsidR="00E91AFE">
        <w:rPr>
          <w:szCs w:val="20"/>
        </w:rPr>
        <w:t>been best performing employee among the group.</w:t>
      </w:r>
    </w:p>
    <w:p w:rsidR="00E91AFE" w:rsidRPr="00E91AFE" w:rsidRDefault="00E91AFE" w:rsidP="00E91AFE">
      <w:pPr>
        <w:spacing w:line="360" w:lineRule="auto"/>
        <w:ind w:left="907"/>
      </w:pPr>
    </w:p>
    <w:p w:rsidR="00573CD7" w:rsidRDefault="00573CD7">
      <w:pPr>
        <w:pStyle w:val="DefaultText"/>
        <w:rPr>
          <w:bCs/>
          <w:sz w:val="26"/>
          <w:szCs w:val="26"/>
        </w:rPr>
      </w:pPr>
      <w:r>
        <w:rPr>
          <w:b/>
          <w:bCs/>
          <w:sz w:val="26"/>
          <w:szCs w:val="26"/>
          <w:u w:val="single"/>
        </w:rPr>
        <w:t xml:space="preserve">PROJECT DETAILS </w:t>
      </w:r>
      <w:r>
        <w:rPr>
          <w:bCs/>
          <w:sz w:val="26"/>
          <w:szCs w:val="26"/>
        </w:rPr>
        <w:t>(MCA)</w:t>
      </w:r>
    </w:p>
    <w:p w:rsidR="00573CD7" w:rsidRDefault="00573CD7">
      <w:pPr>
        <w:pStyle w:val="DefaultText"/>
        <w:rPr>
          <w:b/>
          <w:bCs/>
        </w:rPr>
      </w:pPr>
    </w:p>
    <w:p w:rsidR="00573CD7" w:rsidRDefault="00573CD7">
      <w:pPr>
        <w:pStyle w:val="PlainText"/>
        <w:jc w:val="center"/>
        <w:rPr>
          <w:rFonts w:ascii="Times New Roman" w:hAnsi="Times New Roman" w:cs="Times New Roman"/>
          <w:sz w:val="24"/>
          <w:szCs w:val="24"/>
        </w:rPr>
      </w:pPr>
      <w:r>
        <w:rPr>
          <w:rFonts w:ascii="Times New Roman" w:hAnsi="Times New Roman" w:cs="Times New Roman"/>
          <w:b/>
          <w:sz w:val="24"/>
          <w:szCs w:val="24"/>
        </w:rPr>
        <w:t xml:space="preserve">    TITLE</w:t>
      </w:r>
      <w:r w:rsidR="00AC3EFB">
        <w:rPr>
          <w:rFonts w:ascii="Times New Roman" w:hAnsi="Times New Roman" w:cs="Times New Roman"/>
          <w:b/>
          <w:sz w:val="24"/>
          <w:szCs w:val="24"/>
        </w:rPr>
        <w:t>:</w:t>
      </w:r>
      <w:r w:rsidR="00AC3EFB">
        <w:t xml:space="preserve"> “</w:t>
      </w:r>
      <w:r>
        <w:rPr>
          <w:rFonts w:ascii="Times New Roman" w:hAnsi="Times New Roman" w:cs="Times New Roman"/>
          <w:sz w:val="24"/>
          <w:szCs w:val="24"/>
        </w:rPr>
        <w:t xml:space="preserve">A novel approach for predicting human </w:t>
      </w:r>
      <w:r w:rsidR="00CC05D6">
        <w:rPr>
          <w:rFonts w:ascii="Times New Roman" w:hAnsi="Times New Roman" w:cs="Times New Roman"/>
          <w:sz w:val="24"/>
          <w:szCs w:val="24"/>
        </w:rPr>
        <w:t>behaviour</w:t>
      </w:r>
      <w:r>
        <w:rPr>
          <w:rFonts w:ascii="Times New Roman" w:hAnsi="Times New Roman" w:cs="Times New Roman"/>
          <w:sz w:val="24"/>
          <w:szCs w:val="24"/>
        </w:rPr>
        <w:t xml:space="preserve"> from social networking sites using Neural Networks”</w:t>
      </w:r>
    </w:p>
    <w:p w:rsidR="003B694D" w:rsidRPr="00806F2F" w:rsidRDefault="00573CD7" w:rsidP="00806F2F">
      <w:pPr>
        <w:pStyle w:val="NoSpacing"/>
      </w:pPr>
      <w:r w:rsidRPr="00AD7C9A">
        <w:rPr>
          <w:b/>
        </w:rPr>
        <w:t>PURPOSE</w:t>
      </w:r>
      <w:r w:rsidRPr="00AD7C9A">
        <w:t>: An application that can analyze the text extracted from social networking sites (or interested user can input the data himself) for predicting the human behavior, based on various parameters can be challenging area of interest to a particular community</w:t>
      </w:r>
      <w:r>
        <w:t>.</w:t>
      </w:r>
    </w:p>
    <w:p w:rsidR="003B694D" w:rsidRDefault="003B694D">
      <w:pPr>
        <w:rPr>
          <w:b/>
          <w:bCs/>
          <w:sz w:val="26"/>
          <w:szCs w:val="26"/>
          <w:u w:val="single"/>
        </w:rPr>
      </w:pPr>
    </w:p>
    <w:p w:rsidR="00573CD7" w:rsidRDefault="00573CD7">
      <w:pPr>
        <w:pStyle w:val="DefaultText"/>
        <w:spacing w:line="360" w:lineRule="auto"/>
        <w:rPr>
          <w:b/>
          <w:sz w:val="26"/>
          <w:szCs w:val="26"/>
          <w:u w:val="single"/>
        </w:rPr>
      </w:pPr>
      <w:r>
        <w:rPr>
          <w:b/>
          <w:sz w:val="26"/>
          <w:szCs w:val="26"/>
          <w:u w:val="single"/>
        </w:rPr>
        <w:t>TECHNICAL SKILLS</w:t>
      </w:r>
    </w:p>
    <w:p w:rsidR="00573CD7" w:rsidRDefault="00573CD7">
      <w:pPr>
        <w:tabs>
          <w:tab w:val="left" w:pos="3240"/>
        </w:tabs>
        <w:spacing w:line="360" w:lineRule="auto"/>
        <w:ind w:left="720"/>
        <w:jc w:val="both"/>
      </w:pPr>
      <w:r>
        <w:rPr>
          <w:b/>
        </w:rPr>
        <w:t>Languages</w:t>
      </w:r>
      <w:r>
        <w:tab/>
      </w:r>
      <w:r>
        <w:rPr>
          <w:bCs/>
        </w:rPr>
        <w:t>:</w:t>
      </w:r>
      <w:r>
        <w:rPr>
          <w:bCs/>
        </w:rPr>
        <w:tab/>
      </w:r>
      <w:r w:rsidR="00B349A0">
        <w:t>C, C++, JAVA.</w:t>
      </w:r>
    </w:p>
    <w:p w:rsidR="00573CD7" w:rsidRDefault="00573CD7">
      <w:pPr>
        <w:tabs>
          <w:tab w:val="left" w:pos="3240"/>
        </w:tabs>
        <w:spacing w:line="360" w:lineRule="auto"/>
        <w:ind w:left="720"/>
        <w:jc w:val="both"/>
      </w:pPr>
      <w:r>
        <w:rPr>
          <w:b/>
        </w:rPr>
        <w:t>Operating System</w:t>
      </w:r>
      <w:r>
        <w:tab/>
      </w:r>
      <w:r>
        <w:rPr>
          <w:bCs/>
        </w:rPr>
        <w:t>:</w:t>
      </w:r>
      <w:r>
        <w:rPr>
          <w:bCs/>
        </w:rPr>
        <w:tab/>
      </w:r>
      <w:r>
        <w:t>Windows</w:t>
      </w:r>
      <w:r w:rsidR="00CD48CD">
        <w:t xml:space="preserve"> Server 2003 2008</w:t>
      </w:r>
      <w:r w:rsidR="008741C4">
        <w:t>, 2008</w:t>
      </w:r>
      <w:r w:rsidR="00CD48CD">
        <w:t xml:space="preserve"> R2</w:t>
      </w:r>
      <w:r w:rsidR="00F04EA2">
        <w:t>,</w:t>
      </w:r>
      <w:r>
        <w:t xml:space="preserve"> UNIX, DOS</w:t>
      </w:r>
    </w:p>
    <w:p w:rsidR="00573CD7" w:rsidRDefault="00573CD7">
      <w:pPr>
        <w:tabs>
          <w:tab w:val="left" w:pos="3240"/>
        </w:tabs>
        <w:spacing w:line="360" w:lineRule="auto"/>
        <w:ind w:left="720"/>
        <w:jc w:val="both"/>
      </w:pPr>
      <w:r>
        <w:rPr>
          <w:b/>
        </w:rPr>
        <w:t>Front End</w:t>
      </w:r>
      <w:r>
        <w:tab/>
      </w:r>
      <w:r>
        <w:rPr>
          <w:bCs/>
        </w:rPr>
        <w:t>:</w:t>
      </w:r>
      <w:r>
        <w:rPr>
          <w:bCs/>
        </w:rPr>
        <w:tab/>
      </w:r>
      <w:r w:rsidR="00F04EA2">
        <w:rPr>
          <w:bCs/>
        </w:rPr>
        <w:t xml:space="preserve">SharePoint, </w:t>
      </w:r>
      <w:r>
        <w:t>Visual Basic 6.0</w:t>
      </w:r>
    </w:p>
    <w:p w:rsidR="00573CD7" w:rsidRDefault="00573CD7">
      <w:pPr>
        <w:tabs>
          <w:tab w:val="left" w:pos="3240"/>
        </w:tabs>
        <w:spacing w:line="360" w:lineRule="auto"/>
        <w:ind w:left="720"/>
        <w:jc w:val="both"/>
      </w:pPr>
      <w:r>
        <w:rPr>
          <w:b/>
        </w:rPr>
        <w:t>Back End</w:t>
      </w:r>
      <w:r>
        <w:tab/>
      </w:r>
      <w:r>
        <w:rPr>
          <w:bCs/>
        </w:rPr>
        <w:t>:</w:t>
      </w:r>
      <w:r>
        <w:rPr>
          <w:bCs/>
        </w:rPr>
        <w:tab/>
      </w:r>
      <w:r w:rsidR="00F04EA2">
        <w:rPr>
          <w:bCs/>
        </w:rPr>
        <w:t>MS</w:t>
      </w:r>
      <w:r w:rsidR="00171628">
        <w:t>SQL</w:t>
      </w:r>
      <w:r w:rsidR="00F04EA2">
        <w:t>, DB2</w:t>
      </w:r>
      <w:r w:rsidR="00171628">
        <w:t>.</w:t>
      </w:r>
    </w:p>
    <w:p w:rsidR="00573CD7" w:rsidRDefault="00573CD7">
      <w:pPr>
        <w:tabs>
          <w:tab w:val="left" w:pos="3240"/>
        </w:tabs>
        <w:spacing w:line="360" w:lineRule="auto"/>
        <w:ind w:left="720"/>
        <w:jc w:val="both"/>
      </w:pPr>
      <w:r>
        <w:rPr>
          <w:b/>
        </w:rPr>
        <w:t>Web Tools</w:t>
      </w:r>
      <w:r>
        <w:tab/>
        <w:t>:</w:t>
      </w:r>
      <w:r>
        <w:tab/>
      </w:r>
      <w:proofErr w:type="gramStart"/>
      <w:r w:rsidR="00171628">
        <w:t>HTML,</w:t>
      </w:r>
      <w:r w:rsidR="00306AF7">
        <w:t>XML</w:t>
      </w:r>
      <w:proofErr w:type="gramEnd"/>
      <w:r w:rsidR="00DD0849">
        <w:t>, JAVASCRIPT, CSS</w:t>
      </w:r>
    </w:p>
    <w:p w:rsidR="00F04EA2" w:rsidRDefault="00CD48CD">
      <w:pPr>
        <w:tabs>
          <w:tab w:val="left" w:pos="3240"/>
        </w:tabs>
        <w:spacing w:line="360" w:lineRule="auto"/>
        <w:ind w:left="720"/>
        <w:jc w:val="both"/>
      </w:pPr>
      <w:r>
        <w:rPr>
          <w:b/>
        </w:rPr>
        <w:t>Others</w:t>
      </w:r>
      <w:r w:rsidR="00F04EA2">
        <w:rPr>
          <w:b/>
        </w:rPr>
        <w:tab/>
      </w:r>
      <w:r w:rsidR="00F04EA2" w:rsidRPr="00F04EA2">
        <w:t>:</w:t>
      </w:r>
      <w:r w:rsidR="00F04EA2">
        <w:t xml:space="preserve">     IIS 6 and 7, Exchange Servers.</w:t>
      </w:r>
      <w:r>
        <w:t xml:space="preserve"> Cisco Load balancers</w:t>
      </w:r>
    </w:p>
    <w:p w:rsidR="00546135" w:rsidRDefault="00546135">
      <w:pPr>
        <w:tabs>
          <w:tab w:val="left" w:pos="3240"/>
        </w:tabs>
        <w:spacing w:line="360" w:lineRule="auto"/>
        <w:ind w:left="720"/>
        <w:jc w:val="both"/>
      </w:pPr>
    </w:p>
    <w:p w:rsidR="00546135" w:rsidRDefault="00546135">
      <w:pPr>
        <w:tabs>
          <w:tab w:val="left" w:pos="3240"/>
        </w:tabs>
        <w:spacing w:line="360" w:lineRule="auto"/>
        <w:ind w:left="720"/>
        <w:jc w:val="both"/>
      </w:pPr>
    </w:p>
    <w:p w:rsidR="00546135" w:rsidRDefault="00546135">
      <w:pPr>
        <w:tabs>
          <w:tab w:val="left" w:pos="3240"/>
        </w:tabs>
        <w:spacing w:line="360" w:lineRule="auto"/>
        <w:ind w:left="720"/>
        <w:jc w:val="both"/>
      </w:pPr>
    </w:p>
    <w:p w:rsidR="00546135" w:rsidRDefault="00546135">
      <w:pPr>
        <w:tabs>
          <w:tab w:val="left" w:pos="3240"/>
        </w:tabs>
        <w:spacing w:line="360" w:lineRule="auto"/>
        <w:ind w:left="720"/>
        <w:jc w:val="both"/>
      </w:pPr>
    </w:p>
    <w:p w:rsidR="00546135" w:rsidRDefault="00546135">
      <w:pPr>
        <w:tabs>
          <w:tab w:val="left" w:pos="3240"/>
        </w:tabs>
        <w:spacing w:line="360" w:lineRule="auto"/>
        <w:ind w:left="720"/>
        <w:jc w:val="both"/>
      </w:pPr>
    </w:p>
    <w:p w:rsidR="00573CD7" w:rsidRPr="00171628" w:rsidRDefault="00573CD7" w:rsidP="00171628">
      <w:pPr>
        <w:spacing w:line="360" w:lineRule="auto"/>
        <w:rPr>
          <w:b/>
          <w:bCs/>
          <w:sz w:val="26"/>
          <w:szCs w:val="26"/>
          <w:u w:val="single"/>
        </w:rPr>
      </w:pPr>
      <w:r>
        <w:rPr>
          <w:b/>
          <w:bCs/>
          <w:sz w:val="26"/>
          <w:szCs w:val="26"/>
          <w:u w:val="single"/>
        </w:rPr>
        <w:t>PERSONAL DETAILS</w:t>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573CD7" w:rsidRDefault="00573CD7">
      <w:pPr>
        <w:tabs>
          <w:tab w:val="left" w:pos="2880"/>
          <w:tab w:val="left" w:pos="3060"/>
        </w:tabs>
        <w:spacing w:line="360" w:lineRule="auto"/>
      </w:pPr>
      <w:r>
        <w:rPr>
          <w:b/>
        </w:rPr>
        <w:t>Father’s Name</w:t>
      </w:r>
      <w:r>
        <w:rPr>
          <w:b/>
        </w:rPr>
        <w:tab/>
      </w:r>
      <w:r w:rsidR="00171628">
        <w:t>:</w:t>
      </w:r>
      <w:r w:rsidR="00171628">
        <w:tab/>
        <w:t xml:space="preserve">Suresh </w:t>
      </w:r>
      <w:proofErr w:type="spellStart"/>
      <w:r w:rsidR="00171628">
        <w:t>Hagargi</w:t>
      </w:r>
      <w:proofErr w:type="spellEnd"/>
    </w:p>
    <w:p w:rsidR="00573CD7" w:rsidRDefault="00573CD7">
      <w:pPr>
        <w:tabs>
          <w:tab w:val="left" w:pos="2880"/>
          <w:tab w:val="left" w:pos="3060"/>
          <w:tab w:val="left" w:pos="3240"/>
        </w:tabs>
        <w:spacing w:line="360" w:lineRule="auto"/>
      </w:pPr>
      <w:r>
        <w:rPr>
          <w:b/>
        </w:rPr>
        <w:t>Date of Birth</w:t>
      </w:r>
      <w:r>
        <w:rPr>
          <w:b/>
        </w:rPr>
        <w:tab/>
      </w:r>
      <w:r w:rsidR="00171628">
        <w:t>:  14/01/1987</w:t>
      </w:r>
    </w:p>
    <w:p w:rsidR="00573CD7" w:rsidRDefault="00573CD7">
      <w:pPr>
        <w:spacing w:line="360" w:lineRule="auto"/>
      </w:pPr>
      <w:r>
        <w:rPr>
          <w:b/>
        </w:rPr>
        <w:t>Gender</w:t>
      </w:r>
      <w:r>
        <w:rPr>
          <w:b/>
        </w:rPr>
        <w:tab/>
      </w:r>
      <w:r>
        <w:rPr>
          <w:b/>
        </w:rPr>
        <w:tab/>
      </w:r>
      <w:r>
        <w:rPr>
          <w:b/>
        </w:rPr>
        <w:tab/>
      </w:r>
      <w:r w:rsidR="00171628">
        <w:t xml:space="preserve">:  </w:t>
      </w:r>
      <w:r>
        <w:t>male</w:t>
      </w:r>
    </w:p>
    <w:p w:rsidR="00573CD7" w:rsidRDefault="00573CD7">
      <w:pPr>
        <w:spacing w:line="360" w:lineRule="auto"/>
      </w:pPr>
      <w:r>
        <w:rPr>
          <w:b/>
        </w:rPr>
        <w:t>Nationality</w:t>
      </w:r>
      <w:r>
        <w:rPr>
          <w:b/>
        </w:rPr>
        <w:tab/>
      </w:r>
      <w:r>
        <w:rPr>
          <w:b/>
        </w:rPr>
        <w:tab/>
      </w:r>
      <w:r>
        <w:rPr>
          <w:b/>
        </w:rPr>
        <w:tab/>
      </w:r>
      <w:r>
        <w:t>:  Indian</w:t>
      </w:r>
    </w:p>
    <w:p w:rsidR="00573CD7" w:rsidRDefault="00573CD7">
      <w:pPr>
        <w:spacing w:line="360" w:lineRule="auto"/>
      </w:pPr>
      <w:r>
        <w:rPr>
          <w:b/>
        </w:rPr>
        <w:t>Languages Known</w:t>
      </w:r>
      <w:r>
        <w:rPr>
          <w:b/>
        </w:rPr>
        <w:tab/>
      </w:r>
      <w:r>
        <w:rPr>
          <w:b/>
        </w:rPr>
        <w:tab/>
      </w:r>
      <w:r>
        <w:t>:  English, Hindi &amp; Kannada</w:t>
      </w:r>
      <w:r w:rsidR="00DA03A8">
        <w:t>.</w:t>
      </w:r>
    </w:p>
    <w:p w:rsidR="008D19C0" w:rsidRDefault="008D19C0">
      <w:pPr>
        <w:spacing w:line="360" w:lineRule="auto"/>
        <w:rPr>
          <w:b/>
          <w:bCs/>
          <w:sz w:val="26"/>
          <w:szCs w:val="26"/>
          <w:u w:val="single"/>
        </w:rPr>
      </w:pPr>
    </w:p>
    <w:p w:rsidR="00573CD7" w:rsidRDefault="00573CD7">
      <w:pPr>
        <w:spacing w:line="360" w:lineRule="auto"/>
        <w:rPr>
          <w:b/>
          <w:bCs/>
          <w:sz w:val="26"/>
          <w:szCs w:val="26"/>
          <w:u w:val="single"/>
        </w:rPr>
      </w:pPr>
      <w:r>
        <w:rPr>
          <w:b/>
          <w:bCs/>
          <w:sz w:val="26"/>
          <w:szCs w:val="26"/>
          <w:u w:val="single"/>
        </w:rPr>
        <w:t>DECLARATION</w:t>
      </w:r>
    </w:p>
    <w:p w:rsidR="00573CD7" w:rsidRDefault="00573CD7">
      <w:pPr>
        <w:spacing w:line="360" w:lineRule="auto"/>
        <w:jc w:val="both"/>
      </w:pPr>
      <w:r>
        <w:t>I hereby declare that the information furnished above is true and correct to the best of my knowledge.</w:t>
      </w:r>
    </w:p>
    <w:p w:rsidR="001D5F0F" w:rsidRDefault="001D5F0F" w:rsidP="00171628">
      <w:pPr>
        <w:rPr>
          <w:b/>
          <w:bCs/>
        </w:rPr>
      </w:pPr>
    </w:p>
    <w:p w:rsidR="00573CD7" w:rsidRDefault="00573CD7" w:rsidP="00171628">
      <w:pPr>
        <w:rPr>
          <w:b/>
          <w:bCs/>
          <w:lang w:val="fr-FR"/>
        </w:rPr>
      </w:pPr>
      <w:r>
        <w:rPr>
          <w:b/>
          <w:bCs/>
          <w:lang w:val="fr-FR"/>
        </w:rPr>
        <w:t>Date</w:t>
      </w:r>
      <w:r>
        <w:rPr>
          <w:b/>
          <w:bCs/>
          <w:lang w:val="fr-FR"/>
        </w:rPr>
        <w:tab/>
        <w:t>:</w:t>
      </w:r>
      <w:r>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t xml:space="preserve">SIGNATURE </w:t>
      </w:r>
    </w:p>
    <w:p w:rsidR="00573CD7" w:rsidRDefault="00573CD7">
      <w:pPr>
        <w:rPr>
          <w:b/>
          <w:bCs/>
          <w:lang w:val="fr-FR"/>
        </w:rPr>
      </w:pPr>
      <w:r>
        <w:rPr>
          <w:b/>
          <w:bCs/>
          <w:lang w:val="fr-FR"/>
        </w:rPr>
        <w:tab/>
      </w:r>
      <w:r>
        <w:rPr>
          <w:b/>
          <w:bCs/>
          <w:lang w:val="fr-FR"/>
        </w:rPr>
        <w:tab/>
      </w:r>
      <w:r>
        <w:rPr>
          <w:b/>
          <w:bCs/>
          <w:lang w:val="fr-FR"/>
        </w:rPr>
        <w:tab/>
      </w:r>
      <w:r>
        <w:rPr>
          <w:b/>
          <w:bCs/>
          <w:lang w:val="fr-FR"/>
        </w:rPr>
        <w:tab/>
      </w:r>
      <w:r>
        <w:rPr>
          <w:b/>
          <w:bCs/>
          <w:lang w:val="fr-FR"/>
        </w:rPr>
        <w:tab/>
      </w:r>
      <w:r>
        <w:rPr>
          <w:b/>
          <w:bCs/>
          <w:lang w:val="fr-FR"/>
        </w:rPr>
        <w:tab/>
      </w:r>
    </w:p>
    <w:p w:rsidR="00573CD7" w:rsidRPr="00171628" w:rsidRDefault="00573CD7">
      <w:pPr>
        <w:ind w:left="780" w:hanging="720"/>
        <w:rPr>
          <w:bCs/>
          <w:lang w:val="fr-FR"/>
        </w:rPr>
      </w:pPr>
      <w:r>
        <w:rPr>
          <w:b/>
          <w:bCs/>
          <w:lang w:val="fr-FR"/>
        </w:rPr>
        <w:t>Place</w:t>
      </w:r>
      <w:r>
        <w:rPr>
          <w:b/>
          <w:bCs/>
          <w:lang w:val="fr-FR"/>
        </w:rPr>
        <w:tab/>
        <w:t>:</w:t>
      </w:r>
      <w:r>
        <w:rPr>
          <w:b/>
          <w:bCs/>
          <w:lang w:val="fr-FR"/>
        </w:rPr>
        <w:tab/>
      </w:r>
      <w:r w:rsidR="00171628" w:rsidRPr="00A91A5E">
        <w:rPr>
          <w:rFonts w:asciiTheme="minorHAnsi" w:hAnsiTheme="minorHAnsi"/>
          <w:bCs/>
          <w:lang w:val="fr-FR"/>
        </w:rPr>
        <w:t>(NISHANTH HS)</w:t>
      </w:r>
    </w:p>
    <w:p w:rsidR="00573CD7" w:rsidRDefault="00573CD7">
      <w:pPr>
        <w:rPr>
          <w:b/>
          <w:bCs/>
          <w:lang w:val="fr-FR"/>
        </w:rPr>
      </w:pPr>
    </w:p>
    <w:sectPr w:rsidR="00573CD7" w:rsidSect="00565564">
      <w:footerReference w:type="default" r:id="rId10"/>
      <w:pgSz w:w="11907" w:h="16839" w:code="9"/>
      <w:pgMar w:top="540" w:right="1080" w:bottom="540" w:left="1080" w:header="720" w:footer="71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3EF" w:rsidRDefault="008673EF">
      <w:r>
        <w:separator/>
      </w:r>
    </w:p>
  </w:endnote>
  <w:endnote w:type="continuationSeparator" w:id="0">
    <w:p w:rsidR="008673EF" w:rsidRDefault="00867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C0" w:rsidRDefault="008D19C0">
    <w:pPr>
      <w:pStyle w:val="Footer"/>
    </w:pPr>
  </w:p>
  <w:p w:rsidR="00573CD7" w:rsidRDefault="0057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3EF" w:rsidRDefault="008673EF">
      <w:r>
        <w:separator/>
      </w:r>
    </w:p>
  </w:footnote>
  <w:footnote w:type="continuationSeparator" w:id="0">
    <w:p w:rsidR="008673EF" w:rsidRDefault="00867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900"/>
        </w:tabs>
        <w:ind w:left="90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900"/>
        </w:tabs>
        <w:ind w:left="900" w:hanging="360"/>
      </w:pPr>
      <w:rPr>
        <w:rFonts w:ascii="Symbol" w:hAnsi="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80" w:hanging="360"/>
      </w:pPr>
      <w:rPr>
        <w:rFonts w:ascii="Symbol" w:hAnsi="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9DC162D"/>
    <w:multiLevelType w:val="hybridMultilevel"/>
    <w:tmpl w:val="D4BC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45C83"/>
    <w:multiLevelType w:val="hybridMultilevel"/>
    <w:tmpl w:val="AA3A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71299"/>
    <w:multiLevelType w:val="hybridMultilevel"/>
    <w:tmpl w:val="7B04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43B20"/>
    <w:multiLevelType w:val="hybridMultilevel"/>
    <w:tmpl w:val="0166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900B8"/>
    <w:multiLevelType w:val="hybridMultilevel"/>
    <w:tmpl w:val="57ACEF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1E7F94"/>
    <w:multiLevelType w:val="hybridMultilevel"/>
    <w:tmpl w:val="4F20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950DD"/>
    <w:multiLevelType w:val="hybridMultilevel"/>
    <w:tmpl w:val="C3D2FB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9"/>
  </w:num>
  <w:num w:numId="9">
    <w:abstractNumId w:val="7"/>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50B61"/>
    <w:rsid w:val="0000179C"/>
    <w:rsid w:val="0001046F"/>
    <w:rsid w:val="00022B5D"/>
    <w:rsid w:val="00047A41"/>
    <w:rsid w:val="000545A2"/>
    <w:rsid w:val="000A5AA5"/>
    <w:rsid w:val="000C5CC0"/>
    <w:rsid w:val="000D073E"/>
    <w:rsid w:val="000D2656"/>
    <w:rsid w:val="000D4042"/>
    <w:rsid w:val="000E3D46"/>
    <w:rsid w:val="000F1D6C"/>
    <w:rsid w:val="00100574"/>
    <w:rsid w:val="00132D2A"/>
    <w:rsid w:val="00171628"/>
    <w:rsid w:val="00172BB4"/>
    <w:rsid w:val="00180F05"/>
    <w:rsid w:val="00192BBB"/>
    <w:rsid w:val="001C4CDF"/>
    <w:rsid w:val="001D5F0F"/>
    <w:rsid w:val="001F5ACA"/>
    <w:rsid w:val="00297099"/>
    <w:rsid w:val="002A3877"/>
    <w:rsid w:val="002A38ED"/>
    <w:rsid w:val="002D1291"/>
    <w:rsid w:val="002E1788"/>
    <w:rsid w:val="002E7039"/>
    <w:rsid w:val="002E7706"/>
    <w:rsid w:val="002F798A"/>
    <w:rsid w:val="003000D8"/>
    <w:rsid w:val="00306AF7"/>
    <w:rsid w:val="00320E4F"/>
    <w:rsid w:val="003313AF"/>
    <w:rsid w:val="003339FE"/>
    <w:rsid w:val="003346B5"/>
    <w:rsid w:val="0036617B"/>
    <w:rsid w:val="00373871"/>
    <w:rsid w:val="003B0F2C"/>
    <w:rsid w:val="003B2BC8"/>
    <w:rsid w:val="003B694D"/>
    <w:rsid w:val="00416B95"/>
    <w:rsid w:val="00422C59"/>
    <w:rsid w:val="004263C1"/>
    <w:rsid w:val="00431E99"/>
    <w:rsid w:val="00432C04"/>
    <w:rsid w:val="004422FE"/>
    <w:rsid w:val="00445262"/>
    <w:rsid w:val="00454682"/>
    <w:rsid w:val="004737DA"/>
    <w:rsid w:val="004809AE"/>
    <w:rsid w:val="00485894"/>
    <w:rsid w:val="0048626B"/>
    <w:rsid w:val="004C11DC"/>
    <w:rsid w:val="004C70DB"/>
    <w:rsid w:val="004D79D9"/>
    <w:rsid w:val="004F3837"/>
    <w:rsid w:val="005111F8"/>
    <w:rsid w:val="00515812"/>
    <w:rsid w:val="00520459"/>
    <w:rsid w:val="005370DF"/>
    <w:rsid w:val="00546135"/>
    <w:rsid w:val="005535DC"/>
    <w:rsid w:val="005622A8"/>
    <w:rsid w:val="00565564"/>
    <w:rsid w:val="00573CD7"/>
    <w:rsid w:val="00583367"/>
    <w:rsid w:val="00586612"/>
    <w:rsid w:val="005C3E33"/>
    <w:rsid w:val="005C4BB2"/>
    <w:rsid w:val="005E0789"/>
    <w:rsid w:val="005E20E1"/>
    <w:rsid w:val="005F1727"/>
    <w:rsid w:val="005F741E"/>
    <w:rsid w:val="005F74B5"/>
    <w:rsid w:val="006108F4"/>
    <w:rsid w:val="00667D50"/>
    <w:rsid w:val="00675C32"/>
    <w:rsid w:val="00676513"/>
    <w:rsid w:val="006777B4"/>
    <w:rsid w:val="00680ADD"/>
    <w:rsid w:val="00691B5F"/>
    <w:rsid w:val="00695242"/>
    <w:rsid w:val="006A0DAF"/>
    <w:rsid w:val="006C4138"/>
    <w:rsid w:val="006C7A10"/>
    <w:rsid w:val="006D57B4"/>
    <w:rsid w:val="0070299D"/>
    <w:rsid w:val="00707714"/>
    <w:rsid w:val="007341F3"/>
    <w:rsid w:val="00757451"/>
    <w:rsid w:val="00767DC7"/>
    <w:rsid w:val="00781680"/>
    <w:rsid w:val="007877A5"/>
    <w:rsid w:val="007A1427"/>
    <w:rsid w:val="007A5328"/>
    <w:rsid w:val="007B3389"/>
    <w:rsid w:val="007C5718"/>
    <w:rsid w:val="007D099D"/>
    <w:rsid w:val="007D5AEE"/>
    <w:rsid w:val="007E3012"/>
    <w:rsid w:val="007E3B24"/>
    <w:rsid w:val="007F746C"/>
    <w:rsid w:val="00803C0D"/>
    <w:rsid w:val="00806F2F"/>
    <w:rsid w:val="00813673"/>
    <w:rsid w:val="00825776"/>
    <w:rsid w:val="00855E40"/>
    <w:rsid w:val="008673EF"/>
    <w:rsid w:val="008741C4"/>
    <w:rsid w:val="00882B89"/>
    <w:rsid w:val="00895AB3"/>
    <w:rsid w:val="008A48DE"/>
    <w:rsid w:val="008B180A"/>
    <w:rsid w:val="008C202E"/>
    <w:rsid w:val="008D19C0"/>
    <w:rsid w:val="008D48A9"/>
    <w:rsid w:val="008E7BC5"/>
    <w:rsid w:val="008F674D"/>
    <w:rsid w:val="0092371F"/>
    <w:rsid w:val="00931462"/>
    <w:rsid w:val="00931A60"/>
    <w:rsid w:val="00974DE3"/>
    <w:rsid w:val="00990B48"/>
    <w:rsid w:val="00991FE6"/>
    <w:rsid w:val="009B227D"/>
    <w:rsid w:val="009B6A9F"/>
    <w:rsid w:val="009D7C3F"/>
    <w:rsid w:val="009F3A7C"/>
    <w:rsid w:val="00A01280"/>
    <w:rsid w:val="00A05701"/>
    <w:rsid w:val="00A342D5"/>
    <w:rsid w:val="00A34BB3"/>
    <w:rsid w:val="00A729D6"/>
    <w:rsid w:val="00A845E6"/>
    <w:rsid w:val="00A91A5E"/>
    <w:rsid w:val="00AB1D4E"/>
    <w:rsid w:val="00AC3EFB"/>
    <w:rsid w:val="00AC5067"/>
    <w:rsid w:val="00AD7C9A"/>
    <w:rsid w:val="00AE7E4F"/>
    <w:rsid w:val="00AF60EE"/>
    <w:rsid w:val="00B30CE3"/>
    <w:rsid w:val="00B349A0"/>
    <w:rsid w:val="00B40626"/>
    <w:rsid w:val="00B62624"/>
    <w:rsid w:val="00B630CB"/>
    <w:rsid w:val="00B642E5"/>
    <w:rsid w:val="00B7615A"/>
    <w:rsid w:val="00B91692"/>
    <w:rsid w:val="00BD6A23"/>
    <w:rsid w:val="00BF1559"/>
    <w:rsid w:val="00C03FC8"/>
    <w:rsid w:val="00C67D88"/>
    <w:rsid w:val="00C87991"/>
    <w:rsid w:val="00CC05D6"/>
    <w:rsid w:val="00CC0A38"/>
    <w:rsid w:val="00CC18FC"/>
    <w:rsid w:val="00CC5C0C"/>
    <w:rsid w:val="00CD48CD"/>
    <w:rsid w:val="00CF62B4"/>
    <w:rsid w:val="00D13C17"/>
    <w:rsid w:val="00D50B61"/>
    <w:rsid w:val="00D6194C"/>
    <w:rsid w:val="00D768BC"/>
    <w:rsid w:val="00D85E13"/>
    <w:rsid w:val="00DA03A8"/>
    <w:rsid w:val="00DA5E02"/>
    <w:rsid w:val="00DB7D34"/>
    <w:rsid w:val="00DC07A2"/>
    <w:rsid w:val="00DD0849"/>
    <w:rsid w:val="00E05EE5"/>
    <w:rsid w:val="00E219F3"/>
    <w:rsid w:val="00E6651F"/>
    <w:rsid w:val="00E6744E"/>
    <w:rsid w:val="00E91AFE"/>
    <w:rsid w:val="00EB109E"/>
    <w:rsid w:val="00ED21DE"/>
    <w:rsid w:val="00ED3266"/>
    <w:rsid w:val="00F04EA2"/>
    <w:rsid w:val="00F10ABD"/>
    <w:rsid w:val="00F20ED6"/>
    <w:rsid w:val="00F401F0"/>
    <w:rsid w:val="00F57370"/>
    <w:rsid w:val="00F66B4F"/>
    <w:rsid w:val="00F7102B"/>
    <w:rsid w:val="00F83413"/>
    <w:rsid w:val="00F83F05"/>
    <w:rsid w:val="00F85500"/>
    <w:rsid w:val="00FB58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7DB0750F"/>
  <w15:docId w15:val="{8E7B6FCA-61C1-4049-B7D9-59877922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0B48"/>
    <w:pPr>
      <w:suppressAutoHyphens/>
    </w:pPr>
    <w:rPr>
      <w:sz w:val="24"/>
      <w:szCs w:val="24"/>
      <w:lang w:eastAsia="ar-SA"/>
    </w:rPr>
  </w:style>
  <w:style w:type="paragraph" w:styleId="Heading2">
    <w:name w:val="heading 2"/>
    <w:basedOn w:val="Normal"/>
    <w:link w:val="Heading2Char"/>
    <w:uiPriority w:val="9"/>
    <w:qFormat/>
    <w:rsid w:val="002E7706"/>
    <w:pPr>
      <w:suppressAutoHyphens w:val="0"/>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0B48"/>
    <w:rPr>
      <w:rFonts w:ascii="Symbol" w:hAnsi="Symbol"/>
    </w:rPr>
  </w:style>
  <w:style w:type="character" w:customStyle="1" w:styleId="WW8Num1z1">
    <w:name w:val="WW8Num1z1"/>
    <w:rsid w:val="00990B48"/>
    <w:rPr>
      <w:rFonts w:ascii="Courier New" w:hAnsi="Courier New" w:cs="Courier New"/>
    </w:rPr>
  </w:style>
  <w:style w:type="character" w:customStyle="1" w:styleId="WW8Num1z2">
    <w:name w:val="WW8Num1z2"/>
    <w:rsid w:val="00990B48"/>
    <w:rPr>
      <w:rFonts w:ascii="Wingdings" w:hAnsi="Wingdings"/>
    </w:rPr>
  </w:style>
  <w:style w:type="character" w:customStyle="1" w:styleId="WW8Num2z0">
    <w:name w:val="WW8Num2z0"/>
    <w:rsid w:val="00990B48"/>
    <w:rPr>
      <w:rFonts w:ascii="Symbol" w:hAnsi="Symbol"/>
    </w:rPr>
  </w:style>
  <w:style w:type="character" w:customStyle="1" w:styleId="WW8Num2z1">
    <w:name w:val="WW8Num2z1"/>
    <w:rsid w:val="00990B48"/>
    <w:rPr>
      <w:rFonts w:ascii="Courier New" w:hAnsi="Courier New"/>
    </w:rPr>
  </w:style>
  <w:style w:type="character" w:customStyle="1" w:styleId="WW8Num2z2">
    <w:name w:val="WW8Num2z2"/>
    <w:rsid w:val="00990B48"/>
    <w:rPr>
      <w:rFonts w:ascii="Wingdings" w:hAnsi="Wingdings"/>
    </w:rPr>
  </w:style>
  <w:style w:type="character" w:customStyle="1" w:styleId="WW8Num3z0">
    <w:name w:val="WW8Num3z0"/>
    <w:rsid w:val="00990B48"/>
    <w:rPr>
      <w:rFonts w:ascii="Wingdings" w:hAnsi="Wingdings"/>
    </w:rPr>
  </w:style>
  <w:style w:type="character" w:customStyle="1" w:styleId="WW8Num3z1">
    <w:name w:val="WW8Num3z1"/>
    <w:rsid w:val="00990B48"/>
    <w:rPr>
      <w:rFonts w:ascii="Courier New" w:hAnsi="Courier New"/>
    </w:rPr>
  </w:style>
  <w:style w:type="character" w:customStyle="1" w:styleId="WW8Num3z3">
    <w:name w:val="WW8Num3z3"/>
    <w:rsid w:val="00990B48"/>
    <w:rPr>
      <w:rFonts w:ascii="Symbol" w:hAnsi="Symbol"/>
    </w:rPr>
  </w:style>
  <w:style w:type="character" w:customStyle="1" w:styleId="WW8Num4z0">
    <w:name w:val="WW8Num4z0"/>
    <w:rsid w:val="00990B48"/>
    <w:rPr>
      <w:rFonts w:ascii="Symbol" w:hAnsi="Symbol"/>
    </w:rPr>
  </w:style>
  <w:style w:type="character" w:customStyle="1" w:styleId="WW8Num4z1">
    <w:name w:val="WW8Num4z1"/>
    <w:rsid w:val="00990B48"/>
    <w:rPr>
      <w:rFonts w:ascii="Courier New" w:hAnsi="Courier New" w:cs="Courier New"/>
    </w:rPr>
  </w:style>
  <w:style w:type="character" w:customStyle="1" w:styleId="WW8Num4z2">
    <w:name w:val="WW8Num4z2"/>
    <w:rsid w:val="00990B48"/>
    <w:rPr>
      <w:rFonts w:ascii="Wingdings" w:hAnsi="Wingdings"/>
    </w:rPr>
  </w:style>
  <w:style w:type="character" w:customStyle="1" w:styleId="WW8Num5z0">
    <w:name w:val="WW8Num5z0"/>
    <w:rsid w:val="00990B48"/>
    <w:rPr>
      <w:rFonts w:ascii="Symbol" w:hAnsi="Symbol"/>
    </w:rPr>
  </w:style>
  <w:style w:type="character" w:customStyle="1" w:styleId="WW8Num5z1">
    <w:name w:val="WW8Num5z1"/>
    <w:rsid w:val="00990B48"/>
    <w:rPr>
      <w:rFonts w:ascii="Courier New" w:hAnsi="Courier New" w:cs="Courier New"/>
    </w:rPr>
  </w:style>
  <w:style w:type="character" w:customStyle="1" w:styleId="WW8Num5z2">
    <w:name w:val="WW8Num5z2"/>
    <w:rsid w:val="00990B48"/>
    <w:rPr>
      <w:rFonts w:ascii="Wingdings" w:hAnsi="Wingdings"/>
    </w:rPr>
  </w:style>
  <w:style w:type="character" w:styleId="Hyperlink">
    <w:name w:val="Hyperlink"/>
    <w:basedOn w:val="DefaultParagraphFont"/>
    <w:rsid w:val="00990B48"/>
    <w:rPr>
      <w:color w:val="0000FF"/>
      <w:u w:val="single"/>
    </w:rPr>
  </w:style>
  <w:style w:type="character" w:customStyle="1" w:styleId="HeaderChar">
    <w:name w:val="Header Char"/>
    <w:basedOn w:val="DefaultParagraphFont"/>
    <w:rsid w:val="00990B48"/>
    <w:rPr>
      <w:sz w:val="24"/>
      <w:szCs w:val="24"/>
    </w:rPr>
  </w:style>
  <w:style w:type="character" w:customStyle="1" w:styleId="FooterChar">
    <w:name w:val="Footer Char"/>
    <w:basedOn w:val="DefaultParagraphFont"/>
    <w:uiPriority w:val="99"/>
    <w:rsid w:val="00990B48"/>
    <w:rPr>
      <w:sz w:val="24"/>
      <w:szCs w:val="24"/>
    </w:rPr>
  </w:style>
  <w:style w:type="character" w:customStyle="1" w:styleId="BalloonTextChar">
    <w:name w:val="Balloon Text Char"/>
    <w:basedOn w:val="DefaultParagraphFont"/>
    <w:rsid w:val="00990B48"/>
    <w:rPr>
      <w:rFonts w:ascii="Tahoma" w:hAnsi="Tahoma" w:cs="Tahoma"/>
      <w:sz w:val="16"/>
      <w:szCs w:val="16"/>
    </w:rPr>
  </w:style>
  <w:style w:type="character" w:customStyle="1" w:styleId="PlainTextChar">
    <w:name w:val="Plain Text Char"/>
    <w:basedOn w:val="DefaultParagraphFont"/>
    <w:rsid w:val="00990B48"/>
    <w:rPr>
      <w:rFonts w:ascii="Courier New" w:hAnsi="Courier New" w:cs="Courier New"/>
      <w:lang w:val="en-IN"/>
    </w:rPr>
  </w:style>
  <w:style w:type="paragraph" w:customStyle="1" w:styleId="Heading">
    <w:name w:val="Heading"/>
    <w:basedOn w:val="Normal"/>
    <w:next w:val="BodyText"/>
    <w:rsid w:val="00990B48"/>
    <w:pPr>
      <w:keepNext/>
      <w:spacing w:before="240" w:after="120"/>
    </w:pPr>
    <w:rPr>
      <w:rFonts w:ascii="Arial" w:eastAsia="DejaVu Sans" w:hAnsi="Arial" w:cs="DejaVu Sans"/>
      <w:sz w:val="28"/>
      <w:szCs w:val="28"/>
    </w:rPr>
  </w:style>
  <w:style w:type="paragraph" w:styleId="BodyText">
    <w:name w:val="Body Text"/>
    <w:basedOn w:val="Normal"/>
    <w:rsid w:val="00990B48"/>
    <w:pPr>
      <w:spacing w:after="120"/>
    </w:pPr>
  </w:style>
  <w:style w:type="paragraph" w:styleId="List">
    <w:name w:val="List"/>
    <w:basedOn w:val="BodyText"/>
    <w:rsid w:val="00990B48"/>
  </w:style>
  <w:style w:type="paragraph" w:styleId="Caption">
    <w:name w:val="caption"/>
    <w:basedOn w:val="Normal"/>
    <w:qFormat/>
    <w:rsid w:val="00990B48"/>
    <w:pPr>
      <w:suppressLineNumbers/>
      <w:spacing w:before="120" w:after="120"/>
    </w:pPr>
    <w:rPr>
      <w:i/>
      <w:iCs/>
    </w:rPr>
  </w:style>
  <w:style w:type="paragraph" w:customStyle="1" w:styleId="Index">
    <w:name w:val="Index"/>
    <w:basedOn w:val="Normal"/>
    <w:rsid w:val="00990B48"/>
    <w:pPr>
      <w:suppressLineNumbers/>
    </w:pPr>
  </w:style>
  <w:style w:type="paragraph" w:customStyle="1" w:styleId="DefaultText">
    <w:name w:val="Default Text"/>
    <w:basedOn w:val="Normal"/>
    <w:rsid w:val="00990B48"/>
    <w:pPr>
      <w:overflowPunct w:val="0"/>
      <w:autoSpaceDE w:val="0"/>
      <w:textAlignment w:val="baseline"/>
    </w:pPr>
    <w:rPr>
      <w:lang w:val="en-GB"/>
    </w:rPr>
  </w:style>
  <w:style w:type="paragraph" w:styleId="BodyTextIndent3">
    <w:name w:val="Body Text Indent 3"/>
    <w:basedOn w:val="Normal"/>
    <w:rsid w:val="00990B48"/>
    <w:pPr>
      <w:spacing w:after="120"/>
      <w:ind w:left="360"/>
    </w:pPr>
    <w:rPr>
      <w:sz w:val="16"/>
      <w:szCs w:val="16"/>
    </w:rPr>
  </w:style>
  <w:style w:type="paragraph" w:styleId="Header">
    <w:name w:val="header"/>
    <w:basedOn w:val="Normal"/>
    <w:rsid w:val="00990B48"/>
    <w:pPr>
      <w:tabs>
        <w:tab w:val="center" w:pos="4680"/>
        <w:tab w:val="right" w:pos="9360"/>
      </w:tabs>
    </w:pPr>
  </w:style>
  <w:style w:type="paragraph" w:styleId="Footer">
    <w:name w:val="footer"/>
    <w:basedOn w:val="Normal"/>
    <w:uiPriority w:val="99"/>
    <w:rsid w:val="00990B48"/>
    <w:pPr>
      <w:tabs>
        <w:tab w:val="center" w:pos="4680"/>
        <w:tab w:val="right" w:pos="9360"/>
      </w:tabs>
    </w:pPr>
  </w:style>
  <w:style w:type="paragraph" w:styleId="BalloonText">
    <w:name w:val="Balloon Text"/>
    <w:basedOn w:val="Normal"/>
    <w:rsid w:val="00990B48"/>
    <w:rPr>
      <w:rFonts w:ascii="Tahoma" w:hAnsi="Tahoma" w:cs="Tahoma"/>
      <w:sz w:val="16"/>
      <w:szCs w:val="16"/>
    </w:rPr>
  </w:style>
  <w:style w:type="paragraph" w:styleId="PlainText">
    <w:name w:val="Plain Text"/>
    <w:basedOn w:val="Normal"/>
    <w:rsid w:val="00990B48"/>
    <w:rPr>
      <w:rFonts w:ascii="Courier New" w:hAnsi="Courier New" w:cs="Courier New"/>
      <w:sz w:val="20"/>
      <w:szCs w:val="20"/>
      <w:lang w:val="en-IN"/>
    </w:rPr>
  </w:style>
  <w:style w:type="paragraph" w:customStyle="1" w:styleId="TableContents">
    <w:name w:val="Table Contents"/>
    <w:basedOn w:val="Normal"/>
    <w:rsid w:val="00990B48"/>
    <w:pPr>
      <w:suppressLineNumbers/>
    </w:pPr>
  </w:style>
  <w:style w:type="paragraph" w:customStyle="1" w:styleId="TableHeading">
    <w:name w:val="Table Heading"/>
    <w:basedOn w:val="TableContents"/>
    <w:rsid w:val="00990B48"/>
    <w:pPr>
      <w:jc w:val="center"/>
    </w:pPr>
    <w:rPr>
      <w:b/>
      <w:bCs/>
    </w:rPr>
  </w:style>
  <w:style w:type="paragraph" w:styleId="NoSpacing">
    <w:name w:val="No Spacing"/>
    <w:uiPriority w:val="1"/>
    <w:qFormat/>
    <w:rsid w:val="00974DE3"/>
    <w:pPr>
      <w:suppressAutoHyphens/>
    </w:pPr>
    <w:rPr>
      <w:sz w:val="24"/>
      <w:szCs w:val="24"/>
      <w:lang w:eastAsia="ar-SA"/>
    </w:rPr>
  </w:style>
  <w:style w:type="character" w:customStyle="1" w:styleId="apple-style-span">
    <w:name w:val="apple-style-span"/>
    <w:basedOn w:val="DefaultParagraphFont"/>
    <w:rsid w:val="000D4042"/>
  </w:style>
  <w:style w:type="character" w:customStyle="1" w:styleId="Heading2Char">
    <w:name w:val="Heading 2 Char"/>
    <w:basedOn w:val="DefaultParagraphFont"/>
    <w:link w:val="Heading2"/>
    <w:uiPriority w:val="9"/>
    <w:rsid w:val="002E7706"/>
    <w:rPr>
      <w:b/>
      <w:bCs/>
      <w:sz w:val="36"/>
      <w:szCs w:val="36"/>
    </w:rPr>
  </w:style>
  <w:style w:type="paragraph" w:styleId="ListParagraph">
    <w:name w:val="List Paragraph"/>
    <w:basedOn w:val="Normal"/>
    <w:uiPriority w:val="34"/>
    <w:qFormat/>
    <w:rsid w:val="002E7706"/>
    <w:pPr>
      <w:ind w:left="720"/>
      <w:contextualSpacing/>
    </w:pPr>
  </w:style>
  <w:style w:type="character" w:customStyle="1" w:styleId="hl">
    <w:name w:val="hl"/>
    <w:basedOn w:val="DefaultParagraphFont"/>
    <w:rsid w:val="00AC5067"/>
  </w:style>
  <w:style w:type="character" w:customStyle="1" w:styleId="apple-converted-space">
    <w:name w:val="apple-converted-space"/>
    <w:basedOn w:val="DefaultParagraphFont"/>
    <w:rsid w:val="00AC5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5411">
      <w:bodyDiv w:val="1"/>
      <w:marLeft w:val="0"/>
      <w:marRight w:val="0"/>
      <w:marTop w:val="0"/>
      <w:marBottom w:val="0"/>
      <w:divBdr>
        <w:top w:val="none" w:sz="0" w:space="0" w:color="auto"/>
        <w:left w:val="none" w:sz="0" w:space="0" w:color="auto"/>
        <w:bottom w:val="none" w:sz="0" w:space="0" w:color="auto"/>
        <w:right w:val="none" w:sz="0" w:space="0" w:color="auto"/>
      </w:divBdr>
    </w:div>
    <w:div w:id="1755592439">
      <w:bodyDiv w:val="1"/>
      <w:marLeft w:val="30"/>
      <w:marRight w:val="30"/>
      <w:marTop w:val="0"/>
      <w:marBottom w:val="0"/>
      <w:divBdr>
        <w:top w:val="none" w:sz="0" w:space="0" w:color="auto"/>
        <w:left w:val="none" w:sz="0" w:space="0" w:color="auto"/>
        <w:bottom w:val="none" w:sz="0" w:space="0" w:color="auto"/>
        <w:right w:val="none" w:sz="0" w:space="0" w:color="auto"/>
      </w:divBdr>
      <w:divsChild>
        <w:div w:id="304504721">
          <w:marLeft w:val="0"/>
          <w:marRight w:val="0"/>
          <w:marTop w:val="0"/>
          <w:marBottom w:val="0"/>
          <w:divBdr>
            <w:top w:val="none" w:sz="0" w:space="0" w:color="auto"/>
            <w:left w:val="none" w:sz="0" w:space="0" w:color="auto"/>
            <w:bottom w:val="none" w:sz="0" w:space="0" w:color="auto"/>
            <w:right w:val="none" w:sz="0" w:space="0" w:color="auto"/>
          </w:divBdr>
          <w:divsChild>
            <w:div w:id="989094996">
              <w:marLeft w:val="0"/>
              <w:marRight w:val="0"/>
              <w:marTop w:val="0"/>
              <w:marBottom w:val="0"/>
              <w:divBdr>
                <w:top w:val="none" w:sz="0" w:space="0" w:color="auto"/>
                <w:left w:val="none" w:sz="0" w:space="0" w:color="auto"/>
                <w:bottom w:val="none" w:sz="0" w:space="0" w:color="auto"/>
                <w:right w:val="none" w:sz="0" w:space="0" w:color="auto"/>
              </w:divBdr>
              <w:divsChild>
                <w:div w:id="2049212013">
                  <w:marLeft w:val="180"/>
                  <w:marRight w:val="0"/>
                  <w:marTop w:val="0"/>
                  <w:marBottom w:val="0"/>
                  <w:divBdr>
                    <w:top w:val="none" w:sz="0" w:space="0" w:color="auto"/>
                    <w:left w:val="none" w:sz="0" w:space="0" w:color="auto"/>
                    <w:bottom w:val="none" w:sz="0" w:space="0" w:color="auto"/>
                    <w:right w:val="none" w:sz="0" w:space="0" w:color="auto"/>
                  </w:divBdr>
                  <w:divsChild>
                    <w:div w:id="3777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shanth148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00C90-0C01-4AA5-8D2D-587E6A21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Intel</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Nishanth H S (Aditi Technologies Private LTD)</cp:lastModifiedBy>
  <cp:revision>2</cp:revision>
  <cp:lastPrinted>2015-06-09T05:44:00Z</cp:lastPrinted>
  <dcterms:created xsi:type="dcterms:W3CDTF">2016-06-12T02:03:00Z</dcterms:created>
  <dcterms:modified xsi:type="dcterms:W3CDTF">2016-06-12T02:03:00Z</dcterms:modified>
</cp:coreProperties>
</file>