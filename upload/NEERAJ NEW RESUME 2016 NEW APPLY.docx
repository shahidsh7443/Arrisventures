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D6F" w:rsidRDefault="000722B5">
      <w:pPr>
        <w:rPr>
          <w:b/>
          <w:sz w:val="28"/>
          <w:szCs w:val="28"/>
          <w:u w:val="single"/>
        </w:rPr>
      </w:pPr>
      <w:r w:rsidRPr="00FF7DB0">
        <w:rPr>
          <w:b/>
          <w:sz w:val="28"/>
          <w:szCs w:val="28"/>
          <w:u w:val="single"/>
        </w:rPr>
        <w:t>RESUME</w:t>
      </w:r>
    </w:p>
    <w:p w:rsidR="00F9397F" w:rsidRPr="00FF7DB0" w:rsidRDefault="00F9397F">
      <w:pPr>
        <w:rPr>
          <w:b/>
          <w:sz w:val="28"/>
          <w:szCs w:val="28"/>
          <w:u w:val="single"/>
        </w:rPr>
      </w:pPr>
    </w:p>
    <w:tbl>
      <w:tblPr>
        <w:tblW w:w="11153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153"/>
      </w:tblGrid>
      <w:tr w:rsidR="001F4FE1" w:rsidTr="00F9397F">
        <w:trPr>
          <w:trHeight w:val="83"/>
        </w:trPr>
        <w:tc>
          <w:tcPr>
            <w:tcW w:w="11153" w:type="dxa"/>
          </w:tcPr>
          <w:p w:rsidR="001F4FE1" w:rsidRPr="00585348" w:rsidRDefault="00DF476F" w:rsidP="0006137C">
            <w:pPr>
              <w:tabs>
                <w:tab w:val="left" w:pos="3045"/>
              </w:tabs>
              <w:rPr>
                <w:b/>
              </w:rPr>
            </w:pPr>
            <w:r w:rsidRPr="00585348">
              <w:rPr>
                <w:b/>
              </w:rPr>
              <w:t>Name:</w:t>
            </w:r>
            <w:r w:rsidR="003875FD">
              <w:rPr>
                <w:b/>
              </w:rPr>
              <w:t xml:space="preserve">- </w:t>
            </w:r>
            <w:r w:rsidR="00C048C5">
              <w:rPr>
                <w:b/>
              </w:rPr>
              <w:t>NEERAJ SUMAN</w:t>
            </w:r>
          </w:p>
        </w:tc>
      </w:tr>
    </w:tbl>
    <w:p w:rsidR="001F4FE1" w:rsidRPr="008E500E" w:rsidRDefault="001F4FE1" w:rsidP="001F4FE1">
      <w:pPr>
        <w:rPr>
          <w:sz w:val="8"/>
        </w:rPr>
      </w:pPr>
      <w:r>
        <w:tab/>
      </w:r>
    </w:p>
    <w:tbl>
      <w:tblPr>
        <w:tblW w:w="11160" w:type="dxa"/>
        <w:tblInd w:w="-240" w:type="dxa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2879"/>
        <w:gridCol w:w="88"/>
        <w:gridCol w:w="2286"/>
        <w:gridCol w:w="953"/>
        <w:gridCol w:w="3241"/>
        <w:gridCol w:w="1713"/>
      </w:tblGrid>
      <w:tr w:rsidR="001F4FE1" w:rsidTr="0078777E">
        <w:trPr>
          <w:trHeight w:val="246"/>
        </w:trPr>
        <w:tc>
          <w:tcPr>
            <w:tcW w:w="287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:rsidR="001F4FE1" w:rsidRDefault="001F4FE1" w:rsidP="000A535A"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Present Address</w:t>
            </w:r>
          </w:p>
        </w:tc>
        <w:tc>
          <w:tcPr>
            <w:tcW w:w="6568" w:type="dxa"/>
            <w:gridSpan w:val="4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:rsidR="001F4FE1" w:rsidRDefault="001F4FE1" w:rsidP="000A535A"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Contact Details</w:t>
            </w:r>
          </w:p>
        </w:tc>
        <w:tc>
          <w:tcPr>
            <w:tcW w:w="1713" w:type="dxa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1F4FE1" w:rsidRPr="006051C7" w:rsidRDefault="00C048C5" w:rsidP="00FF7DB0">
            <w:pPr>
              <w:pStyle w:val="NormalWeb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896112" cy="1133856"/>
                  <wp:effectExtent l="19050" t="0" r="0" b="0"/>
                  <wp:docPr id="2" name="Picture 1" descr="img025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025n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112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4B6" w:rsidRPr="00D67DAE" w:rsidTr="0078777E">
        <w:trPr>
          <w:trHeight w:val="292"/>
        </w:trPr>
        <w:tc>
          <w:tcPr>
            <w:tcW w:w="2879" w:type="dxa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:rsidR="004A0D4D" w:rsidRDefault="00C048C5" w:rsidP="000613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A-17,BALAJI PURAM ALBATIYA ROAD SHAHGANJ</w:t>
            </w:r>
          </w:p>
          <w:p w:rsidR="00890A94" w:rsidRPr="00D67DAE" w:rsidRDefault="008C2C69" w:rsidP="000613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Agra</w:t>
            </w:r>
            <w:r w:rsidR="00C048C5">
              <w:rPr>
                <w:sz w:val="22"/>
                <w:szCs w:val="22"/>
              </w:rPr>
              <w:t>-282010.</w:t>
            </w:r>
          </w:p>
        </w:tc>
        <w:tc>
          <w:tcPr>
            <w:tcW w:w="2374" w:type="dxa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:rsidR="005764B6" w:rsidRPr="001A391C" w:rsidRDefault="005764B6" w:rsidP="000A535A">
            <w:pPr>
              <w:rPr>
                <w:sz w:val="20"/>
                <w:szCs w:val="20"/>
              </w:rPr>
            </w:pPr>
            <w:r w:rsidRPr="001A391C">
              <w:rPr>
                <w:b/>
                <w:bCs/>
                <w:sz w:val="20"/>
                <w:szCs w:val="20"/>
              </w:rPr>
              <w:t>Mobile:</w:t>
            </w:r>
          </w:p>
        </w:tc>
        <w:tc>
          <w:tcPr>
            <w:tcW w:w="4194" w:type="dxa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5764B6" w:rsidRPr="00D67DAE" w:rsidRDefault="000722B5" w:rsidP="003D11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+91-</w:t>
            </w:r>
            <w:r w:rsidR="00C048C5">
              <w:rPr>
                <w:sz w:val="22"/>
                <w:szCs w:val="22"/>
              </w:rPr>
              <w:t>8755716362</w:t>
            </w:r>
          </w:p>
        </w:tc>
        <w:tc>
          <w:tcPr>
            <w:tcW w:w="1713" w:type="dxa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5764B6" w:rsidRPr="00D67DAE" w:rsidRDefault="005764B6" w:rsidP="000A535A">
            <w:pPr>
              <w:rPr>
                <w:sz w:val="22"/>
                <w:szCs w:val="22"/>
              </w:rPr>
            </w:pPr>
          </w:p>
        </w:tc>
      </w:tr>
      <w:tr w:rsidR="005764B6" w:rsidRPr="00CF2208" w:rsidTr="0078777E">
        <w:trPr>
          <w:trHeight w:val="292"/>
        </w:trPr>
        <w:tc>
          <w:tcPr>
            <w:tcW w:w="2879" w:type="dxa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5764B6" w:rsidRPr="00CF2208" w:rsidRDefault="005764B6" w:rsidP="000A535A"/>
        </w:tc>
        <w:tc>
          <w:tcPr>
            <w:tcW w:w="2374" w:type="dxa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:rsidR="005764B6" w:rsidRPr="001A391C" w:rsidRDefault="005764B6" w:rsidP="000A535A">
            <w:pPr>
              <w:rPr>
                <w:b/>
                <w:sz w:val="20"/>
                <w:szCs w:val="20"/>
              </w:rPr>
            </w:pPr>
            <w:r w:rsidRPr="001A391C">
              <w:rPr>
                <w:b/>
                <w:sz w:val="20"/>
                <w:szCs w:val="20"/>
              </w:rPr>
              <w:t>Land Line No.</w:t>
            </w:r>
          </w:p>
        </w:tc>
        <w:tc>
          <w:tcPr>
            <w:tcW w:w="4194" w:type="dxa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875FD" w:rsidRDefault="003875FD" w:rsidP="009E5620">
            <w:r>
              <w:t xml:space="preserve">                     -</w:t>
            </w:r>
          </w:p>
          <w:p w:rsidR="005764B6" w:rsidRPr="00CF2208" w:rsidRDefault="00DD16C0" w:rsidP="0018623A">
            <w:r>
              <w:t>+91-</w:t>
            </w:r>
          </w:p>
        </w:tc>
        <w:tc>
          <w:tcPr>
            <w:tcW w:w="1713" w:type="dxa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5764B6" w:rsidRPr="00CF2208" w:rsidRDefault="005764B6" w:rsidP="000A535A"/>
        </w:tc>
      </w:tr>
      <w:tr w:rsidR="005764B6" w:rsidRPr="00CF2208" w:rsidTr="0078777E">
        <w:trPr>
          <w:trHeight w:val="486"/>
        </w:trPr>
        <w:tc>
          <w:tcPr>
            <w:tcW w:w="2879" w:type="dxa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5764B6" w:rsidRPr="00CF2208" w:rsidRDefault="005764B6" w:rsidP="000A535A"/>
        </w:tc>
        <w:tc>
          <w:tcPr>
            <w:tcW w:w="2374" w:type="dxa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:rsidR="005764B6" w:rsidRPr="00CF2208" w:rsidRDefault="005764B6" w:rsidP="000A535A">
            <w:r w:rsidRPr="00CF2208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194" w:type="dxa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5764B6" w:rsidRPr="00D67DAE" w:rsidRDefault="004F3F40" w:rsidP="000A535A">
            <w:pPr>
              <w:rPr>
                <w:sz w:val="22"/>
                <w:szCs w:val="22"/>
              </w:rPr>
            </w:pPr>
            <w:hyperlink r:id="rId6" w:history="1">
              <w:r w:rsidR="00C048C5" w:rsidRPr="00F5068D">
                <w:rPr>
                  <w:rStyle w:val="Hyperlink"/>
                  <w:sz w:val="22"/>
                  <w:szCs w:val="22"/>
                </w:rPr>
                <w:t>neeraj.suman8@gmail.com</w:t>
              </w:r>
            </w:hyperlink>
          </w:p>
        </w:tc>
        <w:tc>
          <w:tcPr>
            <w:tcW w:w="1713" w:type="dxa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5764B6" w:rsidRPr="00CF2208" w:rsidRDefault="005764B6" w:rsidP="000A535A"/>
        </w:tc>
      </w:tr>
      <w:tr w:rsidR="005764B6" w:rsidRPr="00CF2208" w:rsidTr="0078777E">
        <w:trPr>
          <w:trHeight w:val="31"/>
        </w:trPr>
        <w:tc>
          <w:tcPr>
            <w:tcW w:w="287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:rsidR="005764B6" w:rsidRPr="00CF2208" w:rsidRDefault="005764B6" w:rsidP="000A535A">
            <w:r w:rsidRPr="00CF2208">
              <w:rPr>
                <w:b/>
                <w:bCs/>
                <w:sz w:val="20"/>
                <w:szCs w:val="20"/>
              </w:rPr>
              <w:t>Career Objective:</w:t>
            </w:r>
          </w:p>
        </w:tc>
        <w:tc>
          <w:tcPr>
            <w:tcW w:w="8281" w:type="dxa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FC6164" w:rsidRDefault="00FC6164" w:rsidP="00FC6164">
            <w:pPr>
              <w:spacing w:line="276" w:lineRule="auto"/>
              <w:jc w:val="both"/>
              <w:rPr>
                <w:i/>
              </w:rPr>
            </w:pPr>
            <w:r w:rsidRPr="00D00349">
              <w:t>Seeking a long career as a professional, gain further skills and attain the goal of the organization aiming at mutual growth. To work for an esteemed organization under the supervision of professional managers, where I can learn grows and contributes as a team member in the growth of organization</w:t>
            </w:r>
            <w:r>
              <w:rPr>
                <w:i/>
              </w:rPr>
              <w:t xml:space="preserve">. </w:t>
            </w:r>
          </w:p>
          <w:p w:rsidR="005764B6" w:rsidRPr="00CF2208" w:rsidRDefault="000B5830" w:rsidP="000A535A">
            <w:r>
              <w:t>.</w:t>
            </w:r>
          </w:p>
        </w:tc>
      </w:tr>
      <w:tr w:rsidR="0090589F" w:rsidRPr="00CF2208" w:rsidTr="0078777E">
        <w:trPr>
          <w:trHeight w:val="531"/>
        </w:trPr>
        <w:tc>
          <w:tcPr>
            <w:tcW w:w="11160" w:type="dxa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:rsidR="0090589F" w:rsidRDefault="0090589F" w:rsidP="003D1180">
            <w:pPr>
              <w:pStyle w:val="BodyText"/>
            </w:pPr>
          </w:p>
          <w:p w:rsidR="00941F5C" w:rsidRDefault="00941F5C" w:rsidP="003D1180">
            <w:pPr>
              <w:pStyle w:val="BodyText"/>
            </w:pPr>
          </w:p>
          <w:p w:rsidR="00941F5C" w:rsidRPr="000659B9" w:rsidRDefault="00941F5C" w:rsidP="003D1180">
            <w:pPr>
              <w:pStyle w:val="BodyText"/>
            </w:pPr>
          </w:p>
        </w:tc>
      </w:tr>
      <w:tr w:rsidR="0090589F" w:rsidRPr="00CF2208" w:rsidTr="0078777E">
        <w:trPr>
          <w:trHeight w:val="292"/>
        </w:trPr>
        <w:tc>
          <w:tcPr>
            <w:tcW w:w="11160" w:type="dxa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:rsidR="0090589F" w:rsidRPr="00CF2208" w:rsidRDefault="0090589F" w:rsidP="00C30938">
            <w:r w:rsidRPr="00CF2208">
              <w:rPr>
                <w:b/>
                <w:bCs/>
                <w:sz w:val="20"/>
                <w:szCs w:val="20"/>
              </w:rPr>
              <w:t>Educational Qualifications:</w:t>
            </w:r>
          </w:p>
        </w:tc>
      </w:tr>
      <w:tr w:rsidR="0090589F" w:rsidRPr="00CF2208" w:rsidTr="0078777E">
        <w:trPr>
          <w:trHeight w:val="292"/>
        </w:trPr>
        <w:tc>
          <w:tcPr>
            <w:tcW w:w="11160" w:type="dxa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1085"/>
              <w:gridCol w:w="11085"/>
            </w:tblGrid>
            <w:tr w:rsidR="00A659D4" w:rsidTr="00A659D4">
              <w:tc>
                <w:tcPr>
                  <w:tcW w:w="11085" w:type="dxa"/>
                </w:tcPr>
                <w:tbl>
                  <w:tblPr>
                    <w:tblW w:w="11182" w:type="dxa"/>
                    <w:tblBorders>
                      <w:top w:val="outset" w:sz="6" w:space="0" w:color="111111"/>
                      <w:left w:val="outset" w:sz="6" w:space="0" w:color="111111"/>
                      <w:bottom w:val="outset" w:sz="6" w:space="0" w:color="111111"/>
                      <w:right w:val="outset" w:sz="6" w:space="0" w:color="111111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53"/>
                    <w:gridCol w:w="993"/>
                    <w:gridCol w:w="4252"/>
                    <w:gridCol w:w="3260"/>
                    <w:gridCol w:w="1336"/>
                    <w:gridCol w:w="88"/>
                  </w:tblGrid>
                  <w:tr w:rsidR="00A659D4" w:rsidRPr="00A659D4" w:rsidTr="0040205E">
                    <w:trPr>
                      <w:trHeight w:val="292"/>
                    </w:trPr>
                    <w:tc>
                      <w:tcPr>
                        <w:tcW w:w="1253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A659D4" w:rsidP="000A535A">
                        <w:pPr>
                          <w:jc w:val="center"/>
                        </w:pPr>
                        <w:r w:rsidRPr="00A659D4">
                          <w:rPr>
                            <w:b/>
                            <w:bCs/>
                            <w:sz w:val="18"/>
                            <w:szCs w:val="18"/>
                          </w:rPr>
                          <w:t>Exam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A659D4" w:rsidP="000A535A">
                        <w:pPr>
                          <w:jc w:val="center"/>
                        </w:pPr>
                        <w:r w:rsidRPr="00A659D4">
                          <w:rPr>
                            <w:b/>
                            <w:bCs/>
                            <w:sz w:val="18"/>
                            <w:szCs w:val="18"/>
                          </w:rPr>
                          <w:t>Year</w:t>
                        </w:r>
                      </w:p>
                    </w:tc>
                    <w:tc>
                      <w:tcPr>
                        <w:tcW w:w="4252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4176A1" w:rsidP="004176A1"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                </w:t>
                        </w:r>
                        <w:r w:rsidR="00A659D4" w:rsidRPr="00A659D4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College 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4176A1" w:rsidP="000A535A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UNIVERSITY/BOARD</w:t>
                        </w:r>
                      </w:p>
                    </w:tc>
                    <w:tc>
                      <w:tcPr>
                        <w:tcW w:w="1336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A659D4" w:rsidP="000A535A">
                        <w:pPr>
                          <w:jc w:val="center"/>
                        </w:pPr>
                        <w:r w:rsidRPr="00A659D4">
                          <w:rPr>
                            <w:b/>
                            <w:bCs/>
                            <w:sz w:val="18"/>
                            <w:szCs w:val="18"/>
                          </w:rPr>
                          <w:t>Marks%</w:t>
                        </w:r>
                      </w:p>
                    </w:tc>
                    <w:tc>
                      <w:tcPr>
                        <w:tcW w:w="88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A659D4" w:rsidP="000A535A">
                        <w:r w:rsidRPr="00A659D4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            </w:t>
                        </w:r>
                      </w:p>
                    </w:tc>
                  </w:tr>
                  <w:tr w:rsidR="00A659D4" w:rsidRPr="00A659D4" w:rsidTr="0040205E">
                    <w:trPr>
                      <w:trHeight w:val="525"/>
                    </w:trPr>
                    <w:tc>
                      <w:tcPr>
                        <w:tcW w:w="1253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A659D4" w:rsidP="00FF7DB0">
                        <w:pPr>
                          <w:rPr>
                            <w:sz w:val="22"/>
                            <w:szCs w:val="22"/>
                          </w:rPr>
                        </w:pPr>
                        <w:r w:rsidRPr="00A659D4">
                          <w:rPr>
                            <w:sz w:val="22"/>
                            <w:szCs w:val="22"/>
                          </w:rPr>
                          <w:t xml:space="preserve">    M.B.A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584D44" w:rsidP="0040205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201</w:t>
                        </w:r>
                        <w:r w:rsidR="002907D4"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4252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3D1180" w:rsidRPr="00A659D4" w:rsidRDefault="004176A1" w:rsidP="003D1180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S.I.M.T</w:t>
                        </w:r>
                        <w:r w:rsidR="0040205E">
                          <w:rPr>
                            <w:sz w:val="22"/>
                            <w:szCs w:val="22"/>
                          </w:rPr>
                          <w:t>, Farah Mathura.</w:t>
                        </w:r>
                      </w:p>
                      <w:p w:rsidR="00A659D4" w:rsidRPr="00A659D4" w:rsidRDefault="00A659D4" w:rsidP="000A535A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4176A1" w:rsidP="006679D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UPTU UNIVERSITY</w:t>
                        </w:r>
                      </w:p>
                    </w:tc>
                    <w:tc>
                      <w:tcPr>
                        <w:tcW w:w="1336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2907D4" w:rsidP="006679D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6</w:t>
                        </w:r>
                        <w:r w:rsidR="00124064"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88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A659D4" w:rsidP="001A391C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A659D4" w:rsidRPr="00A659D4" w:rsidTr="0040205E">
                    <w:trPr>
                      <w:trHeight w:val="408"/>
                    </w:trPr>
                    <w:tc>
                      <w:tcPr>
                        <w:tcW w:w="1253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2A7817" w:rsidP="00FF7DB0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 </w:t>
                        </w:r>
                        <w:r w:rsidR="00D40F62">
                          <w:rPr>
                            <w:sz w:val="22"/>
                            <w:szCs w:val="22"/>
                          </w:rPr>
                          <w:t>B.Com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D40F62" w:rsidP="0040205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20</w:t>
                        </w:r>
                        <w:r w:rsidR="002907D4">
                          <w:rPr>
                            <w:sz w:val="22"/>
                            <w:szCs w:val="22"/>
                          </w:rPr>
                          <w:t>09</w:t>
                        </w:r>
                      </w:p>
                    </w:tc>
                    <w:tc>
                      <w:tcPr>
                        <w:tcW w:w="4252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Default="0040205E" w:rsidP="0006137C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4176A1">
                          <w:rPr>
                            <w:sz w:val="22"/>
                            <w:szCs w:val="22"/>
                          </w:rPr>
                          <w:t xml:space="preserve">Christ Church Degree </w:t>
                        </w:r>
                        <w:r w:rsidR="00B87FEA">
                          <w:rPr>
                            <w:sz w:val="22"/>
                            <w:szCs w:val="22"/>
                          </w:rPr>
                          <w:t>C</w:t>
                        </w:r>
                        <w:r w:rsidR="004176A1">
                          <w:rPr>
                            <w:sz w:val="22"/>
                            <w:szCs w:val="22"/>
                          </w:rPr>
                          <w:t>ollege</w:t>
                        </w:r>
                        <w:r w:rsidR="00B87FEA">
                          <w:rPr>
                            <w:sz w:val="22"/>
                            <w:szCs w:val="22"/>
                          </w:rPr>
                          <w:t>, Kanpur.</w:t>
                        </w:r>
                      </w:p>
                      <w:p w:rsidR="00D40F62" w:rsidRPr="00A659D4" w:rsidRDefault="00D40F62" w:rsidP="0006137C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326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4176A1" w:rsidP="006679D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C.S.J</w:t>
                        </w:r>
                        <w:r w:rsidR="003B16C0">
                          <w:rPr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sz w:val="22"/>
                            <w:szCs w:val="22"/>
                          </w:rPr>
                          <w:t>M.KANPUR UNIVERSITY</w:t>
                        </w:r>
                      </w:p>
                    </w:tc>
                    <w:tc>
                      <w:tcPr>
                        <w:tcW w:w="1336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D40F62" w:rsidP="006679D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5</w:t>
                        </w:r>
                        <w:r w:rsidR="00124064">
                          <w:rPr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88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A659D4" w:rsidP="001A391C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A659D4" w:rsidRPr="00A659D4" w:rsidTr="0040205E">
                    <w:trPr>
                      <w:trHeight w:val="292"/>
                    </w:trPr>
                    <w:tc>
                      <w:tcPr>
                        <w:tcW w:w="1253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A659D4" w:rsidP="000A535A">
                        <w:pPr>
                          <w:rPr>
                            <w:sz w:val="22"/>
                            <w:szCs w:val="22"/>
                          </w:rPr>
                        </w:pPr>
                        <w:r w:rsidRPr="00A659D4">
                          <w:rPr>
                            <w:sz w:val="22"/>
                            <w:szCs w:val="22"/>
                          </w:rPr>
                          <w:t xml:space="preserve">      12</w:t>
                        </w:r>
                        <w:r w:rsidRPr="00A659D4">
                          <w:rPr>
                            <w:sz w:val="22"/>
                            <w:szCs w:val="22"/>
                            <w:vertAlign w:val="superscript"/>
                          </w:rPr>
                          <w:t>t</w:t>
                        </w:r>
                        <w:r w:rsidR="004A0D4D">
                          <w:rPr>
                            <w:sz w:val="22"/>
                            <w:szCs w:val="22"/>
                            <w:vertAlign w:val="superscript"/>
                          </w:rPr>
                          <w:t>h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0B5830" w:rsidP="0040205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20</w:t>
                        </w:r>
                        <w:r w:rsidR="002907D4">
                          <w:rPr>
                            <w:sz w:val="22"/>
                            <w:szCs w:val="22"/>
                          </w:rPr>
                          <w:t>05</w:t>
                        </w:r>
                      </w:p>
                    </w:tc>
                    <w:tc>
                      <w:tcPr>
                        <w:tcW w:w="4252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40205E" w:rsidP="004A0D4D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Christ</w:t>
                        </w:r>
                        <w:r w:rsidR="001C1E66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1C1E66">
                          <w:rPr>
                            <w:sz w:val="22"/>
                            <w:szCs w:val="22"/>
                          </w:rPr>
                          <w:t>C</w:t>
                        </w:r>
                        <w:r w:rsidR="00B87FEA">
                          <w:rPr>
                            <w:sz w:val="22"/>
                            <w:szCs w:val="22"/>
                          </w:rPr>
                          <w:t>hurch inter C</w:t>
                        </w:r>
                        <w:r w:rsidR="002907D4">
                          <w:rPr>
                            <w:sz w:val="22"/>
                            <w:szCs w:val="22"/>
                          </w:rPr>
                          <w:t>ollege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B87FEA">
                          <w:rPr>
                            <w:sz w:val="22"/>
                            <w:szCs w:val="22"/>
                          </w:rPr>
                          <w:t>Kanpur.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3B16C0" w:rsidP="006679D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U.P.</w:t>
                        </w:r>
                        <w:r w:rsidR="009F7253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Board Allahabad</w:t>
                        </w:r>
                      </w:p>
                    </w:tc>
                    <w:tc>
                      <w:tcPr>
                        <w:tcW w:w="1336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124064" w:rsidP="006679D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77</w:t>
                        </w:r>
                      </w:p>
                    </w:tc>
                    <w:tc>
                      <w:tcPr>
                        <w:tcW w:w="88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A659D4" w:rsidP="0090589F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A659D4" w:rsidRPr="00A659D4" w:rsidTr="0040205E">
                    <w:trPr>
                      <w:trHeight w:val="292"/>
                    </w:trPr>
                    <w:tc>
                      <w:tcPr>
                        <w:tcW w:w="1253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2A7817" w:rsidP="000A535A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  </w:t>
                        </w:r>
                        <w:r w:rsidR="004A0D4D">
                          <w:rPr>
                            <w:sz w:val="22"/>
                            <w:szCs w:val="22"/>
                          </w:rPr>
                          <w:t xml:space="preserve"> 10</w:t>
                        </w:r>
                        <w:r w:rsidR="004A0D4D" w:rsidRPr="006930C5">
                          <w:rPr>
                            <w:sz w:val="22"/>
                            <w:szCs w:val="22"/>
                            <w:vertAlign w:val="superscript"/>
                          </w:rPr>
                          <w:t>th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D40F62" w:rsidP="0040205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200</w:t>
                        </w:r>
                        <w:r w:rsidR="002907D4">
                          <w:rPr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4252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124064" w:rsidP="0006137C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Indira </w:t>
                        </w:r>
                        <w:r w:rsidR="00B87FEA">
                          <w:rPr>
                            <w:sz w:val="22"/>
                            <w:szCs w:val="22"/>
                          </w:rPr>
                          <w:t xml:space="preserve"> Niketan </w:t>
                        </w:r>
                        <w:r w:rsidR="0040205E">
                          <w:rPr>
                            <w:sz w:val="22"/>
                            <w:szCs w:val="22"/>
                          </w:rPr>
                          <w:t>High</w:t>
                        </w:r>
                        <w:r w:rsidR="00B87FEA">
                          <w:rPr>
                            <w:sz w:val="22"/>
                            <w:szCs w:val="22"/>
                          </w:rPr>
                          <w:t xml:space="preserve"> S</w:t>
                        </w:r>
                        <w:r w:rsidR="0040205E">
                          <w:rPr>
                            <w:sz w:val="22"/>
                            <w:szCs w:val="22"/>
                          </w:rPr>
                          <w:t xml:space="preserve">chool  </w:t>
                        </w:r>
                        <w:r w:rsidR="00B87FEA">
                          <w:rPr>
                            <w:sz w:val="22"/>
                            <w:szCs w:val="22"/>
                          </w:rPr>
                          <w:t>Kanpur.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3B16C0" w:rsidP="006679D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U.P.</w:t>
                        </w:r>
                        <w:r w:rsidR="009F7253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Board  Allahabad</w:t>
                        </w:r>
                      </w:p>
                    </w:tc>
                    <w:tc>
                      <w:tcPr>
                        <w:tcW w:w="1336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Pr="00A659D4" w:rsidRDefault="00D40F62" w:rsidP="006679D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54</w:t>
                        </w:r>
                      </w:p>
                    </w:tc>
                    <w:tc>
                      <w:tcPr>
                        <w:tcW w:w="88" w:type="dxa"/>
                        <w:tcBorders>
                          <w:top w:val="outset" w:sz="6" w:space="0" w:color="111111"/>
                          <w:left w:val="outset" w:sz="6" w:space="0" w:color="111111"/>
                          <w:bottom w:val="outset" w:sz="6" w:space="0" w:color="111111"/>
                          <w:right w:val="outset" w:sz="6" w:space="0" w:color="111111"/>
                        </w:tcBorders>
                        <w:shd w:val="clear" w:color="auto" w:fill="auto"/>
                        <w:vAlign w:val="center"/>
                      </w:tcPr>
                      <w:p w:rsidR="00A659D4" w:rsidRDefault="00A659D4" w:rsidP="00F85A07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  <w:p w:rsidR="003C4007" w:rsidRPr="00A659D4" w:rsidRDefault="003C4007" w:rsidP="00F85A07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A659D4" w:rsidRDefault="00A659D4"/>
              </w:tc>
              <w:tc>
                <w:tcPr>
                  <w:tcW w:w="11085" w:type="dxa"/>
                </w:tcPr>
                <w:p w:rsidR="00A659D4" w:rsidRPr="00A659D4" w:rsidRDefault="00A659D4" w:rsidP="000A535A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:rsidR="0090589F" w:rsidRPr="00CF2208" w:rsidRDefault="0090589F" w:rsidP="000A535A"/>
        </w:tc>
      </w:tr>
      <w:tr w:rsidR="0090589F" w:rsidRPr="00CF2208" w:rsidTr="0078777E">
        <w:trPr>
          <w:trHeight w:val="292"/>
        </w:trPr>
        <w:tc>
          <w:tcPr>
            <w:tcW w:w="11160" w:type="dxa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:rsidR="003C4007" w:rsidRPr="001748AB" w:rsidRDefault="001748AB" w:rsidP="000A535A">
            <w:pPr>
              <w:rPr>
                <w:b/>
                <w:bCs/>
                <w:sz w:val="20"/>
                <w:szCs w:val="20"/>
              </w:rPr>
            </w:pPr>
            <w:r w:rsidRPr="001748AB">
              <w:rPr>
                <w:b/>
                <w:sz w:val="20"/>
                <w:szCs w:val="20"/>
              </w:rPr>
              <w:t>EMPLOYMENT SCAN</w:t>
            </w:r>
          </w:p>
        </w:tc>
      </w:tr>
      <w:tr w:rsidR="0090589F" w:rsidRPr="00CF2208" w:rsidTr="0078777E">
        <w:trPr>
          <w:trHeight w:val="2035"/>
        </w:trPr>
        <w:tc>
          <w:tcPr>
            <w:tcW w:w="11160" w:type="dxa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tbl>
            <w:tblPr>
              <w:tblW w:w="11122" w:type="dxa"/>
              <w:tblBorders>
                <w:top w:val="outset" w:sz="6" w:space="0" w:color="111111"/>
                <w:left w:val="outset" w:sz="6" w:space="0" w:color="111111"/>
                <w:bottom w:val="outset" w:sz="6" w:space="0" w:color="111111"/>
                <w:right w:val="outset" w:sz="6" w:space="0" w:color="111111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922"/>
              <w:gridCol w:w="2122"/>
              <w:gridCol w:w="2018"/>
              <w:gridCol w:w="3060"/>
            </w:tblGrid>
            <w:tr w:rsidR="0090589F" w:rsidRPr="00CF2208" w:rsidTr="00960312">
              <w:trPr>
                <w:trHeight w:val="341"/>
              </w:trPr>
              <w:tc>
                <w:tcPr>
                  <w:tcW w:w="3922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:rsidR="0090589F" w:rsidRPr="00CF2208" w:rsidRDefault="0090589F" w:rsidP="000A535A">
                  <w:pPr>
                    <w:jc w:val="center"/>
                  </w:pPr>
                  <w:r w:rsidRPr="00CF2208">
                    <w:rPr>
                      <w:b/>
                      <w:bCs/>
                      <w:sz w:val="18"/>
                      <w:szCs w:val="18"/>
                    </w:rPr>
                    <w:t>Organization</w:t>
                  </w:r>
                </w:p>
              </w:tc>
              <w:tc>
                <w:tcPr>
                  <w:tcW w:w="2122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:rsidR="0090589F" w:rsidRPr="00CF2208" w:rsidRDefault="00960312" w:rsidP="000A535A">
                  <w:pPr>
                    <w:jc w:val="center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>DESIGNATION</w:t>
                  </w:r>
                </w:p>
              </w:tc>
              <w:tc>
                <w:tcPr>
                  <w:tcW w:w="2018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:rsidR="0090589F" w:rsidRPr="00CF2208" w:rsidRDefault="00D26CE1" w:rsidP="00D26CE1">
                  <w:r>
                    <w:rPr>
                      <w:b/>
                      <w:bCs/>
                      <w:sz w:val="18"/>
                      <w:szCs w:val="18"/>
                    </w:rPr>
                    <w:t xml:space="preserve">     </w:t>
                  </w:r>
                  <w:r w:rsidR="007D5679">
                    <w:rPr>
                      <w:b/>
                      <w:bCs/>
                      <w:sz w:val="18"/>
                      <w:szCs w:val="18"/>
                    </w:rPr>
                    <w:t>TOTAL EXP.</w:t>
                  </w:r>
                </w:p>
              </w:tc>
              <w:tc>
                <w:tcPr>
                  <w:tcW w:w="306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 w:rsidR="0090589F" w:rsidRPr="00CF2208" w:rsidRDefault="00D26CE1" w:rsidP="000A535A">
                  <w:pPr>
                    <w:jc w:val="center"/>
                  </w:pPr>
                  <w:r>
                    <w:t>Working profile</w:t>
                  </w:r>
                </w:p>
              </w:tc>
            </w:tr>
            <w:tr w:rsidR="0090589F" w:rsidRPr="00CF2208" w:rsidTr="00960312">
              <w:trPr>
                <w:trHeight w:val="1803"/>
              </w:trPr>
              <w:tc>
                <w:tcPr>
                  <w:tcW w:w="3922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</w:tcPr>
                <w:p w:rsidR="00A659D4" w:rsidRDefault="00960312" w:rsidP="007D5679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2"/>
                      <w:szCs w:val="22"/>
                    </w:rPr>
                  </w:pPr>
                  <w:r w:rsidRPr="007D5679">
                    <w:rPr>
                      <w:sz w:val="22"/>
                      <w:szCs w:val="22"/>
                    </w:rPr>
                    <w:t>XLI  INDIA PVT LTD</w:t>
                  </w:r>
                  <w:r w:rsidR="007D5679" w:rsidRPr="007D5679">
                    <w:rPr>
                      <w:sz w:val="22"/>
                      <w:szCs w:val="22"/>
                    </w:rPr>
                    <w:t>.</w:t>
                  </w:r>
                </w:p>
                <w:p w:rsidR="00D26CE1" w:rsidRDefault="00D26CE1" w:rsidP="00D26CE1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69276C" w:rsidRDefault="0069276C" w:rsidP="00D26CE1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69276C" w:rsidRDefault="0069276C" w:rsidP="00D26CE1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69276C" w:rsidRPr="007D5679" w:rsidRDefault="0069276C" w:rsidP="00D26CE1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7D5679" w:rsidRDefault="007D5679" w:rsidP="007D5679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2"/>
                      <w:szCs w:val="22"/>
                    </w:rPr>
                  </w:pPr>
                  <w:r w:rsidRPr="007D5679">
                    <w:rPr>
                      <w:sz w:val="22"/>
                      <w:szCs w:val="22"/>
                    </w:rPr>
                    <w:t>SMOOTH LUBRICANTS PVT</w:t>
                  </w:r>
                  <w:r>
                    <w:rPr>
                      <w:sz w:val="22"/>
                      <w:szCs w:val="22"/>
                    </w:rPr>
                    <w:t>.</w:t>
                  </w:r>
                </w:p>
                <w:p w:rsidR="00D26CE1" w:rsidRDefault="00D26CE1" w:rsidP="0069276C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69276C" w:rsidRDefault="0069276C" w:rsidP="0069276C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7D5679" w:rsidRDefault="007D5679" w:rsidP="007D5679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P&amp;G FMC</w:t>
                  </w:r>
                  <w:r w:rsidR="00D26CE1">
                    <w:rPr>
                      <w:sz w:val="22"/>
                      <w:szCs w:val="22"/>
                    </w:rPr>
                    <w:t>G</w:t>
                  </w:r>
                </w:p>
                <w:p w:rsidR="00D26CE1" w:rsidRDefault="00D26CE1" w:rsidP="00D26CE1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69276C" w:rsidRDefault="0069276C" w:rsidP="00D26CE1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7D5679" w:rsidRDefault="007D5679" w:rsidP="007D5679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KARVY DATA MANAGEMENT SERVICE LTD.</w:t>
                  </w:r>
                </w:p>
                <w:p w:rsidR="007D5679" w:rsidRPr="00702468" w:rsidRDefault="007D5679" w:rsidP="00702468">
                  <w:pPr>
                    <w:ind w:left="36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122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</w:tcPr>
                <w:p w:rsidR="0090589F" w:rsidRDefault="00960312" w:rsidP="00A659D4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7D5679">
                    <w:rPr>
                      <w:sz w:val="22"/>
                      <w:szCs w:val="22"/>
                    </w:rPr>
                    <w:t xml:space="preserve">        </w:t>
                  </w:r>
                  <w:r>
                    <w:rPr>
                      <w:sz w:val="22"/>
                      <w:szCs w:val="22"/>
                    </w:rPr>
                    <w:t>A</w:t>
                  </w:r>
                  <w:r w:rsidR="007D5679">
                    <w:rPr>
                      <w:sz w:val="22"/>
                      <w:szCs w:val="22"/>
                    </w:rPr>
                    <w:t>.S.M</w:t>
                  </w:r>
                </w:p>
                <w:p w:rsidR="00D26CE1" w:rsidRDefault="00D26CE1" w:rsidP="00A659D4">
                  <w:pPr>
                    <w:rPr>
                      <w:sz w:val="22"/>
                      <w:szCs w:val="22"/>
                    </w:rPr>
                  </w:pPr>
                </w:p>
                <w:p w:rsidR="0069276C" w:rsidRDefault="0069276C" w:rsidP="00A659D4">
                  <w:pPr>
                    <w:rPr>
                      <w:sz w:val="22"/>
                      <w:szCs w:val="22"/>
                    </w:rPr>
                  </w:pPr>
                </w:p>
                <w:p w:rsidR="0069276C" w:rsidRDefault="0069276C" w:rsidP="00A659D4">
                  <w:pPr>
                    <w:rPr>
                      <w:sz w:val="22"/>
                      <w:szCs w:val="22"/>
                    </w:rPr>
                  </w:pPr>
                </w:p>
                <w:p w:rsidR="0069276C" w:rsidRDefault="0069276C" w:rsidP="00A659D4">
                  <w:pPr>
                    <w:rPr>
                      <w:sz w:val="22"/>
                      <w:szCs w:val="22"/>
                    </w:rPr>
                  </w:pPr>
                </w:p>
                <w:p w:rsidR="00D26CE1" w:rsidRDefault="007D5679" w:rsidP="00A659D4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SALES MANAGER</w:t>
                  </w:r>
                </w:p>
                <w:p w:rsidR="00D26CE1" w:rsidRDefault="00D26CE1" w:rsidP="00A659D4">
                  <w:pPr>
                    <w:rPr>
                      <w:sz w:val="22"/>
                      <w:szCs w:val="22"/>
                    </w:rPr>
                  </w:pPr>
                </w:p>
                <w:p w:rsidR="0069276C" w:rsidRDefault="0069276C" w:rsidP="00A659D4">
                  <w:pPr>
                    <w:rPr>
                      <w:sz w:val="22"/>
                      <w:szCs w:val="22"/>
                    </w:rPr>
                  </w:pPr>
                </w:p>
                <w:p w:rsidR="007D5679" w:rsidRDefault="007D5679" w:rsidP="00A659D4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.</w:t>
                  </w:r>
                  <w:r w:rsidR="0069276C"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sz w:val="22"/>
                      <w:szCs w:val="22"/>
                    </w:rPr>
                    <w:t>T.S.M.</w:t>
                  </w:r>
                </w:p>
                <w:p w:rsidR="00D26CE1" w:rsidRDefault="00D26CE1" w:rsidP="00A659D4">
                  <w:pPr>
                    <w:rPr>
                      <w:sz w:val="22"/>
                      <w:szCs w:val="22"/>
                    </w:rPr>
                  </w:pPr>
                </w:p>
                <w:p w:rsidR="0069276C" w:rsidRDefault="0069276C" w:rsidP="00A659D4">
                  <w:pPr>
                    <w:rPr>
                      <w:sz w:val="22"/>
                      <w:szCs w:val="22"/>
                    </w:rPr>
                  </w:pPr>
                </w:p>
                <w:p w:rsidR="007D5679" w:rsidRDefault="007D5679" w:rsidP="00A659D4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SUPERVISOR</w:t>
                  </w:r>
                </w:p>
                <w:p w:rsidR="007D5679" w:rsidRDefault="007D5679" w:rsidP="00A659D4">
                  <w:pPr>
                    <w:rPr>
                      <w:sz w:val="22"/>
                      <w:szCs w:val="22"/>
                    </w:rPr>
                  </w:pPr>
                </w:p>
                <w:p w:rsidR="007D5679" w:rsidRPr="00D67DAE" w:rsidRDefault="007D5679" w:rsidP="00A659D4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018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</w:tcPr>
                <w:p w:rsidR="0090589F" w:rsidRDefault="007D5679" w:rsidP="00A659D4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</w:t>
                  </w:r>
                  <w:r w:rsidR="004005F7">
                    <w:rPr>
                      <w:sz w:val="22"/>
                      <w:szCs w:val="22"/>
                    </w:rPr>
                    <w:t>2013 To till</w:t>
                  </w:r>
                  <w:r>
                    <w:rPr>
                      <w:sz w:val="22"/>
                      <w:szCs w:val="22"/>
                    </w:rPr>
                    <w:t>.</w:t>
                  </w:r>
                </w:p>
                <w:p w:rsidR="00D26CE1" w:rsidRDefault="00D26CE1" w:rsidP="00A659D4">
                  <w:pPr>
                    <w:rPr>
                      <w:sz w:val="22"/>
                      <w:szCs w:val="22"/>
                    </w:rPr>
                  </w:pPr>
                </w:p>
                <w:p w:rsidR="0069276C" w:rsidRDefault="0069276C" w:rsidP="00A659D4">
                  <w:pPr>
                    <w:rPr>
                      <w:sz w:val="22"/>
                      <w:szCs w:val="22"/>
                    </w:rPr>
                  </w:pPr>
                </w:p>
                <w:p w:rsidR="0069276C" w:rsidRDefault="0069276C" w:rsidP="00A659D4">
                  <w:pPr>
                    <w:rPr>
                      <w:sz w:val="22"/>
                      <w:szCs w:val="22"/>
                    </w:rPr>
                  </w:pPr>
                </w:p>
                <w:p w:rsidR="0069276C" w:rsidRDefault="0069276C" w:rsidP="00A659D4">
                  <w:pPr>
                    <w:rPr>
                      <w:sz w:val="22"/>
                      <w:szCs w:val="22"/>
                    </w:rPr>
                  </w:pPr>
                </w:p>
                <w:p w:rsidR="00D26CE1" w:rsidRDefault="007D5679" w:rsidP="00A659D4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1 YEAR</w:t>
                  </w:r>
                </w:p>
                <w:p w:rsidR="00D26CE1" w:rsidRDefault="007D5679" w:rsidP="00A659D4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.</w:t>
                  </w:r>
                </w:p>
                <w:p w:rsidR="0069276C" w:rsidRDefault="0069276C" w:rsidP="00A659D4">
                  <w:pPr>
                    <w:rPr>
                      <w:sz w:val="22"/>
                      <w:szCs w:val="22"/>
                    </w:rPr>
                  </w:pPr>
                </w:p>
                <w:p w:rsidR="007D5679" w:rsidRDefault="007D5679" w:rsidP="00A659D4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2 YEAR.</w:t>
                  </w:r>
                </w:p>
                <w:p w:rsidR="00D26CE1" w:rsidRDefault="00D26CE1" w:rsidP="00A659D4">
                  <w:pPr>
                    <w:rPr>
                      <w:sz w:val="22"/>
                      <w:szCs w:val="22"/>
                    </w:rPr>
                  </w:pPr>
                </w:p>
                <w:p w:rsidR="0069276C" w:rsidRDefault="0069276C" w:rsidP="00A659D4">
                  <w:pPr>
                    <w:rPr>
                      <w:sz w:val="22"/>
                      <w:szCs w:val="22"/>
                    </w:rPr>
                  </w:pPr>
                </w:p>
                <w:p w:rsidR="00702468" w:rsidRPr="00D67DAE" w:rsidRDefault="00D26CE1" w:rsidP="00A659D4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</w:t>
                  </w:r>
                  <w:r w:rsidR="007D5679">
                    <w:rPr>
                      <w:sz w:val="22"/>
                      <w:szCs w:val="22"/>
                    </w:rPr>
                    <w:t xml:space="preserve"> </w:t>
                  </w:r>
                  <w:r w:rsidR="00702468">
                    <w:rPr>
                      <w:sz w:val="22"/>
                      <w:szCs w:val="22"/>
                    </w:rPr>
                    <w:t>1</w:t>
                  </w:r>
                  <w:r w:rsidR="007D5679">
                    <w:rPr>
                      <w:sz w:val="22"/>
                      <w:szCs w:val="22"/>
                    </w:rPr>
                    <w:t xml:space="preserve"> YEAR.</w:t>
                  </w:r>
                </w:p>
              </w:tc>
              <w:tc>
                <w:tcPr>
                  <w:tcW w:w="306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</w:tcPr>
                <w:p w:rsidR="0090589F" w:rsidRDefault="00D26CE1" w:rsidP="00D26CE1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Handle </w:t>
                  </w:r>
                  <w:r w:rsidR="00510E23">
                    <w:rPr>
                      <w:sz w:val="22"/>
                      <w:szCs w:val="22"/>
                    </w:rPr>
                    <w:t>team,Create</w:t>
                  </w:r>
                  <w:r>
                    <w:rPr>
                      <w:sz w:val="22"/>
                      <w:szCs w:val="22"/>
                    </w:rPr>
                    <w:t xml:space="preserve"> channel sales</w:t>
                  </w:r>
                  <w:r w:rsidR="0069276C">
                    <w:rPr>
                      <w:sz w:val="22"/>
                      <w:szCs w:val="22"/>
                    </w:rPr>
                    <w:t xml:space="preserve"> distribution network</w:t>
                  </w:r>
                  <w:r w:rsidR="00510E23">
                    <w:rPr>
                      <w:sz w:val="22"/>
                      <w:szCs w:val="22"/>
                    </w:rPr>
                    <w:t xml:space="preserve"> </w:t>
                  </w:r>
                  <w:r w:rsidR="0069276C">
                    <w:rPr>
                      <w:sz w:val="22"/>
                      <w:szCs w:val="22"/>
                    </w:rPr>
                    <w:t>,</w:t>
                  </w:r>
                  <w:r w:rsidR="009C5D5D">
                    <w:rPr>
                      <w:sz w:val="22"/>
                      <w:szCs w:val="22"/>
                    </w:rPr>
                    <w:t>marketing planning</w:t>
                  </w:r>
                  <w:r w:rsidR="005D2642">
                    <w:rPr>
                      <w:sz w:val="22"/>
                      <w:szCs w:val="22"/>
                    </w:rPr>
                    <w:t>.</w:t>
                  </w:r>
                </w:p>
                <w:p w:rsidR="0069276C" w:rsidRDefault="0069276C" w:rsidP="00D26CE1">
                  <w:pPr>
                    <w:rPr>
                      <w:sz w:val="22"/>
                      <w:szCs w:val="22"/>
                    </w:rPr>
                  </w:pPr>
                </w:p>
                <w:p w:rsidR="0069276C" w:rsidRDefault="00A83B66" w:rsidP="00D26CE1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Direct S</w:t>
                  </w:r>
                  <w:r w:rsidR="0069276C">
                    <w:rPr>
                      <w:sz w:val="22"/>
                      <w:szCs w:val="22"/>
                    </w:rPr>
                    <w:t>ales,</w:t>
                  </w:r>
                  <w:r w:rsidR="00552ADE">
                    <w:rPr>
                      <w:sz w:val="22"/>
                      <w:szCs w:val="22"/>
                    </w:rPr>
                    <w:t xml:space="preserve"> </w:t>
                  </w:r>
                  <w:r w:rsidR="0069276C">
                    <w:rPr>
                      <w:sz w:val="22"/>
                      <w:szCs w:val="22"/>
                    </w:rPr>
                    <w:t>Re</w:t>
                  </w:r>
                  <w:r>
                    <w:rPr>
                      <w:sz w:val="22"/>
                      <w:szCs w:val="22"/>
                    </w:rPr>
                    <w:t>tailing,</w:t>
                  </w:r>
                  <w:r w:rsidR="00552ADE">
                    <w:rPr>
                      <w:sz w:val="22"/>
                      <w:szCs w:val="22"/>
                    </w:rPr>
                    <w:t xml:space="preserve"> M</w:t>
                  </w:r>
                  <w:r>
                    <w:rPr>
                      <w:sz w:val="22"/>
                      <w:szCs w:val="22"/>
                    </w:rPr>
                    <w:t>aking the Distributor,</w:t>
                  </w:r>
                  <w:r w:rsidR="00552ADE">
                    <w:rPr>
                      <w:sz w:val="22"/>
                      <w:szCs w:val="22"/>
                    </w:rPr>
                    <w:t xml:space="preserve"> Sales </w:t>
                  </w:r>
                  <w:r>
                    <w:rPr>
                      <w:sz w:val="22"/>
                      <w:szCs w:val="22"/>
                    </w:rPr>
                    <w:t>P</w:t>
                  </w:r>
                  <w:r w:rsidR="0069276C">
                    <w:rPr>
                      <w:sz w:val="22"/>
                      <w:szCs w:val="22"/>
                    </w:rPr>
                    <w:t>ram</w:t>
                  </w:r>
                  <w:r>
                    <w:rPr>
                      <w:sz w:val="22"/>
                      <w:szCs w:val="22"/>
                    </w:rPr>
                    <w:t>o</w:t>
                  </w:r>
                  <w:r w:rsidR="0069276C">
                    <w:rPr>
                      <w:sz w:val="22"/>
                      <w:szCs w:val="22"/>
                    </w:rPr>
                    <w:t>tion.</w:t>
                  </w:r>
                </w:p>
                <w:p w:rsidR="0069276C" w:rsidRDefault="0069276C" w:rsidP="00D26CE1">
                  <w:pPr>
                    <w:rPr>
                      <w:sz w:val="22"/>
                      <w:szCs w:val="22"/>
                    </w:rPr>
                  </w:pPr>
                </w:p>
                <w:p w:rsidR="00A55DED" w:rsidRDefault="008D3211" w:rsidP="00D26CE1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Retailing,</w:t>
                  </w:r>
                  <w:r w:rsidR="00441FDA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Direct S</w:t>
                  </w:r>
                  <w:r w:rsidR="004176A1">
                    <w:rPr>
                      <w:sz w:val="22"/>
                      <w:szCs w:val="22"/>
                    </w:rPr>
                    <w:t>ales,</w:t>
                  </w:r>
                  <w:r w:rsidR="00441FDA">
                    <w:rPr>
                      <w:sz w:val="22"/>
                      <w:szCs w:val="22"/>
                    </w:rPr>
                    <w:t xml:space="preserve"> </w:t>
                  </w:r>
                  <w:r w:rsidR="004176A1">
                    <w:rPr>
                      <w:sz w:val="22"/>
                      <w:szCs w:val="22"/>
                    </w:rPr>
                    <w:t>ful</w:t>
                  </w:r>
                  <w:r w:rsidR="0069276C">
                    <w:rPr>
                      <w:sz w:val="22"/>
                      <w:szCs w:val="22"/>
                    </w:rPr>
                    <w:t>fil</w:t>
                  </w:r>
                  <w:r w:rsidR="004176A1">
                    <w:rPr>
                      <w:sz w:val="22"/>
                      <w:szCs w:val="22"/>
                    </w:rPr>
                    <w:t>l</w:t>
                  </w:r>
                  <w:r>
                    <w:rPr>
                      <w:sz w:val="22"/>
                      <w:szCs w:val="22"/>
                    </w:rPr>
                    <w:t xml:space="preserve"> Company T</w:t>
                  </w:r>
                  <w:r w:rsidR="0069276C">
                    <w:rPr>
                      <w:sz w:val="22"/>
                      <w:szCs w:val="22"/>
                    </w:rPr>
                    <w:t>arget.</w:t>
                  </w:r>
                </w:p>
                <w:p w:rsidR="0069276C" w:rsidRDefault="0069276C" w:rsidP="00A55DED">
                  <w:pPr>
                    <w:rPr>
                      <w:sz w:val="22"/>
                      <w:szCs w:val="22"/>
                    </w:rPr>
                  </w:pPr>
                </w:p>
                <w:p w:rsidR="00A55DED" w:rsidRPr="00A55DED" w:rsidRDefault="00A55DED" w:rsidP="00A55DED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Government project s,</w:t>
                  </w:r>
                  <w:r w:rsidR="00AE7E7F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Data uploading,</w:t>
                  </w:r>
                  <w:r w:rsidR="00AE7E7F">
                    <w:rPr>
                      <w:sz w:val="22"/>
                      <w:szCs w:val="22"/>
                    </w:rPr>
                    <w:t xml:space="preserve"> </w:t>
                  </w:r>
                  <w:r w:rsidR="00C434C9">
                    <w:rPr>
                      <w:sz w:val="22"/>
                      <w:szCs w:val="22"/>
                    </w:rPr>
                    <w:t xml:space="preserve">Making </w:t>
                  </w:r>
                  <w:r w:rsidR="00441FDA">
                    <w:rPr>
                      <w:sz w:val="22"/>
                      <w:szCs w:val="22"/>
                    </w:rPr>
                    <w:t>MIS Report</w:t>
                  </w:r>
                  <w:r>
                    <w:rPr>
                      <w:sz w:val="22"/>
                      <w:szCs w:val="22"/>
                    </w:rPr>
                    <w:t xml:space="preserve"> .</w:t>
                  </w:r>
                </w:p>
              </w:tc>
            </w:tr>
          </w:tbl>
          <w:p w:rsidR="0090589F" w:rsidRPr="00CF2208" w:rsidRDefault="0090589F" w:rsidP="000A535A"/>
        </w:tc>
      </w:tr>
      <w:tr w:rsidR="0090589F" w:rsidRPr="00CF2208" w:rsidTr="0078777E">
        <w:trPr>
          <w:trHeight w:val="292"/>
        </w:trPr>
        <w:tc>
          <w:tcPr>
            <w:tcW w:w="287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:rsidR="00941F5C" w:rsidRPr="00941F5C" w:rsidRDefault="0090589F" w:rsidP="000A535A">
            <w:pPr>
              <w:rPr>
                <w:b/>
                <w:bCs/>
                <w:sz w:val="20"/>
                <w:szCs w:val="20"/>
              </w:rPr>
            </w:pPr>
            <w:r w:rsidRPr="00CF2208">
              <w:rPr>
                <w:b/>
                <w:bCs/>
                <w:sz w:val="20"/>
                <w:szCs w:val="20"/>
              </w:rPr>
              <w:t>Professional Skills:</w:t>
            </w:r>
          </w:p>
        </w:tc>
        <w:tc>
          <w:tcPr>
            <w:tcW w:w="8281" w:type="dxa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90589F" w:rsidRDefault="00941F5C" w:rsidP="00A122FB">
            <w:pPr>
              <w:pStyle w:val="ListParagraph"/>
              <w:numPr>
                <w:ilvl w:val="0"/>
                <w:numId w:val="9"/>
              </w:numPr>
            </w:pPr>
            <w:r>
              <w:t>Positive thinking</w:t>
            </w:r>
          </w:p>
          <w:p w:rsidR="00A122FB" w:rsidRDefault="00A122FB" w:rsidP="00A122FB">
            <w:pPr>
              <w:pStyle w:val="ListParagraph"/>
              <w:numPr>
                <w:ilvl w:val="0"/>
                <w:numId w:val="9"/>
              </w:numPr>
            </w:pPr>
            <w:r>
              <w:t>I believe in team work</w:t>
            </w:r>
            <w:r w:rsidR="005E1BA0">
              <w:t>.</w:t>
            </w:r>
          </w:p>
          <w:p w:rsidR="00A122FB" w:rsidRDefault="006A0E14" w:rsidP="006A0E14">
            <w:pPr>
              <w:pStyle w:val="ListParagraph"/>
              <w:numPr>
                <w:ilvl w:val="0"/>
                <w:numId w:val="9"/>
              </w:numPr>
            </w:pPr>
            <w:r>
              <w:t>P</w:t>
            </w:r>
            <w:r w:rsidRPr="006A0E14">
              <w:t>unctual &amp; hard working &amp; also dedicated towards the work given to me .</w:t>
            </w:r>
          </w:p>
          <w:p w:rsidR="00A122FB" w:rsidRPr="00CF2208" w:rsidRDefault="00A122FB" w:rsidP="00A122FB">
            <w:pPr>
              <w:pStyle w:val="ListParagraph"/>
              <w:numPr>
                <w:ilvl w:val="0"/>
                <w:numId w:val="9"/>
              </w:numPr>
            </w:pPr>
            <w:r>
              <w:t>I always want to improve myself better than previous</w:t>
            </w:r>
          </w:p>
        </w:tc>
      </w:tr>
      <w:tr w:rsidR="00941F5C" w:rsidRPr="00CF2208" w:rsidTr="00F45E1B">
        <w:trPr>
          <w:trHeight w:val="406"/>
        </w:trPr>
        <w:tc>
          <w:tcPr>
            <w:tcW w:w="287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single" w:sz="4" w:space="0" w:color="auto"/>
            </w:tcBorders>
            <w:shd w:val="clear" w:color="auto" w:fill="auto"/>
          </w:tcPr>
          <w:p w:rsidR="00941F5C" w:rsidRPr="00F9397F" w:rsidRDefault="00941F5C" w:rsidP="00941F5C"/>
        </w:tc>
        <w:tc>
          <w:tcPr>
            <w:tcW w:w="8281" w:type="dxa"/>
            <w:gridSpan w:val="5"/>
            <w:tcBorders>
              <w:top w:val="outset" w:sz="6" w:space="0" w:color="111111"/>
              <w:left w:val="single" w:sz="4" w:space="0" w:color="auto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:rsidR="00941F5C" w:rsidRPr="00F9397F" w:rsidRDefault="00941F5C" w:rsidP="00F9397F">
            <w:pPr>
              <w:rPr>
                <w:sz w:val="22"/>
                <w:szCs w:val="22"/>
              </w:rPr>
            </w:pPr>
          </w:p>
        </w:tc>
      </w:tr>
      <w:tr w:rsidR="0090589F" w:rsidRPr="00CF2208" w:rsidTr="00F45E1B">
        <w:trPr>
          <w:trHeight w:val="292"/>
        </w:trPr>
        <w:tc>
          <w:tcPr>
            <w:tcW w:w="287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single" w:sz="4" w:space="0" w:color="auto"/>
            </w:tcBorders>
            <w:shd w:val="clear" w:color="auto" w:fill="C0C0C0"/>
            <w:vAlign w:val="center"/>
          </w:tcPr>
          <w:p w:rsidR="0090589F" w:rsidRPr="00CF2208" w:rsidRDefault="0090589F" w:rsidP="000A535A">
            <w:r w:rsidRPr="00CF2208">
              <w:rPr>
                <w:b/>
                <w:bCs/>
                <w:sz w:val="20"/>
                <w:szCs w:val="20"/>
              </w:rPr>
              <w:t>Projects:</w:t>
            </w:r>
          </w:p>
        </w:tc>
        <w:tc>
          <w:tcPr>
            <w:tcW w:w="8281" w:type="dxa"/>
            <w:gridSpan w:val="5"/>
            <w:tcBorders>
              <w:top w:val="outset" w:sz="6" w:space="0" w:color="111111"/>
              <w:left w:val="single" w:sz="4" w:space="0" w:color="auto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5E1BA0" w:rsidRDefault="005E1BA0" w:rsidP="00210E80">
            <w:pPr>
              <w:pStyle w:val="NormalWeb"/>
              <w:spacing w:after="0"/>
              <w:jc w:val="center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</w:p>
          <w:p w:rsidR="0090589F" w:rsidRDefault="00210E80" w:rsidP="00210E80">
            <w:pPr>
              <w:pStyle w:val="NormalWeb"/>
              <w:spacing w:after="0"/>
              <w:jc w:val="center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2424A4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A study conduct to Analysis the Marketing Strategy Adopted by </w:t>
            </w:r>
            <w:r w:rsidRPr="002424A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Mc Donald</w:t>
            </w:r>
            <w:r w:rsidRPr="002424A4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to Capture the Indian Market”</w:t>
            </w:r>
            <w:r w:rsidR="00941F5C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.</w:t>
            </w:r>
          </w:p>
          <w:p w:rsidR="00941F5C" w:rsidRPr="00210E80" w:rsidRDefault="00941F5C" w:rsidP="00210E80">
            <w:pPr>
              <w:pStyle w:val="NormalWeb"/>
              <w:spacing w:after="0"/>
              <w:jc w:val="center"/>
              <w:rPr>
                <w:i/>
              </w:rPr>
            </w:pPr>
          </w:p>
        </w:tc>
      </w:tr>
      <w:tr w:rsidR="00F45E1B" w:rsidRPr="00CF2208" w:rsidTr="00F45E1B">
        <w:trPr>
          <w:trHeight w:val="279"/>
        </w:trPr>
        <w:tc>
          <w:tcPr>
            <w:tcW w:w="288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single" w:sz="4" w:space="0" w:color="auto"/>
            </w:tcBorders>
            <w:shd w:val="clear" w:color="auto" w:fill="auto"/>
          </w:tcPr>
          <w:p w:rsidR="00F45E1B" w:rsidRDefault="00F45E1B" w:rsidP="00AC54F0">
            <w:pPr>
              <w:pStyle w:val="Default"/>
              <w:rPr>
                <w:sz w:val="28"/>
                <w:szCs w:val="28"/>
              </w:rPr>
            </w:pPr>
          </w:p>
          <w:p w:rsidR="00F45E1B" w:rsidRDefault="00F45E1B" w:rsidP="00AC54F0">
            <w:pPr>
              <w:pStyle w:val="Default"/>
              <w:rPr>
                <w:sz w:val="28"/>
                <w:szCs w:val="28"/>
              </w:rPr>
            </w:pPr>
          </w:p>
          <w:p w:rsidR="00F45E1B" w:rsidRDefault="00F45E1B" w:rsidP="00F45E1B">
            <w:pPr>
              <w:pStyle w:val="Tit"/>
              <w:pBdr>
                <w:bottom w:val="single" w:sz="4" w:space="1" w:color="000000"/>
              </w:pBdr>
              <w:shd w:val="clear" w:color="auto" w:fill="D9D9D9"/>
              <w:tabs>
                <w:tab w:val="left" w:pos="2820"/>
                <w:tab w:val="center" w:pos="5004"/>
              </w:tabs>
              <w:spacing w:line="276" w:lineRule="auto"/>
              <w:ind w:left="850" w:hanging="850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INTERESTED AREA</w:t>
            </w:r>
          </w:p>
          <w:p w:rsidR="00F45E1B" w:rsidRDefault="00F45E1B" w:rsidP="00AC54F0">
            <w:pPr>
              <w:pStyle w:val="Default"/>
              <w:rPr>
                <w:sz w:val="28"/>
                <w:szCs w:val="28"/>
              </w:rPr>
            </w:pPr>
          </w:p>
          <w:p w:rsidR="00F45E1B" w:rsidRDefault="00F45E1B" w:rsidP="00AC54F0">
            <w:pPr>
              <w:pStyle w:val="Default"/>
              <w:rPr>
                <w:sz w:val="28"/>
                <w:szCs w:val="28"/>
              </w:rPr>
            </w:pPr>
          </w:p>
          <w:p w:rsidR="00F45E1B" w:rsidRPr="00AC54F0" w:rsidRDefault="00F45E1B" w:rsidP="00AC54F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8280" w:type="dxa"/>
            <w:gridSpan w:val="5"/>
            <w:tcBorders>
              <w:top w:val="outset" w:sz="6" w:space="0" w:color="111111"/>
              <w:left w:val="single" w:sz="4" w:space="0" w:color="auto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:rsidR="00F45E1B" w:rsidRDefault="00F45E1B">
            <w:pPr>
              <w:rPr>
                <w:color w:val="000000"/>
                <w:sz w:val="28"/>
                <w:szCs w:val="28"/>
              </w:rPr>
            </w:pPr>
          </w:p>
          <w:p w:rsidR="00F45E1B" w:rsidRDefault="00F45E1B" w:rsidP="00F45E1B">
            <w:pPr>
              <w:pStyle w:val="NoSpacing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hAnsi="Times New Roman"/>
                <w:i/>
                <w:color w:val="000000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color w:val="000000"/>
                <w:szCs w:val="24"/>
                <w:lang w:val="en-GB"/>
              </w:rPr>
              <w:lastRenderedPageBreak/>
              <w:t>Internet Surfing.</w:t>
            </w:r>
          </w:p>
          <w:p w:rsidR="00F45E1B" w:rsidRDefault="00F45E1B" w:rsidP="00F45E1B">
            <w:pPr>
              <w:pStyle w:val="NormalIMP"/>
              <w:numPr>
                <w:ilvl w:val="0"/>
                <w:numId w:val="18"/>
              </w:numPr>
              <w:spacing w:line="27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Watching cricket.</w:t>
            </w:r>
          </w:p>
          <w:p w:rsidR="00F45E1B" w:rsidRPr="00AC54F0" w:rsidRDefault="00F45E1B" w:rsidP="00F45E1B">
            <w:pPr>
              <w:pStyle w:val="Default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i/>
              </w:rPr>
              <w:t>Listening music.</w:t>
            </w:r>
          </w:p>
        </w:tc>
      </w:tr>
      <w:tr w:rsidR="0090589F" w:rsidRPr="00CF2208" w:rsidTr="0078777E">
        <w:trPr>
          <w:trHeight w:val="292"/>
        </w:trPr>
        <w:tc>
          <w:tcPr>
            <w:tcW w:w="5253" w:type="dxa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:rsidR="0090589F" w:rsidRPr="005933DB" w:rsidRDefault="005933DB" w:rsidP="005933DB">
            <w:pPr>
              <w:pStyle w:val="Tit"/>
              <w:pBdr>
                <w:bottom w:val="single" w:sz="4" w:space="1" w:color="000000"/>
              </w:pBdr>
              <w:shd w:val="clear" w:color="auto" w:fill="D9D9D9"/>
              <w:tabs>
                <w:tab w:val="left" w:pos="2820"/>
                <w:tab w:val="center" w:pos="5004"/>
              </w:tabs>
              <w:spacing w:line="276" w:lineRule="auto"/>
              <w:rPr>
                <w:i/>
                <w:szCs w:val="24"/>
              </w:rPr>
            </w:pPr>
            <w:r>
              <w:rPr>
                <w:i/>
                <w:szCs w:val="24"/>
              </w:rPr>
              <w:lastRenderedPageBreak/>
              <w:t>SUMMER INTERNSHIP</w:t>
            </w:r>
          </w:p>
        </w:tc>
        <w:tc>
          <w:tcPr>
            <w:tcW w:w="5907" w:type="dxa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90589F" w:rsidRPr="00AD00A0" w:rsidRDefault="0090589F" w:rsidP="00AD00A0">
            <w:pPr>
              <w:rPr>
                <w:b/>
              </w:rPr>
            </w:pPr>
          </w:p>
        </w:tc>
      </w:tr>
      <w:tr w:rsidR="0090589F" w:rsidRPr="00CF2208" w:rsidTr="0078777E">
        <w:trPr>
          <w:trHeight w:val="495"/>
        </w:trPr>
        <w:tc>
          <w:tcPr>
            <w:tcW w:w="11160" w:type="dxa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:rsidR="00A069F4" w:rsidRDefault="00A069F4" w:rsidP="005933DB">
            <w:pPr>
              <w:suppressAutoHyphens/>
              <w:jc w:val="both"/>
              <w:rPr>
                <w:b/>
              </w:rPr>
            </w:pPr>
          </w:p>
          <w:p w:rsidR="001D74BC" w:rsidRPr="005933DB" w:rsidRDefault="001D74BC" w:rsidP="005933DB">
            <w:pPr>
              <w:suppressAutoHyphens/>
              <w:jc w:val="both"/>
              <w:rPr>
                <w:b/>
              </w:rPr>
            </w:pPr>
          </w:p>
          <w:p w:rsidR="004F72D4" w:rsidRDefault="004F72D4" w:rsidP="004F72D4">
            <w:pPr>
              <w:widowControl w:val="0"/>
              <w:autoSpaceDE w:val="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en-GB"/>
              </w:rPr>
              <w:t>Training on “</w:t>
            </w:r>
            <w:r w:rsidRPr="00464471">
              <w:rPr>
                <w:rFonts w:ascii="Arial" w:hAnsi="Arial" w:cs="Arial"/>
                <w:b/>
                <w:i/>
                <w:sz w:val="22"/>
                <w:szCs w:val="22"/>
              </w:rPr>
              <w:t>AN ANALITICAL STUDY OF THE SALE PROCESS OF INSURANCE PRODUCT WITH REFFRENCE TO RELIANCE LIFE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 w:rsidRPr="00464471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INSURANCE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 w:rsidRPr="00464471">
              <w:rPr>
                <w:rFonts w:ascii="Arial" w:hAnsi="Arial" w:cs="Arial"/>
                <w:b/>
                <w:i/>
                <w:sz w:val="22"/>
                <w:szCs w:val="22"/>
              </w:rPr>
              <w:t>PRIVATE LIMITED, AGRA”</w:t>
            </w:r>
          </w:p>
          <w:p w:rsidR="004F72D4" w:rsidRDefault="004F72D4" w:rsidP="004F72D4">
            <w:pPr>
              <w:widowControl w:val="0"/>
              <w:autoSpaceDE w:val="0"/>
              <w:rPr>
                <w:i/>
                <w:sz w:val="22"/>
                <w:szCs w:val="22"/>
                <w:lang w:val="en-GB"/>
              </w:rPr>
            </w:pPr>
            <w:r>
              <w:rPr>
                <w:i/>
                <w:sz w:val="22"/>
                <w:szCs w:val="22"/>
                <w:lang w:val="en-GB"/>
              </w:rPr>
              <w:t>From 18 of may to 20 of july.</w:t>
            </w:r>
          </w:p>
          <w:p w:rsidR="00A56568" w:rsidRDefault="00A56568" w:rsidP="0072135E">
            <w:pPr>
              <w:suppressAutoHyphens/>
              <w:jc w:val="both"/>
              <w:rPr>
                <w:b/>
              </w:rPr>
            </w:pPr>
          </w:p>
          <w:p w:rsidR="00260ACE" w:rsidRDefault="00260ACE" w:rsidP="00260ACE">
            <w:pPr>
              <w:pStyle w:val="Tit"/>
              <w:pBdr>
                <w:bottom w:val="single" w:sz="4" w:space="1" w:color="000000"/>
              </w:pBdr>
              <w:shd w:val="clear" w:color="auto" w:fill="D9D9D9"/>
              <w:tabs>
                <w:tab w:val="left" w:pos="2820"/>
                <w:tab w:val="center" w:pos="5004"/>
              </w:tabs>
              <w:spacing w:line="276" w:lineRule="auto"/>
              <w:ind w:left="850" w:hanging="850"/>
              <w:rPr>
                <w:i/>
                <w:szCs w:val="24"/>
              </w:rPr>
            </w:pPr>
            <w:r>
              <w:rPr>
                <w:i/>
                <w:szCs w:val="24"/>
              </w:rPr>
              <w:t>INDUSTRIAL VISIT</w:t>
            </w:r>
          </w:p>
          <w:p w:rsidR="002E3229" w:rsidRDefault="002E3229" w:rsidP="0072135E">
            <w:pPr>
              <w:suppressAutoHyphens/>
              <w:jc w:val="both"/>
              <w:rPr>
                <w:b/>
              </w:rPr>
            </w:pPr>
          </w:p>
          <w:p w:rsidR="00260ACE" w:rsidRPr="00260ACE" w:rsidRDefault="00260ACE" w:rsidP="00260ACE">
            <w:pPr>
              <w:pStyle w:val="ListParagraph"/>
              <w:numPr>
                <w:ilvl w:val="0"/>
                <w:numId w:val="15"/>
              </w:numPr>
              <w:suppressAutoHyphens/>
              <w:spacing w:line="276" w:lineRule="auto"/>
              <w:jc w:val="both"/>
              <w:rPr>
                <w:i/>
              </w:rPr>
            </w:pPr>
            <w:r w:rsidRPr="00260ACE">
              <w:rPr>
                <w:i/>
              </w:rPr>
              <w:t>Hero Honda Motors Ltd, Haridwar.</w:t>
            </w:r>
          </w:p>
          <w:p w:rsidR="002E3229" w:rsidRPr="00260ACE" w:rsidRDefault="00260ACE" w:rsidP="00260ACE">
            <w:pPr>
              <w:pStyle w:val="ListParagraph"/>
              <w:numPr>
                <w:ilvl w:val="0"/>
                <w:numId w:val="15"/>
              </w:numPr>
              <w:suppressAutoHyphens/>
              <w:jc w:val="both"/>
              <w:rPr>
                <w:b/>
              </w:rPr>
            </w:pPr>
            <w:r w:rsidRPr="00260ACE">
              <w:rPr>
                <w:i/>
              </w:rPr>
              <w:t>ITC Ltd, Haridwar</w:t>
            </w:r>
            <w:r>
              <w:rPr>
                <w:i/>
              </w:rPr>
              <w:t>.</w:t>
            </w:r>
          </w:p>
          <w:p w:rsidR="001D74BC" w:rsidRPr="0072135E" w:rsidRDefault="001D74BC" w:rsidP="0072135E">
            <w:pPr>
              <w:suppressAutoHyphens/>
              <w:jc w:val="both"/>
              <w:rPr>
                <w:b/>
              </w:rPr>
            </w:pPr>
          </w:p>
        </w:tc>
      </w:tr>
      <w:tr w:rsidR="0090589F" w:rsidRPr="00CF2208" w:rsidTr="00F45E1B">
        <w:trPr>
          <w:trHeight w:val="432"/>
        </w:trPr>
        <w:tc>
          <w:tcPr>
            <w:tcW w:w="6207" w:type="dxa"/>
            <w:gridSpan w:val="4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:rsidR="0090589F" w:rsidRPr="00CF2208" w:rsidRDefault="0090589F" w:rsidP="000A535A">
            <w:r w:rsidRPr="00CF2208">
              <w:rPr>
                <w:b/>
                <w:bCs/>
                <w:sz w:val="20"/>
                <w:szCs w:val="20"/>
              </w:rPr>
              <w:t>Personal Details</w:t>
            </w:r>
          </w:p>
        </w:tc>
        <w:tc>
          <w:tcPr>
            <w:tcW w:w="4953" w:type="dxa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:rsidR="0090589F" w:rsidRPr="00CF2208" w:rsidRDefault="0090589F" w:rsidP="000A535A">
            <w:r w:rsidRPr="00CF2208">
              <w:rPr>
                <w:b/>
                <w:bCs/>
                <w:sz w:val="20"/>
                <w:szCs w:val="20"/>
              </w:rPr>
              <w:t>Permanent Address / Contact Details</w:t>
            </w:r>
          </w:p>
        </w:tc>
      </w:tr>
      <w:tr w:rsidR="0090589F" w:rsidRPr="00CF2208" w:rsidTr="00F45E1B">
        <w:trPr>
          <w:trHeight w:val="292"/>
        </w:trPr>
        <w:tc>
          <w:tcPr>
            <w:tcW w:w="2968" w:type="dxa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90589F" w:rsidRPr="00CF2208" w:rsidRDefault="0090589F" w:rsidP="000A535A">
            <w:r w:rsidRPr="00CF2208">
              <w:rPr>
                <w:b/>
                <w:bCs/>
                <w:sz w:val="20"/>
                <w:szCs w:val="20"/>
              </w:rPr>
              <w:t>Father's Name:</w:t>
            </w:r>
          </w:p>
        </w:tc>
        <w:tc>
          <w:tcPr>
            <w:tcW w:w="3239" w:type="dxa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90589F" w:rsidRPr="00F9397F" w:rsidRDefault="00D40F62" w:rsidP="003875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Mr. </w:t>
            </w:r>
            <w:r w:rsidR="00F367B8">
              <w:rPr>
                <w:sz w:val="22"/>
                <w:szCs w:val="22"/>
              </w:rPr>
              <w:t>H.L.SUMAN</w:t>
            </w:r>
          </w:p>
        </w:tc>
        <w:tc>
          <w:tcPr>
            <w:tcW w:w="4953" w:type="dxa"/>
            <w:gridSpan w:val="2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 w:rsidR="001D74BC" w:rsidRDefault="00F367B8" w:rsidP="00F36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A-17,BALAJI PURAM ALBATIYA ROAD SHAHGANJ</w:t>
            </w:r>
          </w:p>
          <w:p w:rsidR="00D40F62" w:rsidRDefault="00F367B8" w:rsidP="00F36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Agra-282010.</w:t>
            </w:r>
          </w:p>
          <w:p w:rsidR="006C1871" w:rsidRPr="00CF2208" w:rsidRDefault="006C1871" w:rsidP="00F367B8"/>
        </w:tc>
      </w:tr>
      <w:tr w:rsidR="0090589F" w:rsidRPr="00CF2208" w:rsidTr="00F45E1B">
        <w:trPr>
          <w:trHeight w:val="231"/>
        </w:trPr>
        <w:tc>
          <w:tcPr>
            <w:tcW w:w="2968" w:type="dxa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90589F" w:rsidRPr="00CF2208" w:rsidRDefault="0090589F" w:rsidP="000A535A">
            <w:pPr>
              <w:spacing w:line="225" w:lineRule="atLeast"/>
            </w:pPr>
            <w:r w:rsidRPr="00CF2208">
              <w:rPr>
                <w:b/>
                <w:bCs/>
                <w:sz w:val="20"/>
                <w:szCs w:val="20"/>
              </w:rPr>
              <w:t>D.O.B:</w:t>
            </w:r>
          </w:p>
        </w:tc>
        <w:tc>
          <w:tcPr>
            <w:tcW w:w="3239" w:type="dxa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90589F" w:rsidRPr="00CF2208" w:rsidRDefault="005933DB" w:rsidP="000A535A">
            <w:pPr>
              <w:rPr>
                <w:sz w:val="22"/>
              </w:rPr>
            </w:pPr>
            <w:r>
              <w:rPr>
                <w:sz w:val="22"/>
              </w:rPr>
              <w:t>16-07-1988</w:t>
            </w:r>
          </w:p>
        </w:tc>
        <w:tc>
          <w:tcPr>
            <w:tcW w:w="4953" w:type="dxa"/>
            <w:gridSpan w:val="2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90589F" w:rsidRPr="00CF2208" w:rsidRDefault="0090589F" w:rsidP="000A535A"/>
        </w:tc>
      </w:tr>
    </w:tbl>
    <w:p w:rsidR="001F4FE1" w:rsidRPr="00CF2208" w:rsidRDefault="001F4FE1" w:rsidP="001F4FE1">
      <w:pPr>
        <w:rPr>
          <w:sz w:val="2"/>
        </w:rPr>
      </w:pPr>
      <w:r w:rsidRPr="00CF2208">
        <w:tab/>
      </w:r>
    </w:p>
    <w:tbl>
      <w:tblPr>
        <w:tblW w:w="11181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68"/>
        <w:gridCol w:w="3257"/>
        <w:gridCol w:w="4956"/>
      </w:tblGrid>
      <w:tr w:rsidR="00247431" w:rsidRPr="00CF2208" w:rsidTr="004249A6">
        <w:trPr>
          <w:trHeight w:val="323"/>
        </w:trPr>
        <w:tc>
          <w:tcPr>
            <w:tcW w:w="2968" w:type="dxa"/>
            <w:vAlign w:val="center"/>
          </w:tcPr>
          <w:p w:rsidR="00247431" w:rsidRPr="00CF2208" w:rsidRDefault="00247431" w:rsidP="000A535A">
            <w:r w:rsidRPr="002A0468">
              <w:rPr>
                <w:b/>
                <w:bCs/>
                <w:sz w:val="20"/>
                <w:szCs w:val="20"/>
              </w:rPr>
              <w:t>Language Proficiency:</w:t>
            </w:r>
          </w:p>
        </w:tc>
        <w:tc>
          <w:tcPr>
            <w:tcW w:w="3257" w:type="dxa"/>
            <w:vAlign w:val="center"/>
          </w:tcPr>
          <w:p w:rsidR="00247431" w:rsidRDefault="00F367B8" w:rsidP="003875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Hindi,</w:t>
            </w:r>
            <w:r w:rsidR="00A945F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English</w:t>
            </w:r>
          </w:p>
          <w:p w:rsidR="006C1871" w:rsidRPr="00F9397F" w:rsidRDefault="006C1871" w:rsidP="003875FD">
            <w:pPr>
              <w:rPr>
                <w:sz w:val="22"/>
                <w:szCs w:val="22"/>
              </w:rPr>
            </w:pPr>
          </w:p>
        </w:tc>
        <w:tc>
          <w:tcPr>
            <w:tcW w:w="4956" w:type="dxa"/>
            <w:vMerge w:val="restart"/>
          </w:tcPr>
          <w:p w:rsidR="00B61CD8" w:rsidRDefault="001E5682" w:rsidP="00AD00A0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MOBILE NO-8755716362.</w:t>
            </w:r>
          </w:p>
          <w:p w:rsidR="008A6F59" w:rsidRDefault="008A6F59" w:rsidP="00AD00A0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MAIL </w:t>
            </w:r>
            <w:hyperlink r:id="rId7" w:history="1">
              <w:r w:rsidR="006C1871" w:rsidRPr="004A4706">
                <w:rPr>
                  <w:rStyle w:val="Hyperlink"/>
                  <w:b/>
                  <w:sz w:val="20"/>
                  <w:szCs w:val="20"/>
                </w:rPr>
                <w:t>ID-neeraj.suman8@gmail.com</w:t>
              </w:r>
            </w:hyperlink>
          </w:p>
          <w:p w:rsidR="006C1871" w:rsidRPr="00B61CD8" w:rsidRDefault="006C1871" w:rsidP="00AD00A0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247431" w:rsidRPr="00CF2208" w:rsidTr="004249A6">
        <w:trPr>
          <w:trHeight w:val="287"/>
        </w:trPr>
        <w:tc>
          <w:tcPr>
            <w:tcW w:w="2968" w:type="dxa"/>
            <w:vAlign w:val="center"/>
          </w:tcPr>
          <w:p w:rsidR="00247431" w:rsidRPr="002A0468" w:rsidRDefault="00247431" w:rsidP="000A535A">
            <w:pPr>
              <w:rPr>
                <w:b/>
                <w:bCs/>
                <w:sz w:val="20"/>
                <w:szCs w:val="20"/>
              </w:rPr>
            </w:pPr>
            <w:r w:rsidRPr="002A0468">
              <w:rPr>
                <w:b/>
                <w:bCs/>
                <w:sz w:val="20"/>
                <w:szCs w:val="20"/>
              </w:rPr>
              <w:t>Marital Status:</w:t>
            </w:r>
          </w:p>
        </w:tc>
        <w:tc>
          <w:tcPr>
            <w:tcW w:w="3257" w:type="dxa"/>
            <w:vAlign w:val="center"/>
          </w:tcPr>
          <w:p w:rsidR="00247431" w:rsidRPr="00F9397F" w:rsidRDefault="00F367B8" w:rsidP="000A53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Married</w:t>
            </w:r>
          </w:p>
        </w:tc>
        <w:tc>
          <w:tcPr>
            <w:tcW w:w="4956" w:type="dxa"/>
            <w:vMerge/>
          </w:tcPr>
          <w:p w:rsidR="00247431" w:rsidRPr="00F9397F" w:rsidRDefault="00247431" w:rsidP="000A535A">
            <w:pPr>
              <w:rPr>
                <w:b/>
                <w:sz w:val="20"/>
                <w:szCs w:val="20"/>
                <w:u w:val="single"/>
              </w:rPr>
            </w:pPr>
          </w:p>
        </w:tc>
      </w:tr>
    </w:tbl>
    <w:p w:rsidR="00C743C3" w:rsidRDefault="00C743C3" w:rsidP="00DC3EE4">
      <w:pPr>
        <w:rPr>
          <w:b/>
          <w:bCs/>
          <w:szCs w:val="20"/>
          <w:u w:val="single"/>
        </w:rPr>
      </w:pPr>
    </w:p>
    <w:p w:rsidR="00C743C3" w:rsidRDefault="00C743C3" w:rsidP="00DC3EE4">
      <w:pPr>
        <w:rPr>
          <w:b/>
          <w:bCs/>
          <w:szCs w:val="20"/>
          <w:u w:val="single"/>
        </w:rPr>
      </w:pPr>
    </w:p>
    <w:p w:rsidR="006C1871" w:rsidRDefault="0018623A" w:rsidP="00DC3EE4">
      <w:pPr>
        <w:rPr>
          <w:b/>
          <w:bCs/>
          <w:szCs w:val="20"/>
          <w:u w:val="single"/>
        </w:rPr>
      </w:pPr>
      <w:r>
        <w:rPr>
          <w:b/>
          <w:bCs/>
          <w:szCs w:val="20"/>
          <w:u w:val="single"/>
        </w:rPr>
        <w:t>Declaration</w:t>
      </w:r>
      <w:r w:rsidR="00DC3EE4">
        <w:rPr>
          <w:b/>
          <w:bCs/>
          <w:szCs w:val="20"/>
          <w:u w:val="single"/>
        </w:rPr>
        <w:t xml:space="preserve">   : </w:t>
      </w:r>
      <w:bookmarkStart w:id="0" w:name="_GoBack"/>
      <w:bookmarkEnd w:id="0"/>
      <w:r w:rsidR="00DC3EE4" w:rsidRPr="00DC3EE4">
        <w:rPr>
          <w:b/>
          <w:bCs/>
          <w:szCs w:val="20"/>
          <w:u w:val="single"/>
        </w:rPr>
        <w:t xml:space="preserve">I hereby solemnly affirm that all the information furnished above is true to the best of </w:t>
      </w:r>
    </w:p>
    <w:p w:rsidR="006C1871" w:rsidRDefault="006C1871" w:rsidP="00DC3EE4">
      <w:pPr>
        <w:rPr>
          <w:b/>
          <w:bCs/>
          <w:szCs w:val="20"/>
          <w:u w:val="single"/>
        </w:rPr>
      </w:pPr>
    </w:p>
    <w:p w:rsidR="00DC3EE4" w:rsidRPr="00DC3EE4" w:rsidRDefault="00DC3EE4" w:rsidP="00DC3EE4">
      <w:pPr>
        <w:rPr>
          <w:b/>
          <w:bCs/>
          <w:szCs w:val="20"/>
          <w:u w:val="single"/>
        </w:rPr>
      </w:pPr>
      <w:r w:rsidRPr="00DC3EE4">
        <w:rPr>
          <w:b/>
          <w:bCs/>
          <w:szCs w:val="20"/>
          <w:u w:val="single"/>
        </w:rPr>
        <w:t>my knowledge and belief.</w:t>
      </w:r>
    </w:p>
    <w:p w:rsidR="002E3229" w:rsidRDefault="002E3229" w:rsidP="0018623A"/>
    <w:p w:rsidR="002E3229" w:rsidRPr="0018623A" w:rsidRDefault="002E3229" w:rsidP="0018623A"/>
    <w:p w:rsidR="0018623A" w:rsidRDefault="0018623A" w:rsidP="0018623A">
      <w:pPr>
        <w:autoSpaceDE w:val="0"/>
        <w:autoSpaceDN w:val="0"/>
        <w:adjustRightInd w:val="0"/>
        <w:ind w:right="-180"/>
        <w:jc w:val="both"/>
        <w:rPr>
          <w:sz w:val="16"/>
          <w:szCs w:val="16"/>
        </w:rPr>
      </w:pPr>
    </w:p>
    <w:p w:rsidR="0018623A" w:rsidRDefault="0018623A" w:rsidP="0018623A">
      <w:pPr>
        <w:autoSpaceDE w:val="0"/>
        <w:autoSpaceDN w:val="0"/>
        <w:adjustRightInd w:val="0"/>
        <w:ind w:right="-180"/>
        <w:jc w:val="both"/>
        <w:rPr>
          <w:sz w:val="16"/>
          <w:szCs w:val="16"/>
        </w:rPr>
      </w:pPr>
    </w:p>
    <w:p w:rsidR="002E3229" w:rsidRDefault="002E3229" w:rsidP="002E3229">
      <w:pPr>
        <w:rPr>
          <w:b/>
        </w:rPr>
      </w:pPr>
      <w:r>
        <w:rPr>
          <w:b/>
        </w:rPr>
        <w:t xml:space="preserve">NAME- </w:t>
      </w:r>
      <w:r w:rsidR="005424BF">
        <w:rPr>
          <w:b/>
        </w:rPr>
        <w:t xml:space="preserve"> </w:t>
      </w:r>
      <w:r>
        <w:rPr>
          <w:b/>
        </w:rPr>
        <w:t xml:space="preserve">(NEERAJ SUMAN).                                                                                DATE: </w:t>
      </w:r>
    </w:p>
    <w:p w:rsidR="002E3229" w:rsidRDefault="002E3229" w:rsidP="002E3229">
      <w:pPr>
        <w:rPr>
          <w:b/>
        </w:rPr>
      </w:pPr>
    </w:p>
    <w:p w:rsidR="002E3229" w:rsidRDefault="002E3229" w:rsidP="002E3229">
      <w:pPr>
        <w:rPr>
          <w:b/>
        </w:rPr>
      </w:pPr>
    </w:p>
    <w:p w:rsidR="002E3229" w:rsidRPr="005764B6" w:rsidRDefault="002E3229" w:rsidP="002E3229">
      <w:pPr>
        <w:rPr>
          <w:b/>
        </w:rPr>
      </w:pPr>
      <w:r>
        <w:rPr>
          <w:b/>
        </w:rPr>
        <w:t>PLACE-……………………</w:t>
      </w:r>
    </w:p>
    <w:p w:rsidR="0018623A" w:rsidRDefault="008B3F2F" w:rsidP="001A391C">
      <w:pPr>
        <w:ind w:left="5925"/>
      </w:pPr>
      <w:r>
        <w:t xml:space="preserve">                               </w:t>
      </w:r>
      <w:r w:rsidR="00283FC1">
        <w:t>Signature</w:t>
      </w:r>
    </w:p>
    <w:p w:rsidR="00DC3EE4" w:rsidRDefault="00DC3EE4" w:rsidP="00DC3EE4">
      <w:pPr>
        <w:ind w:left="5925"/>
      </w:pPr>
    </w:p>
    <w:p w:rsidR="007A586B" w:rsidRPr="001A391C" w:rsidRDefault="008D4920" w:rsidP="001A391C">
      <w:pPr>
        <w:ind w:left="5925"/>
      </w:pPr>
      <w:r>
        <w:tab/>
      </w:r>
      <w:r>
        <w:tab/>
      </w:r>
      <w:r>
        <w:tab/>
      </w:r>
    </w:p>
    <w:sectPr w:rsidR="007A586B" w:rsidRPr="001A391C" w:rsidSect="001A391C">
      <w:pgSz w:w="11907" w:h="16839" w:code="9"/>
      <w:pgMar w:top="288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5625"/>
        </w:tabs>
        <w:ind w:left="6390" w:hanging="360"/>
      </w:pPr>
      <w:rPr>
        <w:rFonts w:ascii="Symbol" w:hAnsi="Symbol"/>
      </w:rPr>
    </w:lvl>
  </w:abstractNum>
  <w:abstractNum w:abstractNumId="2">
    <w:nsid w:val="00000006"/>
    <w:multiLevelType w:val="singleLevel"/>
    <w:tmpl w:val="00000006"/>
    <w:name w:val="WW8Num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CC9359F"/>
    <w:multiLevelType w:val="hybridMultilevel"/>
    <w:tmpl w:val="E21E1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56628"/>
    <w:multiLevelType w:val="hybridMultilevel"/>
    <w:tmpl w:val="55AE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F3F3C"/>
    <w:multiLevelType w:val="hybridMultilevel"/>
    <w:tmpl w:val="FE746F56"/>
    <w:lvl w:ilvl="0" w:tplc="7E6A04FE">
      <w:start w:val="75"/>
      <w:numFmt w:val="bullet"/>
      <w:lvlText w:val="-"/>
      <w:lvlJc w:val="left"/>
      <w:pPr>
        <w:ind w:left="6285" w:hanging="360"/>
      </w:pPr>
      <w:rPr>
        <w:rFonts w:ascii="Times New Roman" w:eastAsia="Times New Roma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4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1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8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6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3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045" w:hanging="360"/>
      </w:pPr>
      <w:rPr>
        <w:rFonts w:ascii="Wingdings" w:hAnsi="Wingdings" w:hint="default"/>
      </w:rPr>
    </w:lvl>
  </w:abstractNum>
  <w:abstractNum w:abstractNumId="6">
    <w:nsid w:val="2B53444E"/>
    <w:multiLevelType w:val="hybridMultilevel"/>
    <w:tmpl w:val="6C78D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BD3D53"/>
    <w:multiLevelType w:val="hybridMultilevel"/>
    <w:tmpl w:val="A2CC007C"/>
    <w:lvl w:ilvl="0" w:tplc="F63C263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067388"/>
    <w:multiLevelType w:val="hybridMultilevel"/>
    <w:tmpl w:val="0FC2E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E83BD2"/>
    <w:multiLevelType w:val="hybridMultilevel"/>
    <w:tmpl w:val="4AFADB14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4EC52378"/>
    <w:multiLevelType w:val="hybridMultilevel"/>
    <w:tmpl w:val="12E2D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4A23D7"/>
    <w:multiLevelType w:val="hybridMultilevel"/>
    <w:tmpl w:val="0F2C4E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635DA6"/>
    <w:multiLevelType w:val="hybridMultilevel"/>
    <w:tmpl w:val="3168F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0E4294"/>
    <w:multiLevelType w:val="hybridMultilevel"/>
    <w:tmpl w:val="676AE366"/>
    <w:lvl w:ilvl="0" w:tplc="DC9A89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846FE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49446AB"/>
    <w:multiLevelType w:val="hybridMultilevel"/>
    <w:tmpl w:val="9A3C6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A31102"/>
    <w:multiLevelType w:val="hybridMultilevel"/>
    <w:tmpl w:val="ACBC4ABC"/>
    <w:lvl w:ilvl="0" w:tplc="3B9ACF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F90B23"/>
    <w:multiLevelType w:val="hybridMultilevel"/>
    <w:tmpl w:val="FF3A06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AB4DF9"/>
    <w:multiLevelType w:val="hybridMultilevel"/>
    <w:tmpl w:val="223CB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5"/>
  </w:num>
  <w:num w:numId="4">
    <w:abstractNumId w:val="7"/>
  </w:num>
  <w:num w:numId="5">
    <w:abstractNumId w:val="16"/>
  </w:num>
  <w:num w:numId="6">
    <w:abstractNumId w:val="1"/>
  </w:num>
  <w:num w:numId="7">
    <w:abstractNumId w:val="4"/>
  </w:num>
  <w:num w:numId="8">
    <w:abstractNumId w:val="8"/>
  </w:num>
  <w:num w:numId="9">
    <w:abstractNumId w:val="10"/>
  </w:num>
  <w:num w:numId="10">
    <w:abstractNumId w:val="9"/>
  </w:num>
  <w:num w:numId="11">
    <w:abstractNumId w:val="17"/>
  </w:num>
  <w:num w:numId="12">
    <w:abstractNumId w:val="12"/>
  </w:num>
  <w:num w:numId="13">
    <w:abstractNumId w:val="0"/>
  </w:num>
  <w:num w:numId="14">
    <w:abstractNumId w:val="6"/>
  </w:num>
  <w:num w:numId="15">
    <w:abstractNumId w:val="3"/>
  </w:num>
  <w:num w:numId="16">
    <w:abstractNumId w:val="14"/>
  </w:num>
  <w:num w:numId="17">
    <w:abstractNumId w:val="2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1F4FE1"/>
    <w:rsid w:val="00007491"/>
    <w:rsid w:val="00013EF5"/>
    <w:rsid w:val="000246F3"/>
    <w:rsid w:val="000345C8"/>
    <w:rsid w:val="000514D6"/>
    <w:rsid w:val="0006137C"/>
    <w:rsid w:val="000620E0"/>
    <w:rsid w:val="00064830"/>
    <w:rsid w:val="000722B5"/>
    <w:rsid w:val="00097BB0"/>
    <w:rsid w:val="000A501F"/>
    <w:rsid w:val="000A535A"/>
    <w:rsid w:val="000B3A87"/>
    <w:rsid w:val="000B5830"/>
    <w:rsid w:val="000D4DD6"/>
    <w:rsid w:val="000D793F"/>
    <w:rsid w:val="000F4214"/>
    <w:rsid w:val="001015C6"/>
    <w:rsid w:val="0010751A"/>
    <w:rsid w:val="001078D9"/>
    <w:rsid w:val="00124064"/>
    <w:rsid w:val="00140D48"/>
    <w:rsid w:val="001748AB"/>
    <w:rsid w:val="0018061B"/>
    <w:rsid w:val="0018623A"/>
    <w:rsid w:val="001A391C"/>
    <w:rsid w:val="001A564C"/>
    <w:rsid w:val="001A6D2A"/>
    <w:rsid w:val="001B18FE"/>
    <w:rsid w:val="001C1E66"/>
    <w:rsid w:val="001D0011"/>
    <w:rsid w:val="001D138E"/>
    <w:rsid w:val="001D74BC"/>
    <w:rsid w:val="001E5682"/>
    <w:rsid w:val="001F1DDD"/>
    <w:rsid w:val="001F4FE1"/>
    <w:rsid w:val="00210E80"/>
    <w:rsid w:val="00214437"/>
    <w:rsid w:val="00217A1E"/>
    <w:rsid w:val="00222991"/>
    <w:rsid w:val="00247431"/>
    <w:rsid w:val="0025714F"/>
    <w:rsid w:val="00260ACE"/>
    <w:rsid w:val="0026689E"/>
    <w:rsid w:val="00274A1D"/>
    <w:rsid w:val="00283FC1"/>
    <w:rsid w:val="002907D4"/>
    <w:rsid w:val="002A38BF"/>
    <w:rsid w:val="002A7817"/>
    <w:rsid w:val="002D54A2"/>
    <w:rsid w:val="002D62C1"/>
    <w:rsid w:val="002E3229"/>
    <w:rsid w:val="002F0EDD"/>
    <w:rsid w:val="00311B23"/>
    <w:rsid w:val="00313D56"/>
    <w:rsid w:val="003274E2"/>
    <w:rsid w:val="00341E9C"/>
    <w:rsid w:val="003875FD"/>
    <w:rsid w:val="003B0C1F"/>
    <w:rsid w:val="003B16C0"/>
    <w:rsid w:val="003C4007"/>
    <w:rsid w:val="003D1180"/>
    <w:rsid w:val="003F291F"/>
    <w:rsid w:val="004005F7"/>
    <w:rsid w:val="0040205E"/>
    <w:rsid w:val="00410278"/>
    <w:rsid w:val="00411B79"/>
    <w:rsid w:val="004176A1"/>
    <w:rsid w:val="004238C3"/>
    <w:rsid w:val="004249A6"/>
    <w:rsid w:val="00441FDA"/>
    <w:rsid w:val="004571FF"/>
    <w:rsid w:val="00466CA2"/>
    <w:rsid w:val="00467268"/>
    <w:rsid w:val="004821A7"/>
    <w:rsid w:val="004909F1"/>
    <w:rsid w:val="004978B1"/>
    <w:rsid w:val="004A0D4D"/>
    <w:rsid w:val="004D74B1"/>
    <w:rsid w:val="004E3EF0"/>
    <w:rsid w:val="004F29FD"/>
    <w:rsid w:val="004F3F40"/>
    <w:rsid w:val="004F72D4"/>
    <w:rsid w:val="00510E23"/>
    <w:rsid w:val="0052613B"/>
    <w:rsid w:val="005424BF"/>
    <w:rsid w:val="00552ADE"/>
    <w:rsid w:val="005764B6"/>
    <w:rsid w:val="00581A00"/>
    <w:rsid w:val="00584D44"/>
    <w:rsid w:val="00585348"/>
    <w:rsid w:val="0058758E"/>
    <w:rsid w:val="005933DB"/>
    <w:rsid w:val="005C229D"/>
    <w:rsid w:val="005D2642"/>
    <w:rsid w:val="005E1BA0"/>
    <w:rsid w:val="006051C7"/>
    <w:rsid w:val="006679DB"/>
    <w:rsid w:val="00675CC5"/>
    <w:rsid w:val="0069276C"/>
    <w:rsid w:val="006930C5"/>
    <w:rsid w:val="006A0E14"/>
    <w:rsid w:val="006C1871"/>
    <w:rsid w:val="006D77E3"/>
    <w:rsid w:val="00702468"/>
    <w:rsid w:val="00703E4F"/>
    <w:rsid w:val="0072135E"/>
    <w:rsid w:val="00736789"/>
    <w:rsid w:val="0077417A"/>
    <w:rsid w:val="0078777E"/>
    <w:rsid w:val="007A586B"/>
    <w:rsid w:val="007D5679"/>
    <w:rsid w:val="008179F4"/>
    <w:rsid w:val="00890A94"/>
    <w:rsid w:val="008A1D9D"/>
    <w:rsid w:val="008A6F59"/>
    <w:rsid w:val="008B3F2F"/>
    <w:rsid w:val="008C2C69"/>
    <w:rsid w:val="008D3211"/>
    <w:rsid w:val="008D4920"/>
    <w:rsid w:val="00900DDE"/>
    <w:rsid w:val="009024EA"/>
    <w:rsid w:val="00903676"/>
    <w:rsid w:val="0090589F"/>
    <w:rsid w:val="009114F9"/>
    <w:rsid w:val="00940633"/>
    <w:rsid w:val="00941F5C"/>
    <w:rsid w:val="00960312"/>
    <w:rsid w:val="009713B6"/>
    <w:rsid w:val="00980600"/>
    <w:rsid w:val="009C5D5D"/>
    <w:rsid w:val="009E1A0E"/>
    <w:rsid w:val="009E5620"/>
    <w:rsid w:val="009F7253"/>
    <w:rsid w:val="00A069F4"/>
    <w:rsid w:val="00A122FB"/>
    <w:rsid w:val="00A27FB9"/>
    <w:rsid w:val="00A30645"/>
    <w:rsid w:val="00A32644"/>
    <w:rsid w:val="00A410BA"/>
    <w:rsid w:val="00A55DED"/>
    <w:rsid w:val="00A56568"/>
    <w:rsid w:val="00A659D4"/>
    <w:rsid w:val="00A83B66"/>
    <w:rsid w:val="00A945F8"/>
    <w:rsid w:val="00AA35CA"/>
    <w:rsid w:val="00AC03DB"/>
    <w:rsid w:val="00AC54F0"/>
    <w:rsid w:val="00AD00A0"/>
    <w:rsid w:val="00AE7E7F"/>
    <w:rsid w:val="00AF7398"/>
    <w:rsid w:val="00B1623B"/>
    <w:rsid w:val="00B16297"/>
    <w:rsid w:val="00B26B92"/>
    <w:rsid w:val="00B47332"/>
    <w:rsid w:val="00B61CD8"/>
    <w:rsid w:val="00B87FEA"/>
    <w:rsid w:val="00BA27A6"/>
    <w:rsid w:val="00BB33D4"/>
    <w:rsid w:val="00BD77C1"/>
    <w:rsid w:val="00C048C5"/>
    <w:rsid w:val="00C20C77"/>
    <w:rsid w:val="00C30938"/>
    <w:rsid w:val="00C434C9"/>
    <w:rsid w:val="00C743C3"/>
    <w:rsid w:val="00C94174"/>
    <w:rsid w:val="00CC0F31"/>
    <w:rsid w:val="00CD254A"/>
    <w:rsid w:val="00D00349"/>
    <w:rsid w:val="00D26CE1"/>
    <w:rsid w:val="00D40F62"/>
    <w:rsid w:val="00D50361"/>
    <w:rsid w:val="00D639FC"/>
    <w:rsid w:val="00D67DAE"/>
    <w:rsid w:val="00DB2817"/>
    <w:rsid w:val="00DC3EE4"/>
    <w:rsid w:val="00DD16C0"/>
    <w:rsid w:val="00DF476F"/>
    <w:rsid w:val="00E31AA4"/>
    <w:rsid w:val="00E639C3"/>
    <w:rsid w:val="00E63D13"/>
    <w:rsid w:val="00E83907"/>
    <w:rsid w:val="00EA2A6E"/>
    <w:rsid w:val="00ED5E96"/>
    <w:rsid w:val="00EE1D6F"/>
    <w:rsid w:val="00F16892"/>
    <w:rsid w:val="00F367B8"/>
    <w:rsid w:val="00F45E1B"/>
    <w:rsid w:val="00F5698C"/>
    <w:rsid w:val="00F610A5"/>
    <w:rsid w:val="00F85A07"/>
    <w:rsid w:val="00F913AA"/>
    <w:rsid w:val="00F9397F"/>
    <w:rsid w:val="00FA609D"/>
    <w:rsid w:val="00FC6164"/>
    <w:rsid w:val="00FF7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FE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F4FE1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1F4FE1"/>
    <w:rPr>
      <w:strike w:val="0"/>
      <w:dstrike w:val="0"/>
      <w:color w:val="0000FF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1F4FE1"/>
    <w:pPr>
      <w:ind w:left="720"/>
      <w:contextualSpacing/>
    </w:pPr>
  </w:style>
  <w:style w:type="paragraph" w:styleId="BodyText">
    <w:name w:val="Body Text"/>
    <w:basedOn w:val="Normal"/>
    <w:link w:val="BodyTextChar"/>
    <w:rsid w:val="001F4FE1"/>
    <w:rPr>
      <w:szCs w:val="20"/>
    </w:rPr>
  </w:style>
  <w:style w:type="character" w:customStyle="1" w:styleId="BodyTextChar">
    <w:name w:val="Body Text Char"/>
    <w:basedOn w:val="DefaultParagraphFont"/>
    <w:link w:val="BodyText"/>
    <w:rsid w:val="001F4FE1"/>
    <w:rPr>
      <w:sz w:val="24"/>
    </w:rPr>
  </w:style>
  <w:style w:type="character" w:customStyle="1" w:styleId="WW8Num5z0">
    <w:name w:val="WW8Num5z0"/>
    <w:rsid w:val="000A501F"/>
    <w:rPr>
      <w:rFonts w:ascii="Symbol" w:hAnsi="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4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E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C54F0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659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">
    <w:name w:val="Tit"/>
    <w:basedOn w:val="Normal"/>
    <w:rsid w:val="005933DB"/>
    <w:pPr>
      <w:pBdr>
        <w:bottom w:val="single" w:sz="4" w:space="2" w:color="000000"/>
      </w:pBdr>
      <w:shd w:val="clear" w:color="auto" w:fill="F2F2F2"/>
      <w:suppressAutoHyphens/>
      <w:spacing w:after="120"/>
      <w:ind w:left="851" w:hanging="851"/>
    </w:pPr>
    <w:rPr>
      <w:b/>
      <w:szCs w:val="20"/>
      <w:lang w:eastAsia="he-IL" w:bidi="he-IL"/>
    </w:rPr>
  </w:style>
  <w:style w:type="character" w:customStyle="1" w:styleId="WW8Num4z1">
    <w:name w:val="WW8Num4z1"/>
    <w:rsid w:val="00F45E1B"/>
    <w:rPr>
      <w:rFonts w:ascii="Courier New" w:hAnsi="Courier New" w:cs="Courier New"/>
    </w:rPr>
  </w:style>
  <w:style w:type="paragraph" w:styleId="NoSpacing">
    <w:name w:val="No Spacing"/>
    <w:basedOn w:val="Normal"/>
    <w:qFormat/>
    <w:rsid w:val="00F45E1B"/>
    <w:pPr>
      <w:suppressAutoHyphens/>
    </w:pPr>
    <w:rPr>
      <w:rFonts w:ascii="Calibri" w:hAnsi="Calibri"/>
      <w:szCs w:val="32"/>
      <w:lang w:bidi="en-US"/>
    </w:rPr>
  </w:style>
  <w:style w:type="paragraph" w:customStyle="1" w:styleId="NormalIMP">
    <w:name w:val="Normal_IMP"/>
    <w:basedOn w:val="Normal"/>
    <w:rsid w:val="00F45E1B"/>
    <w:pPr>
      <w:suppressAutoHyphens/>
      <w:overflowPunct w:val="0"/>
      <w:autoSpaceDE w:val="0"/>
      <w:spacing w:line="228" w:lineRule="auto"/>
    </w:pPr>
    <w:rPr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0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D-neeraj.suman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eraj.suman8@gmail.com" TargetMode="Externa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Pawan Deep Singh Resume</vt:lpstr>
    </vt:vector>
  </TitlesOfParts>
  <Company/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Pawan Deep Singh Resume</dc:title>
  <dc:subject>Pawan Deep Singh Resume</dc:subject>
  <dc:creator>Pawan Deep Singh</dc:creator>
  <cp:lastModifiedBy>Welcome</cp:lastModifiedBy>
  <cp:revision>65</cp:revision>
  <cp:lastPrinted>2015-10-14T14:12:00Z</cp:lastPrinted>
  <dcterms:created xsi:type="dcterms:W3CDTF">2016-08-11T10:51:00Z</dcterms:created>
  <dcterms:modified xsi:type="dcterms:W3CDTF">2016-08-14T12:03:00Z</dcterms:modified>
</cp:coreProperties>
</file>