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8FF"/>
  <w:body>
    <w:p w:rsidR="00B01322" w:rsidRPr="00F3524E" w:rsidRDefault="00B01322" w:rsidP="005639D7">
      <w:pPr>
        <w:tabs>
          <w:tab w:val="left" w:pos="2430"/>
        </w:tabs>
        <w:outlineLvl w:val="0"/>
        <w:rPr>
          <w:rFonts w:ascii="Book Antiqua" w:hAnsi="Book Antiqua" w:cs="Tahoma"/>
          <w:b/>
          <w:sz w:val="20"/>
          <w:lang w:val="fr-FR"/>
        </w:rPr>
      </w:pPr>
    </w:p>
    <w:p w:rsidR="00FF6123" w:rsidRPr="002A12C7" w:rsidRDefault="00FF6123" w:rsidP="005639D7">
      <w:pPr>
        <w:pStyle w:val="NoSpacing"/>
        <w:rPr>
          <w:rFonts w:ascii="Palatino Linotype" w:hAnsi="Palatino Linotype"/>
          <w:b/>
          <w:bCs/>
          <w:caps/>
          <w:sz w:val="32"/>
          <w:szCs w:val="32"/>
        </w:rPr>
      </w:pPr>
      <w:r>
        <w:rPr>
          <w:rFonts w:ascii="Palatino Linotype" w:hAnsi="Palatino Linotype"/>
          <w:b/>
          <w:bCs/>
          <w:caps/>
          <w:sz w:val="32"/>
          <w:szCs w:val="32"/>
        </w:rPr>
        <w:t>Vinay Kumar S N</w:t>
      </w:r>
    </w:p>
    <w:p w:rsidR="00FF6123" w:rsidRPr="00FF6123" w:rsidRDefault="00B95EEE" w:rsidP="005639D7">
      <w:pPr>
        <w:pStyle w:val="NoSpacing"/>
        <w:spacing w:before="60"/>
        <w:rPr>
          <w:sz w:val="22"/>
          <w:szCs w:val="22"/>
        </w:rPr>
      </w:pPr>
      <w:r>
        <w:rPr>
          <w:sz w:val="22"/>
          <w:szCs w:val="22"/>
        </w:rPr>
        <w:t>#</w:t>
      </w:r>
      <w:r w:rsidR="00FF6123" w:rsidRPr="00FF6123">
        <w:rPr>
          <w:sz w:val="22"/>
          <w:szCs w:val="22"/>
        </w:rPr>
        <w:t xml:space="preserve"> </w:t>
      </w:r>
      <w:bookmarkStart w:id="0" w:name="_GoBack"/>
      <w:bookmarkEnd w:id="0"/>
      <w:r w:rsidR="00FF6123" w:rsidRPr="00FF6123">
        <w:rPr>
          <w:sz w:val="22"/>
          <w:szCs w:val="22"/>
        </w:rPr>
        <w:t>2308, Vijay Nagar, 3</w:t>
      </w:r>
      <w:r w:rsidR="00FF6123" w:rsidRPr="00FF6123">
        <w:rPr>
          <w:sz w:val="22"/>
          <w:szCs w:val="22"/>
          <w:vertAlign w:val="superscript"/>
        </w:rPr>
        <w:t>rd</w:t>
      </w:r>
      <w:r w:rsidR="00FF6123" w:rsidRPr="00FF6123">
        <w:rPr>
          <w:sz w:val="22"/>
          <w:szCs w:val="22"/>
        </w:rPr>
        <w:t xml:space="preserve"> stage G block, Mysore, Karnataka</w:t>
      </w:r>
    </w:p>
    <w:p w:rsidR="00FF6123" w:rsidRPr="00FF6123" w:rsidRDefault="00FF6123" w:rsidP="005639D7">
      <w:pPr>
        <w:pStyle w:val="NoSpacing"/>
        <w:spacing w:before="60"/>
        <w:rPr>
          <w:bCs/>
          <w:sz w:val="22"/>
          <w:szCs w:val="22"/>
          <w:lang w:val="en-IN"/>
        </w:rPr>
      </w:pPr>
      <w:r w:rsidRPr="00FF6123">
        <w:rPr>
          <w:sz w:val="22"/>
          <w:szCs w:val="22"/>
        </w:rPr>
        <w:t xml:space="preserve">Mob: +91 </w:t>
      </w:r>
      <w:r w:rsidRPr="00FF6123">
        <w:rPr>
          <w:bCs/>
          <w:iCs/>
          <w:sz w:val="22"/>
          <w:szCs w:val="22"/>
        </w:rPr>
        <w:t xml:space="preserve">9964142270 </w:t>
      </w:r>
      <w:r w:rsidRPr="00FF6123">
        <w:rPr>
          <w:b/>
          <w:bCs/>
          <w:iCs/>
          <w:sz w:val="22"/>
          <w:szCs w:val="22"/>
        </w:rPr>
        <w:t>|</w:t>
      </w:r>
      <w:r w:rsidRPr="00FF6123">
        <w:rPr>
          <w:sz w:val="22"/>
          <w:szCs w:val="22"/>
        </w:rPr>
        <w:t xml:space="preserve"> E-Mail: </w:t>
      </w:r>
      <w:r w:rsidRPr="00FF6123">
        <w:rPr>
          <w:bCs/>
          <w:sz w:val="22"/>
          <w:szCs w:val="22"/>
        </w:rPr>
        <w:t>snvinaykumar@outlook.com</w:t>
      </w:r>
    </w:p>
    <w:p w:rsidR="00667ACC" w:rsidRPr="00F3524E" w:rsidRDefault="00667ACC" w:rsidP="005639D7">
      <w:pPr>
        <w:tabs>
          <w:tab w:val="left" w:pos="2430"/>
        </w:tabs>
        <w:rPr>
          <w:rFonts w:ascii="Book Antiqua" w:hAnsi="Book Antiqua" w:cs="Tahoma"/>
          <w:sz w:val="20"/>
        </w:rPr>
      </w:pPr>
    </w:p>
    <w:tbl>
      <w:tblPr>
        <w:tblpPr w:leftFromText="180" w:rightFromText="180" w:vertAnchor="text" w:horzAnchor="margin" w:tblpY="180"/>
        <w:tblW w:w="10622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shd w:val="clear" w:color="FFFFFF" w:fill="404040"/>
        <w:tblLayout w:type="fixed"/>
        <w:tblCellMar>
          <w:left w:w="0" w:type="dxa"/>
          <w:right w:w="0" w:type="dxa"/>
        </w:tblCellMar>
        <w:tblLook w:val="0000"/>
      </w:tblPr>
      <w:tblGrid>
        <w:gridCol w:w="10622"/>
      </w:tblGrid>
      <w:tr w:rsidR="008B68F8" w:rsidRPr="00F3524E" w:rsidTr="008B68F8">
        <w:trPr>
          <w:trHeight w:val="246"/>
        </w:trPr>
        <w:tc>
          <w:tcPr>
            <w:tcW w:w="10622" w:type="dxa"/>
            <w:shd w:val="clear" w:color="FFFFFF" w:fill="404040"/>
            <w:vAlign w:val="center"/>
          </w:tcPr>
          <w:p w:rsidR="008B68F8" w:rsidRPr="00B139A7" w:rsidRDefault="00864BE1" w:rsidP="005639D7">
            <w:pPr>
              <w:pStyle w:val="Heading5"/>
              <w:spacing w:line="276" w:lineRule="auto"/>
              <w:rPr>
                <w:rFonts w:ascii="Book Antiqua" w:hAnsi="Book Antiqua" w:cs="Tahoma"/>
                <w:i w:val="0"/>
                <w:color w:val="FFFFFF"/>
                <w:szCs w:val="24"/>
              </w:rPr>
            </w:pPr>
            <w:r w:rsidRPr="00B139A7">
              <w:rPr>
                <w:rFonts w:ascii="Book Antiqua" w:hAnsi="Book Antiqua" w:cs="Tahoma"/>
                <w:i w:val="0"/>
                <w:color w:val="FFFFFF"/>
                <w:szCs w:val="24"/>
              </w:rPr>
              <w:t xml:space="preserve">Professional </w:t>
            </w:r>
            <w:r w:rsidR="00960E08" w:rsidRPr="00B139A7">
              <w:rPr>
                <w:rFonts w:ascii="Book Antiqua" w:hAnsi="Book Antiqua" w:cs="Tahoma"/>
                <w:i w:val="0"/>
                <w:color w:val="FFFFFF"/>
                <w:szCs w:val="24"/>
              </w:rPr>
              <w:t>Summary</w:t>
            </w:r>
          </w:p>
        </w:tc>
      </w:tr>
    </w:tbl>
    <w:p w:rsidR="00722A74" w:rsidRPr="00F3524E" w:rsidRDefault="00D15617" w:rsidP="005639D7">
      <w:pPr>
        <w:spacing w:line="276" w:lineRule="auto"/>
        <w:jc w:val="both"/>
        <w:rPr>
          <w:rFonts w:ascii="Book Antiqua" w:hAnsi="Book Antiqua" w:cs="Tahoma"/>
          <w:b/>
          <w:sz w:val="20"/>
        </w:rPr>
      </w:pPr>
      <w:r w:rsidRPr="00F3524E">
        <w:rPr>
          <w:rFonts w:ascii="Book Antiqua" w:hAnsi="Book Antiqua" w:cs="Tahoma"/>
          <w:sz w:val="20"/>
        </w:rPr>
        <w:t xml:space="preserve"> </w:t>
      </w:r>
    </w:p>
    <w:p w:rsidR="00A67524" w:rsidRPr="008E7B90" w:rsidRDefault="00052A10" w:rsidP="005639D7">
      <w:pPr>
        <w:numPr>
          <w:ilvl w:val="0"/>
          <w:numId w:val="3"/>
        </w:numPr>
        <w:spacing w:line="360" w:lineRule="auto"/>
        <w:ind w:left="360" w:hanging="360"/>
        <w:jc w:val="both"/>
        <w:rPr>
          <w:rFonts w:ascii="Book Antiqua" w:hAnsi="Book Antiqua" w:cs="Tahoma"/>
          <w:sz w:val="22"/>
          <w:szCs w:val="22"/>
        </w:rPr>
      </w:pPr>
      <w:r w:rsidRPr="00F3524E">
        <w:rPr>
          <w:rFonts w:ascii="Book Antiqua" w:hAnsi="Book Antiqua" w:cs="Tahoma"/>
          <w:sz w:val="20"/>
        </w:rPr>
        <w:t xml:space="preserve">  </w:t>
      </w:r>
      <w:r w:rsidR="003E6FB7" w:rsidRPr="008E7B90">
        <w:rPr>
          <w:rFonts w:ascii="Book Antiqua" w:hAnsi="Book Antiqua" w:cs="Tahoma"/>
          <w:sz w:val="22"/>
          <w:szCs w:val="22"/>
        </w:rPr>
        <w:t>Around 2 years of progressive experience as Software Developer in Dot Net technologies</w:t>
      </w:r>
    </w:p>
    <w:p w:rsidR="00912641" w:rsidRPr="008E7B90" w:rsidRDefault="00850D17" w:rsidP="005639D7">
      <w:pPr>
        <w:numPr>
          <w:ilvl w:val="0"/>
          <w:numId w:val="3"/>
        </w:numPr>
        <w:spacing w:line="360" w:lineRule="auto"/>
        <w:ind w:left="270" w:hanging="270"/>
        <w:jc w:val="both"/>
        <w:rPr>
          <w:rFonts w:ascii="Book Antiqua" w:hAnsi="Book Antiqua" w:cs="Tahoma"/>
          <w:sz w:val="22"/>
          <w:szCs w:val="22"/>
        </w:rPr>
      </w:pPr>
      <w:r w:rsidRPr="008E7B90">
        <w:rPr>
          <w:rFonts w:ascii="Book Antiqua" w:hAnsi="Book Antiqua" w:cs="Tahoma"/>
          <w:sz w:val="22"/>
          <w:szCs w:val="22"/>
        </w:rPr>
        <w:t xml:space="preserve">  </w:t>
      </w:r>
      <w:r w:rsidR="00520B6C" w:rsidRPr="008E7B90">
        <w:rPr>
          <w:rFonts w:ascii="Book Antiqua" w:hAnsi="Book Antiqua" w:cs="Tahoma"/>
          <w:sz w:val="22"/>
          <w:szCs w:val="22"/>
        </w:rPr>
        <w:t>Excellent understanding of OOP (Object Oriented Progr</w:t>
      </w:r>
      <w:r w:rsidR="007D0406">
        <w:rPr>
          <w:rFonts w:ascii="Book Antiqua" w:hAnsi="Book Antiqua" w:cs="Tahoma"/>
          <w:sz w:val="22"/>
          <w:szCs w:val="22"/>
        </w:rPr>
        <w:t>amming), ASP.NET and SQL Server</w:t>
      </w:r>
    </w:p>
    <w:p w:rsidR="00A67524" w:rsidRPr="008E7B90" w:rsidRDefault="00850D17" w:rsidP="005639D7">
      <w:pPr>
        <w:numPr>
          <w:ilvl w:val="0"/>
          <w:numId w:val="3"/>
        </w:numPr>
        <w:spacing w:line="360" w:lineRule="auto"/>
        <w:ind w:left="270" w:hanging="270"/>
        <w:jc w:val="both"/>
        <w:rPr>
          <w:rFonts w:ascii="Book Antiqua" w:hAnsi="Book Antiqua" w:cs="Tahoma"/>
          <w:sz w:val="22"/>
          <w:szCs w:val="22"/>
        </w:rPr>
      </w:pPr>
      <w:r w:rsidRPr="008E7B90">
        <w:rPr>
          <w:rFonts w:ascii="Book Antiqua" w:hAnsi="Book Antiqua" w:cs="Tahoma"/>
          <w:color w:val="000000"/>
          <w:sz w:val="22"/>
          <w:szCs w:val="22"/>
        </w:rPr>
        <w:t xml:space="preserve">  </w:t>
      </w:r>
      <w:r w:rsidR="00520B6C" w:rsidRPr="008E7B90">
        <w:rPr>
          <w:rFonts w:ascii="Book Antiqua" w:hAnsi="Book Antiqua" w:cs="Tahoma"/>
          <w:sz w:val="22"/>
          <w:szCs w:val="22"/>
        </w:rPr>
        <w:t xml:space="preserve">Having good experience on architecture design using Tiered </w:t>
      </w:r>
      <w:r w:rsidR="007D0406">
        <w:rPr>
          <w:rFonts w:ascii="Book Antiqua" w:hAnsi="Book Antiqua" w:cs="Tahoma"/>
          <w:sz w:val="22"/>
          <w:szCs w:val="22"/>
        </w:rPr>
        <w:t>architecture</w:t>
      </w:r>
    </w:p>
    <w:p w:rsidR="00A67524" w:rsidRPr="008E7B90" w:rsidRDefault="00850D17" w:rsidP="005639D7">
      <w:pPr>
        <w:numPr>
          <w:ilvl w:val="0"/>
          <w:numId w:val="3"/>
        </w:numPr>
        <w:spacing w:line="360" w:lineRule="auto"/>
        <w:ind w:left="360" w:hanging="360"/>
        <w:rPr>
          <w:rFonts w:ascii="Book Antiqua" w:hAnsi="Book Antiqua" w:cs="Tahoma"/>
          <w:sz w:val="22"/>
          <w:szCs w:val="22"/>
        </w:rPr>
      </w:pPr>
      <w:r w:rsidRPr="008E7B90">
        <w:rPr>
          <w:rFonts w:ascii="Book Antiqua" w:hAnsi="Book Antiqua" w:cs="Tahoma"/>
          <w:sz w:val="22"/>
          <w:szCs w:val="22"/>
        </w:rPr>
        <w:t xml:space="preserve">  </w:t>
      </w:r>
      <w:r w:rsidR="00520B6C" w:rsidRPr="008E7B90">
        <w:rPr>
          <w:rFonts w:ascii="Book Antiqua" w:hAnsi="Book Antiqua" w:cs="Tahoma"/>
          <w:sz w:val="22"/>
          <w:szCs w:val="22"/>
        </w:rPr>
        <w:t xml:space="preserve">Development experience with </w:t>
      </w:r>
      <w:r w:rsidR="00520B6C" w:rsidRPr="008E7B90">
        <w:rPr>
          <w:rFonts w:ascii="Book Antiqua" w:hAnsi="Book Antiqua" w:cs="Tahoma"/>
          <w:bCs/>
          <w:sz w:val="22"/>
          <w:szCs w:val="22"/>
        </w:rPr>
        <w:t xml:space="preserve">JavaScript, </w:t>
      </w:r>
      <w:r w:rsidR="00503E4B" w:rsidRPr="008E7B90">
        <w:rPr>
          <w:rFonts w:ascii="Book Antiqua" w:hAnsi="Book Antiqua" w:cs="Tahoma"/>
          <w:bCs/>
          <w:sz w:val="22"/>
          <w:szCs w:val="22"/>
        </w:rPr>
        <w:t>Jquery</w:t>
      </w:r>
      <w:r w:rsidR="00520B6C" w:rsidRPr="008E7B90">
        <w:rPr>
          <w:rFonts w:ascii="Book Antiqua" w:hAnsi="Book Antiqua" w:cs="Tahoma"/>
          <w:bCs/>
          <w:sz w:val="22"/>
          <w:szCs w:val="22"/>
        </w:rPr>
        <w:t>, JSON</w:t>
      </w:r>
    </w:p>
    <w:p w:rsidR="00CD6C49" w:rsidRDefault="009F6448" w:rsidP="005639D7">
      <w:pPr>
        <w:numPr>
          <w:ilvl w:val="0"/>
          <w:numId w:val="3"/>
        </w:numPr>
        <w:spacing w:line="360" w:lineRule="auto"/>
        <w:ind w:left="360" w:hanging="360"/>
        <w:rPr>
          <w:rFonts w:ascii="Book Antiqua" w:hAnsi="Book Antiqua" w:cs="Tahoma"/>
          <w:sz w:val="22"/>
          <w:szCs w:val="22"/>
        </w:rPr>
      </w:pPr>
      <w:r w:rsidRPr="008E7B90">
        <w:rPr>
          <w:rFonts w:ascii="Book Antiqua" w:hAnsi="Book Antiqua" w:cs="Tahoma"/>
          <w:sz w:val="22"/>
          <w:szCs w:val="22"/>
        </w:rPr>
        <w:t xml:space="preserve">  </w:t>
      </w:r>
      <w:r w:rsidR="008F3247" w:rsidRPr="008E7B90">
        <w:rPr>
          <w:rFonts w:ascii="Book Antiqua" w:hAnsi="Book Antiqua" w:cs="Tahoma"/>
          <w:sz w:val="22"/>
          <w:szCs w:val="22"/>
        </w:rPr>
        <w:t>Good working knowledge on Application development and</w:t>
      </w:r>
      <w:r w:rsidR="007D0406">
        <w:rPr>
          <w:rFonts w:ascii="Book Antiqua" w:hAnsi="Book Antiqua" w:cs="Tahoma"/>
          <w:sz w:val="22"/>
          <w:szCs w:val="22"/>
        </w:rPr>
        <w:t xml:space="preserve"> maintenance life cycle process</w:t>
      </w:r>
    </w:p>
    <w:p w:rsidR="004478B1" w:rsidRPr="004478B1" w:rsidRDefault="00876989" w:rsidP="005639D7">
      <w:pPr>
        <w:numPr>
          <w:ilvl w:val="0"/>
          <w:numId w:val="3"/>
        </w:numPr>
        <w:spacing w:line="360" w:lineRule="auto"/>
        <w:ind w:left="360" w:hanging="360"/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</w:t>
      </w:r>
      <w:r w:rsidR="004478B1" w:rsidRPr="004478B1">
        <w:rPr>
          <w:rFonts w:ascii="Book Antiqua" w:hAnsi="Book Antiqua"/>
          <w:sz w:val="22"/>
          <w:szCs w:val="22"/>
        </w:rPr>
        <w:t>Good command over commerc</w:t>
      </w:r>
      <w:r w:rsidR="007D0406">
        <w:rPr>
          <w:rFonts w:ascii="Book Antiqua" w:hAnsi="Book Antiqua"/>
          <w:sz w:val="22"/>
          <w:szCs w:val="22"/>
        </w:rPr>
        <w:t>ial RDBMS such as MS SQL Server</w:t>
      </w:r>
    </w:p>
    <w:p w:rsidR="003E409C" w:rsidRPr="00F37B86" w:rsidRDefault="00876989" w:rsidP="005639D7">
      <w:pPr>
        <w:numPr>
          <w:ilvl w:val="0"/>
          <w:numId w:val="3"/>
        </w:numPr>
        <w:spacing w:line="360" w:lineRule="auto"/>
        <w:ind w:left="360" w:hanging="360"/>
        <w:rPr>
          <w:rFonts w:ascii="Book Antiqua" w:hAnsi="Book Antiqua" w:cs="Tahoma"/>
          <w:sz w:val="22"/>
          <w:szCs w:val="22"/>
        </w:rPr>
      </w:pPr>
      <w:r>
        <w:rPr>
          <w:rFonts w:ascii="Book Antiqua" w:eastAsia="Times New Roman" w:hAnsi="Book Antiqua" w:cs="Arial"/>
          <w:color w:val="000000"/>
          <w:sz w:val="22"/>
          <w:szCs w:val="22"/>
          <w:lang w:bidi="kn-IN"/>
        </w:rPr>
        <w:t xml:space="preserve">  </w:t>
      </w:r>
      <w:r w:rsidR="00C879A8" w:rsidRPr="00907C5A">
        <w:rPr>
          <w:rFonts w:ascii="Book Antiqua" w:eastAsia="Times New Roman" w:hAnsi="Book Antiqua" w:cs="Arial"/>
          <w:color w:val="000000"/>
          <w:sz w:val="22"/>
          <w:szCs w:val="22"/>
          <w:lang w:bidi="kn-IN"/>
        </w:rPr>
        <w:t>Experience</w:t>
      </w:r>
      <w:r w:rsidR="00C879A8">
        <w:rPr>
          <w:rFonts w:ascii="Book Antiqua" w:eastAsia="Times New Roman" w:hAnsi="Book Antiqua" w:cs="Arial"/>
          <w:color w:val="000000"/>
          <w:sz w:val="22"/>
          <w:szCs w:val="22"/>
          <w:lang w:bidi="kn-IN"/>
        </w:rPr>
        <w:t xml:space="preserve">d </w:t>
      </w:r>
      <w:r w:rsidR="00C879A8" w:rsidRPr="00907C5A">
        <w:rPr>
          <w:rFonts w:ascii="Book Antiqua" w:eastAsia="Times New Roman" w:hAnsi="Book Antiqua" w:cs="Arial"/>
          <w:color w:val="000000"/>
          <w:sz w:val="22"/>
          <w:szCs w:val="22"/>
          <w:lang w:bidi="kn-IN"/>
        </w:rPr>
        <w:t>in</w:t>
      </w:r>
      <w:r w:rsidR="003E409C" w:rsidRPr="00907C5A">
        <w:rPr>
          <w:rFonts w:ascii="Book Antiqua" w:eastAsia="Times New Roman" w:hAnsi="Book Antiqua" w:cs="Arial"/>
          <w:color w:val="000000"/>
          <w:sz w:val="22"/>
          <w:szCs w:val="22"/>
          <w:lang w:bidi="kn-IN"/>
        </w:rPr>
        <w:t xml:space="preserve"> writing Stored Proc</w:t>
      </w:r>
      <w:r w:rsidR="00FC2418">
        <w:rPr>
          <w:rFonts w:ascii="Book Antiqua" w:eastAsia="Times New Roman" w:hAnsi="Book Antiqua" w:cs="Arial"/>
          <w:color w:val="000000"/>
          <w:sz w:val="22"/>
          <w:szCs w:val="22"/>
          <w:lang w:bidi="kn-IN"/>
        </w:rPr>
        <w:t>edures</w:t>
      </w:r>
      <w:r w:rsidR="00376373">
        <w:rPr>
          <w:rFonts w:ascii="Book Antiqua" w:eastAsia="Times New Roman" w:hAnsi="Book Antiqua" w:cs="Arial"/>
          <w:color w:val="000000"/>
          <w:sz w:val="22"/>
          <w:szCs w:val="22"/>
          <w:lang w:bidi="kn-IN"/>
        </w:rPr>
        <w:t xml:space="preserve"> and triggers</w:t>
      </w:r>
      <w:r w:rsidR="00FC2418">
        <w:rPr>
          <w:rFonts w:ascii="Book Antiqua" w:eastAsia="Times New Roman" w:hAnsi="Book Antiqua" w:cs="Arial"/>
          <w:color w:val="000000"/>
          <w:sz w:val="22"/>
          <w:szCs w:val="22"/>
          <w:lang w:bidi="kn-IN"/>
        </w:rPr>
        <w:t xml:space="preserve"> using MS SQL Server </w:t>
      </w:r>
      <w:r w:rsidR="003E409C" w:rsidRPr="00907C5A">
        <w:rPr>
          <w:rFonts w:ascii="Book Antiqua" w:eastAsia="Times New Roman" w:hAnsi="Book Antiqua" w:cs="Arial"/>
          <w:color w:val="000000"/>
          <w:sz w:val="22"/>
          <w:szCs w:val="22"/>
          <w:lang w:bidi="kn-IN"/>
        </w:rPr>
        <w:t>2005</w:t>
      </w:r>
    </w:p>
    <w:p w:rsidR="00F37B86" w:rsidRPr="004D584C" w:rsidRDefault="00876989" w:rsidP="005639D7">
      <w:pPr>
        <w:numPr>
          <w:ilvl w:val="0"/>
          <w:numId w:val="3"/>
        </w:numPr>
        <w:spacing w:line="360" w:lineRule="auto"/>
        <w:ind w:left="360" w:hanging="360"/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</w:t>
      </w:r>
      <w:r w:rsidR="00F37B86" w:rsidRPr="00F37B86">
        <w:rPr>
          <w:rFonts w:ascii="Book Antiqua" w:hAnsi="Book Antiqua"/>
          <w:sz w:val="22"/>
          <w:szCs w:val="22"/>
        </w:rPr>
        <w:t>Interacting with the client, identifying the specifications and developing the same for on time delivery</w:t>
      </w:r>
    </w:p>
    <w:p w:rsidR="004D584C" w:rsidRPr="004D584C" w:rsidRDefault="005D758F" w:rsidP="005639D7">
      <w:pPr>
        <w:numPr>
          <w:ilvl w:val="0"/>
          <w:numId w:val="3"/>
        </w:numPr>
        <w:spacing w:line="360" w:lineRule="auto"/>
        <w:ind w:left="360" w:hanging="360"/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 w:cs="Arial"/>
          <w:color w:val="000000"/>
          <w:sz w:val="22"/>
          <w:szCs w:val="22"/>
          <w:shd w:val="clear" w:color="auto" w:fill="FFFFFF"/>
        </w:rPr>
        <w:t xml:space="preserve">  </w:t>
      </w:r>
      <w:r w:rsidR="004D584C" w:rsidRPr="004D584C">
        <w:rPr>
          <w:rFonts w:ascii="Book Antiqua" w:hAnsi="Book Antiqua" w:cs="Arial"/>
          <w:color w:val="000000"/>
          <w:sz w:val="22"/>
          <w:szCs w:val="22"/>
          <w:shd w:val="clear" w:color="auto" w:fill="FFFFFF"/>
        </w:rPr>
        <w:t>Effective in working independently and collaboratively in teams</w:t>
      </w:r>
    </w:p>
    <w:p w:rsidR="009F6448" w:rsidRPr="00F3524E" w:rsidRDefault="009F6448" w:rsidP="005639D7">
      <w:pPr>
        <w:tabs>
          <w:tab w:val="left" w:pos="0"/>
          <w:tab w:val="left" w:pos="180"/>
        </w:tabs>
        <w:jc w:val="both"/>
        <w:rPr>
          <w:rFonts w:ascii="Book Antiqua" w:hAnsi="Book Antiqua"/>
          <w:sz w:val="20"/>
        </w:rPr>
      </w:pPr>
      <w:r w:rsidRPr="00F3524E">
        <w:rPr>
          <w:rFonts w:ascii="Book Antiqua" w:hAnsi="Book Antiqua"/>
          <w:sz w:val="20"/>
        </w:rPr>
        <w:t xml:space="preserve">  </w:t>
      </w:r>
    </w:p>
    <w:p w:rsidR="00680C4B" w:rsidRPr="00F3524E" w:rsidRDefault="00680C4B" w:rsidP="005639D7">
      <w:pPr>
        <w:spacing w:line="276" w:lineRule="auto"/>
        <w:rPr>
          <w:rFonts w:ascii="Book Antiqua" w:hAnsi="Book Antiqua" w:cs="Tahoma"/>
          <w:bCs/>
          <w:sz w:val="20"/>
        </w:rPr>
      </w:pPr>
    </w:p>
    <w:tbl>
      <w:tblPr>
        <w:tblW w:w="0" w:type="auto"/>
        <w:tblInd w:w="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shd w:val="clear" w:color="FFFFFF" w:fill="404040"/>
        <w:tblLayout w:type="fixed"/>
        <w:tblCellMar>
          <w:left w:w="0" w:type="dxa"/>
          <w:right w:w="0" w:type="dxa"/>
        </w:tblCellMar>
        <w:tblLook w:val="0000"/>
      </w:tblPr>
      <w:tblGrid>
        <w:gridCol w:w="10532"/>
      </w:tblGrid>
      <w:tr w:rsidR="00722A74" w:rsidRPr="00F3524E" w:rsidTr="00CC0AA3">
        <w:trPr>
          <w:trHeight w:val="255"/>
        </w:trPr>
        <w:tc>
          <w:tcPr>
            <w:tcW w:w="10532" w:type="dxa"/>
            <w:shd w:val="clear" w:color="FFFFFF" w:fill="404040"/>
            <w:vAlign w:val="center"/>
          </w:tcPr>
          <w:p w:rsidR="00722A74" w:rsidRPr="00B139A7" w:rsidRDefault="00722A74" w:rsidP="005639D7">
            <w:pPr>
              <w:pStyle w:val="Heading5"/>
              <w:spacing w:line="276" w:lineRule="auto"/>
              <w:rPr>
                <w:rStyle w:val="Strong"/>
                <w:rFonts w:ascii="Book Antiqua" w:hAnsi="Book Antiqua"/>
                <w:szCs w:val="24"/>
              </w:rPr>
            </w:pPr>
            <w:r w:rsidRPr="00B139A7">
              <w:rPr>
                <w:rFonts w:ascii="Book Antiqua" w:hAnsi="Book Antiqua" w:cs="Tahoma"/>
                <w:i w:val="0"/>
                <w:color w:val="FFFFFF"/>
                <w:szCs w:val="24"/>
              </w:rPr>
              <w:t xml:space="preserve">Technical </w:t>
            </w:r>
            <w:r w:rsidR="003C10FD" w:rsidRPr="00B139A7">
              <w:rPr>
                <w:rFonts w:ascii="Book Antiqua" w:hAnsi="Book Antiqua" w:cs="Tahoma"/>
                <w:i w:val="0"/>
                <w:color w:val="FFFFFF"/>
                <w:szCs w:val="24"/>
              </w:rPr>
              <w:t>Expertise</w:t>
            </w:r>
          </w:p>
        </w:tc>
      </w:tr>
    </w:tbl>
    <w:p w:rsidR="00C34BB2" w:rsidRPr="00F3524E" w:rsidRDefault="00C34BB2" w:rsidP="005639D7">
      <w:pPr>
        <w:rPr>
          <w:rFonts w:ascii="Book Antiqua" w:hAnsi="Book Antiqua" w:cs="Tahoma"/>
          <w:sz w:val="20"/>
        </w:rPr>
      </w:pPr>
      <w:r w:rsidRPr="00F3524E">
        <w:rPr>
          <w:rFonts w:ascii="Book Antiqua" w:hAnsi="Book Antiqua" w:cs="Tahoma"/>
          <w:sz w:val="20"/>
        </w:rPr>
        <w:t xml:space="preserve">                   </w:t>
      </w:r>
      <w:r w:rsidR="003723BB" w:rsidRPr="00F3524E">
        <w:rPr>
          <w:rFonts w:ascii="Book Antiqua" w:hAnsi="Book Antiqua" w:cs="Tahoma"/>
          <w:sz w:val="20"/>
        </w:rPr>
        <w:t xml:space="preserve">   </w:t>
      </w:r>
      <w:r w:rsidR="00E9378F" w:rsidRPr="00F3524E">
        <w:rPr>
          <w:rFonts w:ascii="Book Antiqua" w:hAnsi="Book Antiqua" w:cs="Tahoma"/>
          <w:sz w:val="20"/>
        </w:rPr>
        <w:t xml:space="preserve">                </w:t>
      </w:r>
      <w:r w:rsidR="00C53DD6" w:rsidRPr="00F3524E">
        <w:rPr>
          <w:rFonts w:ascii="Book Antiqua" w:hAnsi="Book Antiqua" w:cs="Tahoma"/>
          <w:sz w:val="20"/>
        </w:rPr>
        <w:t xml:space="preserve">     </w:t>
      </w:r>
      <w:r w:rsidR="00E9378F" w:rsidRPr="00F3524E">
        <w:rPr>
          <w:rFonts w:ascii="Book Antiqua" w:hAnsi="Book Antiqua" w:cs="Tahoma"/>
          <w:sz w:val="20"/>
        </w:rPr>
        <w:t xml:space="preserve">         </w:t>
      </w:r>
      <w:r w:rsidR="008E3C63" w:rsidRPr="00F3524E">
        <w:rPr>
          <w:rFonts w:ascii="Book Antiqua" w:hAnsi="Book Antiqua" w:cs="Tahoma"/>
          <w:sz w:val="20"/>
        </w:rPr>
        <w:t xml:space="preserve">   </w:t>
      </w:r>
      <w:r w:rsidR="00252417" w:rsidRPr="00F3524E">
        <w:rPr>
          <w:rFonts w:ascii="Book Antiqua" w:hAnsi="Book Antiqua" w:cs="Tahoma"/>
          <w:sz w:val="20"/>
        </w:rPr>
        <w:t xml:space="preserve">  </w:t>
      </w: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242"/>
        <w:gridCol w:w="7170"/>
      </w:tblGrid>
      <w:tr w:rsidR="007D1237" w:rsidRPr="00F3524E" w:rsidTr="00E56C8E">
        <w:trPr>
          <w:trHeight w:val="299"/>
        </w:trPr>
        <w:tc>
          <w:tcPr>
            <w:tcW w:w="3242" w:type="dxa"/>
            <w:vAlign w:val="center"/>
          </w:tcPr>
          <w:p w:rsidR="007D1237" w:rsidRPr="00E26E8A" w:rsidRDefault="007D1237" w:rsidP="005639D7">
            <w:pPr>
              <w:snapToGrid w:val="0"/>
              <w:spacing w:before="120" w:after="120"/>
              <w:rPr>
                <w:rFonts w:ascii="Book Antiqua" w:hAnsi="Book Antiqua"/>
                <w:b/>
                <w:sz w:val="22"/>
                <w:szCs w:val="22"/>
              </w:rPr>
            </w:pPr>
            <w:r w:rsidRPr="00E26E8A">
              <w:rPr>
                <w:rFonts w:ascii="Book Antiqua" w:hAnsi="Book Antiqua"/>
                <w:b/>
                <w:sz w:val="22"/>
                <w:szCs w:val="22"/>
              </w:rPr>
              <w:t>Programming Languages</w:t>
            </w:r>
          </w:p>
        </w:tc>
        <w:tc>
          <w:tcPr>
            <w:tcW w:w="7170" w:type="dxa"/>
            <w:vAlign w:val="center"/>
          </w:tcPr>
          <w:p w:rsidR="007D1237" w:rsidRPr="00E26E8A" w:rsidRDefault="007D1237" w:rsidP="005639D7">
            <w:pPr>
              <w:snapToGrid w:val="0"/>
              <w:spacing w:before="120" w:after="120"/>
              <w:rPr>
                <w:rFonts w:ascii="Book Antiqua" w:hAnsi="Book Antiqua"/>
                <w:sz w:val="22"/>
                <w:szCs w:val="22"/>
              </w:rPr>
            </w:pPr>
            <w:r w:rsidRPr="00E26E8A">
              <w:rPr>
                <w:rFonts w:ascii="Book Antiqua" w:hAnsi="Book Antiqua"/>
                <w:sz w:val="22"/>
                <w:szCs w:val="22"/>
              </w:rPr>
              <w:t>C# 3.0</w:t>
            </w:r>
          </w:p>
        </w:tc>
      </w:tr>
      <w:tr w:rsidR="00210DDA" w:rsidRPr="00F3524E" w:rsidTr="00E56C8E">
        <w:trPr>
          <w:trHeight w:val="299"/>
        </w:trPr>
        <w:tc>
          <w:tcPr>
            <w:tcW w:w="3242" w:type="dxa"/>
            <w:vAlign w:val="center"/>
          </w:tcPr>
          <w:p w:rsidR="00210DDA" w:rsidRPr="00E26E8A" w:rsidRDefault="00210DDA" w:rsidP="005639D7">
            <w:pPr>
              <w:snapToGrid w:val="0"/>
              <w:spacing w:before="120" w:after="120"/>
              <w:rPr>
                <w:rFonts w:ascii="Book Antiqua" w:hAnsi="Book Antiqua"/>
                <w:b/>
                <w:sz w:val="22"/>
                <w:szCs w:val="22"/>
              </w:rPr>
            </w:pPr>
            <w:r w:rsidRPr="00E26E8A">
              <w:rPr>
                <w:rFonts w:ascii="Book Antiqua" w:hAnsi="Book Antiqua"/>
                <w:b/>
                <w:sz w:val="22"/>
                <w:szCs w:val="22"/>
              </w:rPr>
              <w:t xml:space="preserve">.NET  </w:t>
            </w:r>
            <w:r w:rsidR="006C3E64" w:rsidRPr="00E26E8A">
              <w:rPr>
                <w:rFonts w:ascii="Book Antiqua" w:hAnsi="Book Antiqua"/>
                <w:b/>
                <w:sz w:val="22"/>
                <w:szCs w:val="22"/>
              </w:rPr>
              <w:t>Framework</w:t>
            </w:r>
          </w:p>
        </w:tc>
        <w:tc>
          <w:tcPr>
            <w:tcW w:w="7170" w:type="dxa"/>
            <w:vAlign w:val="center"/>
          </w:tcPr>
          <w:p w:rsidR="00210DDA" w:rsidRPr="00E26E8A" w:rsidRDefault="006C3E64" w:rsidP="005639D7">
            <w:pPr>
              <w:snapToGrid w:val="0"/>
              <w:spacing w:before="120" w:after="120"/>
              <w:rPr>
                <w:rFonts w:ascii="Book Antiqua" w:hAnsi="Book Antiqua"/>
                <w:sz w:val="22"/>
                <w:szCs w:val="22"/>
              </w:rPr>
            </w:pPr>
            <w:r w:rsidRPr="00E26E8A">
              <w:rPr>
                <w:rFonts w:ascii="Book Antiqua" w:eastAsia="Arial Unicode MS" w:hAnsi="Book Antiqua"/>
                <w:sz w:val="22"/>
                <w:szCs w:val="22"/>
                <w:lang w:eastAsia="ar-SA"/>
              </w:rPr>
              <w:t>Version 3.5,3.0,2.0</w:t>
            </w:r>
          </w:p>
        </w:tc>
      </w:tr>
      <w:tr w:rsidR="007D1237" w:rsidRPr="00F3524E" w:rsidTr="00E56C8E">
        <w:trPr>
          <w:trHeight w:val="324"/>
        </w:trPr>
        <w:tc>
          <w:tcPr>
            <w:tcW w:w="3242" w:type="dxa"/>
            <w:vAlign w:val="center"/>
          </w:tcPr>
          <w:p w:rsidR="007D1237" w:rsidRPr="00E26E8A" w:rsidRDefault="007D1237" w:rsidP="005639D7">
            <w:pPr>
              <w:tabs>
                <w:tab w:val="left" w:pos="1200"/>
              </w:tabs>
              <w:snapToGrid w:val="0"/>
              <w:spacing w:before="120" w:after="120"/>
              <w:rPr>
                <w:rFonts w:ascii="Book Antiqua" w:eastAsia="Arial Unicode MS" w:hAnsi="Book Antiqua"/>
                <w:b/>
                <w:sz w:val="22"/>
                <w:szCs w:val="22"/>
              </w:rPr>
            </w:pPr>
            <w:r w:rsidRPr="00E26E8A">
              <w:rPr>
                <w:rFonts w:ascii="Book Antiqua" w:eastAsia="Arial Unicode MS" w:hAnsi="Book Antiqua"/>
                <w:b/>
                <w:sz w:val="22"/>
                <w:szCs w:val="22"/>
              </w:rPr>
              <w:t>Microsoft Technologies</w:t>
            </w:r>
          </w:p>
        </w:tc>
        <w:tc>
          <w:tcPr>
            <w:tcW w:w="7170" w:type="dxa"/>
            <w:vAlign w:val="center"/>
          </w:tcPr>
          <w:p w:rsidR="007D1237" w:rsidRPr="00E26E8A" w:rsidRDefault="007D1237" w:rsidP="005639D7">
            <w:pPr>
              <w:pStyle w:val="NormalWeb"/>
              <w:snapToGrid w:val="0"/>
              <w:spacing w:before="120" w:after="120"/>
              <w:rPr>
                <w:rFonts w:ascii="Book Antiqua" w:eastAsia="Arial Unicode MS" w:hAnsi="Book Antiqua"/>
                <w:sz w:val="22"/>
                <w:szCs w:val="22"/>
                <w:lang w:eastAsia="ar-SA"/>
              </w:rPr>
            </w:pPr>
            <w:r w:rsidRPr="00E26E8A">
              <w:rPr>
                <w:rFonts w:ascii="Book Antiqua" w:hAnsi="Book Antiqua"/>
                <w:sz w:val="22"/>
                <w:szCs w:val="22"/>
              </w:rPr>
              <w:t>C#</w:t>
            </w:r>
            <w:r w:rsidR="006749D5" w:rsidRPr="00E26E8A">
              <w:rPr>
                <w:rFonts w:ascii="Book Antiqua" w:hAnsi="Book Antiqua"/>
                <w:sz w:val="22"/>
                <w:szCs w:val="22"/>
              </w:rPr>
              <w:t>, ASP</w:t>
            </w:r>
            <w:r w:rsidRPr="00E26E8A">
              <w:rPr>
                <w:rFonts w:ascii="Book Antiqua" w:hAnsi="Book Antiqua"/>
                <w:sz w:val="22"/>
                <w:szCs w:val="22"/>
              </w:rPr>
              <w:t>. NET, ADO. NET &amp; WINDOWS.NET</w:t>
            </w:r>
          </w:p>
        </w:tc>
      </w:tr>
      <w:tr w:rsidR="007D1237" w:rsidRPr="00F3524E" w:rsidTr="00E56C8E">
        <w:trPr>
          <w:trHeight w:val="324"/>
        </w:trPr>
        <w:tc>
          <w:tcPr>
            <w:tcW w:w="3242" w:type="dxa"/>
            <w:vAlign w:val="center"/>
          </w:tcPr>
          <w:p w:rsidR="007D1237" w:rsidRPr="00E26E8A" w:rsidRDefault="007D1237" w:rsidP="005639D7">
            <w:pPr>
              <w:snapToGrid w:val="0"/>
              <w:spacing w:before="120" w:after="120"/>
              <w:rPr>
                <w:rFonts w:ascii="Book Antiqua" w:hAnsi="Book Antiqua"/>
                <w:b/>
                <w:sz w:val="22"/>
                <w:szCs w:val="22"/>
              </w:rPr>
            </w:pPr>
            <w:r w:rsidRPr="00E26E8A">
              <w:rPr>
                <w:rFonts w:ascii="Book Antiqua" w:hAnsi="Book Antiqua"/>
                <w:b/>
                <w:sz w:val="22"/>
                <w:szCs w:val="22"/>
              </w:rPr>
              <w:t>RDBMS</w:t>
            </w:r>
          </w:p>
        </w:tc>
        <w:tc>
          <w:tcPr>
            <w:tcW w:w="7170" w:type="dxa"/>
            <w:vAlign w:val="center"/>
          </w:tcPr>
          <w:p w:rsidR="007D1237" w:rsidRPr="00E26E8A" w:rsidRDefault="007D1237" w:rsidP="005639D7">
            <w:pPr>
              <w:pStyle w:val="NormalWeb"/>
              <w:snapToGrid w:val="0"/>
              <w:spacing w:before="120" w:after="120"/>
              <w:rPr>
                <w:rFonts w:ascii="Book Antiqua" w:hAnsi="Book Antiqua"/>
                <w:sz w:val="22"/>
                <w:szCs w:val="22"/>
              </w:rPr>
            </w:pPr>
            <w:r w:rsidRPr="00E26E8A">
              <w:rPr>
                <w:rFonts w:ascii="Book Antiqua" w:hAnsi="Book Antiqua"/>
                <w:sz w:val="22"/>
                <w:szCs w:val="22"/>
              </w:rPr>
              <w:t>SQL Server 2005</w:t>
            </w:r>
          </w:p>
        </w:tc>
      </w:tr>
      <w:tr w:rsidR="00D50ED0" w:rsidRPr="00F3524E" w:rsidTr="00E56C8E">
        <w:trPr>
          <w:trHeight w:val="324"/>
        </w:trPr>
        <w:tc>
          <w:tcPr>
            <w:tcW w:w="3242" w:type="dxa"/>
            <w:vAlign w:val="center"/>
          </w:tcPr>
          <w:p w:rsidR="00D50ED0" w:rsidRPr="00E26E8A" w:rsidRDefault="00D50ED0" w:rsidP="005639D7">
            <w:pPr>
              <w:snapToGrid w:val="0"/>
              <w:spacing w:before="120" w:after="120"/>
              <w:rPr>
                <w:rFonts w:ascii="Book Antiqua" w:hAnsi="Book Antiqua"/>
                <w:b/>
                <w:sz w:val="22"/>
                <w:szCs w:val="22"/>
              </w:rPr>
            </w:pPr>
            <w:r w:rsidRPr="00E26E8A">
              <w:rPr>
                <w:rFonts w:ascii="Book Antiqua" w:hAnsi="Book Antiqua"/>
                <w:b/>
                <w:sz w:val="22"/>
                <w:szCs w:val="22"/>
              </w:rPr>
              <w:t>Web Technologies</w:t>
            </w:r>
          </w:p>
        </w:tc>
        <w:tc>
          <w:tcPr>
            <w:tcW w:w="7170" w:type="dxa"/>
            <w:vAlign w:val="center"/>
          </w:tcPr>
          <w:p w:rsidR="00D50ED0" w:rsidRPr="00E26E8A" w:rsidRDefault="00D50ED0" w:rsidP="005639D7">
            <w:pPr>
              <w:snapToGrid w:val="0"/>
              <w:spacing w:before="120" w:after="120"/>
              <w:rPr>
                <w:rFonts w:ascii="Book Antiqua" w:hAnsi="Book Antiqua"/>
                <w:sz w:val="22"/>
                <w:szCs w:val="22"/>
              </w:rPr>
            </w:pPr>
            <w:r w:rsidRPr="00E26E8A">
              <w:rPr>
                <w:rFonts w:ascii="Book Antiqua" w:hAnsi="Book Antiqua"/>
                <w:sz w:val="22"/>
                <w:szCs w:val="22"/>
              </w:rPr>
              <w:t>HTML</w:t>
            </w:r>
            <w:r w:rsidR="00B43C5E">
              <w:rPr>
                <w:rFonts w:ascii="Book Antiqua" w:hAnsi="Book Antiqua"/>
                <w:sz w:val="22"/>
                <w:szCs w:val="22"/>
              </w:rPr>
              <w:t>,</w:t>
            </w:r>
            <w:r w:rsidRPr="00E26E8A">
              <w:rPr>
                <w:rFonts w:ascii="Book Antiqua" w:hAnsi="Book Antiqua"/>
                <w:sz w:val="22"/>
                <w:szCs w:val="22"/>
              </w:rPr>
              <w:t xml:space="preserve"> CSS, JavaScript, </w:t>
            </w:r>
            <w:r w:rsidR="00503E4B" w:rsidRPr="00E26E8A">
              <w:rPr>
                <w:rFonts w:ascii="Book Antiqua" w:hAnsi="Book Antiqua"/>
                <w:sz w:val="22"/>
                <w:szCs w:val="22"/>
              </w:rPr>
              <w:t>Jquery</w:t>
            </w:r>
            <w:r w:rsidR="00851D5E" w:rsidRPr="00E26E8A">
              <w:rPr>
                <w:rFonts w:ascii="Book Antiqua" w:hAnsi="Book Antiqua"/>
                <w:sz w:val="22"/>
                <w:szCs w:val="22"/>
              </w:rPr>
              <w:t>,</w:t>
            </w:r>
            <w:r w:rsidR="00851D5E" w:rsidRPr="00E26E8A">
              <w:rPr>
                <w:rFonts w:ascii="Book Antiqua" w:eastAsia="Arial Unicode MS" w:hAnsi="Book Antiqua"/>
                <w:sz w:val="22"/>
                <w:szCs w:val="22"/>
              </w:rPr>
              <w:t xml:space="preserve"> Ajax</w:t>
            </w:r>
            <w:r w:rsidRPr="00E26E8A">
              <w:rPr>
                <w:rFonts w:ascii="Book Antiqua" w:eastAsia="Arial Unicode MS" w:hAnsi="Book Antiqua"/>
                <w:sz w:val="22"/>
                <w:szCs w:val="22"/>
              </w:rPr>
              <w:t xml:space="preserve">, </w:t>
            </w:r>
            <w:r w:rsidRPr="00E26E8A">
              <w:rPr>
                <w:rFonts w:ascii="Book Antiqua" w:hAnsi="Book Antiqua"/>
                <w:sz w:val="22"/>
                <w:szCs w:val="22"/>
              </w:rPr>
              <w:t>XML</w:t>
            </w:r>
          </w:p>
        </w:tc>
      </w:tr>
      <w:tr w:rsidR="00871ED5" w:rsidRPr="00F3524E" w:rsidTr="00E56C8E">
        <w:trPr>
          <w:trHeight w:val="324"/>
        </w:trPr>
        <w:tc>
          <w:tcPr>
            <w:tcW w:w="3242" w:type="dxa"/>
            <w:vAlign w:val="center"/>
          </w:tcPr>
          <w:p w:rsidR="00871ED5" w:rsidRPr="00E26E8A" w:rsidRDefault="00325841" w:rsidP="005639D7">
            <w:pPr>
              <w:snapToGrid w:val="0"/>
              <w:spacing w:before="120" w:after="120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Ar</w:t>
            </w:r>
            <w:r w:rsidR="00871ED5">
              <w:rPr>
                <w:rFonts w:ascii="Book Antiqua" w:hAnsi="Book Antiqua"/>
                <w:b/>
                <w:sz w:val="22"/>
                <w:szCs w:val="22"/>
              </w:rPr>
              <w:t>chitectural Patterns</w:t>
            </w:r>
          </w:p>
        </w:tc>
        <w:tc>
          <w:tcPr>
            <w:tcW w:w="7170" w:type="dxa"/>
            <w:vAlign w:val="center"/>
          </w:tcPr>
          <w:p w:rsidR="00871ED5" w:rsidRPr="00E26E8A" w:rsidRDefault="00DC5989" w:rsidP="005639D7">
            <w:pPr>
              <w:snapToGrid w:val="0"/>
              <w:spacing w:before="120" w:after="120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MVC</w:t>
            </w:r>
            <w:r w:rsidR="00BF4127">
              <w:rPr>
                <w:rFonts w:ascii="Book Antiqua" w:hAnsi="Book Antiqua"/>
                <w:sz w:val="22"/>
                <w:szCs w:val="22"/>
              </w:rPr>
              <w:t>, MVP</w:t>
            </w:r>
          </w:p>
        </w:tc>
      </w:tr>
      <w:tr w:rsidR="00D50ED0" w:rsidRPr="00F3524E" w:rsidTr="00E56C8E">
        <w:trPr>
          <w:trHeight w:val="324"/>
        </w:trPr>
        <w:tc>
          <w:tcPr>
            <w:tcW w:w="3242" w:type="dxa"/>
            <w:vAlign w:val="center"/>
          </w:tcPr>
          <w:p w:rsidR="00D50ED0" w:rsidRPr="00E26E8A" w:rsidRDefault="00D50ED0" w:rsidP="005639D7">
            <w:pPr>
              <w:snapToGrid w:val="0"/>
              <w:spacing w:before="120" w:after="120"/>
              <w:rPr>
                <w:rFonts w:ascii="Book Antiqua" w:hAnsi="Book Antiqua"/>
                <w:b/>
                <w:sz w:val="22"/>
                <w:szCs w:val="22"/>
              </w:rPr>
            </w:pPr>
            <w:r w:rsidRPr="00E26E8A">
              <w:rPr>
                <w:rFonts w:ascii="Book Antiqua" w:hAnsi="Book Antiqua"/>
                <w:b/>
                <w:sz w:val="22"/>
                <w:szCs w:val="22"/>
              </w:rPr>
              <w:t>Operating Systems</w:t>
            </w:r>
          </w:p>
        </w:tc>
        <w:tc>
          <w:tcPr>
            <w:tcW w:w="7170" w:type="dxa"/>
            <w:vAlign w:val="center"/>
          </w:tcPr>
          <w:p w:rsidR="00D50ED0" w:rsidRPr="00E26E8A" w:rsidRDefault="00D50ED0" w:rsidP="005639D7">
            <w:pPr>
              <w:pStyle w:val="NormalWeb"/>
              <w:snapToGrid w:val="0"/>
              <w:spacing w:before="120" w:after="120"/>
              <w:rPr>
                <w:rFonts w:ascii="Book Antiqua" w:hAnsi="Book Antiqua"/>
                <w:sz w:val="22"/>
                <w:szCs w:val="22"/>
              </w:rPr>
            </w:pPr>
            <w:r w:rsidRPr="00E26E8A">
              <w:rPr>
                <w:rFonts w:ascii="Book Antiqua" w:hAnsi="Book Antiqua"/>
                <w:sz w:val="22"/>
                <w:szCs w:val="22"/>
              </w:rPr>
              <w:t>Windows XP , Windows7</w:t>
            </w:r>
          </w:p>
        </w:tc>
      </w:tr>
    </w:tbl>
    <w:p w:rsidR="00917957" w:rsidRDefault="009D3A01" w:rsidP="005639D7">
      <w:pPr>
        <w:rPr>
          <w:rFonts w:ascii="Book Antiqua" w:hAnsi="Book Antiqua"/>
        </w:rPr>
      </w:pPr>
      <w:r w:rsidRPr="00F3524E">
        <w:rPr>
          <w:rFonts w:ascii="Book Antiqua" w:hAnsi="Book Antiqua"/>
        </w:rPr>
        <w:t xml:space="preserve">                                                                              </w:t>
      </w:r>
    </w:p>
    <w:tbl>
      <w:tblPr>
        <w:tblW w:w="0" w:type="auto"/>
        <w:tblInd w:w="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shd w:val="clear" w:color="FFFFFF" w:fill="404040"/>
        <w:tblLayout w:type="fixed"/>
        <w:tblCellMar>
          <w:left w:w="0" w:type="dxa"/>
          <w:right w:w="0" w:type="dxa"/>
        </w:tblCellMar>
        <w:tblLook w:val="0000"/>
      </w:tblPr>
      <w:tblGrid>
        <w:gridCol w:w="10532"/>
      </w:tblGrid>
      <w:tr w:rsidR="00160EC1" w:rsidRPr="00F3524E" w:rsidTr="00482D25">
        <w:trPr>
          <w:trHeight w:val="246"/>
        </w:trPr>
        <w:tc>
          <w:tcPr>
            <w:tcW w:w="10532" w:type="dxa"/>
            <w:shd w:val="clear" w:color="FFFFFF" w:fill="404040"/>
            <w:vAlign w:val="center"/>
          </w:tcPr>
          <w:p w:rsidR="00160EC1" w:rsidRPr="00B13D20" w:rsidRDefault="00160EC1" w:rsidP="005639D7">
            <w:pPr>
              <w:pStyle w:val="Heading5"/>
              <w:spacing w:line="276" w:lineRule="auto"/>
              <w:rPr>
                <w:rFonts w:ascii="Book Antiqua" w:hAnsi="Book Antiqua" w:cs="Tahoma"/>
                <w:i w:val="0"/>
                <w:color w:val="FFFFFF"/>
                <w:szCs w:val="24"/>
              </w:rPr>
            </w:pPr>
            <w:r w:rsidRPr="00B13D20">
              <w:rPr>
                <w:rFonts w:ascii="Book Antiqua" w:hAnsi="Book Antiqua" w:cs="Tahoma"/>
                <w:i w:val="0"/>
                <w:color w:val="FFFFFF"/>
                <w:szCs w:val="24"/>
              </w:rPr>
              <w:t xml:space="preserve">Employment Scan </w:t>
            </w:r>
          </w:p>
        </w:tc>
      </w:tr>
    </w:tbl>
    <w:p w:rsidR="00160EC1" w:rsidRPr="00F3524E" w:rsidRDefault="00160EC1" w:rsidP="005639D7">
      <w:pPr>
        <w:spacing w:line="276" w:lineRule="auto"/>
        <w:rPr>
          <w:rFonts w:ascii="Book Antiqua" w:hAnsi="Book Antiqua" w:cs="Arial"/>
          <w:sz w:val="20"/>
        </w:rPr>
      </w:pPr>
      <w:r w:rsidRPr="00F3524E">
        <w:rPr>
          <w:rFonts w:ascii="Book Antiqua" w:hAnsi="Book Antiqua" w:cs="Tahoma"/>
          <w:sz w:val="20"/>
        </w:rPr>
        <w:t xml:space="preserve">    </w:t>
      </w:r>
    </w:p>
    <w:tbl>
      <w:tblPr>
        <w:tblW w:w="9195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3"/>
        <w:gridCol w:w="1375"/>
        <w:gridCol w:w="3067"/>
        <w:gridCol w:w="2810"/>
      </w:tblGrid>
      <w:tr w:rsidR="00160EC1" w:rsidRPr="00F3524E" w:rsidTr="00482D25">
        <w:trPr>
          <w:trHeight w:val="263"/>
          <w:jc w:val="center"/>
        </w:trPr>
        <w:tc>
          <w:tcPr>
            <w:tcW w:w="1943" w:type="dxa"/>
          </w:tcPr>
          <w:p w:rsidR="00160EC1" w:rsidRPr="0073681E" w:rsidRDefault="00160EC1" w:rsidP="005639D7">
            <w:pPr>
              <w:pStyle w:val="Heading2"/>
              <w:tabs>
                <w:tab w:val="left" w:pos="0"/>
              </w:tabs>
              <w:spacing w:before="240" w:line="276" w:lineRule="auto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Employer Name</w:t>
            </w:r>
          </w:p>
        </w:tc>
        <w:tc>
          <w:tcPr>
            <w:tcW w:w="1375" w:type="dxa"/>
          </w:tcPr>
          <w:p w:rsidR="00160EC1" w:rsidRPr="0073681E" w:rsidRDefault="00160EC1" w:rsidP="005639D7">
            <w:pPr>
              <w:pStyle w:val="Heading2"/>
              <w:tabs>
                <w:tab w:val="left" w:pos="0"/>
              </w:tabs>
              <w:spacing w:before="240" w:line="276" w:lineRule="auto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Location</w:t>
            </w:r>
          </w:p>
        </w:tc>
        <w:tc>
          <w:tcPr>
            <w:tcW w:w="3067" w:type="dxa"/>
          </w:tcPr>
          <w:p w:rsidR="00160EC1" w:rsidRPr="0073681E" w:rsidRDefault="00160EC1" w:rsidP="005639D7">
            <w:pPr>
              <w:pStyle w:val="Heading2"/>
              <w:tabs>
                <w:tab w:val="left" w:pos="0"/>
              </w:tabs>
              <w:spacing w:before="240" w:line="276" w:lineRule="auto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 xml:space="preserve">Role </w:t>
            </w:r>
          </w:p>
        </w:tc>
        <w:tc>
          <w:tcPr>
            <w:tcW w:w="2810" w:type="dxa"/>
          </w:tcPr>
          <w:p w:rsidR="00160EC1" w:rsidRPr="0073681E" w:rsidRDefault="00160EC1" w:rsidP="005639D7">
            <w:pPr>
              <w:pStyle w:val="Heading2"/>
              <w:tabs>
                <w:tab w:val="left" w:pos="0"/>
              </w:tabs>
              <w:spacing w:before="240" w:line="276" w:lineRule="auto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Period</w:t>
            </w:r>
          </w:p>
        </w:tc>
      </w:tr>
      <w:tr w:rsidR="00160EC1" w:rsidRPr="00F3524E" w:rsidTr="00482D25">
        <w:trPr>
          <w:trHeight w:val="243"/>
          <w:jc w:val="center"/>
        </w:trPr>
        <w:tc>
          <w:tcPr>
            <w:tcW w:w="1943" w:type="dxa"/>
          </w:tcPr>
          <w:p w:rsidR="00160EC1" w:rsidRPr="0073681E" w:rsidRDefault="00160EC1" w:rsidP="005639D7">
            <w:pPr>
              <w:pStyle w:val="Heading2"/>
              <w:tabs>
                <w:tab w:val="left" w:pos="0"/>
              </w:tabs>
              <w:spacing w:before="240" w:line="276" w:lineRule="auto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i w:val="0"/>
                <w:sz w:val="22"/>
                <w:szCs w:val="22"/>
              </w:rPr>
              <w:t>Torus Solutions</w:t>
            </w:r>
          </w:p>
        </w:tc>
        <w:tc>
          <w:tcPr>
            <w:tcW w:w="1375" w:type="dxa"/>
          </w:tcPr>
          <w:p w:rsidR="00160EC1" w:rsidRPr="0073681E" w:rsidRDefault="00160EC1" w:rsidP="005639D7">
            <w:pPr>
              <w:pStyle w:val="Heading2"/>
              <w:tabs>
                <w:tab w:val="left" w:pos="0"/>
              </w:tabs>
              <w:spacing w:before="240" w:line="276" w:lineRule="auto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i w:val="0"/>
                <w:sz w:val="22"/>
                <w:szCs w:val="22"/>
              </w:rPr>
              <w:t>Mysore</w:t>
            </w:r>
          </w:p>
        </w:tc>
        <w:tc>
          <w:tcPr>
            <w:tcW w:w="3067" w:type="dxa"/>
          </w:tcPr>
          <w:p w:rsidR="00160EC1" w:rsidRPr="0073681E" w:rsidRDefault="00160EC1" w:rsidP="005639D7">
            <w:pPr>
              <w:pStyle w:val="Heading2"/>
              <w:tabs>
                <w:tab w:val="left" w:pos="0"/>
              </w:tabs>
              <w:spacing w:before="240" w:line="276" w:lineRule="auto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i w:val="0"/>
                <w:sz w:val="22"/>
                <w:szCs w:val="22"/>
              </w:rPr>
              <w:t>Software Developer</w:t>
            </w:r>
          </w:p>
        </w:tc>
        <w:tc>
          <w:tcPr>
            <w:tcW w:w="2810" w:type="dxa"/>
          </w:tcPr>
          <w:p w:rsidR="00160EC1" w:rsidRPr="0073681E" w:rsidRDefault="00160EC1" w:rsidP="005639D7">
            <w:pPr>
              <w:pStyle w:val="Heading2"/>
              <w:tabs>
                <w:tab w:val="left" w:pos="0"/>
              </w:tabs>
              <w:spacing w:before="240" w:line="276" w:lineRule="auto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i w:val="0"/>
                <w:sz w:val="22"/>
                <w:szCs w:val="22"/>
              </w:rPr>
              <w:t>06-Jan-2012 to till date</w:t>
            </w:r>
          </w:p>
        </w:tc>
      </w:tr>
    </w:tbl>
    <w:p w:rsidR="00160EC1" w:rsidRDefault="00160EC1" w:rsidP="005639D7">
      <w:pPr>
        <w:rPr>
          <w:rFonts w:ascii="Book Antiqua" w:hAnsi="Book Antiqua"/>
        </w:rPr>
      </w:pPr>
    </w:p>
    <w:p w:rsidR="009D6083" w:rsidRDefault="009D6083" w:rsidP="005639D7">
      <w:pPr>
        <w:rPr>
          <w:rFonts w:ascii="Book Antiqua" w:hAnsi="Book Antiqua"/>
        </w:rPr>
      </w:pPr>
    </w:p>
    <w:p w:rsidR="009D6083" w:rsidRDefault="009D6083" w:rsidP="005639D7">
      <w:pPr>
        <w:rPr>
          <w:rFonts w:ascii="Book Antiqua" w:hAnsi="Book Antiqua"/>
        </w:rPr>
      </w:pPr>
    </w:p>
    <w:p w:rsidR="00E71B05" w:rsidRDefault="00E71B05" w:rsidP="005639D7">
      <w:pPr>
        <w:rPr>
          <w:rFonts w:ascii="Book Antiqua" w:hAnsi="Book Antiqua"/>
        </w:rPr>
      </w:pPr>
    </w:p>
    <w:p w:rsidR="00E71B05" w:rsidRDefault="00E71B05" w:rsidP="005639D7">
      <w:pPr>
        <w:rPr>
          <w:rFonts w:ascii="Book Antiqua" w:hAnsi="Book Antiqua"/>
        </w:rPr>
      </w:pPr>
    </w:p>
    <w:p w:rsidR="00E71B05" w:rsidRPr="00F3524E" w:rsidRDefault="00E71B05" w:rsidP="005639D7">
      <w:pPr>
        <w:rPr>
          <w:rFonts w:ascii="Book Antiqua" w:hAnsi="Book Antiqua"/>
        </w:rPr>
      </w:pPr>
    </w:p>
    <w:tbl>
      <w:tblPr>
        <w:tblW w:w="10530" w:type="dxa"/>
        <w:tblInd w:w="3" w:type="dxa"/>
        <w:shd w:val="clear" w:color="FFFFFF" w:fill="404040"/>
        <w:tblLayout w:type="fixed"/>
        <w:tblCellMar>
          <w:left w:w="0" w:type="dxa"/>
          <w:right w:w="0" w:type="dxa"/>
        </w:tblCellMar>
        <w:tblLook w:val="0000"/>
      </w:tblPr>
      <w:tblGrid>
        <w:gridCol w:w="1889"/>
        <w:gridCol w:w="279"/>
        <w:gridCol w:w="2111"/>
        <w:gridCol w:w="2111"/>
        <w:gridCol w:w="3185"/>
        <w:gridCol w:w="955"/>
      </w:tblGrid>
      <w:tr w:rsidR="00917957" w:rsidRPr="00F3524E" w:rsidTr="00A55C78">
        <w:trPr>
          <w:trHeight w:val="255"/>
        </w:trPr>
        <w:tc>
          <w:tcPr>
            <w:tcW w:w="10530" w:type="dxa"/>
            <w:gridSpan w:val="6"/>
            <w:shd w:val="clear" w:color="FFFFFF" w:fill="404040"/>
            <w:vAlign w:val="center"/>
          </w:tcPr>
          <w:p w:rsidR="00917957" w:rsidRPr="007E1532" w:rsidRDefault="00193292" w:rsidP="005639D7">
            <w:pPr>
              <w:pStyle w:val="Heading5"/>
              <w:spacing w:line="276" w:lineRule="auto"/>
              <w:ind w:left="432" w:hanging="432"/>
              <w:rPr>
                <w:rFonts w:ascii="Book Antiqua" w:hAnsi="Book Antiqua" w:cs="Tahoma"/>
                <w:i w:val="0"/>
                <w:color w:val="FFFFFF"/>
                <w:szCs w:val="24"/>
              </w:rPr>
            </w:pPr>
            <w:r w:rsidRPr="007E1532">
              <w:rPr>
                <w:rFonts w:ascii="Book Antiqua" w:hAnsi="Book Antiqua" w:cs="Tahoma"/>
                <w:i w:val="0"/>
                <w:color w:val="FFFFFF"/>
                <w:szCs w:val="24"/>
              </w:rPr>
              <w:t>Professional Experience</w:t>
            </w:r>
          </w:p>
        </w:tc>
      </w:tr>
      <w:tr w:rsidR="00D50ED0" w:rsidRPr="00F3524E" w:rsidTr="00A55C78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1"/>
          <w:wAfter w:w="955" w:type="dxa"/>
          <w:trHeight w:val="245"/>
        </w:trPr>
        <w:tc>
          <w:tcPr>
            <w:tcW w:w="1889" w:type="dxa"/>
            <w:shd w:val="pct10" w:color="auto" w:fill="FFFFFF"/>
          </w:tcPr>
          <w:p w:rsidR="00D50ED0" w:rsidRPr="0075605D" w:rsidRDefault="00D50ED0" w:rsidP="005639D7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75605D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Project Name</w:t>
            </w:r>
          </w:p>
        </w:tc>
        <w:tc>
          <w:tcPr>
            <w:tcW w:w="279" w:type="dxa"/>
            <w:shd w:val="pct10" w:color="auto" w:fill="FFFFFF"/>
          </w:tcPr>
          <w:p w:rsidR="00D50ED0" w:rsidRPr="0075605D" w:rsidRDefault="00D50ED0" w:rsidP="005639D7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75605D">
              <w:rPr>
                <w:rFonts w:ascii="Book Antiqua" w:hAnsi="Book Antiqua"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7407" w:type="dxa"/>
            <w:gridSpan w:val="3"/>
            <w:shd w:val="pct10" w:color="auto" w:fill="FFFFFF"/>
          </w:tcPr>
          <w:p w:rsidR="00D50ED0" w:rsidRPr="0075605D" w:rsidRDefault="00D50ED0" w:rsidP="005639D7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75605D">
              <w:rPr>
                <w:rFonts w:ascii="Book Antiqua" w:hAnsi="Book Antiqua"/>
                <w:b/>
                <w:i w:val="0"/>
                <w:sz w:val="22"/>
                <w:szCs w:val="22"/>
              </w:rPr>
              <w:t>E Commerce Website – Supply Kart (Business-to-consumer (B2C))</w:t>
            </w:r>
          </w:p>
        </w:tc>
      </w:tr>
      <w:tr w:rsidR="00D50ED0" w:rsidRPr="00F3524E" w:rsidTr="00A55C78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2"/>
          <w:wAfter w:w="4140" w:type="dxa"/>
          <w:trHeight w:val="145"/>
        </w:trPr>
        <w:tc>
          <w:tcPr>
            <w:tcW w:w="1889" w:type="dxa"/>
          </w:tcPr>
          <w:p w:rsidR="00D50ED0" w:rsidRPr="0075605D" w:rsidRDefault="00D50ED0" w:rsidP="005639D7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75605D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Client</w:t>
            </w:r>
          </w:p>
        </w:tc>
        <w:tc>
          <w:tcPr>
            <w:tcW w:w="279" w:type="dxa"/>
          </w:tcPr>
          <w:p w:rsidR="00D50ED0" w:rsidRPr="0075605D" w:rsidRDefault="00D50ED0" w:rsidP="005639D7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75605D">
              <w:rPr>
                <w:rFonts w:ascii="Book Antiqua" w:hAnsi="Book Antiqua"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2111" w:type="dxa"/>
          </w:tcPr>
          <w:p w:rsidR="00D50ED0" w:rsidRPr="0075605D" w:rsidRDefault="00D50ED0" w:rsidP="005639D7">
            <w:pPr>
              <w:pStyle w:val="Heading3"/>
              <w:tabs>
                <w:tab w:val="left" w:pos="0"/>
              </w:tabs>
              <w:spacing w:line="276" w:lineRule="auto"/>
              <w:ind w:left="432" w:right="-149" w:hanging="432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75605D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Sun</w:t>
            </w:r>
            <w:r w:rsidR="0075605D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 xml:space="preserve"> </w:t>
            </w:r>
            <w:r w:rsidRPr="0075605D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 xml:space="preserve">Island </w:t>
            </w:r>
            <w:r w:rsidR="0075605D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G</w:t>
            </w:r>
            <w:r w:rsidRPr="0075605D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roups</w:t>
            </w:r>
          </w:p>
        </w:tc>
        <w:tc>
          <w:tcPr>
            <w:tcW w:w="2111" w:type="dxa"/>
          </w:tcPr>
          <w:p w:rsidR="00D50ED0" w:rsidRPr="0075605D" w:rsidRDefault="00D50ED0" w:rsidP="005639D7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</w:p>
        </w:tc>
      </w:tr>
      <w:tr w:rsidR="00D50ED0" w:rsidRPr="00F3524E" w:rsidTr="00A55C78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2"/>
          <w:wAfter w:w="4140" w:type="dxa"/>
          <w:trHeight w:val="145"/>
        </w:trPr>
        <w:tc>
          <w:tcPr>
            <w:tcW w:w="1889" w:type="dxa"/>
          </w:tcPr>
          <w:p w:rsidR="00D50ED0" w:rsidRPr="0075605D" w:rsidRDefault="00D50ED0" w:rsidP="005639D7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75605D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Duration</w:t>
            </w:r>
          </w:p>
        </w:tc>
        <w:tc>
          <w:tcPr>
            <w:tcW w:w="279" w:type="dxa"/>
          </w:tcPr>
          <w:p w:rsidR="00D50ED0" w:rsidRPr="0075605D" w:rsidRDefault="00D50ED0" w:rsidP="005639D7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75605D">
              <w:rPr>
                <w:rFonts w:ascii="Book Antiqua" w:hAnsi="Book Antiqua"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2111" w:type="dxa"/>
          </w:tcPr>
          <w:p w:rsidR="00D50ED0" w:rsidRPr="0075605D" w:rsidRDefault="00BB3842" w:rsidP="005639D7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>
              <w:rPr>
                <w:rFonts w:ascii="Book Antiqua" w:hAnsi="Book Antiqua" w:cs="Arial"/>
                <w:i w:val="0"/>
                <w:sz w:val="22"/>
                <w:szCs w:val="22"/>
              </w:rPr>
              <w:t>Currently Working</w:t>
            </w:r>
            <w:r w:rsidR="00BB7CA3">
              <w:rPr>
                <w:rFonts w:ascii="Book Antiqua" w:hAnsi="Book Antiqua" w:cs="Arial"/>
                <w:i w:val="0"/>
                <w:sz w:val="22"/>
                <w:szCs w:val="22"/>
              </w:rPr>
              <w:t xml:space="preserve">  </w:t>
            </w:r>
          </w:p>
        </w:tc>
        <w:tc>
          <w:tcPr>
            <w:tcW w:w="2111" w:type="dxa"/>
          </w:tcPr>
          <w:p w:rsidR="00D50ED0" w:rsidRPr="0075605D" w:rsidRDefault="00BB7CA3" w:rsidP="005639D7">
            <w:pPr>
              <w:pStyle w:val="Heading3"/>
              <w:tabs>
                <w:tab w:val="left" w:pos="0"/>
              </w:tabs>
              <w:spacing w:line="276" w:lineRule="auto"/>
              <w:rPr>
                <w:rFonts w:ascii="Book Antiqua" w:hAnsi="Book Antiqua" w:cs="Arial"/>
                <w:i w:val="0"/>
                <w:sz w:val="22"/>
                <w:szCs w:val="22"/>
              </w:rPr>
            </w:pPr>
            <w:r>
              <w:rPr>
                <w:rFonts w:ascii="Book Antiqua" w:hAnsi="Book Antiqua" w:cs="Arial"/>
                <w:i w:val="0"/>
                <w:sz w:val="22"/>
                <w:szCs w:val="22"/>
              </w:rPr>
              <w:t>[9 months]</w:t>
            </w:r>
          </w:p>
        </w:tc>
      </w:tr>
      <w:tr w:rsidR="00D50ED0" w:rsidRPr="00F3524E" w:rsidTr="00A55C78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1"/>
          <w:wAfter w:w="955" w:type="dxa"/>
          <w:trHeight w:val="145"/>
        </w:trPr>
        <w:tc>
          <w:tcPr>
            <w:tcW w:w="1889" w:type="dxa"/>
          </w:tcPr>
          <w:p w:rsidR="00D50ED0" w:rsidRPr="0075605D" w:rsidRDefault="00D50ED0" w:rsidP="005639D7">
            <w:pPr>
              <w:keepNext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75605D">
              <w:rPr>
                <w:rFonts w:ascii="Book Antiqua" w:hAnsi="Book Antiqua" w:cs="Arial"/>
                <w:b/>
                <w:sz w:val="22"/>
                <w:szCs w:val="22"/>
              </w:rPr>
              <w:t>Role</w:t>
            </w:r>
          </w:p>
        </w:tc>
        <w:tc>
          <w:tcPr>
            <w:tcW w:w="279" w:type="dxa"/>
          </w:tcPr>
          <w:p w:rsidR="00D50ED0" w:rsidRPr="0075605D" w:rsidRDefault="00D50ED0" w:rsidP="005639D7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75605D">
              <w:rPr>
                <w:rFonts w:ascii="Book Antiqua" w:hAnsi="Book Antiqua"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7407" w:type="dxa"/>
            <w:gridSpan w:val="3"/>
          </w:tcPr>
          <w:p w:rsidR="00D50ED0" w:rsidRPr="0075605D" w:rsidRDefault="00D50ED0" w:rsidP="005639D7">
            <w:pPr>
              <w:keepNext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sz w:val="22"/>
                <w:szCs w:val="22"/>
              </w:rPr>
            </w:pPr>
            <w:r w:rsidRPr="0075605D">
              <w:rPr>
                <w:rFonts w:ascii="Book Antiqua" w:hAnsi="Book Antiqua" w:cs="Arial"/>
                <w:sz w:val="22"/>
                <w:szCs w:val="22"/>
              </w:rPr>
              <w:t>Software Developer</w:t>
            </w:r>
          </w:p>
        </w:tc>
      </w:tr>
      <w:tr w:rsidR="00D50ED0" w:rsidRPr="00F3524E" w:rsidTr="00A55C78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1"/>
          <w:wAfter w:w="955" w:type="dxa"/>
          <w:trHeight w:val="145"/>
        </w:trPr>
        <w:tc>
          <w:tcPr>
            <w:tcW w:w="1889" w:type="dxa"/>
          </w:tcPr>
          <w:p w:rsidR="00D50ED0" w:rsidRPr="0075605D" w:rsidRDefault="00D50ED0" w:rsidP="005639D7">
            <w:pPr>
              <w:keepNext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75605D">
              <w:rPr>
                <w:rFonts w:ascii="Book Antiqua" w:hAnsi="Book Antiqua" w:cs="Arial"/>
                <w:b/>
                <w:sz w:val="22"/>
                <w:szCs w:val="22"/>
              </w:rPr>
              <w:t>Team Size</w:t>
            </w:r>
          </w:p>
        </w:tc>
        <w:tc>
          <w:tcPr>
            <w:tcW w:w="279" w:type="dxa"/>
          </w:tcPr>
          <w:p w:rsidR="00D50ED0" w:rsidRPr="0075605D" w:rsidRDefault="00D50ED0" w:rsidP="005639D7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75605D">
              <w:rPr>
                <w:rFonts w:ascii="Book Antiqua" w:hAnsi="Book Antiqua"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2111" w:type="dxa"/>
          </w:tcPr>
          <w:p w:rsidR="00D50ED0" w:rsidRPr="0075605D" w:rsidRDefault="007323EC" w:rsidP="005639D7">
            <w:pPr>
              <w:keepNext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5</w:t>
            </w:r>
          </w:p>
        </w:tc>
        <w:tc>
          <w:tcPr>
            <w:tcW w:w="2111" w:type="dxa"/>
          </w:tcPr>
          <w:p w:rsidR="00D50ED0" w:rsidRPr="0075605D" w:rsidRDefault="00D50ED0" w:rsidP="005639D7">
            <w:pPr>
              <w:keepNext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sz w:val="22"/>
                <w:szCs w:val="22"/>
              </w:rPr>
            </w:pPr>
          </w:p>
        </w:tc>
        <w:tc>
          <w:tcPr>
            <w:tcW w:w="3185" w:type="dxa"/>
          </w:tcPr>
          <w:p w:rsidR="00D50ED0" w:rsidRPr="00F3524E" w:rsidRDefault="00D50ED0" w:rsidP="005639D7">
            <w:pPr>
              <w:keepNext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sz w:val="20"/>
              </w:rPr>
            </w:pPr>
          </w:p>
        </w:tc>
      </w:tr>
      <w:tr w:rsidR="00D50ED0" w:rsidRPr="00F3524E" w:rsidTr="00A55C78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1"/>
          <w:wAfter w:w="955" w:type="dxa"/>
          <w:trHeight w:val="145"/>
        </w:trPr>
        <w:tc>
          <w:tcPr>
            <w:tcW w:w="1889" w:type="dxa"/>
          </w:tcPr>
          <w:p w:rsidR="00D50ED0" w:rsidRPr="0075605D" w:rsidRDefault="00D50ED0" w:rsidP="005639D7">
            <w:pPr>
              <w:pStyle w:val="Heading3"/>
              <w:keepNext w:val="0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75605D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Environment</w:t>
            </w:r>
          </w:p>
        </w:tc>
        <w:tc>
          <w:tcPr>
            <w:tcW w:w="279" w:type="dxa"/>
          </w:tcPr>
          <w:p w:rsidR="00D50ED0" w:rsidRPr="0075605D" w:rsidRDefault="00D50ED0" w:rsidP="005639D7">
            <w:pPr>
              <w:pStyle w:val="Heading3"/>
              <w:keepNext w:val="0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75605D">
              <w:rPr>
                <w:rFonts w:ascii="Book Antiqua" w:hAnsi="Book Antiqua"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7407" w:type="dxa"/>
            <w:gridSpan w:val="3"/>
          </w:tcPr>
          <w:p w:rsidR="00D50ED0" w:rsidRPr="0075605D" w:rsidRDefault="00D50ED0" w:rsidP="005639D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76" w:lineRule="auto"/>
              <w:ind w:left="432" w:hanging="432"/>
              <w:rPr>
                <w:rFonts w:ascii="Book Antiqua" w:hAnsi="Book Antiqua" w:cs="Arial"/>
                <w:bCs/>
                <w:sz w:val="22"/>
                <w:szCs w:val="22"/>
              </w:rPr>
            </w:pPr>
            <w:r w:rsidRPr="0075605D">
              <w:rPr>
                <w:rFonts w:ascii="Book Antiqua" w:hAnsi="Book Antiqua"/>
                <w:sz w:val="22"/>
                <w:szCs w:val="22"/>
              </w:rPr>
              <w:t xml:space="preserve">ASP.NET 3.5, C#. Net, </w:t>
            </w:r>
            <w:r w:rsidR="0012480C" w:rsidRPr="0075605D">
              <w:rPr>
                <w:rFonts w:ascii="Book Antiqua" w:hAnsi="Book Antiqua"/>
                <w:sz w:val="22"/>
                <w:szCs w:val="22"/>
              </w:rPr>
              <w:t>Sql Server 2005</w:t>
            </w:r>
            <w:r w:rsidRPr="0075605D">
              <w:rPr>
                <w:rFonts w:ascii="Book Antiqua" w:hAnsi="Book Antiqua"/>
                <w:sz w:val="22"/>
                <w:szCs w:val="22"/>
              </w:rPr>
              <w:t xml:space="preserve">, </w:t>
            </w:r>
            <w:r w:rsidR="00503E4B" w:rsidRPr="0075605D">
              <w:rPr>
                <w:rFonts w:ascii="Book Antiqua" w:hAnsi="Book Antiqua"/>
                <w:sz w:val="22"/>
                <w:szCs w:val="22"/>
              </w:rPr>
              <w:t>Jquery</w:t>
            </w:r>
            <w:r w:rsidRPr="0075605D">
              <w:rPr>
                <w:rFonts w:ascii="Book Antiqua" w:hAnsi="Book Antiqua"/>
                <w:sz w:val="22"/>
                <w:szCs w:val="22"/>
              </w:rPr>
              <w:t xml:space="preserve">, </w:t>
            </w:r>
            <w:r w:rsidR="00503E4B" w:rsidRPr="0075605D">
              <w:rPr>
                <w:rFonts w:ascii="Book Antiqua" w:hAnsi="Book Antiqua"/>
                <w:sz w:val="22"/>
                <w:szCs w:val="22"/>
              </w:rPr>
              <w:t>Jquery</w:t>
            </w:r>
            <w:r w:rsidRPr="0075605D">
              <w:rPr>
                <w:rFonts w:ascii="Book Antiqua" w:hAnsi="Book Antiqua"/>
                <w:sz w:val="22"/>
                <w:szCs w:val="22"/>
              </w:rPr>
              <w:t xml:space="preserve"> UI</w:t>
            </w:r>
          </w:p>
        </w:tc>
      </w:tr>
      <w:tr w:rsidR="00D50ED0" w:rsidRPr="00F3524E" w:rsidTr="00A55C78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1"/>
          <w:wAfter w:w="955" w:type="dxa"/>
          <w:cantSplit/>
          <w:trHeight w:val="356"/>
        </w:trPr>
        <w:tc>
          <w:tcPr>
            <w:tcW w:w="1889" w:type="dxa"/>
          </w:tcPr>
          <w:p w:rsidR="00D50ED0" w:rsidRPr="007E1532" w:rsidRDefault="00D50ED0" w:rsidP="006F5C88">
            <w:pPr>
              <w:pStyle w:val="Heading3"/>
              <w:tabs>
                <w:tab w:val="left" w:pos="0"/>
              </w:tabs>
              <w:spacing w:before="240" w:after="240"/>
              <w:ind w:left="159" w:hanging="273"/>
              <w:rPr>
                <w:rFonts w:ascii="Book Antiqua" w:hAnsi="Book Antiqua" w:cs="Arial"/>
                <w:b/>
                <w:i w:val="0"/>
                <w:szCs w:val="24"/>
              </w:rPr>
            </w:pPr>
            <w:r w:rsidRPr="007E1532">
              <w:rPr>
                <w:rFonts w:ascii="Book Antiqua" w:hAnsi="Book Antiqua" w:cs="Arial"/>
                <w:b/>
                <w:i w:val="0"/>
                <w:szCs w:val="24"/>
              </w:rPr>
              <w:t>Description</w:t>
            </w:r>
          </w:p>
        </w:tc>
        <w:tc>
          <w:tcPr>
            <w:tcW w:w="7686" w:type="dxa"/>
            <w:gridSpan w:val="4"/>
          </w:tcPr>
          <w:p w:rsidR="00D50ED0" w:rsidRPr="00F3524E" w:rsidRDefault="00D50ED0" w:rsidP="005639D7">
            <w:pPr>
              <w:tabs>
                <w:tab w:val="left" w:pos="0"/>
              </w:tabs>
              <w:spacing w:before="240"/>
              <w:ind w:left="432" w:hanging="432"/>
              <w:outlineLvl w:val="2"/>
              <w:rPr>
                <w:rFonts w:ascii="Book Antiqua" w:hAnsi="Book Antiqua" w:cs="Arial"/>
                <w:sz w:val="20"/>
              </w:rPr>
            </w:pPr>
          </w:p>
        </w:tc>
      </w:tr>
      <w:tr w:rsidR="00D50ED0" w:rsidRPr="00F3524E" w:rsidTr="00A55C78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1"/>
          <w:wAfter w:w="955" w:type="dxa"/>
          <w:cantSplit/>
          <w:trHeight w:val="356"/>
        </w:trPr>
        <w:tc>
          <w:tcPr>
            <w:tcW w:w="9575" w:type="dxa"/>
            <w:gridSpan w:val="5"/>
          </w:tcPr>
          <w:p w:rsidR="00D50ED0" w:rsidRPr="008E7B90" w:rsidRDefault="00F3524E" w:rsidP="006A08ED">
            <w:pPr>
              <w:spacing w:before="100" w:beforeAutospacing="1" w:after="100" w:afterAutospacing="1" w:line="276" w:lineRule="auto"/>
              <w:ind w:left="249" w:hanging="3"/>
              <w:jc w:val="both"/>
              <w:outlineLvl w:val="1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 w:cs="Arial"/>
                <w:sz w:val="20"/>
              </w:rPr>
              <w:t xml:space="preserve">     </w:t>
            </w:r>
            <w:r w:rsidR="00A75568">
              <w:rPr>
                <w:rFonts w:ascii="Book Antiqua" w:hAnsi="Book Antiqua" w:cs="Arial"/>
                <w:sz w:val="22"/>
                <w:szCs w:val="22"/>
              </w:rPr>
              <w:t>To develop an E -</w:t>
            </w:r>
            <w:r w:rsidR="00D50ED0" w:rsidRPr="008E7B90">
              <w:rPr>
                <w:rFonts w:ascii="Book Antiqua" w:hAnsi="Book Antiqua" w:cs="Arial"/>
                <w:sz w:val="22"/>
                <w:szCs w:val="22"/>
              </w:rPr>
              <w:t xml:space="preserve"> commerce website whereby customers directly buy goods or services from a seller over the Internet without an intermediary service. </w:t>
            </w:r>
          </w:p>
        </w:tc>
      </w:tr>
      <w:tr w:rsidR="00D50ED0" w:rsidRPr="00F3524E" w:rsidTr="0038695D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1"/>
          <w:wAfter w:w="955" w:type="dxa"/>
          <w:cantSplit/>
          <w:trHeight w:val="356"/>
        </w:trPr>
        <w:tc>
          <w:tcPr>
            <w:tcW w:w="1889" w:type="dxa"/>
          </w:tcPr>
          <w:p w:rsidR="00D50ED0" w:rsidRPr="00BB7D30" w:rsidRDefault="00A25132" w:rsidP="000869AC">
            <w:pPr>
              <w:pStyle w:val="Heading3"/>
              <w:spacing w:before="240" w:line="276" w:lineRule="auto"/>
              <w:ind w:left="-111" w:right="-144"/>
              <w:rPr>
                <w:rFonts w:ascii="Book Antiqua" w:hAnsi="Book Antiqua" w:cs="Arial"/>
                <w:b/>
                <w:i w:val="0"/>
                <w:szCs w:val="24"/>
              </w:rPr>
            </w:pPr>
            <w:r>
              <w:rPr>
                <w:rFonts w:ascii="Book Antiqua" w:hAnsi="Book Antiqua" w:cs="Arial"/>
                <w:b/>
                <w:i w:val="0"/>
                <w:szCs w:val="24"/>
              </w:rPr>
              <w:t xml:space="preserve"> </w:t>
            </w:r>
            <w:r w:rsidR="0047703C" w:rsidRPr="00BB7D30">
              <w:rPr>
                <w:rFonts w:ascii="Book Antiqua" w:hAnsi="Book Antiqua" w:cs="Arial"/>
                <w:b/>
                <w:i w:val="0"/>
                <w:szCs w:val="24"/>
              </w:rPr>
              <w:t>Responsibilities</w:t>
            </w:r>
          </w:p>
        </w:tc>
        <w:tc>
          <w:tcPr>
            <w:tcW w:w="7686" w:type="dxa"/>
            <w:gridSpan w:val="4"/>
          </w:tcPr>
          <w:p w:rsidR="00D50ED0" w:rsidRPr="00F3524E" w:rsidRDefault="00D50ED0" w:rsidP="005639D7">
            <w:pPr>
              <w:pStyle w:val="Heading3"/>
              <w:tabs>
                <w:tab w:val="left" w:pos="0"/>
              </w:tabs>
              <w:spacing w:before="240" w:line="276" w:lineRule="auto"/>
              <w:ind w:left="432" w:hanging="432"/>
              <w:rPr>
                <w:rFonts w:ascii="Book Antiqua" w:hAnsi="Book Antiqua" w:cs="Arial"/>
                <w:sz w:val="20"/>
              </w:rPr>
            </w:pPr>
          </w:p>
        </w:tc>
      </w:tr>
      <w:tr w:rsidR="00D50ED0" w:rsidRPr="00F3524E" w:rsidTr="0038695D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1"/>
          <w:wAfter w:w="955" w:type="dxa"/>
          <w:cantSplit/>
          <w:trHeight w:val="1085"/>
        </w:trPr>
        <w:tc>
          <w:tcPr>
            <w:tcW w:w="9575" w:type="dxa"/>
            <w:gridSpan w:val="5"/>
          </w:tcPr>
          <w:p w:rsidR="007D0406" w:rsidRDefault="007D0406" w:rsidP="009B3C95">
            <w:pPr>
              <w:numPr>
                <w:ilvl w:val="0"/>
                <w:numId w:val="6"/>
              </w:numPr>
              <w:suppressAutoHyphens w:val="0"/>
              <w:spacing w:line="276" w:lineRule="auto"/>
              <w:ind w:left="-111" w:firstLine="0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 xml:space="preserve">     </w:t>
            </w:r>
            <w:r w:rsidR="00DF7A27">
              <w:rPr>
                <w:rFonts w:ascii="Book Antiqua" w:hAnsi="Book Antiqua" w:cs="Tahoma"/>
                <w:sz w:val="22"/>
                <w:szCs w:val="22"/>
              </w:rPr>
              <w:t xml:space="preserve">Used N-tier architecture for presentation </w:t>
            </w:r>
            <w:r w:rsidR="009C1A57">
              <w:rPr>
                <w:rFonts w:ascii="Book Antiqua" w:hAnsi="Book Antiqua" w:cs="Tahoma"/>
                <w:sz w:val="22"/>
                <w:szCs w:val="22"/>
              </w:rPr>
              <w:t>layer, business</w:t>
            </w:r>
            <w:r w:rsidR="00DF7A27">
              <w:rPr>
                <w:rFonts w:ascii="Book Antiqua" w:hAnsi="Book Antiqua" w:cs="Tahoma"/>
                <w:sz w:val="22"/>
                <w:szCs w:val="22"/>
              </w:rPr>
              <w:t xml:space="preserve"> and data access</w:t>
            </w:r>
            <w:r w:rsidR="004D64E4">
              <w:rPr>
                <w:rFonts w:ascii="Book Antiqua" w:hAnsi="Book Antiqua" w:cs="Tahoma"/>
                <w:sz w:val="22"/>
                <w:szCs w:val="22"/>
              </w:rPr>
              <w:t xml:space="preserve"> layers and were </w:t>
            </w:r>
            <w:r>
              <w:rPr>
                <w:rFonts w:ascii="Book Antiqua" w:hAnsi="Book Antiqua" w:cs="Tahoma"/>
                <w:sz w:val="22"/>
                <w:szCs w:val="22"/>
              </w:rPr>
              <w:t xml:space="preserve"> </w:t>
            </w:r>
          </w:p>
          <w:p w:rsidR="00DF7A27" w:rsidRDefault="007D0406" w:rsidP="009B3C95">
            <w:pPr>
              <w:suppressAutoHyphens w:val="0"/>
              <w:spacing w:line="276" w:lineRule="auto"/>
              <w:ind w:left="-111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 xml:space="preserve">       </w:t>
            </w:r>
            <w:r w:rsidR="004D64E4">
              <w:rPr>
                <w:rFonts w:ascii="Book Antiqua" w:hAnsi="Book Antiqua" w:cs="Tahoma"/>
                <w:sz w:val="22"/>
                <w:szCs w:val="22"/>
              </w:rPr>
              <w:t>coded using c#</w:t>
            </w:r>
          </w:p>
          <w:p w:rsidR="002B4D52" w:rsidRDefault="007D0406" w:rsidP="009B3C95">
            <w:pPr>
              <w:numPr>
                <w:ilvl w:val="0"/>
                <w:numId w:val="6"/>
              </w:numPr>
              <w:suppressAutoHyphens w:val="0"/>
              <w:spacing w:line="276" w:lineRule="auto"/>
              <w:ind w:left="-111" w:firstLine="0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 xml:space="preserve">     </w:t>
            </w:r>
            <w:r w:rsidR="006A4732" w:rsidRPr="009A5083">
              <w:rPr>
                <w:rFonts w:ascii="Book Antiqua" w:hAnsi="Book Antiqua" w:cs="Tahoma"/>
                <w:sz w:val="22"/>
                <w:szCs w:val="22"/>
              </w:rPr>
              <w:t>Develop</w:t>
            </w:r>
            <w:r w:rsidR="00E302D3">
              <w:rPr>
                <w:rFonts w:ascii="Book Antiqua" w:hAnsi="Book Antiqua" w:cs="Tahoma"/>
                <w:sz w:val="22"/>
                <w:szCs w:val="22"/>
              </w:rPr>
              <w:t>ed</w:t>
            </w:r>
            <w:r w:rsidR="006A4732" w:rsidRPr="009A5083">
              <w:rPr>
                <w:rFonts w:ascii="Book Antiqua" w:hAnsi="Book Antiqua" w:cs="Tahoma"/>
                <w:sz w:val="22"/>
                <w:szCs w:val="22"/>
              </w:rPr>
              <w:t xml:space="preserve"> web forms and UI for the web portal</w:t>
            </w:r>
          </w:p>
          <w:p w:rsidR="006A4732" w:rsidRPr="009A5083" w:rsidRDefault="007D0406" w:rsidP="00AD1B44">
            <w:pPr>
              <w:numPr>
                <w:ilvl w:val="0"/>
                <w:numId w:val="6"/>
              </w:numPr>
              <w:suppressAutoHyphens w:val="0"/>
              <w:ind w:left="-111" w:firstLine="0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 xml:space="preserve">     </w:t>
            </w:r>
            <w:r w:rsidR="002B4D52">
              <w:rPr>
                <w:rFonts w:ascii="Book Antiqua" w:hAnsi="Book Antiqua" w:cs="Tahoma"/>
                <w:sz w:val="22"/>
                <w:szCs w:val="22"/>
              </w:rPr>
              <w:t>Written stored proce</w:t>
            </w:r>
            <w:r w:rsidR="00282A68">
              <w:rPr>
                <w:rFonts w:ascii="Book Antiqua" w:hAnsi="Book Antiqua" w:cs="Tahoma"/>
                <w:sz w:val="22"/>
                <w:szCs w:val="22"/>
              </w:rPr>
              <w:t xml:space="preserve">dures and triggers using </w:t>
            </w:r>
            <w:r w:rsidR="004D64E4">
              <w:rPr>
                <w:rFonts w:ascii="Book Antiqua" w:hAnsi="Book Antiqua" w:cs="Tahoma"/>
                <w:sz w:val="22"/>
                <w:szCs w:val="22"/>
              </w:rPr>
              <w:t>SQL SERVER 2005</w:t>
            </w:r>
          </w:p>
          <w:p w:rsidR="00E302D3" w:rsidRDefault="007D0406" w:rsidP="00AD1B44">
            <w:pPr>
              <w:numPr>
                <w:ilvl w:val="0"/>
                <w:numId w:val="6"/>
              </w:numPr>
              <w:snapToGrid w:val="0"/>
              <w:spacing w:before="60" w:after="60"/>
              <w:ind w:left="-111" w:firstLine="0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 xml:space="preserve">     </w:t>
            </w:r>
            <w:r w:rsidR="00E302D3">
              <w:rPr>
                <w:rFonts w:ascii="Book Antiqua" w:hAnsi="Book Antiqua" w:cs="Tahoma"/>
                <w:sz w:val="22"/>
                <w:szCs w:val="22"/>
              </w:rPr>
              <w:t xml:space="preserve">Implemented </w:t>
            </w:r>
            <w:r w:rsidR="00503E4B">
              <w:rPr>
                <w:rFonts w:ascii="Book Antiqua" w:hAnsi="Book Antiqua" w:cs="Tahoma"/>
                <w:sz w:val="22"/>
                <w:szCs w:val="22"/>
              </w:rPr>
              <w:t>Jquery</w:t>
            </w:r>
            <w:r w:rsidR="00E302D3">
              <w:rPr>
                <w:rFonts w:ascii="Book Antiqua" w:hAnsi="Book Antiqua" w:cs="Tahoma"/>
                <w:sz w:val="22"/>
                <w:szCs w:val="22"/>
              </w:rPr>
              <w:t xml:space="preserve"> and JSON for code optimizat</w:t>
            </w:r>
            <w:r w:rsidR="004D64E4">
              <w:rPr>
                <w:rFonts w:ascii="Book Antiqua" w:hAnsi="Book Antiqua" w:cs="Tahoma"/>
                <w:sz w:val="22"/>
                <w:szCs w:val="22"/>
              </w:rPr>
              <w:t>ion and to manage code properly</w:t>
            </w:r>
          </w:p>
          <w:p w:rsidR="006A4732" w:rsidRPr="009A5083" w:rsidRDefault="007D0406" w:rsidP="00AD1B44">
            <w:pPr>
              <w:numPr>
                <w:ilvl w:val="0"/>
                <w:numId w:val="6"/>
              </w:numPr>
              <w:snapToGrid w:val="0"/>
              <w:spacing w:before="60" w:after="60"/>
              <w:ind w:left="-111" w:firstLine="0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 xml:space="preserve">     </w:t>
            </w:r>
            <w:r w:rsidR="006A4732" w:rsidRPr="009A5083">
              <w:rPr>
                <w:rFonts w:ascii="Book Antiqua" w:hAnsi="Book Antiqua" w:cs="Tahoma"/>
                <w:sz w:val="22"/>
                <w:szCs w:val="22"/>
              </w:rPr>
              <w:t xml:space="preserve">Ensuring that the module is </w:t>
            </w:r>
            <w:r w:rsidR="004D64E4">
              <w:rPr>
                <w:rFonts w:ascii="Book Antiqua" w:hAnsi="Book Antiqua" w:cs="Tahoma"/>
                <w:sz w:val="22"/>
                <w:szCs w:val="22"/>
              </w:rPr>
              <w:t>working as per the requirements</w:t>
            </w:r>
          </w:p>
          <w:p w:rsidR="007D0406" w:rsidRPr="007D0406" w:rsidRDefault="007D0406" w:rsidP="00AD1B44">
            <w:pPr>
              <w:numPr>
                <w:ilvl w:val="0"/>
                <w:numId w:val="6"/>
              </w:numPr>
              <w:suppressAutoHyphens w:val="0"/>
              <w:snapToGrid w:val="0"/>
              <w:spacing w:before="60" w:after="60"/>
              <w:ind w:left="-111" w:firstLine="0"/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 w:rsidRPr="007D0406">
              <w:rPr>
                <w:rFonts w:ascii="Book Antiqua" w:hAnsi="Book Antiqua" w:cs="Tahoma"/>
                <w:sz w:val="22"/>
                <w:szCs w:val="22"/>
              </w:rPr>
              <w:t xml:space="preserve">     </w:t>
            </w:r>
            <w:r w:rsidR="006A4732" w:rsidRPr="007D0406">
              <w:rPr>
                <w:rFonts w:ascii="Book Antiqua" w:hAnsi="Book Antiqua" w:cs="Tahoma"/>
                <w:sz w:val="22"/>
                <w:szCs w:val="22"/>
              </w:rPr>
              <w:t>Interact</w:t>
            </w:r>
            <w:r w:rsidR="009675F8" w:rsidRPr="007D0406">
              <w:rPr>
                <w:rFonts w:ascii="Book Antiqua" w:hAnsi="Book Antiqua" w:cs="Tahoma"/>
                <w:sz w:val="22"/>
                <w:szCs w:val="22"/>
              </w:rPr>
              <w:t>ing</w:t>
            </w:r>
            <w:r w:rsidR="004D64E4" w:rsidRPr="007D0406">
              <w:rPr>
                <w:rFonts w:ascii="Book Antiqua" w:hAnsi="Book Antiqua" w:cs="Tahoma"/>
                <w:sz w:val="22"/>
                <w:szCs w:val="22"/>
              </w:rPr>
              <w:t xml:space="preserve"> with Technical Team</w:t>
            </w:r>
          </w:p>
          <w:p w:rsidR="009675F8" w:rsidRPr="007D0406" w:rsidRDefault="007D0406" w:rsidP="00AD1B44">
            <w:pPr>
              <w:numPr>
                <w:ilvl w:val="0"/>
                <w:numId w:val="6"/>
              </w:numPr>
              <w:suppressAutoHyphens w:val="0"/>
              <w:snapToGrid w:val="0"/>
              <w:spacing w:before="60" w:after="60"/>
              <w:ind w:left="-111" w:firstLine="0"/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 xml:space="preserve">     </w:t>
            </w:r>
            <w:r w:rsidR="004E0FBD" w:rsidRPr="007D0406">
              <w:rPr>
                <w:rFonts w:ascii="Book Antiqua" w:hAnsi="Book Antiqua"/>
                <w:sz w:val="22"/>
                <w:szCs w:val="22"/>
              </w:rPr>
              <w:t>Fixing</w:t>
            </w:r>
            <w:r w:rsidR="009675F8" w:rsidRPr="007D0406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4E0FBD" w:rsidRPr="007D0406">
              <w:rPr>
                <w:rFonts w:ascii="Book Antiqua" w:hAnsi="Book Antiqua"/>
                <w:sz w:val="22"/>
                <w:szCs w:val="22"/>
              </w:rPr>
              <w:t>of bugs</w:t>
            </w:r>
            <w:r w:rsidR="009675F8" w:rsidRPr="007D0406">
              <w:rPr>
                <w:rFonts w:ascii="Book Antiqua" w:hAnsi="Book Antiqua"/>
                <w:sz w:val="22"/>
                <w:szCs w:val="22"/>
              </w:rPr>
              <w:t xml:space="preserve"> with the reference of test report</w:t>
            </w:r>
          </w:p>
          <w:p w:rsidR="00D50ED0" w:rsidRPr="00F3524E" w:rsidRDefault="00D50ED0" w:rsidP="005639D7">
            <w:pPr>
              <w:pStyle w:val="Header"/>
              <w:tabs>
                <w:tab w:val="left" w:pos="0"/>
              </w:tabs>
              <w:suppressAutoHyphens w:val="0"/>
              <w:spacing w:before="60" w:after="60"/>
              <w:ind w:left="432" w:hanging="432"/>
              <w:jc w:val="both"/>
              <w:rPr>
                <w:rFonts w:ascii="Book Antiqua" w:hAnsi="Book Antiqua" w:cs="Arial"/>
                <w:sz w:val="20"/>
              </w:rPr>
            </w:pPr>
          </w:p>
        </w:tc>
      </w:tr>
    </w:tbl>
    <w:p w:rsidR="00260F98" w:rsidRDefault="00260F98" w:rsidP="005639D7">
      <w:pPr>
        <w:rPr>
          <w:rFonts w:ascii="Book Antiqua" w:hAnsi="Book Antiqua" w:cs="Tahoma"/>
          <w:sz w:val="20"/>
        </w:rPr>
      </w:pPr>
    </w:p>
    <w:tbl>
      <w:tblPr>
        <w:tblW w:w="10530" w:type="dxa"/>
        <w:tblInd w:w="3" w:type="dxa"/>
        <w:tblLayout w:type="fixed"/>
        <w:tblLook w:val="0000"/>
      </w:tblPr>
      <w:tblGrid>
        <w:gridCol w:w="1889"/>
        <w:gridCol w:w="279"/>
        <w:gridCol w:w="2111"/>
        <w:gridCol w:w="2111"/>
        <w:gridCol w:w="4140"/>
      </w:tblGrid>
      <w:tr w:rsidR="00533098" w:rsidRPr="00302573" w:rsidTr="00533098">
        <w:trPr>
          <w:trHeight w:val="245"/>
        </w:trPr>
        <w:tc>
          <w:tcPr>
            <w:tcW w:w="1889" w:type="dxa"/>
            <w:shd w:val="pct10" w:color="auto" w:fill="FFFFFF"/>
          </w:tcPr>
          <w:p w:rsidR="00533098" w:rsidRPr="00302573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302573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Project Name</w:t>
            </w:r>
          </w:p>
        </w:tc>
        <w:tc>
          <w:tcPr>
            <w:tcW w:w="279" w:type="dxa"/>
            <w:shd w:val="pct10" w:color="auto" w:fill="FFFFFF"/>
          </w:tcPr>
          <w:p w:rsidR="00533098" w:rsidRPr="00302573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302573">
              <w:rPr>
                <w:rFonts w:ascii="Book Antiqua" w:hAnsi="Book Antiqua"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7227" w:type="dxa"/>
            <w:gridSpan w:val="3"/>
            <w:shd w:val="pct10" w:color="auto" w:fill="FFFFFF"/>
          </w:tcPr>
          <w:p w:rsidR="00533098" w:rsidRPr="00302573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SIS [</w:t>
            </w:r>
            <w:r w:rsidRPr="002E7F5C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Saanvi</w:t>
            </w:r>
            <w:r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 xml:space="preserve"> Informative Site]</w:t>
            </w:r>
          </w:p>
        </w:tc>
      </w:tr>
      <w:tr w:rsidR="00533098" w:rsidRPr="002E7F5C" w:rsidTr="00533098">
        <w:trPr>
          <w:gridAfter w:val="1"/>
          <w:wAfter w:w="4140" w:type="dxa"/>
          <w:trHeight w:val="145"/>
        </w:trPr>
        <w:tc>
          <w:tcPr>
            <w:tcW w:w="1889" w:type="dxa"/>
          </w:tcPr>
          <w:p w:rsidR="00533098" w:rsidRPr="00302573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302573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Client</w:t>
            </w:r>
          </w:p>
        </w:tc>
        <w:tc>
          <w:tcPr>
            <w:tcW w:w="279" w:type="dxa"/>
          </w:tcPr>
          <w:p w:rsidR="00533098" w:rsidRPr="00302573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302573">
              <w:rPr>
                <w:rFonts w:ascii="Book Antiqua" w:hAnsi="Book Antiqua"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4222" w:type="dxa"/>
            <w:gridSpan w:val="2"/>
          </w:tcPr>
          <w:p w:rsidR="00533098" w:rsidRPr="002E7F5C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2E7F5C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Saanvi Technologies</w:t>
            </w:r>
            <w:r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 xml:space="preserve"> [USA]</w:t>
            </w:r>
          </w:p>
        </w:tc>
      </w:tr>
      <w:tr w:rsidR="00533098" w:rsidRPr="00302573" w:rsidTr="00533098">
        <w:trPr>
          <w:gridAfter w:val="1"/>
          <w:wAfter w:w="4140" w:type="dxa"/>
          <w:trHeight w:val="145"/>
        </w:trPr>
        <w:tc>
          <w:tcPr>
            <w:tcW w:w="1889" w:type="dxa"/>
          </w:tcPr>
          <w:p w:rsidR="00533098" w:rsidRPr="00302573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302573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Duration</w:t>
            </w:r>
          </w:p>
        </w:tc>
        <w:tc>
          <w:tcPr>
            <w:tcW w:w="279" w:type="dxa"/>
          </w:tcPr>
          <w:p w:rsidR="00533098" w:rsidRPr="00302573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302573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2111" w:type="dxa"/>
          </w:tcPr>
          <w:p w:rsidR="00533098" w:rsidRPr="00302573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302573">
              <w:rPr>
                <w:rFonts w:ascii="Book Antiqua" w:hAnsi="Book Antiqua" w:cs="Arial"/>
                <w:i w:val="0"/>
                <w:sz w:val="22"/>
                <w:szCs w:val="22"/>
              </w:rPr>
              <w:t>7 Months</w:t>
            </w:r>
          </w:p>
        </w:tc>
        <w:tc>
          <w:tcPr>
            <w:tcW w:w="2111" w:type="dxa"/>
          </w:tcPr>
          <w:p w:rsidR="00533098" w:rsidRPr="00302573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</w:p>
        </w:tc>
      </w:tr>
      <w:tr w:rsidR="00533098" w:rsidRPr="00302573" w:rsidTr="00533098">
        <w:trPr>
          <w:trHeight w:val="145"/>
        </w:trPr>
        <w:tc>
          <w:tcPr>
            <w:tcW w:w="1889" w:type="dxa"/>
          </w:tcPr>
          <w:p w:rsidR="00533098" w:rsidRPr="00302573" w:rsidRDefault="00533098" w:rsidP="00E014DA">
            <w:pPr>
              <w:keepNext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302573">
              <w:rPr>
                <w:rFonts w:ascii="Book Antiqua" w:hAnsi="Book Antiqua" w:cs="Arial"/>
                <w:b/>
                <w:sz w:val="22"/>
                <w:szCs w:val="22"/>
              </w:rPr>
              <w:t>Role</w:t>
            </w:r>
          </w:p>
        </w:tc>
        <w:tc>
          <w:tcPr>
            <w:tcW w:w="279" w:type="dxa"/>
          </w:tcPr>
          <w:p w:rsidR="00533098" w:rsidRPr="00302573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302573">
              <w:rPr>
                <w:rFonts w:ascii="Book Antiqua" w:hAnsi="Book Antiqua"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7227" w:type="dxa"/>
            <w:gridSpan w:val="3"/>
          </w:tcPr>
          <w:p w:rsidR="00533098" w:rsidRPr="00302573" w:rsidRDefault="00533098" w:rsidP="00E014DA">
            <w:pPr>
              <w:keepNext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sz w:val="22"/>
                <w:szCs w:val="22"/>
              </w:rPr>
            </w:pPr>
            <w:r w:rsidRPr="00302573">
              <w:rPr>
                <w:rFonts w:ascii="Book Antiqua" w:hAnsi="Book Antiqua" w:cs="Arial"/>
                <w:sz w:val="22"/>
                <w:szCs w:val="22"/>
              </w:rPr>
              <w:t>Software Developer</w:t>
            </w:r>
          </w:p>
        </w:tc>
      </w:tr>
      <w:tr w:rsidR="00533098" w:rsidRPr="00F3524E" w:rsidTr="00533098">
        <w:trPr>
          <w:trHeight w:val="145"/>
        </w:trPr>
        <w:tc>
          <w:tcPr>
            <w:tcW w:w="1889" w:type="dxa"/>
          </w:tcPr>
          <w:p w:rsidR="00533098" w:rsidRPr="00302573" w:rsidRDefault="00533098" w:rsidP="00E014DA">
            <w:pPr>
              <w:keepNext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302573">
              <w:rPr>
                <w:rFonts w:ascii="Book Antiqua" w:hAnsi="Book Antiqua" w:cs="Arial"/>
                <w:b/>
                <w:sz w:val="22"/>
                <w:szCs w:val="22"/>
              </w:rPr>
              <w:t>Team Size</w:t>
            </w:r>
          </w:p>
        </w:tc>
        <w:tc>
          <w:tcPr>
            <w:tcW w:w="279" w:type="dxa"/>
          </w:tcPr>
          <w:p w:rsidR="00533098" w:rsidRPr="00302573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302573">
              <w:rPr>
                <w:rFonts w:ascii="Book Antiqua" w:hAnsi="Book Antiqua"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2111" w:type="dxa"/>
          </w:tcPr>
          <w:p w:rsidR="00533098" w:rsidRPr="00302573" w:rsidRDefault="00533098" w:rsidP="00E014DA">
            <w:pPr>
              <w:keepNext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4</w:t>
            </w:r>
          </w:p>
        </w:tc>
        <w:tc>
          <w:tcPr>
            <w:tcW w:w="2111" w:type="dxa"/>
          </w:tcPr>
          <w:p w:rsidR="00533098" w:rsidRPr="00302573" w:rsidRDefault="00533098" w:rsidP="00E014DA">
            <w:pPr>
              <w:keepNext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sz w:val="22"/>
                <w:szCs w:val="22"/>
              </w:rPr>
            </w:pPr>
          </w:p>
        </w:tc>
        <w:tc>
          <w:tcPr>
            <w:tcW w:w="3005" w:type="dxa"/>
          </w:tcPr>
          <w:p w:rsidR="00533098" w:rsidRPr="00F3524E" w:rsidRDefault="00533098" w:rsidP="00E014DA">
            <w:pPr>
              <w:keepNext/>
              <w:tabs>
                <w:tab w:val="left" w:pos="0"/>
              </w:tabs>
              <w:ind w:left="432" w:hanging="432"/>
              <w:rPr>
                <w:rFonts w:ascii="Book Antiqua" w:hAnsi="Book Antiqua" w:cs="Arial"/>
                <w:sz w:val="20"/>
              </w:rPr>
            </w:pPr>
          </w:p>
        </w:tc>
      </w:tr>
      <w:tr w:rsidR="00533098" w:rsidRPr="00302573" w:rsidTr="00533098">
        <w:trPr>
          <w:trHeight w:val="145"/>
        </w:trPr>
        <w:tc>
          <w:tcPr>
            <w:tcW w:w="1889" w:type="dxa"/>
          </w:tcPr>
          <w:p w:rsidR="00533098" w:rsidRPr="00302573" w:rsidRDefault="00533098" w:rsidP="00E014DA">
            <w:pPr>
              <w:pStyle w:val="Heading3"/>
              <w:keepNext w:val="0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302573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Environment</w:t>
            </w:r>
          </w:p>
        </w:tc>
        <w:tc>
          <w:tcPr>
            <w:tcW w:w="279" w:type="dxa"/>
          </w:tcPr>
          <w:p w:rsidR="00533098" w:rsidRPr="00302573" w:rsidRDefault="00533098" w:rsidP="00E014DA">
            <w:pPr>
              <w:pStyle w:val="Heading3"/>
              <w:keepNext w:val="0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302573">
              <w:rPr>
                <w:rFonts w:ascii="Book Antiqua" w:hAnsi="Book Antiqua"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7227" w:type="dxa"/>
            <w:gridSpan w:val="3"/>
          </w:tcPr>
          <w:p w:rsidR="00533098" w:rsidRDefault="00533098" w:rsidP="00E014D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76" w:lineRule="auto"/>
              <w:ind w:left="432" w:hanging="432"/>
              <w:rPr>
                <w:rFonts w:ascii="Book Antiqua" w:hAnsi="Book Antiqua"/>
                <w:sz w:val="22"/>
                <w:szCs w:val="22"/>
              </w:rPr>
            </w:pPr>
            <w:r w:rsidRPr="00302573">
              <w:rPr>
                <w:rFonts w:ascii="Book Antiqua" w:hAnsi="Book Antiqua"/>
                <w:sz w:val="22"/>
                <w:szCs w:val="22"/>
              </w:rPr>
              <w:t>ASP.NET, C#.NET, SQL Server 2005</w:t>
            </w:r>
          </w:p>
          <w:p w:rsidR="00533098" w:rsidRPr="00302573" w:rsidRDefault="00533098" w:rsidP="00E014D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76" w:lineRule="auto"/>
              <w:ind w:left="432" w:hanging="432"/>
              <w:rPr>
                <w:rFonts w:ascii="Book Antiqua" w:hAnsi="Book Antiqua" w:cs="Arial"/>
                <w:bCs/>
                <w:sz w:val="22"/>
                <w:szCs w:val="22"/>
              </w:rPr>
            </w:pPr>
          </w:p>
        </w:tc>
      </w:tr>
      <w:tr w:rsidR="00533098" w:rsidRPr="00CE6A70" w:rsidTr="00533098">
        <w:trPr>
          <w:cantSplit/>
          <w:trHeight w:val="356"/>
        </w:trPr>
        <w:tc>
          <w:tcPr>
            <w:tcW w:w="9395" w:type="dxa"/>
            <w:gridSpan w:val="5"/>
          </w:tcPr>
          <w:p w:rsidR="00533098" w:rsidRDefault="00533098" w:rsidP="00E014DA">
            <w:pPr>
              <w:pStyle w:val="Heading3"/>
              <w:tabs>
                <w:tab w:val="left" w:pos="0"/>
              </w:tabs>
              <w:ind w:left="339" w:hanging="432"/>
              <w:rPr>
                <w:rFonts w:ascii="Book Antiqua" w:hAnsi="Book Antiqua" w:cs="Arial"/>
                <w:b/>
                <w:i w:val="0"/>
                <w:szCs w:val="24"/>
              </w:rPr>
            </w:pPr>
            <w:r>
              <w:rPr>
                <w:rFonts w:ascii="Book Antiqua" w:hAnsi="Book Antiqua" w:cs="Arial"/>
                <w:b/>
                <w:i w:val="0"/>
                <w:szCs w:val="24"/>
              </w:rPr>
              <w:t xml:space="preserve"> </w:t>
            </w:r>
            <w:r w:rsidRPr="00BB7D30">
              <w:rPr>
                <w:rFonts w:ascii="Book Antiqua" w:hAnsi="Book Antiqua" w:cs="Arial"/>
                <w:b/>
                <w:i w:val="0"/>
                <w:szCs w:val="24"/>
              </w:rPr>
              <w:t>Description</w:t>
            </w:r>
          </w:p>
          <w:p w:rsidR="000B6979" w:rsidRPr="000B6979" w:rsidRDefault="000B6979" w:rsidP="000B6979">
            <w:pPr>
              <w:rPr>
                <w:sz w:val="10"/>
                <w:szCs w:val="10"/>
              </w:rPr>
            </w:pPr>
          </w:p>
          <w:p w:rsidR="00533098" w:rsidRDefault="00533098" w:rsidP="00E014DA">
            <w:pPr>
              <w:spacing w:line="276" w:lineRule="auto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 xml:space="preserve">SIS is a web based application. The scope of the application is to put up the information regarding – IT Staffing, Projects, Training and Consulting Services.           </w:t>
            </w:r>
          </w:p>
          <w:p w:rsidR="00533098" w:rsidRDefault="00533098" w:rsidP="00E014DA">
            <w:pPr>
              <w:rPr>
                <w:rFonts w:ascii="Book Antiqua" w:hAnsi="Book Antiqua" w:cs="Arial"/>
                <w:sz w:val="22"/>
                <w:szCs w:val="22"/>
              </w:rPr>
            </w:pPr>
          </w:p>
          <w:p w:rsidR="00533098" w:rsidRDefault="00533098" w:rsidP="00E014DA">
            <w:pPr>
              <w:rPr>
                <w:rFonts w:ascii="Book Antiqua" w:hAnsi="Book Antiqua" w:cs="Arial"/>
                <w:b/>
                <w:bCs/>
                <w:sz w:val="22"/>
                <w:szCs w:val="22"/>
              </w:rPr>
            </w:pPr>
            <w:r w:rsidRPr="00821E2A">
              <w:rPr>
                <w:rFonts w:ascii="Book Antiqua" w:hAnsi="Book Antiqua" w:cs="Arial"/>
                <w:b/>
                <w:bCs/>
                <w:sz w:val="22"/>
                <w:szCs w:val="22"/>
              </w:rPr>
              <w:t>Responsibilities</w:t>
            </w:r>
          </w:p>
          <w:p w:rsidR="006F1F61" w:rsidRPr="006F1F61" w:rsidRDefault="006F1F61" w:rsidP="00E014DA">
            <w:pPr>
              <w:rPr>
                <w:rFonts w:ascii="Book Antiqua" w:hAnsi="Book Antiqua" w:cs="Arial"/>
                <w:b/>
                <w:bCs/>
                <w:sz w:val="10"/>
                <w:szCs w:val="10"/>
              </w:rPr>
            </w:pPr>
          </w:p>
          <w:p w:rsidR="00533098" w:rsidRDefault="00533098" w:rsidP="00533098">
            <w:pPr>
              <w:numPr>
                <w:ilvl w:val="0"/>
                <w:numId w:val="6"/>
              </w:numPr>
              <w:suppressAutoHyphens w:val="0"/>
              <w:spacing w:line="276" w:lineRule="auto"/>
              <w:ind w:left="432" w:hanging="432"/>
              <w:rPr>
                <w:rFonts w:ascii="Book Antiqua" w:hAnsi="Book Antiqua"/>
                <w:sz w:val="22"/>
                <w:szCs w:val="22"/>
              </w:rPr>
            </w:pPr>
            <w:r w:rsidRPr="00583264">
              <w:rPr>
                <w:rFonts w:ascii="Book Antiqua" w:hAnsi="Book Antiqua"/>
                <w:sz w:val="22"/>
                <w:szCs w:val="22"/>
              </w:rPr>
              <w:t>Involved in designing user interface</w:t>
            </w:r>
          </w:p>
          <w:p w:rsidR="00533098" w:rsidRDefault="00533098" w:rsidP="00533098">
            <w:pPr>
              <w:numPr>
                <w:ilvl w:val="0"/>
                <w:numId w:val="6"/>
              </w:numPr>
              <w:suppressAutoHyphens w:val="0"/>
              <w:spacing w:line="276" w:lineRule="auto"/>
              <w:ind w:left="432" w:hanging="432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Involved in D</w:t>
            </w:r>
            <w:r w:rsidR="004E04D1">
              <w:rPr>
                <w:rFonts w:ascii="Book Antiqua" w:hAnsi="Book Antiqua"/>
                <w:sz w:val="22"/>
                <w:szCs w:val="22"/>
              </w:rPr>
              <w:t>atabase Design</w:t>
            </w:r>
          </w:p>
          <w:p w:rsidR="00E71B05" w:rsidRDefault="009329EE" w:rsidP="00533098">
            <w:pPr>
              <w:numPr>
                <w:ilvl w:val="0"/>
                <w:numId w:val="6"/>
              </w:numPr>
              <w:suppressAutoHyphens w:val="0"/>
              <w:spacing w:line="276" w:lineRule="auto"/>
              <w:ind w:left="432" w:hanging="432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Used </w:t>
            </w:r>
            <w:r w:rsidR="007547AE">
              <w:rPr>
                <w:rFonts w:ascii="Book Antiqua" w:hAnsi="Book Antiqua"/>
                <w:sz w:val="22"/>
                <w:szCs w:val="22"/>
              </w:rPr>
              <w:t>ADO.NET to</w:t>
            </w:r>
            <w:r>
              <w:rPr>
                <w:rFonts w:ascii="Book Antiqua" w:hAnsi="Book Antiqua"/>
                <w:sz w:val="22"/>
                <w:szCs w:val="22"/>
              </w:rPr>
              <w:t xml:space="preserve"> interact with SQL Server </w:t>
            </w:r>
            <w:r w:rsidR="007547AE">
              <w:rPr>
                <w:rFonts w:ascii="Book Antiqua" w:hAnsi="Book Antiqua"/>
                <w:sz w:val="22"/>
                <w:szCs w:val="22"/>
              </w:rPr>
              <w:t>Database</w:t>
            </w:r>
          </w:p>
          <w:p w:rsidR="00533098" w:rsidRPr="003C3FAD" w:rsidRDefault="003C3FAD" w:rsidP="003C3FAD">
            <w:pPr>
              <w:numPr>
                <w:ilvl w:val="0"/>
                <w:numId w:val="6"/>
              </w:numPr>
              <w:suppressAutoHyphens w:val="0"/>
              <w:spacing w:line="276" w:lineRule="auto"/>
              <w:ind w:left="432" w:hanging="432"/>
              <w:rPr>
                <w:rFonts w:ascii="Book Antiqua" w:hAnsi="Book Antiqua" w:cs="Arial"/>
                <w:sz w:val="22"/>
                <w:szCs w:val="22"/>
              </w:rPr>
            </w:pPr>
            <w:r w:rsidRPr="003C3FAD">
              <w:rPr>
                <w:rFonts w:ascii="Book Antiqua" w:hAnsi="Book Antiqua"/>
                <w:sz w:val="22"/>
                <w:szCs w:val="22"/>
              </w:rPr>
              <w:t>To coordinate with the Client for new updates</w:t>
            </w:r>
          </w:p>
          <w:p w:rsidR="003C3FAD" w:rsidRPr="003C3FAD" w:rsidRDefault="003C3FAD" w:rsidP="003C3FAD">
            <w:pPr>
              <w:numPr>
                <w:ilvl w:val="0"/>
                <w:numId w:val="6"/>
              </w:numPr>
              <w:suppressAutoHyphens w:val="0"/>
              <w:spacing w:line="276" w:lineRule="auto"/>
              <w:ind w:left="432" w:hanging="432"/>
              <w:rPr>
                <w:rFonts w:ascii="Book Antiqua" w:hAnsi="Book Antiqua" w:cs="Arial"/>
                <w:sz w:val="22"/>
                <w:szCs w:val="22"/>
              </w:rPr>
            </w:pPr>
            <w:r w:rsidRPr="003C3FAD">
              <w:rPr>
                <w:rFonts w:ascii="Book Antiqua" w:hAnsi="Book Antiqua"/>
                <w:sz w:val="22"/>
                <w:szCs w:val="22"/>
              </w:rPr>
              <w:t>fixing of  bugs with the reference of test report</w:t>
            </w:r>
          </w:p>
          <w:p w:rsidR="003C3FAD" w:rsidRPr="003C3FAD" w:rsidRDefault="003C3FAD" w:rsidP="003C3FAD">
            <w:pPr>
              <w:numPr>
                <w:ilvl w:val="0"/>
                <w:numId w:val="6"/>
              </w:numPr>
              <w:suppressAutoHyphens w:val="0"/>
              <w:spacing w:line="276" w:lineRule="auto"/>
              <w:ind w:left="432" w:hanging="432"/>
              <w:rPr>
                <w:rFonts w:ascii="Book Antiqua" w:hAnsi="Book Antiqua" w:cs="Arial"/>
                <w:sz w:val="22"/>
                <w:szCs w:val="22"/>
              </w:rPr>
            </w:pPr>
            <w:r w:rsidRPr="003C3FAD">
              <w:rPr>
                <w:rFonts w:ascii="Book Antiqua" w:hAnsi="Book Antiqua"/>
                <w:sz w:val="22"/>
                <w:szCs w:val="22"/>
              </w:rPr>
              <w:t>Presentation on application to client</w:t>
            </w:r>
          </w:p>
          <w:p w:rsidR="003C3FAD" w:rsidRPr="003C3FAD" w:rsidRDefault="008C5329" w:rsidP="003C3FAD">
            <w:pPr>
              <w:numPr>
                <w:ilvl w:val="0"/>
                <w:numId w:val="6"/>
              </w:numPr>
              <w:suppressAutoHyphens w:val="0"/>
              <w:spacing w:line="276" w:lineRule="auto"/>
              <w:ind w:left="432" w:hanging="432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Involved in d</w:t>
            </w:r>
            <w:r w:rsidR="003C3FAD" w:rsidRPr="003C3FAD">
              <w:rPr>
                <w:rFonts w:ascii="Book Antiqua" w:hAnsi="Book Antiqua"/>
                <w:sz w:val="22"/>
                <w:szCs w:val="22"/>
              </w:rPr>
              <w:t>eployment of application</w:t>
            </w:r>
          </w:p>
          <w:p w:rsidR="003C3FAD" w:rsidRPr="003C3FAD" w:rsidRDefault="003C3FAD" w:rsidP="003C3FAD">
            <w:pPr>
              <w:numPr>
                <w:ilvl w:val="0"/>
                <w:numId w:val="6"/>
              </w:numPr>
              <w:suppressAutoHyphens w:val="0"/>
              <w:spacing w:line="276" w:lineRule="auto"/>
              <w:ind w:left="432" w:hanging="432"/>
              <w:rPr>
                <w:rFonts w:ascii="Book Antiqua" w:hAnsi="Book Antiqua" w:cs="Arial"/>
                <w:sz w:val="22"/>
                <w:szCs w:val="22"/>
              </w:rPr>
            </w:pPr>
            <w:r w:rsidRPr="003C3FAD">
              <w:rPr>
                <w:rFonts w:ascii="Book Antiqua" w:hAnsi="Book Antiqua"/>
                <w:sz w:val="22"/>
                <w:szCs w:val="22"/>
              </w:rPr>
              <w:t>Provided Training to the client staffs</w:t>
            </w:r>
          </w:p>
        </w:tc>
      </w:tr>
    </w:tbl>
    <w:p w:rsidR="00533098" w:rsidRDefault="00533098" w:rsidP="005639D7">
      <w:pPr>
        <w:rPr>
          <w:rFonts w:ascii="Book Antiqua" w:hAnsi="Book Antiqua" w:cs="Tahoma"/>
          <w:sz w:val="20"/>
        </w:rPr>
      </w:pPr>
    </w:p>
    <w:p w:rsidR="00533098" w:rsidRDefault="00533098" w:rsidP="005639D7">
      <w:pPr>
        <w:rPr>
          <w:rFonts w:ascii="Book Antiqua" w:hAnsi="Book Antiqua" w:cs="Tahoma"/>
          <w:sz w:val="20"/>
        </w:rPr>
      </w:pPr>
    </w:p>
    <w:tbl>
      <w:tblPr>
        <w:tblW w:w="10530" w:type="dxa"/>
        <w:tblInd w:w="3" w:type="dxa"/>
        <w:tblLayout w:type="fixed"/>
        <w:tblLook w:val="0000"/>
      </w:tblPr>
      <w:tblGrid>
        <w:gridCol w:w="1889"/>
        <w:gridCol w:w="279"/>
        <w:gridCol w:w="2111"/>
        <w:gridCol w:w="2111"/>
        <w:gridCol w:w="4140"/>
      </w:tblGrid>
      <w:tr w:rsidR="00533098" w:rsidRPr="0073681E" w:rsidTr="00A24E9E">
        <w:trPr>
          <w:trHeight w:val="245"/>
        </w:trPr>
        <w:tc>
          <w:tcPr>
            <w:tcW w:w="1889" w:type="dxa"/>
            <w:shd w:val="pct10" w:color="auto" w:fill="FFFFFF"/>
          </w:tcPr>
          <w:p w:rsidR="00533098" w:rsidRPr="0073681E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i w:val="0"/>
                <w:color w:val="000000" w:themeColor="text1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b/>
                <w:i w:val="0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279" w:type="dxa"/>
            <w:shd w:val="pct10" w:color="auto" w:fill="FFFFFF"/>
          </w:tcPr>
          <w:p w:rsidR="00533098" w:rsidRPr="0073681E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color w:val="000000" w:themeColor="text1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i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8362" w:type="dxa"/>
            <w:gridSpan w:val="3"/>
            <w:shd w:val="pct10" w:color="auto" w:fill="FFFFFF"/>
          </w:tcPr>
          <w:p w:rsidR="00533098" w:rsidRPr="0073681E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i w:val="0"/>
                <w:color w:val="000000" w:themeColor="text1"/>
                <w:sz w:val="22"/>
                <w:szCs w:val="22"/>
              </w:rPr>
            </w:pPr>
            <w:r w:rsidRPr="0073681E">
              <w:rPr>
                <w:rFonts w:ascii="Book Antiqua" w:hAnsi="Book Antiqua"/>
                <w:b/>
                <w:i w:val="0"/>
                <w:color w:val="000000" w:themeColor="text1"/>
                <w:sz w:val="22"/>
                <w:szCs w:val="22"/>
              </w:rPr>
              <w:t>Website for State Bank of India, RASMECCC, Mysore</w:t>
            </w:r>
          </w:p>
        </w:tc>
      </w:tr>
      <w:tr w:rsidR="00533098" w:rsidRPr="0073681E" w:rsidTr="00533098">
        <w:trPr>
          <w:gridAfter w:val="1"/>
          <w:wAfter w:w="4140" w:type="dxa"/>
          <w:trHeight w:val="145"/>
        </w:trPr>
        <w:tc>
          <w:tcPr>
            <w:tcW w:w="1889" w:type="dxa"/>
          </w:tcPr>
          <w:p w:rsidR="00533098" w:rsidRPr="0073681E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Client</w:t>
            </w:r>
          </w:p>
        </w:tc>
        <w:tc>
          <w:tcPr>
            <w:tcW w:w="279" w:type="dxa"/>
          </w:tcPr>
          <w:p w:rsidR="00533098" w:rsidRPr="0073681E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2111" w:type="dxa"/>
          </w:tcPr>
          <w:p w:rsidR="00533098" w:rsidRPr="0073681E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/>
                <w:b/>
                <w:i w:val="0"/>
                <w:sz w:val="22"/>
                <w:szCs w:val="22"/>
              </w:rPr>
              <w:t>SBI RASMECCC</w:t>
            </w:r>
          </w:p>
        </w:tc>
        <w:tc>
          <w:tcPr>
            <w:tcW w:w="2111" w:type="dxa"/>
          </w:tcPr>
          <w:p w:rsidR="00533098" w:rsidRPr="0073681E" w:rsidRDefault="00533098" w:rsidP="00E014DA">
            <w:pPr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sz w:val="22"/>
                <w:szCs w:val="22"/>
              </w:rPr>
            </w:pPr>
          </w:p>
        </w:tc>
      </w:tr>
      <w:tr w:rsidR="00533098" w:rsidRPr="0073681E" w:rsidTr="00533098">
        <w:trPr>
          <w:gridAfter w:val="1"/>
          <w:wAfter w:w="4140" w:type="dxa"/>
          <w:trHeight w:val="145"/>
        </w:trPr>
        <w:tc>
          <w:tcPr>
            <w:tcW w:w="1889" w:type="dxa"/>
          </w:tcPr>
          <w:p w:rsidR="00533098" w:rsidRPr="0073681E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Duration</w:t>
            </w:r>
          </w:p>
        </w:tc>
        <w:tc>
          <w:tcPr>
            <w:tcW w:w="279" w:type="dxa"/>
          </w:tcPr>
          <w:p w:rsidR="00533098" w:rsidRPr="0073681E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2111" w:type="dxa"/>
          </w:tcPr>
          <w:p w:rsidR="00533098" w:rsidRPr="0073681E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i w:val="0"/>
                <w:sz w:val="22"/>
                <w:szCs w:val="22"/>
              </w:rPr>
              <w:t>6 Months</w:t>
            </w:r>
          </w:p>
        </w:tc>
        <w:tc>
          <w:tcPr>
            <w:tcW w:w="2111" w:type="dxa"/>
          </w:tcPr>
          <w:p w:rsidR="00533098" w:rsidRPr="0073681E" w:rsidRDefault="00533098" w:rsidP="00E014DA">
            <w:pPr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sz w:val="22"/>
                <w:szCs w:val="22"/>
              </w:rPr>
            </w:pPr>
          </w:p>
        </w:tc>
      </w:tr>
      <w:tr w:rsidR="00533098" w:rsidRPr="0073681E" w:rsidTr="00A24E9E">
        <w:trPr>
          <w:trHeight w:val="145"/>
        </w:trPr>
        <w:tc>
          <w:tcPr>
            <w:tcW w:w="1889" w:type="dxa"/>
          </w:tcPr>
          <w:p w:rsidR="00533098" w:rsidRPr="0073681E" w:rsidRDefault="00533098" w:rsidP="00E014DA">
            <w:pPr>
              <w:keepNext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b/>
                <w:sz w:val="22"/>
                <w:szCs w:val="22"/>
              </w:rPr>
              <w:t>Role</w:t>
            </w:r>
          </w:p>
        </w:tc>
        <w:tc>
          <w:tcPr>
            <w:tcW w:w="279" w:type="dxa"/>
          </w:tcPr>
          <w:p w:rsidR="00533098" w:rsidRPr="0073681E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8362" w:type="dxa"/>
            <w:gridSpan w:val="3"/>
          </w:tcPr>
          <w:p w:rsidR="00533098" w:rsidRPr="0073681E" w:rsidRDefault="00533098" w:rsidP="00E014DA">
            <w:pPr>
              <w:keepNext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sz w:val="22"/>
                <w:szCs w:val="22"/>
              </w:rPr>
              <w:t>Software Developer</w:t>
            </w:r>
          </w:p>
        </w:tc>
      </w:tr>
      <w:tr w:rsidR="00533098" w:rsidRPr="00F3524E" w:rsidTr="00A24E9E">
        <w:trPr>
          <w:trHeight w:val="145"/>
        </w:trPr>
        <w:tc>
          <w:tcPr>
            <w:tcW w:w="1889" w:type="dxa"/>
          </w:tcPr>
          <w:p w:rsidR="00533098" w:rsidRPr="0073681E" w:rsidRDefault="00533098" w:rsidP="00E014DA">
            <w:pPr>
              <w:keepNext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b/>
                <w:sz w:val="22"/>
                <w:szCs w:val="22"/>
              </w:rPr>
              <w:t>Team Size</w:t>
            </w:r>
          </w:p>
        </w:tc>
        <w:tc>
          <w:tcPr>
            <w:tcW w:w="279" w:type="dxa"/>
          </w:tcPr>
          <w:p w:rsidR="00533098" w:rsidRPr="0073681E" w:rsidRDefault="00533098" w:rsidP="00E014DA">
            <w:pPr>
              <w:pStyle w:val="Heading3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2111" w:type="dxa"/>
          </w:tcPr>
          <w:p w:rsidR="00533098" w:rsidRPr="0073681E" w:rsidRDefault="00533098" w:rsidP="00E014DA">
            <w:pPr>
              <w:keepNext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sz w:val="22"/>
                <w:szCs w:val="22"/>
              </w:rPr>
              <w:t>4</w:t>
            </w:r>
          </w:p>
        </w:tc>
        <w:tc>
          <w:tcPr>
            <w:tcW w:w="2111" w:type="dxa"/>
          </w:tcPr>
          <w:p w:rsidR="00533098" w:rsidRPr="0073681E" w:rsidRDefault="00533098" w:rsidP="00E014DA">
            <w:pPr>
              <w:keepNext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sz w:val="22"/>
                <w:szCs w:val="22"/>
              </w:rPr>
            </w:pPr>
          </w:p>
        </w:tc>
        <w:tc>
          <w:tcPr>
            <w:tcW w:w="4140" w:type="dxa"/>
          </w:tcPr>
          <w:p w:rsidR="00533098" w:rsidRPr="00F3524E" w:rsidRDefault="00533098" w:rsidP="00E014DA">
            <w:pPr>
              <w:keepNext/>
              <w:tabs>
                <w:tab w:val="left" w:pos="0"/>
              </w:tabs>
              <w:ind w:left="432" w:hanging="432"/>
              <w:rPr>
                <w:rFonts w:ascii="Book Antiqua" w:hAnsi="Book Antiqua" w:cs="Arial"/>
                <w:sz w:val="20"/>
              </w:rPr>
            </w:pPr>
          </w:p>
        </w:tc>
      </w:tr>
      <w:tr w:rsidR="00533098" w:rsidRPr="0073681E" w:rsidTr="00A24E9E">
        <w:trPr>
          <w:trHeight w:val="145"/>
        </w:trPr>
        <w:tc>
          <w:tcPr>
            <w:tcW w:w="1889" w:type="dxa"/>
          </w:tcPr>
          <w:p w:rsidR="00533098" w:rsidRPr="0073681E" w:rsidRDefault="00533098" w:rsidP="00E014DA">
            <w:pPr>
              <w:pStyle w:val="Heading3"/>
              <w:keepNext w:val="0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b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b/>
                <w:i w:val="0"/>
                <w:sz w:val="22"/>
                <w:szCs w:val="22"/>
              </w:rPr>
              <w:t>Environment</w:t>
            </w:r>
          </w:p>
        </w:tc>
        <w:tc>
          <w:tcPr>
            <w:tcW w:w="279" w:type="dxa"/>
          </w:tcPr>
          <w:p w:rsidR="00533098" w:rsidRPr="0073681E" w:rsidRDefault="00533098" w:rsidP="00E014DA">
            <w:pPr>
              <w:pStyle w:val="Heading3"/>
              <w:keepNext w:val="0"/>
              <w:tabs>
                <w:tab w:val="left" w:pos="0"/>
              </w:tabs>
              <w:spacing w:line="276" w:lineRule="auto"/>
              <w:ind w:left="432" w:hanging="432"/>
              <w:rPr>
                <w:rFonts w:ascii="Book Antiqua" w:hAnsi="Book Antiqua" w:cs="Arial"/>
                <w:i w:val="0"/>
                <w:sz w:val="22"/>
                <w:szCs w:val="22"/>
              </w:rPr>
            </w:pPr>
            <w:r w:rsidRPr="0073681E">
              <w:rPr>
                <w:rFonts w:ascii="Book Antiqua" w:hAnsi="Book Antiqua"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8362" w:type="dxa"/>
            <w:gridSpan w:val="3"/>
          </w:tcPr>
          <w:p w:rsidR="00533098" w:rsidRPr="0073681E" w:rsidRDefault="00533098" w:rsidP="00E014D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76" w:lineRule="auto"/>
              <w:ind w:left="432" w:hanging="432"/>
              <w:rPr>
                <w:rFonts w:ascii="Book Antiqua" w:hAnsi="Book Antiqua" w:cs="Arial"/>
                <w:b/>
                <w:bCs/>
                <w:sz w:val="22"/>
                <w:szCs w:val="22"/>
              </w:rPr>
            </w:pPr>
            <w:r w:rsidRPr="0073681E">
              <w:rPr>
                <w:rFonts w:ascii="Book Antiqua" w:hAnsi="Book Antiqua"/>
                <w:sz w:val="22"/>
                <w:szCs w:val="22"/>
              </w:rPr>
              <w:t>ASP.NET, C#.NET, SQL Server 2005</w:t>
            </w:r>
          </w:p>
        </w:tc>
      </w:tr>
      <w:tr w:rsidR="00533098" w:rsidRPr="00F3524E" w:rsidTr="00A24E9E">
        <w:trPr>
          <w:cantSplit/>
          <w:trHeight w:val="356"/>
        </w:trPr>
        <w:tc>
          <w:tcPr>
            <w:tcW w:w="1889" w:type="dxa"/>
          </w:tcPr>
          <w:p w:rsidR="00533098" w:rsidRPr="0073681E" w:rsidRDefault="00533098" w:rsidP="00E014DA">
            <w:pPr>
              <w:pStyle w:val="Heading3"/>
              <w:tabs>
                <w:tab w:val="left" w:pos="0"/>
              </w:tabs>
              <w:ind w:left="432" w:hanging="432"/>
              <w:rPr>
                <w:rFonts w:ascii="Book Antiqua" w:hAnsi="Book Antiqua" w:cs="Arial"/>
                <w:sz w:val="22"/>
                <w:szCs w:val="22"/>
              </w:rPr>
            </w:pPr>
          </w:p>
          <w:p w:rsidR="00533098" w:rsidRPr="003D4BCD" w:rsidRDefault="00533098" w:rsidP="00E014DA">
            <w:pPr>
              <w:pStyle w:val="Heading3"/>
              <w:tabs>
                <w:tab w:val="left" w:pos="0"/>
              </w:tabs>
              <w:ind w:left="432" w:hanging="432"/>
              <w:rPr>
                <w:rFonts w:ascii="Book Antiqua" w:hAnsi="Book Antiqua" w:cs="Arial"/>
                <w:b/>
                <w:i w:val="0"/>
                <w:szCs w:val="24"/>
              </w:rPr>
            </w:pPr>
            <w:r w:rsidRPr="003D4BCD">
              <w:rPr>
                <w:rFonts w:ascii="Book Antiqua" w:hAnsi="Book Antiqua" w:cs="Arial"/>
                <w:b/>
                <w:i w:val="0"/>
                <w:szCs w:val="24"/>
              </w:rPr>
              <w:t>Description</w:t>
            </w:r>
          </w:p>
          <w:p w:rsidR="00533098" w:rsidRPr="000B6979" w:rsidRDefault="00533098" w:rsidP="00E014DA">
            <w:pPr>
              <w:ind w:left="432" w:hanging="432"/>
              <w:rPr>
                <w:rFonts w:ascii="Book Antiqua" w:hAnsi="Book Antiqua"/>
                <w:sz w:val="10"/>
                <w:szCs w:val="10"/>
              </w:rPr>
            </w:pPr>
          </w:p>
        </w:tc>
        <w:tc>
          <w:tcPr>
            <w:tcW w:w="8641" w:type="dxa"/>
            <w:gridSpan w:val="4"/>
          </w:tcPr>
          <w:p w:rsidR="00533098" w:rsidRPr="00F3524E" w:rsidRDefault="00533098" w:rsidP="00E014DA">
            <w:pPr>
              <w:tabs>
                <w:tab w:val="left" w:pos="0"/>
              </w:tabs>
              <w:ind w:left="432" w:hanging="432"/>
              <w:outlineLvl w:val="2"/>
              <w:rPr>
                <w:rFonts w:ascii="Book Antiqua" w:hAnsi="Book Antiqua" w:cs="Arial"/>
                <w:sz w:val="20"/>
              </w:rPr>
            </w:pPr>
          </w:p>
        </w:tc>
      </w:tr>
      <w:tr w:rsidR="00533098" w:rsidRPr="0073681E" w:rsidTr="00A24E9E">
        <w:trPr>
          <w:cantSplit/>
          <w:trHeight w:val="356"/>
        </w:trPr>
        <w:tc>
          <w:tcPr>
            <w:tcW w:w="10530" w:type="dxa"/>
            <w:gridSpan w:val="5"/>
          </w:tcPr>
          <w:p w:rsidR="00533098" w:rsidRPr="0073681E" w:rsidRDefault="00533098" w:rsidP="00E014DA">
            <w:pPr>
              <w:tabs>
                <w:tab w:val="left" w:pos="0"/>
              </w:tabs>
              <w:spacing w:line="276" w:lineRule="auto"/>
              <w:ind w:left="72" w:hanging="432"/>
              <w:outlineLvl w:val="2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</w:t>
            </w:r>
            <w:r w:rsidRPr="0073681E">
              <w:rPr>
                <w:rFonts w:ascii="Book Antiqua" w:hAnsi="Book Antiqua"/>
                <w:sz w:val="22"/>
                <w:szCs w:val="22"/>
              </w:rPr>
              <w:t xml:space="preserve">Website for RASMECCC division, SBI, Mysore was developed with dynamic menus and other features as per the requirement. </w:t>
            </w:r>
          </w:p>
        </w:tc>
      </w:tr>
    </w:tbl>
    <w:p w:rsidR="00533098" w:rsidRPr="00F3524E" w:rsidRDefault="00533098" w:rsidP="005639D7">
      <w:pPr>
        <w:rPr>
          <w:rFonts w:ascii="Book Antiqua" w:hAnsi="Book Antiqua" w:cs="Tahoma"/>
          <w:sz w:val="20"/>
        </w:rPr>
      </w:pPr>
    </w:p>
    <w:p w:rsidR="003070B8" w:rsidRDefault="00533098" w:rsidP="005639D7">
      <w:pPr>
        <w:rPr>
          <w:rFonts w:ascii="Book Antiqua" w:hAnsi="Book Antiqua" w:cs="Tahoma"/>
          <w:sz w:val="20"/>
        </w:rPr>
      </w:pPr>
      <w:r w:rsidRPr="003D4BCD">
        <w:rPr>
          <w:rFonts w:ascii="Book Antiqua" w:hAnsi="Book Antiqua" w:cs="Arial"/>
          <w:b/>
          <w:szCs w:val="24"/>
        </w:rPr>
        <w:t>Responsibilities</w:t>
      </w:r>
    </w:p>
    <w:p w:rsidR="00533098" w:rsidRPr="000B6979" w:rsidRDefault="00533098" w:rsidP="005639D7">
      <w:pPr>
        <w:rPr>
          <w:rFonts w:ascii="Book Antiqua" w:hAnsi="Book Antiqua" w:cs="Tahoma"/>
          <w:sz w:val="10"/>
          <w:szCs w:val="10"/>
        </w:rPr>
      </w:pPr>
    </w:p>
    <w:p w:rsidR="00533098" w:rsidRDefault="00533098" w:rsidP="00533098">
      <w:pPr>
        <w:numPr>
          <w:ilvl w:val="0"/>
          <w:numId w:val="6"/>
        </w:numPr>
        <w:suppressAutoHyphens w:val="0"/>
        <w:spacing w:line="276" w:lineRule="auto"/>
        <w:ind w:left="432" w:hanging="432"/>
        <w:rPr>
          <w:rFonts w:ascii="Book Antiqua" w:hAnsi="Book Antiqua"/>
          <w:sz w:val="22"/>
          <w:szCs w:val="22"/>
        </w:rPr>
      </w:pPr>
      <w:r w:rsidRPr="00583264">
        <w:rPr>
          <w:rFonts w:ascii="Book Antiqua" w:hAnsi="Book Antiqua"/>
          <w:sz w:val="22"/>
          <w:szCs w:val="22"/>
        </w:rPr>
        <w:t>Involved in designing user interface</w:t>
      </w:r>
    </w:p>
    <w:p w:rsidR="00533098" w:rsidRDefault="00533098" w:rsidP="005639D7">
      <w:pPr>
        <w:numPr>
          <w:ilvl w:val="0"/>
          <w:numId w:val="6"/>
        </w:numPr>
        <w:suppressAutoHyphens w:val="0"/>
        <w:spacing w:line="276" w:lineRule="auto"/>
        <w:ind w:left="432" w:hanging="432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Extensively used GridViews with sorting and paging</w:t>
      </w:r>
    </w:p>
    <w:p w:rsidR="00533098" w:rsidRPr="00533098" w:rsidRDefault="00533098" w:rsidP="005639D7">
      <w:pPr>
        <w:numPr>
          <w:ilvl w:val="0"/>
          <w:numId w:val="6"/>
        </w:numPr>
        <w:suppressAutoHyphens w:val="0"/>
        <w:spacing w:line="276" w:lineRule="auto"/>
        <w:ind w:left="432" w:hanging="432"/>
        <w:rPr>
          <w:rFonts w:ascii="Book Antiqua" w:hAnsi="Book Antiqua"/>
          <w:sz w:val="22"/>
          <w:szCs w:val="22"/>
        </w:rPr>
      </w:pPr>
      <w:r w:rsidRPr="00533098">
        <w:rPr>
          <w:rFonts w:ascii="Book Antiqua" w:hAnsi="Book Antiqua"/>
          <w:sz w:val="22"/>
          <w:szCs w:val="22"/>
        </w:rPr>
        <w:t>Ensuring the modules are</w:t>
      </w:r>
      <w:r w:rsidR="00094EBE">
        <w:rPr>
          <w:rFonts w:ascii="Book Antiqua" w:hAnsi="Book Antiqua"/>
          <w:sz w:val="22"/>
          <w:szCs w:val="22"/>
        </w:rPr>
        <w:t xml:space="preserve"> working as per the requirement</w:t>
      </w:r>
    </w:p>
    <w:p w:rsidR="00533098" w:rsidRDefault="00533098" w:rsidP="00533098">
      <w:pPr>
        <w:numPr>
          <w:ilvl w:val="0"/>
          <w:numId w:val="6"/>
        </w:numPr>
        <w:suppressAutoHyphens w:val="0"/>
        <w:spacing w:line="276" w:lineRule="auto"/>
        <w:ind w:left="432" w:hanging="432"/>
        <w:rPr>
          <w:rFonts w:ascii="Book Antiqua" w:hAnsi="Book Antiqua"/>
          <w:sz w:val="22"/>
          <w:szCs w:val="22"/>
        </w:rPr>
      </w:pPr>
      <w:r w:rsidRPr="0073681E">
        <w:rPr>
          <w:rFonts w:ascii="Book Antiqua" w:hAnsi="Book Antiqua"/>
          <w:sz w:val="22"/>
          <w:szCs w:val="22"/>
        </w:rPr>
        <w:t>Worked on C#.NET for the backend Coding</w:t>
      </w:r>
    </w:p>
    <w:p w:rsidR="00533098" w:rsidRDefault="00533098" w:rsidP="005639D7">
      <w:pPr>
        <w:numPr>
          <w:ilvl w:val="0"/>
          <w:numId w:val="6"/>
        </w:numPr>
        <w:suppressAutoHyphens w:val="0"/>
        <w:spacing w:line="276" w:lineRule="auto"/>
        <w:ind w:left="432" w:hanging="432"/>
        <w:rPr>
          <w:rFonts w:ascii="Book Antiqua" w:hAnsi="Book Antiqua"/>
          <w:sz w:val="22"/>
          <w:szCs w:val="22"/>
        </w:rPr>
      </w:pPr>
      <w:r w:rsidRPr="00583264">
        <w:rPr>
          <w:rFonts w:ascii="Book Antiqua" w:hAnsi="Book Antiqua"/>
          <w:sz w:val="22"/>
          <w:szCs w:val="22"/>
        </w:rPr>
        <w:t>Deployment of application at Client place</w:t>
      </w:r>
    </w:p>
    <w:p w:rsidR="00533098" w:rsidRPr="00533098" w:rsidRDefault="00533098" w:rsidP="005639D7">
      <w:pPr>
        <w:numPr>
          <w:ilvl w:val="0"/>
          <w:numId w:val="6"/>
        </w:numPr>
        <w:suppressAutoHyphens w:val="0"/>
        <w:spacing w:line="276" w:lineRule="auto"/>
        <w:ind w:left="432" w:hanging="432"/>
        <w:rPr>
          <w:rFonts w:ascii="Book Antiqua" w:hAnsi="Book Antiqua"/>
          <w:sz w:val="22"/>
          <w:szCs w:val="22"/>
        </w:rPr>
      </w:pPr>
      <w:r w:rsidRPr="00533098">
        <w:rPr>
          <w:rFonts w:ascii="Book Antiqua" w:hAnsi="Book Antiqua"/>
          <w:sz w:val="22"/>
          <w:szCs w:val="22"/>
        </w:rPr>
        <w:t>Provide</w:t>
      </w:r>
      <w:r w:rsidR="00094EBE">
        <w:rPr>
          <w:rFonts w:ascii="Book Antiqua" w:hAnsi="Book Antiqua"/>
          <w:sz w:val="22"/>
          <w:szCs w:val="22"/>
        </w:rPr>
        <w:t>d Training to the client staffs</w:t>
      </w:r>
    </w:p>
    <w:p w:rsidR="00533098" w:rsidRDefault="00533098" w:rsidP="005639D7">
      <w:pPr>
        <w:rPr>
          <w:rFonts w:ascii="Book Antiqua" w:hAnsi="Book Antiqua"/>
          <w:sz w:val="22"/>
          <w:szCs w:val="22"/>
        </w:rPr>
      </w:pPr>
    </w:p>
    <w:p w:rsidR="00533098" w:rsidRPr="00F3524E" w:rsidRDefault="00533098" w:rsidP="005639D7">
      <w:pPr>
        <w:rPr>
          <w:rFonts w:ascii="Book Antiqua" w:hAnsi="Book Antiqua" w:cs="Tahoma"/>
          <w:sz w:val="20"/>
        </w:rPr>
      </w:pPr>
    </w:p>
    <w:tbl>
      <w:tblPr>
        <w:tblW w:w="0" w:type="auto"/>
        <w:tblInd w:w="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shd w:val="clear" w:color="FFFFFF" w:fill="404040"/>
        <w:tblLayout w:type="fixed"/>
        <w:tblCellMar>
          <w:left w:w="0" w:type="dxa"/>
          <w:right w:w="0" w:type="dxa"/>
        </w:tblCellMar>
        <w:tblLook w:val="0000"/>
      </w:tblPr>
      <w:tblGrid>
        <w:gridCol w:w="10532"/>
      </w:tblGrid>
      <w:tr w:rsidR="00AE5151" w:rsidRPr="00F3524E" w:rsidTr="007B7ED9">
        <w:trPr>
          <w:trHeight w:val="246"/>
        </w:trPr>
        <w:tc>
          <w:tcPr>
            <w:tcW w:w="10532" w:type="dxa"/>
            <w:shd w:val="clear" w:color="FFFFFF" w:fill="404040"/>
            <w:vAlign w:val="center"/>
          </w:tcPr>
          <w:p w:rsidR="00AE5151" w:rsidRPr="000C7775" w:rsidRDefault="00AE5151" w:rsidP="005639D7">
            <w:pPr>
              <w:pStyle w:val="Heading5"/>
              <w:spacing w:line="276" w:lineRule="auto"/>
              <w:rPr>
                <w:rFonts w:ascii="Book Antiqua" w:hAnsi="Book Antiqua" w:cs="Tahoma"/>
                <w:i w:val="0"/>
                <w:color w:val="FFFFFF"/>
                <w:szCs w:val="24"/>
              </w:rPr>
            </w:pPr>
            <w:r w:rsidRPr="000C7775">
              <w:rPr>
                <w:rFonts w:ascii="Book Antiqua" w:hAnsi="Book Antiqua" w:cs="Tahoma"/>
                <w:i w:val="0"/>
                <w:color w:val="FFFFFF"/>
                <w:szCs w:val="24"/>
              </w:rPr>
              <w:t>Educational Background</w:t>
            </w:r>
          </w:p>
        </w:tc>
      </w:tr>
    </w:tbl>
    <w:p w:rsidR="00D50ED0" w:rsidRPr="00F3524E" w:rsidRDefault="00F17DD4" w:rsidP="005639D7">
      <w:pPr>
        <w:spacing w:line="276" w:lineRule="auto"/>
        <w:rPr>
          <w:rFonts w:ascii="Book Antiqua" w:hAnsi="Book Antiqua" w:cs="Tahoma"/>
          <w:sz w:val="20"/>
        </w:rPr>
      </w:pPr>
      <w:r w:rsidRPr="00F3524E">
        <w:rPr>
          <w:rFonts w:ascii="Book Antiqua" w:hAnsi="Book Antiqua" w:cs="Tahoma"/>
          <w:sz w:val="20"/>
        </w:rPr>
        <w:t xml:space="preserve">  </w:t>
      </w:r>
      <w:r w:rsidR="00722A74" w:rsidRPr="00F3524E">
        <w:rPr>
          <w:rFonts w:ascii="Book Antiqua" w:hAnsi="Book Antiqua" w:cs="Tahoma"/>
          <w:sz w:val="20"/>
        </w:rPr>
        <w:t xml:space="preserve">  </w:t>
      </w:r>
    </w:p>
    <w:p w:rsidR="00D50ED0" w:rsidRPr="0073681E" w:rsidRDefault="00D50ED0" w:rsidP="005639D7">
      <w:pPr>
        <w:pStyle w:val="NoSpacing"/>
        <w:numPr>
          <w:ilvl w:val="0"/>
          <w:numId w:val="8"/>
        </w:numPr>
        <w:spacing w:line="276" w:lineRule="auto"/>
        <w:rPr>
          <w:rFonts w:cs="Tahoma"/>
          <w:sz w:val="22"/>
          <w:szCs w:val="22"/>
        </w:rPr>
      </w:pPr>
      <w:r w:rsidRPr="0073681E">
        <w:rPr>
          <w:rFonts w:cs="Tahoma"/>
          <w:sz w:val="22"/>
          <w:szCs w:val="22"/>
        </w:rPr>
        <w:t xml:space="preserve">B.E (Electricals &amp; Electronics) from Vidhya Vardhaka college of </w:t>
      </w:r>
      <w:r w:rsidR="00FB2978">
        <w:rPr>
          <w:rFonts w:cs="Tahoma"/>
          <w:sz w:val="22"/>
          <w:szCs w:val="22"/>
        </w:rPr>
        <w:t>Engineering, Mysore in 2010</w:t>
      </w:r>
    </w:p>
    <w:p w:rsidR="00D50ED0" w:rsidRPr="0073681E" w:rsidRDefault="00D50ED0" w:rsidP="005639D7">
      <w:pPr>
        <w:numPr>
          <w:ilvl w:val="0"/>
          <w:numId w:val="2"/>
        </w:numPr>
        <w:spacing w:line="276" w:lineRule="auto"/>
        <w:ind w:left="360" w:hanging="360"/>
        <w:rPr>
          <w:rFonts w:ascii="Book Antiqua" w:hAnsi="Book Antiqua" w:cs="Tahoma"/>
          <w:sz w:val="22"/>
          <w:szCs w:val="22"/>
        </w:rPr>
      </w:pPr>
      <w:r w:rsidRPr="0073681E">
        <w:rPr>
          <w:rFonts w:ascii="Book Antiqua" w:hAnsi="Book Antiqua" w:cs="Tahoma"/>
          <w:sz w:val="22"/>
          <w:szCs w:val="22"/>
        </w:rPr>
        <w:t xml:space="preserve">  </w:t>
      </w:r>
      <w:r w:rsidR="0048196D">
        <w:rPr>
          <w:rFonts w:ascii="Book Antiqua" w:hAnsi="Book Antiqua" w:cs="Tahoma"/>
          <w:sz w:val="22"/>
          <w:szCs w:val="22"/>
        </w:rPr>
        <w:t xml:space="preserve"> </w:t>
      </w:r>
      <w:r w:rsidRPr="0073681E">
        <w:rPr>
          <w:rFonts w:ascii="Book Antiqua" w:hAnsi="Book Antiqua" w:cs="Tahoma"/>
          <w:sz w:val="22"/>
          <w:szCs w:val="22"/>
        </w:rPr>
        <w:t xml:space="preserve"> 12th from SBRR Maha</w:t>
      </w:r>
      <w:r w:rsidR="00FB2978">
        <w:rPr>
          <w:rFonts w:ascii="Book Antiqua" w:hAnsi="Book Antiqua" w:cs="Tahoma"/>
          <w:sz w:val="22"/>
          <w:szCs w:val="22"/>
        </w:rPr>
        <w:t>jana PU College, Mysore in 2006</w:t>
      </w:r>
    </w:p>
    <w:p w:rsidR="00D50ED0" w:rsidRPr="0073681E" w:rsidRDefault="00D50ED0" w:rsidP="005639D7">
      <w:pPr>
        <w:numPr>
          <w:ilvl w:val="0"/>
          <w:numId w:val="2"/>
        </w:numPr>
        <w:spacing w:line="276" w:lineRule="auto"/>
        <w:ind w:left="360" w:hanging="360"/>
        <w:rPr>
          <w:rFonts w:ascii="Book Antiqua" w:hAnsi="Book Antiqua" w:cs="Tahoma"/>
          <w:sz w:val="22"/>
          <w:szCs w:val="22"/>
        </w:rPr>
      </w:pPr>
      <w:r w:rsidRPr="0073681E">
        <w:rPr>
          <w:rFonts w:ascii="Book Antiqua" w:hAnsi="Book Antiqua" w:cs="Tahoma"/>
          <w:sz w:val="22"/>
          <w:szCs w:val="22"/>
        </w:rPr>
        <w:t xml:space="preserve">   </w:t>
      </w:r>
      <w:r w:rsidR="0048196D">
        <w:rPr>
          <w:rFonts w:ascii="Book Antiqua" w:hAnsi="Book Antiqua" w:cs="Tahoma"/>
          <w:sz w:val="22"/>
          <w:szCs w:val="22"/>
        </w:rPr>
        <w:t xml:space="preserve"> </w:t>
      </w:r>
      <w:r w:rsidRPr="0073681E">
        <w:rPr>
          <w:rFonts w:ascii="Book Antiqua" w:hAnsi="Book Antiqua" w:cs="Tahoma"/>
          <w:sz w:val="22"/>
          <w:szCs w:val="22"/>
        </w:rPr>
        <w:t>10th from No</w:t>
      </w:r>
      <w:r w:rsidR="00FB2978">
        <w:rPr>
          <w:rFonts w:ascii="Book Antiqua" w:hAnsi="Book Antiqua" w:cs="Tahoma"/>
          <w:sz w:val="22"/>
          <w:szCs w:val="22"/>
        </w:rPr>
        <w:t>tre Dame School, Mysore in 2004</w:t>
      </w:r>
    </w:p>
    <w:p w:rsidR="00F17DD4" w:rsidRPr="00F3524E" w:rsidRDefault="00F17DD4" w:rsidP="005639D7">
      <w:pPr>
        <w:rPr>
          <w:rStyle w:val="NormalArialChar"/>
          <w:rFonts w:ascii="Book Antiqua" w:hAnsi="Book Antiqua" w:cs="Tahoma"/>
          <w:sz w:val="20"/>
        </w:rPr>
      </w:pPr>
    </w:p>
    <w:p w:rsidR="001C27BE" w:rsidRPr="00F3524E" w:rsidRDefault="001C27BE" w:rsidP="005639D7">
      <w:pPr>
        <w:jc w:val="both"/>
        <w:rPr>
          <w:rFonts w:ascii="Book Antiqua" w:hAnsi="Book Antiqua" w:cs="Tahoma"/>
          <w:sz w:val="20"/>
        </w:rPr>
      </w:pPr>
    </w:p>
    <w:sectPr w:rsidR="001C27BE" w:rsidRPr="00F3524E" w:rsidSect="008B68F8">
      <w:footerReference w:type="even" r:id="rId8"/>
      <w:footerReference w:type="default" r:id="rId9"/>
      <w:footnotePr>
        <w:pos w:val="beneathText"/>
      </w:footnotePr>
      <w:pgSz w:w="12240" w:h="15840"/>
      <w:pgMar w:top="450" w:right="900" w:bottom="810" w:left="81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5D3" w:rsidRDefault="003975D3">
      <w:r>
        <w:separator/>
      </w:r>
    </w:p>
  </w:endnote>
  <w:endnote w:type="continuationSeparator" w:id="1">
    <w:p w:rsidR="003975D3" w:rsidRDefault="00397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C8E" w:rsidRDefault="0038205D" w:rsidP="00AD75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56C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6C8E" w:rsidRDefault="00E56C8E" w:rsidP="00C07E5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C8E" w:rsidRPr="008A41AC" w:rsidRDefault="00E56C8E" w:rsidP="00EA59F1">
    <w:pPr>
      <w:pStyle w:val="Footer"/>
      <w:ind w:right="360"/>
      <w:jc w:val="right"/>
      <w:rPr>
        <w:rFonts w:ascii="Tahoma" w:hAnsi="Tahoma" w:cs="Tahoma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5D3" w:rsidRDefault="003975D3">
      <w:r>
        <w:separator/>
      </w:r>
    </w:p>
  </w:footnote>
  <w:footnote w:type="continuationSeparator" w:id="1">
    <w:p w:rsidR="003975D3" w:rsidRDefault="003975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E02FEC4"/>
    <w:name w:val="WW8Num1"/>
    <w:lvl w:ilvl="0">
      <w:start w:val="1"/>
      <w:numFmt w:val="bullet"/>
      <w:suff w:val="nothing"/>
      <w:lvlText w:val=""/>
      <w:lvlJc w:val="left"/>
      <w:rPr>
        <w:rFonts w:ascii="Wingdings" w:hAnsi="Wingdings"/>
        <w:b w:val="0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9">
    <w:nsid w:val="05C626B6"/>
    <w:multiLevelType w:val="hybridMultilevel"/>
    <w:tmpl w:val="0D1A0E0E"/>
    <w:lvl w:ilvl="0" w:tplc="A5EE4CAE">
      <w:start w:val="1"/>
      <w:numFmt w:val="bullet"/>
      <w:pStyle w:val="ListBullet2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544131"/>
    <w:multiLevelType w:val="hybridMultilevel"/>
    <w:tmpl w:val="5A7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107C02"/>
    <w:multiLevelType w:val="hybridMultilevel"/>
    <w:tmpl w:val="3A6C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46736F"/>
    <w:multiLevelType w:val="hybridMultilevel"/>
    <w:tmpl w:val="F4BA1760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3">
    <w:nsid w:val="22751492"/>
    <w:multiLevelType w:val="hybridMultilevel"/>
    <w:tmpl w:val="E63E84E6"/>
    <w:lvl w:ilvl="0" w:tplc="79763C38">
      <w:start w:val="1"/>
      <w:numFmt w:val="bullet"/>
      <w:pStyle w:val="Normalblack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54EE748B"/>
    <w:multiLevelType w:val="hybridMultilevel"/>
    <w:tmpl w:val="9526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C1F01"/>
    <w:multiLevelType w:val="hybridMultilevel"/>
    <w:tmpl w:val="374241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6E07C55"/>
    <w:multiLevelType w:val="hybridMultilevel"/>
    <w:tmpl w:val="24B8E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13"/>
  </w:num>
  <w:num w:numId="6">
    <w:abstractNumId w:val="11"/>
  </w:num>
  <w:num w:numId="7">
    <w:abstractNumId w:val="10"/>
  </w:num>
  <w:num w:numId="8">
    <w:abstractNumId w:val="15"/>
  </w:num>
  <w:num w:numId="9">
    <w:abstractNumId w:val="16"/>
  </w:num>
  <w:num w:numId="10">
    <w:abstractNumId w:val="14"/>
  </w:num>
  <w:num w:numId="11">
    <w:abstractNumId w:val="1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useFELayout/>
  </w:compat>
  <w:rsids>
    <w:rsidRoot w:val="00A5357D"/>
    <w:rsid w:val="0000016A"/>
    <w:rsid w:val="000005BB"/>
    <w:rsid w:val="00000D09"/>
    <w:rsid w:val="0000283F"/>
    <w:rsid w:val="00002EF8"/>
    <w:rsid w:val="00004689"/>
    <w:rsid w:val="00005068"/>
    <w:rsid w:val="0001117D"/>
    <w:rsid w:val="00013065"/>
    <w:rsid w:val="000155F8"/>
    <w:rsid w:val="00015DA6"/>
    <w:rsid w:val="00016A7F"/>
    <w:rsid w:val="00016ED3"/>
    <w:rsid w:val="000200CE"/>
    <w:rsid w:val="0002120C"/>
    <w:rsid w:val="00021F65"/>
    <w:rsid w:val="00022CE2"/>
    <w:rsid w:val="000232E2"/>
    <w:rsid w:val="000257C0"/>
    <w:rsid w:val="000311DD"/>
    <w:rsid w:val="00032876"/>
    <w:rsid w:val="00032C16"/>
    <w:rsid w:val="00036A8C"/>
    <w:rsid w:val="00040223"/>
    <w:rsid w:val="00040E30"/>
    <w:rsid w:val="00040FAF"/>
    <w:rsid w:val="00041DEA"/>
    <w:rsid w:val="0004204C"/>
    <w:rsid w:val="0004439F"/>
    <w:rsid w:val="00052A10"/>
    <w:rsid w:val="00052BE1"/>
    <w:rsid w:val="00053B48"/>
    <w:rsid w:val="00053CD1"/>
    <w:rsid w:val="000549BA"/>
    <w:rsid w:val="00056B36"/>
    <w:rsid w:val="00056CF8"/>
    <w:rsid w:val="00057B98"/>
    <w:rsid w:val="0006133E"/>
    <w:rsid w:val="000633D5"/>
    <w:rsid w:val="000639DD"/>
    <w:rsid w:val="000652EA"/>
    <w:rsid w:val="0006560B"/>
    <w:rsid w:val="00066AE7"/>
    <w:rsid w:val="00066E55"/>
    <w:rsid w:val="00067605"/>
    <w:rsid w:val="00067DC1"/>
    <w:rsid w:val="00071695"/>
    <w:rsid w:val="0007190D"/>
    <w:rsid w:val="00072A4F"/>
    <w:rsid w:val="00074BA9"/>
    <w:rsid w:val="00075EF7"/>
    <w:rsid w:val="000777EE"/>
    <w:rsid w:val="00077FBE"/>
    <w:rsid w:val="00080D17"/>
    <w:rsid w:val="00083A21"/>
    <w:rsid w:val="000869AC"/>
    <w:rsid w:val="000911B9"/>
    <w:rsid w:val="00091645"/>
    <w:rsid w:val="0009237B"/>
    <w:rsid w:val="000929E0"/>
    <w:rsid w:val="0009320D"/>
    <w:rsid w:val="00093630"/>
    <w:rsid w:val="00093742"/>
    <w:rsid w:val="00093BA1"/>
    <w:rsid w:val="00094EBE"/>
    <w:rsid w:val="0009553F"/>
    <w:rsid w:val="00096245"/>
    <w:rsid w:val="000972F7"/>
    <w:rsid w:val="000A3E12"/>
    <w:rsid w:val="000A4127"/>
    <w:rsid w:val="000A668C"/>
    <w:rsid w:val="000A71D7"/>
    <w:rsid w:val="000A7A6A"/>
    <w:rsid w:val="000B0EDB"/>
    <w:rsid w:val="000B370C"/>
    <w:rsid w:val="000B471B"/>
    <w:rsid w:val="000B4805"/>
    <w:rsid w:val="000B55AD"/>
    <w:rsid w:val="000B6979"/>
    <w:rsid w:val="000B7E1B"/>
    <w:rsid w:val="000C1FFC"/>
    <w:rsid w:val="000C23F9"/>
    <w:rsid w:val="000C30B6"/>
    <w:rsid w:val="000C3420"/>
    <w:rsid w:val="000C591F"/>
    <w:rsid w:val="000C5B98"/>
    <w:rsid w:val="000C7775"/>
    <w:rsid w:val="000D1E5F"/>
    <w:rsid w:val="000D1EF8"/>
    <w:rsid w:val="000D20EB"/>
    <w:rsid w:val="000D23FC"/>
    <w:rsid w:val="000D28F2"/>
    <w:rsid w:val="000D32E4"/>
    <w:rsid w:val="000D3E29"/>
    <w:rsid w:val="000D3F45"/>
    <w:rsid w:val="000D4977"/>
    <w:rsid w:val="000E03A9"/>
    <w:rsid w:val="000E2797"/>
    <w:rsid w:val="000E4C37"/>
    <w:rsid w:val="000E62EC"/>
    <w:rsid w:val="000F07FC"/>
    <w:rsid w:val="000F12DD"/>
    <w:rsid w:val="000F3CF6"/>
    <w:rsid w:val="000F6F0E"/>
    <w:rsid w:val="00100253"/>
    <w:rsid w:val="00100C7B"/>
    <w:rsid w:val="00101C8B"/>
    <w:rsid w:val="00102BDA"/>
    <w:rsid w:val="00102C01"/>
    <w:rsid w:val="00103DCE"/>
    <w:rsid w:val="001054AB"/>
    <w:rsid w:val="00110CF4"/>
    <w:rsid w:val="00113C55"/>
    <w:rsid w:val="00114E96"/>
    <w:rsid w:val="0012229A"/>
    <w:rsid w:val="001236E8"/>
    <w:rsid w:val="00123785"/>
    <w:rsid w:val="001247C7"/>
    <w:rsid w:val="0012480C"/>
    <w:rsid w:val="00124CB1"/>
    <w:rsid w:val="00125353"/>
    <w:rsid w:val="001259EB"/>
    <w:rsid w:val="001270C0"/>
    <w:rsid w:val="0013261C"/>
    <w:rsid w:val="00133890"/>
    <w:rsid w:val="0013459C"/>
    <w:rsid w:val="00134F80"/>
    <w:rsid w:val="001453BD"/>
    <w:rsid w:val="00145FA2"/>
    <w:rsid w:val="001460AD"/>
    <w:rsid w:val="00146A46"/>
    <w:rsid w:val="00146E6A"/>
    <w:rsid w:val="0015380F"/>
    <w:rsid w:val="00160EC1"/>
    <w:rsid w:val="00161223"/>
    <w:rsid w:val="00161FCC"/>
    <w:rsid w:val="001646C5"/>
    <w:rsid w:val="00172606"/>
    <w:rsid w:val="0017266F"/>
    <w:rsid w:val="001731BF"/>
    <w:rsid w:val="00174CF1"/>
    <w:rsid w:val="00176362"/>
    <w:rsid w:val="001763C5"/>
    <w:rsid w:val="00176A4D"/>
    <w:rsid w:val="00177E12"/>
    <w:rsid w:val="00177F6E"/>
    <w:rsid w:val="00180ABD"/>
    <w:rsid w:val="0018284B"/>
    <w:rsid w:val="001831E8"/>
    <w:rsid w:val="00183A59"/>
    <w:rsid w:val="00184030"/>
    <w:rsid w:val="001843D2"/>
    <w:rsid w:val="001911D3"/>
    <w:rsid w:val="00193292"/>
    <w:rsid w:val="00197905"/>
    <w:rsid w:val="00197FF3"/>
    <w:rsid w:val="001A00E2"/>
    <w:rsid w:val="001A0364"/>
    <w:rsid w:val="001A1E26"/>
    <w:rsid w:val="001A1FBD"/>
    <w:rsid w:val="001A351D"/>
    <w:rsid w:val="001A3A94"/>
    <w:rsid w:val="001A4085"/>
    <w:rsid w:val="001A47E2"/>
    <w:rsid w:val="001A6FF7"/>
    <w:rsid w:val="001B0E57"/>
    <w:rsid w:val="001B364F"/>
    <w:rsid w:val="001B4AA4"/>
    <w:rsid w:val="001B4AC5"/>
    <w:rsid w:val="001B584F"/>
    <w:rsid w:val="001B5B77"/>
    <w:rsid w:val="001B6A11"/>
    <w:rsid w:val="001C1949"/>
    <w:rsid w:val="001C1952"/>
    <w:rsid w:val="001C1FB1"/>
    <w:rsid w:val="001C27BE"/>
    <w:rsid w:val="001C2B15"/>
    <w:rsid w:val="001C356B"/>
    <w:rsid w:val="001C4EB3"/>
    <w:rsid w:val="001C7473"/>
    <w:rsid w:val="001D0250"/>
    <w:rsid w:val="001D0469"/>
    <w:rsid w:val="001D1F2B"/>
    <w:rsid w:val="001D47B7"/>
    <w:rsid w:val="001D58FD"/>
    <w:rsid w:val="001D601E"/>
    <w:rsid w:val="001D6D82"/>
    <w:rsid w:val="001D75E4"/>
    <w:rsid w:val="001D7D53"/>
    <w:rsid w:val="001E22CB"/>
    <w:rsid w:val="001E2994"/>
    <w:rsid w:val="001E2F42"/>
    <w:rsid w:val="001E3671"/>
    <w:rsid w:val="001E3E63"/>
    <w:rsid w:val="001E4359"/>
    <w:rsid w:val="001E469D"/>
    <w:rsid w:val="001E4C58"/>
    <w:rsid w:val="001E6163"/>
    <w:rsid w:val="001E6834"/>
    <w:rsid w:val="001E6BFB"/>
    <w:rsid w:val="001F1B69"/>
    <w:rsid w:val="001F2AB1"/>
    <w:rsid w:val="001F3C5F"/>
    <w:rsid w:val="001F5578"/>
    <w:rsid w:val="001F614A"/>
    <w:rsid w:val="001F6D91"/>
    <w:rsid w:val="00203259"/>
    <w:rsid w:val="00206747"/>
    <w:rsid w:val="00210DDA"/>
    <w:rsid w:val="0021189A"/>
    <w:rsid w:val="002119EB"/>
    <w:rsid w:val="00212697"/>
    <w:rsid w:val="00212DEA"/>
    <w:rsid w:val="00215AA0"/>
    <w:rsid w:val="002210E6"/>
    <w:rsid w:val="00221EC0"/>
    <w:rsid w:val="00224AE6"/>
    <w:rsid w:val="00230CAD"/>
    <w:rsid w:val="00231858"/>
    <w:rsid w:val="00231C80"/>
    <w:rsid w:val="00232763"/>
    <w:rsid w:val="002361DE"/>
    <w:rsid w:val="00240DAD"/>
    <w:rsid w:val="00243F19"/>
    <w:rsid w:val="002446AC"/>
    <w:rsid w:val="00244FB5"/>
    <w:rsid w:val="0024654F"/>
    <w:rsid w:val="0024670E"/>
    <w:rsid w:val="00246BC7"/>
    <w:rsid w:val="0025066A"/>
    <w:rsid w:val="00252417"/>
    <w:rsid w:val="00252FC9"/>
    <w:rsid w:val="002531AF"/>
    <w:rsid w:val="00256502"/>
    <w:rsid w:val="0025778F"/>
    <w:rsid w:val="002603B1"/>
    <w:rsid w:val="00260F98"/>
    <w:rsid w:val="002620C1"/>
    <w:rsid w:val="00262DB4"/>
    <w:rsid w:val="002633DF"/>
    <w:rsid w:val="00271087"/>
    <w:rsid w:val="0027110C"/>
    <w:rsid w:val="00272788"/>
    <w:rsid w:val="00274AF6"/>
    <w:rsid w:val="00274F4C"/>
    <w:rsid w:val="0027589B"/>
    <w:rsid w:val="00280BFD"/>
    <w:rsid w:val="002827E2"/>
    <w:rsid w:val="00282A68"/>
    <w:rsid w:val="00282BBA"/>
    <w:rsid w:val="002832A1"/>
    <w:rsid w:val="00283727"/>
    <w:rsid w:val="0028444B"/>
    <w:rsid w:val="002848BF"/>
    <w:rsid w:val="00287CF3"/>
    <w:rsid w:val="0029234D"/>
    <w:rsid w:val="00294465"/>
    <w:rsid w:val="00295ECA"/>
    <w:rsid w:val="002A102C"/>
    <w:rsid w:val="002A2495"/>
    <w:rsid w:val="002A2986"/>
    <w:rsid w:val="002A2CC2"/>
    <w:rsid w:val="002A5C97"/>
    <w:rsid w:val="002B0553"/>
    <w:rsid w:val="002B4D52"/>
    <w:rsid w:val="002B543A"/>
    <w:rsid w:val="002B5A18"/>
    <w:rsid w:val="002B711D"/>
    <w:rsid w:val="002B7CC8"/>
    <w:rsid w:val="002C1898"/>
    <w:rsid w:val="002C1E13"/>
    <w:rsid w:val="002C2720"/>
    <w:rsid w:val="002C7FE8"/>
    <w:rsid w:val="002D14C5"/>
    <w:rsid w:val="002D3668"/>
    <w:rsid w:val="002D5181"/>
    <w:rsid w:val="002D5445"/>
    <w:rsid w:val="002D55E5"/>
    <w:rsid w:val="002D7492"/>
    <w:rsid w:val="002E0E54"/>
    <w:rsid w:val="002E0F29"/>
    <w:rsid w:val="002E63FE"/>
    <w:rsid w:val="002E7DFF"/>
    <w:rsid w:val="002E7F5C"/>
    <w:rsid w:val="002F175D"/>
    <w:rsid w:val="002F3DA1"/>
    <w:rsid w:val="002F6377"/>
    <w:rsid w:val="002F7318"/>
    <w:rsid w:val="002F7FDE"/>
    <w:rsid w:val="0030087D"/>
    <w:rsid w:val="00300F7B"/>
    <w:rsid w:val="003018C9"/>
    <w:rsid w:val="00302573"/>
    <w:rsid w:val="003035CA"/>
    <w:rsid w:val="00303624"/>
    <w:rsid w:val="00306B46"/>
    <w:rsid w:val="003070B8"/>
    <w:rsid w:val="003074B3"/>
    <w:rsid w:val="003139AB"/>
    <w:rsid w:val="00314353"/>
    <w:rsid w:val="00314996"/>
    <w:rsid w:val="003156BF"/>
    <w:rsid w:val="0031755A"/>
    <w:rsid w:val="00320E6C"/>
    <w:rsid w:val="0032286A"/>
    <w:rsid w:val="00325841"/>
    <w:rsid w:val="00326300"/>
    <w:rsid w:val="003300D2"/>
    <w:rsid w:val="0033127D"/>
    <w:rsid w:val="00332980"/>
    <w:rsid w:val="00332F62"/>
    <w:rsid w:val="00335FB9"/>
    <w:rsid w:val="003369B6"/>
    <w:rsid w:val="00341369"/>
    <w:rsid w:val="00342368"/>
    <w:rsid w:val="00345AA3"/>
    <w:rsid w:val="00346217"/>
    <w:rsid w:val="00346D25"/>
    <w:rsid w:val="003478C3"/>
    <w:rsid w:val="003506B6"/>
    <w:rsid w:val="00350FB9"/>
    <w:rsid w:val="00352942"/>
    <w:rsid w:val="003553E8"/>
    <w:rsid w:val="003555C6"/>
    <w:rsid w:val="00360D73"/>
    <w:rsid w:val="00362822"/>
    <w:rsid w:val="003628AF"/>
    <w:rsid w:val="00365B30"/>
    <w:rsid w:val="00366D6D"/>
    <w:rsid w:val="00370014"/>
    <w:rsid w:val="00371E01"/>
    <w:rsid w:val="003721BC"/>
    <w:rsid w:val="003723BB"/>
    <w:rsid w:val="003739CD"/>
    <w:rsid w:val="00373D41"/>
    <w:rsid w:val="00376373"/>
    <w:rsid w:val="00377C5F"/>
    <w:rsid w:val="00380FDA"/>
    <w:rsid w:val="00381ACE"/>
    <w:rsid w:val="00381F06"/>
    <w:rsid w:val="0038205D"/>
    <w:rsid w:val="003836DF"/>
    <w:rsid w:val="00384C0C"/>
    <w:rsid w:val="00385737"/>
    <w:rsid w:val="0038695D"/>
    <w:rsid w:val="00392EFA"/>
    <w:rsid w:val="00393881"/>
    <w:rsid w:val="003975D3"/>
    <w:rsid w:val="003A093E"/>
    <w:rsid w:val="003A13A9"/>
    <w:rsid w:val="003A213A"/>
    <w:rsid w:val="003A313C"/>
    <w:rsid w:val="003A4D8C"/>
    <w:rsid w:val="003B2350"/>
    <w:rsid w:val="003B2DE9"/>
    <w:rsid w:val="003B57E7"/>
    <w:rsid w:val="003B5A71"/>
    <w:rsid w:val="003B6967"/>
    <w:rsid w:val="003B7269"/>
    <w:rsid w:val="003C0EF8"/>
    <w:rsid w:val="003C10FD"/>
    <w:rsid w:val="003C126A"/>
    <w:rsid w:val="003C27D8"/>
    <w:rsid w:val="003C3FAD"/>
    <w:rsid w:val="003C7A10"/>
    <w:rsid w:val="003C7A4C"/>
    <w:rsid w:val="003C7A57"/>
    <w:rsid w:val="003D20AD"/>
    <w:rsid w:val="003D27A8"/>
    <w:rsid w:val="003D4A0E"/>
    <w:rsid w:val="003D4BCD"/>
    <w:rsid w:val="003E1386"/>
    <w:rsid w:val="003E13FB"/>
    <w:rsid w:val="003E1F3F"/>
    <w:rsid w:val="003E3396"/>
    <w:rsid w:val="003E409C"/>
    <w:rsid w:val="003E5751"/>
    <w:rsid w:val="003E57B1"/>
    <w:rsid w:val="003E5F48"/>
    <w:rsid w:val="003E6FB7"/>
    <w:rsid w:val="003F1592"/>
    <w:rsid w:val="003F2924"/>
    <w:rsid w:val="003F2EE1"/>
    <w:rsid w:val="003F471C"/>
    <w:rsid w:val="003F7985"/>
    <w:rsid w:val="00400128"/>
    <w:rsid w:val="00400752"/>
    <w:rsid w:val="0040716B"/>
    <w:rsid w:val="004079B1"/>
    <w:rsid w:val="004131D3"/>
    <w:rsid w:val="00413444"/>
    <w:rsid w:val="004149F3"/>
    <w:rsid w:val="00415643"/>
    <w:rsid w:val="00415F22"/>
    <w:rsid w:val="004205E2"/>
    <w:rsid w:val="00422324"/>
    <w:rsid w:val="004226C7"/>
    <w:rsid w:val="00423982"/>
    <w:rsid w:val="004247C8"/>
    <w:rsid w:val="00425547"/>
    <w:rsid w:val="0042663F"/>
    <w:rsid w:val="004300E9"/>
    <w:rsid w:val="00432AD9"/>
    <w:rsid w:val="00432BA9"/>
    <w:rsid w:val="00432FCD"/>
    <w:rsid w:val="00433E57"/>
    <w:rsid w:val="004425E4"/>
    <w:rsid w:val="0044361C"/>
    <w:rsid w:val="00444697"/>
    <w:rsid w:val="0044478B"/>
    <w:rsid w:val="00445726"/>
    <w:rsid w:val="004476F3"/>
    <w:rsid w:val="004478B1"/>
    <w:rsid w:val="00450F17"/>
    <w:rsid w:val="004512AE"/>
    <w:rsid w:val="004548BF"/>
    <w:rsid w:val="00457BF7"/>
    <w:rsid w:val="0046010B"/>
    <w:rsid w:val="00460687"/>
    <w:rsid w:val="00460720"/>
    <w:rsid w:val="00460DB2"/>
    <w:rsid w:val="00461693"/>
    <w:rsid w:val="004656E4"/>
    <w:rsid w:val="004670A3"/>
    <w:rsid w:val="004673A7"/>
    <w:rsid w:val="00474387"/>
    <w:rsid w:val="00474510"/>
    <w:rsid w:val="0047703C"/>
    <w:rsid w:val="004777FA"/>
    <w:rsid w:val="0048004D"/>
    <w:rsid w:val="0048196D"/>
    <w:rsid w:val="00481CD3"/>
    <w:rsid w:val="00483B9E"/>
    <w:rsid w:val="00484134"/>
    <w:rsid w:val="0048635F"/>
    <w:rsid w:val="0048676A"/>
    <w:rsid w:val="004877E3"/>
    <w:rsid w:val="00487B35"/>
    <w:rsid w:val="00487DFE"/>
    <w:rsid w:val="0049159A"/>
    <w:rsid w:val="00493871"/>
    <w:rsid w:val="0049719C"/>
    <w:rsid w:val="004A12B5"/>
    <w:rsid w:val="004A244E"/>
    <w:rsid w:val="004A28E8"/>
    <w:rsid w:val="004A3793"/>
    <w:rsid w:val="004A5C6C"/>
    <w:rsid w:val="004A65A2"/>
    <w:rsid w:val="004B00C6"/>
    <w:rsid w:val="004B049F"/>
    <w:rsid w:val="004B0A9E"/>
    <w:rsid w:val="004C161B"/>
    <w:rsid w:val="004C1A26"/>
    <w:rsid w:val="004C2082"/>
    <w:rsid w:val="004C4264"/>
    <w:rsid w:val="004C731C"/>
    <w:rsid w:val="004C7B3D"/>
    <w:rsid w:val="004D04F6"/>
    <w:rsid w:val="004D0A54"/>
    <w:rsid w:val="004D14F2"/>
    <w:rsid w:val="004D1ACE"/>
    <w:rsid w:val="004D1F03"/>
    <w:rsid w:val="004D242B"/>
    <w:rsid w:val="004D27AD"/>
    <w:rsid w:val="004D584C"/>
    <w:rsid w:val="004D64E4"/>
    <w:rsid w:val="004D6EFF"/>
    <w:rsid w:val="004D7A79"/>
    <w:rsid w:val="004E04D1"/>
    <w:rsid w:val="004E0B3F"/>
    <w:rsid w:val="004E0BF2"/>
    <w:rsid w:val="004E0FBD"/>
    <w:rsid w:val="004E1067"/>
    <w:rsid w:val="004E1528"/>
    <w:rsid w:val="004E18EB"/>
    <w:rsid w:val="004E541E"/>
    <w:rsid w:val="004E72C2"/>
    <w:rsid w:val="004E7CFC"/>
    <w:rsid w:val="004F165B"/>
    <w:rsid w:val="004F1EDF"/>
    <w:rsid w:val="004F2261"/>
    <w:rsid w:val="004F4EDB"/>
    <w:rsid w:val="004F576D"/>
    <w:rsid w:val="00500614"/>
    <w:rsid w:val="00503E4B"/>
    <w:rsid w:val="00504A08"/>
    <w:rsid w:val="005062FC"/>
    <w:rsid w:val="005076F5"/>
    <w:rsid w:val="00507BED"/>
    <w:rsid w:val="0051028D"/>
    <w:rsid w:val="00512D0C"/>
    <w:rsid w:val="00514F83"/>
    <w:rsid w:val="005157FB"/>
    <w:rsid w:val="00516832"/>
    <w:rsid w:val="00520B6C"/>
    <w:rsid w:val="00522D8C"/>
    <w:rsid w:val="00524A4A"/>
    <w:rsid w:val="00525713"/>
    <w:rsid w:val="00525ECF"/>
    <w:rsid w:val="00526645"/>
    <w:rsid w:val="00527A1A"/>
    <w:rsid w:val="00530E57"/>
    <w:rsid w:val="00533098"/>
    <w:rsid w:val="00534DB6"/>
    <w:rsid w:val="005357EC"/>
    <w:rsid w:val="00536C62"/>
    <w:rsid w:val="00537085"/>
    <w:rsid w:val="005407CE"/>
    <w:rsid w:val="0054114E"/>
    <w:rsid w:val="00544053"/>
    <w:rsid w:val="00545422"/>
    <w:rsid w:val="005454AD"/>
    <w:rsid w:val="0054642D"/>
    <w:rsid w:val="005476A3"/>
    <w:rsid w:val="005501E1"/>
    <w:rsid w:val="00550A99"/>
    <w:rsid w:val="0056130A"/>
    <w:rsid w:val="00562BF7"/>
    <w:rsid w:val="0056370F"/>
    <w:rsid w:val="005639D7"/>
    <w:rsid w:val="005651EB"/>
    <w:rsid w:val="005666F3"/>
    <w:rsid w:val="00566DF8"/>
    <w:rsid w:val="00570174"/>
    <w:rsid w:val="0057077C"/>
    <w:rsid w:val="005719FA"/>
    <w:rsid w:val="005734D9"/>
    <w:rsid w:val="005738AD"/>
    <w:rsid w:val="00574A13"/>
    <w:rsid w:val="00576F4C"/>
    <w:rsid w:val="00577962"/>
    <w:rsid w:val="005805A4"/>
    <w:rsid w:val="00580A01"/>
    <w:rsid w:val="0058135C"/>
    <w:rsid w:val="00583264"/>
    <w:rsid w:val="00586359"/>
    <w:rsid w:val="00590470"/>
    <w:rsid w:val="00590D72"/>
    <w:rsid w:val="00591381"/>
    <w:rsid w:val="00591E22"/>
    <w:rsid w:val="00593EB8"/>
    <w:rsid w:val="00594CBF"/>
    <w:rsid w:val="00595AC7"/>
    <w:rsid w:val="005A034B"/>
    <w:rsid w:val="005A3458"/>
    <w:rsid w:val="005A346C"/>
    <w:rsid w:val="005A6502"/>
    <w:rsid w:val="005A7DE8"/>
    <w:rsid w:val="005A7FF7"/>
    <w:rsid w:val="005B1471"/>
    <w:rsid w:val="005B2761"/>
    <w:rsid w:val="005B359A"/>
    <w:rsid w:val="005B74E1"/>
    <w:rsid w:val="005C57CC"/>
    <w:rsid w:val="005C6358"/>
    <w:rsid w:val="005C6BCD"/>
    <w:rsid w:val="005D10B2"/>
    <w:rsid w:val="005D2241"/>
    <w:rsid w:val="005D3986"/>
    <w:rsid w:val="005D4005"/>
    <w:rsid w:val="005D4213"/>
    <w:rsid w:val="005D758F"/>
    <w:rsid w:val="005E2328"/>
    <w:rsid w:val="005E64C3"/>
    <w:rsid w:val="005F01F4"/>
    <w:rsid w:val="005F08D3"/>
    <w:rsid w:val="005F280A"/>
    <w:rsid w:val="005F386C"/>
    <w:rsid w:val="005F4A45"/>
    <w:rsid w:val="005F53A7"/>
    <w:rsid w:val="005F6509"/>
    <w:rsid w:val="005F700D"/>
    <w:rsid w:val="00600162"/>
    <w:rsid w:val="006001DB"/>
    <w:rsid w:val="00604165"/>
    <w:rsid w:val="006045A5"/>
    <w:rsid w:val="006069F8"/>
    <w:rsid w:val="006100B3"/>
    <w:rsid w:val="00610FE3"/>
    <w:rsid w:val="00611E04"/>
    <w:rsid w:val="00612615"/>
    <w:rsid w:val="0061305C"/>
    <w:rsid w:val="00613EDC"/>
    <w:rsid w:val="00615C54"/>
    <w:rsid w:val="00617776"/>
    <w:rsid w:val="00617873"/>
    <w:rsid w:val="00617927"/>
    <w:rsid w:val="006179D5"/>
    <w:rsid w:val="006244C6"/>
    <w:rsid w:val="00631114"/>
    <w:rsid w:val="006311F5"/>
    <w:rsid w:val="006322A2"/>
    <w:rsid w:val="00632A57"/>
    <w:rsid w:val="006344EF"/>
    <w:rsid w:val="0063452B"/>
    <w:rsid w:val="0063473C"/>
    <w:rsid w:val="00635D20"/>
    <w:rsid w:val="0063697F"/>
    <w:rsid w:val="006400DF"/>
    <w:rsid w:val="0064015F"/>
    <w:rsid w:val="0064050A"/>
    <w:rsid w:val="00640635"/>
    <w:rsid w:val="006432C3"/>
    <w:rsid w:val="00644277"/>
    <w:rsid w:val="00645728"/>
    <w:rsid w:val="006457DF"/>
    <w:rsid w:val="0064650F"/>
    <w:rsid w:val="00646FCA"/>
    <w:rsid w:val="00651EE7"/>
    <w:rsid w:val="006547DB"/>
    <w:rsid w:val="00656C3D"/>
    <w:rsid w:val="00667ACC"/>
    <w:rsid w:val="00670644"/>
    <w:rsid w:val="006713AA"/>
    <w:rsid w:val="006715C0"/>
    <w:rsid w:val="00671FC2"/>
    <w:rsid w:val="00673AE5"/>
    <w:rsid w:val="006740A4"/>
    <w:rsid w:val="006749D5"/>
    <w:rsid w:val="00677E00"/>
    <w:rsid w:val="00680C4B"/>
    <w:rsid w:val="00681943"/>
    <w:rsid w:val="00684EE9"/>
    <w:rsid w:val="0068550C"/>
    <w:rsid w:val="00685AE0"/>
    <w:rsid w:val="00685B94"/>
    <w:rsid w:val="00685DD3"/>
    <w:rsid w:val="00686B4D"/>
    <w:rsid w:val="00687BE3"/>
    <w:rsid w:val="00687FAC"/>
    <w:rsid w:val="0069134C"/>
    <w:rsid w:val="0069286F"/>
    <w:rsid w:val="00694988"/>
    <w:rsid w:val="00694BE7"/>
    <w:rsid w:val="00695B65"/>
    <w:rsid w:val="006964F5"/>
    <w:rsid w:val="006A04C3"/>
    <w:rsid w:val="006A08ED"/>
    <w:rsid w:val="006A1953"/>
    <w:rsid w:val="006A206B"/>
    <w:rsid w:val="006A4732"/>
    <w:rsid w:val="006A666B"/>
    <w:rsid w:val="006B0436"/>
    <w:rsid w:val="006B24C1"/>
    <w:rsid w:val="006B37FF"/>
    <w:rsid w:val="006B3B97"/>
    <w:rsid w:val="006B71F8"/>
    <w:rsid w:val="006C1BB9"/>
    <w:rsid w:val="006C36B2"/>
    <w:rsid w:val="006C3CCF"/>
    <w:rsid w:val="006C3E64"/>
    <w:rsid w:val="006C50E1"/>
    <w:rsid w:val="006C6BA4"/>
    <w:rsid w:val="006D1153"/>
    <w:rsid w:val="006D4B5E"/>
    <w:rsid w:val="006E1039"/>
    <w:rsid w:val="006E192A"/>
    <w:rsid w:val="006E4583"/>
    <w:rsid w:val="006E6D9E"/>
    <w:rsid w:val="006F0068"/>
    <w:rsid w:val="006F12C0"/>
    <w:rsid w:val="006F152E"/>
    <w:rsid w:val="006F1F61"/>
    <w:rsid w:val="006F5900"/>
    <w:rsid w:val="006F5C88"/>
    <w:rsid w:val="006F7F2E"/>
    <w:rsid w:val="00700CD4"/>
    <w:rsid w:val="007016AB"/>
    <w:rsid w:val="00705CEB"/>
    <w:rsid w:val="0071055A"/>
    <w:rsid w:val="00712EE8"/>
    <w:rsid w:val="00714D76"/>
    <w:rsid w:val="0071576D"/>
    <w:rsid w:val="007168FF"/>
    <w:rsid w:val="00716D51"/>
    <w:rsid w:val="00717052"/>
    <w:rsid w:val="00721E87"/>
    <w:rsid w:val="00721EEA"/>
    <w:rsid w:val="00722A74"/>
    <w:rsid w:val="00727BE7"/>
    <w:rsid w:val="00727D2C"/>
    <w:rsid w:val="007323EC"/>
    <w:rsid w:val="00732463"/>
    <w:rsid w:val="00732CD9"/>
    <w:rsid w:val="00733EF6"/>
    <w:rsid w:val="007340F3"/>
    <w:rsid w:val="007355CC"/>
    <w:rsid w:val="00735F96"/>
    <w:rsid w:val="0073681E"/>
    <w:rsid w:val="0074043B"/>
    <w:rsid w:val="007412A9"/>
    <w:rsid w:val="0074364B"/>
    <w:rsid w:val="00747421"/>
    <w:rsid w:val="007516AC"/>
    <w:rsid w:val="00753538"/>
    <w:rsid w:val="0075370D"/>
    <w:rsid w:val="007547AE"/>
    <w:rsid w:val="0075547D"/>
    <w:rsid w:val="00755C19"/>
    <w:rsid w:val="0075605D"/>
    <w:rsid w:val="007565E1"/>
    <w:rsid w:val="00756D81"/>
    <w:rsid w:val="00760CA9"/>
    <w:rsid w:val="00766AB7"/>
    <w:rsid w:val="00767D6B"/>
    <w:rsid w:val="00772D0C"/>
    <w:rsid w:val="00774530"/>
    <w:rsid w:val="00775084"/>
    <w:rsid w:val="00775B7B"/>
    <w:rsid w:val="00776105"/>
    <w:rsid w:val="007765AB"/>
    <w:rsid w:val="0078193E"/>
    <w:rsid w:val="007828D3"/>
    <w:rsid w:val="0078437F"/>
    <w:rsid w:val="00784DCA"/>
    <w:rsid w:val="007866AA"/>
    <w:rsid w:val="007929BF"/>
    <w:rsid w:val="007945DD"/>
    <w:rsid w:val="00794FDF"/>
    <w:rsid w:val="007957A2"/>
    <w:rsid w:val="00796818"/>
    <w:rsid w:val="007976B1"/>
    <w:rsid w:val="007A107A"/>
    <w:rsid w:val="007A3093"/>
    <w:rsid w:val="007A3C19"/>
    <w:rsid w:val="007A4D52"/>
    <w:rsid w:val="007A5589"/>
    <w:rsid w:val="007A5C3C"/>
    <w:rsid w:val="007B1844"/>
    <w:rsid w:val="007B1CA6"/>
    <w:rsid w:val="007B1F7B"/>
    <w:rsid w:val="007B33E1"/>
    <w:rsid w:val="007B3A4D"/>
    <w:rsid w:val="007B6DDB"/>
    <w:rsid w:val="007B7ED9"/>
    <w:rsid w:val="007C290F"/>
    <w:rsid w:val="007C6CEA"/>
    <w:rsid w:val="007D0406"/>
    <w:rsid w:val="007D1237"/>
    <w:rsid w:val="007D39AB"/>
    <w:rsid w:val="007D629F"/>
    <w:rsid w:val="007E0295"/>
    <w:rsid w:val="007E0A29"/>
    <w:rsid w:val="007E1532"/>
    <w:rsid w:val="007E24DC"/>
    <w:rsid w:val="007E28DB"/>
    <w:rsid w:val="007E3193"/>
    <w:rsid w:val="007E520C"/>
    <w:rsid w:val="007F3540"/>
    <w:rsid w:val="007F53A2"/>
    <w:rsid w:val="007F78B4"/>
    <w:rsid w:val="007F79C7"/>
    <w:rsid w:val="00800015"/>
    <w:rsid w:val="008025AE"/>
    <w:rsid w:val="008028EE"/>
    <w:rsid w:val="00802D7E"/>
    <w:rsid w:val="008031E6"/>
    <w:rsid w:val="00805AD8"/>
    <w:rsid w:val="008107CF"/>
    <w:rsid w:val="00815146"/>
    <w:rsid w:val="0081529C"/>
    <w:rsid w:val="00816183"/>
    <w:rsid w:val="0082130C"/>
    <w:rsid w:val="00821E2A"/>
    <w:rsid w:val="00822754"/>
    <w:rsid w:val="00823AB5"/>
    <w:rsid w:val="00824B13"/>
    <w:rsid w:val="00826F6D"/>
    <w:rsid w:val="0082767F"/>
    <w:rsid w:val="0083350B"/>
    <w:rsid w:val="0083393F"/>
    <w:rsid w:val="008339E6"/>
    <w:rsid w:val="008363D8"/>
    <w:rsid w:val="008373C5"/>
    <w:rsid w:val="00841979"/>
    <w:rsid w:val="008427F4"/>
    <w:rsid w:val="008444F9"/>
    <w:rsid w:val="00844DCD"/>
    <w:rsid w:val="00845839"/>
    <w:rsid w:val="00845BD5"/>
    <w:rsid w:val="0084641F"/>
    <w:rsid w:val="00847A89"/>
    <w:rsid w:val="00850323"/>
    <w:rsid w:val="0085034F"/>
    <w:rsid w:val="0085038D"/>
    <w:rsid w:val="008507A6"/>
    <w:rsid w:val="00850D17"/>
    <w:rsid w:val="00851D5E"/>
    <w:rsid w:val="00852BD0"/>
    <w:rsid w:val="00856460"/>
    <w:rsid w:val="008570F3"/>
    <w:rsid w:val="00864BE1"/>
    <w:rsid w:val="00866DFF"/>
    <w:rsid w:val="00871AFC"/>
    <w:rsid w:val="00871ED5"/>
    <w:rsid w:val="008723DE"/>
    <w:rsid w:val="008728C2"/>
    <w:rsid w:val="008742AF"/>
    <w:rsid w:val="00876989"/>
    <w:rsid w:val="00876B31"/>
    <w:rsid w:val="008775AB"/>
    <w:rsid w:val="008808D7"/>
    <w:rsid w:val="00881CF8"/>
    <w:rsid w:val="00882EBB"/>
    <w:rsid w:val="00883C70"/>
    <w:rsid w:val="00883FEC"/>
    <w:rsid w:val="00885251"/>
    <w:rsid w:val="008904A6"/>
    <w:rsid w:val="00890D16"/>
    <w:rsid w:val="00893DD8"/>
    <w:rsid w:val="008956E3"/>
    <w:rsid w:val="008A0FFA"/>
    <w:rsid w:val="008A121A"/>
    <w:rsid w:val="008A41AC"/>
    <w:rsid w:val="008A4673"/>
    <w:rsid w:val="008A59FE"/>
    <w:rsid w:val="008A76BF"/>
    <w:rsid w:val="008B35CA"/>
    <w:rsid w:val="008B495F"/>
    <w:rsid w:val="008B68F8"/>
    <w:rsid w:val="008C2FE7"/>
    <w:rsid w:val="008C44B5"/>
    <w:rsid w:val="008C5329"/>
    <w:rsid w:val="008C7F45"/>
    <w:rsid w:val="008D0970"/>
    <w:rsid w:val="008D4B23"/>
    <w:rsid w:val="008D77BB"/>
    <w:rsid w:val="008E00D4"/>
    <w:rsid w:val="008E12E1"/>
    <w:rsid w:val="008E1610"/>
    <w:rsid w:val="008E3C63"/>
    <w:rsid w:val="008E4F06"/>
    <w:rsid w:val="008E5F1C"/>
    <w:rsid w:val="008E7B90"/>
    <w:rsid w:val="008E7E5F"/>
    <w:rsid w:val="008F3247"/>
    <w:rsid w:val="008F669C"/>
    <w:rsid w:val="008F7AA6"/>
    <w:rsid w:val="0090007E"/>
    <w:rsid w:val="00900E66"/>
    <w:rsid w:val="00903805"/>
    <w:rsid w:val="009042E2"/>
    <w:rsid w:val="00904EBD"/>
    <w:rsid w:val="00907A62"/>
    <w:rsid w:val="00907BAB"/>
    <w:rsid w:val="00907C5A"/>
    <w:rsid w:val="00911F4A"/>
    <w:rsid w:val="00912641"/>
    <w:rsid w:val="009127AA"/>
    <w:rsid w:val="00915826"/>
    <w:rsid w:val="00916E49"/>
    <w:rsid w:val="009175D0"/>
    <w:rsid w:val="00917957"/>
    <w:rsid w:val="009206A1"/>
    <w:rsid w:val="00920D4A"/>
    <w:rsid w:val="009243C9"/>
    <w:rsid w:val="0092568F"/>
    <w:rsid w:val="00925710"/>
    <w:rsid w:val="00926625"/>
    <w:rsid w:val="009329EE"/>
    <w:rsid w:val="00934F15"/>
    <w:rsid w:val="00936CD9"/>
    <w:rsid w:val="0094241F"/>
    <w:rsid w:val="00943A0F"/>
    <w:rsid w:val="009442CB"/>
    <w:rsid w:val="00945DFF"/>
    <w:rsid w:val="00946968"/>
    <w:rsid w:val="00947D0C"/>
    <w:rsid w:val="00947FE8"/>
    <w:rsid w:val="0095067A"/>
    <w:rsid w:val="00950AB4"/>
    <w:rsid w:val="00951A17"/>
    <w:rsid w:val="009531FE"/>
    <w:rsid w:val="00954462"/>
    <w:rsid w:val="009555AA"/>
    <w:rsid w:val="00957ADE"/>
    <w:rsid w:val="009606B6"/>
    <w:rsid w:val="00960E08"/>
    <w:rsid w:val="00961579"/>
    <w:rsid w:val="00961C73"/>
    <w:rsid w:val="00963797"/>
    <w:rsid w:val="00963F64"/>
    <w:rsid w:val="00965D24"/>
    <w:rsid w:val="009672BB"/>
    <w:rsid w:val="009675F8"/>
    <w:rsid w:val="00967722"/>
    <w:rsid w:val="009700C8"/>
    <w:rsid w:val="009705C7"/>
    <w:rsid w:val="009716B3"/>
    <w:rsid w:val="00971B48"/>
    <w:rsid w:val="00972E6E"/>
    <w:rsid w:val="009741AC"/>
    <w:rsid w:val="009741B3"/>
    <w:rsid w:val="00976CE6"/>
    <w:rsid w:val="00976DED"/>
    <w:rsid w:val="00976ECC"/>
    <w:rsid w:val="00977189"/>
    <w:rsid w:val="00980931"/>
    <w:rsid w:val="00980EBF"/>
    <w:rsid w:val="00982043"/>
    <w:rsid w:val="00986C2B"/>
    <w:rsid w:val="0098704E"/>
    <w:rsid w:val="00987B43"/>
    <w:rsid w:val="00992521"/>
    <w:rsid w:val="0099495A"/>
    <w:rsid w:val="00994CAD"/>
    <w:rsid w:val="009A0A2D"/>
    <w:rsid w:val="009A296D"/>
    <w:rsid w:val="009A2E7B"/>
    <w:rsid w:val="009A3F3F"/>
    <w:rsid w:val="009A3FF1"/>
    <w:rsid w:val="009A4FA1"/>
    <w:rsid w:val="009A5083"/>
    <w:rsid w:val="009B01B0"/>
    <w:rsid w:val="009B0677"/>
    <w:rsid w:val="009B2B61"/>
    <w:rsid w:val="009B2E26"/>
    <w:rsid w:val="009B32CC"/>
    <w:rsid w:val="009B3780"/>
    <w:rsid w:val="009B3C95"/>
    <w:rsid w:val="009B607C"/>
    <w:rsid w:val="009B72C2"/>
    <w:rsid w:val="009C0E5C"/>
    <w:rsid w:val="009C1A57"/>
    <w:rsid w:val="009C24FB"/>
    <w:rsid w:val="009C2CEF"/>
    <w:rsid w:val="009C4092"/>
    <w:rsid w:val="009D1C8E"/>
    <w:rsid w:val="009D3224"/>
    <w:rsid w:val="009D3A01"/>
    <w:rsid w:val="009D50D7"/>
    <w:rsid w:val="009D6083"/>
    <w:rsid w:val="009D7E8C"/>
    <w:rsid w:val="009E0450"/>
    <w:rsid w:val="009E1BD1"/>
    <w:rsid w:val="009E227C"/>
    <w:rsid w:val="009F0600"/>
    <w:rsid w:val="009F40D0"/>
    <w:rsid w:val="009F481B"/>
    <w:rsid w:val="009F6448"/>
    <w:rsid w:val="009F7D5C"/>
    <w:rsid w:val="00A0057B"/>
    <w:rsid w:val="00A02A69"/>
    <w:rsid w:val="00A02B3C"/>
    <w:rsid w:val="00A04CD5"/>
    <w:rsid w:val="00A0744E"/>
    <w:rsid w:val="00A10F4F"/>
    <w:rsid w:val="00A11C0B"/>
    <w:rsid w:val="00A14827"/>
    <w:rsid w:val="00A20288"/>
    <w:rsid w:val="00A2046B"/>
    <w:rsid w:val="00A213CB"/>
    <w:rsid w:val="00A214CE"/>
    <w:rsid w:val="00A226EE"/>
    <w:rsid w:val="00A24E9E"/>
    <w:rsid w:val="00A25132"/>
    <w:rsid w:val="00A27BAD"/>
    <w:rsid w:val="00A30484"/>
    <w:rsid w:val="00A40E4E"/>
    <w:rsid w:val="00A40ECF"/>
    <w:rsid w:val="00A43F98"/>
    <w:rsid w:val="00A442AA"/>
    <w:rsid w:val="00A46761"/>
    <w:rsid w:val="00A474D1"/>
    <w:rsid w:val="00A5279E"/>
    <w:rsid w:val="00A53218"/>
    <w:rsid w:val="00A5336A"/>
    <w:rsid w:val="00A534DA"/>
    <w:rsid w:val="00A5357D"/>
    <w:rsid w:val="00A539D2"/>
    <w:rsid w:val="00A53AF8"/>
    <w:rsid w:val="00A53C46"/>
    <w:rsid w:val="00A53F9C"/>
    <w:rsid w:val="00A55C78"/>
    <w:rsid w:val="00A56658"/>
    <w:rsid w:val="00A57607"/>
    <w:rsid w:val="00A60AC7"/>
    <w:rsid w:val="00A61072"/>
    <w:rsid w:val="00A610D6"/>
    <w:rsid w:val="00A617FC"/>
    <w:rsid w:val="00A62F2F"/>
    <w:rsid w:val="00A644D6"/>
    <w:rsid w:val="00A64EB1"/>
    <w:rsid w:val="00A67524"/>
    <w:rsid w:val="00A677DA"/>
    <w:rsid w:val="00A67E39"/>
    <w:rsid w:val="00A709AC"/>
    <w:rsid w:val="00A71A20"/>
    <w:rsid w:val="00A750A6"/>
    <w:rsid w:val="00A75568"/>
    <w:rsid w:val="00A76CEF"/>
    <w:rsid w:val="00A812A1"/>
    <w:rsid w:val="00A81EE7"/>
    <w:rsid w:val="00A86DFD"/>
    <w:rsid w:val="00A9047B"/>
    <w:rsid w:val="00A90F8E"/>
    <w:rsid w:val="00A91C77"/>
    <w:rsid w:val="00A91DFE"/>
    <w:rsid w:val="00A94234"/>
    <w:rsid w:val="00A94CF9"/>
    <w:rsid w:val="00A94EA7"/>
    <w:rsid w:val="00A97EA8"/>
    <w:rsid w:val="00AA2F79"/>
    <w:rsid w:val="00AA47EA"/>
    <w:rsid w:val="00AB0132"/>
    <w:rsid w:val="00AB180D"/>
    <w:rsid w:val="00AB353A"/>
    <w:rsid w:val="00AB57A8"/>
    <w:rsid w:val="00AB5FFA"/>
    <w:rsid w:val="00AC047B"/>
    <w:rsid w:val="00AC1F4C"/>
    <w:rsid w:val="00AC5795"/>
    <w:rsid w:val="00AD024C"/>
    <w:rsid w:val="00AD1B44"/>
    <w:rsid w:val="00AD210A"/>
    <w:rsid w:val="00AD5B13"/>
    <w:rsid w:val="00AD74AD"/>
    <w:rsid w:val="00AD757A"/>
    <w:rsid w:val="00AE10E8"/>
    <w:rsid w:val="00AE16F6"/>
    <w:rsid w:val="00AE1A1C"/>
    <w:rsid w:val="00AE200B"/>
    <w:rsid w:val="00AE4503"/>
    <w:rsid w:val="00AE5151"/>
    <w:rsid w:val="00AE6561"/>
    <w:rsid w:val="00AF09A9"/>
    <w:rsid w:val="00AF1724"/>
    <w:rsid w:val="00AF3FF5"/>
    <w:rsid w:val="00AF40F3"/>
    <w:rsid w:val="00AF634E"/>
    <w:rsid w:val="00AF6545"/>
    <w:rsid w:val="00AF7591"/>
    <w:rsid w:val="00AF7794"/>
    <w:rsid w:val="00B00D4B"/>
    <w:rsid w:val="00B0117F"/>
    <w:rsid w:val="00B01322"/>
    <w:rsid w:val="00B017E4"/>
    <w:rsid w:val="00B03578"/>
    <w:rsid w:val="00B036FD"/>
    <w:rsid w:val="00B04BBA"/>
    <w:rsid w:val="00B05CEE"/>
    <w:rsid w:val="00B12394"/>
    <w:rsid w:val="00B139A7"/>
    <w:rsid w:val="00B13D20"/>
    <w:rsid w:val="00B144B3"/>
    <w:rsid w:val="00B15B40"/>
    <w:rsid w:val="00B203BF"/>
    <w:rsid w:val="00B213BC"/>
    <w:rsid w:val="00B238A0"/>
    <w:rsid w:val="00B243AE"/>
    <w:rsid w:val="00B25523"/>
    <w:rsid w:val="00B26CC9"/>
    <w:rsid w:val="00B27C32"/>
    <w:rsid w:val="00B30533"/>
    <w:rsid w:val="00B34824"/>
    <w:rsid w:val="00B35BA3"/>
    <w:rsid w:val="00B35F18"/>
    <w:rsid w:val="00B37C24"/>
    <w:rsid w:val="00B43C5E"/>
    <w:rsid w:val="00B43CCD"/>
    <w:rsid w:val="00B4562D"/>
    <w:rsid w:val="00B475E1"/>
    <w:rsid w:val="00B5165A"/>
    <w:rsid w:val="00B51AC8"/>
    <w:rsid w:val="00B51FAA"/>
    <w:rsid w:val="00B546DE"/>
    <w:rsid w:val="00B56650"/>
    <w:rsid w:val="00B567D3"/>
    <w:rsid w:val="00B60A57"/>
    <w:rsid w:val="00B628FA"/>
    <w:rsid w:val="00B6341A"/>
    <w:rsid w:val="00B64CFB"/>
    <w:rsid w:val="00B66EB3"/>
    <w:rsid w:val="00B70AEC"/>
    <w:rsid w:val="00B71F00"/>
    <w:rsid w:val="00B72282"/>
    <w:rsid w:val="00B73F81"/>
    <w:rsid w:val="00B76F4C"/>
    <w:rsid w:val="00B83459"/>
    <w:rsid w:val="00B8547E"/>
    <w:rsid w:val="00B8558E"/>
    <w:rsid w:val="00B90A34"/>
    <w:rsid w:val="00B91E8D"/>
    <w:rsid w:val="00B95EEE"/>
    <w:rsid w:val="00B9631D"/>
    <w:rsid w:val="00BA6033"/>
    <w:rsid w:val="00BA79B0"/>
    <w:rsid w:val="00BB12CD"/>
    <w:rsid w:val="00BB2684"/>
    <w:rsid w:val="00BB3582"/>
    <w:rsid w:val="00BB3842"/>
    <w:rsid w:val="00BB75A4"/>
    <w:rsid w:val="00BB7CA3"/>
    <w:rsid w:val="00BB7D30"/>
    <w:rsid w:val="00BC2D2E"/>
    <w:rsid w:val="00BC34F2"/>
    <w:rsid w:val="00BC5CF4"/>
    <w:rsid w:val="00BD0D13"/>
    <w:rsid w:val="00BD11E7"/>
    <w:rsid w:val="00BD2307"/>
    <w:rsid w:val="00BD4217"/>
    <w:rsid w:val="00BD424C"/>
    <w:rsid w:val="00BD5226"/>
    <w:rsid w:val="00BD781C"/>
    <w:rsid w:val="00BE1979"/>
    <w:rsid w:val="00BE3E97"/>
    <w:rsid w:val="00BE407B"/>
    <w:rsid w:val="00BE6407"/>
    <w:rsid w:val="00BE66A6"/>
    <w:rsid w:val="00BE6C86"/>
    <w:rsid w:val="00BE6F38"/>
    <w:rsid w:val="00BE7365"/>
    <w:rsid w:val="00BE737B"/>
    <w:rsid w:val="00BE7644"/>
    <w:rsid w:val="00BE79EA"/>
    <w:rsid w:val="00BF1245"/>
    <w:rsid w:val="00BF2BF3"/>
    <w:rsid w:val="00BF3FB1"/>
    <w:rsid w:val="00BF4127"/>
    <w:rsid w:val="00BF475E"/>
    <w:rsid w:val="00BF4971"/>
    <w:rsid w:val="00BF6F79"/>
    <w:rsid w:val="00BF7063"/>
    <w:rsid w:val="00BF7F6A"/>
    <w:rsid w:val="00C05CBA"/>
    <w:rsid w:val="00C06535"/>
    <w:rsid w:val="00C069C5"/>
    <w:rsid w:val="00C07E5B"/>
    <w:rsid w:val="00C11C22"/>
    <w:rsid w:val="00C12793"/>
    <w:rsid w:val="00C12CC7"/>
    <w:rsid w:val="00C16EB1"/>
    <w:rsid w:val="00C17A3E"/>
    <w:rsid w:val="00C20769"/>
    <w:rsid w:val="00C23236"/>
    <w:rsid w:val="00C23E40"/>
    <w:rsid w:val="00C24351"/>
    <w:rsid w:val="00C26721"/>
    <w:rsid w:val="00C275B9"/>
    <w:rsid w:val="00C306F4"/>
    <w:rsid w:val="00C3284B"/>
    <w:rsid w:val="00C34817"/>
    <w:rsid w:val="00C34BB2"/>
    <w:rsid w:val="00C37439"/>
    <w:rsid w:val="00C374AD"/>
    <w:rsid w:val="00C37A58"/>
    <w:rsid w:val="00C37DB7"/>
    <w:rsid w:val="00C409FE"/>
    <w:rsid w:val="00C412F5"/>
    <w:rsid w:val="00C41BB8"/>
    <w:rsid w:val="00C429BB"/>
    <w:rsid w:val="00C43298"/>
    <w:rsid w:val="00C43DDE"/>
    <w:rsid w:val="00C460AF"/>
    <w:rsid w:val="00C47721"/>
    <w:rsid w:val="00C5016E"/>
    <w:rsid w:val="00C508C0"/>
    <w:rsid w:val="00C52E3A"/>
    <w:rsid w:val="00C53B76"/>
    <w:rsid w:val="00C53DD6"/>
    <w:rsid w:val="00C5427C"/>
    <w:rsid w:val="00C54ACD"/>
    <w:rsid w:val="00C54E32"/>
    <w:rsid w:val="00C56174"/>
    <w:rsid w:val="00C622F7"/>
    <w:rsid w:val="00C63EDC"/>
    <w:rsid w:val="00C65342"/>
    <w:rsid w:val="00C653D2"/>
    <w:rsid w:val="00C6614B"/>
    <w:rsid w:val="00C71CFD"/>
    <w:rsid w:val="00C71D22"/>
    <w:rsid w:val="00C755D3"/>
    <w:rsid w:val="00C77E0B"/>
    <w:rsid w:val="00C8186C"/>
    <w:rsid w:val="00C81BC2"/>
    <w:rsid w:val="00C86179"/>
    <w:rsid w:val="00C8684F"/>
    <w:rsid w:val="00C87094"/>
    <w:rsid w:val="00C879A8"/>
    <w:rsid w:val="00C9059A"/>
    <w:rsid w:val="00C92593"/>
    <w:rsid w:val="00C93608"/>
    <w:rsid w:val="00C946F6"/>
    <w:rsid w:val="00CA084E"/>
    <w:rsid w:val="00CA1B96"/>
    <w:rsid w:val="00CA31D7"/>
    <w:rsid w:val="00CA38C4"/>
    <w:rsid w:val="00CA464F"/>
    <w:rsid w:val="00CA49F4"/>
    <w:rsid w:val="00CA502C"/>
    <w:rsid w:val="00CA52DB"/>
    <w:rsid w:val="00CA5821"/>
    <w:rsid w:val="00CA66AE"/>
    <w:rsid w:val="00CA7B1B"/>
    <w:rsid w:val="00CB028F"/>
    <w:rsid w:val="00CB0A56"/>
    <w:rsid w:val="00CB14BF"/>
    <w:rsid w:val="00CB2001"/>
    <w:rsid w:val="00CB283A"/>
    <w:rsid w:val="00CB3AD7"/>
    <w:rsid w:val="00CB3D22"/>
    <w:rsid w:val="00CB48DF"/>
    <w:rsid w:val="00CB4B94"/>
    <w:rsid w:val="00CB50EB"/>
    <w:rsid w:val="00CB62FE"/>
    <w:rsid w:val="00CB6CD9"/>
    <w:rsid w:val="00CC0A94"/>
    <w:rsid w:val="00CC0AA3"/>
    <w:rsid w:val="00CC217D"/>
    <w:rsid w:val="00CC3C1A"/>
    <w:rsid w:val="00CC48D2"/>
    <w:rsid w:val="00CC55D6"/>
    <w:rsid w:val="00CC7838"/>
    <w:rsid w:val="00CC7FB5"/>
    <w:rsid w:val="00CD1204"/>
    <w:rsid w:val="00CD198E"/>
    <w:rsid w:val="00CD2311"/>
    <w:rsid w:val="00CD2AF6"/>
    <w:rsid w:val="00CD40F5"/>
    <w:rsid w:val="00CD6C49"/>
    <w:rsid w:val="00CD7883"/>
    <w:rsid w:val="00CE101D"/>
    <w:rsid w:val="00CE1F07"/>
    <w:rsid w:val="00CE6A70"/>
    <w:rsid w:val="00CF1EBE"/>
    <w:rsid w:val="00CF4838"/>
    <w:rsid w:val="00CF52DE"/>
    <w:rsid w:val="00CF68CE"/>
    <w:rsid w:val="00CF6A29"/>
    <w:rsid w:val="00D00772"/>
    <w:rsid w:val="00D02718"/>
    <w:rsid w:val="00D0277F"/>
    <w:rsid w:val="00D02ECF"/>
    <w:rsid w:val="00D040C6"/>
    <w:rsid w:val="00D04AEB"/>
    <w:rsid w:val="00D052A3"/>
    <w:rsid w:val="00D0585E"/>
    <w:rsid w:val="00D072C3"/>
    <w:rsid w:val="00D079A4"/>
    <w:rsid w:val="00D1170E"/>
    <w:rsid w:val="00D1450F"/>
    <w:rsid w:val="00D15617"/>
    <w:rsid w:val="00D156A0"/>
    <w:rsid w:val="00D17793"/>
    <w:rsid w:val="00D238CD"/>
    <w:rsid w:val="00D2676C"/>
    <w:rsid w:val="00D30DC1"/>
    <w:rsid w:val="00D31A37"/>
    <w:rsid w:val="00D340F2"/>
    <w:rsid w:val="00D35936"/>
    <w:rsid w:val="00D360B4"/>
    <w:rsid w:val="00D414DE"/>
    <w:rsid w:val="00D41FF9"/>
    <w:rsid w:val="00D46926"/>
    <w:rsid w:val="00D46C85"/>
    <w:rsid w:val="00D47134"/>
    <w:rsid w:val="00D50471"/>
    <w:rsid w:val="00D50ED0"/>
    <w:rsid w:val="00D52142"/>
    <w:rsid w:val="00D535A4"/>
    <w:rsid w:val="00D567BA"/>
    <w:rsid w:val="00D6104F"/>
    <w:rsid w:val="00D616C9"/>
    <w:rsid w:val="00D62109"/>
    <w:rsid w:val="00D62561"/>
    <w:rsid w:val="00D63AD7"/>
    <w:rsid w:val="00D64A92"/>
    <w:rsid w:val="00D673BF"/>
    <w:rsid w:val="00D744A1"/>
    <w:rsid w:val="00D74D64"/>
    <w:rsid w:val="00D82A60"/>
    <w:rsid w:val="00D82C07"/>
    <w:rsid w:val="00D83096"/>
    <w:rsid w:val="00D84234"/>
    <w:rsid w:val="00D85BBB"/>
    <w:rsid w:val="00D86B4B"/>
    <w:rsid w:val="00D87267"/>
    <w:rsid w:val="00D875D3"/>
    <w:rsid w:val="00D90698"/>
    <w:rsid w:val="00D91E0F"/>
    <w:rsid w:val="00D928A5"/>
    <w:rsid w:val="00D94486"/>
    <w:rsid w:val="00D96EE6"/>
    <w:rsid w:val="00DA11C6"/>
    <w:rsid w:val="00DA2EE7"/>
    <w:rsid w:val="00DA569A"/>
    <w:rsid w:val="00DA60C4"/>
    <w:rsid w:val="00DA77AA"/>
    <w:rsid w:val="00DB2F5B"/>
    <w:rsid w:val="00DB6A66"/>
    <w:rsid w:val="00DB702A"/>
    <w:rsid w:val="00DB7BC1"/>
    <w:rsid w:val="00DC0495"/>
    <w:rsid w:val="00DC04D8"/>
    <w:rsid w:val="00DC0E3B"/>
    <w:rsid w:val="00DC0FE3"/>
    <w:rsid w:val="00DC1136"/>
    <w:rsid w:val="00DC1DCE"/>
    <w:rsid w:val="00DC5105"/>
    <w:rsid w:val="00DC57F2"/>
    <w:rsid w:val="00DC57F3"/>
    <w:rsid w:val="00DC5989"/>
    <w:rsid w:val="00DD7740"/>
    <w:rsid w:val="00DE2DCD"/>
    <w:rsid w:val="00DE3E22"/>
    <w:rsid w:val="00DE5355"/>
    <w:rsid w:val="00DE5724"/>
    <w:rsid w:val="00DF05B3"/>
    <w:rsid w:val="00DF2CA7"/>
    <w:rsid w:val="00DF32EA"/>
    <w:rsid w:val="00DF4B91"/>
    <w:rsid w:val="00DF4D3C"/>
    <w:rsid w:val="00DF5057"/>
    <w:rsid w:val="00DF5BF4"/>
    <w:rsid w:val="00DF7A27"/>
    <w:rsid w:val="00E0170B"/>
    <w:rsid w:val="00E02104"/>
    <w:rsid w:val="00E04CFD"/>
    <w:rsid w:val="00E05E35"/>
    <w:rsid w:val="00E105FC"/>
    <w:rsid w:val="00E12393"/>
    <w:rsid w:val="00E13E95"/>
    <w:rsid w:val="00E1504F"/>
    <w:rsid w:val="00E15A11"/>
    <w:rsid w:val="00E16B8C"/>
    <w:rsid w:val="00E17B99"/>
    <w:rsid w:val="00E20AA3"/>
    <w:rsid w:val="00E22873"/>
    <w:rsid w:val="00E25107"/>
    <w:rsid w:val="00E26E8A"/>
    <w:rsid w:val="00E2768C"/>
    <w:rsid w:val="00E27CE9"/>
    <w:rsid w:val="00E27F3B"/>
    <w:rsid w:val="00E302D3"/>
    <w:rsid w:val="00E30A1C"/>
    <w:rsid w:val="00E311D8"/>
    <w:rsid w:val="00E3255C"/>
    <w:rsid w:val="00E351BC"/>
    <w:rsid w:val="00E3522D"/>
    <w:rsid w:val="00E35353"/>
    <w:rsid w:val="00E36FE3"/>
    <w:rsid w:val="00E40D80"/>
    <w:rsid w:val="00E41225"/>
    <w:rsid w:val="00E42300"/>
    <w:rsid w:val="00E446BA"/>
    <w:rsid w:val="00E46111"/>
    <w:rsid w:val="00E46639"/>
    <w:rsid w:val="00E5142B"/>
    <w:rsid w:val="00E51D4A"/>
    <w:rsid w:val="00E5248C"/>
    <w:rsid w:val="00E5419F"/>
    <w:rsid w:val="00E54CDC"/>
    <w:rsid w:val="00E56704"/>
    <w:rsid w:val="00E56C8E"/>
    <w:rsid w:val="00E57039"/>
    <w:rsid w:val="00E572A7"/>
    <w:rsid w:val="00E57B50"/>
    <w:rsid w:val="00E61B20"/>
    <w:rsid w:val="00E61B29"/>
    <w:rsid w:val="00E653E1"/>
    <w:rsid w:val="00E6551A"/>
    <w:rsid w:val="00E672DF"/>
    <w:rsid w:val="00E71956"/>
    <w:rsid w:val="00E719D9"/>
    <w:rsid w:val="00E71B05"/>
    <w:rsid w:val="00E72DF2"/>
    <w:rsid w:val="00E741A0"/>
    <w:rsid w:val="00E754E8"/>
    <w:rsid w:val="00E767F1"/>
    <w:rsid w:val="00E80004"/>
    <w:rsid w:val="00E80E77"/>
    <w:rsid w:val="00E82391"/>
    <w:rsid w:val="00E82747"/>
    <w:rsid w:val="00E83647"/>
    <w:rsid w:val="00E85BAF"/>
    <w:rsid w:val="00E87403"/>
    <w:rsid w:val="00E90075"/>
    <w:rsid w:val="00E90D59"/>
    <w:rsid w:val="00E93746"/>
    <w:rsid w:val="00E9378F"/>
    <w:rsid w:val="00E952EC"/>
    <w:rsid w:val="00E95E8D"/>
    <w:rsid w:val="00E96EB7"/>
    <w:rsid w:val="00E97CC6"/>
    <w:rsid w:val="00EA0D48"/>
    <w:rsid w:val="00EA0F5B"/>
    <w:rsid w:val="00EA1059"/>
    <w:rsid w:val="00EA1AA2"/>
    <w:rsid w:val="00EA2854"/>
    <w:rsid w:val="00EA3001"/>
    <w:rsid w:val="00EA59F1"/>
    <w:rsid w:val="00EA5C20"/>
    <w:rsid w:val="00EA69B6"/>
    <w:rsid w:val="00EA711E"/>
    <w:rsid w:val="00EB4511"/>
    <w:rsid w:val="00EB4881"/>
    <w:rsid w:val="00EB4AAD"/>
    <w:rsid w:val="00EB57D5"/>
    <w:rsid w:val="00EB735E"/>
    <w:rsid w:val="00EB7572"/>
    <w:rsid w:val="00EC3B43"/>
    <w:rsid w:val="00EC4D16"/>
    <w:rsid w:val="00EC5854"/>
    <w:rsid w:val="00EC6E90"/>
    <w:rsid w:val="00EC7A8D"/>
    <w:rsid w:val="00EC7D24"/>
    <w:rsid w:val="00ED0AB4"/>
    <w:rsid w:val="00ED3888"/>
    <w:rsid w:val="00ED4950"/>
    <w:rsid w:val="00ED4C93"/>
    <w:rsid w:val="00ED54FA"/>
    <w:rsid w:val="00EE11E8"/>
    <w:rsid w:val="00EE5648"/>
    <w:rsid w:val="00EE57F9"/>
    <w:rsid w:val="00EE6538"/>
    <w:rsid w:val="00EE7CFD"/>
    <w:rsid w:val="00EF0249"/>
    <w:rsid w:val="00EF0BC3"/>
    <w:rsid w:val="00EF4D1D"/>
    <w:rsid w:val="00EF6241"/>
    <w:rsid w:val="00F01216"/>
    <w:rsid w:val="00F0192A"/>
    <w:rsid w:val="00F01A31"/>
    <w:rsid w:val="00F034B4"/>
    <w:rsid w:val="00F0367E"/>
    <w:rsid w:val="00F03E01"/>
    <w:rsid w:val="00F1086E"/>
    <w:rsid w:val="00F129CD"/>
    <w:rsid w:val="00F12C88"/>
    <w:rsid w:val="00F12FE9"/>
    <w:rsid w:val="00F14716"/>
    <w:rsid w:val="00F15444"/>
    <w:rsid w:val="00F17DD4"/>
    <w:rsid w:val="00F2065B"/>
    <w:rsid w:val="00F20758"/>
    <w:rsid w:val="00F24CFC"/>
    <w:rsid w:val="00F263A0"/>
    <w:rsid w:val="00F269B6"/>
    <w:rsid w:val="00F30109"/>
    <w:rsid w:val="00F30262"/>
    <w:rsid w:val="00F308C2"/>
    <w:rsid w:val="00F334AC"/>
    <w:rsid w:val="00F3524E"/>
    <w:rsid w:val="00F37B86"/>
    <w:rsid w:val="00F4011C"/>
    <w:rsid w:val="00F40A46"/>
    <w:rsid w:val="00F435E0"/>
    <w:rsid w:val="00F455CF"/>
    <w:rsid w:val="00F51BEE"/>
    <w:rsid w:val="00F52C9C"/>
    <w:rsid w:val="00F56308"/>
    <w:rsid w:val="00F56BDD"/>
    <w:rsid w:val="00F57054"/>
    <w:rsid w:val="00F57FED"/>
    <w:rsid w:val="00F61A71"/>
    <w:rsid w:val="00F64652"/>
    <w:rsid w:val="00F67742"/>
    <w:rsid w:val="00F71A24"/>
    <w:rsid w:val="00F73552"/>
    <w:rsid w:val="00F74EFC"/>
    <w:rsid w:val="00F75694"/>
    <w:rsid w:val="00F75E5B"/>
    <w:rsid w:val="00F766F9"/>
    <w:rsid w:val="00F76D5A"/>
    <w:rsid w:val="00F778CB"/>
    <w:rsid w:val="00F82FD2"/>
    <w:rsid w:val="00F85487"/>
    <w:rsid w:val="00F85D49"/>
    <w:rsid w:val="00F85F5F"/>
    <w:rsid w:val="00F85FDB"/>
    <w:rsid w:val="00F86385"/>
    <w:rsid w:val="00F870A5"/>
    <w:rsid w:val="00F91EF1"/>
    <w:rsid w:val="00F92159"/>
    <w:rsid w:val="00F923E5"/>
    <w:rsid w:val="00F95A97"/>
    <w:rsid w:val="00FA2431"/>
    <w:rsid w:val="00FA4455"/>
    <w:rsid w:val="00FA473B"/>
    <w:rsid w:val="00FA4DE2"/>
    <w:rsid w:val="00FA5BFE"/>
    <w:rsid w:val="00FA5DC7"/>
    <w:rsid w:val="00FA6F9B"/>
    <w:rsid w:val="00FA7738"/>
    <w:rsid w:val="00FA7AF9"/>
    <w:rsid w:val="00FB2978"/>
    <w:rsid w:val="00FB3BB1"/>
    <w:rsid w:val="00FB4892"/>
    <w:rsid w:val="00FB4B54"/>
    <w:rsid w:val="00FB7724"/>
    <w:rsid w:val="00FC03AE"/>
    <w:rsid w:val="00FC0D43"/>
    <w:rsid w:val="00FC142C"/>
    <w:rsid w:val="00FC2418"/>
    <w:rsid w:val="00FC3411"/>
    <w:rsid w:val="00FC4BAE"/>
    <w:rsid w:val="00FC525A"/>
    <w:rsid w:val="00FC61A9"/>
    <w:rsid w:val="00FC64BB"/>
    <w:rsid w:val="00FC7A87"/>
    <w:rsid w:val="00FD07FD"/>
    <w:rsid w:val="00FD377A"/>
    <w:rsid w:val="00FD44E2"/>
    <w:rsid w:val="00FD6381"/>
    <w:rsid w:val="00FD654C"/>
    <w:rsid w:val="00FE02FF"/>
    <w:rsid w:val="00FE0AEB"/>
    <w:rsid w:val="00FE2785"/>
    <w:rsid w:val="00FE504B"/>
    <w:rsid w:val="00FE51E0"/>
    <w:rsid w:val="00FE5485"/>
    <w:rsid w:val="00FE58FD"/>
    <w:rsid w:val="00FE7BAF"/>
    <w:rsid w:val="00FF42B4"/>
    <w:rsid w:val="00FF48AC"/>
    <w:rsid w:val="00FF5700"/>
    <w:rsid w:val="00FF6123"/>
    <w:rsid w:val="00FF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2822"/>
    <w:pPr>
      <w:suppressAutoHyphens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362822"/>
    <w:pPr>
      <w:keepNext/>
      <w:numPr>
        <w:numId w:val="1"/>
      </w:numPr>
      <w:jc w:val="center"/>
      <w:outlineLvl w:val="0"/>
    </w:pPr>
    <w:rPr>
      <w:b/>
      <w:sz w:val="36"/>
      <w:u w:val="single"/>
    </w:rPr>
  </w:style>
  <w:style w:type="paragraph" w:styleId="Heading2">
    <w:name w:val="heading 2"/>
    <w:basedOn w:val="Normal"/>
    <w:next w:val="Normal"/>
    <w:qFormat/>
    <w:rsid w:val="00362822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362822"/>
    <w:pPr>
      <w:keepNext/>
      <w:jc w:val="both"/>
      <w:outlineLvl w:val="2"/>
    </w:pPr>
    <w:rPr>
      <w:rFonts w:ascii="Times New Roman" w:hAnsi="Times New Roman"/>
      <w:i/>
    </w:rPr>
  </w:style>
  <w:style w:type="paragraph" w:styleId="Heading4">
    <w:name w:val="heading 4"/>
    <w:basedOn w:val="Normal"/>
    <w:next w:val="Normal"/>
    <w:qFormat/>
    <w:rsid w:val="00362822"/>
    <w:pPr>
      <w:keepNext/>
      <w:jc w:val="both"/>
      <w:outlineLvl w:val="3"/>
    </w:pPr>
    <w:rPr>
      <w:rFonts w:ascii="Times New Roman" w:hAnsi="Times New Roman"/>
      <w:b/>
      <w:i/>
      <w:color w:val="000000"/>
    </w:rPr>
  </w:style>
  <w:style w:type="paragraph" w:styleId="Heading5">
    <w:name w:val="heading 5"/>
    <w:basedOn w:val="Normal"/>
    <w:next w:val="Normal"/>
    <w:qFormat/>
    <w:rsid w:val="00362822"/>
    <w:pPr>
      <w:keepNext/>
      <w:numPr>
        <w:ilvl w:val="4"/>
        <w:numId w:val="1"/>
      </w:numPr>
      <w:outlineLvl w:val="4"/>
    </w:pPr>
    <w:rPr>
      <w:rFonts w:ascii="Times New Roman" w:hAnsi="Times New Roman"/>
      <w:b/>
      <w:i/>
    </w:rPr>
  </w:style>
  <w:style w:type="paragraph" w:styleId="Heading6">
    <w:name w:val="heading 6"/>
    <w:basedOn w:val="Normal"/>
    <w:next w:val="Normal"/>
    <w:qFormat/>
    <w:rsid w:val="00362822"/>
    <w:pPr>
      <w:keepNext/>
      <w:ind w:left="4320" w:firstLine="72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362822"/>
    <w:pPr>
      <w:keepNext/>
      <w:jc w:val="both"/>
      <w:outlineLvl w:val="6"/>
    </w:pPr>
    <w:rPr>
      <w:rFonts w:ascii="Times New Roman" w:hAnsi="Times New Roman"/>
      <w:i/>
      <w:color w:val="000000"/>
    </w:rPr>
  </w:style>
  <w:style w:type="paragraph" w:styleId="Heading8">
    <w:name w:val="heading 8"/>
    <w:basedOn w:val="Normal"/>
    <w:next w:val="Normal"/>
    <w:qFormat/>
    <w:rsid w:val="00362822"/>
    <w:pPr>
      <w:keepNext/>
      <w:ind w:firstLine="720"/>
      <w:jc w:val="both"/>
      <w:outlineLvl w:val="7"/>
    </w:pPr>
    <w:rPr>
      <w:rFonts w:ascii="Times New Roman" w:hAnsi="Times New Roman"/>
      <w:i/>
      <w:color w:val="000000"/>
    </w:rPr>
  </w:style>
  <w:style w:type="paragraph" w:styleId="Heading9">
    <w:name w:val="heading 9"/>
    <w:basedOn w:val="Normal"/>
    <w:next w:val="Normal"/>
    <w:qFormat/>
    <w:rsid w:val="00362822"/>
    <w:pPr>
      <w:keepNext/>
      <w:outlineLvl w:val="8"/>
    </w:pPr>
    <w:rPr>
      <w:b/>
      <w:i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362822"/>
  </w:style>
  <w:style w:type="character" w:customStyle="1" w:styleId="WW-DefaultParagraphFont">
    <w:name w:val="WW-Default Paragraph Font"/>
    <w:rsid w:val="00362822"/>
  </w:style>
  <w:style w:type="character" w:styleId="Hyperlink">
    <w:name w:val="Hyperlink"/>
    <w:rsid w:val="00362822"/>
    <w:rPr>
      <w:color w:val="0000FF"/>
      <w:u w:val="single"/>
    </w:rPr>
  </w:style>
  <w:style w:type="character" w:styleId="FollowedHyperlink">
    <w:name w:val="FollowedHyperlink"/>
    <w:rsid w:val="00362822"/>
    <w:rPr>
      <w:color w:val="800080"/>
      <w:u w:val="single"/>
    </w:rPr>
  </w:style>
  <w:style w:type="character" w:customStyle="1" w:styleId="WW8Num1z0">
    <w:name w:val="WW8Num1z0"/>
    <w:rsid w:val="00362822"/>
    <w:rPr>
      <w:rFonts w:ascii="Wingdings" w:hAnsi="Wingdings"/>
    </w:rPr>
  </w:style>
  <w:style w:type="character" w:customStyle="1" w:styleId="WW8Num1z1">
    <w:name w:val="WW8Num1z1"/>
    <w:rsid w:val="00362822"/>
    <w:rPr>
      <w:rFonts w:ascii="Courier New" w:hAnsi="Courier New"/>
    </w:rPr>
  </w:style>
  <w:style w:type="character" w:customStyle="1" w:styleId="WW8Num1z3">
    <w:name w:val="WW8Num1z3"/>
    <w:rsid w:val="00362822"/>
    <w:rPr>
      <w:rFonts w:ascii="Symbol" w:hAnsi="Symbol"/>
    </w:rPr>
  </w:style>
  <w:style w:type="character" w:customStyle="1" w:styleId="WW8Num3z0">
    <w:name w:val="WW8Num3z0"/>
    <w:rsid w:val="00362822"/>
    <w:rPr>
      <w:rFonts w:ascii="Wingdings" w:hAnsi="Wingdings"/>
    </w:rPr>
  </w:style>
  <w:style w:type="character" w:customStyle="1" w:styleId="WW8Num4z0">
    <w:name w:val="WW8Num4z0"/>
    <w:rsid w:val="00362822"/>
    <w:rPr>
      <w:rFonts w:ascii="Wingdings" w:hAnsi="Wingdings"/>
    </w:rPr>
  </w:style>
  <w:style w:type="character" w:customStyle="1" w:styleId="WW8Num4z1">
    <w:name w:val="WW8Num4z1"/>
    <w:rsid w:val="00362822"/>
    <w:rPr>
      <w:rFonts w:ascii="Courier New" w:hAnsi="Courier New"/>
    </w:rPr>
  </w:style>
  <w:style w:type="character" w:customStyle="1" w:styleId="WW8Num4z3">
    <w:name w:val="WW8Num4z3"/>
    <w:rsid w:val="00362822"/>
    <w:rPr>
      <w:rFonts w:ascii="Symbol" w:hAnsi="Symbol"/>
    </w:rPr>
  </w:style>
  <w:style w:type="character" w:customStyle="1" w:styleId="WW8Num5z0">
    <w:name w:val="WW8Num5z0"/>
    <w:rsid w:val="00362822"/>
    <w:rPr>
      <w:rFonts w:ascii="Wingdings" w:hAnsi="Wingdings"/>
    </w:rPr>
  </w:style>
  <w:style w:type="character" w:customStyle="1" w:styleId="WW8Num5z1">
    <w:name w:val="WW8Num5z1"/>
    <w:rsid w:val="00362822"/>
    <w:rPr>
      <w:rFonts w:ascii="Courier New" w:hAnsi="Courier New"/>
    </w:rPr>
  </w:style>
  <w:style w:type="character" w:customStyle="1" w:styleId="WW8Num5z3">
    <w:name w:val="WW8Num5z3"/>
    <w:rsid w:val="00362822"/>
    <w:rPr>
      <w:rFonts w:ascii="Symbol" w:hAnsi="Symbol"/>
    </w:rPr>
  </w:style>
  <w:style w:type="character" w:customStyle="1" w:styleId="WW8Num6z0">
    <w:name w:val="WW8Num6z0"/>
    <w:rsid w:val="00362822"/>
    <w:rPr>
      <w:rFonts w:ascii="Wingdings" w:hAnsi="Wingdings"/>
    </w:rPr>
  </w:style>
  <w:style w:type="character" w:customStyle="1" w:styleId="WW8Num7z0">
    <w:name w:val="WW8Num7z0"/>
    <w:rsid w:val="00362822"/>
    <w:rPr>
      <w:rFonts w:ascii="Wingdings" w:hAnsi="Wingdings"/>
    </w:rPr>
  </w:style>
  <w:style w:type="character" w:customStyle="1" w:styleId="WW8Num7z1">
    <w:name w:val="WW8Num7z1"/>
    <w:rsid w:val="00362822"/>
    <w:rPr>
      <w:rFonts w:ascii="Courier New" w:hAnsi="Courier New"/>
    </w:rPr>
  </w:style>
  <w:style w:type="character" w:customStyle="1" w:styleId="WW8Num7z3">
    <w:name w:val="WW8Num7z3"/>
    <w:rsid w:val="00362822"/>
    <w:rPr>
      <w:rFonts w:ascii="Symbol" w:hAnsi="Symbol"/>
    </w:rPr>
  </w:style>
  <w:style w:type="character" w:customStyle="1" w:styleId="WW8Num8z0">
    <w:name w:val="WW8Num8z0"/>
    <w:rsid w:val="00362822"/>
    <w:rPr>
      <w:rFonts w:ascii="Wingdings" w:hAnsi="Wingdings"/>
    </w:rPr>
  </w:style>
  <w:style w:type="character" w:customStyle="1" w:styleId="WW8Num8z1">
    <w:name w:val="WW8Num8z1"/>
    <w:rsid w:val="00362822"/>
    <w:rPr>
      <w:rFonts w:ascii="Courier New" w:hAnsi="Courier New"/>
    </w:rPr>
  </w:style>
  <w:style w:type="character" w:customStyle="1" w:styleId="WW8Num8z3">
    <w:name w:val="WW8Num8z3"/>
    <w:rsid w:val="00362822"/>
    <w:rPr>
      <w:rFonts w:ascii="Symbol" w:hAnsi="Symbol"/>
    </w:rPr>
  </w:style>
  <w:style w:type="character" w:customStyle="1" w:styleId="WW8Num9z0">
    <w:name w:val="WW8Num9z0"/>
    <w:rsid w:val="00362822"/>
    <w:rPr>
      <w:rFonts w:ascii="Wingdings" w:hAnsi="Wingdings"/>
    </w:rPr>
  </w:style>
  <w:style w:type="character" w:customStyle="1" w:styleId="WW8Num10z0">
    <w:name w:val="WW8Num10z0"/>
    <w:rsid w:val="00362822"/>
    <w:rPr>
      <w:rFonts w:ascii="Wingdings" w:hAnsi="Wingdings"/>
    </w:rPr>
  </w:style>
  <w:style w:type="character" w:customStyle="1" w:styleId="WW8Num10z1">
    <w:name w:val="WW8Num10z1"/>
    <w:rsid w:val="00362822"/>
    <w:rPr>
      <w:rFonts w:ascii="Courier New" w:hAnsi="Courier New"/>
    </w:rPr>
  </w:style>
  <w:style w:type="character" w:customStyle="1" w:styleId="WW8Num10z3">
    <w:name w:val="WW8Num10z3"/>
    <w:rsid w:val="00362822"/>
    <w:rPr>
      <w:rFonts w:ascii="Symbol" w:hAnsi="Symbol"/>
    </w:rPr>
  </w:style>
  <w:style w:type="character" w:customStyle="1" w:styleId="WW8Num11z0">
    <w:name w:val="WW8Num11z0"/>
    <w:rsid w:val="00362822"/>
    <w:rPr>
      <w:rFonts w:ascii="Wingdings" w:hAnsi="Wingdings"/>
    </w:rPr>
  </w:style>
  <w:style w:type="character" w:customStyle="1" w:styleId="WW8Num11z1">
    <w:name w:val="WW8Num11z1"/>
    <w:rsid w:val="00362822"/>
    <w:rPr>
      <w:rFonts w:ascii="Courier New" w:hAnsi="Courier New"/>
    </w:rPr>
  </w:style>
  <w:style w:type="character" w:customStyle="1" w:styleId="WW8Num11z3">
    <w:name w:val="WW8Num11z3"/>
    <w:rsid w:val="00362822"/>
    <w:rPr>
      <w:rFonts w:ascii="Symbol" w:hAnsi="Symbol"/>
    </w:rPr>
  </w:style>
  <w:style w:type="character" w:customStyle="1" w:styleId="WW8Num12z0">
    <w:name w:val="WW8Num12z0"/>
    <w:rsid w:val="00362822"/>
    <w:rPr>
      <w:rFonts w:ascii="Wingdings" w:hAnsi="Wingdings"/>
    </w:rPr>
  </w:style>
  <w:style w:type="character" w:customStyle="1" w:styleId="WW8Num12z1">
    <w:name w:val="WW8Num12z1"/>
    <w:rsid w:val="00362822"/>
    <w:rPr>
      <w:rFonts w:ascii="Courier New" w:hAnsi="Courier New"/>
    </w:rPr>
  </w:style>
  <w:style w:type="character" w:customStyle="1" w:styleId="WW8Num12z3">
    <w:name w:val="WW8Num12z3"/>
    <w:rsid w:val="00362822"/>
    <w:rPr>
      <w:rFonts w:ascii="Symbol" w:hAnsi="Symbol"/>
    </w:rPr>
  </w:style>
  <w:style w:type="character" w:customStyle="1" w:styleId="WW8Num13z0">
    <w:name w:val="WW8Num13z0"/>
    <w:rsid w:val="00362822"/>
    <w:rPr>
      <w:rFonts w:ascii="Wingdings" w:hAnsi="Wingdings"/>
    </w:rPr>
  </w:style>
  <w:style w:type="character" w:customStyle="1" w:styleId="WW8Num14z0">
    <w:name w:val="WW8Num14z0"/>
    <w:rsid w:val="00362822"/>
    <w:rPr>
      <w:rFonts w:ascii="Wingdings" w:hAnsi="Wingdings"/>
    </w:rPr>
  </w:style>
  <w:style w:type="character" w:customStyle="1" w:styleId="WW8Num14z1">
    <w:name w:val="WW8Num14z1"/>
    <w:rsid w:val="00362822"/>
    <w:rPr>
      <w:rFonts w:ascii="Courier New" w:hAnsi="Courier New"/>
    </w:rPr>
  </w:style>
  <w:style w:type="character" w:customStyle="1" w:styleId="WW8Num14z3">
    <w:name w:val="WW8Num14z3"/>
    <w:rsid w:val="00362822"/>
    <w:rPr>
      <w:rFonts w:ascii="Symbol" w:hAnsi="Symbol"/>
    </w:rPr>
  </w:style>
  <w:style w:type="character" w:customStyle="1" w:styleId="WW8Num15z0">
    <w:name w:val="WW8Num15z0"/>
    <w:rsid w:val="00362822"/>
    <w:rPr>
      <w:b/>
    </w:rPr>
  </w:style>
  <w:style w:type="character" w:customStyle="1" w:styleId="WW8Num17z0">
    <w:name w:val="WW8Num17z0"/>
    <w:rsid w:val="00362822"/>
    <w:rPr>
      <w:rFonts w:ascii="Wingdings" w:hAnsi="Wingdings"/>
    </w:rPr>
  </w:style>
  <w:style w:type="character" w:customStyle="1" w:styleId="WW8Num18z0">
    <w:name w:val="WW8Num18z0"/>
    <w:rsid w:val="00362822"/>
    <w:rPr>
      <w:rFonts w:ascii="Wingdings" w:hAnsi="Wingdings"/>
    </w:rPr>
  </w:style>
  <w:style w:type="character" w:customStyle="1" w:styleId="WW8Num19z0">
    <w:name w:val="WW8Num19z0"/>
    <w:rsid w:val="00362822"/>
    <w:rPr>
      <w:rFonts w:ascii="Wingdings" w:hAnsi="Wingdings"/>
    </w:rPr>
  </w:style>
  <w:style w:type="character" w:customStyle="1" w:styleId="WW8Num20z0">
    <w:name w:val="WW8Num20z0"/>
    <w:rsid w:val="00362822"/>
    <w:rPr>
      <w:rFonts w:ascii="Wingdings" w:hAnsi="Wingdings"/>
    </w:rPr>
  </w:style>
  <w:style w:type="character" w:customStyle="1" w:styleId="WW8Num21z0">
    <w:name w:val="WW8Num21z0"/>
    <w:rsid w:val="00362822"/>
    <w:rPr>
      <w:rFonts w:ascii="Wingdings" w:hAnsi="Wingdings"/>
    </w:rPr>
  </w:style>
  <w:style w:type="character" w:customStyle="1" w:styleId="WW8Num23z0">
    <w:name w:val="WW8Num23z0"/>
    <w:rsid w:val="00362822"/>
    <w:rPr>
      <w:b/>
    </w:rPr>
  </w:style>
  <w:style w:type="character" w:customStyle="1" w:styleId="WW8Num24z0">
    <w:name w:val="WW8Num24z0"/>
    <w:rsid w:val="00362822"/>
    <w:rPr>
      <w:rFonts w:ascii="Wingdings" w:hAnsi="Wingdings"/>
    </w:rPr>
  </w:style>
  <w:style w:type="character" w:customStyle="1" w:styleId="WW8Num24z1">
    <w:name w:val="WW8Num24z1"/>
    <w:rsid w:val="00362822"/>
    <w:rPr>
      <w:rFonts w:ascii="Courier New" w:hAnsi="Courier New"/>
    </w:rPr>
  </w:style>
  <w:style w:type="character" w:customStyle="1" w:styleId="WW8Num24z3">
    <w:name w:val="WW8Num24z3"/>
    <w:rsid w:val="00362822"/>
    <w:rPr>
      <w:rFonts w:ascii="Symbol" w:hAnsi="Symbol"/>
    </w:rPr>
  </w:style>
  <w:style w:type="character" w:customStyle="1" w:styleId="WW8Num25z0">
    <w:name w:val="WW8Num25z0"/>
    <w:rsid w:val="00362822"/>
    <w:rPr>
      <w:rFonts w:ascii="Symbol" w:hAnsi="Symbol"/>
    </w:rPr>
  </w:style>
  <w:style w:type="character" w:customStyle="1" w:styleId="WW8Num25z1">
    <w:name w:val="WW8Num25z1"/>
    <w:rsid w:val="00362822"/>
    <w:rPr>
      <w:rFonts w:ascii="Courier New" w:hAnsi="Courier New"/>
    </w:rPr>
  </w:style>
  <w:style w:type="character" w:customStyle="1" w:styleId="WW8Num25z2">
    <w:name w:val="WW8Num25z2"/>
    <w:rsid w:val="00362822"/>
    <w:rPr>
      <w:rFonts w:ascii="Wingdings" w:hAnsi="Wingdings"/>
    </w:rPr>
  </w:style>
  <w:style w:type="character" w:customStyle="1" w:styleId="WW8Num26z0">
    <w:name w:val="WW8Num26z0"/>
    <w:rsid w:val="00362822"/>
    <w:rPr>
      <w:rFonts w:ascii="Wingdings" w:hAnsi="Wingdings"/>
    </w:rPr>
  </w:style>
  <w:style w:type="character" w:customStyle="1" w:styleId="WW8Num27z0">
    <w:name w:val="WW8Num27z0"/>
    <w:rsid w:val="00362822"/>
    <w:rPr>
      <w:rFonts w:ascii="Wingdings" w:hAnsi="Wingdings"/>
    </w:rPr>
  </w:style>
  <w:style w:type="character" w:customStyle="1" w:styleId="WW8Num28z0">
    <w:name w:val="WW8Num28z0"/>
    <w:rsid w:val="00362822"/>
    <w:rPr>
      <w:rFonts w:ascii="Wingdings" w:hAnsi="Wingdings"/>
    </w:rPr>
  </w:style>
  <w:style w:type="character" w:customStyle="1" w:styleId="WW8Num28z1">
    <w:name w:val="WW8Num28z1"/>
    <w:rsid w:val="00362822"/>
    <w:rPr>
      <w:rFonts w:ascii="Courier New" w:hAnsi="Courier New"/>
    </w:rPr>
  </w:style>
  <w:style w:type="character" w:customStyle="1" w:styleId="WW8Num28z3">
    <w:name w:val="WW8Num28z3"/>
    <w:rsid w:val="00362822"/>
    <w:rPr>
      <w:rFonts w:ascii="Symbol" w:hAnsi="Symbol"/>
    </w:rPr>
  </w:style>
  <w:style w:type="character" w:customStyle="1" w:styleId="WW8Num29z0">
    <w:name w:val="WW8Num29z0"/>
    <w:rsid w:val="00362822"/>
    <w:rPr>
      <w:rFonts w:ascii="Wingdings" w:hAnsi="Wingdings"/>
    </w:rPr>
  </w:style>
  <w:style w:type="character" w:customStyle="1" w:styleId="WW8Num30z0">
    <w:name w:val="WW8Num30z0"/>
    <w:rsid w:val="00362822"/>
    <w:rPr>
      <w:rFonts w:ascii="Wingdings" w:hAnsi="Wingdings"/>
    </w:rPr>
  </w:style>
  <w:style w:type="character" w:customStyle="1" w:styleId="WW8Num1z01">
    <w:name w:val="WW8Num1z01"/>
    <w:rsid w:val="00362822"/>
    <w:rPr>
      <w:rFonts w:ascii="Wingdings" w:hAnsi="Wingdings"/>
    </w:rPr>
  </w:style>
  <w:style w:type="character" w:customStyle="1" w:styleId="WW8Num1z11">
    <w:name w:val="WW8Num1z11"/>
    <w:rsid w:val="00362822"/>
    <w:rPr>
      <w:rFonts w:ascii="Courier New" w:hAnsi="Courier New"/>
    </w:rPr>
  </w:style>
  <w:style w:type="character" w:customStyle="1" w:styleId="WW8Num1z31">
    <w:name w:val="WW8Num1z31"/>
    <w:rsid w:val="00362822"/>
    <w:rPr>
      <w:rFonts w:ascii="Symbol" w:hAnsi="Symbol"/>
    </w:rPr>
  </w:style>
  <w:style w:type="character" w:customStyle="1" w:styleId="WW8Num2z0">
    <w:name w:val="WW8Num2z0"/>
    <w:rsid w:val="00362822"/>
    <w:rPr>
      <w:rFonts w:ascii="Wingdings" w:hAnsi="Wingdings"/>
    </w:rPr>
  </w:style>
  <w:style w:type="character" w:customStyle="1" w:styleId="WW8Num2z1">
    <w:name w:val="WW8Num2z1"/>
    <w:rsid w:val="00362822"/>
    <w:rPr>
      <w:rFonts w:ascii="Courier New" w:hAnsi="Courier New"/>
    </w:rPr>
  </w:style>
  <w:style w:type="character" w:customStyle="1" w:styleId="WW8Num2z3">
    <w:name w:val="WW8Num2z3"/>
    <w:rsid w:val="00362822"/>
    <w:rPr>
      <w:rFonts w:ascii="Symbol" w:hAnsi="Symbol"/>
    </w:rPr>
  </w:style>
  <w:style w:type="character" w:customStyle="1" w:styleId="WW8Num3z01">
    <w:name w:val="WW8Num3z01"/>
    <w:rsid w:val="00362822"/>
    <w:rPr>
      <w:rFonts w:ascii="Wingdings" w:hAnsi="Wingdings"/>
    </w:rPr>
  </w:style>
  <w:style w:type="character" w:customStyle="1" w:styleId="WW8Num4z01">
    <w:name w:val="WW8Num4z01"/>
    <w:rsid w:val="00362822"/>
    <w:rPr>
      <w:rFonts w:ascii="Wingdings" w:hAnsi="Wingdings"/>
    </w:rPr>
  </w:style>
  <w:style w:type="character" w:customStyle="1" w:styleId="WW8Num4z11">
    <w:name w:val="WW8Num4z11"/>
    <w:rsid w:val="00362822"/>
    <w:rPr>
      <w:rFonts w:ascii="Courier New" w:hAnsi="Courier New"/>
    </w:rPr>
  </w:style>
  <w:style w:type="character" w:customStyle="1" w:styleId="WW8Num4z31">
    <w:name w:val="WW8Num4z31"/>
    <w:rsid w:val="00362822"/>
    <w:rPr>
      <w:rFonts w:ascii="Symbol" w:hAnsi="Symbol"/>
    </w:rPr>
  </w:style>
  <w:style w:type="character" w:customStyle="1" w:styleId="WW8Num5z01">
    <w:name w:val="WW8Num5z01"/>
    <w:rsid w:val="00362822"/>
    <w:rPr>
      <w:rFonts w:ascii="Wingdings" w:hAnsi="Wingdings"/>
    </w:rPr>
  </w:style>
  <w:style w:type="character" w:customStyle="1" w:styleId="WW8Num6z01">
    <w:name w:val="WW8Num6z01"/>
    <w:rsid w:val="00362822"/>
    <w:rPr>
      <w:rFonts w:ascii="Wingdings" w:hAnsi="Wingdings"/>
    </w:rPr>
  </w:style>
  <w:style w:type="character" w:customStyle="1" w:styleId="WW8Num7z01">
    <w:name w:val="WW8Num7z01"/>
    <w:rsid w:val="00362822"/>
    <w:rPr>
      <w:rFonts w:ascii="Wingdings" w:hAnsi="Wingdings"/>
    </w:rPr>
  </w:style>
  <w:style w:type="character" w:customStyle="1" w:styleId="WW8Num7z11">
    <w:name w:val="WW8Num7z11"/>
    <w:rsid w:val="00362822"/>
    <w:rPr>
      <w:rFonts w:ascii="Courier New" w:hAnsi="Courier New"/>
    </w:rPr>
  </w:style>
  <w:style w:type="character" w:customStyle="1" w:styleId="WW8Num7z31">
    <w:name w:val="WW8Num7z31"/>
    <w:rsid w:val="00362822"/>
    <w:rPr>
      <w:rFonts w:ascii="Symbol" w:hAnsi="Symbol"/>
    </w:rPr>
  </w:style>
  <w:style w:type="character" w:customStyle="1" w:styleId="WW8Num8z01">
    <w:name w:val="WW8Num8z01"/>
    <w:rsid w:val="00362822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362822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BodyText">
    <w:name w:val="Body Text"/>
    <w:basedOn w:val="Normal"/>
    <w:rsid w:val="00362822"/>
    <w:rPr>
      <w:rFonts w:ascii="Times New Roman" w:hAnsi="Times New Roman"/>
      <w:i/>
    </w:rPr>
  </w:style>
  <w:style w:type="paragraph" w:styleId="EnvelopeReturn">
    <w:name w:val="envelope return"/>
    <w:basedOn w:val="Normal"/>
    <w:rsid w:val="00362822"/>
    <w:rPr>
      <w:rFonts w:ascii="Wingdings" w:hAnsi="Wingdings"/>
      <w:color w:val="008000"/>
    </w:rPr>
  </w:style>
  <w:style w:type="paragraph" w:styleId="Title">
    <w:name w:val="Title"/>
    <w:basedOn w:val="Normal"/>
    <w:next w:val="Subtitle"/>
    <w:qFormat/>
    <w:rsid w:val="00362822"/>
    <w:pPr>
      <w:jc w:val="center"/>
    </w:pPr>
    <w:rPr>
      <w:b/>
      <w:sz w:val="28"/>
    </w:rPr>
  </w:style>
  <w:style w:type="paragraph" w:styleId="Subtitle">
    <w:name w:val="Subtitle"/>
    <w:basedOn w:val="Heading"/>
    <w:next w:val="BodyText"/>
    <w:qFormat/>
    <w:rsid w:val="00362822"/>
    <w:pPr>
      <w:jc w:val="center"/>
    </w:pPr>
    <w:rPr>
      <w:i/>
    </w:rPr>
  </w:style>
  <w:style w:type="paragraph" w:customStyle="1" w:styleId="WW-BodyText2">
    <w:name w:val="WW-Body Text 2"/>
    <w:basedOn w:val="Normal"/>
    <w:rsid w:val="00362822"/>
    <w:pPr>
      <w:jc w:val="both"/>
    </w:pPr>
    <w:rPr>
      <w:rFonts w:ascii="Times New Roman" w:hAnsi="Times New Roman"/>
      <w:i/>
    </w:rPr>
  </w:style>
  <w:style w:type="paragraph" w:customStyle="1" w:styleId="WW-BodyText3">
    <w:name w:val="WW-Body Text 3"/>
    <w:basedOn w:val="Normal"/>
    <w:rsid w:val="00362822"/>
    <w:pPr>
      <w:spacing w:line="360" w:lineRule="auto"/>
      <w:jc w:val="both"/>
    </w:pPr>
    <w:rPr>
      <w:rFonts w:ascii="Times New Roman" w:hAnsi="Times New Roman"/>
      <w:b/>
      <w:i/>
      <w:color w:val="000000"/>
    </w:rPr>
  </w:style>
  <w:style w:type="paragraph" w:customStyle="1" w:styleId="TableContents">
    <w:name w:val="Table Contents"/>
    <w:basedOn w:val="BodyText"/>
    <w:rsid w:val="00362822"/>
    <w:pPr>
      <w:suppressLineNumbers/>
    </w:pPr>
  </w:style>
  <w:style w:type="paragraph" w:customStyle="1" w:styleId="TableHeading">
    <w:name w:val="Table Heading"/>
    <w:basedOn w:val="TableContents"/>
    <w:rsid w:val="00362822"/>
    <w:pPr>
      <w:jc w:val="center"/>
    </w:pPr>
    <w:rPr>
      <w:b/>
    </w:rPr>
  </w:style>
  <w:style w:type="paragraph" w:styleId="BodyText2">
    <w:name w:val="Body Text 2"/>
    <w:basedOn w:val="Normal"/>
    <w:rsid w:val="00362822"/>
    <w:pPr>
      <w:suppressAutoHyphens w:val="0"/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sz w:val="20"/>
    </w:rPr>
  </w:style>
  <w:style w:type="paragraph" w:styleId="BodyText3">
    <w:name w:val="Body Text 3"/>
    <w:basedOn w:val="Normal"/>
    <w:rsid w:val="00362822"/>
    <w:pPr>
      <w:jc w:val="both"/>
    </w:pPr>
    <w:rPr>
      <w:rFonts w:ascii="Times New Roman" w:hAnsi="Times New Roman"/>
      <w:iCs/>
      <w:color w:val="000000"/>
      <w:sz w:val="22"/>
    </w:rPr>
  </w:style>
  <w:style w:type="paragraph" w:styleId="BodyTextIndent">
    <w:name w:val="Body Text Indent"/>
    <w:basedOn w:val="Normal"/>
    <w:rsid w:val="00362822"/>
    <w:pPr>
      <w:spacing w:after="120"/>
      <w:ind w:left="360"/>
    </w:pPr>
  </w:style>
  <w:style w:type="paragraph" w:styleId="BodyTextIndent2">
    <w:name w:val="Body Text Indent 2"/>
    <w:basedOn w:val="Normal"/>
    <w:rsid w:val="00362822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62822"/>
    <w:pPr>
      <w:spacing w:after="120"/>
      <w:ind w:left="360"/>
    </w:pPr>
    <w:rPr>
      <w:sz w:val="16"/>
      <w:szCs w:val="16"/>
    </w:rPr>
  </w:style>
  <w:style w:type="paragraph" w:customStyle="1" w:styleId="Calendar">
    <w:name w:val="Calendar"/>
    <w:basedOn w:val="Normal"/>
    <w:rsid w:val="00362822"/>
    <w:pPr>
      <w:suppressAutoHyphens w:val="0"/>
    </w:pPr>
    <w:rPr>
      <w:rFonts w:ascii="Times New Roman" w:hAnsi="Times New Roman"/>
    </w:rPr>
  </w:style>
  <w:style w:type="paragraph" w:styleId="BlockText">
    <w:name w:val="Block Text"/>
    <w:basedOn w:val="Normal"/>
    <w:rsid w:val="00362822"/>
    <w:pPr>
      <w:tabs>
        <w:tab w:val="left" w:pos="720"/>
      </w:tabs>
      <w:suppressAutoHyphens w:val="0"/>
      <w:ind w:left="720" w:right="-90" w:hanging="360"/>
    </w:pPr>
    <w:rPr>
      <w:sz w:val="20"/>
    </w:rPr>
  </w:style>
  <w:style w:type="paragraph" w:styleId="Header">
    <w:name w:val="header"/>
    <w:basedOn w:val="Normal"/>
    <w:link w:val="HeaderChar"/>
    <w:rsid w:val="003628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28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2822"/>
  </w:style>
  <w:style w:type="paragraph" w:customStyle="1" w:styleId="WW-PlainText">
    <w:name w:val="WW-Plain Text"/>
    <w:basedOn w:val="Normal"/>
    <w:rsid w:val="00362822"/>
    <w:pPr>
      <w:widowControl w:val="0"/>
    </w:pPr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1236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2241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Strong">
    <w:name w:val="Strong"/>
    <w:uiPriority w:val="22"/>
    <w:qFormat/>
    <w:rsid w:val="005D2241"/>
    <w:rPr>
      <w:b/>
      <w:bCs/>
    </w:rPr>
  </w:style>
  <w:style w:type="character" w:customStyle="1" w:styleId="BodyTextIndentChar">
    <w:name w:val="Body Text Indent Char"/>
    <w:rsid w:val="00A2046B"/>
    <w:rPr>
      <w:i/>
      <w:iCs/>
      <w:sz w:val="28"/>
      <w:lang w:val="en-US" w:eastAsia="en-US" w:bidi="ar-SA"/>
    </w:rPr>
  </w:style>
  <w:style w:type="paragraph" w:styleId="DocumentMap">
    <w:name w:val="Document Map"/>
    <w:basedOn w:val="Normal"/>
    <w:semiHidden/>
    <w:rsid w:val="00C56174"/>
    <w:pPr>
      <w:shd w:val="clear" w:color="auto" w:fill="000080"/>
    </w:pPr>
    <w:rPr>
      <w:rFonts w:ascii="Tahoma" w:hAnsi="Tahoma" w:cs="Tahoma"/>
    </w:rPr>
  </w:style>
  <w:style w:type="character" w:styleId="HTMLTypewriter">
    <w:name w:val="HTML Typewriter"/>
    <w:rsid w:val="00667ACC"/>
    <w:rPr>
      <w:sz w:val="20"/>
    </w:rPr>
  </w:style>
  <w:style w:type="paragraph" w:styleId="ListBullet2">
    <w:name w:val="List Bullet 2"/>
    <w:basedOn w:val="Normal"/>
    <w:autoRedefine/>
    <w:rsid w:val="001B6A11"/>
    <w:pPr>
      <w:numPr>
        <w:numId w:val="4"/>
      </w:numPr>
      <w:suppressAutoHyphens w:val="0"/>
      <w:spacing w:line="288" w:lineRule="auto"/>
      <w:jc w:val="both"/>
    </w:pPr>
    <w:rPr>
      <w:rFonts w:ascii="Verdana" w:hAnsi="Verdan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A67524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unga"/>
      <w:sz w:val="22"/>
      <w:szCs w:val="22"/>
      <w:lang w:val="en-IN"/>
    </w:rPr>
  </w:style>
  <w:style w:type="paragraph" w:customStyle="1" w:styleId="Normalblack">
    <w:name w:val="Normal+black"/>
    <w:basedOn w:val="Heading1"/>
    <w:rsid w:val="0015380F"/>
    <w:pPr>
      <w:widowControl w:val="0"/>
      <w:numPr>
        <w:numId w:val="5"/>
      </w:numPr>
      <w:suppressAutoHyphens w:val="0"/>
      <w:autoSpaceDE w:val="0"/>
      <w:autoSpaceDN w:val="0"/>
      <w:adjustRightInd w:val="0"/>
      <w:spacing w:line="360" w:lineRule="auto"/>
      <w:jc w:val="both"/>
    </w:pPr>
    <w:rPr>
      <w:rFonts w:ascii="Times New Roman" w:eastAsia="Batang" w:hAnsi="Times New Roman"/>
      <w:b w:val="0"/>
      <w:sz w:val="28"/>
      <w:szCs w:val="28"/>
      <w:u w:val="none"/>
      <w:lang w:eastAsia="ko-KR"/>
    </w:rPr>
  </w:style>
  <w:style w:type="paragraph" w:styleId="PlainText">
    <w:name w:val="Plain Text"/>
    <w:basedOn w:val="Normal"/>
    <w:link w:val="PlainTextChar"/>
    <w:rsid w:val="00907BAB"/>
    <w:pPr>
      <w:suppressAutoHyphens w:val="0"/>
    </w:pPr>
    <w:rPr>
      <w:rFonts w:ascii="Times New Roman" w:hAnsi="Times New Roman"/>
      <w:sz w:val="20"/>
    </w:rPr>
  </w:style>
  <w:style w:type="character" w:customStyle="1" w:styleId="PlainTextChar">
    <w:name w:val="Plain Text Char"/>
    <w:link w:val="PlainText"/>
    <w:rsid w:val="00907BAB"/>
    <w:rPr>
      <w:lang w:val="en-US" w:eastAsia="en-US"/>
    </w:rPr>
  </w:style>
  <w:style w:type="character" w:customStyle="1" w:styleId="NormalArialChar">
    <w:name w:val="Normal + Arial Char"/>
    <w:aliases w:val="BolNormal + Arial Char,Bold Char"/>
    <w:rsid w:val="00CB14BF"/>
    <w:rPr>
      <w:rFonts w:ascii="Arial" w:hAnsi="Arial" w:cs="Arial"/>
      <w:noProof w:val="0"/>
      <w:lang w:val="en-US" w:eastAsia="en-US" w:bidi="ar-SA"/>
    </w:rPr>
  </w:style>
  <w:style w:type="character" w:customStyle="1" w:styleId="apple-converted-space">
    <w:name w:val="apple-converted-space"/>
    <w:rsid w:val="00332F62"/>
  </w:style>
  <w:style w:type="paragraph" w:customStyle="1" w:styleId="Standard">
    <w:name w:val="Standard"/>
    <w:rsid w:val="006F5900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4"/>
    </w:rPr>
  </w:style>
  <w:style w:type="character" w:customStyle="1" w:styleId="apple-style-span">
    <w:name w:val="apple-style-span"/>
    <w:basedOn w:val="DefaultParagraphFont"/>
    <w:rsid w:val="00D15617"/>
  </w:style>
  <w:style w:type="character" w:customStyle="1" w:styleId="HeaderChar">
    <w:name w:val="Header Char"/>
    <w:basedOn w:val="DefaultParagraphFont"/>
    <w:link w:val="Header"/>
    <w:rsid w:val="00CC3C1A"/>
    <w:rPr>
      <w:rFonts w:ascii="Arial" w:hAnsi="Arial"/>
      <w:sz w:val="24"/>
    </w:rPr>
  </w:style>
  <w:style w:type="character" w:styleId="Emphasis">
    <w:name w:val="Emphasis"/>
    <w:basedOn w:val="DefaultParagraphFont"/>
    <w:qFormat/>
    <w:rsid w:val="00D50ED0"/>
    <w:rPr>
      <w:i/>
      <w:iCs/>
    </w:rPr>
  </w:style>
  <w:style w:type="paragraph" w:styleId="NoSpacing">
    <w:name w:val="No Spacing"/>
    <w:uiPriority w:val="1"/>
    <w:qFormat/>
    <w:rsid w:val="00D50ED0"/>
    <w:rPr>
      <w:rFonts w:ascii="Book Antiqua" w:eastAsia="Times New Roman" w:hAnsi="Book Antiqua"/>
      <w:sz w:val="24"/>
      <w:szCs w:val="24"/>
    </w:rPr>
  </w:style>
  <w:style w:type="character" w:customStyle="1" w:styleId="a">
    <w:name w:val="a"/>
    <w:basedOn w:val="DefaultParagraphFont"/>
    <w:rsid w:val="00907C5A"/>
  </w:style>
  <w:style w:type="character" w:customStyle="1" w:styleId="Heading3Char">
    <w:name w:val="Heading 3 Char"/>
    <w:basedOn w:val="DefaultParagraphFont"/>
    <w:link w:val="Heading3"/>
    <w:rsid w:val="00533098"/>
    <w:rPr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27AF8-23A2-4D2E-BE9E-575D2FA2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Yogesh_Testing</vt:lpstr>
    </vt:vector>
  </TitlesOfParts>
  <Company/>
  <LinksUpToDate>false</LinksUpToDate>
  <CharactersWithSpaces>3982</CharactersWithSpaces>
  <SharedDoc>false</SharedDoc>
  <HLinks>
    <vt:vector size="6" baseType="variant">
      <vt:variant>
        <vt:i4>2097231</vt:i4>
      </vt:variant>
      <vt:variant>
        <vt:i4>0</vt:i4>
      </vt:variant>
      <vt:variant>
        <vt:i4>0</vt:i4>
      </vt:variant>
      <vt:variant>
        <vt:i4>5</vt:i4>
      </vt:variant>
      <vt:variant>
        <vt:lpwstr>mailto:yogeshsb8@gmail.com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Vinay Kumar Resume</dc:title>
  <dc:subject>Dot Net Developer</dc:subject>
  <dc:creator>Vinay Kumar S N </dc:creator>
  <cp:lastModifiedBy>Vinay Kumar</cp:lastModifiedBy>
  <cp:revision>3</cp:revision>
  <cp:lastPrinted>2012-12-08T10:49:00Z</cp:lastPrinted>
  <dcterms:created xsi:type="dcterms:W3CDTF">2013-10-24T06:07:00Z</dcterms:created>
  <dcterms:modified xsi:type="dcterms:W3CDTF">2013-10-24T06:16:00Z</dcterms:modified>
</cp:coreProperties>
</file>