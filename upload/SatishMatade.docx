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81EE0" w:rsidRPr="00AA72F7" w:rsidRDefault="00B81EE0" w:rsidP="00AA72F7">
      <w:pPr>
        <w:tabs>
          <w:tab w:val="left" w:pos="975"/>
        </w:tabs>
        <w:jc w:val="both"/>
        <w:rPr>
          <w:rFonts w:ascii="Tahoma" w:eastAsia="Arial Unicode MS" w:hAnsi="Tahoma" w:cs="Tahoma"/>
          <w:b/>
          <w:bCs/>
          <w:iCs/>
          <w:szCs w:val="20"/>
        </w:rPr>
      </w:pPr>
      <w:r w:rsidRPr="00AA72F7">
        <w:rPr>
          <w:rFonts w:ascii="Tahoma" w:eastAsia="Arial Unicode MS" w:hAnsi="Tahoma" w:cs="Tahoma"/>
          <w:b/>
          <w:bCs/>
          <w:iCs/>
          <w:szCs w:val="20"/>
        </w:rPr>
        <w:t>Satish Matade</w:t>
      </w:r>
    </w:p>
    <w:p w:rsidR="00893135" w:rsidRPr="00893135" w:rsidRDefault="00893135" w:rsidP="00864B99">
      <w:pPr>
        <w:rPr>
          <w:rFonts w:ascii="Tahoma" w:eastAsia="Arial Unicode MS" w:hAnsi="Tahoma" w:cs="Tahoma"/>
          <w:b/>
          <w:bCs/>
          <w:sz w:val="20"/>
          <w:szCs w:val="20"/>
          <w:lang w:val="en-US"/>
        </w:rPr>
      </w:pPr>
    </w:p>
    <w:p w:rsidR="00B81EE0" w:rsidRDefault="001F04A7" w:rsidP="00864B99">
      <w:pPr>
        <w:pStyle w:val="BodyText"/>
        <w:rPr>
          <w:rFonts w:ascii="Tahoma" w:eastAsia="Arial Unicode MS" w:hAnsi="Tahoma" w:cs="Tahoma"/>
          <w:b w:val="0"/>
          <w:szCs w:val="20"/>
        </w:rPr>
      </w:pPr>
      <w:r w:rsidRPr="00893135">
        <w:rPr>
          <w:rFonts w:ascii="Tahoma" w:eastAsia="Arial Unicode MS" w:hAnsi="Tahoma" w:cs="Tahoma"/>
          <w:b w:val="0"/>
          <w:bCs/>
          <w:szCs w:val="20"/>
        </w:rPr>
        <w:t>+91</w:t>
      </w:r>
      <w:r w:rsidR="00B81EE0" w:rsidRPr="00893135">
        <w:rPr>
          <w:rFonts w:ascii="Tahoma" w:eastAsia="Arial Unicode MS" w:hAnsi="Tahoma" w:cs="Tahoma"/>
          <w:b w:val="0"/>
          <w:bCs/>
          <w:szCs w:val="20"/>
        </w:rPr>
        <w:t>9860609017</w:t>
      </w:r>
      <w:r w:rsidR="00B17805" w:rsidRPr="00893135">
        <w:rPr>
          <w:rFonts w:ascii="Tahoma" w:eastAsia="Arial Unicode MS" w:hAnsi="Tahoma" w:cs="Tahoma"/>
          <w:b w:val="0"/>
          <w:bCs/>
          <w:szCs w:val="20"/>
        </w:rPr>
        <w:t>, +918007340822</w:t>
      </w:r>
      <w:r w:rsidR="00893135">
        <w:rPr>
          <w:rFonts w:ascii="Tahoma" w:eastAsia="Arial Unicode MS" w:hAnsi="Tahoma" w:cs="Tahoma"/>
          <w:b w:val="0"/>
          <w:bCs/>
          <w:szCs w:val="20"/>
        </w:rPr>
        <w:t xml:space="preserve"> </w:t>
      </w:r>
      <w:hyperlink r:id="rId5" w:tgtFrame="_blank" w:history="1">
        <w:r w:rsidR="00B81EE0" w:rsidRPr="00893135">
          <w:rPr>
            <w:rStyle w:val="Hyperlink"/>
            <w:rFonts w:ascii="Tahoma" w:eastAsia="Arial Unicode MS" w:hAnsi="Tahoma" w:cs="Tahoma"/>
            <w:b w:val="0"/>
            <w:bCs/>
            <w:szCs w:val="20"/>
          </w:rPr>
          <w:t>satishmatade@gmail.com</w:t>
        </w:r>
      </w:hyperlink>
      <w:r w:rsidR="00B81EE0" w:rsidRPr="00893135">
        <w:rPr>
          <w:rFonts w:ascii="Tahoma" w:eastAsia="Arial Unicode MS" w:hAnsi="Tahoma" w:cs="Tahoma"/>
          <w:b w:val="0"/>
          <w:szCs w:val="20"/>
        </w:rPr>
        <w:t xml:space="preserve"> </w:t>
      </w:r>
    </w:p>
    <w:p w:rsidR="00893135" w:rsidRDefault="00893135" w:rsidP="00F62ABC">
      <w:pPr>
        <w:tabs>
          <w:tab w:val="left" w:pos="975"/>
        </w:tabs>
        <w:rPr>
          <w:rFonts w:ascii="Tahoma" w:eastAsia="Arial Unicode MS" w:hAnsi="Tahoma" w:cs="Tahoma"/>
          <w:sz w:val="20"/>
          <w:szCs w:val="20"/>
          <w:lang w:val="en-US" w:eastAsia="en-US"/>
        </w:rPr>
      </w:pPr>
    </w:p>
    <w:p w:rsidR="00A05DFA" w:rsidRDefault="00A05DFA" w:rsidP="00F62ABC">
      <w:pPr>
        <w:tabs>
          <w:tab w:val="left" w:pos="975"/>
        </w:tabs>
        <w:rPr>
          <w:rFonts w:ascii="Tahoma" w:eastAsia="Arial Unicode MS" w:hAnsi="Tahoma" w:cs="Tahoma"/>
          <w:bCs/>
          <w:iCs/>
          <w:sz w:val="20"/>
          <w:szCs w:val="20"/>
        </w:rPr>
      </w:pPr>
    </w:p>
    <w:p w:rsidR="00F62ABC" w:rsidRPr="00893135" w:rsidRDefault="00F62ABC" w:rsidP="00F62ABC">
      <w:pPr>
        <w:tabs>
          <w:tab w:val="left" w:pos="975"/>
        </w:tabs>
        <w:rPr>
          <w:rFonts w:ascii="Tahoma" w:eastAsia="Arial Unicode MS" w:hAnsi="Tahoma" w:cs="Tahoma"/>
          <w:b/>
          <w:bCs/>
          <w:iCs/>
          <w:sz w:val="20"/>
          <w:szCs w:val="20"/>
        </w:rPr>
      </w:pPr>
      <w:r w:rsidRPr="00893135">
        <w:rPr>
          <w:rFonts w:ascii="Tahoma" w:eastAsia="Arial Unicode MS" w:hAnsi="Tahoma" w:cs="Tahoma"/>
          <w:b/>
          <w:bCs/>
          <w:iCs/>
          <w:sz w:val="20"/>
          <w:szCs w:val="20"/>
        </w:rPr>
        <w:t>Management and Strategy Leader</w:t>
      </w:r>
      <w:r w:rsidR="00BD735B" w:rsidRPr="00BD735B">
        <w:rPr>
          <w:rFonts w:ascii="Tahoma" w:hAnsi="Tahoma" w:cs="Tahoma"/>
          <w:sz w:val="20"/>
          <w:szCs w:val="20"/>
        </w:rPr>
        <w:t>.............................................................................</w:t>
      </w:r>
      <w:r w:rsidR="00BD735B">
        <w:rPr>
          <w:rFonts w:ascii="Tahoma" w:hAnsi="Tahoma" w:cs="Tahoma"/>
          <w:sz w:val="20"/>
          <w:szCs w:val="20"/>
        </w:rPr>
        <w:t>.......................</w:t>
      </w:r>
      <w:r w:rsidR="00BD735B" w:rsidRPr="00BD735B">
        <w:rPr>
          <w:rFonts w:ascii="Tahoma" w:hAnsi="Tahoma" w:cs="Tahoma"/>
          <w:sz w:val="20"/>
          <w:szCs w:val="20"/>
        </w:rPr>
        <w:t>.</w:t>
      </w:r>
    </w:p>
    <w:p w:rsidR="00F62ABC" w:rsidRPr="00893135" w:rsidRDefault="00F62ABC" w:rsidP="00F62ABC">
      <w:pPr>
        <w:pStyle w:val="Heading1"/>
        <w:rPr>
          <w:rFonts w:ascii="Tahoma" w:hAnsi="Tahoma" w:cs="Tahoma"/>
          <w:b w:val="0"/>
          <w:szCs w:val="20"/>
        </w:rPr>
      </w:pPr>
    </w:p>
    <w:p w:rsidR="00F62ABC" w:rsidRPr="00893135" w:rsidRDefault="00F62ABC" w:rsidP="008659A5">
      <w:pPr>
        <w:tabs>
          <w:tab w:val="left" w:pos="975"/>
        </w:tabs>
        <w:rPr>
          <w:rFonts w:ascii="Tahoma" w:eastAsia="Arial Unicode MS" w:hAnsi="Tahoma" w:cs="Tahoma"/>
          <w:bCs/>
          <w:iCs/>
          <w:sz w:val="20"/>
          <w:szCs w:val="20"/>
        </w:rPr>
      </w:pPr>
      <w:r w:rsidRPr="00893135">
        <w:rPr>
          <w:rFonts w:ascii="Tahoma" w:hAnsi="Tahoma" w:cs="Tahoma"/>
          <w:b/>
          <w:sz w:val="20"/>
          <w:szCs w:val="20"/>
        </w:rPr>
        <w:t>Key Skills:</w:t>
      </w:r>
      <w:r w:rsidRPr="00893135">
        <w:rPr>
          <w:rFonts w:ascii="Tahoma" w:hAnsi="Tahoma" w:cs="Tahoma"/>
          <w:sz w:val="20"/>
          <w:szCs w:val="20"/>
        </w:rPr>
        <w:t xml:space="preserve"> </w:t>
      </w:r>
      <w:r w:rsidRPr="00893135">
        <w:rPr>
          <w:rFonts w:ascii="Tahoma" w:eastAsia="Arial Unicode MS" w:hAnsi="Tahoma" w:cs="Tahoma"/>
          <w:bCs/>
          <w:iCs/>
          <w:sz w:val="20"/>
          <w:szCs w:val="20"/>
        </w:rPr>
        <w:t xml:space="preserve">Management, Strategy, </w:t>
      </w:r>
      <w:r w:rsidR="008659A5" w:rsidRPr="00893135">
        <w:rPr>
          <w:rFonts w:ascii="Tahoma" w:eastAsia="Arial Unicode MS" w:hAnsi="Tahoma" w:cs="Tahoma"/>
          <w:bCs/>
          <w:iCs/>
          <w:sz w:val="20"/>
          <w:szCs w:val="20"/>
        </w:rPr>
        <w:t>IT consulting, market research, Demand Estimation &amp; Forecasting, Sales Strategies, Market Feasibility, Business Partner Search</w:t>
      </w:r>
      <w:r w:rsidRPr="00893135">
        <w:rPr>
          <w:rFonts w:ascii="Tahoma" w:eastAsia="Arial Unicode MS" w:hAnsi="Tahoma" w:cs="Tahoma"/>
          <w:bCs/>
          <w:iCs/>
          <w:sz w:val="20"/>
          <w:szCs w:val="20"/>
        </w:rPr>
        <w:t>, Market Intelligence</w:t>
      </w:r>
      <w:r w:rsidR="00BA0FD8" w:rsidRPr="00893135">
        <w:rPr>
          <w:rFonts w:ascii="Tahoma" w:eastAsia="Arial Unicode MS" w:hAnsi="Tahoma" w:cs="Tahoma"/>
          <w:bCs/>
          <w:iCs/>
          <w:sz w:val="20"/>
          <w:szCs w:val="20"/>
        </w:rPr>
        <w:t>, Business Development, Presales</w:t>
      </w:r>
      <w:r w:rsidR="00E15FD2">
        <w:rPr>
          <w:rFonts w:ascii="Tahoma" w:eastAsia="Arial Unicode MS" w:hAnsi="Tahoma" w:cs="Tahoma"/>
          <w:bCs/>
          <w:iCs/>
          <w:sz w:val="20"/>
          <w:szCs w:val="20"/>
        </w:rPr>
        <w:t>, Business research, B2B research</w:t>
      </w:r>
    </w:p>
    <w:p w:rsidR="00F62ABC" w:rsidRPr="00893135" w:rsidRDefault="00F62ABC" w:rsidP="008659A5">
      <w:pPr>
        <w:tabs>
          <w:tab w:val="left" w:pos="975"/>
        </w:tabs>
        <w:rPr>
          <w:rFonts w:ascii="Tahoma" w:eastAsia="Arial Unicode MS" w:hAnsi="Tahoma" w:cs="Tahoma"/>
          <w:bCs/>
          <w:iCs/>
          <w:sz w:val="20"/>
          <w:szCs w:val="20"/>
        </w:rPr>
      </w:pPr>
    </w:p>
    <w:p w:rsidR="00F62ABC" w:rsidRPr="00893135" w:rsidRDefault="00CF7A1B" w:rsidP="00C76DD1">
      <w:pPr>
        <w:tabs>
          <w:tab w:val="left" w:pos="975"/>
        </w:tabs>
        <w:jc w:val="both"/>
        <w:rPr>
          <w:rFonts w:ascii="Tahoma" w:eastAsia="Arial Unicode MS" w:hAnsi="Tahoma" w:cs="Tahoma"/>
          <w:bCs/>
          <w:iCs/>
          <w:sz w:val="20"/>
          <w:szCs w:val="20"/>
        </w:rPr>
      </w:pPr>
      <w:r w:rsidRPr="00893135">
        <w:rPr>
          <w:rFonts w:ascii="Tahoma" w:eastAsia="Arial Unicode MS" w:hAnsi="Tahoma" w:cs="Tahoma"/>
          <w:bCs/>
          <w:iCs/>
          <w:sz w:val="20"/>
          <w:szCs w:val="20"/>
        </w:rPr>
        <w:t>SUMMARY</w:t>
      </w:r>
      <w:r w:rsidRPr="00893135">
        <w:rPr>
          <w:rFonts w:ascii="Tahoma" w:eastAsia="Arial Unicode MS" w:hAnsi="Tahoma" w:cs="Tahoma"/>
          <w:b/>
          <w:bCs/>
          <w:iCs/>
          <w:sz w:val="20"/>
          <w:szCs w:val="20"/>
        </w:rPr>
        <w:t>:</w:t>
      </w:r>
      <w:r>
        <w:rPr>
          <w:rFonts w:ascii="Tahoma" w:eastAsia="Arial Unicode MS" w:hAnsi="Tahoma" w:cs="Tahoma"/>
          <w:b/>
          <w:bCs/>
          <w:iCs/>
          <w:sz w:val="20"/>
          <w:szCs w:val="20"/>
        </w:rPr>
        <w:t xml:space="preserve"> </w:t>
      </w:r>
      <w:r w:rsidR="00CF555D" w:rsidRPr="00893135">
        <w:rPr>
          <w:rFonts w:ascii="Tahoma" w:eastAsia="Arial Unicode MS" w:hAnsi="Tahoma" w:cs="Tahoma"/>
          <w:b/>
          <w:bCs/>
          <w:iCs/>
          <w:sz w:val="20"/>
          <w:szCs w:val="20"/>
        </w:rPr>
        <w:t>8</w:t>
      </w:r>
      <w:r w:rsidR="00F62ABC" w:rsidRPr="00893135">
        <w:rPr>
          <w:rFonts w:ascii="Tahoma" w:eastAsia="Arial Unicode MS" w:hAnsi="Tahoma" w:cs="Tahoma"/>
          <w:b/>
          <w:bCs/>
          <w:iCs/>
          <w:sz w:val="20"/>
          <w:szCs w:val="20"/>
        </w:rPr>
        <w:t xml:space="preserve"> years </w:t>
      </w:r>
      <w:r w:rsidR="00F62ABC" w:rsidRPr="00893135">
        <w:rPr>
          <w:rFonts w:ascii="Tahoma" w:eastAsia="Arial Unicode MS" w:hAnsi="Tahoma" w:cs="Tahoma"/>
          <w:bCs/>
          <w:iCs/>
          <w:sz w:val="20"/>
          <w:szCs w:val="20"/>
        </w:rPr>
        <w:t>of experience in the field of Management,</w:t>
      </w:r>
      <w:r w:rsidR="008659A5" w:rsidRPr="00893135">
        <w:rPr>
          <w:rFonts w:ascii="Tahoma" w:eastAsia="Arial Unicode MS" w:hAnsi="Tahoma" w:cs="Tahoma"/>
          <w:bCs/>
          <w:iCs/>
          <w:sz w:val="20"/>
          <w:szCs w:val="20"/>
        </w:rPr>
        <w:t xml:space="preserve"> IT consulting, Pre sales,</w:t>
      </w:r>
      <w:r w:rsidR="00F62ABC" w:rsidRPr="00893135">
        <w:rPr>
          <w:rFonts w:ascii="Tahoma" w:eastAsia="Arial Unicode MS" w:hAnsi="Tahoma" w:cs="Tahoma"/>
          <w:bCs/>
          <w:iCs/>
          <w:sz w:val="20"/>
          <w:szCs w:val="20"/>
        </w:rPr>
        <w:t xml:space="preserve"> Strategy Development, Business Research, Market Intelligence, Client Acquisition, Business Planning and Project Execution. I currently lead the Market &amp; Competitive Intelligence team of </w:t>
      </w:r>
      <w:r w:rsidR="008659A5" w:rsidRPr="00893135">
        <w:rPr>
          <w:rFonts w:ascii="Tahoma" w:eastAsia="Arial Unicode MS" w:hAnsi="Tahoma" w:cs="Tahoma"/>
          <w:b/>
          <w:bCs/>
          <w:iCs/>
          <w:sz w:val="20"/>
          <w:szCs w:val="20"/>
        </w:rPr>
        <w:t>Synechron</w:t>
      </w:r>
      <w:r w:rsidR="00F62ABC" w:rsidRPr="00893135">
        <w:rPr>
          <w:rFonts w:ascii="Tahoma" w:eastAsia="Arial Unicode MS" w:hAnsi="Tahoma" w:cs="Tahoma"/>
          <w:bCs/>
          <w:iCs/>
          <w:sz w:val="20"/>
          <w:szCs w:val="20"/>
        </w:rPr>
        <w:t>, helping the top Management formulate business strategy and the Account Teams win more business</w:t>
      </w:r>
      <w:r w:rsidR="008659A5" w:rsidRPr="00893135">
        <w:rPr>
          <w:rFonts w:ascii="Tahoma" w:eastAsia="Arial Unicode MS" w:hAnsi="Tahoma" w:cs="Tahoma"/>
          <w:bCs/>
          <w:iCs/>
          <w:sz w:val="20"/>
          <w:szCs w:val="20"/>
        </w:rPr>
        <w:t>. Prior to Synechron,</w:t>
      </w:r>
      <w:r w:rsidR="00F62ABC" w:rsidRPr="00893135">
        <w:rPr>
          <w:rFonts w:ascii="Tahoma" w:eastAsia="Arial Unicode MS" w:hAnsi="Tahoma" w:cs="Tahoma"/>
          <w:bCs/>
          <w:iCs/>
          <w:sz w:val="20"/>
          <w:szCs w:val="20"/>
        </w:rPr>
        <w:t xml:space="preserve"> I have worked with companies like </w:t>
      </w:r>
      <w:proofErr w:type="spellStart"/>
      <w:r w:rsidR="008659A5" w:rsidRPr="00893135">
        <w:rPr>
          <w:rFonts w:ascii="Tahoma" w:eastAsia="Arial Unicode MS" w:hAnsi="Tahoma" w:cs="Tahoma"/>
          <w:b/>
          <w:bCs/>
          <w:iCs/>
          <w:sz w:val="20"/>
          <w:szCs w:val="20"/>
        </w:rPr>
        <w:t>MarketsandMarkets</w:t>
      </w:r>
      <w:proofErr w:type="spellEnd"/>
      <w:r w:rsidR="008659A5" w:rsidRPr="00893135">
        <w:rPr>
          <w:rFonts w:ascii="Tahoma" w:eastAsia="Arial Unicode MS" w:hAnsi="Tahoma" w:cs="Tahoma"/>
          <w:bCs/>
          <w:iCs/>
          <w:sz w:val="20"/>
          <w:szCs w:val="20"/>
        </w:rPr>
        <w:t xml:space="preserve">, </w:t>
      </w:r>
      <w:r w:rsidR="00CD1C0B" w:rsidRPr="00893135">
        <w:rPr>
          <w:rFonts w:ascii="Tahoma" w:eastAsia="Arial Unicode MS" w:hAnsi="Tahoma" w:cs="Tahoma"/>
          <w:b/>
          <w:bCs/>
          <w:iCs/>
          <w:sz w:val="20"/>
          <w:szCs w:val="20"/>
        </w:rPr>
        <w:t>BDB</w:t>
      </w:r>
      <w:r w:rsidR="008659A5" w:rsidRPr="00893135">
        <w:rPr>
          <w:rFonts w:ascii="Tahoma" w:eastAsia="Arial Unicode MS" w:hAnsi="Tahoma" w:cs="Tahoma"/>
          <w:bCs/>
          <w:iCs/>
          <w:sz w:val="20"/>
          <w:szCs w:val="20"/>
        </w:rPr>
        <w:t xml:space="preserve"> </w:t>
      </w:r>
      <w:r w:rsidR="00F62ABC" w:rsidRPr="00893135">
        <w:rPr>
          <w:rFonts w:ascii="Tahoma" w:eastAsia="Arial Unicode MS" w:hAnsi="Tahoma" w:cs="Tahoma"/>
          <w:bCs/>
          <w:iCs/>
          <w:sz w:val="20"/>
          <w:szCs w:val="20"/>
        </w:rPr>
        <w:t xml:space="preserve">and </w:t>
      </w:r>
      <w:r w:rsidR="008659A5" w:rsidRPr="00893135">
        <w:rPr>
          <w:rFonts w:ascii="Tahoma" w:eastAsia="Arial Unicode MS" w:hAnsi="Tahoma" w:cs="Tahoma"/>
          <w:b/>
          <w:bCs/>
          <w:iCs/>
          <w:sz w:val="20"/>
          <w:szCs w:val="20"/>
        </w:rPr>
        <w:t>Idea Cellular</w:t>
      </w:r>
      <w:r w:rsidR="00F62ABC" w:rsidRPr="00893135">
        <w:rPr>
          <w:rFonts w:ascii="Tahoma" w:eastAsia="Arial Unicode MS" w:hAnsi="Tahoma" w:cs="Tahoma"/>
          <w:bCs/>
          <w:iCs/>
          <w:sz w:val="20"/>
          <w:szCs w:val="20"/>
        </w:rPr>
        <w:t xml:space="preserve">. </w:t>
      </w:r>
    </w:p>
    <w:p w:rsidR="00C54293" w:rsidRPr="00893135" w:rsidRDefault="00C54293" w:rsidP="00864B99">
      <w:pPr>
        <w:rPr>
          <w:rFonts w:ascii="Tahoma" w:eastAsia="Arial Unicode MS" w:hAnsi="Tahoma" w:cs="Tahoma"/>
          <w:sz w:val="20"/>
          <w:szCs w:val="20"/>
        </w:rPr>
      </w:pPr>
    </w:p>
    <w:p w:rsidR="00C54293" w:rsidRPr="00893135" w:rsidRDefault="00A01F1A" w:rsidP="00C54293">
      <w:pPr>
        <w:pStyle w:val="BodyText"/>
        <w:rPr>
          <w:rFonts w:ascii="Tahoma" w:eastAsia="Arial Unicode MS" w:hAnsi="Tahoma" w:cs="Tahoma"/>
          <w:szCs w:val="20"/>
        </w:rPr>
      </w:pPr>
      <w:r w:rsidRPr="00893135">
        <w:rPr>
          <w:rFonts w:ascii="Tahoma" w:eastAsia="Arial Unicode MS" w:hAnsi="Tahoma" w:cs="Tahoma"/>
          <w:szCs w:val="20"/>
        </w:rPr>
        <w:t>TOTAL EXPERIENCE</w:t>
      </w:r>
      <w:r w:rsidR="00BD735B" w:rsidRPr="00BD735B">
        <w:rPr>
          <w:rFonts w:ascii="Tahoma" w:eastAsia="Arial Unicode MS" w:hAnsi="Tahoma" w:cs="Tahoma"/>
          <w:b w:val="0"/>
          <w:szCs w:val="20"/>
        </w:rPr>
        <w:t>……………………………………………………………………………………………………</w:t>
      </w:r>
      <w:r w:rsidR="00BD735B">
        <w:rPr>
          <w:rFonts w:ascii="Tahoma" w:eastAsia="Arial Unicode MS" w:hAnsi="Tahoma" w:cs="Tahoma"/>
          <w:b w:val="0"/>
          <w:szCs w:val="20"/>
        </w:rPr>
        <w:t>…………………..</w:t>
      </w:r>
      <w:r w:rsidR="00BD735B" w:rsidRPr="00BD735B">
        <w:rPr>
          <w:rFonts w:ascii="Tahoma" w:eastAsia="Arial Unicode MS" w:hAnsi="Tahoma" w:cs="Tahoma"/>
          <w:b w:val="0"/>
          <w:szCs w:val="20"/>
        </w:rPr>
        <w:t>.</w:t>
      </w:r>
      <w:r w:rsidR="00C54293" w:rsidRPr="00893135">
        <w:rPr>
          <w:rFonts w:ascii="Tahoma" w:eastAsia="Arial Unicode MS" w:hAnsi="Tahoma" w:cs="Tahoma"/>
          <w:szCs w:val="20"/>
        </w:rPr>
        <w:t xml:space="preserve"> </w:t>
      </w:r>
    </w:p>
    <w:p w:rsidR="00C54293" w:rsidRPr="00893135" w:rsidRDefault="00C54293" w:rsidP="00C54293">
      <w:pPr>
        <w:rPr>
          <w:rFonts w:ascii="Tahoma" w:eastAsia="Arial Unicode MS" w:hAnsi="Tahoma" w:cs="Tahoma"/>
          <w:sz w:val="20"/>
          <w:szCs w:val="20"/>
        </w:rPr>
      </w:pPr>
    </w:p>
    <w:p w:rsidR="00C54293" w:rsidRPr="00893135" w:rsidRDefault="00CD1C0B" w:rsidP="00C54293">
      <w:pPr>
        <w:tabs>
          <w:tab w:val="left" w:pos="975"/>
        </w:tabs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bCs/>
          <w:sz w:val="20"/>
          <w:szCs w:val="20"/>
        </w:rPr>
        <w:t>Working with</w:t>
      </w:r>
      <w:r w:rsidR="00BD735B">
        <w:rPr>
          <w:rFonts w:ascii="Tahoma" w:eastAsia="Arial Unicode MS" w:hAnsi="Tahoma" w:cs="Tahoma"/>
          <w:bCs/>
          <w:sz w:val="20"/>
          <w:szCs w:val="20"/>
        </w:rPr>
        <w:t xml:space="preserve"> </w:t>
      </w:r>
      <w:r w:rsidR="00BD735B" w:rsidRPr="00BD735B">
        <w:rPr>
          <w:rFonts w:ascii="Tahoma" w:eastAsia="Arial Unicode MS" w:hAnsi="Tahoma" w:cs="Tahoma"/>
          <w:szCs w:val="20"/>
        </w:rPr>
        <w:t>………………………………………………………………………………………………………………...</w:t>
      </w:r>
      <w:r w:rsidR="00C54293" w:rsidRPr="00893135">
        <w:rPr>
          <w:rFonts w:ascii="Tahoma" w:eastAsia="Arial Unicode MS" w:hAnsi="Tahoma" w:cs="Tahoma"/>
          <w:sz w:val="20"/>
          <w:szCs w:val="20"/>
        </w:rPr>
        <w:t xml:space="preserve">                                                                                                                                   </w:t>
      </w:r>
    </w:p>
    <w:p w:rsidR="006B1A69" w:rsidRPr="00893135" w:rsidRDefault="006B1A69" w:rsidP="006B1A69">
      <w:pPr>
        <w:rPr>
          <w:rFonts w:ascii="Tahoma" w:eastAsia="Arial Unicode MS" w:hAnsi="Tahoma" w:cs="Tahoma"/>
          <w:b/>
          <w:sz w:val="20"/>
          <w:szCs w:val="20"/>
        </w:rPr>
      </w:pPr>
    </w:p>
    <w:p w:rsidR="006B1A69" w:rsidRPr="00893135" w:rsidRDefault="00C0147D" w:rsidP="006B1A69">
      <w:pPr>
        <w:rPr>
          <w:rFonts w:ascii="Tahoma" w:eastAsia="Arial Unicode MS" w:hAnsi="Tahoma" w:cs="Tahoma"/>
          <w:sz w:val="20"/>
          <w:szCs w:val="20"/>
        </w:rPr>
      </w:pPr>
      <w:hyperlink r:id="rId6" w:history="1">
        <w:r w:rsidR="006B1A69" w:rsidRPr="00893135">
          <w:rPr>
            <w:rStyle w:val="Hyperlink"/>
            <w:rFonts w:ascii="Tahoma" w:eastAsia="Arial Unicode MS" w:hAnsi="Tahoma" w:cs="Tahoma"/>
            <w:b/>
            <w:sz w:val="20"/>
            <w:szCs w:val="20"/>
          </w:rPr>
          <w:t>Synechron Technologies</w:t>
        </w:r>
      </w:hyperlink>
      <w:r w:rsidR="00723644" w:rsidRPr="00893135">
        <w:rPr>
          <w:rFonts w:ascii="Tahoma" w:hAnsi="Tahoma" w:cs="Tahoma"/>
          <w:sz w:val="20"/>
          <w:szCs w:val="20"/>
        </w:rPr>
        <w:t>.</w:t>
      </w:r>
      <w:r w:rsidR="00B0581B">
        <w:rPr>
          <w:rFonts w:ascii="Tahoma" w:hAnsi="Tahoma" w:cs="Tahoma"/>
          <w:sz w:val="20"/>
          <w:szCs w:val="20"/>
        </w:rPr>
        <w:t>............</w:t>
      </w:r>
      <w:r w:rsidR="00723644" w:rsidRPr="00893135">
        <w:rPr>
          <w:rFonts w:ascii="Tahoma" w:hAnsi="Tahoma" w:cs="Tahoma"/>
          <w:sz w:val="20"/>
          <w:szCs w:val="20"/>
        </w:rPr>
        <w:t>.............................................................................</w:t>
      </w:r>
      <w:r w:rsidR="00723644" w:rsidRPr="00893135">
        <w:rPr>
          <w:rFonts w:ascii="Tahoma" w:eastAsia="Arial Unicode MS" w:hAnsi="Tahoma" w:cs="Tahoma"/>
          <w:sz w:val="20"/>
          <w:szCs w:val="20"/>
        </w:rPr>
        <w:t>Dec</w:t>
      </w:r>
      <w:r w:rsidR="00B0581B">
        <w:rPr>
          <w:rFonts w:ascii="Tahoma" w:eastAsia="Arial Unicode MS" w:hAnsi="Tahoma" w:cs="Tahoma"/>
          <w:sz w:val="20"/>
          <w:szCs w:val="20"/>
        </w:rPr>
        <w:t xml:space="preserve"> </w:t>
      </w:r>
      <w:r w:rsidR="006B1A69" w:rsidRPr="00893135">
        <w:rPr>
          <w:rFonts w:ascii="Tahoma" w:eastAsia="Arial Unicode MS" w:hAnsi="Tahoma" w:cs="Tahoma"/>
          <w:sz w:val="20"/>
          <w:szCs w:val="20"/>
        </w:rPr>
        <w:t>201</w:t>
      </w:r>
      <w:r w:rsidR="00723644" w:rsidRPr="00893135">
        <w:rPr>
          <w:rFonts w:ascii="Tahoma" w:eastAsia="Arial Unicode MS" w:hAnsi="Tahoma" w:cs="Tahoma"/>
          <w:sz w:val="20"/>
          <w:szCs w:val="20"/>
        </w:rPr>
        <w:t>2</w:t>
      </w:r>
      <w:r w:rsidR="006B1A69" w:rsidRPr="00893135">
        <w:rPr>
          <w:rFonts w:ascii="Tahoma" w:eastAsia="Arial Unicode MS" w:hAnsi="Tahoma" w:cs="Tahoma"/>
          <w:sz w:val="20"/>
          <w:szCs w:val="20"/>
        </w:rPr>
        <w:t xml:space="preserve"> – till date</w:t>
      </w:r>
    </w:p>
    <w:p w:rsidR="006B1A69" w:rsidRPr="00893135" w:rsidRDefault="006B1A69" w:rsidP="00E42F01">
      <w:p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</w:p>
    <w:p w:rsidR="006B1A69" w:rsidRPr="00893135" w:rsidRDefault="006B1A69" w:rsidP="006B1A69">
      <w:pPr>
        <w:tabs>
          <w:tab w:val="left" w:pos="0"/>
          <w:tab w:val="left" w:pos="975"/>
        </w:tabs>
        <w:rPr>
          <w:rFonts w:ascii="Tahoma" w:eastAsia="Arial Unicode MS" w:hAnsi="Tahoma" w:cs="Tahoma"/>
          <w:b/>
          <w:bCs/>
          <w:sz w:val="20"/>
          <w:szCs w:val="20"/>
          <w:lang w:val="en-US"/>
        </w:rPr>
      </w:pPr>
      <w:r w:rsidRPr="00893135">
        <w:rPr>
          <w:rFonts w:ascii="Tahoma" w:eastAsia="Arial Unicode MS" w:hAnsi="Tahoma" w:cs="Tahoma"/>
          <w:bCs/>
          <w:sz w:val="20"/>
          <w:szCs w:val="20"/>
          <w:lang w:val="en-US"/>
        </w:rPr>
        <w:t>Designation:</w:t>
      </w:r>
      <w:r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 </w:t>
      </w:r>
      <w:r w:rsidR="00F42A37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 </w:t>
      </w:r>
      <w:proofErr w:type="spellStart"/>
      <w:r w:rsidR="00F42A37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>Sr</w:t>
      </w:r>
      <w:proofErr w:type="spellEnd"/>
      <w:r w:rsidR="00F42A37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 Associate - Research </w:t>
      </w:r>
      <w:r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&amp; </w:t>
      </w:r>
      <w:r w:rsidR="00F42A37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Strategy </w:t>
      </w:r>
    </w:p>
    <w:p w:rsidR="006B1A69" w:rsidRPr="00893135" w:rsidRDefault="006B1A69" w:rsidP="006B1A69">
      <w:pPr>
        <w:tabs>
          <w:tab w:val="left" w:pos="0"/>
          <w:tab w:val="left" w:pos="975"/>
        </w:tabs>
        <w:rPr>
          <w:rFonts w:ascii="Tahoma" w:eastAsia="Arial Unicode MS" w:hAnsi="Tahoma" w:cs="Tahoma"/>
          <w:bCs/>
          <w:sz w:val="20"/>
          <w:szCs w:val="20"/>
          <w:lang w:val="en-US"/>
        </w:rPr>
      </w:pPr>
      <w:r w:rsidRPr="00893135">
        <w:rPr>
          <w:rFonts w:ascii="Tahoma" w:eastAsia="Arial Unicode MS" w:hAnsi="Tahoma" w:cs="Tahoma"/>
          <w:bCs/>
          <w:sz w:val="20"/>
          <w:szCs w:val="20"/>
          <w:lang w:val="en-US"/>
        </w:rPr>
        <w:t>Job Profile:</w:t>
      </w:r>
    </w:p>
    <w:p w:rsidR="00C54293" w:rsidRPr="00893135" w:rsidRDefault="00C54293" w:rsidP="00864B99">
      <w:pPr>
        <w:tabs>
          <w:tab w:val="left" w:pos="975"/>
        </w:tabs>
        <w:rPr>
          <w:rFonts w:ascii="Tahoma" w:eastAsia="Arial Unicode MS" w:hAnsi="Tahoma" w:cs="Tahoma"/>
          <w:b/>
          <w:bCs/>
          <w:sz w:val="20"/>
          <w:szCs w:val="20"/>
        </w:rPr>
      </w:pPr>
    </w:p>
    <w:p w:rsidR="00816569" w:rsidRPr="00893135" w:rsidRDefault="00816569" w:rsidP="00816569">
      <w:pPr>
        <w:numPr>
          <w:ilvl w:val="0"/>
          <w:numId w:val="39"/>
        </w:numPr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>Managing research activities through a team</w:t>
      </w:r>
    </w:p>
    <w:p w:rsidR="00E052A5" w:rsidRPr="00893135" w:rsidRDefault="000826F2" w:rsidP="000826F2">
      <w:pPr>
        <w:numPr>
          <w:ilvl w:val="0"/>
          <w:numId w:val="39"/>
        </w:numPr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>Find gap analysis in potential customers’ IT infra and suggest the possible IT solutions</w:t>
      </w:r>
      <w:r w:rsidR="00E052A5" w:rsidRPr="00893135">
        <w:rPr>
          <w:rFonts w:ascii="Tahoma" w:eastAsia="Arial Unicode MS" w:hAnsi="Tahoma" w:cs="Tahoma"/>
          <w:sz w:val="20"/>
          <w:szCs w:val="20"/>
        </w:rPr>
        <w:t>.</w:t>
      </w:r>
    </w:p>
    <w:p w:rsidR="000826F2" w:rsidRPr="00893135" w:rsidRDefault="00E052A5" w:rsidP="000826F2">
      <w:pPr>
        <w:numPr>
          <w:ilvl w:val="0"/>
          <w:numId w:val="39"/>
        </w:numPr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 xml:space="preserve">Project execution such as Demand generation, JV partner solution provider, feasibilities studies, </w:t>
      </w:r>
    </w:p>
    <w:p w:rsidR="00E052A5" w:rsidRPr="00893135" w:rsidRDefault="00E052A5" w:rsidP="008E781D">
      <w:pPr>
        <w:numPr>
          <w:ilvl w:val="0"/>
          <w:numId w:val="39"/>
        </w:numPr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 xml:space="preserve">Trends tracking of Benchmarking, </w:t>
      </w:r>
      <w:r w:rsidR="00634DB7" w:rsidRPr="00893135">
        <w:rPr>
          <w:rFonts w:ascii="Tahoma" w:eastAsia="Arial Unicode MS" w:hAnsi="Tahoma" w:cs="Tahoma"/>
          <w:sz w:val="20"/>
          <w:szCs w:val="20"/>
        </w:rPr>
        <w:t xml:space="preserve">Strategy </w:t>
      </w:r>
      <w:r w:rsidRPr="00893135">
        <w:rPr>
          <w:rFonts w:ascii="Tahoma" w:eastAsia="Arial Unicode MS" w:hAnsi="Tahoma" w:cs="Tahoma"/>
          <w:sz w:val="20"/>
          <w:szCs w:val="20"/>
        </w:rPr>
        <w:t>formulation</w:t>
      </w:r>
      <w:r w:rsidR="008E781D" w:rsidRPr="00893135">
        <w:rPr>
          <w:rFonts w:ascii="Tahoma" w:eastAsia="Arial Unicode MS" w:hAnsi="Tahoma" w:cs="Tahoma"/>
          <w:sz w:val="20"/>
          <w:szCs w:val="20"/>
        </w:rPr>
        <w:t>, Procurement analysis</w:t>
      </w:r>
      <w:r w:rsidR="0096757B">
        <w:rPr>
          <w:rFonts w:ascii="Tahoma" w:eastAsia="Arial Unicode MS" w:hAnsi="Tahoma" w:cs="Tahoma"/>
          <w:sz w:val="20"/>
          <w:szCs w:val="20"/>
        </w:rPr>
        <w:t>, SDLC</w:t>
      </w:r>
      <w:r w:rsidRPr="00893135">
        <w:rPr>
          <w:rFonts w:ascii="Tahoma" w:eastAsia="Arial Unicode MS" w:hAnsi="Tahoma" w:cs="Tahoma"/>
          <w:sz w:val="20"/>
          <w:szCs w:val="20"/>
        </w:rPr>
        <w:t xml:space="preserve"> etc</w:t>
      </w:r>
      <w:r w:rsidR="008E781D" w:rsidRPr="00893135">
        <w:rPr>
          <w:rFonts w:ascii="Tahoma" w:eastAsia="Arial Unicode MS" w:hAnsi="Tahoma" w:cs="Tahoma"/>
          <w:sz w:val="20"/>
          <w:szCs w:val="20"/>
        </w:rPr>
        <w:t>.</w:t>
      </w:r>
    </w:p>
    <w:p w:rsidR="000826F2" w:rsidRPr="00893135" w:rsidRDefault="000826F2" w:rsidP="000826F2">
      <w:pPr>
        <w:numPr>
          <w:ilvl w:val="0"/>
          <w:numId w:val="39"/>
        </w:numPr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>Documentation for presales activities including the gap analysis and our offerings</w:t>
      </w:r>
    </w:p>
    <w:p w:rsidR="007F24E6" w:rsidRPr="00893135" w:rsidRDefault="00AC5D77" w:rsidP="00816569">
      <w:pPr>
        <w:numPr>
          <w:ilvl w:val="0"/>
          <w:numId w:val="39"/>
        </w:numPr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>C</w:t>
      </w:r>
      <w:r w:rsidR="00160A5B" w:rsidRPr="00893135">
        <w:rPr>
          <w:rFonts w:ascii="Tahoma" w:eastAsia="Arial Unicode MS" w:hAnsi="Tahoma" w:cs="Tahoma"/>
          <w:sz w:val="20"/>
          <w:szCs w:val="20"/>
        </w:rPr>
        <w:t xml:space="preserve">ompetitive </w:t>
      </w:r>
      <w:r w:rsidR="00051425" w:rsidRPr="00893135">
        <w:rPr>
          <w:rFonts w:ascii="Tahoma" w:eastAsia="Arial Unicode MS" w:hAnsi="Tahoma" w:cs="Tahoma"/>
          <w:sz w:val="20"/>
          <w:szCs w:val="20"/>
        </w:rPr>
        <w:t xml:space="preserve">landscape reports </w:t>
      </w:r>
      <w:r w:rsidRPr="00893135">
        <w:rPr>
          <w:rFonts w:ascii="Tahoma" w:eastAsia="Arial Unicode MS" w:hAnsi="Tahoma" w:cs="Tahoma"/>
          <w:sz w:val="20"/>
          <w:szCs w:val="20"/>
        </w:rPr>
        <w:t xml:space="preserve">by domains, technology, geography etc </w:t>
      </w:r>
      <w:r w:rsidR="00051425" w:rsidRPr="00893135">
        <w:rPr>
          <w:rFonts w:ascii="Tahoma" w:eastAsia="Arial Unicode MS" w:hAnsi="Tahoma" w:cs="Tahoma"/>
          <w:sz w:val="20"/>
          <w:szCs w:val="20"/>
        </w:rPr>
        <w:t>for top management on quarterly and annual basis</w:t>
      </w:r>
    </w:p>
    <w:p w:rsidR="00AC5D77" w:rsidRPr="00893135" w:rsidRDefault="004E7A81" w:rsidP="00AC5D77">
      <w:pPr>
        <w:numPr>
          <w:ilvl w:val="0"/>
          <w:numId w:val="39"/>
        </w:numPr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 xml:space="preserve">Execution of market research / consulting projects in </w:t>
      </w:r>
      <w:r w:rsidR="00634DB7" w:rsidRPr="00893135">
        <w:rPr>
          <w:rFonts w:ascii="Tahoma" w:eastAsia="Arial Unicode MS" w:hAnsi="Tahoma" w:cs="Tahoma"/>
          <w:sz w:val="20"/>
          <w:szCs w:val="20"/>
        </w:rPr>
        <w:t xml:space="preserve">domains like </w:t>
      </w:r>
      <w:r w:rsidR="00AC5D77" w:rsidRPr="00893135">
        <w:rPr>
          <w:rFonts w:ascii="Tahoma" w:eastAsia="Arial Unicode MS" w:hAnsi="Tahoma" w:cs="Tahoma"/>
          <w:sz w:val="20"/>
          <w:szCs w:val="20"/>
        </w:rPr>
        <w:t xml:space="preserve">BFSI, </w:t>
      </w:r>
      <w:r w:rsidR="00A6736A" w:rsidRPr="00893135">
        <w:rPr>
          <w:rFonts w:ascii="Tahoma" w:eastAsia="Arial Unicode MS" w:hAnsi="Tahoma" w:cs="Tahoma"/>
          <w:sz w:val="20"/>
          <w:szCs w:val="20"/>
        </w:rPr>
        <w:t xml:space="preserve">Healthcare, </w:t>
      </w:r>
      <w:r w:rsidR="00AD6CB1" w:rsidRPr="00893135">
        <w:rPr>
          <w:rFonts w:ascii="Tahoma" w:eastAsia="Arial Unicode MS" w:hAnsi="Tahoma" w:cs="Tahoma"/>
          <w:sz w:val="20"/>
          <w:szCs w:val="20"/>
        </w:rPr>
        <w:t>Food and Beverages</w:t>
      </w:r>
      <w:r w:rsidRPr="00893135">
        <w:rPr>
          <w:rFonts w:ascii="Tahoma" w:eastAsia="Arial Unicode MS" w:hAnsi="Tahoma" w:cs="Tahoma"/>
          <w:sz w:val="20"/>
          <w:szCs w:val="20"/>
        </w:rPr>
        <w:t>,</w:t>
      </w:r>
      <w:r w:rsidR="00FE0DC8" w:rsidRPr="00893135">
        <w:rPr>
          <w:rFonts w:ascii="Tahoma" w:eastAsia="Arial Unicode MS" w:hAnsi="Tahoma" w:cs="Tahoma"/>
          <w:sz w:val="20"/>
          <w:szCs w:val="20"/>
        </w:rPr>
        <w:t xml:space="preserve"> </w:t>
      </w:r>
      <w:r w:rsidR="00634DB7" w:rsidRPr="00893135">
        <w:rPr>
          <w:rFonts w:ascii="Tahoma" w:eastAsia="Arial Unicode MS" w:hAnsi="Tahoma" w:cs="Tahoma"/>
          <w:sz w:val="20"/>
          <w:szCs w:val="20"/>
        </w:rPr>
        <w:t>Energy, M</w:t>
      </w:r>
      <w:r w:rsidR="00FE0DC8" w:rsidRPr="00893135">
        <w:rPr>
          <w:rFonts w:ascii="Tahoma" w:eastAsia="Arial Unicode MS" w:hAnsi="Tahoma" w:cs="Tahoma"/>
          <w:sz w:val="20"/>
          <w:szCs w:val="20"/>
        </w:rPr>
        <w:t xml:space="preserve">anufacturing, </w:t>
      </w:r>
      <w:r w:rsidR="00634DB7" w:rsidRPr="00893135">
        <w:rPr>
          <w:rFonts w:ascii="Tahoma" w:eastAsia="Arial Unicode MS" w:hAnsi="Tahoma" w:cs="Tahoma"/>
          <w:sz w:val="20"/>
          <w:szCs w:val="20"/>
        </w:rPr>
        <w:t xml:space="preserve">Retail </w:t>
      </w:r>
      <w:r w:rsidR="00AD6CB1" w:rsidRPr="00893135">
        <w:rPr>
          <w:rFonts w:ascii="Tahoma" w:eastAsia="Arial Unicode MS" w:hAnsi="Tahoma" w:cs="Tahoma"/>
          <w:sz w:val="20"/>
          <w:szCs w:val="20"/>
        </w:rPr>
        <w:t xml:space="preserve">etc </w:t>
      </w:r>
    </w:p>
    <w:p w:rsidR="00634DB7" w:rsidRPr="00893135" w:rsidRDefault="00634DB7" w:rsidP="00634DB7">
      <w:pPr>
        <w:numPr>
          <w:ilvl w:val="0"/>
          <w:numId w:val="39"/>
        </w:numPr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 xml:space="preserve">Work in tandem with sales managers for technologies like </w:t>
      </w:r>
      <w:proofErr w:type="gramStart"/>
      <w:r w:rsidRPr="00893135">
        <w:rPr>
          <w:rFonts w:ascii="Tahoma" w:eastAsia="Arial Unicode MS" w:hAnsi="Tahoma" w:cs="Tahoma"/>
          <w:sz w:val="20"/>
          <w:szCs w:val="20"/>
        </w:rPr>
        <w:t>Big</w:t>
      </w:r>
      <w:proofErr w:type="gramEnd"/>
      <w:r w:rsidRPr="00893135">
        <w:rPr>
          <w:rFonts w:ascii="Tahoma" w:eastAsia="Arial Unicode MS" w:hAnsi="Tahoma" w:cs="Tahoma"/>
          <w:sz w:val="20"/>
          <w:szCs w:val="20"/>
        </w:rPr>
        <w:t xml:space="preserve"> data, QA, Digital Media &amp; Technology, Application development, Mobility, BPM, System Integration etc.</w:t>
      </w:r>
    </w:p>
    <w:p w:rsidR="00816569" w:rsidRPr="00893135" w:rsidRDefault="00816569" w:rsidP="00864B99">
      <w:pPr>
        <w:tabs>
          <w:tab w:val="left" w:pos="975"/>
        </w:tabs>
        <w:rPr>
          <w:rFonts w:ascii="Tahoma" w:eastAsia="Arial Unicode MS" w:hAnsi="Tahoma" w:cs="Tahoma"/>
          <w:b/>
          <w:bCs/>
          <w:sz w:val="20"/>
          <w:szCs w:val="20"/>
        </w:rPr>
      </w:pPr>
    </w:p>
    <w:p w:rsidR="006B1A69" w:rsidRPr="00893135" w:rsidRDefault="00CD1C0B" w:rsidP="006B1A69">
      <w:pPr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bCs/>
          <w:sz w:val="20"/>
          <w:szCs w:val="20"/>
        </w:rPr>
        <w:t>Worked with</w:t>
      </w:r>
      <w:r w:rsidR="00BD735B" w:rsidRPr="00BD735B">
        <w:rPr>
          <w:rFonts w:ascii="Tahoma" w:eastAsia="Arial Unicode MS" w:hAnsi="Tahoma" w:cs="Tahoma"/>
          <w:szCs w:val="20"/>
        </w:rPr>
        <w:t>………………………………………………………………………………………………………………</w:t>
      </w:r>
      <w:r w:rsidR="006B1A69" w:rsidRPr="00893135">
        <w:rPr>
          <w:rFonts w:ascii="Tahoma" w:eastAsia="Arial Unicode MS" w:hAnsi="Tahoma" w:cs="Tahoma"/>
          <w:sz w:val="20"/>
          <w:szCs w:val="20"/>
        </w:rPr>
        <w:t xml:space="preserve"> </w:t>
      </w:r>
    </w:p>
    <w:p w:rsidR="006B1A69" w:rsidRPr="00893135" w:rsidRDefault="006B1A69" w:rsidP="00CA350F">
      <w:pPr>
        <w:rPr>
          <w:rFonts w:ascii="Tahoma" w:eastAsia="Arial Unicode MS" w:hAnsi="Tahoma" w:cs="Tahoma"/>
          <w:b/>
          <w:sz w:val="20"/>
          <w:szCs w:val="20"/>
        </w:rPr>
      </w:pPr>
    </w:p>
    <w:p w:rsidR="00CA350F" w:rsidRPr="00893135" w:rsidRDefault="00C0147D" w:rsidP="00CA350F">
      <w:pPr>
        <w:rPr>
          <w:rFonts w:ascii="Tahoma" w:eastAsia="Arial Unicode MS" w:hAnsi="Tahoma" w:cs="Tahoma"/>
          <w:sz w:val="20"/>
          <w:szCs w:val="20"/>
        </w:rPr>
      </w:pPr>
      <w:hyperlink r:id="rId7" w:history="1">
        <w:proofErr w:type="spellStart"/>
        <w:r w:rsidR="002515CA" w:rsidRPr="00893135">
          <w:rPr>
            <w:rStyle w:val="Hyperlink"/>
            <w:rFonts w:ascii="Tahoma" w:eastAsia="Arial Unicode MS" w:hAnsi="Tahoma" w:cs="Tahoma"/>
            <w:b/>
            <w:sz w:val="20"/>
            <w:szCs w:val="20"/>
          </w:rPr>
          <w:t>Markets</w:t>
        </w:r>
        <w:r w:rsidR="00CA350F" w:rsidRPr="00893135">
          <w:rPr>
            <w:rStyle w:val="Hyperlink"/>
            <w:rFonts w:ascii="Tahoma" w:eastAsia="Arial Unicode MS" w:hAnsi="Tahoma" w:cs="Tahoma"/>
            <w:b/>
            <w:sz w:val="20"/>
            <w:szCs w:val="20"/>
          </w:rPr>
          <w:t>andMarkets</w:t>
        </w:r>
        <w:proofErr w:type="spellEnd"/>
      </w:hyperlink>
      <w:r w:rsidR="00432B21" w:rsidRPr="00893135">
        <w:rPr>
          <w:rFonts w:ascii="Tahoma" w:hAnsi="Tahoma" w:cs="Tahoma"/>
          <w:sz w:val="20"/>
          <w:szCs w:val="20"/>
        </w:rPr>
        <w:t>..................................................................................</w:t>
      </w:r>
      <w:r w:rsidR="00B0581B">
        <w:rPr>
          <w:rFonts w:ascii="Tahoma" w:hAnsi="Tahoma" w:cs="Tahoma"/>
          <w:sz w:val="20"/>
          <w:szCs w:val="20"/>
        </w:rPr>
        <w:t>............</w:t>
      </w:r>
      <w:r w:rsidR="00432B21" w:rsidRPr="00893135">
        <w:rPr>
          <w:rFonts w:ascii="Tahoma" w:hAnsi="Tahoma" w:cs="Tahoma"/>
          <w:sz w:val="20"/>
          <w:szCs w:val="20"/>
        </w:rPr>
        <w:t>.</w:t>
      </w:r>
      <w:r w:rsidR="00CA350F" w:rsidRPr="00893135">
        <w:rPr>
          <w:rFonts w:ascii="Tahoma" w:eastAsia="Arial Unicode MS" w:hAnsi="Tahoma" w:cs="Tahoma"/>
          <w:sz w:val="20"/>
          <w:szCs w:val="20"/>
        </w:rPr>
        <w:t>Sept</w:t>
      </w:r>
      <w:r w:rsidR="00B0581B">
        <w:rPr>
          <w:rFonts w:ascii="Tahoma" w:eastAsia="Arial Unicode MS" w:hAnsi="Tahoma" w:cs="Tahoma"/>
          <w:sz w:val="20"/>
          <w:szCs w:val="20"/>
        </w:rPr>
        <w:t xml:space="preserve"> </w:t>
      </w:r>
      <w:r w:rsidR="00CA350F" w:rsidRPr="00893135">
        <w:rPr>
          <w:rFonts w:ascii="Tahoma" w:eastAsia="Arial Unicode MS" w:hAnsi="Tahoma" w:cs="Tahoma"/>
          <w:sz w:val="20"/>
          <w:szCs w:val="20"/>
        </w:rPr>
        <w:t xml:space="preserve">2011 – </w:t>
      </w:r>
      <w:r w:rsidR="006B1A69" w:rsidRPr="00893135">
        <w:rPr>
          <w:rFonts w:ascii="Tahoma" w:eastAsia="Arial Unicode MS" w:hAnsi="Tahoma" w:cs="Tahoma"/>
          <w:sz w:val="20"/>
          <w:szCs w:val="20"/>
        </w:rPr>
        <w:t>Dec 201</w:t>
      </w:r>
      <w:r w:rsidR="00FD48F1" w:rsidRPr="00893135">
        <w:rPr>
          <w:rFonts w:ascii="Tahoma" w:eastAsia="Arial Unicode MS" w:hAnsi="Tahoma" w:cs="Tahoma"/>
          <w:sz w:val="20"/>
          <w:szCs w:val="20"/>
        </w:rPr>
        <w:t>2</w:t>
      </w:r>
    </w:p>
    <w:p w:rsidR="00CA350F" w:rsidRPr="00893135" w:rsidRDefault="00CA350F" w:rsidP="00864B99">
      <w:pPr>
        <w:tabs>
          <w:tab w:val="left" w:pos="975"/>
        </w:tabs>
        <w:rPr>
          <w:rFonts w:ascii="Tahoma" w:eastAsia="Arial Unicode MS" w:hAnsi="Tahoma" w:cs="Tahoma"/>
          <w:b/>
          <w:bCs/>
          <w:sz w:val="20"/>
          <w:szCs w:val="20"/>
        </w:rPr>
      </w:pPr>
    </w:p>
    <w:p w:rsidR="00CA350F" w:rsidRPr="00893135" w:rsidRDefault="00CA350F" w:rsidP="00CA350F">
      <w:pPr>
        <w:tabs>
          <w:tab w:val="left" w:pos="0"/>
          <w:tab w:val="left" w:pos="975"/>
        </w:tabs>
        <w:rPr>
          <w:rFonts w:ascii="Tahoma" w:eastAsia="Arial Unicode MS" w:hAnsi="Tahoma" w:cs="Tahoma"/>
          <w:b/>
          <w:bCs/>
          <w:sz w:val="20"/>
          <w:szCs w:val="20"/>
          <w:lang w:val="en-US"/>
        </w:rPr>
      </w:pPr>
      <w:r w:rsidRPr="00893135">
        <w:rPr>
          <w:rFonts w:ascii="Tahoma" w:eastAsia="Arial Unicode MS" w:hAnsi="Tahoma" w:cs="Tahoma"/>
          <w:bCs/>
          <w:sz w:val="20"/>
          <w:szCs w:val="20"/>
          <w:lang w:val="en-US"/>
        </w:rPr>
        <w:t>Designation</w:t>
      </w:r>
      <w:r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:  </w:t>
      </w:r>
      <w:r w:rsidR="00B122C0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Team Leader </w:t>
      </w:r>
      <w:r w:rsidR="0070583E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- </w:t>
      </w:r>
      <w:r w:rsidR="007926D0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Electronics and </w:t>
      </w:r>
      <w:r w:rsidR="0070583E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>Semiconductor</w:t>
      </w:r>
      <w:r w:rsidR="00B122C0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 &amp; ICT</w:t>
      </w:r>
    </w:p>
    <w:p w:rsidR="00CA350F" w:rsidRPr="00893135" w:rsidRDefault="00F7378C" w:rsidP="00CA350F">
      <w:pPr>
        <w:tabs>
          <w:tab w:val="left" w:pos="0"/>
          <w:tab w:val="left" w:pos="975"/>
        </w:tabs>
        <w:rPr>
          <w:rFonts w:ascii="Tahoma" w:eastAsia="Arial Unicode MS" w:hAnsi="Tahoma" w:cs="Tahoma"/>
          <w:b/>
          <w:bCs/>
          <w:sz w:val="20"/>
          <w:szCs w:val="20"/>
          <w:lang w:val="en-US"/>
        </w:rPr>
      </w:pPr>
      <w:r w:rsidRPr="00893135">
        <w:rPr>
          <w:rFonts w:ascii="Tahoma" w:eastAsia="Arial Unicode MS" w:hAnsi="Tahoma" w:cs="Tahoma"/>
          <w:bCs/>
          <w:sz w:val="20"/>
          <w:szCs w:val="20"/>
          <w:lang w:val="en-US"/>
        </w:rPr>
        <w:t>Job</w:t>
      </w:r>
      <w:r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 </w:t>
      </w:r>
      <w:r w:rsidRPr="00893135">
        <w:rPr>
          <w:rFonts w:ascii="Tahoma" w:eastAsia="Arial Unicode MS" w:hAnsi="Tahoma" w:cs="Tahoma"/>
          <w:bCs/>
          <w:sz w:val="20"/>
          <w:szCs w:val="20"/>
          <w:lang w:val="en-US"/>
        </w:rPr>
        <w:t>Profile</w:t>
      </w:r>
      <w:r w:rsidR="00CA350F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>:</w:t>
      </w:r>
    </w:p>
    <w:p w:rsidR="00CA350F" w:rsidRPr="00893135" w:rsidRDefault="00CA350F" w:rsidP="00864B99">
      <w:pPr>
        <w:tabs>
          <w:tab w:val="left" w:pos="975"/>
        </w:tabs>
        <w:rPr>
          <w:rFonts w:ascii="Tahoma" w:eastAsia="Arial Unicode MS" w:hAnsi="Tahoma" w:cs="Tahoma"/>
          <w:b/>
          <w:bCs/>
          <w:sz w:val="20"/>
          <w:szCs w:val="20"/>
        </w:rPr>
      </w:pPr>
    </w:p>
    <w:p w:rsidR="00F10B12" w:rsidRPr="00893135" w:rsidRDefault="00F10B12" w:rsidP="00CA350F">
      <w:pPr>
        <w:numPr>
          <w:ilvl w:val="0"/>
          <w:numId w:val="31"/>
        </w:num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 xml:space="preserve">Managing </w:t>
      </w:r>
      <w:r w:rsidR="00B01467" w:rsidRPr="00893135">
        <w:rPr>
          <w:rFonts w:ascii="Tahoma" w:eastAsia="Arial Unicode MS" w:hAnsi="Tahoma" w:cs="Tahoma"/>
          <w:sz w:val="20"/>
          <w:szCs w:val="20"/>
        </w:rPr>
        <w:t xml:space="preserve">end to end syndicate and consulting </w:t>
      </w:r>
      <w:r w:rsidRPr="00893135">
        <w:rPr>
          <w:rFonts w:ascii="Tahoma" w:eastAsia="Arial Unicode MS" w:hAnsi="Tahoma" w:cs="Tahoma"/>
          <w:sz w:val="20"/>
          <w:szCs w:val="20"/>
        </w:rPr>
        <w:t xml:space="preserve">research projects </w:t>
      </w:r>
    </w:p>
    <w:p w:rsidR="00687A4E" w:rsidRPr="00893135" w:rsidRDefault="00687A4E" w:rsidP="00687A4E">
      <w:pPr>
        <w:numPr>
          <w:ilvl w:val="0"/>
          <w:numId w:val="31"/>
        </w:num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 xml:space="preserve">Developing and implementing the most up-to-date project design, scripting and analysis Skills </w:t>
      </w:r>
    </w:p>
    <w:p w:rsidR="00687A4E" w:rsidRPr="00687A4E" w:rsidRDefault="00687A4E" w:rsidP="00687A4E">
      <w:pPr>
        <w:pStyle w:val="ListBullet"/>
      </w:pPr>
      <w:r w:rsidRPr="00687A4E">
        <w:t>Execute in-depth study and analysis of the latest trends and technologies affecting the market across various topics in the industry.</w:t>
      </w:r>
    </w:p>
    <w:p w:rsidR="00687A4E" w:rsidRPr="00687A4E" w:rsidRDefault="00687A4E" w:rsidP="00687A4E">
      <w:pPr>
        <w:pStyle w:val="ListBullet"/>
      </w:pPr>
      <w:r w:rsidRPr="00687A4E">
        <w:t>Conduct primary and secondary research (quantitative and qualitative) to address the market forecasts and analysis of the assigned topic.</w:t>
      </w:r>
    </w:p>
    <w:p w:rsidR="00687A4E" w:rsidRPr="00687A4E" w:rsidRDefault="00687A4E" w:rsidP="00687A4E">
      <w:pPr>
        <w:pStyle w:val="ListBullet"/>
      </w:pPr>
      <w:r w:rsidRPr="00687A4E">
        <w:t xml:space="preserve">Interview representatives from leading companies in order to obtain expert opinion on the market trends and future prospects of the respective market. </w:t>
      </w:r>
    </w:p>
    <w:p w:rsidR="00687A4E" w:rsidRPr="00687A4E" w:rsidRDefault="00687A4E" w:rsidP="00687A4E">
      <w:pPr>
        <w:pStyle w:val="ListBullet"/>
      </w:pPr>
      <w:r w:rsidRPr="00687A4E">
        <w:t>Interpret quantitative data and carry out</w:t>
      </w:r>
      <w:r>
        <w:t xml:space="preserve"> </w:t>
      </w:r>
      <w:r w:rsidR="00550993">
        <w:t>P</w:t>
      </w:r>
      <w:r>
        <w:t xml:space="preserve">orter Five Force model and </w:t>
      </w:r>
      <w:r w:rsidRPr="00687A4E">
        <w:t xml:space="preserve">PEST analysis to produce realistic market forecasts (including revenue, market share, CAGR, sizing) covering both global and regional level markets </w:t>
      </w:r>
      <w:r>
        <w:t>on MICRO and MACRO level.</w:t>
      </w:r>
      <w:r w:rsidRPr="00687A4E">
        <w:t xml:space="preserve"> </w:t>
      </w:r>
    </w:p>
    <w:p w:rsidR="00687A4E" w:rsidRPr="00687A4E" w:rsidRDefault="00687A4E" w:rsidP="00687A4E">
      <w:pPr>
        <w:pStyle w:val="ListBullet"/>
      </w:pPr>
      <w:r w:rsidRPr="00687A4E">
        <w:t>Provide recommendations for viable new topic areas within the industry for future reports.</w:t>
      </w:r>
    </w:p>
    <w:p w:rsidR="00687A4E" w:rsidRPr="00893135" w:rsidRDefault="00687A4E" w:rsidP="00687A4E">
      <w:pPr>
        <w:pStyle w:val="ListBullet"/>
      </w:pPr>
      <w:r w:rsidRPr="00687A4E">
        <w:t>Address queries of potential customers regarding the content of the report.</w:t>
      </w:r>
    </w:p>
    <w:p w:rsidR="00CA350F" w:rsidRPr="00893135" w:rsidRDefault="00687A4E" w:rsidP="00CA350F">
      <w:pPr>
        <w:numPr>
          <w:ilvl w:val="0"/>
          <w:numId w:val="31"/>
        </w:num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  <w:r>
        <w:rPr>
          <w:rFonts w:ascii="Tahoma" w:eastAsia="Arial Unicode MS" w:hAnsi="Tahoma" w:cs="Tahoma"/>
          <w:sz w:val="20"/>
          <w:szCs w:val="20"/>
        </w:rPr>
        <w:t>S</w:t>
      </w:r>
      <w:r w:rsidR="00CA350F" w:rsidRPr="00893135">
        <w:rPr>
          <w:rFonts w:ascii="Tahoma" w:eastAsia="Arial Unicode MS" w:hAnsi="Tahoma" w:cs="Tahoma"/>
          <w:sz w:val="20"/>
          <w:szCs w:val="20"/>
        </w:rPr>
        <w:t>et up standards for quality control; measure and report performance against those standards.</w:t>
      </w:r>
    </w:p>
    <w:p w:rsidR="00CA350F" w:rsidRPr="00893135" w:rsidRDefault="00CA350F" w:rsidP="00CA350F">
      <w:pPr>
        <w:numPr>
          <w:ilvl w:val="0"/>
          <w:numId w:val="31"/>
        </w:num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>Write market/Industry research studies</w:t>
      </w:r>
      <w:r w:rsidR="0004169B" w:rsidRPr="00893135">
        <w:rPr>
          <w:rFonts w:ascii="Tahoma" w:eastAsia="Arial Unicode MS" w:hAnsi="Tahoma" w:cs="Tahoma"/>
          <w:sz w:val="20"/>
          <w:szCs w:val="20"/>
        </w:rPr>
        <w:t>, procurement analysis reports</w:t>
      </w:r>
      <w:r w:rsidRPr="00893135">
        <w:rPr>
          <w:rFonts w:ascii="Tahoma" w:eastAsia="Arial Unicode MS" w:hAnsi="Tahoma" w:cs="Tahoma"/>
          <w:sz w:val="20"/>
          <w:szCs w:val="20"/>
        </w:rPr>
        <w:t xml:space="preserve">. </w:t>
      </w:r>
    </w:p>
    <w:p w:rsidR="00CA350F" w:rsidRPr="00893135" w:rsidRDefault="00CA350F" w:rsidP="00CA350F">
      <w:pPr>
        <w:numPr>
          <w:ilvl w:val="0"/>
          <w:numId w:val="31"/>
        </w:num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 xml:space="preserve">Client interaction: Develop and maintain strong, ongoing, productive working relationship with stakeholders for the provision of research support services. </w:t>
      </w:r>
    </w:p>
    <w:p w:rsidR="008B7530" w:rsidRDefault="008B7530" w:rsidP="00D9274D">
      <w:pPr>
        <w:numPr>
          <w:ilvl w:val="0"/>
          <w:numId w:val="31"/>
        </w:num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>Prepare the marketing collateral</w:t>
      </w:r>
      <w:r w:rsidR="00D9274D" w:rsidRPr="00893135">
        <w:rPr>
          <w:rFonts w:ascii="Tahoma" w:eastAsia="Arial Unicode MS" w:hAnsi="Tahoma" w:cs="Tahoma"/>
          <w:sz w:val="20"/>
          <w:szCs w:val="20"/>
        </w:rPr>
        <w:t>s, sales</w:t>
      </w:r>
      <w:r w:rsidRPr="00893135">
        <w:rPr>
          <w:rFonts w:ascii="Tahoma" w:eastAsia="Arial Unicode MS" w:hAnsi="Tahoma" w:cs="Tahoma"/>
          <w:sz w:val="20"/>
          <w:szCs w:val="20"/>
        </w:rPr>
        <w:t xml:space="preserve"> proposals and advising on costing for projects</w:t>
      </w:r>
    </w:p>
    <w:p w:rsidR="00687A4E" w:rsidRDefault="00687A4E" w:rsidP="00687A4E">
      <w:p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</w:p>
    <w:p w:rsidR="00CA350F" w:rsidRPr="00893135" w:rsidRDefault="00CA350F" w:rsidP="00CA350F">
      <w:p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</w:p>
    <w:p w:rsidR="00A01F1A" w:rsidRPr="00893135" w:rsidRDefault="00C0147D" w:rsidP="00A01F1A">
      <w:pPr>
        <w:rPr>
          <w:rFonts w:ascii="Tahoma" w:eastAsia="Arial Unicode MS" w:hAnsi="Tahoma" w:cs="Tahoma"/>
          <w:sz w:val="20"/>
          <w:szCs w:val="20"/>
        </w:rPr>
      </w:pPr>
      <w:hyperlink r:id="rId8" w:history="1">
        <w:r w:rsidR="00C54293" w:rsidRPr="00893135">
          <w:rPr>
            <w:rStyle w:val="Hyperlink"/>
            <w:rFonts w:ascii="Tahoma" w:eastAsia="Arial Unicode MS" w:hAnsi="Tahoma" w:cs="Tahoma"/>
            <w:b/>
            <w:sz w:val="20"/>
            <w:szCs w:val="20"/>
          </w:rPr>
          <w:t>BDB India Private Limited</w:t>
        </w:r>
      </w:hyperlink>
      <w:r w:rsidR="00432B21" w:rsidRPr="00893135">
        <w:rPr>
          <w:rFonts w:ascii="Tahoma" w:hAnsi="Tahoma" w:cs="Tahoma"/>
          <w:sz w:val="20"/>
          <w:szCs w:val="20"/>
        </w:rPr>
        <w:t>...........................................................................</w:t>
      </w:r>
      <w:r w:rsidR="00B0581B">
        <w:rPr>
          <w:rFonts w:ascii="Tahoma" w:hAnsi="Tahoma" w:cs="Tahoma"/>
          <w:sz w:val="20"/>
          <w:szCs w:val="20"/>
        </w:rPr>
        <w:t>..........</w:t>
      </w:r>
      <w:r w:rsidR="00A01F1A" w:rsidRPr="00893135">
        <w:rPr>
          <w:rFonts w:ascii="Tahoma" w:eastAsia="Arial Unicode MS" w:hAnsi="Tahoma" w:cs="Tahoma"/>
          <w:sz w:val="20"/>
          <w:szCs w:val="20"/>
        </w:rPr>
        <w:t>Jan</w:t>
      </w:r>
      <w:r w:rsidR="00B0581B">
        <w:rPr>
          <w:rFonts w:ascii="Tahoma" w:eastAsia="Arial Unicode MS" w:hAnsi="Tahoma" w:cs="Tahoma"/>
          <w:sz w:val="20"/>
          <w:szCs w:val="20"/>
        </w:rPr>
        <w:t xml:space="preserve"> </w:t>
      </w:r>
      <w:r w:rsidR="00A01F1A" w:rsidRPr="00893135">
        <w:rPr>
          <w:rFonts w:ascii="Tahoma" w:eastAsia="Arial Unicode MS" w:hAnsi="Tahoma" w:cs="Tahoma"/>
          <w:sz w:val="20"/>
          <w:szCs w:val="20"/>
        </w:rPr>
        <w:t xml:space="preserve">2007 – </w:t>
      </w:r>
      <w:r w:rsidR="00557806" w:rsidRPr="00893135">
        <w:rPr>
          <w:rFonts w:ascii="Tahoma" w:eastAsia="Arial Unicode MS" w:hAnsi="Tahoma" w:cs="Tahoma"/>
          <w:sz w:val="20"/>
          <w:szCs w:val="20"/>
        </w:rPr>
        <w:t>Aug</w:t>
      </w:r>
      <w:r w:rsidR="00B0581B">
        <w:rPr>
          <w:rFonts w:ascii="Tahoma" w:eastAsia="Arial Unicode MS" w:hAnsi="Tahoma" w:cs="Tahoma"/>
          <w:sz w:val="20"/>
          <w:szCs w:val="20"/>
        </w:rPr>
        <w:t xml:space="preserve"> </w:t>
      </w:r>
      <w:r w:rsidR="00557806" w:rsidRPr="00893135">
        <w:rPr>
          <w:rFonts w:ascii="Tahoma" w:eastAsia="Arial Unicode MS" w:hAnsi="Tahoma" w:cs="Tahoma"/>
          <w:sz w:val="20"/>
          <w:szCs w:val="20"/>
        </w:rPr>
        <w:t>2011</w:t>
      </w:r>
    </w:p>
    <w:p w:rsidR="00826746" w:rsidRPr="00893135" w:rsidRDefault="00826746" w:rsidP="00864B99">
      <w:pPr>
        <w:jc w:val="both"/>
        <w:rPr>
          <w:rFonts w:ascii="Tahoma" w:eastAsia="Arial Unicode MS" w:hAnsi="Tahoma" w:cs="Tahoma"/>
          <w:sz w:val="20"/>
          <w:szCs w:val="20"/>
        </w:rPr>
      </w:pPr>
    </w:p>
    <w:p w:rsidR="003F3271" w:rsidRPr="00893135" w:rsidRDefault="00826746" w:rsidP="00864B99">
      <w:pPr>
        <w:tabs>
          <w:tab w:val="left" w:pos="0"/>
          <w:tab w:val="left" w:pos="975"/>
        </w:tabs>
        <w:rPr>
          <w:rFonts w:ascii="Tahoma" w:eastAsia="Arial Unicode MS" w:hAnsi="Tahoma" w:cs="Tahoma"/>
          <w:b/>
          <w:bCs/>
          <w:sz w:val="20"/>
          <w:szCs w:val="20"/>
          <w:lang w:val="en-US"/>
        </w:rPr>
      </w:pPr>
      <w:r w:rsidRPr="00893135">
        <w:rPr>
          <w:rFonts w:ascii="Tahoma" w:eastAsia="Arial Unicode MS" w:hAnsi="Tahoma" w:cs="Tahoma"/>
          <w:bCs/>
          <w:sz w:val="20"/>
          <w:szCs w:val="20"/>
          <w:lang w:val="en-US"/>
        </w:rPr>
        <w:t>Designation:</w:t>
      </w:r>
      <w:r w:rsidR="0053348C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 </w:t>
      </w:r>
      <w:r w:rsidR="00CA350F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>Assistan</w:t>
      </w:r>
      <w:r w:rsidR="00F7378C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>t</w:t>
      </w:r>
      <w:r w:rsidR="00CA350F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 manager </w:t>
      </w:r>
      <w:r w:rsidR="009514F3" w:rsidRPr="00893135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- Projects </w:t>
      </w:r>
    </w:p>
    <w:p w:rsidR="00826746" w:rsidRPr="00893135" w:rsidRDefault="00826746" w:rsidP="00864B99">
      <w:pPr>
        <w:tabs>
          <w:tab w:val="left" w:pos="0"/>
          <w:tab w:val="left" w:pos="975"/>
        </w:tabs>
        <w:rPr>
          <w:rFonts w:ascii="Tahoma" w:eastAsia="Arial Unicode MS" w:hAnsi="Tahoma" w:cs="Tahoma"/>
          <w:b/>
          <w:bCs/>
          <w:sz w:val="20"/>
          <w:szCs w:val="20"/>
          <w:lang w:val="en-US"/>
        </w:rPr>
      </w:pPr>
      <w:r w:rsidRPr="00893135">
        <w:rPr>
          <w:rFonts w:ascii="Tahoma" w:eastAsia="Arial Unicode MS" w:hAnsi="Tahoma" w:cs="Tahoma"/>
          <w:bCs/>
          <w:sz w:val="20"/>
          <w:szCs w:val="20"/>
          <w:lang w:val="en-US"/>
        </w:rPr>
        <w:t>Job Profile:</w:t>
      </w:r>
    </w:p>
    <w:p w:rsidR="00B13B7F" w:rsidRPr="00893135" w:rsidRDefault="00B13B7F" w:rsidP="00864B99">
      <w:pPr>
        <w:tabs>
          <w:tab w:val="left" w:pos="0"/>
          <w:tab w:val="left" w:pos="975"/>
        </w:tabs>
        <w:rPr>
          <w:rFonts w:ascii="Tahoma" w:eastAsia="Arial Unicode MS" w:hAnsi="Tahoma" w:cs="Tahoma"/>
          <w:bCs/>
          <w:sz w:val="20"/>
          <w:szCs w:val="20"/>
          <w:lang w:val="en-US"/>
        </w:rPr>
      </w:pPr>
    </w:p>
    <w:p w:rsidR="00826746" w:rsidRPr="00893135" w:rsidRDefault="00826746" w:rsidP="00B7130F">
      <w:pPr>
        <w:numPr>
          <w:ilvl w:val="0"/>
          <w:numId w:val="31"/>
        </w:num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>Execut</w:t>
      </w:r>
      <w:r w:rsidR="005F2821" w:rsidRPr="00893135">
        <w:rPr>
          <w:rFonts w:ascii="Tahoma" w:eastAsia="Arial Unicode MS" w:hAnsi="Tahoma" w:cs="Tahoma"/>
          <w:sz w:val="20"/>
          <w:szCs w:val="20"/>
        </w:rPr>
        <w:t>ed</w:t>
      </w:r>
      <w:r w:rsidRPr="00893135">
        <w:rPr>
          <w:rFonts w:ascii="Tahoma" w:eastAsia="Arial Unicode MS" w:hAnsi="Tahoma" w:cs="Tahoma"/>
          <w:sz w:val="20"/>
          <w:szCs w:val="20"/>
        </w:rPr>
        <w:t xml:space="preserve"> </w:t>
      </w:r>
      <w:r w:rsidR="00AC5D77" w:rsidRPr="00893135">
        <w:rPr>
          <w:rFonts w:ascii="Tahoma" w:eastAsia="Arial Unicode MS" w:hAnsi="Tahoma" w:cs="Tahoma"/>
          <w:sz w:val="20"/>
          <w:szCs w:val="20"/>
        </w:rPr>
        <w:t xml:space="preserve">market research projects like </w:t>
      </w:r>
      <w:r w:rsidRPr="00893135">
        <w:rPr>
          <w:rFonts w:ascii="Tahoma" w:eastAsia="Arial Unicode MS" w:hAnsi="Tahoma" w:cs="Tahoma"/>
          <w:sz w:val="20"/>
          <w:szCs w:val="20"/>
        </w:rPr>
        <w:t xml:space="preserve">Demand Estimation and Forecast, Market analysis, </w:t>
      </w:r>
      <w:r w:rsidR="00AC5D77" w:rsidRPr="00893135">
        <w:rPr>
          <w:rFonts w:ascii="Tahoma" w:eastAsia="Arial Unicode MS" w:hAnsi="Tahoma" w:cs="Tahoma"/>
          <w:sz w:val="20"/>
          <w:szCs w:val="20"/>
        </w:rPr>
        <w:t xml:space="preserve">Go-to market strategy, </w:t>
      </w:r>
      <w:r w:rsidRPr="00893135">
        <w:rPr>
          <w:rFonts w:ascii="Tahoma" w:eastAsia="Arial Unicode MS" w:hAnsi="Tahoma" w:cs="Tahoma"/>
          <w:sz w:val="20"/>
          <w:szCs w:val="20"/>
        </w:rPr>
        <w:t xml:space="preserve">Market </w:t>
      </w:r>
      <w:r w:rsidR="00AC5D77" w:rsidRPr="00893135">
        <w:rPr>
          <w:rFonts w:ascii="Tahoma" w:eastAsia="Arial Unicode MS" w:hAnsi="Tahoma" w:cs="Tahoma"/>
          <w:sz w:val="20"/>
          <w:szCs w:val="20"/>
        </w:rPr>
        <w:t xml:space="preserve">(Techno </w:t>
      </w:r>
      <w:r w:rsidR="005F2821" w:rsidRPr="00893135">
        <w:rPr>
          <w:rFonts w:ascii="Tahoma" w:eastAsia="Arial Unicode MS" w:hAnsi="Tahoma" w:cs="Tahoma"/>
          <w:sz w:val="20"/>
          <w:szCs w:val="20"/>
        </w:rPr>
        <w:t>Commercial</w:t>
      </w:r>
      <w:r w:rsidR="00AC5D77" w:rsidRPr="00893135">
        <w:rPr>
          <w:rFonts w:ascii="Tahoma" w:eastAsia="Arial Unicode MS" w:hAnsi="Tahoma" w:cs="Tahoma"/>
          <w:sz w:val="20"/>
          <w:szCs w:val="20"/>
        </w:rPr>
        <w:t xml:space="preserve">) </w:t>
      </w:r>
      <w:r w:rsidRPr="00893135">
        <w:rPr>
          <w:rFonts w:ascii="Tahoma" w:eastAsia="Arial Unicode MS" w:hAnsi="Tahoma" w:cs="Tahoma"/>
          <w:sz w:val="20"/>
          <w:szCs w:val="20"/>
        </w:rPr>
        <w:t xml:space="preserve">Feasibility, </w:t>
      </w:r>
      <w:r w:rsidR="0004169B" w:rsidRPr="00893135">
        <w:rPr>
          <w:rFonts w:ascii="Tahoma" w:eastAsia="Arial Unicode MS" w:hAnsi="Tahoma" w:cs="Tahoma"/>
          <w:sz w:val="20"/>
          <w:szCs w:val="20"/>
        </w:rPr>
        <w:t>Procurement analysis,</w:t>
      </w:r>
      <w:r w:rsidRPr="00893135">
        <w:rPr>
          <w:rFonts w:ascii="Tahoma" w:eastAsia="Arial Unicode MS" w:hAnsi="Tahoma" w:cs="Tahoma"/>
          <w:sz w:val="20"/>
          <w:szCs w:val="20"/>
        </w:rPr>
        <w:t xml:space="preserve"> </w:t>
      </w:r>
      <w:r w:rsidR="0053348C" w:rsidRPr="00893135">
        <w:rPr>
          <w:rFonts w:ascii="Tahoma" w:eastAsia="Arial Unicode MS" w:hAnsi="Tahoma" w:cs="Tahoma"/>
          <w:sz w:val="20"/>
          <w:szCs w:val="20"/>
        </w:rPr>
        <w:t xml:space="preserve">Brand management, </w:t>
      </w:r>
      <w:r w:rsidR="00A01CDB" w:rsidRPr="00893135">
        <w:rPr>
          <w:rFonts w:ascii="Tahoma" w:eastAsia="Arial Unicode MS" w:hAnsi="Tahoma" w:cs="Tahoma"/>
          <w:sz w:val="20"/>
          <w:szCs w:val="20"/>
        </w:rPr>
        <w:t>Sales Strategies,</w:t>
      </w:r>
      <w:r w:rsidR="00A01CDB">
        <w:rPr>
          <w:rFonts w:ascii="Tahoma" w:eastAsia="Arial Unicode MS" w:hAnsi="Tahoma" w:cs="Tahoma"/>
          <w:sz w:val="20"/>
          <w:szCs w:val="20"/>
        </w:rPr>
        <w:t xml:space="preserve"> </w:t>
      </w:r>
      <w:r w:rsidRPr="00893135">
        <w:rPr>
          <w:rFonts w:ascii="Tahoma" w:eastAsia="Arial Unicode MS" w:hAnsi="Tahoma" w:cs="Tahoma"/>
          <w:sz w:val="20"/>
          <w:szCs w:val="20"/>
        </w:rPr>
        <w:t>Customer</w:t>
      </w:r>
      <w:r w:rsidR="00AC5D77" w:rsidRPr="00893135">
        <w:rPr>
          <w:rFonts w:ascii="Tahoma" w:eastAsia="Arial Unicode MS" w:hAnsi="Tahoma" w:cs="Tahoma"/>
          <w:sz w:val="20"/>
          <w:szCs w:val="20"/>
        </w:rPr>
        <w:t>-vendors s</w:t>
      </w:r>
      <w:r w:rsidRPr="00893135">
        <w:rPr>
          <w:rFonts w:ascii="Tahoma" w:eastAsia="Arial Unicode MS" w:hAnsi="Tahoma" w:cs="Tahoma"/>
          <w:sz w:val="20"/>
          <w:szCs w:val="20"/>
        </w:rPr>
        <w:t>atisfaction.</w:t>
      </w:r>
    </w:p>
    <w:p w:rsidR="00826746" w:rsidRPr="00893135" w:rsidRDefault="009514F3" w:rsidP="00B7130F">
      <w:pPr>
        <w:numPr>
          <w:ilvl w:val="0"/>
          <w:numId w:val="31"/>
        </w:num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 xml:space="preserve">Handled projects across the verticals </w:t>
      </w:r>
      <w:r w:rsidR="00426932" w:rsidRPr="00893135">
        <w:rPr>
          <w:rFonts w:ascii="Tahoma" w:eastAsia="Arial Unicode MS" w:hAnsi="Tahoma" w:cs="Tahoma"/>
          <w:sz w:val="20"/>
          <w:szCs w:val="20"/>
        </w:rPr>
        <w:t xml:space="preserve">such as </w:t>
      </w:r>
      <w:r w:rsidRPr="00893135">
        <w:rPr>
          <w:rFonts w:ascii="Tahoma" w:eastAsia="Arial Unicode MS" w:hAnsi="Tahoma" w:cs="Tahoma"/>
          <w:sz w:val="20"/>
          <w:szCs w:val="20"/>
        </w:rPr>
        <w:t>Automotive, Engineering, Consumer Durable, Electronics, Textile, Metal, Chemicals</w:t>
      </w:r>
      <w:r w:rsidR="00426932" w:rsidRPr="00893135">
        <w:rPr>
          <w:rFonts w:ascii="Tahoma" w:eastAsia="Arial Unicode MS" w:hAnsi="Tahoma" w:cs="Tahoma"/>
          <w:sz w:val="20"/>
          <w:szCs w:val="20"/>
        </w:rPr>
        <w:t>, BFSI</w:t>
      </w:r>
      <w:r w:rsidR="00826746" w:rsidRPr="00893135">
        <w:rPr>
          <w:rFonts w:ascii="Tahoma" w:eastAsia="Arial Unicode MS" w:hAnsi="Tahoma" w:cs="Tahoma"/>
          <w:sz w:val="20"/>
          <w:szCs w:val="20"/>
        </w:rPr>
        <w:t xml:space="preserve"> </w:t>
      </w:r>
      <w:r w:rsidR="002E68FF" w:rsidRPr="00893135">
        <w:rPr>
          <w:rFonts w:ascii="Tahoma" w:eastAsia="Arial Unicode MS" w:hAnsi="Tahoma" w:cs="Tahoma"/>
          <w:sz w:val="20"/>
          <w:szCs w:val="20"/>
        </w:rPr>
        <w:t xml:space="preserve">and </w:t>
      </w:r>
      <w:r w:rsidRPr="00893135">
        <w:rPr>
          <w:rFonts w:ascii="Tahoma" w:eastAsia="Arial Unicode MS" w:hAnsi="Tahoma" w:cs="Tahoma"/>
          <w:sz w:val="20"/>
          <w:szCs w:val="20"/>
        </w:rPr>
        <w:t>Health</w:t>
      </w:r>
      <w:r w:rsidR="002E68FF" w:rsidRPr="00893135">
        <w:rPr>
          <w:rFonts w:ascii="Tahoma" w:eastAsia="Arial Unicode MS" w:hAnsi="Tahoma" w:cs="Tahoma"/>
          <w:sz w:val="20"/>
          <w:szCs w:val="20"/>
        </w:rPr>
        <w:t>care</w:t>
      </w:r>
      <w:r w:rsidR="0020476A" w:rsidRPr="00893135">
        <w:rPr>
          <w:rFonts w:ascii="Tahoma" w:eastAsia="Arial Unicode MS" w:hAnsi="Tahoma" w:cs="Tahoma"/>
          <w:sz w:val="20"/>
          <w:szCs w:val="20"/>
        </w:rPr>
        <w:t xml:space="preserve"> </w:t>
      </w:r>
      <w:r w:rsidR="000D5F20" w:rsidRPr="00893135">
        <w:rPr>
          <w:rFonts w:ascii="Tahoma" w:eastAsia="Arial Unicode MS" w:hAnsi="Tahoma" w:cs="Tahoma"/>
          <w:sz w:val="20"/>
          <w:szCs w:val="20"/>
        </w:rPr>
        <w:t>etc</w:t>
      </w:r>
      <w:r w:rsidR="00826746" w:rsidRPr="00893135">
        <w:rPr>
          <w:rFonts w:ascii="Tahoma" w:eastAsia="Arial Unicode MS" w:hAnsi="Tahoma" w:cs="Tahoma"/>
          <w:sz w:val="20"/>
          <w:szCs w:val="20"/>
        </w:rPr>
        <w:t>.</w:t>
      </w:r>
    </w:p>
    <w:p w:rsidR="002754A3" w:rsidRPr="00893135" w:rsidRDefault="00826746" w:rsidP="00B7130F">
      <w:pPr>
        <w:numPr>
          <w:ilvl w:val="0"/>
          <w:numId w:val="31"/>
        </w:num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>Partner Search</w:t>
      </w:r>
      <w:r w:rsidR="00426932" w:rsidRPr="00893135">
        <w:rPr>
          <w:rFonts w:ascii="Tahoma" w:eastAsia="Arial Unicode MS" w:hAnsi="Tahoma" w:cs="Tahoma"/>
          <w:sz w:val="20"/>
          <w:szCs w:val="20"/>
        </w:rPr>
        <w:t xml:space="preserve"> (Joint venture)</w:t>
      </w:r>
      <w:r w:rsidRPr="00893135">
        <w:rPr>
          <w:rFonts w:ascii="Tahoma" w:eastAsia="Arial Unicode MS" w:hAnsi="Tahoma" w:cs="Tahoma"/>
          <w:sz w:val="20"/>
          <w:szCs w:val="20"/>
        </w:rPr>
        <w:t xml:space="preserve"> </w:t>
      </w:r>
      <w:r w:rsidR="00426932" w:rsidRPr="00893135">
        <w:rPr>
          <w:rFonts w:ascii="Tahoma" w:eastAsia="Arial Unicode MS" w:hAnsi="Tahoma" w:cs="Tahoma"/>
          <w:sz w:val="20"/>
          <w:szCs w:val="20"/>
        </w:rPr>
        <w:t xml:space="preserve">studies </w:t>
      </w:r>
      <w:r w:rsidRPr="00893135">
        <w:rPr>
          <w:rFonts w:ascii="Tahoma" w:eastAsia="Arial Unicode MS" w:hAnsi="Tahoma" w:cs="Tahoma"/>
          <w:sz w:val="20"/>
          <w:szCs w:val="20"/>
        </w:rPr>
        <w:t>for global giants looking for j</w:t>
      </w:r>
      <w:r w:rsidR="009514F3" w:rsidRPr="00893135">
        <w:rPr>
          <w:rFonts w:ascii="Tahoma" w:eastAsia="Arial Unicode MS" w:hAnsi="Tahoma" w:cs="Tahoma"/>
          <w:sz w:val="20"/>
          <w:szCs w:val="20"/>
        </w:rPr>
        <w:t xml:space="preserve">oint venture or alliance with </w:t>
      </w:r>
      <w:r w:rsidRPr="00893135">
        <w:rPr>
          <w:rFonts w:ascii="Tahoma" w:eastAsia="Arial Unicode MS" w:hAnsi="Tahoma" w:cs="Tahoma"/>
          <w:sz w:val="20"/>
          <w:szCs w:val="20"/>
        </w:rPr>
        <w:t>potential partner in Ind</w:t>
      </w:r>
      <w:r w:rsidR="002754A3" w:rsidRPr="00893135">
        <w:rPr>
          <w:rFonts w:ascii="Tahoma" w:eastAsia="Arial Unicode MS" w:hAnsi="Tahoma" w:cs="Tahoma"/>
          <w:sz w:val="20"/>
          <w:szCs w:val="20"/>
        </w:rPr>
        <w:t>ia.</w:t>
      </w:r>
    </w:p>
    <w:p w:rsidR="009514F3" w:rsidRPr="00893135" w:rsidRDefault="009514F3" w:rsidP="009514F3">
      <w:pPr>
        <w:numPr>
          <w:ilvl w:val="0"/>
          <w:numId w:val="31"/>
        </w:num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>Create complete business cases and valuations, with strategic and financial analysis, SWOT, its competitors and industry to frame strategic rationale for further decisions to be taken in future.</w:t>
      </w:r>
    </w:p>
    <w:p w:rsidR="00714E7C" w:rsidRPr="00893135" w:rsidRDefault="00714E7C" w:rsidP="00B7130F">
      <w:pPr>
        <w:numPr>
          <w:ilvl w:val="0"/>
          <w:numId w:val="31"/>
        </w:num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>Perform market research and generate insightful analysis on</w:t>
      </w:r>
      <w:r w:rsidR="000F72B2">
        <w:rPr>
          <w:rFonts w:ascii="Tahoma" w:eastAsia="Arial Unicode MS" w:hAnsi="Tahoma" w:cs="Tahoma"/>
          <w:sz w:val="20"/>
          <w:szCs w:val="20"/>
        </w:rPr>
        <w:t xml:space="preserve"> overall markets, competitors, suppliers</w:t>
      </w:r>
      <w:r w:rsidRPr="00893135">
        <w:rPr>
          <w:rFonts w:ascii="Tahoma" w:eastAsia="Arial Unicode MS" w:hAnsi="Tahoma" w:cs="Tahoma"/>
          <w:sz w:val="20"/>
          <w:szCs w:val="20"/>
        </w:rPr>
        <w:t xml:space="preserve"> and for senior management</w:t>
      </w:r>
      <w:r w:rsidR="00B7130F" w:rsidRPr="00893135">
        <w:rPr>
          <w:rFonts w:ascii="Tahoma" w:eastAsia="Arial Unicode MS" w:hAnsi="Tahoma" w:cs="Tahoma"/>
          <w:sz w:val="20"/>
          <w:szCs w:val="20"/>
        </w:rPr>
        <w:t>.</w:t>
      </w:r>
    </w:p>
    <w:p w:rsidR="00714E7C" w:rsidRPr="00317C0E" w:rsidRDefault="00714E7C" w:rsidP="00B7130F">
      <w:pPr>
        <w:numPr>
          <w:ilvl w:val="0"/>
          <w:numId w:val="31"/>
        </w:num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  <w:r w:rsidRPr="00893135">
        <w:rPr>
          <w:rFonts w:ascii="Tahoma" w:eastAsia="Arial Unicode MS" w:hAnsi="Tahoma" w:cs="Tahoma"/>
          <w:sz w:val="20"/>
          <w:szCs w:val="20"/>
        </w:rPr>
        <w:t xml:space="preserve">Analyze </w:t>
      </w:r>
      <w:r w:rsidR="00A015F2" w:rsidRPr="00893135">
        <w:rPr>
          <w:rFonts w:ascii="Tahoma" w:eastAsia="Arial Unicode MS" w:hAnsi="Tahoma" w:cs="Tahoma"/>
          <w:sz w:val="20"/>
          <w:szCs w:val="20"/>
        </w:rPr>
        <w:t xml:space="preserve">market </w:t>
      </w:r>
      <w:r w:rsidRPr="00893135">
        <w:rPr>
          <w:rFonts w:ascii="Tahoma" w:eastAsia="Arial Unicode MS" w:hAnsi="Tahoma" w:cs="Tahoma"/>
          <w:sz w:val="20"/>
          <w:szCs w:val="20"/>
        </w:rPr>
        <w:t xml:space="preserve">reports, press releases, trade journals, magazines and other competitive intelligence </w:t>
      </w:r>
      <w:r w:rsidRPr="00317C0E">
        <w:rPr>
          <w:rFonts w:ascii="Tahoma" w:eastAsia="Arial Unicode MS" w:hAnsi="Tahoma" w:cs="Tahoma"/>
          <w:sz w:val="20"/>
          <w:szCs w:val="20"/>
        </w:rPr>
        <w:t>documents to build strong internal capability for competitive assessment and market intelligence</w:t>
      </w:r>
    </w:p>
    <w:p w:rsidR="00B7130F" w:rsidRPr="00317C0E" w:rsidRDefault="00714E7C" w:rsidP="00B7130F">
      <w:pPr>
        <w:numPr>
          <w:ilvl w:val="0"/>
          <w:numId w:val="31"/>
        </w:num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  <w:r w:rsidRPr="00317C0E">
        <w:rPr>
          <w:rFonts w:ascii="Tahoma" w:eastAsia="Arial Unicode MS" w:hAnsi="Tahoma" w:cs="Tahoma"/>
          <w:sz w:val="20"/>
          <w:szCs w:val="20"/>
        </w:rPr>
        <w:t xml:space="preserve">Create high quality comprehensive documents, such as industry and </w:t>
      </w:r>
      <w:r w:rsidR="007C407B" w:rsidRPr="00317C0E">
        <w:rPr>
          <w:rFonts w:ascii="Tahoma" w:eastAsia="Arial Unicode MS" w:hAnsi="Tahoma" w:cs="Tahoma"/>
          <w:sz w:val="20"/>
          <w:szCs w:val="20"/>
        </w:rPr>
        <w:t xml:space="preserve">company </w:t>
      </w:r>
      <w:r w:rsidR="009514F3" w:rsidRPr="00317C0E">
        <w:rPr>
          <w:rFonts w:ascii="Tahoma" w:eastAsia="Arial Unicode MS" w:hAnsi="Tahoma" w:cs="Tahoma"/>
          <w:sz w:val="20"/>
          <w:szCs w:val="20"/>
        </w:rPr>
        <w:t>profiles</w:t>
      </w:r>
      <w:r w:rsidRPr="00317C0E">
        <w:rPr>
          <w:rFonts w:ascii="Tahoma" w:eastAsia="Arial Unicode MS" w:hAnsi="Tahoma" w:cs="Tahoma"/>
          <w:sz w:val="20"/>
          <w:szCs w:val="20"/>
        </w:rPr>
        <w:t xml:space="preserve"> and market trends in an expeditious manner</w:t>
      </w:r>
      <w:r w:rsidR="00BE44EA" w:rsidRPr="00317C0E">
        <w:rPr>
          <w:rFonts w:ascii="Tahoma" w:eastAsia="Arial Unicode MS" w:hAnsi="Tahoma" w:cs="Tahoma"/>
          <w:sz w:val="20"/>
          <w:szCs w:val="20"/>
        </w:rPr>
        <w:t xml:space="preserve"> and benchmark results (compet</w:t>
      </w:r>
      <w:r w:rsidR="002754A3" w:rsidRPr="00317C0E">
        <w:rPr>
          <w:rFonts w:ascii="Tahoma" w:eastAsia="Arial Unicode MS" w:hAnsi="Tahoma" w:cs="Tahoma"/>
          <w:sz w:val="20"/>
          <w:szCs w:val="20"/>
        </w:rPr>
        <w:t>itors’ analysis)</w:t>
      </w:r>
    </w:p>
    <w:p w:rsidR="00A015F2" w:rsidRPr="00317C0E" w:rsidRDefault="00A015F2" w:rsidP="00B7130F">
      <w:pPr>
        <w:numPr>
          <w:ilvl w:val="0"/>
          <w:numId w:val="31"/>
        </w:numPr>
        <w:suppressAutoHyphens w:val="0"/>
        <w:jc w:val="both"/>
        <w:rPr>
          <w:rFonts w:ascii="Tahoma" w:eastAsia="Arial Unicode MS" w:hAnsi="Tahoma" w:cs="Tahoma"/>
          <w:sz w:val="20"/>
          <w:szCs w:val="20"/>
        </w:rPr>
      </w:pPr>
      <w:r w:rsidRPr="00317C0E">
        <w:rPr>
          <w:rFonts w:ascii="Tahoma" w:eastAsia="Arial Unicode MS" w:hAnsi="Tahoma" w:cs="Tahoma"/>
          <w:sz w:val="20"/>
          <w:szCs w:val="20"/>
        </w:rPr>
        <w:t xml:space="preserve">Report writing and presentation </w:t>
      </w:r>
    </w:p>
    <w:p w:rsidR="00C77A33" w:rsidRPr="00317C0E" w:rsidRDefault="00C77A33" w:rsidP="00C77A33">
      <w:pPr>
        <w:tabs>
          <w:tab w:val="left" w:pos="975"/>
        </w:tabs>
        <w:rPr>
          <w:rFonts w:ascii="Tahoma" w:eastAsia="Arial Unicode MS" w:hAnsi="Tahoma" w:cs="Tahoma"/>
          <w:sz w:val="20"/>
          <w:szCs w:val="20"/>
          <w:lang w:val="en-US"/>
        </w:rPr>
      </w:pPr>
    </w:p>
    <w:p w:rsidR="006804A8" w:rsidRPr="00317C0E" w:rsidRDefault="00C0147D" w:rsidP="00864B99">
      <w:pPr>
        <w:tabs>
          <w:tab w:val="left" w:pos="975"/>
        </w:tabs>
        <w:rPr>
          <w:rFonts w:ascii="Tahoma" w:eastAsia="Arial Unicode MS" w:hAnsi="Tahoma" w:cs="Tahoma"/>
          <w:b/>
          <w:bCs/>
          <w:sz w:val="20"/>
          <w:szCs w:val="20"/>
        </w:rPr>
      </w:pPr>
      <w:hyperlink r:id="rId9" w:history="1">
        <w:r w:rsidR="00A01F1A" w:rsidRPr="00317C0E">
          <w:rPr>
            <w:rStyle w:val="Hyperlink"/>
            <w:rFonts w:ascii="Tahoma" w:eastAsia="Arial Unicode MS" w:hAnsi="Tahoma" w:cs="Tahoma"/>
            <w:b/>
            <w:bCs/>
            <w:sz w:val="20"/>
            <w:szCs w:val="20"/>
          </w:rPr>
          <w:t>Idea Cellular Limited</w:t>
        </w:r>
      </w:hyperlink>
      <w:r w:rsidR="00A01F1A" w:rsidRPr="00317C0E">
        <w:rPr>
          <w:rFonts w:ascii="Tahoma" w:eastAsia="Arial Unicode MS" w:hAnsi="Tahoma" w:cs="Tahoma"/>
          <w:bCs/>
          <w:sz w:val="20"/>
          <w:szCs w:val="20"/>
        </w:rPr>
        <w:t>….</w:t>
      </w:r>
      <w:r w:rsidR="0095714D" w:rsidRPr="00317C0E">
        <w:rPr>
          <w:rFonts w:ascii="Tahoma" w:eastAsia="Arial Unicode MS" w:hAnsi="Tahoma" w:cs="Tahoma"/>
          <w:bCs/>
          <w:sz w:val="20"/>
          <w:szCs w:val="20"/>
        </w:rPr>
        <w:t>...........................................................</w:t>
      </w:r>
      <w:r w:rsidR="00464A52" w:rsidRPr="00317C0E">
        <w:rPr>
          <w:rFonts w:ascii="Tahoma" w:eastAsia="Arial Unicode MS" w:hAnsi="Tahoma" w:cs="Tahoma"/>
          <w:bCs/>
          <w:sz w:val="20"/>
          <w:szCs w:val="20"/>
        </w:rPr>
        <w:t>....</w:t>
      </w:r>
      <w:r w:rsidR="0095714D" w:rsidRPr="00317C0E">
        <w:rPr>
          <w:rFonts w:ascii="Tahoma" w:eastAsia="Arial Unicode MS" w:hAnsi="Tahoma" w:cs="Tahoma"/>
          <w:bCs/>
          <w:sz w:val="20"/>
          <w:szCs w:val="20"/>
        </w:rPr>
        <w:t>.........</w:t>
      </w:r>
      <w:r w:rsidR="00A01F1A" w:rsidRPr="00317C0E">
        <w:rPr>
          <w:rFonts w:ascii="Tahoma" w:eastAsia="Arial Unicode MS" w:hAnsi="Tahoma" w:cs="Tahoma"/>
          <w:bCs/>
          <w:sz w:val="20"/>
          <w:szCs w:val="20"/>
        </w:rPr>
        <w:t>.</w:t>
      </w:r>
      <w:r w:rsidR="0095714D" w:rsidRPr="00317C0E">
        <w:rPr>
          <w:rFonts w:ascii="Tahoma" w:eastAsia="Arial Unicode MS" w:hAnsi="Tahoma" w:cs="Tahoma"/>
          <w:bCs/>
          <w:sz w:val="20"/>
          <w:szCs w:val="20"/>
        </w:rPr>
        <w:t>.</w:t>
      </w:r>
      <w:r w:rsidR="00B0581B">
        <w:rPr>
          <w:rFonts w:ascii="Tahoma" w:eastAsia="Arial Unicode MS" w:hAnsi="Tahoma" w:cs="Tahoma"/>
          <w:bCs/>
          <w:sz w:val="20"/>
          <w:szCs w:val="20"/>
        </w:rPr>
        <w:t>................</w:t>
      </w:r>
      <w:r w:rsidR="00A01F1A" w:rsidRPr="00317C0E">
        <w:rPr>
          <w:rFonts w:ascii="Tahoma" w:eastAsia="Arial Unicode MS" w:hAnsi="Tahoma" w:cs="Tahoma"/>
          <w:bCs/>
          <w:sz w:val="20"/>
          <w:szCs w:val="20"/>
        </w:rPr>
        <w:t>Aug 2006 – Dec</w:t>
      </w:r>
      <w:r w:rsidR="00B0581B">
        <w:rPr>
          <w:rFonts w:ascii="Tahoma" w:eastAsia="Arial Unicode MS" w:hAnsi="Tahoma" w:cs="Tahoma"/>
          <w:bCs/>
          <w:sz w:val="20"/>
          <w:szCs w:val="20"/>
        </w:rPr>
        <w:t xml:space="preserve"> </w:t>
      </w:r>
      <w:r w:rsidR="00A01F1A" w:rsidRPr="00317C0E">
        <w:rPr>
          <w:rFonts w:ascii="Tahoma" w:eastAsia="Arial Unicode MS" w:hAnsi="Tahoma" w:cs="Tahoma"/>
          <w:bCs/>
          <w:sz w:val="20"/>
          <w:szCs w:val="20"/>
        </w:rPr>
        <w:t>2006</w:t>
      </w:r>
    </w:p>
    <w:p w:rsidR="00FD4401" w:rsidRPr="00317C0E" w:rsidRDefault="00FD4401" w:rsidP="00864B99">
      <w:pPr>
        <w:tabs>
          <w:tab w:val="left" w:pos="975"/>
        </w:tabs>
        <w:ind w:left="360"/>
        <w:rPr>
          <w:rFonts w:ascii="Tahoma" w:eastAsia="Arial Unicode MS" w:hAnsi="Tahoma" w:cs="Tahoma"/>
          <w:b/>
          <w:bCs/>
          <w:sz w:val="20"/>
          <w:szCs w:val="20"/>
          <w:lang w:val="en-US"/>
        </w:rPr>
      </w:pPr>
    </w:p>
    <w:p w:rsidR="00B51842" w:rsidRPr="00317C0E" w:rsidRDefault="00B51842" w:rsidP="0053348C">
      <w:pPr>
        <w:tabs>
          <w:tab w:val="left" w:pos="975"/>
        </w:tabs>
        <w:rPr>
          <w:rFonts w:ascii="Tahoma" w:eastAsia="Arial Unicode MS" w:hAnsi="Tahoma" w:cs="Tahoma"/>
          <w:b/>
          <w:bCs/>
          <w:sz w:val="20"/>
          <w:szCs w:val="20"/>
          <w:lang w:val="en-US"/>
        </w:rPr>
      </w:pPr>
      <w:r w:rsidRPr="00317C0E">
        <w:rPr>
          <w:rFonts w:ascii="Tahoma" w:eastAsia="Arial Unicode MS" w:hAnsi="Tahoma" w:cs="Tahoma"/>
          <w:bCs/>
          <w:sz w:val="20"/>
          <w:szCs w:val="20"/>
          <w:lang w:val="en-US"/>
        </w:rPr>
        <w:t>Designation:</w:t>
      </w:r>
      <w:r w:rsidRPr="00317C0E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 </w:t>
      </w:r>
      <w:r w:rsidR="008568D2" w:rsidRPr="00317C0E">
        <w:rPr>
          <w:rFonts w:ascii="Tahoma" w:eastAsia="Arial Unicode MS" w:hAnsi="Tahoma" w:cs="Tahoma"/>
          <w:b/>
          <w:bCs/>
          <w:sz w:val="20"/>
          <w:szCs w:val="20"/>
          <w:lang w:val="en-US"/>
        </w:rPr>
        <w:t xml:space="preserve">Corporate Sales Officer </w:t>
      </w:r>
    </w:p>
    <w:p w:rsidR="00B51842" w:rsidRPr="00317C0E" w:rsidRDefault="0053348C" w:rsidP="0053348C">
      <w:pPr>
        <w:tabs>
          <w:tab w:val="left" w:pos="975"/>
        </w:tabs>
        <w:rPr>
          <w:rFonts w:ascii="Tahoma" w:eastAsia="Arial Unicode MS" w:hAnsi="Tahoma" w:cs="Tahoma"/>
          <w:bCs/>
          <w:sz w:val="20"/>
          <w:szCs w:val="20"/>
          <w:lang w:val="en-US"/>
        </w:rPr>
      </w:pPr>
      <w:r w:rsidRPr="00317C0E">
        <w:rPr>
          <w:rFonts w:ascii="Tahoma" w:eastAsia="Arial Unicode MS" w:hAnsi="Tahoma" w:cs="Tahoma"/>
          <w:bCs/>
          <w:sz w:val="20"/>
          <w:szCs w:val="20"/>
          <w:lang w:val="en-US"/>
        </w:rPr>
        <w:t>Job Profile</w:t>
      </w:r>
      <w:r w:rsidR="00B51842" w:rsidRPr="00317C0E">
        <w:rPr>
          <w:rFonts w:ascii="Tahoma" w:eastAsia="Arial Unicode MS" w:hAnsi="Tahoma" w:cs="Tahoma"/>
          <w:bCs/>
          <w:sz w:val="20"/>
          <w:szCs w:val="20"/>
          <w:lang w:val="en-US"/>
        </w:rPr>
        <w:t>:</w:t>
      </w:r>
    </w:p>
    <w:p w:rsidR="00B51842" w:rsidRPr="00317C0E" w:rsidRDefault="00B51842" w:rsidP="00134117">
      <w:pPr>
        <w:numPr>
          <w:ilvl w:val="0"/>
          <w:numId w:val="35"/>
        </w:numPr>
        <w:tabs>
          <w:tab w:val="left" w:pos="450"/>
        </w:tabs>
        <w:spacing w:line="276" w:lineRule="auto"/>
        <w:rPr>
          <w:rFonts w:ascii="Tahoma" w:eastAsia="Arial Unicode MS" w:hAnsi="Tahoma" w:cs="Tahoma"/>
          <w:bCs/>
          <w:sz w:val="20"/>
          <w:szCs w:val="20"/>
          <w:lang w:val="en-US"/>
        </w:rPr>
      </w:pPr>
      <w:r w:rsidRPr="00317C0E">
        <w:rPr>
          <w:rFonts w:ascii="Tahoma" w:eastAsia="Arial Unicode MS" w:hAnsi="Tahoma" w:cs="Tahoma"/>
          <w:bCs/>
          <w:sz w:val="20"/>
          <w:szCs w:val="20"/>
          <w:lang w:val="en-US"/>
        </w:rPr>
        <w:t xml:space="preserve">To explore new business territories. </w:t>
      </w:r>
    </w:p>
    <w:p w:rsidR="00B51842" w:rsidRPr="00317C0E" w:rsidRDefault="00B51842" w:rsidP="00134117">
      <w:pPr>
        <w:numPr>
          <w:ilvl w:val="0"/>
          <w:numId w:val="35"/>
        </w:numPr>
        <w:tabs>
          <w:tab w:val="left" w:pos="450"/>
        </w:tabs>
        <w:spacing w:line="276" w:lineRule="auto"/>
        <w:rPr>
          <w:rFonts w:ascii="Tahoma" w:eastAsia="Arial Unicode MS" w:hAnsi="Tahoma" w:cs="Tahoma"/>
          <w:bCs/>
          <w:sz w:val="20"/>
          <w:szCs w:val="20"/>
          <w:lang w:val="en-US"/>
        </w:rPr>
      </w:pPr>
      <w:r w:rsidRPr="00317C0E">
        <w:rPr>
          <w:rFonts w:ascii="Tahoma" w:eastAsia="Arial Unicode MS" w:hAnsi="Tahoma" w:cs="Tahoma"/>
          <w:bCs/>
          <w:sz w:val="20"/>
          <w:szCs w:val="20"/>
          <w:lang w:val="en-US"/>
        </w:rPr>
        <w:t xml:space="preserve">To fix appointment with the client.  </w:t>
      </w:r>
    </w:p>
    <w:p w:rsidR="00B51842" w:rsidRPr="00317C0E" w:rsidRDefault="00B51842" w:rsidP="00134117">
      <w:pPr>
        <w:numPr>
          <w:ilvl w:val="0"/>
          <w:numId w:val="35"/>
        </w:numPr>
        <w:tabs>
          <w:tab w:val="left" w:pos="450"/>
        </w:tabs>
        <w:spacing w:line="276" w:lineRule="auto"/>
        <w:rPr>
          <w:rFonts w:ascii="Tahoma" w:eastAsia="Arial Unicode MS" w:hAnsi="Tahoma" w:cs="Tahoma"/>
          <w:bCs/>
          <w:sz w:val="20"/>
          <w:szCs w:val="20"/>
          <w:lang w:val="en-US"/>
        </w:rPr>
      </w:pPr>
      <w:r w:rsidRPr="00317C0E">
        <w:rPr>
          <w:rFonts w:ascii="Tahoma" w:eastAsia="Arial Unicode MS" w:hAnsi="Tahoma" w:cs="Tahoma"/>
          <w:bCs/>
          <w:sz w:val="20"/>
          <w:szCs w:val="20"/>
          <w:lang w:val="en-US"/>
        </w:rPr>
        <w:t xml:space="preserve">To find out their requirement and convince them about product. </w:t>
      </w:r>
    </w:p>
    <w:p w:rsidR="00B51842" w:rsidRPr="00317C0E" w:rsidRDefault="00B51842" w:rsidP="00134117">
      <w:pPr>
        <w:numPr>
          <w:ilvl w:val="0"/>
          <w:numId w:val="35"/>
        </w:numPr>
        <w:tabs>
          <w:tab w:val="left" w:pos="450"/>
        </w:tabs>
        <w:spacing w:line="276" w:lineRule="auto"/>
        <w:rPr>
          <w:rFonts w:ascii="Tahoma" w:eastAsia="Arial Unicode MS" w:hAnsi="Tahoma" w:cs="Tahoma"/>
          <w:bCs/>
          <w:sz w:val="20"/>
          <w:szCs w:val="20"/>
          <w:lang w:val="en-US"/>
        </w:rPr>
      </w:pPr>
      <w:r w:rsidRPr="00317C0E">
        <w:rPr>
          <w:rFonts w:ascii="Tahoma" w:eastAsia="Arial Unicode MS" w:hAnsi="Tahoma" w:cs="Tahoma"/>
          <w:bCs/>
          <w:sz w:val="20"/>
          <w:szCs w:val="20"/>
          <w:lang w:val="en-US"/>
        </w:rPr>
        <w:t xml:space="preserve">To close all the orders from the clients. </w:t>
      </w:r>
    </w:p>
    <w:p w:rsidR="00B51842" w:rsidRPr="00317C0E" w:rsidRDefault="00B51842" w:rsidP="00134117">
      <w:pPr>
        <w:numPr>
          <w:ilvl w:val="0"/>
          <w:numId w:val="35"/>
        </w:numPr>
        <w:tabs>
          <w:tab w:val="left" w:pos="450"/>
        </w:tabs>
        <w:spacing w:line="276" w:lineRule="auto"/>
        <w:rPr>
          <w:rFonts w:ascii="Tahoma" w:eastAsia="Arial Unicode MS" w:hAnsi="Tahoma" w:cs="Tahoma"/>
          <w:bCs/>
          <w:sz w:val="20"/>
          <w:szCs w:val="20"/>
          <w:lang w:val="en-US"/>
        </w:rPr>
      </w:pPr>
      <w:r w:rsidRPr="00317C0E">
        <w:rPr>
          <w:rFonts w:ascii="Tahoma" w:eastAsia="Arial Unicode MS" w:hAnsi="Tahoma" w:cs="Tahoma"/>
          <w:bCs/>
          <w:sz w:val="20"/>
          <w:szCs w:val="20"/>
          <w:lang w:val="en-US"/>
        </w:rPr>
        <w:t xml:space="preserve">To look for all matters of deals and after sales. </w:t>
      </w:r>
    </w:p>
    <w:p w:rsidR="008B7530" w:rsidRPr="00317C0E" w:rsidRDefault="008B7530" w:rsidP="008B7530">
      <w:pPr>
        <w:tabs>
          <w:tab w:val="left" w:pos="975"/>
        </w:tabs>
        <w:spacing w:line="276" w:lineRule="auto"/>
        <w:ind w:left="1080"/>
        <w:rPr>
          <w:rFonts w:ascii="Tahoma" w:eastAsia="Arial Unicode MS" w:hAnsi="Tahoma" w:cs="Tahoma"/>
          <w:bCs/>
          <w:sz w:val="20"/>
          <w:szCs w:val="20"/>
          <w:lang w:val="en-US"/>
        </w:rPr>
      </w:pPr>
    </w:p>
    <w:p w:rsidR="00B0581B" w:rsidRPr="00317C0E" w:rsidRDefault="00B0581B" w:rsidP="00B0581B">
      <w:pPr>
        <w:pStyle w:val="BodyText"/>
        <w:rPr>
          <w:rFonts w:ascii="Tahoma" w:eastAsia="Arial Unicode MS" w:hAnsi="Tahoma" w:cs="Tahoma"/>
          <w:szCs w:val="20"/>
        </w:rPr>
      </w:pPr>
      <w:r w:rsidRPr="00317C0E">
        <w:rPr>
          <w:rFonts w:ascii="Tahoma" w:eastAsia="Arial Unicode MS" w:hAnsi="Tahoma" w:cs="Tahoma"/>
          <w:bCs/>
          <w:szCs w:val="20"/>
        </w:rPr>
        <w:t>TOOLS PROFICIENCY</w:t>
      </w:r>
      <w:r w:rsidRPr="00317C0E">
        <w:rPr>
          <w:rFonts w:ascii="Tahoma" w:eastAsia="Arial Unicode MS" w:hAnsi="Tahoma" w:cs="Tahoma"/>
          <w:szCs w:val="20"/>
        </w:rPr>
        <w:t>___________________________________________________________</w:t>
      </w:r>
      <w:r w:rsidRPr="00317C0E">
        <w:rPr>
          <w:rFonts w:ascii="Tahoma" w:eastAsia="Arial Unicode MS" w:hAnsi="Tahoma" w:cs="Tahoma"/>
          <w:bCs/>
          <w:szCs w:val="20"/>
        </w:rPr>
        <w:t xml:space="preserve"> </w:t>
      </w:r>
      <w:r w:rsidRPr="00317C0E">
        <w:rPr>
          <w:rFonts w:ascii="Tahoma" w:eastAsia="Arial Unicode MS" w:hAnsi="Tahoma" w:cs="Tahoma"/>
          <w:szCs w:val="20"/>
        </w:rPr>
        <w:t xml:space="preserve">                                                                                                                             </w:t>
      </w:r>
    </w:p>
    <w:p w:rsidR="00B0581B" w:rsidRPr="00317C0E" w:rsidRDefault="00B0581B" w:rsidP="00B0581B">
      <w:pPr>
        <w:pStyle w:val="BodyText"/>
        <w:rPr>
          <w:rFonts w:ascii="Tahoma" w:eastAsia="Arial Unicode MS" w:hAnsi="Tahoma" w:cs="Tahoma"/>
          <w:szCs w:val="20"/>
        </w:rPr>
      </w:pPr>
    </w:p>
    <w:p w:rsidR="00B0581B" w:rsidRPr="00317C0E" w:rsidRDefault="00B0581B" w:rsidP="00B0581B">
      <w:pPr>
        <w:numPr>
          <w:ilvl w:val="0"/>
          <w:numId w:val="34"/>
        </w:numPr>
        <w:tabs>
          <w:tab w:val="left" w:pos="450"/>
        </w:tabs>
        <w:rPr>
          <w:rFonts w:ascii="Tahoma" w:eastAsia="Arial Unicode MS" w:hAnsi="Tahoma" w:cs="Tahoma"/>
          <w:sz w:val="20"/>
          <w:szCs w:val="20"/>
          <w:lang w:val="en-US"/>
        </w:rPr>
      </w:pPr>
      <w:r w:rsidRPr="00317C0E">
        <w:rPr>
          <w:rFonts w:ascii="Tahoma" w:eastAsia="Arial Unicode MS" w:hAnsi="Tahoma" w:cs="Tahoma"/>
          <w:sz w:val="20"/>
          <w:szCs w:val="20"/>
          <w:lang w:val="en-US"/>
        </w:rPr>
        <w:t>Expertise of handling MS Office, MS Access, Outlook, SQL database</w:t>
      </w:r>
      <w:r>
        <w:rPr>
          <w:rFonts w:ascii="Tahoma" w:eastAsia="Arial Unicode MS" w:hAnsi="Tahoma" w:cs="Tahoma"/>
          <w:sz w:val="20"/>
          <w:szCs w:val="20"/>
          <w:lang w:val="en-US"/>
        </w:rPr>
        <w:t>, SDLC, Manual testing</w:t>
      </w:r>
    </w:p>
    <w:p w:rsidR="00B0581B" w:rsidRPr="00317C0E" w:rsidRDefault="00B0581B" w:rsidP="00B0581B">
      <w:pPr>
        <w:numPr>
          <w:ilvl w:val="0"/>
          <w:numId w:val="34"/>
        </w:numPr>
        <w:tabs>
          <w:tab w:val="left" w:pos="450"/>
        </w:tabs>
        <w:rPr>
          <w:rFonts w:ascii="Tahoma" w:eastAsia="Arial Unicode MS" w:hAnsi="Tahoma" w:cs="Tahoma"/>
          <w:sz w:val="20"/>
          <w:szCs w:val="20"/>
          <w:lang w:val="en-US"/>
        </w:rPr>
      </w:pPr>
      <w:r w:rsidRPr="00317C0E">
        <w:rPr>
          <w:rFonts w:ascii="Tahoma" w:eastAsia="Arial Unicode MS" w:hAnsi="Tahoma" w:cs="Tahoma"/>
          <w:sz w:val="20"/>
          <w:szCs w:val="20"/>
          <w:lang w:val="en-US"/>
        </w:rPr>
        <w:t xml:space="preserve">Marketing tools handled such as LinkedIn, Salesforce.com, Factiva, </w:t>
      </w:r>
      <w:proofErr w:type="spellStart"/>
      <w:r w:rsidRPr="00317C0E">
        <w:rPr>
          <w:rFonts w:ascii="Tahoma" w:eastAsia="Arial Unicode MS" w:hAnsi="Tahoma" w:cs="Tahoma"/>
          <w:sz w:val="20"/>
          <w:szCs w:val="20"/>
          <w:lang w:val="en-US"/>
        </w:rPr>
        <w:t>Onesource</w:t>
      </w:r>
      <w:proofErr w:type="spellEnd"/>
      <w:r w:rsidRPr="00317C0E">
        <w:rPr>
          <w:rFonts w:ascii="Tahoma" w:eastAsia="Arial Unicode MS" w:hAnsi="Tahoma" w:cs="Tahoma"/>
          <w:sz w:val="20"/>
          <w:szCs w:val="20"/>
          <w:lang w:val="en-US"/>
        </w:rPr>
        <w:t xml:space="preserve">, Hoovers, </w:t>
      </w:r>
      <w:proofErr w:type="spellStart"/>
      <w:r w:rsidRPr="00317C0E">
        <w:rPr>
          <w:rFonts w:ascii="Tahoma" w:eastAsia="Arial Unicode MS" w:hAnsi="Tahoma" w:cs="Tahoma"/>
          <w:sz w:val="20"/>
          <w:szCs w:val="20"/>
          <w:lang w:val="en-US"/>
        </w:rPr>
        <w:t>Rainking</w:t>
      </w:r>
      <w:proofErr w:type="spellEnd"/>
      <w:r w:rsidRPr="00317C0E">
        <w:rPr>
          <w:rFonts w:ascii="Tahoma" w:eastAsia="Arial Unicode MS" w:hAnsi="Tahoma" w:cs="Tahoma"/>
          <w:sz w:val="20"/>
          <w:szCs w:val="20"/>
          <w:lang w:val="en-US"/>
        </w:rPr>
        <w:t xml:space="preserve"> etc</w:t>
      </w:r>
    </w:p>
    <w:p w:rsidR="00B0581B" w:rsidRDefault="00B0581B" w:rsidP="00C54293">
      <w:pPr>
        <w:pStyle w:val="BodyText"/>
        <w:rPr>
          <w:rFonts w:ascii="Tahoma" w:eastAsia="Arial Unicode MS" w:hAnsi="Tahoma" w:cs="Tahoma"/>
          <w:bCs/>
          <w:szCs w:val="20"/>
        </w:rPr>
      </w:pPr>
    </w:p>
    <w:p w:rsidR="00C54293" w:rsidRPr="00317C0E" w:rsidRDefault="00A01F1A" w:rsidP="00C54293">
      <w:pPr>
        <w:pStyle w:val="BodyText"/>
        <w:rPr>
          <w:rFonts w:ascii="Tahoma" w:eastAsia="Arial Unicode MS" w:hAnsi="Tahoma" w:cs="Tahoma"/>
          <w:szCs w:val="20"/>
        </w:rPr>
      </w:pPr>
      <w:r w:rsidRPr="00317C0E">
        <w:rPr>
          <w:rFonts w:ascii="Tahoma" w:eastAsia="Arial Unicode MS" w:hAnsi="Tahoma" w:cs="Tahoma"/>
          <w:bCs/>
          <w:szCs w:val="20"/>
        </w:rPr>
        <w:t>ACADEMIA</w:t>
      </w:r>
      <w:r w:rsidR="00CD1C0B" w:rsidRPr="00317C0E">
        <w:rPr>
          <w:rFonts w:ascii="Tahoma" w:eastAsia="Arial Unicode MS" w:hAnsi="Tahoma" w:cs="Tahoma"/>
          <w:szCs w:val="20"/>
        </w:rPr>
        <w:t>___________________________________________________________________</w:t>
      </w:r>
      <w:r w:rsidR="00C54293" w:rsidRPr="00317C0E">
        <w:rPr>
          <w:rFonts w:ascii="Tahoma" w:eastAsia="Arial Unicode MS" w:hAnsi="Tahoma" w:cs="Tahoma"/>
          <w:szCs w:val="20"/>
        </w:rPr>
        <w:t xml:space="preserve">                                                                                                                            </w:t>
      </w:r>
    </w:p>
    <w:p w:rsidR="00C54293" w:rsidRPr="00317C0E" w:rsidRDefault="00C54293" w:rsidP="00C54293">
      <w:pPr>
        <w:rPr>
          <w:rFonts w:ascii="Tahoma" w:eastAsia="Arial Unicode MS" w:hAnsi="Tahoma" w:cs="Tahoma"/>
          <w:bCs/>
          <w:sz w:val="20"/>
          <w:szCs w:val="20"/>
          <w:lang w:val="en-US"/>
        </w:rPr>
      </w:pPr>
    </w:p>
    <w:p w:rsidR="00995455" w:rsidRPr="00317C0E" w:rsidRDefault="00995455" w:rsidP="00C76DD1">
      <w:pPr>
        <w:spacing w:line="276" w:lineRule="auto"/>
        <w:rPr>
          <w:rFonts w:ascii="Tahoma" w:eastAsia="Arial Unicode MS" w:hAnsi="Tahoma" w:cs="Tahoma"/>
          <w:sz w:val="20"/>
          <w:szCs w:val="20"/>
        </w:rPr>
      </w:pPr>
      <w:r w:rsidRPr="00317C0E">
        <w:rPr>
          <w:rFonts w:ascii="Tahoma" w:eastAsia="Arial Unicode MS" w:hAnsi="Tahoma" w:cs="Tahoma"/>
          <w:sz w:val="20"/>
          <w:szCs w:val="20"/>
        </w:rPr>
        <w:t xml:space="preserve">PGDBA (Marketing)     </w:t>
      </w:r>
      <w:proofErr w:type="spellStart"/>
      <w:r w:rsidRPr="00317C0E">
        <w:rPr>
          <w:rFonts w:ascii="Tahoma" w:eastAsia="Arial Unicode MS" w:hAnsi="Tahoma" w:cs="Tahoma"/>
          <w:sz w:val="20"/>
          <w:szCs w:val="20"/>
        </w:rPr>
        <w:t>Rai</w:t>
      </w:r>
      <w:proofErr w:type="spellEnd"/>
      <w:r w:rsidRPr="00317C0E">
        <w:rPr>
          <w:rFonts w:ascii="Tahoma" w:eastAsia="Arial Unicode MS" w:hAnsi="Tahoma" w:cs="Tahoma"/>
          <w:sz w:val="20"/>
          <w:szCs w:val="20"/>
        </w:rPr>
        <w:t xml:space="preserve"> Foundation College</w:t>
      </w:r>
      <w:r w:rsidR="000E2F95" w:rsidRPr="00317C0E">
        <w:rPr>
          <w:rFonts w:ascii="Tahoma" w:eastAsia="Arial Unicode MS" w:hAnsi="Tahoma" w:cs="Tahoma"/>
          <w:sz w:val="20"/>
          <w:szCs w:val="20"/>
        </w:rPr>
        <w:t xml:space="preserve">, Mumbai </w:t>
      </w:r>
      <w:r w:rsidR="000E2F95" w:rsidRPr="00317C0E">
        <w:rPr>
          <w:rFonts w:ascii="Tahoma" w:eastAsia="Arial Unicode MS" w:hAnsi="Tahoma" w:cs="Tahoma"/>
          <w:sz w:val="20"/>
          <w:szCs w:val="20"/>
        </w:rPr>
        <w:tab/>
      </w:r>
      <w:r w:rsidR="000E2F95" w:rsidRPr="00317C0E">
        <w:rPr>
          <w:rFonts w:ascii="Tahoma" w:eastAsia="Arial Unicode MS" w:hAnsi="Tahoma" w:cs="Tahoma"/>
          <w:sz w:val="20"/>
          <w:szCs w:val="20"/>
        </w:rPr>
        <w:tab/>
      </w:r>
      <w:r w:rsidR="000E2F95" w:rsidRPr="00317C0E">
        <w:rPr>
          <w:rFonts w:ascii="Tahoma" w:eastAsia="Arial Unicode MS" w:hAnsi="Tahoma" w:cs="Tahoma"/>
          <w:sz w:val="20"/>
          <w:szCs w:val="20"/>
        </w:rPr>
        <w:tab/>
      </w:r>
      <w:r w:rsidRPr="00317C0E">
        <w:rPr>
          <w:rFonts w:ascii="Tahoma" w:eastAsia="Arial Unicode MS" w:hAnsi="Tahoma" w:cs="Tahoma"/>
          <w:sz w:val="20"/>
          <w:szCs w:val="20"/>
        </w:rPr>
        <w:t xml:space="preserve">        2006        </w:t>
      </w:r>
      <w:r w:rsidR="001B54D1" w:rsidRPr="00317C0E">
        <w:rPr>
          <w:rFonts w:ascii="Tahoma" w:eastAsia="Arial Unicode MS" w:hAnsi="Tahoma" w:cs="Tahoma"/>
          <w:sz w:val="20"/>
          <w:szCs w:val="20"/>
        </w:rPr>
        <w:t>73</w:t>
      </w:r>
      <w:r w:rsidRPr="00317C0E">
        <w:rPr>
          <w:rFonts w:ascii="Tahoma" w:eastAsia="Arial Unicode MS" w:hAnsi="Tahoma" w:cs="Tahoma"/>
          <w:sz w:val="20"/>
          <w:szCs w:val="20"/>
        </w:rPr>
        <w:t>%</w:t>
      </w:r>
    </w:p>
    <w:p w:rsidR="00995455" w:rsidRPr="00317C0E" w:rsidRDefault="00995455" w:rsidP="00C76DD1">
      <w:pPr>
        <w:spacing w:line="276" w:lineRule="auto"/>
        <w:rPr>
          <w:rFonts w:ascii="Tahoma" w:eastAsia="Arial Unicode MS" w:hAnsi="Tahoma" w:cs="Tahoma"/>
          <w:sz w:val="20"/>
          <w:szCs w:val="20"/>
        </w:rPr>
      </w:pPr>
      <w:r w:rsidRPr="00317C0E">
        <w:rPr>
          <w:rFonts w:ascii="Tahoma" w:eastAsia="Arial Unicode MS" w:hAnsi="Tahoma" w:cs="Tahoma"/>
          <w:sz w:val="20"/>
          <w:szCs w:val="20"/>
        </w:rPr>
        <w:t>B.</w:t>
      </w:r>
      <w:r w:rsidR="00007B35" w:rsidRPr="00317C0E">
        <w:rPr>
          <w:rFonts w:ascii="Tahoma" w:eastAsia="Arial Unicode MS" w:hAnsi="Tahoma" w:cs="Tahoma"/>
          <w:sz w:val="20"/>
          <w:szCs w:val="20"/>
        </w:rPr>
        <w:t xml:space="preserve"> </w:t>
      </w:r>
      <w:r w:rsidR="00DE41DF" w:rsidRPr="00317C0E">
        <w:rPr>
          <w:rFonts w:ascii="Tahoma" w:eastAsia="Arial Unicode MS" w:hAnsi="Tahoma" w:cs="Tahoma"/>
          <w:sz w:val="20"/>
          <w:szCs w:val="20"/>
        </w:rPr>
        <w:t>S</w:t>
      </w:r>
      <w:r w:rsidRPr="00317C0E">
        <w:rPr>
          <w:rFonts w:ascii="Tahoma" w:eastAsia="Arial Unicode MS" w:hAnsi="Tahoma" w:cs="Tahoma"/>
          <w:sz w:val="20"/>
          <w:szCs w:val="20"/>
        </w:rPr>
        <w:t>c</w:t>
      </w:r>
      <w:r w:rsidR="00007B35" w:rsidRPr="00317C0E">
        <w:rPr>
          <w:rFonts w:ascii="Tahoma" w:eastAsia="Arial Unicode MS" w:hAnsi="Tahoma" w:cs="Tahoma"/>
          <w:sz w:val="20"/>
          <w:szCs w:val="20"/>
        </w:rPr>
        <w:t>.</w:t>
      </w:r>
      <w:r w:rsidRPr="00317C0E">
        <w:rPr>
          <w:rFonts w:ascii="Tahoma" w:eastAsia="Arial Unicode MS" w:hAnsi="Tahoma" w:cs="Tahoma"/>
          <w:sz w:val="20"/>
          <w:szCs w:val="20"/>
        </w:rPr>
        <w:tab/>
      </w:r>
      <w:r w:rsidRPr="00317C0E">
        <w:rPr>
          <w:rFonts w:ascii="Tahoma" w:eastAsia="Arial Unicode MS" w:hAnsi="Tahoma" w:cs="Tahoma"/>
          <w:sz w:val="20"/>
          <w:szCs w:val="20"/>
        </w:rPr>
        <w:tab/>
        <w:t xml:space="preserve">          </w:t>
      </w:r>
      <w:proofErr w:type="spellStart"/>
      <w:r w:rsidRPr="00317C0E">
        <w:rPr>
          <w:rFonts w:ascii="Tahoma" w:eastAsia="Arial Unicode MS" w:hAnsi="Tahoma" w:cs="Tahoma"/>
          <w:sz w:val="20"/>
          <w:szCs w:val="20"/>
        </w:rPr>
        <w:t>Vivekanand</w:t>
      </w:r>
      <w:proofErr w:type="spellEnd"/>
      <w:r w:rsidRPr="00317C0E">
        <w:rPr>
          <w:rFonts w:ascii="Tahoma" w:eastAsia="Arial Unicode MS" w:hAnsi="Tahoma" w:cs="Tahoma"/>
          <w:sz w:val="20"/>
          <w:szCs w:val="20"/>
        </w:rPr>
        <w:t xml:space="preserve"> College, Aurangabad </w:t>
      </w:r>
      <w:r w:rsidRPr="00317C0E">
        <w:rPr>
          <w:rFonts w:ascii="Tahoma" w:eastAsia="Arial Unicode MS" w:hAnsi="Tahoma" w:cs="Tahoma"/>
          <w:sz w:val="20"/>
          <w:szCs w:val="20"/>
        </w:rPr>
        <w:tab/>
      </w:r>
      <w:r w:rsidRPr="00317C0E">
        <w:rPr>
          <w:rFonts w:ascii="Tahoma" w:eastAsia="Arial Unicode MS" w:hAnsi="Tahoma" w:cs="Tahoma"/>
          <w:sz w:val="20"/>
          <w:szCs w:val="20"/>
        </w:rPr>
        <w:tab/>
      </w:r>
      <w:r w:rsidRPr="00317C0E">
        <w:rPr>
          <w:rFonts w:ascii="Tahoma" w:eastAsia="Arial Unicode MS" w:hAnsi="Tahoma" w:cs="Tahoma"/>
          <w:sz w:val="20"/>
          <w:szCs w:val="20"/>
        </w:rPr>
        <w:tab/>
        <w:t xml:space="preserve">        2003        6</w:t>
      </w:r>
      <w:r w:rsidR="001B54D1" w:rsidRPr="00317C0E">
        <w:rPr>
          <w:rFonts w:ascii="Tahoma" w:eastAsia="Arial Unicode MS" w:hAnsi="Tahoma" w:cs="Tahoma"/>
          <w:sz w:val="20"/>
          <w:szCs w:val="20"/>
        </w:rPr>
        <w:t>9</w:t>
      </w:r>
      <w:r w:rsidRPr="00317C0E">
        <w:rPr>
          <w:rFonts w:ascii="Tahoma" w:eastAsia="Arial Unicode MS" w:hAnsi="Tahoma" w:cs="Tahoma"/>
          <w:sz w:val="20"/>
          <w:szCs w:val="20"/>
        </w:rPr>
        <w:t>%</w:t>
      </w:r>
    </w:p>
    <w:p w:rsidR="00995455" w:rsidRPr="00317C0E" w:rsidRDefault="00995455" w:rsidP="00C76DD1">
      <w:pPr>
        <w:spacing w:line="276" w:lineRule="auto"/>
        <w:rPr>
          <w:rFonts w:ascii="Tahoma" w:eastAsia="Arial Unicode MS" w:hAnsi="Tahoma" w:cs="Tahoma"/>
          <w:sz w:val="20"/>
          <w:szCs w:val="20"/>
        </w:rPr>
      </w:pPr>
      <w:r w:rsidRPr="00317C0E">
        <w:rPr>
          <w:rFonts w:ascii="Tahoma" w:eastAsia="Arial Unicode MS" w:hAnsi="Tahoma" w:cs="Tahoma"/>
          <w:sz w:val="20"/>
          <w:szCs w:val="20"/>
        </w:rPr>
        <w:t>12</w:t>
      </w:r>
      <w:r w:rsidRPr="00317C0E">
        <w:rPr>
          <w:rFonts w:ascii="Tahoma" w:eastAsia="Arial Unicode MS" w:hAnsi="Tahoma" w:cs="Tahoma"/>
          <w:sz w:val="20"/>
          <w:szCs w:val="20"/>
          <w:vertAlign w:val="superscript"/>
        </w:rPr>
        <w:t>th</w:t>
      </w:r>
      <w:r w:rsidRPr="00317C0E">
        <w:rPr>
          <w:rFonts w:ascii="Tahoma" w:eastAsia="Arial Unicode MS" w:hAnsi="Tahoma" w:cs="Tahoma"/>
          <w:sz w:val="20"/>
          <w:szCs w:val="20"/>
        </w:rPr>
        <w:tab/>
      </w:r>
      <w:r w:rsidRPr="00317C0E">
        <w:rPr>
          <w:rFonts w:ascii="Tahoma" w:eastAsia="Arial Unicode MS" w:hAnsi="Tahoma" w:cs="Tahoma"/>
          <w:sz w:val="20"/>
          <w:szCs w:val="20"/>
        </w:rPr>
        <w:tab/>
        <w:t xml:space="preserve">          </w:t>
      </w:r>
      <w:proofErr w:type="spellStart"/>
      <w:r w:rsidRPr="00317C0E">
        <w:rPr>
          <w:rFonts w:ascii="Tahoma" w:eastAsia="Arial Unicode MS" w:hAnsi="Tahoma" w:cs="Tahoma"/>
          <w:sz w:val="20"/>
          <w:szCs w:val="20"/>
        </w:rPr>
        <w:t>Vivekanand</w:t>
      </w:r>
      <w:proofErr w:type="spellEnd"/>
      <w:r w:rsidRPr="00317C0E">
        <w:rPr>
          <w:rFonts w:ascii="Tahoma" w:eastAsia="Arial Unicode MS" w:hAnsi="Tahoma" w:cs="Tahoma"/>
          <w:sz w:val="20"/>
          <w:szCs w:val="20"/>
        </w:rPr>
        <w:t xml:space="preserve"> College, Aurangabad</w:t>
      </w:r>
      <w:r w:rsidRPr="00317C0E">
        <w:rPr>
          <w:rFonts w:ascii="Tahoma" w:eastAsia="Arial Unicode MS" w:hAnsi="Tahoma" w:cs="Tahoma"/>
          <w:sz w:val="20"/>
          <w:szCs w:val="20"/>
        </w:rPr>
        <w:tab/>
      </w:r>
      <w:r w:rsidRPr="00317C0E">
        <w:rPr>
          <w:rFonts w:ascii="Tahoma" w:eastAsia="Arial Unicode MS" w:hAnsi="Tahoma" w:cs="Tahoma"/>
          <w:sz w:val="20"/>
          <w:szCs w:val="20"/>
        </w:rPr>
        <w:tab/>
      </w:r>
      <w:r w:rsidRPr="00317C0E">
        <w:rPr>
          <w:rFonts w:ascii="Tahoma" w:eastAsia="Arial Unicode MS" w:hAnsi="Tahoma" w:cs="Tahoma"/>
          <w:sz w:val="20"/>
          <w:szCs w:val="20"/>
        </w:rPr>
        <w:tab/>
      </w:r>
      <w:r w:rsidR="000E2F95" w:rsidRPr="00317C0E">
        <w:rPr>
          <w:rFonts w:ascii="Tahoma" w:eastAsia="Arial Unicode MS" w:hAnsi="Tahoma" w:cs="Tahoma"/>
          <w:sz w:val="20"/>
          <w:szCs w:val="20"/>
        </w:rPr>
        <w:t xml:space="preserve"> </w:t>
      </w:r>
      <w:r w:rsidRPr="00317C0E">
        <w:rPr>
          <w:rFonts w:ascii="Tahoma" w:eastAsia="Arial Unicode MS" w:hAnsi="Tahoma" w:cs="Tahoma"/>
          <w:sz w:val="20"/>
          <w:szCs w:val="20"/>
        </w:rPr>
        <w:t xml:space="preserve">       2000        53%</w:t>
      </w:r>
    </w:p>
    <w:p w:rsidR="00995455" w:rsidRPr="00317C0E" w:rsidRDefault="00995455" w:rsidP="00C76DD1">
      <w:pPr>
        <w:spacing w:line="276" w:lineRule="auto"/>
        <w:rPr>
          <w:rFonts w:ascii="Tahoma" w:eastAsia="Arial Unicode MS" w:hAnsi="Tahoma" w:cs="Tahoma"/>
          <w:b/>
          <w:sz w:val="20"/>
          <w:szCs w:val="20"/>
        </w:rPr>
      </w:pPr>
      <w:r w:rsidRPr="00317C0E">
        <w:rPr>
          <w:rFonts w:ascii="Tahoma" w:eastAsia="Arial Unicode MS" w:hAnsi="Tahoma" w:cs="Tahoma"/>
          <w:sz w:val="20"/>
          <w:szCs w:val="20"/>
        </w:rPr>
        <w:t>10</w:t>
      </w:r>
      <w:r w:rsidRPr="00317C0E">
        <w:rPr>
          <w:rFonts w:ascii="Tahoma" w:eastAsia="Arial Unicode MS" w:hAnsi="Tahoma" w:cs="Tahoma"/>
          <w:sz w:val="20"/>
          <w:szCs w:val="20"/>
          <w:vertAlign w:val="superscript"/>
        </w:rPr>
        <w:t>th</w:t>
      </w:r>
      <w:r w:rsidRPr="00317C0E">
        <w:rPr>
          <w:rFonts w:ascii="Tahoma" w:eastAsia="Arial Unicode MS" w:hAnsi="Tahoma" w:cs="Tahoma"/>
          <w:sz w:val="20"/>
          <w:szCs w:val="20"/>
        </w:rPr>
        <w:tab/>
      </w:r>
      <w:r w:rsidRPr="00317C0E">
        <w:rPr>
          <w:rFonts w:ascii="Tahoma" w:eastAsia="Arial Unicode MS" w:hAnsi="Tahoma" w:cs="Tahoma"/>
          <w:sz w:val="20"/>
          <w:szCs w:val="20"/>
        </w:rPr>
        <w:tab/>
        <w:t xml:space="preserve">          </w:t>
      </w:r>
      <w:proofErr w:type="spellStart"/>
      <w:r w:rsidRPr="00317C0E">
        <w:rPr>
          <w:rFonts w:ascii="Tahoma" w:eastAsia="Arial Unicode MS" w:hAnsi="Tahoma" w:cs="Tahoma"/>
          <w:sz w:val="20"/>
          <w:szCs w:val="20"/>
        </w:rPr>
        <w:t>Zilla</w:t>
      </w:r>
      <w:proofErr w:type="spellEnd"/>
      <w:r w:rsidRPr="00317C0E">
        <w:rPr>
          <w:rFonts w:ascii="Tahoma" w:eastAsia="Arial Unicode MS" w:hAnsi="Tahoma" w:cs="Tahoma"/>
          <w:sz w:val="20"/>
          <w:szCs w:val="20"/>
        </w:rPr>
        <w:t xml:space="preserve"> </w:t>
      </w:r>
      <w:proofErr w:type="spellStart"/>
      <w:r w:rsidRPr="00317C0E">
        <w:rPr>
          <w:rFonts w:ascii="Tahoma" w:eastAsia="Arial Unicode MS" w:hAnsi="Tahoma" w:cs="Tahoma"/>
          <w:sz w:val="20"/>
          <w:szCs w:val="20"/>
        </w:rPr>
        <w:t>Parishad</w:t>
      </w:r>
      <w:proofErr w:type="spellEnd"/>
      <w:r w:rsidRPr="00317C0E">
        <w:rPr>
          <w:rFonts w:ascii="Tahoma" w:eastAsia="Arial Unicode MS" w:hAnsi="Tahoma" w:cs="Tahoma"/>
          <w:sz w:val="20"/>
          <w:szCs w:val="20"/>
        </w:rPr>
        <w:t xml:space="preserve"> </w:t>
      </w:r>
      <w:r w:rsidR="00BF1A0F" w:rsidRPr="00317C0E">
        <w:rPr>
          <w:rFonts w:ascii="Tahoma" w:eastAsia="Arial Unicode MS" w:hAnsi="Tahoma" w:cs="Tahoma"/>
          <w:sz w:val="20"/>
          <w:szCs w:val="20"/>
        </w:rPr>
        <w:t xml:space="preserve">High </w:t>
      </w:r>
      <w:r w:rsidRPr="00317C0E">
        <w:rPr>
          <w:rFonts w:ascii="Tahoma" w:eastAsia="Arial Unicode MS" w:hAnsi="Tahoma" w:cs="Tahoma"/>
          <w:sz w:val="20"/>
          <w:szCs w:val="20"/>
        </w:rPr>
        <w:t xml:space="preserve">School, </w:t>
      </w:r>
      <w:proofErr w:type="spellStart"/>
      <w:r w:rsidRPr="00317C0E">
        <w:rPr>
          <w:rFonts w:ascii="Tahoma" w:eastAsia="Arial Unicode MS" w:hAnsi="Tahoma" w:cs="Tahoma"/>
          <w:sz w:val="20"/>
          <w:szCs w:val="20"/>
        </w:rPr>
        <w:t>Patoda</w:t>
      </w:r>
      <w:proofErr w:type="spellEnd"/>
      <w:r w:rsidRPr="00317C0E">
        <w:rPr>
          <w:rFonts w:ascii="Tahoma" w:eastAsia="Arial Unicode MS" w:hAnsi="Tahoma" w:cs="Tahoma"/>
          <w:sz w:val="20"/>
          <w:szCs w:val="20"/>
        </w:rPr>
        <w:t xml:space="preserve">, Dist </w:t>
      </w:r>
      <w:proofErr w:type="spellStart"/>
      <w:r w:rsidRPr="00317C0E">
        <w:rPr>
          <w:rFonts w:ascii="Tahoma" w:eastAsia="Arial Unicode MS" w:hAnsi="Tahoma" w:cs="Tahoma"/>
          <w:sz w:val="20"/>
          <w:szCs w:val="20"/>
        </w:rPr>
        <w:t>Beed</w:t>
      </w:r>
      <w:proofErr w:type="spellEnd"/>
      <w:r w:rsidRPr="00317C0E">
        <w:rPr>
          <w:rFonts w:ascii="Tahoma" w:eastAsia="Arial Unicode MS" w:hAnsi="Tahoma" w:cs="Tahoma"/>
          <w:sz w:val="20"/>
          <w:szCs w:val="20"/>
        </w:rPr>
        <w:tab/>
        <w:t xml:space="preserve">        1997        66%</w:t>
      </w:r>
    </w:p>
    <w:p w:rsidR="00317C0E" w:rsidRPr="00317C0E" w:rsidRDefault="00317C0E" w:rsidP="00C54293">
      <w:pPr>
        <w:pStyle w:val="BodyText"/>
        <w:rPr>
          <w:rFonts w:ascii="Tahoma" w:hAnsi="Tahoma" w:cs="Tahoma"/>
          <w:szCs w:val="20"/>
        </w:rPr>
      </w:pPr>
    </w:p>
    <w:p w:rsidR="00C54293" w:rsidRPr="00317C0E" w:rsidRDefault="00C54293" w:rsidP="00C54293">
      <w:pPr>
        <w:pStyle w:val="BodyText"/>
        <w:rPr>
          <w:rFonts w:ascii="Tahoma" w:eastAsia="Arial Unicode MS" w:hAnsi="Tahoma" w:cs="Tahoma"/>
          <w:szCs w:val="20"/>
        </w:rPr>
      </w:pPr>
      <w:r w:rsidRPr="00317C0E">
        <w:rPr>
          <w:rFonts w:ascii="Tahoma" w:hAnsi="Tahoma" w:cs="Tahoma"/>
          <w:szCs w:val="20"/>
        </w:rPr>
        <w:t>PERSONAL DETAILS</w:t>
      </w:r>
      <w:r w:rsidR="0061434E" w:rsidRPr="00317C0E">
        <w:rPr>
          <w:rFonts w:ascii="Tahoma" w:eastAsia="Arial Unicode MS" w:hAnsi="Tahoma" w:cs="Tahoma"/>
          <w:szCs w:val="20"/>
        </w:rPr>
        <w:t>____________________________________________________________</w:t>
      </w:r>
      <w:r w:rsidRPr="00317C0E">
        <w:rPr>
          <w:rFonts w:ascii="Tahoma" w:eastAsia="Arial Unicode MS" w:hAnsi="Tahoma" w:cs="Tahoma"/>
          <w:bCs/>
          <w:szCs w:val="20"/>
        </w:rPr>
        <w:t xml:space="preserve"> </w:t>
      </w:r>
      <w:r w:rsidRPr="00317C0E">
        <w:rPr>
          <w:rFonts w:ascii="Tahoma" w:eastAsia="Arial Unicode MS" w:hAnsi="Tahoma" w:cs="Tahoma"/>
          <w:szCs w:val="20"/>
        </w:rPr>
        <w:t xml:space="preserve">                                                                                                                             </w:t>
      </w:r>
    </w:p>
    <w:p w:rsidR="00B01467" w:rsidRPr="00317C0E" w:rsidRDefault="00B01467" w:rsidP="008D61B6">
      <w:pPr>
        <w:tabs>
          <w:tab w:val="left" w:pos="975"/>
        </w:tabs>
        <w:rPr>
          <w:rFonts w:ascii="Tahoma" w:eastAsia="Arial Unicode MS" w:hAnsi="Tahoma" w:cs="Tahoma"/>
          <w:bCs/>
          <w:sz w:val="20"/>
          <w:szCs w:val="20"/>
        </w:rPr>
      </w:pPr>
    </w:p>
    <w:p w:rsidR="003306CA" w:rsidRPr="00317C0E" w:rsidRDefault="003306CA" w:rsidP="008D61B6">
      <w:pPr>
        <w:tabs>
          <w:tab w:val="left" w:pos="975"/>
        </w:tabs>
        <w:rPr>
          <w:rFonts w:ascii="Tahoma" w:eastAsia="Arial Unicode MS" w:hAnsi="Tahoma" w:cs="Tahoma"/>
          <w:sz w:val="20"/>
          <w:szCs w:val="20"/>
        </w:rPr>
      </w:pPr>
      <w:r w:rsidRPr="00317C0E">
        <w:rPr>
          <w:rFonts w:ascii="Tahoma" w:eastAsia="Arial Unicode MS" w:hAnsi="Tahoma" w:cs="Tahoma"/>
          <w:bCs/>
          <w:sz w:val="20"/>
          <w:szCs w:val="20"/>
        </w:rPr>
        <w:t>Gender</w:t>
      </w:r>
      <w:r w:rsidR="00366F6F" w:rsidRPr="00317C0E">
        <w:rPr>
          <w:rFonts w:ascii="Tahoma" w:eastAsia="Arial Unicode MS" w:hAnsi="Tahoma" w:cs="Tahoma"/>
          <w:bCs/>
          <w:sz w:val="20"/>
          <w:szCs w:val="20"/>
        </w:rPr>
        <w:tab/>
      </w:r>
      <w:r w:rsidR="00366F6F" w:rsidRPr="00317C0E">
        <w:rPr>
          <w:rFonts w:ascii="Tahoma" w:eastAsia="Arial Unicode MS" w:hAnsi="Tahoma" w:cs="Tahoma"/>
          <w:bCs/>
          <w:sz w:val="20"/>
          <w:szCs w:val="20"/>
        </w:rPr>
        <w:tab/>
      </w:r>
      <w:r w:rsidR="00366F6F" w:rsidRPr="00317C0E">
        <w:rPr>
          <w:rFonts w:ascii="Tahoma" w:eastAsia="Arial Unicode MS" w:hAnsi="Tahoma" w:cs="Tahoma"/>
          <w:bCs/>
          <w:sz w:val="20"/>
          <w:szCs w:val="20"/>
        </w:rPr>
        <w:tab/>
      </w:r>
      <w:r w:rsidRPr="00317C0E">
        <w:rPr>
          <w:rFonts w:ascii="Tahoma" w:eastAsia="Arial Unicode MS" w:hAnsi="Tahoma" w:cs="Tahoma"/>
          <w:bCs/>
          <w:sz w:val="20"/>
          <w:szCs w:val="20"/>
        </w:rPr>
        <w:t xml:space="preserve">: </w:t>
      </w:r>
      <w:r w:rsidR="00366F6F" w:rsidRPr="00317C0E">
        <w:rPr>
          <w:rFonts w:ascii="Tahoma" w:eastAsia="Arial Unicode MS" w:hAnsi="Tahoma" w:cs="Tahoma"/>
          <w:bCs/>
          <w:sz w:val="20"/>
          <w:szCs w:val="20"/>
        </w:rPr>
        <w:t xml:space="preserve"> </w:t>
      </w:r>
      <w:r w:rsidRPr="00317C0E">
        <w:rPr>
          <w:rFonts w:ascii="Tahoma" w:eastAsia="Arial Unicode MS" w:hAnsi="Tahoma" w:cs="Tahoma"/>
          <w:sz w:val="20"/>
          <w:szCs w:val="20"/>
        </w:rPr>
        <w:t>Male</w:t>
      </w:r>
    </w:p>
    <w:p w:rsidR="00C76DD1" w:rsidRPr="00317C0E" w:rsidRDefault="00C76DD1" w:rsidP="008D61B6">
      <w:pPr>
        <w:tabs>
          <w:tab w:val="left" w:pos="975"/>
        </w:tabs>
        <w:rPr>
          <w:rFonts w:ascii="Tahoma" w:eastAsia="Arial Unicode MS" w:hAnsi="Tahoma" w:cs="Tahoma"/>
          <w:sz w:val="20"/>
          <w:szCs w:val="20"/>
        </w:rPr>
      </w:pPr>
      <w:r w:rsidRPr="00317C0E">
        <w:rPr>
          <w:rFonts w:ascii="Tahoma" w:eastAsia="Arial Unicode MS" w:hAnsi="Tahoma" w:cs="Tahoma"/>
          <w:bCs/>
          <w:sz w:val="20"/>
          <w:szCs w:val="20"/>
        </w:rPr>
        <w:t>Birth Date</w:t>
      </w:r>
      <w:r w:rsidRPr="00317C0E">
        <w:rPr>
          <w:rFonts w:ascii="Tahoma" w:eastAsia="Arial Unicode MS" w:hAnsi="Tahoma" w:cs="Tahoma"/>
          <w:bCs/>
          <w:sz w:val="20"/>
          <w:szCs w:val="20"/>
        </w:rPr>
        <w:tab/>
      </w:r>
      <w:r w:rsidRPr="00317C0E">
        <w:rPr>
          <w:rFonts w:ascii="Tahoma" w:eastAsia="Arial Unicode MS" w:hAnsi="Tahoma" w:cs="Tahoma"/>
          <w:bCs/>
          <w:sz w:val="20"/>
          <w:szCs w:val="20"/>
        </w:rPr>
        <w:tab/>
      </w:r>
      <w:r w:rsidRPr="00317C0E">
        <w:rPr>
          <w:rFonts w:ascii="Tahoma" w:eastAsia="Arial Unicode MS" w:hAnsi="Tahoma" w:cs="Tahoma"/>
          <w:bCs/>
          <w:sz w:val="20"/>
          <w:szCs w:val="20"/>
        </w:rPr>
        <w:tab/>
        <w:t xml:space="preserve">:  </w:t>
      </w:r>
      <w:r w:rsidRPr="00317C0E">
        <w:rPr>
          <w:rFonts w:ascii="Tahoma" w:eastAsia="Arial Unicode MS" w:hAnsi="Tahoma" w:cs="Tahoma"/>
          <w:sz w:val="20"/>
          <w:szCs w:val="20"/>
        </w:rPr>
        <w:t>01/10/1981</w:t>
      </w:r>
    </w:p>
    <w:p w:rsidR="008D61B6" w:rsidRPr="00317C0E" w:rsidRDefault="008D61B6" w:rsidP="008D61B6">
      <w:pPr>
        <w:pStyle w:val="Heading2"/>
        <w:widowControl w:val="0"/>
        <w:tabs>
          <w:tab w:val="clear" w:pos="0"/>
        </w:tabs>
        <w:jc w:val="left"/>
        <w:rPr>
          <w:rFonts w:ascii="Tahoma" w:eastAsia="Arial Unicode MS" w:hAnsi="Tahoma" w:cs="Tahoma"/>
          <w:szCs w:val="20"/>
        </w:rPr>
      </w:pPr>
      <w:r w:rsidRPr="00317C0E">
        <w:rPr>
          <w:rFonts w:ascii="Tahoma" w:eastAsia="Arial Unicode MS" w:hAnsi="Tahoma" w:cs="Tahoma"/>
          <w:b w:val="0"/>
          <w:szCs w:val="20"/>
        </w:rPr>
        <w:t>Passport #</w:t>
      </w:r>
      <w:r w:rsidRPr="00317C0E">
        <w:rPr>
          <w:rFonts w:ascii="Tahoma" w:eastAsia="Arial Unicode MS" w:hAnsi="Tahoma" w:cs="Tahoma"/>
          <w:b w:val="0"/>
          <w:szCs w:val="20"/>
        </w:rPr>
        <w:tab/>
      </w:r>
      <w:r w:rsidRPr="00317C0E">
        <w:rPr>
          <w:rFonts w:ascii="Tahoma" w:eastAsia="Arial Unicode MS" w:hAnsi="Tahoma" w:cs="Tahoma"/>
          <w:b w:val="0"/>
          <w:szCs w:val="20"/>
        </w:rPr>
        <w:tab/>
      </w:r>
      <w:r w:rsidRPr="00317C0E">
        <w:rPr>
          <w:rFonts w:ascii="Tahoma" w:eastAsia="Arial Unicode MS" w:hAnsi="Tahoma" w:cs="Tahoma"/>
          <w:b w:val="0"/>
          <w:szCs w:val="20"/>
        </w:rPr>
        <w:tab/>
        <w:t>:</w:t>
      </w:r>
      <w:r w:rsidRPr="00317C0E">
        <w:rPr>
          <w:rFonts w:ascii="Tahoma" w:eastAsia="Arial Unicode MS" w:hAnsi="Tahoma" w:cs="Tahoma"/>
          <w:szCs w:val="20"/>
        </w:rPr>
        <w:t xml:space="preserve">  F4755231 </w:t>
      </w:r>
      <w:r w:rsidRPr="00317C0E">
        <w:rPr>
          <w:rFonts w:ascii="Tahoma" w:eastAsia="Arial Unicode MS" w:hAnsi="Tahoma" w:cs="Tahoma"/>
          <w:b w:val="0"/>
          <w:szCs w:val="20"/>
        </w:rPr>
        <w:t>(05/09/2005 to 04/09/2015)</w:t>
      </w:r>
    </w:p>
    <w:p w:rsidR="00C76DD1" w:rsidRPr="00317C0E" w:rsidRDefault="00C76DD1" w:rsidP="008D61B6">
      <w:pPr>
        <w:tabs>
          <w:tab w:val="left" w:pos="975"/>
        </w:tabs>
        <w:rPr>
          <w:rFonts w:ascii="Tahoma" w:eastAsia="Arial Unicode MS" w:hAnsi="Tahoma" w:cs="Tahoma"/>
          <w:sz w:val="20"/>
          <w:szCs w:val="20"/>
          <w:lang w:val="en-US"/>
        </w:rPr>
      </w:pPr>
      <w:r w:rsidRPr="00317C0E">
        <w:rPr>
          <w:rFonts w:ascii="Tahoma" w:eastAsia="Arial Unicode MS" w:hAnsi="Tahoma" w:cs="Tahoma"/>
          <w:sz w:val="20"/>
          <w:szCs w:val="20"/>
          <w:lang w:val="en-US"/>
        </w:rPr>
        <w:t>Marital Status</w:t>
      </w:r>
      <w:r w:rsidRPr="00317C0E">
        <w:rPr>
          <w:rFonts w:ascii="Tahoma" w:eastAsia="Arial Unicode MS" w:hAnsi="Tahoma" w:cs="Tahoma"/>
          <w:sz w:val="20"/>
          <w:szCs w:val="20"/>
          <w:lang w:val="en-US"/>
        </w:rPr>
        <w:tab/>
      </w:r>
      <w:r w:rsidRPr="00317C0E">
        <w:rPr>
          <w:rFonts w:ascii="Tahoma" w:eastAsia="Arial Unicode MS" w:hAnsi="Tahoma" w:cs="Tahoma"/>
          <w:sz w:val="20"/>
          <w:szCs w:val="20"/>
          <w:lang w:val="en-US"/>
        </w:rPr>
        <w:tab/>
        <w:t>:  Married</w:t>
      </w:r>
    </w:p>
    <w:p w:rsidR="003306CA" w:rsidRPr="00317C0E" w:rsidRDefault="003306CA" w:rsidP="008D61B6">
      <w:pPr>
        <w:tabs>
          <w:tab w:val="left" w:pos="975"/>
        </w:tabs>
        <w:ind w:left="1440" w:hanging="1440"/>
        <w:rPr>
          <w:rFonts w:ascii="Tahoma" w:eastAsia="Arial Unicode MS" w:hAnsi="Tahoma" w:cs="Tahoma"/>
          <w:sz w:val="20"/>
          <w:szCs w:val="20"/>
        </w:rPr>
      </w:pPr>
      <w:r w:rsidRPr="00317C0E">
        <w:rPr>
          <w:rFonts w:ascii="Tahoma" w:eastAsia="Arial Unicode MS" w:hAnsi="Tahoma" w:cs="Tahoma"/>
          <w:bCs/>
          <w:sz w:val="20"/>
          <w:szCs w:val="20"/>
        </w:rPr>
        <w:t>Address</w:t>
      </w:r>
      <w:r w:rsidR="00366F6F" w:rsidRPr="00317C0E">
        <w:rPr>
          <w:rFonts w:ascii="Tahoma" w:eastAsia="Arial Unicode MS" w:hAnsi="Tahoma" w:cs="Tahoma"/>
          <w:bCs/>
          <w:sz w:val="20"/>
          <w:szCs w:val="20"/>
        </w:rPr>
        <w:tab/>
      </w:r>
      <w:r w:rsidR="00366F6F" w:rsidRPr="00317C0E">
        <w:rPr>
          <w:rFonts w:ascii="Tahoma" w:eastAsia="Arial Unicode MS" w:hAnsi="Tahoma" w:cs="Tahoma"/>
          <w:bCs/>
          <w:sz w:val="20"/>
          <w:szCs w:val="20"/>
        </w:rPr>
        <w:tab/>
      </w:r>
      <w:r w:rsidR="00366F6F" w:rsidRPr="00317C0E">
        <w:rPr>
          <w:rFonts w:ascii="Tahoma" w:eastAsia="Arial Unicode MS" w:hAnsi="Tahoma" w:cs="Tahoma"/>
          <w:bCs/>
          <w:sz w:val="20"/>
          <w:szCs w:val="20"/>
        </w:rPr>
        <w:tab/>
      </w:r>
      <w:r w:rsidRPr="00317C0E">
        <w:rPr>
          <w:rFonts w:ascii="Tahoma" w:eastAsia="Arial Unicode MS" w:hAnsi="Tahoma" w:cs="Tahoma"/>
          <w:bCs/>
          <w:sz w:val="20"/>
          <w:szCs w:val="20"/>
        </w:rPr>
        <w:t xml:space="preserve">: </w:t>
      </w:r>
      <w:r w:rsidR="00B023F6" w:rsidRPr="00317C0E">
        <w:rPr>
          <w:rFonts w:ascii="Tahoma" w:eastAsia="Arial Unicode MS" w:hAnsi="Tahoma" w:cs="Tahoma"/>
          <w:bCs/>
          <w:sz w:val="20"/>
          <w:szCs w:val="20"/>
        </w:rPr>
        <w:t xml:space="preserve"> </w:t>
      </w:r>
      <w:r w:rsidR="009D6CDB" w:rsidRPr="00317C0E">
        <w:rPr>
          <w:rFonts w:ascii="Tahoma" w:eastAsia="Arial Unicode MS" w:hAnsi="Tahoma" w:cs="Tahoma"/>
          <w:bCs/>
          <w:sz w:val="20"/>
          <w:szCs w:val="20"/>
        </w:rPr>
        <w:t>B-</w:t>
      </w:r>
      <w:r w:rsidR="00B023F6" w:rsidRPr="00317C0E">
        <w:rPr>
          <w:rFonts w:ascii="Tahoma" w:eastAsia="Arial Unicode MS" w:hAnsi="Tahoma" w:cs="Tahoma"/>
          <w:sz w:val="20"/>
          <w:szCs w:val="20"/>
        </w:rPr>
        <w:t>3</w:t>
      </w:r>
      <w:r w:rsidR="0062159F" w:rsidRPr="00317C0E">
        <w:rPr>
          <w:rFonts w:ascii="Tahoma" w:eastAsia="Arial Unicode MS" w:hAnsi="Tahoma" w:cs="Tahoma"/>
          <w:sz w:val="20"/>
          <w:szCs w:val="20"/>
        </w:rPr>
        <w:t>0</w:t>
      </w:r>
      <w:r w:rsidR="00B023F6" w:rsidRPr="00317C0E">
        <w:rPr>
          <w:rFonts w:ascii="Tahoma" w:eastAsia="Arial Unicode MS" w:hAnsi="Tahoma" w:cs="Tahoma"/>
          <w:sz w:val="20"/>
          <w:szCs w:val="20"/>
        </w:rPr>
        <w:t>6</w:t>
      </w:r>
      <w:r w:rsidR="002754A3" w:rsidRPr="00317C0E">
        <w:rPr>
          <w:rFonts w:ascii="Tahoma" w:eastAsia="Arial Unicode MS" w:hAnsi="Tahoma" w:cs="Tahoma"/>
          <w:sz w:val="20"/>
          <w:szCs w:val="20"/>
        </w:rPr>
        <w:t xml:space="preserve">, </w:t>
      </w:r>
      <w:r w:rsidR="00B023F6" w:rsidRPr="00317C0E">
        <w:rPr>
          <w:rFonts w:ascii="Tahoma" w:eastAsia="Arial Unicode MS" w:hAnsi="Tahoma" w:cs="Tahoma"/>
          <w:sz w:val="20"/>
          <w:szCs w:val="20"/>
        </w:rPr>
        <w:t xml:space="preserve">Sunflower Garden </w:t>
      </w:r>
      <w:r w:rsidR="0062159F" w:rsidRPr="00317C0E">
        <w:rPr>
          <w:rFonts w:ascii="Tahoma" w:eastAsia="Arial Unicode MS" w:hAnsi="Tahoma" w:cs="Tahoma"/>
          <w:sz w:val="20"/>
          <w:szCs w:val="20"/>
        </w:rPr>
        <w:t xml:space="preserve">Society, </w:t>
      </w:r>
      <w:proofErr w:type="spellStart"/>
      <w:r w:rsidR="00B023F6" w:rsidRPr="00317C0E">
        <w:rPr>
          <w:rFonts w:ascii="Tahoma" w:eastAsia="Arial Unicode MS" w:hAnsi="Tahoma" w:cs="Tahoma"/>
          <w:sz w:val="20"/>
          <w:szCs w:val="20"/>
        </w:rPr>
        <w:t>Dange</w:t>
      </w:r>
      <w:proofErr w:type="spellEnd"/>
      <w:r w:rsidR="00B023F6" w:rsidRPr="00317C0E">
        <w:rPr>
          <w:rFonts w:ascii="Tahoma" w:eastAsia="Arial Unicode MS" w:hAnsi="Tahoma" w:cs="Tahoma"/>
          <w:sz w:val="20"/>
          <w:szCs w:val="20"/>
        </w:rPr>
        <w:t xml:space="preserve"> </w:t>
      </w:r>
      <w:proofErr w:type="spellStart"/>
      <w:r w:rsidR="00B023F6" w:rsidRPr="00317C0E">
        <w:rPr>
          <w:rFonts w:ascii="Tahoma" w:eastAsia="Arial Unicode MS" w:hAnsi="Tahoma" w:cs="Tahoma"/>
          <w:sz w:val="20"/>
          <w:szCs w:val="20"/>
        </w:rPr>
        <w:t>Chowk</w:t>
      </w:r>
      <w:proofErr w:type="spellEnd"/>
      <w:r w:rsidR="00B023F6" w:rsidRPr="00317C0E">
        <w:rPr>
          <w:rFonts w:ascii="Tahoma" w:eastAsia="Arial Unicode MS" w:hAnsi="Tahoma" w:cs="Tahoma"/>
          <w:sz w:val="20"/>
          <w:szCs w:val="20"/>
        </w:rPr>
        <w:t>,</w:t>
      </w:r>
      <w:r w:rsidR="005C117A" w:rsidRPr="00317C0E">
        <w:rPr>
          <w:rFonts w:ascii="Tahoma" w:eastAsia="Arial Unicode MS" w:hAnsi="Tahoma" w:cs="Tahoma"/>
          <w:sz w:val="20"/>
          <w:szCs w:val="20"/>
        </w:rPr>
        <w:t xml:space="preserve"> </w:t>
      </w:r>
      <w:proofErr w:type="spellStart"/>
      <w:r w:rsidR="005C117A" w:rsidRPr="00317C0E">
        <w:rPr>
          <w:rFonts w:ascii="Tahoma" w:eastAsia="Arial Unicode MS" w:hAnsi="Tahoma" w:cs="Tahoma"/>
          <w:sz w:val="20"/>
          <w:szCs w:val="20"/>
        </w:rPr>
        <w:t>Pune</w:t>
      </w:r>
      <w:proofErr w:type="spellEnd"/>
      <w:r w:rsidR="00A015F2" w:rsidRPr="00317C0E">
        <w:rPr>
          <w:rFonts w:ascii="Tahoma" w:eastAsia="Arial Unicode MS" w:hAnsi="Tahoma" w:cs="Tahoma"/>
          <w:sz w:val="20"/>
          <w:szCs w:val="20"/>
        </w:rPr>
        <w:t xml:space="preserve"> - </w:t>
      </w:r>
      <w:r w:rsidR="00B023F6" w:rsidRPr="00317C0E">
        <w:rPr>
          <w:rFonts w:ascii="Tahoma" w:eastAsia="Arial Unicode MS" w:hAnsi="Tahoma" w:cs="Tahoma"/>
          <w:sz w:val="20"/>
          <w:szCs w:val="20"/>
        </w:rPr>
        <w:t>33</w:t>
      </w:r>
    </w:p>
    <w:p w:rsidR="003F3271" w:rsidRPr="00317C0E" w:rsidRDefault="003306CA" w:rsidP="00713B83">
      <w:pPr>
        <w:tabs>
          <w:tab w:val="left" w:pos="975"/>
        </w:tabs>
        <w:ind w:left="3600" w:hanging="3600"/>
        <w:rPr>
          <w:rFonts w:ascii="Tahoma" w:eastAsia="Arial Unicode MS" w:hAnsi="Tahoma" w:cs="Tahoma"/>
          <w:sz w:val="20"/>
          <w:szCs w:val="20"/>
        </w:rPr>
      </w:pPr>
      <w:r w:rsidRPr="00317C0E">
        <w:rPr>
          <w:rFonts w:ascii="Tahoma" w:eastAsia="Arial Unicode MS" w:hAnsi="Tahoma" w:cs="Tahoma"/>
          <w:bCs/>
          <w:sz w:val="20"/>
          <w:szCs w:val="20"/>
        </w:rPr>
        <w:t>Languages Known</w:t>
      </w:r>
      <w:r w:rsidR="00366F6F" w:rsidRPr="00317C0E">
        <w:rPr>
          <w:rFonts w:ascii="Tahoma" w:eastAsia="Arial Unicode MS" w:hAnsi="Tahoma" w:cs="Tahoma"/>
          <w:bCs/>
          <w:sz w:val="20"/>
          <w:szCs w:val="20"/>
        </w:rPr>
        <w:t xml:space="preserve"> </w:t>
      </w:r>
      <w:r w:rsidR="00817401" w:rsidRPr="00317C0E">
        <w:rPr>
          <w:rFonts w:ascii="Tahoma" w:eastAsia="Arial Unicode MS" w:hAnsi="Tahoma" w:cs="Tahoma"/>
          <w:bCs/>
          <w:sz w:val="20"/>
          <w:szCs w:val="20"/>
        </w:rPr>
        <w:t xml:space="preserve">    </w:t>
      </w:r>
      <w:r w:rsidR="00366F6F" w:rsidRPr="00317C0E">
        <w:rPr>
          <w:rFonts w:ascii="Tahoma" w:eastAsia="Arial Unicode MS" w:hAnsi="Tahoma" w:cs="Tahoma"/>
          <w:bCs/>
          <w:sz w:val="20"/>
          <w:szCs w:val="20"/>
        </w:rPr>
        <w:t xml:space="preserve"> </w:t>
      </w:r>
      <w:r w:rsidR="001357C9" w:rsidRPr="00317C0E">
        <w:rPr>
          <w:rFonts w:ascii="Tahoma" w:eastAsia="Arial Unicode MS" w:hAnsi="Tahoma" w:cs="Tahoma"/>
          <w:bCs/>
          <w:sz w:val="20"/>
          <w:szCs w:val="20"/>
        </w:rPr>
        <w:t xml:space="preserve">   </w:t>
      </w:r>
      <w:r w:rsidRPr="00317C0E">
        <w:rPr>
          <w:rFonts w:ascii="Tahoma" w:eastAsia="Arial Unicode MS" w:hAnsi="Tahoma" w:cs="Tahoma"/>
          <w:bCs/>
          <w:sz w:val="20"/>
          <w:szCs w:val="20"/>
        </w:rPr>
        <w:t xml:space="preserve">:  </w:t>
      </w:r>
      <w:r w:rsidRPr="00317C0E">
        <w:rPr>
          <w:rFonts w:ascii="Tahoma" w:eastAsia="Arial Unicode MS" w:hAnsi="Tahoma" w:cs="Tahoma"/>
          <w:sz w:val="20"/>
          <w:szCs w:val="20"/>
        </w:rPr>
        <w:t xml:space="preserve">English, </w:t>
      </w:r>
      <w:r w:rsidR="001E2E0B" w:rsidRPr="00317C0E">
        <w:rPr>
          <w:rFonts w:ascii="Tahoma" w:eastAsia="Arial Unicode MS" w:hAnsi="Tahoma" w:cs="Tahoma"/>
          <w:b/>
          <w:sz w:val="20"/>
          <w:szCs w:val="20"/>
        </w:rPr>
        <w:t>Marathi</w:t>
      </w:r>
      <w:r w:rsidR="001E2E0B" w:rsidRPr="00317C0E">
        <w:rPr>
          <w:rFonts w:ascii="Tahoma" w:eastAsia="Arial Unicode MS" w:hAnsi="Tahoma" w:cs="Tahoma"/>
          <w:sz w:val="20"/>
          <w:szCs w:val="20"/>
        </w:rPr>
        <w:t>,</w:t>
      </w:r>
      <w:r w:rsidR="001357C9" w:rsidRPr="00317C0E">
        <w:rPr>
          <w:rFonts w:ascii="Tahoma" w:eastAsia="Arial Unicode MS" w:hAnsi="Tahoma" w:cs="Tahoma"/>
          <w:sz w:val="20"/>
          <w:szCs w:val="20"/>
        </w:rPr>
        <w:t xml:space="preserve"> </w:t>
      </w:r>
      <w:proofErr w:type="gramStart"/>
      <w:r w:rsidR="00B023F6" w:rsidRPr="00317C0E">
        <w:rPr>
          <w:rFonts w:ascii="Tahoma" w:eastAsia="Arial Unicode MS" w:hAnsi="Tahoma" w:cs="Tahoma"/>
          <w:sz w:val="20"/>
          <w:szCs w:val="20"/>
        </w:rPr>
        <w:t>Hindi</w:t>
      </w:r>
      <w:proofErr w:type="gramEnd"/>
    </w:p>
    <w:p w:rsidR="003F3271" w:rsidRPr="00317C0E" w:rsidRDefault="003F3271" w:rsidP="00713B83">
      <w:pPr>
        <w:tabs>
          <w:tab w:val="left" w:pos="975"/>
        </w:tabs>
        <w:ind w:left="3600" w:hanging="3600"/>
        <w:rPr>
          <w:rFonts w:ascii="Tahoma" w:eastAsia="Arial Unicode MS" w:hAnsi="Tahoma" w:cs="Tahoma"/>
          <w:bCs/>
          <w:sz w:val="20"/>
          <w:szCs w:val="20"/>
        </w:rPr>
      </w:pPr>
    </w:p>
    <w:p w:rsidR="003F3271" w:rsidRPr="00317C0E" w:rsidRDefault="003F3271" w:rsidP="00713B83">
      <w:pPr>
        <w:tabs>
          <w:tab w:val="left" w:pos="975"/>
        </w:tabs>
        <w:ind w:left="3600" w:hanging="3600"/>
        <w:rPr>
          <w:rFonts w:ascii="Tahoma" w:eastAsia="Arial Unicode MS" w:hAnsi="Tahoma" w:cs="Tahoma"/>
          <w:bCs/>
          <w:sz w:val="20"/>
          <w:szCs w:val="20"/>
        </w:rPr>
      </w:pPr>
    </w:p>
    <w:p w:rsidR="003F3271" w:rsidRPr="00317C0E" w:rsidRDefault="003F3271" w:rsidP="00713B83">
      <w:pPr>
        <w:tabs>
          <w:tab w:val="left" w:pos="975"/>
        </w:tabs>
        <w:ind w:left="3600" w:hanging="3600"/>
        <w:rPr>
          <w:rFonts w:ascii="Tahoma" w:eastAsia="Arial Unicode MS" w:hAnsi="Tahoma" w:cs="Tahoma"/>
          <w:bCs/>
          <w:sz w:val="20"/>
          <w:szCs w:val="20"/>
        </w:rPr>
      </w:pPr>
    </w:p>
    <w:p w:rsidR="00B13B7F" w:rsidRPr="00317C0E" w:rsidRDefault="00E7761B" w:rsidP="00713B83">
      <w:pPr>
        <w:tabs>
          <w:tab w:val="left" w:pos="975"/>
        </w:tabs>
        <w:ind w:left="3600" w:hanging="3600"/>
        <w:rPr>
          <w:rFonts w:ascii="Tahoma" w:eastAsia="Arial Unicode MS" w:hAnsi="Tahoma" w:cs="Tahoma"/>
          <w:bCs/>
          <w:sz w:val="20"/>
          <w:szCs w:val="20"/>
        </w:rPr>
      </w:pPr>
      <w:r w:rsidRPr="00317C0E">
        <w:rPr>
          <w:rFonts w:ascii="Tahoma" w:eastAsia="Arial Unicode MS" w:hAnsi="Tahoma" w:cs="Tahoma"/>
          <w:bCs/>
          <w:sz w:val="20"/>
          <w:szCs w:val="20"/>
        </w:rPr>
        <w:t>(</w:t>
      </w:r>
      <w:r w:rsidR="002266BA" w:rsidRPr="00317C0E">
        <w:rPr>
          <w:rFonts w:ascii="Tahoma" w:eastAsia="Arial Unicode MS" w:hAnsi="Tahoma" w:cs="Tahoma"/>
          <w:bCs/>
          <w:sz w:val="20"/>
          <w:szCs w:val="20"/>
        </w:rPr>
        <w:t>Satish P</w:t>
      </w:r>
      <w:r w:rsidR="00366F6F" w:rsidRPr="00317C0E">
        <w:rPr>
          <w:rFonts w:ascii="Tahoma" w:eastAsia="Arial Unicode MS" w:hAnsi="Tahoma" w:cs="Tahoma"/>
          <w:bCs/>
          <w:sz w:val="20"/>
          <w:szCs w:val="20"/>
        </w:rPr>
        <w:t xml:space="preserve"> </w:t>
      </w:r>
      <w:r w:rsidRPr="00317C0E">
        <w:rPr>
          <w:rFonts w:ascii="Tahoma" w:eastAsia="Arial Unicode MS" w:hAnsi="Tahoma" w:cs="Tahoma"/>
          <w:bCs/>
          <w:sz w:val="20"/>
          <w:szCs w:val="20"/>
        </w:rPr>
        <w:t>Matade)</w:t>
      </w:r>
      <w:r w:rsidR="003306CA" w:rsidRPr="00317C0E">
        <w:rPr>
          <w:rFonts w:ascii="Tahoma" w:eastAsia="Arial Unicode MS" w:hAnsi="Tahoma" w:cs="Tahoma"/>
          <w:bCs/>
          <w:sz w:val="20"/>
          <w:szCs w:val="20"/>
        </w:rPr>
        <w:tab/>
      </w:r>
      <w:r w:rsidR="003306CA" w:rsidRPr="00317C0E">
        <w:rPr>
          <w:rFonts w:ascii="Tahoma" w:eastAsia="Arial Unicode MS" w:hAnsi="Tahoma" w:cs="Tahoma"/>
          <w:bCs/>
          <w:sz w:val="20"/>
          <w:szCs w:val="20"/>
        </w:rPr>
        <w:tab/>
      </w:r>
      <w:r w:rsidR="003306CA" w:rsidRPr="00317C0E">
        <w:rPr>
          <w:rFonts w:ascii="Tahoma" w:eastAsia="Arial Unicode MS" w:hAnsi="Tahoma" w:cs="Tahoma"/>
          <w:bCs/>
          <w:sz w:val="20"/>
          <w:szCs w:val="20"/>
        </w:rPr>
        <w:tab/>
      </w:r>
    </w:p>
    <w:sectPr w:rsidR="00B13B7F" w:rsidRPr="00317C0E" w:rsidSect="0096757B">
      <w:footnotePr>
        <w:pos w:val="beneathText"/>
      </w:footnotePr>
      <w:pgSz w:w="11905" w:h="16837"/>
      <w:pgMar w:top="719" w:right="1106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B8822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Courier New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Courier New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Courier New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b/>
        <w:bCs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b/>
        <w:bCs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/>
        <w:bCs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b/>
        <w:bCs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b/>
        <w:bCs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/>
        <w:bCs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b/>
        <w:bCs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b/>
        <w:bCs/>
        <w:sz w:val="18"/>
        <w:szCs w:val="18"/>
      </w:rPr>
    </w:lvl>
  </w:abstractNum>
  <w:abstractNum w:abstractNumId="5">
    <w:nsid w:val="03C14029"/>
    <w:multiLevelType w:val="hybridMultilevel"/>
    <w:tmpl w:val="48BCA8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DD5186"/>
    <w:multiLevelType w:val="multilevel"/>
    <w:tmpl w:val="9DDC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4D33C4B"/>
    <w:multiLevelType w:val="multilevel"/>
    <w:tmpl w:val="9B14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A80F65"/>
    <w:multiLevelType w:val="hybridMultilevel"/>
    <w:tmpl w:val="87D67F3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3A1EB6"/>
    <w:multiLevelType w:val="hybridMultilevel"/>
    <w:tmpl w:val="A9B053A4"/>
    <w:lvl w:ilvl="0" w:tplc="F5240762">
      <w:start w:val="1"/>
      <w:numFmt w:val="bullet"/>
      <w:lvlText w:val="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0">
    <w:nsid w:val="14FE77D7"/>
    <w:multiLevelType w:val="hybridMultilevel"/>
    <w:tmpl w:val="9BA8F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A84394"/>
    <w:multiLevelType w:val="hybridMultilevel"/>
    <w:tmpl w:val="9E04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F31271"/>
    <w:multiLevelType w:val="multilevel"/>
    <w:tmpl w:val="486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A90B78"/>
    <w:multiLevelType w:val="multilevel"/>
    <w:tmpl w:val="46A8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555D8A"/>
    <w:multiLevelType w:val="hybridMultilevel"/>
    <w:tmpl w:val="6162775C"/>
    <w:lvl w:ilvl="0" w:tplc="F5240762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A80BD1"/>
    <w:multiLevelType w:val="hybridMultilevel"/>
    <w:tmpl w:val="F8EC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E36F17"/>
    <w:multiLevelType w:val="multilevel"/>
    <w:tmpl w:val="3ECECD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>
    <w:nsid w:val="281C0346"/>
    <w:multiLevelType w:val="hybridMultilevel"/>
    <w:tmpl w:val="9DE838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90E4222"/>
    <w:multiLevelType w:val="hybridMultilevel"/>
    <w:tmpl w:val="A79217A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2B3427FC"/>
    <w:multiLevelType w:val="hybridMultilevel"/>
    <w:tmpl w:val="2E9C7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BB16453"/>
    <w:multiLevelType w:val="hybridMultilevel"/>
    <w:tmpl w:val="2564D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4F1A42"/>
    <w:multiLevelType w:val="hybridMultilevel"/>
    <w:tmpl w:val="2F88E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482E89"/>
    <w:multiLevelType w:val="hybridMultilevel"/>
    <w:tmpl w:val="EC8C6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9733EA"/>
    <w:multiLevelType w:val="hybridMultilevel"/>
    <w:tmpl w:val="C7A6B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7D0983"/>
    <w:multiLevelType w:val="hybridMultilevel"/>
    <w:tmpl w:val="403481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05763F"/>
    <w:multiLevelType w:val="hybridMultilevel"/>
    <w:tmpl w:val="25DE38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65F7FA6"/>
    <w:multiLevelType w:val="multilevel"/>
    <w:tmpl w:val="90F8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E50D1B"/>
    <w:multiLevelType w:val="hybridMultilevel"/>
    <w:tmpl w:val="57105CF2"/>
    <w:lvl w:ilvl="0" w:tplc="B71088C2">
      <w:numFmt w:val="bullet"/>
      <w:lvlText w:val="•"/>
      <w:lvlJc w:val="left"/>
      <w:pPr>
        <w:ind w:left="1080" w:hanging="720"/>
      </w:pPr>
      <w:rPr>
        <w:rFonts w:ascii="Tahoma" w:eastAsia="Arial Unicode MS" w:hAnsi="Tahoma" w:cs="Tahoma" w:hint="default"/>
      </w:rPr>
    </w:lvl>
    <w:lvl w:ilvl="1" w:tplc="77243CEA">
      <w:numFmt w:val="bullet"/>
      <w:lvlText w:val=""/>
      <w:lvlJc w:val="left"/>
      <w:pPr>
        <w:ind w:left="1800" w:hanging="720"/>
      </w:pPr>
      <w:rPr>
        <w:rFonts w:ascii="Symbol" w:eastAsia="Arial Unicode MS" w:hAnsi="Symbol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856C99"/>
    <w:multiLevelType w:val="hybridMultilevel"/>
    <w:tmpl w:val="4A889D7C"/>
    <w:lvl w:ilvl="0" w:tplc="07546172">
      <w:start w:val="1"/>
      <w:numFmt w:val="bullet"/>
      <w:pStyle w:val="List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9">
    <w:nsid w:val="4F983A87"/>
    <w:multiLevelType w:val="hybridMultilevel"/>
    <w:tmpl w:val="B3D80E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15E47"/>
    <w:multiLevelType w:val="hybridMultilevel"/>
    <w:tmpl w:val="7F5C6EA2"/>
    <w:lvl w:ilvl="0" w:tplc="04090001">
      <w:start w:val="1"/>
      <w:numFmt w:val="bullet"/>
      <w:lvlText w:val=""/>
      <w:lvlJc w:val="left"/>
      <w:pPr>
        <w:tabs>
          <w:tab w:val="num" w:pos="1695"/>
        </w:tabs>
        <w:ind w:left="16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31">
    <w:nsid w:val="61B65783"/>
    <w:multiLevelType w:val="hybridMultilevel"/>
    <w:tmpl w:val="0096C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67AB1"/>
    <w:multiLevelType w:val="hybridMultilevel"/>
    <w:tmpl w:val="31F86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932795E"/>
    <w:multiLevelType w:val="hybridMultilevel"/>
    <w:tmpl w:val="DBD62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EB0FBB"/>
    <w:multiLevelType w:val="hybridMultilevel"/>
    <w:tmpl w:val="36EA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0844DF"/>
    <w:multiLevelType w:val="hybridMultilevel"/>
    <w:tmpl w:val="C576C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7C87CE4"/>
    <w:multiLevelType w:val="hybridMultilevel"/>
    <w:tmpl w:val="22047AFC"/>
    <w:lvl w:ilvl="0" w:tplc="04090001">
      <w:start w:val="1"/>
      <w:numFmt w:val="bullet"/>
      <w:lvlText w:val=""/>
      <w:lvlJc w:val="left"/>
      <w:pPr>
        <w:tabs>
          <w:tab w:val="num" w:pos="1695"/>
        </w:tabs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37">
    <w:nsid w:val="7B4D0F6F"/>
    <w:multiLevelType w:val="hybridMultilevel"/>
    <w:tmpl w:val="7EFE51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F6E6E3F"/>
    <w:multiLevelType w:val="hybridMultilevel"/>
    <w:tmpl w:val="55A86200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2"/>
  </w:num>
  <w:num w:numId="6">
    <w:abstractNumId w:val="25"/>
  </w:num>
  <w:num w:numId="7">
    <w:abstractNumId w:val="13"/>
  </w:num>
  <w:num w:numId="8">
    <w:abstractNumId w:val="7"/>
  </w:num>
  <w:num w:numId="9">
    <w:abstractNumId w:val="26"/>
  </w:num>
  <w:num w:numId="10">
    <w:abstractNumId w:val="20"/>
  </w:num>
  <w:num w:numId="11">
    <w:abstractNumId w:val="23"/>
  </w:num>
  <w:num w:numId="12">
    <w:abstractNumId w:val="21"/>
  </w:num>
  <w:num w:numId="13">
    <w:abstractNumId w:val="18"/>
  </w:num>
  <w:num w:numId="14">
    <w:abstractNumId w:val="34"/>
  </w:num>
  <w:num w:numId="15">
    <w:abstractNumId w:val="11"/>
  </w:num>
  <w:num w:numId="16">
    <w:abstractNumId w:val="10"/>
  </w:num>
  <w:num w:numId="17">
    <w:abstractNumId w:val="16"/>
  </w:num>
  <w:num w:numId="18">
    <w:abstractNumId w:val="24"/>
  </w:num>
  <w:num w:numId="19">
    <w:abstractNumId w:val="19"/>
  </w:num>
  <w:num w:numId="20">
    <w:abstractNumId w:val="36"/>
  </w:num>
  <w:num w:numId="21">
    <w:abstractNumId w:val="30"/>
  </w:num>
  <w:num w:numId="22">
    <w:abstractNumId w:val="17"/>
  </w:num>
  <w:num w:numId="23">
    <w:abstractNumId w:val="29"/>
  </w:num>
  <w:num w:numId="24">
    <w:abstractNumId w:val="35"/>
  </w:num>
  <w:num w:numId="25">
    <w:abstractNumId w:val="0"/>
  </w:num>
  <w:num w:numId="26">
    <w:abstractNumId w:val="9"/>
  </w:num>
  <w:num w:numId="27">
    <w:abstractNumId w:val="32"/>
  </w:num>
  <w:num w:numId="28">
    <w:abstractNumId w:val="14"/>
  </w:num>
  <w:num w:numId="29">
    <w:abstractNumId w:val="38"/>
  </w:num>
  <w:num w:numId="30">
    <w:abstractNumId w:val="5"/>
  </w:num>
  <w:num w:numId="31">
    <w:abstractNumId w:val="28"/>
  </w:num>
  <w:num w:numId="32">
    <w:abstractNumId w:val="33"/>
  </w:num>
  <w:num w:numId="33">
    <w:abstractNumId w:val="31"/>
  </w:num>
  <w:num w:numId="34">
    <w:abstractNumId w:val="37"/>
  </w:num>
  <w:num w:numId="35">
    <w:abstractNumId w:val="8"/>
  </w:num>
  <w:num w:numId="36">
    <w:abstractNumId w:val="15"/>
  </w:num>
  <w:num w:numId="37">
    <w:abstractNumId w:val="27"/>
  </w:num>
  <w:num w:numId="38">
    <w:abstractNumId w:val="6"/>
  </w:num>
  <w:num w:numId="3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1EE0"/>
    <w:rsid w:val="00000119"/>
    <w:rsid w:val="000038C6"/>
    <w:rsid w:val="00007B35"/>
    <w:rsid w:val="00016FDA"/>
    <w:rsid w:val="00026A8A"/>
    <w:rsid w:val="0004169B"/>
    <w:rsid w:val="00043E9A"/>
    <w:rsid w:val="00051425"/>
    <w:rsid w:val="00052C09"/>
    <w:rsid w:val="00060938"/>
    <w:rsid w:val="000826F2"/>
    <w:rsid w:val="00085560"/>
    <w:rsid w:val="0009095B"/>
    <w:rsid w:val="000954EB"/>
    <w:rsid w:val="00097DE7"/>
    <w:rsid w:val="000D5F20"/>
    <w:rsid w:val="000E2F95"/>
    <w:rsid w:val="000F72B2"/>
    <w:rsid w:val="00100D6D"/>
    <w:rsid w:val="00111AB1"/>
    <w:rsid w:val="00121A11"/>
    <w:rsid w:val="00123328"/>
    <w:rsid w:val="00132D1F"/>
    <w:rsid w:val="00134117"/>
    <w:rsid w:val="001357C9"/>
    <w:rsid w:val="00141C28"/>
    <w:rsid w:val="00144893"/>
    <w:rsid w:val="001508F5"/>
    <w:rsid w:val="00160A5B"/>
    <w:rsid w:val="00164B1F"/>
    <w:rsid w:val="00174A04"/>
    <w:rsid w:val="00174C63"/>
    <w:rsid w:val="00177123"/>
    <w:rsid w:val="00186DA3"/>
    <w:rsid w:val="00195D92"/>
    <w:rsid w:val="001A3E7A"/>
    <w:rsid w:val="001A6E66"/>
    <w:rsid w:val="001B4B86"/>
    <w:rsid w:val="001B54D1"/>
    <w:rsid w:val="001D2649"/>
    <w:rsid w:val="001D4B86"/>
    <w:rsid w:val="001D65F5"/>
    <w:rsid w:val="001D6A8F"/>
    <w:rsid w:val="001E2E0B"/>
    <w:rsid w:val="001E6021"/>
    <w:rsid w:val="001F04A7"/>
    <w:rsid w:val="0020476A"/>
    <w:rsid w:val="002159B4"/>
    <w:rsid w:val="00220DA1"/>
    <w:rsid w:val="002266BA"/>
    <w:rsid w:val="002363F7"/>
    <w:rsid w:val="002416AE"/>
    <w:rsid w:val="002515CA"/>
    <w:rsid w:val="0026378F"/>
    <w:rsid w:val="00265236"/>
    <w:rsid w:val="002753A9"/>
    <w:rsid w:val="002754A3"/>
    <w:rsid w:val="002B5572"/>
    <w:rsid w:val="002C5585"/>
    <w:rsid w:val="002E68FF"/>
    <w:rsid w:val="00303462"/>
    <w:rsid w:val="00305927"/>
    <w:rsid w:val="00314DB6"/>
    <w:rsid w:val="00317C0E"/>
    <w:rsid w:val="00324779"/>
    <w:rsid w:val="0032603E"/>
    <w:rsid w:val="003306CA"/>
    <w:rsid w:val="00334D7A"/>
    <w:rsid w:val="00336A27"/>
    <w:rsid w:val="0035156C"/>
    <w:rsid w:val="00366F6F"/>
    <w:rsid w:val="003764E2"/>
    <w:rsid w:val="003A72A0"/>
    <w:rsid w:val="003B1105"/>
    <w:rsid w:val="003B3758"/>
    <w:rsid w:val="003C46C4"/>
    <w:rsid w:val="003E1752"/>
    <w:rsid w:val="003F3271"/>
    <w:rsid w:val="003F703D"/>
    <w:rsid w:val="00413E51"/>
    <w:rsid w:val="00417911"/>
    <w:rsid w:val="004201FA"/>
    <w:rsid w:val="00421D6D"/>
    <w:rsid w:val="0042424A"/>
    <w:rsid w:val="00426932"/>
    <w:rsid w:val="00432B21"/>
    <w:rsid w:val="00446C5F"/>
    <w:rsid w:val="004512DF"/>
    <w:rsid w:val="004516C1"/>
    <w:rsid w:val="0045483D"/>
    <w:rsid w:val="00457570"/>
    <w:rsid w:val="00464A52"/>
    <w:rsid w:val="004655DA"/>
    <w:rsid w:val="00484C99"/>
    <w:rsid w:val="004C78C6"/>
    <w:rsid w:val="004D703B"/>
    <w:rsid w:val="004E3B6C"/>
    <w:rsid w:val="004E7A81"/>
    <w:rsid w:val="004F5FC2"/>
    <w:rsid w:val="00502F72"/>
    <w:rsid w:val="00511DD5"/>
    <w:rsid w:val="00523ED8"/>
    <w:rsid w:val="0053348C"/>
    <w:rsid w:val="00540405"/>
    <w:rsid w:val="00545065"/>
    <w:rsid w:val="0054616E"/>
    <w:rsid w:val="00550993"/>
    <w:rsid w:val="00557806"/>
    <w:rsid w:val="00566CB5"/>
    <w:rsid w:val="005675BD"/>
    <w:rsid w:val="00584053"/>
    <w:rsid w:val="00595B31"/>
    <w:rsid w:val="005C117A"/>
    <w:rsid w:val="005C13F8"/>
    <w:rsid w:val="005C1A39"/>
    <w:rsid w:val="005C36C0"/>
    <w:rsid w:val="005D26E3"/>
    <w:rsid w:val="005D32B7"/>
    <w:rsid w:val="005E4D17"/>
    <w:rsid w:val="005F1DE1"/>
    <w:rsid w:val="005F2821"/>
    <w:rsid w:val="005F40B5"/>
    <w:rsid w:val="00607B4F"/>
    <w:rsid w:val="0061434E"/>
    <w:rsid w:val="0062159F"/>
    <w:rsid w:val="00634DB7"/>
    <w:rsid w:val="00636E70"/>
    <w:rsid w:val="006456AA"/>
    <w:rsid w:val="0065110F"/>
    <w:rsid w:val="00667AFC"/>
    <w:rsid w:val="006804A8"/>
    <w:rsid w:val="0068589D"/>
    <w:rsid w:val="00687A4E"/>
    <w:rsid w:val="006965A3"/>
    <w:rsid w:val="006A5DA8"/>
    <w:rsid w:val="006B1A69"/>
    <w:rsid w:val="006D6732"/>
    <w:rsid w:val="006F15EF"/>
    <w:rsid w:val="00702F9E"/>
    <w:rsid w:val="00703380"/>
    <w:rsid w:val="0070583E"/>
    <w:rsid w:val="00713B83"/>
    <w:rsid w:val="00714E7C"/>
    <w:rsid w:val="00721B08"/>
    <w:rsid w:val="00723644"/>
    <w:rsid w:val="00727710"/>
    <w:rsid w:val="00737850"/>
    <w:rsid w:val="00747088"/>
    <w:rsid w:val="00754E05"/>
    <w:rsid w:val="007620EE"/>
    <w:rsid w:val="00766E95"/>
    <w:rsid w:val="007706D8"/>
    <w:rsid w:val="00777A3A"/>
    <w:rsid w:val="0078126E"/>
    <w:rsid w:val="007926D0"/>
    <w:rsid w:val="007961DD"/>
    <w:rsid w:val="00796F48"/>
    <w:rsid w:val="007A7CA7"/>
    <w:rsid w:val="007B1F29"/>
    <w:rsid w:val="007C407B"/>
    <w:rsid w:val="007D16E1"/>
    <w:rsid w:val="007E3B8D"/>
    <w:rsid w:val="007E77F5"/>
    <w:rsid w:val="007F24E6"/>
    <w:rsid w:val="007F6A38"/>
    <w:rsid w:val="00815BD6"/>
    <w:rsid w:val="00816569"/>
    <w:rsid w:val="00816A65"/>
    <w:rsid w:val="00817401"/>
    <w:rsid w:val="00826746"/>
    <w:rsid w:val="00841CE6"/>
    <w:rsid w:val="008421BD"/>
    <w:rsid w:val="00844B1B"/>
    <w:rsid w:val="008471B8"/>
    <w:rsid w:val="008568D2"/>
    <w:rsid w:val="00861963"/>
    <w:rsid w:val="00864B99"/>
    <w:rsid w:val="008659A5"/>
    <w:rsid w:val="00873746"/>
    <w:rsid w:val="0088213C"/>
    <w:rsid w:val="00890E39"/>
    <w:rsid w:val="00893135"/>
    <w:rsid w:val="008A1FA5"/>
    <w:rsid w:val="008B50E8"/>
    <w:rsid w:val="008B7530"/>
    <w:rsid w:val="008D61B6"/>
    <w:rsid w:val="008E781D"/>
    <w:rsid w:val="0090612F"/>
    <w:rsid w:val="00930F8B"/>
    <w:rsid w:val="00931669"/>
    <w:rsid w:val="00937127"/>
    <w:rsid w:val="009514F3"/>
    <w:rsid w:val="0095714D"/>
    <w:rsid w:val="00960070"/>
    <w:rsid w:val="0096757B"/>
    <w:rsid w:val="00995455"/>
    <w:rsid w:val="009A20F4"/>
    <w:rsid w:val="009D6CDB"/>
    <w:rsid w:val="009E4D2B"/>
    <w:rsid w:val="009E6A70"/>
    <w:rsid w:val="009F01F3"/>
    <w:rsid w:val="009F7BB9"/>
    <w:rsid w:val="00A015F2"/>
    <w:rsid w:val="00A01CDB"/>
    <w:rsid w:val="00A01F1A"/>
    <w:rsid w:val="00A030F5"/>
    <w:rsid w:val="00A05DFA"/>
    <w:rsid w:val="00A20BE3"/>
    <w:rsid w:val="00A52737"/>
    <w:rsid w:val="00A6736A"/>
    <w:rsid w:val="00A72DE1"/>
    <w:rsid w:val="00A7493B"/>
    <w:rsid w:val="00A7700C"/>
    <w:rsid w:val="00AA0A7A"/>
    <w:rsid w:val="00AA4C77"/>
    <w:rsid w:val="00AA6161"/>
    <w:rsid w:val="00AA72F7"/>
    <w:rsid w:val="00AC5D77"/>
    <w:rsid w:val="00AD6CB1"/>
    <w:rsid w:val="00B01467"/>
    <w:rsid w:val="00B023F6"/>
    <w:rsid w:val="00B038BE"/>
    <w:rsid w:val="00B0581B"/>
    <w:rsid w:val="00B122C0"/>
    <w:rsid w:val="00B122DA"/>
    <w:rsid w:val="00B13B7F"/>
    <w:rsid w:val="00B17805"/>
    <w:rsid w:val="00B17F1F"/>
    <w:rsid w:val="00B3477B"/>
    <w:rsid w:val="00B51842"/>
    <w:rsid w:val="00B55B9B"/>
    <w:rsid w:val="00B57C03"/>
    <w:rsid w:val="00B60FF1"/>
    <w:rsid w:val="00B662C3"/>
    <w:rsid w:val="00B66B80"/>
    <w:rsid w:val="00B7130F"/>
    <w:rsid w:val="00B816F4"/>
    <w:rsid w:val="00B81EE0"/>
    <w:rsid w:val="00BA0FD8"/>
    <w:rsid w:val="00BA2906"/>
    <w:rsid w:val="00BC3DC3"/>
    <w:rsid w:val="00BD735B"/>
    <w:rsid w:val="00BE44EA"/>
    <w:rsid w:val="00BE76D2"/>
    <w:rsid w:val="00BF1A0F"/>
    <w:rsid w:val="00BF7197"/>
    <w:rsid w:val="00C0147D"/>
    <w:rsid w:val="00C21976"/>
    <w:rsid w:val="00C34A6C"/>
    <w:rsid w:val="00C409B1"/>
    <w:rsid w:val="00C51600"/>
    <w:rsid w:val="00C54293"/>
    <w:rsid w:val="00C563B4"/>
    <w:rsid w:val="00C63F69"/>
    <w:rsid w:val="00C7176B"/>
    <w:rsid w:val="00C76DD1"/>
    <w:rsid w:val="00C77A33"/>
    <w:rsid w:val="00C8032A"/>
    <w:rsid w:val="00CA11F5"/>
    <w:rsid w:val="00CA350F"/>
    <w:rsid w:val="00CA738B"/>
    <w:rsid w:val="00CB6DE6"/>
    <w:rsid w:val="00CC12D7"/>
    <w:rsid w:val="00CD1C0B"/>
    <w:rsid w:val="00CD5F67"/>
    <w:rsid w:val="00CE7F08"/>
    <w:rsid w:val="00CF555D"/>
    <w:rsid w:val="00CF7A1B"/>
    <w:rsid w:val="00D0176B"/>
    <w:rsid w:val="00D250C7"/>
    <w:rsid w:val="00D32B7D"/>
    <w:rsid w:val="00D36286"/>
    <w:rsid w:val="00D55444"/>
    <w:rsid w:val="00D71EC1"/>
    <w:rsid w:val="00D73A0C"/>
    <w:rsid w:val="00D868BA"/>
    <w:rsid w:val="00D9274D"/>
    <w:rsid w:val="00DA15D3"/>
    <w:rsid w:val="00DB4C6F"/>
    <w:rsid w:val="00DE41DF"/>
    <w:rsid w:val="00DE5F8E"/>
    <w:rsid w:val="00E050F5"/>
    <w:rsid w:val="00E052A5"/>
    <w:rsid w:val="00E15FD2"/>
    <w:rsid w:val="00E25616"/>
    <w:rsid w:val="00E25FEA"/>
    <w:rsid w:val="00E334DB"/>
    <w:rsid w:val="00E42F01"/>
    <w:rsid w:val="00E46ADD"/>
    <w:rsid w:val="00E47957"/>
    <w:rsid w:val="00E67762"/>
    <w:rsid w:val="00E67BC6"/>
    <w:rsid w:val="00E75033"/>
    <w:rsid w:val="00E7761B"/>
    <w:rsid w:val="00EA6157"/>
    <w:rsid w:val="00ED7B28"/>
    <w:rsid w:val="00EE42AD"/>
    <w:rsid w:val="00F05316"/>
    <w:rsid w:val="00F07126"/>
    <w:rsid w:val="00F10B12"/>
    <w:rsid w:val="00F15963"/>
    <w:rsid w:val="00F363E1"/>
    <w:rsid w:val="00F36DB7"/>
    <w:rsid w:val="00F42A37"/>
    <w:rsid w:val="00F430D6"/>
    <w:rsid w:val="00F565CC"/>
    <w:rsid w:val="00F61378"/>
    <w:rsid w:val="00F62ABC"/>
    <w:rsid w:val="00F62E3A"/>
    <w:rsid w:val="00F7378C"/>
    <w:rsid w:val="00FB4FEE"/>
    <w:rsid w:val="00FD0C65"/>
    <w:rsid w:val="00FD4401"/>
    <w:rsid w:val="00FD48F1"/>
    <w:rsid w:val="00FE0DC8"/>
    <w:rsid w:val="00FF6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32]" strokecolor="none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BB9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9F7BB9"/>
    <w:pPr>
      <w:keepNext/>
      <w:tabs>
        <w:tab w:val="num" w:pos="0"/>
        <w:tab w:val="left" w:pos="975"/>
      </w:tabs>
      <w:outlineLvl w:val="0"/>
    </w:pPr>
    <w:rPr>
      <w:rFonts w:ascii="Verdana" w:hAnsi="Verdana"/>
      <w:b/>
      <w:bCs/>
      <w:sz w:val="20"/>
    </w:rPr>
  </w:style>
  <w:style w:type="paragraph" w:styleId="Heading2">
    <w:name w:val="heading 2"/>
    <w:basedOn w:val="Normal"/>
    <w:next w:val="Normal"/>
    <w:qFormat/>
    <w:rsid w:val="009F7BB9"/>
    <w:pPr>
      <w:keepNext/>
      <w:tabs>
        <w:tab w:val="num" w:pos="0"/>
        <w:tab w:val="left" w:pos="975"/>
      </w:tabs>
      <w:jc w:val="right"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rsid w:val="009F7BB9"/>
    <w:pPr>
      <w:keepNext/>
      <w:tabs>
        <w:tab w:val="num" w:pos="0"/>
        <w:tab w:val="left" w:pos="975"/>
      </w:tabs>
      <w:jc w:val="center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rsid w:val="009F7BB9"/>
    <w:pPr>
      <w:keepNext/>
      <w:shd w:val="clear" w:color="auto" w:fill="C0C0C0"/>
      <w:tabs>
        <w:tab w:val="num" w:pos="0"/>
      </w:tabs>
      <w:jc w:val="both"/>
      <w:outlineLvl w:val="3"/>
    </w:pPr>
    <w:rPr>
      <w:rFonts w:ascii="Verdana" w:hAnsi="Verdana"/>
      <w:b/>
      <w:bCs/>
      <w:sz w:val="22"/>
      <w:lang w:val="en-US"/>
    </w:rPr>
  </w:style>
  <w:style w:type="paragraph" w:styleId="Heading5">
    <w:name w:val="heading 5"/>
    <w:basedOn w:val="Normal"/>
    <w:next w:val="Normal"/>
    <w:qFormat/>
    <w:rsid w:val="009F7BB9"/>
    <w:pPr>
      <w:keepNext/>
      <w:tabs>
        <w:tab w:val="num" w:pos="0"/>
        <w:tab w:val="left" w:pos="975"/>
      </w:tabs>
      <w:outlineLvl w:val="4"/>
    </w:pPr>
    <w:rPr>
      <w:rFonts w:ascii="Verdana" w:hAnsi="Verdana"/>
      <w:i/>
      <w:iCs/>
      <w:sz w:val="20"/>
    </w:rPr>
  </w:style>
  <w:style w:type="paragraph" w:styleId="Heading6">
    <w:name w:val="heading 6"/>
    <w:basedOn w:val="Normal"/>
    <w:next w:val="Normal"/>
    <w:qFormat/>
    <w:rsid w:val="009F7BB9"/>
    <w:pPr>
      <w:tabs>
        <w:tab w:val="num" w:pos="0"/>
      </w:tabs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Heading"/>
    <w:next w:val="BodyText"/>
    <w:qFormat/>
    <w:rsid w:val="009F7BB9"/>
    <w:pPr>
      <w:tabs>
        <w:tab w:val="num" w:pos="0"/>
      </w:tabs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rsid w:val="009F7BB9"/>
    <w:pPr>
      <w:tabs>
        <w:tab w:val="num" w:pos="0"/>
      </w:tabs>
      <w:outlineLvl w:val="7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F7BB9"/>
    <w:rPr>
      <w:rFonts w:ascii="Symbol" w:hAnsi="Symbol"/>
    </w:rPr>
  </w:style>
  <w:style w:type="character" w:customStyle="1" w:styleId="WW8Num2z2">
    <w:name w:val="WW8Num2z2"/>
    <w:rsid w:val="009F7BB9"/>
    <w:rPr>
      <w:rFonts w:ascii="Wingdings" w:hAnsi="Wingdings"/>
    </w:rPr>
  </w:style>
  <w:style w:type="character" w:customStyle="1" w:styleId="WW8Num2z4">
    <w:name w:val="WW8Num2z4"/>
    <w:rsid w:val="009F7BB9"/>
    <w:rPr>
      <w:rFonts w:ascii="Courier New" w:hAnsi="Courier New"/>
    </w:rPr>
  </w:style>
  <w:style w:type="character" w:customStyle="1" w:styleId="WW8Num3z0">
    <w:name w:val="WW8Num3z0"/>
    <w:rsid w:val="009F7BB9"/>
    <w:rPr>
      <w:rFonts w:ascii="Courier New" w:hAnsi="Courier New" w:cs="Courier New"/>
    </w:rPr>
  </w:style>
  <w:style w:type="character" w:customStyle="1" w:styleId="WW8Num3z1">
    <w:name w:val="WW8Num3z1"/>
    <w:rsid w:val="009F7BB9"/>
    <w:rPr>
      <w:rFonts w:ascii="Courier New" w:hAnsi="Courier New"/>
    </w:rPr>
  </w:style>
  <w:style w:type="character" w:customStyle="1" w:styleId="WW8Num3z2">
    <w:name w:val="WW8Num3z2"/>
    <w:rsid w:val="009F7BB9"/>
    <w:rPr>
      <w:rFonts w:ascii="Symbol" w:hAnsi="Symbol"/>
    </w:rPr>
  </w:style>
  <w:style w:type="character" w:customStyle="1" w:styleId="WW8Num3z4">
    <w:name w:val="WW8Num3z4"/>
    <w:rsid w:val="009F7BB9"/>
    <w:rPr>
      <w:rFonts w:ascii="Courier New" w:hAnsi="Courier New"/>
    </w:rPr>
  </w:style>
  <w:style w:type="character" w:customStyle="1" w:styleId="WW8Num4z0">
    <w:name w:val="WW8Num4z0"/>
    <w:rsid w:val="009F7BB9"/>
    <w:rPr>
      <w:rFonts w:ascii="Courier New" w:hAnsi="Courier New" w:cs="Courier New"/>
    </w:rPr>
  </w:style>
  <w:style w:type="character" w:customStyle="1" w:styleId="WW8Num4z1">
    <w:name w:val="WW8Num4z1"/>
    <w:rsid w:val="009F7BB9"/>
    <w:rPr>
      <w:rFonts w:ascii="StarSymbol" w:hAnsi="StarSymbol" w:cs="StarSymbol"/>
      <w:b/>
      <w:bCs/>
      <w:sz w:val="18"/>
      <w:szCs w:val="18"/>
    </w:rPr>
  </w:style>
  <w:style w:type="character" w:customStyle="1" w:styleId="Absatz-Standardschriftart">
    <w:name w:val="Absatz-Standardschriftart"/>
    <w:rsid w:val="009F7BB9"/>
  </w:style>
  <w:style w:type="character" w:customStyle="1" w:styleId="WW-Absatz-Standardschriftart">
    <w:name w:val="WW-Absatz-Standardschriftart"/>
    <w:rsid w:val="009F7BB9"/>
  </w:style>
  <w:style w:type="character" w:customStyle="1" w:styleId="WW-Absatz-Standardschriftart1">
    <w:name w:val="WW-Absatz-Standardschriftart1"/>
    <w:rsid w:val="009F7BB9"/>
  </w:style>
  <w:style w:type="character" w:customStyle="1" w:styleId="WW-Absatz-Standardschriftart11">
    <w:name w:val="WW-Absatz-Standardschriftart11"/>
    <w:rsid w:val="009F7BB9"/>
  </w:style>
  <w:style w:type="character" w:customStyle="1" w:styleId="WW-Absatz-Standardschriftart111">
    <w:name w:val="WW-Absatz-Standardschriftart111"/>
    <w:rsid w:val="009F7BB9"/>
  </w:style>
  <w:style w:type="character" w:customStyle="1" w:styleId="WW-Absatz-Standardschriftart1111">
    <w:name w:val="WW-Absatz-Standardschriftart1111"/>
    <w:rsid w:val="009F7BB9"/>
  </w:style>
  <w:style w:type="character" w:customStyle="1" w:styleId="WW-Absatz-Standardschriftart11111">
    <w:name w:val="WW-Absatz-Standardschriftart11111"/>
    <w:rsid w:val="009F7BB9"/>
  </w:style>
  <w:style w:type="character" w:customStyle="1" w:styleId="WW-DefaultParagraphFont">
    <w:name w:val="WW-Default Paragraph Font"/>
    <w:rsid w:val="009F7BB9"/>
  </w:style>
  <w:style w:type="character" w:customStyle="1" w:styleId="WW8Num2z1">
    <w:name w:val="WW8Num2z1"/>
    <w:rsid w:val="009F7BB9"/>
    <w:rPr>
      <w:rFonts w:ascii="Courier New" w:hAnsi="Courier New"/>
    </w:rPr>
  </w:style>
  <w:style w:type="character" w:customStyle="1" w:styleId="WW8Num2z3">
    <w:name w:val="WW8Num2z3"/>
    <w:rsid w:val="009F7BB9"/>
    <w:rPr>
      <w:rFonts w:ascii="Symbol" w:hAnsi="Symbol"/>
    </w:rPr>
  </w:style>
  <w:style w:type="character" w:customStyle="1" w:styleId="WW8Num3z3">
    <w:name w:val="WW8Num3z3"/>
    <w:rsid w:val="009F7BB9"/>
    <w:rPr>
      <w:rFonts w:ascii="Symbol" w:hAnsi="Symbol" w:cs="Courier New"/>
    </w:rPr>
  </w:style>
  <w:style w:type="character" w:customStyle="1" w:styleId="WW-Absatz-Standardschriftart111111">
    <w:name w:val="WW-Absatz-Standardschriftart111111"/>
    <w:rsid w:val="009F7BB9"/>
  </w:style>
  <w:style w:type="character" w:customStyle="1" w:styleId="WW-Absatz-Standardschriftart1111111">
    <w:name w:val="WW-Absatz-Standardschriftart1111111"/>
    <w:rsid w:val="009F7BB9"/>
  </w:style>
  <w:style w:type="character" w:customStyle="1" w:styleId="WW-Absatz-Standardschriftart11111111">
    <w:name w:val="WW-Absatz-Standardschriftart11111111"/>
    <w:rsid w:val="009F7BB9"/>
  </w:style>
  <w:style w:type="character" w:customStyle="1" w:styleId="WW-Absatz-Standardschriftart111111111">
    <w:name w:val="WW-Absatz-Standardschriftart111111111"/>
    <w:rsid w:val="009F7BB9"/>
  </w:style>
  <w:style w:type="character" w:customStyle="1" w:styleId="WW-Absatz-Standardschriftart1111111111">
    <w:name w:val="WW-Absatz-Standardschriftart1111111111"/>
    <w:rsid w:val="009F7BB9"/>
  </w:style>
  <w:style w:type="character" w:customStyle="1" w:styleId="WW-Absatz-Standardschriftart11111111111">
    <w:name w:val="WW-Absatz-Standardschriftart11111111111"/>
    <w:rsid w:val="009F7BB9"/>
  </w:style>
  <w:style w:type="character" w:customStyle="1" w:styleId="WW-Absatz-Standardschriftart111111111111">
    <w:name w:val="WW-Absatz-Standardschriftart111111111111"/>
    <w:rsid w:val="009F7BB9"/>
  </w:style>
  <w:style w:type="character" w:customStyle="1" w:styleId="WW-Absatz-Standardschriftart1111111111111">
    <w:name w:val="WW-Absatz-Standardschriftart1111111111111"/>
    <w:rsid w:val="009F7BB9"/>
  </w:style>
  <w:style w:type="character" w:customStyle="1" w:styleId="WW-Absatz-Standardschriftart11111111111111">
    <w:name w:val="WW-Absatz-Standardschriftart11111111111111"/>
    <w:rsid w:val="009F7BB9"/>
  </w:style>
  <w:style w:type="character" w:customStyle="1" w:styleId="WW-Absatz-Standardschriftart111111111111111">
    <w:name w:val="WW-Absatz-Standardschriftart111111111111111"/>
    <w:rsid w:val="009F7BB9"/>
  </w:style>
  <w:style w:type="character" w:customStyle="1" w:styleId="WW-Absatz-Standardschriftart1111111111111111">
    <w:name w:val="WW-Absatz-Standardschriftart1111111111111111"/>
    <w:rsid w:val="009F7BB9"/>
  </w:style>
  <w:style w:type="character" w:customStyle="1" w:styleId="WW-Absatz-Standardschriftart11111111111111111">
    <w:name w:val="WW-Absatz-Standardschriftart11111111111111111"/>
    <w:rsid w:val="009F7BB9"/>
  </w:style>
  <w:style w:type="character" w:customStyle="1" w:styleId="WW-Absatz-Standardschriftart111111111111111111">
    <w:name w:val="WW-Absatz-Standardschriftart111111111111111111"/>
    <w:rsid w:val="009F7BB9"/>
  </w:style>
  <w:style w:type="character" w:customStyle="1" w:styleId="WW-Absatz-Standardschriftart1111111111111111111">
    <w:name w:val="WW-Absatz-Standardschriftart1111111111111111111"/>
    <w:rsid w:val="009F7BB9"/>
  </w:style>
  <w:style w:type="character" w:customStyle="1" w:styleId="WW-Absatz-Standardschriftart11111111111111111111">
    <w:name w:val="WW-Absatz-Standardschriftart11111111111111111111"/>
    <w:rsid w:val="009F7BB9"/>
  </w:style>
  <w:style w:type="character" w:customStyle="1" w:styleId="WW8Num3z5">
    <w:name w:val="WW8Num3z5"/>
    <w:rsid w:val="009F7BB9"/>
    <w:rPr>
      <w:rFonts w:ascii="Wingdings" w:hAnsi="Wingdings"/>
    </w:rPr>
  </w:style>
  <w:style w:type="character" w:customStyle="1" w:styleId="WW8Num5z0">
    <w:name w:val="WW8Num5z0"/>
    <w:rsid w:val="009F7BB9"/>
    <w:rPr>
      <w:rFonts w:ascii="Courier New" w:hAnsi="Courier New" w:cs="Courier New"/>
    </w:rPr>
  </w:style>
  <w:style w:type="character" w:customStyle="1" w:styleId="WW8Num6z0">
    <w:name w:val="WW8Num6z0"/>
    <w:rsid w:val="009F7BB9"/>
    <w:rPr>
      <w:rFonts w:ascii="Courier New" w:hAnsi="Courier New" w:cs="Courier New"/>
      <w:sz w:val="22"/>
      <w:szCs w:val="22"/>
    </w:rPr>
  </w:style>
  <w:style w:type="character" w:customStyle="1" w:styleId="WW8Num6z1">
    <w:name w:val="WW8Num6z1"/>
    <w:rsid w:val="009F7BB9"/>
    <w:rPr>
      <w:rFonts w:ascii="Courier New" w:hAnsi="Courier New"/>
    </w:rPr>
  </w:style>
  <w:style w:type="character" w:customStyle="1" w:styleId="WW8Num6z2">
    <w:name w:val="WW8Num6z2"/>
    <w:rsid w:val="009F7BB9"/>
    <w:rPr>
      <w:rFonts w:ascii="Wingdings" w:hAnsi="Wingdings"/>
    </w:rPr>
  </w:style>
  <w:style w:type="character" w:customStyle="1" w:styleId="WW-Absatz-Standardschriftart111111111111111111111">
    <w:name w:val="WW-Absatz-Standardschriftart111111111111111111111"/>
    <w:rsid w:val="009F7BB9"/>
  </w:style>
  <w:style w:type="character" w:customStyle="1" w:styleId="WW-Absatz-Standardschriftart1111111111111111111111">
    <w:name w:val="WW-Absatz-Standardschriftart1111111111111111111111"/>
    <w:rsid w:val="009F7BB9"/>
  </w:style>
  <w:style w:type="character" w:customStyle="1" w:styleId="WW-Absatz-Standardschriftart11111111111111111111111">
    <w:name w:val="WW-Absatz-Standardschriftart11111111111111111111111"/>
    <w:rsid w:val="009F7BB9"/>
  </w:style>
  <w:style w:type="character" w:customStyle="1" w:styleId="WW-DefaultParagraphFont1">
    <w:name w:val="WW-Default Paragraph Font1"/>
    <w:rsid w:val="009F7BB9"/>
  </w:style>
  <w:style w:type="character" w:customStyle="1" w:styleId="WW-Absatz-Standardschriftart111111111111111111111111">
    <w:name w:val="WW-Absatz-Standardschriftart111111111111111111111111"/>
    <w:rsid w:val="009F7BB9"/>
  </w:style>
  <w:style w:type="character" w:customStyle="1" w:styleId="WW-Absatz-Standardschriftart1111111111111111111111111">
    <w:name w:val="WW-Absatz-Standardschriftart1111111111111111111111111"/>
    <w:rsid w:val="009F7BB9"/>
  </w:style>
  <w:style w:type="character" w:customStyle="1" w:styleId="WW8Num4z2">
    <w:name w:val="WW8Num4z2"/>
    <w:rsid w:val="009F7BB9"/>
    <w:rPr>
      <w:rFonts w:ascii="Symbol" w:hAnsi="Symbol"/>
    </w:rPr>
  </w:style>
  <w:style w:type="character" w:customStyle="1" w:styleId="WW8Num4z5">
    <w:name w:val="WW8Num4z5"/>
    <w:rsid w:val="009F7BB9"/>
    <w:rPr>
      <w:rFonts w:ascii="Wingdings" w:hAnsi="Wingdings"/>
    </w:rPr>
  </w:style>
  <w:style w:type="character" w:customStyle="1" w:styleId="WW8Num7z0">
    <w:name w:val="WW8Num7z0"/>
    <w:rsid w:val="009F7BB9"/>
    <w:rPr>
      <w:rFonts w:ascii="Courier New" w:hAnsi="Courier New"/>
    </w:rPr>
  </w:style>
  <w:style w:type="character" w:customStyle="1" w:styleId="WW8Num7z1">
    <w:name w:val="WW8Num7z1"/>
    <w:rsid w:val="009F7BB9"/>
    <w:rPr>
      <w:rFonts w:ascii="Courier New" w:hAnsi="Courier New"/>
    </w:rPr>
  </w:style>
  <w:style w:type="character" w:customStyle="1" w:styleId="WW8Num7z2">
    <w:name w:val="WW8Num7z2"/>
    <w:rsid w:val="009F7BB9"/>
    <w:rPr>
      <w:rFonts w:ascii="Wingdings" w:hAnsi="Wingdings"/>
    </w:rPr>
  </w:style>
  <w:style w:type="character" w:customStyle="1" w:styleId="WW-Absatz-Standardschriftart11111111111111111111111111">
    <w:name w:val="WW-Absatz-Standardschriftart11111111111111111111111111"/>
    <w:rsid w:val="009F7BB9"/>
  </w:style>
  <w:style w:type="character" w:customStyle="1" w:styleId="WW-Absatz-Standardschriftart111111111111111111111111111">
    <w:name w:val="WW-Absatz-Standardschriftart111111111111111111111111111"/>
    <w:rsid w:val="009F7BB9"/>
  </w:style>
  <w:style w:type="character" w:customStyle="1" w:styleId="WW-Absatz-Standardschriftart1111111111111111111111111111">
    <w:name w:val="WW-Absatz-Standardschriftart1111111111111111111111111111"/>
    <w:rsid w:val="009F7BB9"/>
  </w:style>
  <w:style w:type="character" w:customStyle="1" w:styleId="WW-Absatz-Standardschriftart11111111111111111111111111111">
    <w:name w:val="WW-Absatz-Standardschriftart11111111111111111111111111111"/>
    <w:rsid w:val="009F7BB9"/>
  </w:style>
  <w:style w:type="character" w:customStyle="1" w:styleId="WW8Num1z0">
    <w:name w:val="WW8Num1z0"/>
    <w:rsid w:val="009F7BB9"/>
    <w:rPr>
      <w:rFonts w:ascii="Courier New" w:hAnsi="Courier New"/>
    </w:rPr>
  </w:style>
  <w:style w:type="character" w:customStyle="1" w:styleId="WW8Num1z2">
    <w:name w:val="WW8Num1z2"/>
    <w:rsid w:val="009F7BB9"/>
    <w:rPr>
      <w:rFonts w:ascii="Wingdings" w:hAnsi="Wingdings"/>
    </w:rPr>
  </w:style>
  <w:style w:type="character" w:customStyle="1" w:styleId="WW8Num1z3">
    <w:name w:val="WW8Num1z3"/>
    <w:rsid w:val="009F7BB9"/>
    <w:rPr>
      <w:rFonts w:ascii="Symbol" w:hAnsi="Symbol"/>
    </w:rPr>
  </w:style>
  <w:style w:type="character" w:customStyle="1" w:styleId="WW8Num2z5">
    <w:name w:val="WW8Num2z5"/>
    <w:rsid w:val="009F7BB9"/>
    <w:rPr>
      <w:rFonts w:ascii="Wingdings" w:hAnsi="Wingdings"/>
    </w:rPr>
  </w:style>
  <w:style w:type="character" w:customStyle="1" w:styleId="WW8Num5z2">
    <w:name w:val="WW8Num5z2"/>
    <w:rsid w:val="009F7BB9"/>
    <w:rPr>
      <w:rFonts w:ascii="Symbol" w:hAnsi="Symbol"/>
    </w:rPr>
  </w:style>
  <w:style w:type="character" w:customStyle="1" w:styleId="WW8Num5z5">
    <w:name w:val="WW8Num5z5"/>
    <w:rsid w:val="009F7BB9"/>
    <w:rPr>
      <w:rFonts w:ascii="Wingdings" w:hAnsi="Wingdings"/>
    </w:rPr>
  </w:style>
  <w:style w:type="character" w:customStyle="1" w:styleId="WW8Num6z3">
    <w:name w:val="WW8Num6z3"/>
    <w:rsid w:val="009F7BB9"/>
    <w:rPr>
      <w:rFonts w:ascii="Symbol" w:hAnsi="Symbol"/>
    </w:rPr>
  </w:style>
  <w:style w:type="character" w:customStyle="1" w:styleId="WW8Num7z3">
    <w:name w:val="WW8Num7z3"/>
    <w:rsid w:val="009F7BB9"/>
    <w:rPr>
      <w:rFonts w:ascii="Symbol" w:hAnsi="Symbol"/>
    </w:rPr>
  </w:style>
  <w:style w:type="character" w:customStyle="1" w:styleId="WW8Num8z0">
    <w:name w:val="WW8Num8z0"/>
    <w:rsid w:val="009F7BB9"/>
    <w:rPr>
      <w:rFonts w:ascii="Symbol" w:hAnsi="Symbol"/>
    </w:rPr>
  </w:style>
  <w:style w:type="character" w:customStyle="1" w:styleId="WW8Num8z1">
    <w:name w:val="WW8Num8z1"/>
    <w:rsid w:val="009F7BB9"/>
    <w:rPr>
      <w:rFonts w:ascii="Courier New" w:hAnsi="Courier New"/>
    </w:rPr>
  </w:style>
  <w:style w:type="character" w:customStyle="1" w:styleId="WW8Num8z2">
    <w:name w:val="WW8Num8z2"/>
    <w:rsid w:val="009F7BB9"/>
    <w:rPr>
      <w:rFonts w:ascii="Wingdings" w:hAnsi="Wingdings"/>
    </w:rPr>
  </w:style>
  <w:style w:type="character" w:customStyle="1" w:styleId="WW8Num9z0">
    <w:name w:val="WW8Num9z0"/>
    <w:rsid w:val="009F7BB9"/>
    <w:rPr>
      <w:rFonts w:ascii="Symbol" w:hAnsi="Symbol"/>
    </w:rPr>
  </w:style>
  <w:style w:type="character" w:customStyle="1" w:styleId="WW8Num9z1">
    <w:name w:val="WW8Num9z1"/>
    <w:rsid w:val="009F7BB9"/>
    <w:rPr>
      <w:rFonts w:ascii="Courier New" w:hAnsi="Courier New"/>
    </w:rPr>
  </w:style>
  <w:style w:type="character" w:customStyle="1" w:styleId="WW8Num9z2">
    <w:name w:val="WW8Num9z2"/>
    <w:rsid w:val="009F7BB9"/>
    <w:rPr>
      <w:rFonts w:ascii="Wingdings" w:hAnsi="Wingdings"/>
    </w:rPr>
  </w:style>
  <w:style w:type="character" w:customStyle="1" w:styleId="WW8Num10z0">
    <w:name w:val="WW8Num10z0"/>
    <w:rsid w:val="009F7BB9"/>
    <w:rPr>
      <w:rFonts w:ascii="Symbol" w:hAnsi="Symbol"/>
    </w:rPr>
  </w:style>
  <w:style w:type="character" w:customStyle="1" w:styleId="WW8Num10z1">
    <w:name w:val="WW8Num10z1"/>
    <w:rsid w:val="009F7BB9"/>
    <w:rPr>
      <w:rFonts w:ascii="Courier New" w:hAnsi="Courier New"/>
    </w:rPr>
  </w:style>
  <w:style w:type="character" w:customStyle="1" w:styleId="WW8Num10z2">
    <w:name w:val="WW8Num10z2"/>
    <w:rsid w:val="009F7BB9"/>
    <w:rPr>
      <w:rFonts w:ascii="Wingdings" w:hAnsi="Wingdings"/>
    </w:rPr>
  </w:style>
  <w:style w:type="character" w:customStyle="1" w:styleId="WW8Num11z0">
    <w:name w:val="WW8Num11z0"/>
    <w:rsid w:val="009F7BB9"/>
    <w:rPr>
      <w:rFonts w:ascii="Courier New" w:hAnsi="Courier New"/>
    </w:rPr>
  </w:style>
  <w:style w:type="character" w:customStyle="1" w:styleId="WW8Num11z2">
    <w:name w:val="WW8Num11z2"/>
    <w:rsid w:val="009F7BB9"/>
    <w:rPr>
      <w:rFonts w:ascii="Wingdings" w:hAnsi="Wingdings"/>
    </w:rPr>
  </w:style>
  <w:style w:type="character" w:customStyle="1" w:styleId="WW8Num11z3">
    <w:name w:val="WW8Num11z3"/>
    <w:rsid w:val="009F7BB9"/>
    <w:rPr>
      <w:rFonts w:ascii="Symbol" w:hAnsi="Symbol"/>
    </w:rPr>
  </w:style>
  <w:style w:type="character" w:customStyle="1" w:styleId="WW-DefaultParagraphFont11">
    <w:name w:val="WW-Default Paragraph Font11"/>
    <w:rsid w:val="009F7BB9"/>
  </w:style>
  <w:style w:type="character" w:styleId="Hyperlink">
    <w:name w:val="Hyperlink"/>
    <w:basedOn w:val="WW-DefaultParagraphFont11"/>
    <w:semiHidden/>
    <w:rsid w:val="009F7BB9"/>
    <w:rPr>
      <w:color w:val="0000FF"/>
      <w:u w:val="single"/>
    </w:rPr>
  </w:style>
  <w:style w:type="character" w:customStyle="1" w:styleId="NumberingSymbols">
    <w:name w:val="Numbering Symbols"/>
    <w:rsid w:val="009F7BB9"/>
  </w:style>
  <w:style w:type="character" w:styleId="FollowedHyperlink">
    <w:name w:val="FollowedHyperlink"/>
    <w:semiHidden/>
    <w:rsid w:val="009F7BB9"/>
    <w:rPr>
      <w:color w:val="800000"/>
      <w:u w:val="single"/>
    </w:rPr>
  </w:style>
  <w:style w:type="character" w:customStyle="1" w:styleId="Bullets">
    <w:name w:val="Bullets"/>
    <w:rsid w:val="009F7BB9"/>
    <w:rPr>
      <w:rFonts w:ascii="StarSymbol" w:eastAsia="StarSymbol" w:hAnsi="StarSymbol" w:cs="StarSymbol"/>
      <w:b/>
      <w:bCs/>
      <w:sz w:val="18"/>
      <w:szCs w:val="18"/>
    </w:rPr>
  </w:style>
  <w:style w:type="paragraph" w:customStyle="1" w:styleId="Heading">
    <w:name w:val="Heading"/>
    <w:basedOn w:val="Normal"/>
    <w:next w:val="BodyText"/>
    <w:rsid w:val="009F7BB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9F7BB9"/>
    <w:pPr>
      <w:jc w:val="both"/>
    </w:pPr>
    <w:rPr>
      <w:rFonts w:ascii="Verdana" w:hAnsi="Verdana"/>
      <w:b/>
      <w:sz w:val="20"/>
      <w:lang w:val="en-US"/>
    </w:rPr>
  </w:style>
  <w:style w:type="paragraph" w:styleId="List">
    <w:name w:val="List"/>
    <w:basedOn w:val="BodyText"/>
    <w:semiHidden/>
    <w:rsid w:val="009F7BB9"/>
    <w:rPr>
      <w:rFonts w:cs="Tahoma"/>
    </w:rPr>
  </w:style>
  <w:style w:type="paragraph" w:styleId="Caption">
    <w:name w:val="caption"/>
    <w:basedOn w:val="Normal"/>
    <w:qFormat/>
    <w:rsid w:val="009F7BB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F7BB9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9F7BB9"/>
    <w:pPr>
      <w:suppressLineNumbers/>
    </w:pPr>
  </w:style>
  <w:style w:type="paragraph" w:customStyle="1" w:styleId="TableHeading">
    <w:name w:val="Table Heading"/>
    <w:basedOn w:val="TableContents"/>
    <w:rsid w:val="009F7BB9"/>
    <w:pPr>
      <w:jc w:val="center"/>
    </w:pPr>
    <w:rPr>
      <w:b/>
      <w:bCs/>
      <w:i/>
      <w:iCs/>
    </w:rPr>
  </w:style>
  <w:style w:type="paragraph" w:styleId="NormalWeb">
    <w:name w:val="Normal (Web)"/>
    <w:basedOn w:val="Normal"/>
    <w:uiPriority w:val="99"/>
    <w:rsid w:val="008A1FA5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ListBullet">
    <w:name w:val="List Bullet"/>
    <w:basedOn w:val="Normal"/>
    <w:autoRedefine/>
    <w:semiHidden/>
    <w:rsid w:val="0053348C"/>
    <w:pPr>
      <w:numPr>
        <w:numId w:val="31"/>
      </w:numPr>
      <w:suppressAutoHyphens w:val="0"/>
    </w:pPr>
    <w:rPr>
      <w:rFonts w:ascii="Tahoma" w:eastAsia="Arial Unicode MS" w:hAnsi="Tahoma" w:cs="Tahom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2754A3"/>
    <w:pPr>
      <w:ind w:left="720"/>
    </w:pPr>
  </w:style>
  <w:style w:type="character" w:styleId="Strong">
    <w:name w:val="Strong"/>
    <w:basedOn w:val="DefaultParagraphFont"/>
    <w:uiPriority w:val="22"/>
    <w:qFormat/>
    <w:rsid w:val="00CA350F"/>
    <w:rPr>
      <w:b/>
      <w:bCs/>
    </w:rPr>
  </w:style>
  <w:style w:type="character" w:customStyle="1" w:styleId="apple-converted-space">
    <w:name w:val="apple-converted-space"/>
    <w:basedOn w:val="DefaultParagraphFont"/>
    <w:rsid w:val="00CA35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dbip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ketsandmarke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ynechro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tishmatad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deacellul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Nitya Nambiar</vt:lpstr>
    </vt:vector>
  </TitlesOfParts>
  <Company>Veer's Cafe</Company>
  <LinksUpToDate>false</LinksUpToDate>
  <CharactersWithSpaces>7329</CharactersWithSpaces>
  <SharedDoc>false</SharedDoc>
  <HLinks>
    <vt:vector size="6" baseType="variant">
      <vt:variant>
        <vt:i4>7209030</vt:i4>
      </vt:variant>
      <vt:variant>
        <vt:i4>0</vt:i4>
      </vt:variant>
      <vt:variant>
        <vt:i4>0</vt:i4>
      </vt:variant>
      <vt:variant>
        <vt:i4>5</vt:i4>
      </vt:variant>
      <vt:variant>
        <vt:lpwstr>mailto:satishmatade@gmail.com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Nitya Nambiar</dc:title>
  <dc:subject/>
  <dc:creator>Omkar</dc:creator>
  <cp:keywords/>
  <cp:lastModifiedBy>satish.matade</cp:lastModifiedBy>
  <cp:revision>193</cp:revision>
  <cp:lastPrinted>2007-11-23T07:59:00Z</cp:lastPrinted>
  <dcterms:created xsi:type="dcterms:W3CDTF">2011-11-07T14:05:00Z</dcterms:created>
  <dcterms:modified xsi:type="dcterms:W3CDTF">2014-10-11T06:39:00Z</dcterms:modified>
</cp:coreProperties>
</file>