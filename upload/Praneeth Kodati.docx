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B40" w:rsidRPr="001837C5" w:rsidRDefault="001E6D5C" w:rsidP="00FC2B40">
      <w:pPr>
        <w:widowControl w:val="0"/>
        <w:autoSpaceDE w:val="0"/>
        <w:rPr>
          <w:rFonts w:cs="Calibri"/>
          <w:bCs/>
        </w:rPr>
      </w:pPr>
      <w:r w:rsidRPr="00EA138E">
        <w:rPr>
          <w:rFonts w:cs="Calibri"/>
          <w:caps/>
        </w:rPr>
        <w:t xml:space="preserve">KODATI </w:t>
      </w:r>
      <w:r w:rsidR="00FC2B40" w:rsidRPr="00EA138E">
        <w:rPr>
          <w:rFonts w:cs="Calibri"/>
          <w:caps/>
        </w:rPr>
        <w:t>PRANEETH</w:t>
      </w:r>
    </w:p>
    <w:p w:rsidR="0023544F" w:rsidRPr="001837C5" w:rsidRDefault="00FC2B40" w:rsidP="00FC2B40">
      <w:pPr>
        <w:widowControl w:val="0"/>
        <w:autoSpaceDE w:val="0"/>
        <w:spacing w:line="360" w:lineRule="auto"/>
        <w:rPr>
          <w:rFonts w:cs="Calibri"/>
        </w:rPr>
      </w:pPr>
      <w:r w:rsidRPr="001837C5">
        <w:rPr>
          <w:rFonts w:cs="Calibri"/>
          <w:bCs/>
        </w:rPr>
        <w:t>Mobile:</w:t>
      </w:r>
      <w:r w:rsidR="00105C41">
        <w:rPr>
          <w:rFonts w:cs="Calibri"/>
          <w:bCs/>
        </w:rPr>
        <w:t xml:space="preserve"> </w:t>
      </w:r>
      <w:r w:rsidRPr="001837C5">
        <w:rPr>
          <w:rFonts w:cs="Calibri"/>
          <w:bCs/>
        </w:rPr>
        <w:t>+91-</w:t>
      </w:r>
      <w:r w:rsidR="00340BF4" w:rsidRPr="001837C5">
        <w:rPr>
          <w:rFonts w:cs="Calibri"/>
          <w:bCs/>
        </w:rPr>
        <w:t>8501836045</w:t>
      </w:r>
    </w:p>
    <w:p w:rsidR="00FC2B40" w:rsidRPr="001837C5" w:rsidRDefault="00FC2B40" w:rsidP="00FC2B40">
      <w:pPr>
        <w:widowControl w:val="0"/>
        <w:autoSpaceDE w:val="0"/>
        <w:spacing w:line="360" w:lineRule="auto"/>
        <w:rPr>
          <w:rFonts w:cs="Calibri"/>
        </w:rPr>
      </w:pPr>
      <w:r w:rsidRPr="001837C5">
        <w:rPr>
          <w:rFonts w:cs="Calibri"/>
        </w:rPr>
        <w:t xml:space="preserve">E-Mail Id: </w:t>
      </w:r>
      <w:r w:rsidR="00340BF4" w:rsidRPr="001837C5">
        <w:rPr>
          <w:rFonts w:cs="Calibri"/>
        </w:rPr>
        <w:t>kodati.praneeth52</w:t>
      </w:r>
      <w:r w:rsidRPr="001837C5">
        <w:rPr>
          <w:rFonts w:cs="Calibri"/>
        </w:rPr>
        <w:t>@gmail.com</w:t>
      </w:r>
    </w:p>
    <w:p w:rsidR="00FC2B40" w:rsidRPr="001837C5" w:rsidRDefault="00C75216" w:rsidP="00FC2B40">
      <w:pPr>
        <w:pStyle w:val="Heading7"/>
        <w:shd w:val="clear" w:color="auto" w:fill="C0C0C0"/>
        <w:spacing w:line="360" w:lineRule="auto"/>
        <w:jc w:val="both"/>
        <w:rPr>
          <w:rFonts w:asciiTheme="minorHAnsi" w:hAnsiTheme="minorHAnsi"/>
          <w:b/>
          <w:iCs/>
          <w:sz w:val="22"/>
          <w:szCs w:val="22"/>
          <w:lang w:val="en-US"/>
        </w:rPr>
      </w:pPr>
      <w:r w:rsidRPr="00C75216">
        <w:rPr>
          <w:rFonts w:asciiTheme="minorHAnsi" w:hAnsiTheme="minorHAnsi"/>
          <w:noProof/>
          <w:sz w:val="22"/>
          <w:szCs w:val="22"/>
          <w:lang w:val="en-US" w:eastAsia="en-US"/>
        </w:rPr>
        <w:pict>
          <v:line id="Line 2" o:spid="_x0000_s1026" style="position:absolute;left:0;text-align:left;z-index:251660288;visibility:visible" from="-4.2pt,-.1pt" to="459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" strokeweight="1.59mm">
            <v:stroke joinstyle="miter" endcap="square"/>
          </v:line>
        </w:pict>
      </w:r>
      <w:r w:rsidR="00340BF4" w:rsidRPr="001837C5">
        <w:rPr>
          <w:rStyle w:val="Emphasis"/>
          <w:rFonts w:asciiTheme="minorHAnsi" w:hAnsiTheme="minorHAnsi"/>
          <w:b/>
          <w:i w:val="0"/>
          <w:sz w:val="22"/>
          <w:szCs w:val="22"/>
        </w:rPr>
        <w:t>SYNOPSIS</w:t>
      </w:r>
      <w:r w:rsidR="00FC2B40" w:rsidRPr="001837C5">
        <w:rPr>
          <w:rStyle w:val="Emphasis"/>
          <w:rFonts w:asciiTheme="minorHAnsi" w:hAnsiTheme="minorHAnsi"/>
          <w:b/>
          <w:i w:val="0"/>
          <w:sz w:val="22"/>
          <w:szCs w:val="22"/>
        </w:rPr>
        <w:tab/>
      </w:r>
    </w:p>
    <w:p w:rsidR="00FC2B40" w:rsidRPr="001837C5" w:rsidRDefault="00FC2B40" w:rsidP="00FC2B40">
      <w:pPr>
        <w:widowControl w:val="0"/>
        <w:autoSpaceDE w:val="0"/>
        <w:spacing w:line="360" w:lineRule="auto"/>
        <w:jc w:val="both"/>
        <w:rPr>
          <w:rStyle w:val="Emphasis"/>
          <w:rFonts w:cs="Calibri"/>
          <w:b/>
          <w:i w:val="0"/>
        </w:rPr>
      </w:pPr>
      <w:r w:rsidRPr="001837C5">
        <w:rPr>
          <w:rFonts w:cs="Calibri"/>
        </w:rPr>
        <w:t xml:space="preserve">To </w:t>
      </w:r>
      <w:r w:rsidR="00340BF4" w:rsidRPr="001837C5">
        <w:rPr>
          <w:rFonts w:cs="Calibri"/>
        </w:rPr>
        <w:t>be part of the leading team that delivers world-class solution for improving the efficiency of the company by utilizing the resources effectively.</w:t>
      </w:r>
    </w:p>
    <w:p w:rsidR="00FC2B40" w:rsidRPr="001837C5" w:rsidRDefault="00FC2B40" w:rsidP="00FC2B40">
      <w:pPr>
        <w:pStyle w:val="Heading7"/>
        <w:shd w:val="clear" w:color="auto" w:fill="C0C0C0"/>
        <w:spacing w:line="276" w:lineRule="auto"/>
        <w:jc w:val="both"/>
        <w:rPr>
          <w:rFonts w:asciiTheme="minorHAnsi" w:hAnsiTheme="minorHAnsi"/>
          <w:sz w:val="22"/>
          <w:szCs w:val="22"/>
        </w:rPr>
      </w:pPr>
      <w:r w:rsidRPr="001837C5">
        <w:rPr>
          <w:rStyle w:val="Emphasis"/>
          <w:rFonts w:asciiTheme="minorHAnsi" w:hAnsiTheme="minorHAnsi"/>
          <w:b/>
          <w:i w:val="0"/>
          <w:sz w:val="22"/>
          <w:szCs w:val="22"/>
        </w:rPr>
        <w:t>PROFESSIONAL SUMMARY</w:t>
      </w:r>
      <w:r w:rsidRPr="001837C5">
        <w:rPr>
          <w:rStyle w:val="Emphasis"/>
          <w:rFonts w:asciiTheme="minorHAnsi" w:hAnsiTheme="minorHAnsi"/>
          <w:b/>
          <w:i w:val="0"/>
          <w:sz w:val="22"/>
          <w:szCs w:val="22"/>
        </w:rPr>
        <w:tab/>
      </w:r>
      <w:r w:rsidRPr="001837C5">
        <w:rPr>
          <w:rStyle w:val="Emphasis"/>
          <w:rFonts w:asciiTheme="minorHAnsi" w:hAnsiTheme="minorHAnsi"/>
          <w:b/>
          <w:i w:val="0"/>
          <w:sz w:val="22"/>
          <w:szCs w:val="22"/>
        </w:rPr>
        <w:tab/>
      </w:r>
      <w:r w:rsidRPr="001837C5">
        <w:rPr>
          <w:rStyle w:val="Emphasis"/>
          <w:rFonts w:asciiTheme="minorHAnsi" w:hAnsiTheme="minorHAnsi"/>
          <w:b/>
          <w:i w:val="0"/>
          <w:sz w:val="22"/>
          <w:szCs w:val="22"/>
        </w:rPr>
        <w:tab/>
      </w:r>
    </w:p>
    <w:p w:rsidR="00FC2B40" w:rsidRPr="007F65F3" w:rsidRDefault="008279AF" w:rsidP="008279AF">
      <w:pPr>
        <w:tabs>
          <w:tab w:val="left" w:pos="-720"/>
          <w:tab w:val="left" w:pos="0"/>
          <w:tab w:val="left" w:pos="1440"/>
          <w:tab w:val="left" w:pos="2160"/>
          <w:tab w:val="left" w:pos="2880"/>
          <w:tab w:val="left" w:pos="3600"/>
          <w:tab w:val="left" w:pos="4320"/>
        </w:tabs>
        <w:autoSpaceDE w:val="0"/>
        <w:jc w:val="both"/>
      </w:pPr>
      <w:r w:rsidRPr="007F65F3">
        <w:t xml:space="preserve">Having </w:t>
      </w:r>
      <w:bookmarkStart w:id="0" w:name="_GoBack"/>
      <w:bookmarkEnd w:id="0"/>
      <w:r w:rsidR="004A24A9">
        <w:t>4</w:t>
      </w:r>
      <w:r w:rsidRPr="007F65F3">
        <w:t xml:space="preserve"> year</w:t>
      </w:r>
      <w:r w:rsidR="004A24A9">
        <w:t>s</w:t>
      </w:r>
      <w:r w:rsidRPr="007F65F3">
        <w:t xml:space="preserve"> of total IT experience in the Business Requirements Analysis, Application Design, Development and Implementations of Data Warehousing, </w:t>
      </w:r>
      <w:r w:rsidR="006F09F4">
        <w:t>W</w:t>
      </w:r>
      <w:r w:rsidRPr="007F65F3">
        <w:t>eb Based Applications.</w:t>
      </w:r>
    </w:p>
    <w:p w:rsidR="00340BF4" w:rsidRPr="001837C5" w:rsidRDefault="00340BF4" w:rsidP="00340BF4">
      <w:pPr>
        <w:numPr>
          <w:ilvl w:val="0"/>
          <w:numId w:val="4"/>
        </w:numPr>
        <w:tabs>
          <w:tab w:val="left" w:pos="2730"/>
        </w:tabs>
        <w:suppressAutoHyphens/>
        <w:spacing w:after="0" w:line="360" w:lineRule="auto"/>
        <w:jc w:val="both"/>
        <w:rPr>
          <w:rFonts w:cs="Calibri"/>
        </w:rPr>
      </w:pPr>
      <w:r w:rsidRPr="001837C5">
        <w:rPr>
          <w:rFonts w:cs="Calibri"/>
        </w:rPr>
        <w:t xml:space="preserve">Expertise in Configuring Repository using Administration Tool. </w:t>
      </w:r>
    </w:p>
    <w:p w:rsidR="00340BF4" w:rsidRPr="001837C5" w:rsidRDefault="00A72333" w:rsidP="00340BF4">
      <w:pPr>
        <w:numPr>
          <w:ilvl w:val="0"/>
          <w:numId w:val="4"/>
        </w:numPr>
        <w:tabs>
          <w:tab w:val="left" w:pos="2730"/>
        </w:tabs>
        <w:suppressAutoHyphens/>
        <w:spacing w:after="0" w:line="360" w:lineRule="auto"/>
        <w:jc w:val="both"/>
        <w:rPr>
          <w:rFonts w:cs="Calibri"/>
        </w:rPr>
      </w:pPr>
      <w:r>
        <w:rPr>
          <w:rFonts w:cs="Calibri"/>
        </w:rPr>
        <w:t>Experience in</w:t>
      </w:r>
      <w:r w:rsidR="00340BF4" w:rsidRPr="001837C5">
        <w:rPr>
          <w:rFonts w:cs="Calibri"/>
        </w:rPr>
        <w:t xml:space="preserve"> OBIEE</w:t>
      </w:r>
      <w:r w:rsidR="00340BF4" w:rsidRPr="001837C5">
        <w:rPr>
          <w:rFonts w:cs="Calibri"/>
          <w:b/>
        </w:rPr>
        <w:t>.</w:t>
      </w:r>
    </w:p>
    <w:p w:rsidR="00340BF4" w:rsidRPr="001837C5" w:rsidRDefault="00340BF4" w:rsidP="00340BF4">
      <w:pPr>
        <w:pStyle w:val="ListParagraph"/>
        <w:numPr>
          <w:ilvl w:val="0"/>
          <w:numId w:val="4"/>
        </w:numPr>
        <w:suppressAutoHyphens w:val="0"/>
        <w:autoSpaceDE w:val="0"/>
        <w:autoSpaceDN w:val="0"/>
        <w:adjustRightInd w:val="0"/>
        <w:spacing w:after="0" w:line="360" w:lineRule="auto"/>
        <w:contextualSpacing/>
        <w:rPr>
          <w:rFonts w:asciiTheme="minorHAnsi" w:hAnsiTheme="minorHAnsi"/>
          <w:lang w:eastAsia="en-US"/>
        </w:rPr>
      </w:pPr>
      <w:r w:rsidRPr="001837C5">
        <w:rPr>
          <w:rFonts w:asciiTheme="minorHAnsi" w:hAnsiTheme="minorHAnsi"/>
          <w:lang w:eastAsia="en-US"/>
        </w:rPr>
        <w:t>Experience in Data Warehousing Concepts like Star Schema, Snowflake Schema Methodologies</w:t>
      </w:r>
      <w:r w:rsidR="001952C7">
        <w:rPr>
          <w:rFonts w:asciiTheme="minorHAnsi" w:hAnsiTheme="minorHAnsi"/>
          <w:lang w:eastAsia="en-US"/>
        </w:rPr>
        <w:t>.</w:t>
      </w:r>
    </w:p>
    <w:p w:rsidR="00340BF4" w:rsidRPr="007F65F3" w:rsidRDefault="00340BF4" w:rsidP="00340BF4">
      <w:pPr>
        <w:numPr>
          <w:ilvl w:val="0"/>
          <w:numId w:val="4"/>
        </w:numPr>
        <w:tabs>
          <w:tab w:val="left" w:pos="2730"/>
        </w:tabs>
        <w:suppressAutoHyphens/>
        <w:spacing w:after="0" w:line="360" w:lineRule="auto"/>
        <w:jc w:val="both"/>
        <w:rPr>
          <w:rFonts w:cs="Calibri"/>
          <w:b/>
        </w:rPr>
      </w:pPr>
      <w:r w:rsidRPr="001837C5">
        <w:rPr>
          <w:rFonts w:cs="Calibri"/>
        </w:rPr>
        <w:t xml:space="preserve">Experienced in gathering reporting and analysis requirements, documenting the report specifications, implementing the metadata layers including </w:t>
      </w:r>
      <w:r w:rsidRPr="007F65F3">
        <w:rPr>
          <w:rStyle w:val="Strong"/>
          <w:rFonts w:cs="Calibri"/>
          <w:b w:val="0"/>
        </w:rPr>
        <w:t>Physical, Business Model and Mapping, and Presentation layer.</w:t>
      </w:r>
    </w:p>
    <w:p w:rsidR="00340BF4" w:rsidRPr="001837C5" w:rsidRDefault="00340BF4" w:rsidP="00340BF4">
      <w:pPr>
        <w:numPr>
          <w:ilvl w:val="0"/>
          <w:numId w:val="4"/>
        </w:numPr>
        <w:tabs>
          <w:tab w:val="left" w:pos="2730"/>
        </w:tabs>
        <w:suppressAutoHyphens/>
        <w:spacing w:after="0" w:line="360" w:lineRule="auto"/>
        <w:jc w:val="both"/>
        <w:rPr>
          <w:rFonts w:cs="Calibri"/>
        </w:rPr>
      </w:pPr>
      <w:r w:rsidRPr="001837C5">
        <w:rPr>
          <w:rFonts w:cs="Calibri"/>
        </w:rPr>
        <w:t>Create/Manage Dashboards, Answers and Delivers.</w:t>
      </w:r>
    </w:p>
    <w:p w:rsidR="00340BF4" w:rsidRPr="001837C5" w:rsidRDefault="00340BF4" w:rsidP="00340BF4">
      <w:pPr>
        <w:numPr>
          <w:ilvl w:val="0"/>
          <w:numId w:val="4"/>
        </w:numPr>
        <w:tabs>
          <w:tab w:val="left" w:pos="2730"/>
        </w:tabs>
        <w:suppressAutoHyphens/>
        <w:spacing w:after="0" w:line="360" w:lineRule="auto"/>
        <w:jc w:val="both"/>
        <w:rPr>
          <w:rFonts w:cs="Calibri"/>
        </w:rPr>
      </w:pPr>
      <w:r w:rsidRPr="001837C5">
        <w:rPr>
          <w:rFonts w:cs="Calibri"/>
        </w:rPr>
        <w:t>Created Users, Groups and giving the permissions in Administration Tool and verified the permissions of the users in the OBI domain.</w:t>
      </w:r>
    </w:p>
    <w:p w:rsidR="00340BF4" w:rsidRPr="001837C5" w:rsidRDefault="00340BF4" w:rsidP="00340BF4">
      <w:pPr>
        <w:numPr>
          <w:ilvl w:val="0"/>
          <w:numId w:val="4"/>
        </w:numPr>
        <w:tabs>
          <w:tab w:val="left" w:pos="2730"/>
        </w:tabs>
        <w:suppressAutoHyphens/>
        <w:spacing w:after="0" w:line="360" w:lineRule="auto"/>
        <w:jc w:val="both"/>
        <w:rPr>
          <w:rFonts w:cs="Calibri"/>
          <w:b/>
        </w:rPr>
      </w:pPr>
      <w:r w:rsidRPr="001837C5">
        <w:rPr>
          <w:rFonts w:cs="Calibri"/>
        </w:rPr>
        <w:t xml:space="preserve">Experienced in working with </w:t>
      </w:r>
      <w:r w:rsidRPr="007F65F3">
        <w:rPr>
          <w:rStyle w:val="Strong"/>
          <w:rFonts w:cs="Calibri"/>
          <w:b w:val="0"/>
        </w:rPr>
        <w:t>Variable Manager</w:t>
      </w:r>
      <w:r w:rsidRPr="001837C5">
        <w:rPr>
          <w:rFonts w:cs="Calibri"/>
        </w:rPr>
        <w:t xml:space="preserve"> to define </w:t>
      </w:r>
      <w:r w:rsidR="007F65F3">
        <w:rPr>
          <w:rStyle w:val="Strong"/>
          <w:rFonts w:cs="Calibri"/>
          <w:b w:val="0"/>
        </w:rPr>
        <w:t>S</w:t>
      </w:r>
      <w:r w:rsidRPr="007F65F3">
        <w:rPr>
          <w:rStyle w:val="Strong"/>
          <w:rFonts w:cs="Calibri"/>
          <w:b w:val="0"/>
        </w:rPr>
        <w:t xml:space="preserve">ession and </w:t>
      </w:r>
      <w:r w:rsidR="007F65F3">
        <w:rPr>
          <w:rStyle w:val="Strong"/>
          <w:rFonts w:cs="Calibri"/>
          <w:b w:val="0"/>
        </w:rPr>
        <w:t>R</w:t>
      </w:r>
      <w:r w:rsidRPr="007F65F3">
        <w:rPr>
          <w:rStyle w:val="Strong"/>
          <w:rFonts w:cs="Calibri"/>
          <w:b w:val="0"/>
        </w:rPr>
        <w:t>epository variables</w:t>
      </w:r>
      <w:r w:rsidRPr="007F65F3">
        <w:rPr>
          <w:rFonts w:cs="Calibri"/>
        </w:rPr>
        <w:t xml:space="preserve"> and </w:t>
      </w:r>
      <w:r w:rsidR="007F65F3">
        <w:rPr>
          <w:rStyle w:val="Strong"/>
          <w:rFonts w:cs="Calibri"/>
          <w:b w:val="0"/>
        </w:rPr>
        <w:t>I</w:t>
      </w:r>
      <w:r w:rsidRPr="007F65F3">
        <w:rPr>
          <w:rStyle w:val="Strong"/>
          <w:rFonts w:cs="Calibri"/>
          <w:b w:val="0"/>
        </w:rPr>
        <w:t>nitialization blocks</w:t>
      </w:r>
      <w:r w:rsidRPr="007F65F3">
        <w:rPr>
          <w:rFonts w:cs="Calibri"/>
        </w:rPr>
        <w:t xml:space="preserve"> to</w:t>
      </w:r>
      <w:r w:rsidRPr="001837C5">
        <w:rPr>
          <w:rFonts w:cs="Calibri"/>
        </w:rPr>
        <w:t xml:space="preserve"> streamline administrative tasks and modify metadata content dynamically.</w:t>
      </w:r>
    </w:p>
    <w:p w:rsidR="00340BF4" w:rsidRPr="001837C5" w:rsidRDefault="00340BF4" w:rsidP="00340BF4">
      <w:pPr>
        <w:numPr>
          <w:ilvl w:val="0"/>
          <w:numId w:val="4"/>
        </w:numPr>
        <w:tabs>
          <w:tab w:val="left" w:pos="2730"/>
        </w:tabs>
        <w:suppressAutoHyphens/>
        <w:spacing w:after="0" w:line="360" w:lineRule="auto"/>
        <w:jc w:val="both"/>
        <w:rPr>
          <w:rFonts w:cs="Calibri"/>
          <w:b/>
        </w:rPr>
      </w:pPr>
      <w:r w:rsidRPr="002528BB">
        <w:rPr>
          <w:rFonts w:cs="Calibri"/>
        </w:rPr>
        <w:t>E</w:t>
      </w:r>
      <w:r w:rsidRPr="001837C5">
        <w:rPr>
          <w:rFonts w:cs="Calibri"/>
        </w:rPr>
        <w:t>xpert in using OBIEE Answers to create queries,</w:t>
      </w:r>
      <w:r w:rsidRPr="001837C5">
        <w:t xml:space="preserve"> format views, charts, and add user interactivity and dynamic content to enhance the user experience</w:t>
      </w:r>
      <w:r w:rsidR="001952C7">
        <w:t>.</w:t>
      </w:r>
    </w:p>
    <w:p w:rsidR="00340BF4" w:rsidRPr="001837C5" w:rsidRDefault="00340BF4" w:rsidP="00340BF4">
      <w:pPr>
        <w:numPr>
          <w:ilvl w:val="0"/>
          <w:numId w:val="4"/>
        </w:numPr>
        <w:tabs>
          <w:tab w:val="left" w:pos="2730"/>
        </w:tabs>
        <w:suppressAutoHyphens/>
        <w:spacing w:after="0" w:line="360" w:lineRule="auto"/>
        <w:jc w:val="both"/>
        <w:rPr>
          <w:rFonts w:cs="Calibri"/>
        </w:rPr>
      </w:pPr>
      <w:r w:rsidRPr="001837C5">
        <w:rPr>
          <w:rFonts w:cs="Calibri"/>
        </w:rPr>
        <w:t>Up gradation Obiee10g to Obiee11g.</w:t>
      </w:r>
    </w:p>
    <w:p w:rsidR="00340BF4" w:rsidRPr="001837C5" w:rsidRDefault="00340BF4" w:rsidP="00340BF4">
      <w:pPr>
        <w:numPr>
          <w:ilvl w:val="0"/>
          <w:numId w:val="4"/>
        </w:numPr>
        <w:tabs>
          <w:tab w:val="left" w:pos="2730"/>
        </w:tabs>
        <w:suppressAutoHyphens/>
        <w:spacing w:after="0" w:line="360" w:lineRule="auto"/>
        <w:jc w:val="both"/>
        <w:rPr>
          <w:rFonts w:cs="Calibri"/>
        </w:rPr>
      </w:pPr>
      <w:r w:rsidRPr="001837C5">
        <w:rPr>
          <w:rFonts w:cs="Calibri"/>
        </w:rPr>
        <w:t>Ha</w:t>
      </w:r>
      <w:r w:rsidR="00E71412">
        <w:rPr>
          <w:rFonts w:cs="Calibri"/>
        </w:rPr>
        <w:t>ve</w:t>
      </w:r>
      <w:r w:rsidRPr="001837C5">
        <w:rPr>
          <w:rFonts w:cs="Calibri"/>
        </w:rPr>
        <w:t xml:space="preserve"> knowledge with ODI.</w:t>
      </w:r>
    </w:p>
    <w:p w:rsidR="00340BF4" w:rsidRPr="001837C5" w:rsidRDefault="00340BF4" w:rsidP="00340BF4">
      <w:pPr>
        <w:numPr>
          <w:ilvl w:val="0"/>
          <w:numId w:val="4"/>
        </w:numPr>
        <w:tabs>
          <w:tab w:val="left" w:pos="2730"/>
        </w:tabs>
        <w:suppressAutoHyphens/>
        <w:spacing w:after="0" w:line="360" w:lineRule="auto"/>
        <w:jc w:val="both"/>
        <w:rPr>
          <w:rFonts w:cs="Calibri"/>
        </w:rPr>
      </w:pPr>
      <w:r w:rsidRPr="001837C5">
        <w:rPr>
          <w:rFonts w:cs="Calibri"/>
          <w:color w:val="000000"/>
        </w:rPr>
        <w:t>Ability to rapidly learn new concepts together with excellent interpersonal skills.</w:t>
      </w:r>
    </w:p>
    <w:p w:rsidR="00C25E69" w:rsidRPr="001837C5" w:rsidRDefault="00C25E69" w:rsidP="00C25E69">
      <w:pPr>
        <w:numPr>
          <w:ilvl w:val="0"/>
          <w:numId w:val="4"/>
        </w:numPr>
        <w:tabs>
          <w:tab w:val="left" w:pos="-720"/>
          <w:tab w:val="left" w:pos="0"/>
          <w:tab w:val="left" w:pos="1440"/>
          <w:tab w:val="left" w:pos="2160"/>
          <w:tab w:val="left" w:pos="2880"/>
          <w:tab w:val="left" w:pos="3600"/>
          <w:tab w:val="left" w:pos="4320"/>
        </w:tabs>
        <w:suppressAutoHyphens/>
        <w:autoSpaceDE w:val="0"/>
        <w:spacing w:after="0" w:line="240" w:lineRule="auto"/>
        <w:jc w:val="both"/>
      </w:pPr>
      <w:r w:rsidRPr="001837C5">
        <w:t>Good knowledge of how business processes work and interact.</w:t>
      </w:r>
    </w:p>
    <w:p w:rsidR="00C25E69" w:rsidRDefault="00C25E69" w:rsidP="00C25E69">
      <w:pPr>
        <w:numPr>
          <w:ilvl w:val="0"/>
          <w:numId w:val="4"/>
        </w:numPr>
        <w:tabs>
          <w:tab w:val="left" w:pos="-720"/>
          <w:tab w:val="left" w:pos="0"/>
          <w:tab w:val="left" w:pos="1440"/>
          <w:tab w:val="left" w:pos="2160"/>
          <w:tab w:val="left" w:pos="2880"/>
          <w:tab w:val="left" w:pos="3600"/>
          <w:tab w:val="left" w:pos="4320"/>
        </w:tabs>
        <w:suppressAutoHyphens/>
        <w:autoSpaceDE w:val="0"/>
        <w:spacing w:after="0" w:line="240" w:lineRule="auto"/>
        <w:jc w:val="both"/>
      </w:pPr>
      <w:r w:rsidRPr="007F65F3">
        <w:t>Self-reliant</w:t>
      </w:r>
      <w:r w:rsidRPr="001837C5">
        <w:t xml:space="preserve"> and </w:t>
      </w:r>
      <w:r w:rsidRPr="007F65F3">
        <w:t>Proactive</w:t>
      </w:r>
      <w:r w:rsidRPr="001837C5">
        <w:t xml:space="preserve"> to identify and understand </w:t>
      </w:r>
      <w:r w:rsidRPr="007F65F3">
        <w:t>business problems and develop solutions.</w:t>
      </w:r>
    </w:p>
    <w:p w:rsidR="000B447A" w:rsidRDefault="000B447A" w:rsidP="00140FD6">
      <w:pPr>
        <w:tabs>
          <w:tab w:val="left" w:pos="-720"/>
          <w:tab w:val="left" w:pos="1440"/>
          <w:tab w:val="left" w:pos="2160"/>
          <w:tab w:val="left" w:pos="2880"/>
          <w:tab w:val="left" w:pos="3600"/>
          <w:tab w:val="left" w:pos="4320"/>
        </w:tabs>
        <w:suppressAutoHyphens/>
        <w:autoSpaceDE w:val="0"/>
        <w:spacing w:after="0" w:line="240" w:lineRule="auto"/>
        <w:ind w:left="720"/>
        <w:jc w:val="both"/>
      </w:pPr>
    </w:p>
    <w:p w:rsidR="00B472DC" w:rsidRPr="001837C5" w:rsidRDefault="00B472DC" w:rsidP="00140FD6">
      <w:pPr>
        <w:tabs>
          <w:tab w:val="left" w:pos="-720"/>
          <w:tab w:val="left" w:pos="1440"/>
          <w:tab w:val="left" w:pos="2160"/>
          <w:tab w:val="left" w:pos="2880"/>
          <w:tab w:val="left" w:pos="3600"/>
          <w:tab w:val="left" w:pos="4320"/>
        </w:tabs>
        <w:suppressAutoHyphens/>
        <w:autoSpaceDE w:val="0"/>
        <w:spacing w:after="0" w:line="240" w:lineRule="auto"/>
        <w:ind w:left="720"/>
        <w:jc w:val="both"/>
      </w:pPr>
    </w:p>
    <w:p w:rsidR="00FC2B40" w:rsidRPr="001837C5" w:rsidRDefault="00FC2B40" w:rsidP="00FC2B40">
      <w:pPr>
        <w:pStyle w:val="Heading7"/>
        <w:shd w:val="clear" w:color="auto" w:fill="C0C0C0"/>
        <w:spacing w:line="360" w:lineRule="auto"/>
        <w:jc w:val="both"/>
        <w:rPr>
          <w:rFonts w:asciiTheme="minorHAnsi" w:hAnsiTheme="minorHAnsi"/>
          <w:b/>
          <w:iCs/>
          <w:color w:val="404040"/>
          <w:sz w:val="22"/>
          <w:szCs w:val="22"/>
          <w:lang w:val="en-US"/>
        </w:rPr>
      </w:pPr>
      <w:r w:rsidRPr="001837C5">
        <w:rPr>
          <w:rFonts w:asciiTheme="minorHAnsi" w:hAnsiTheme="minorHAnsi"/>
          <w:b/>
          <w:sz w:val="22"/>
          <w:szCs w:val="22"/>
        </w:rPr>
        <w:lastRenderedPageBreak/>
        <w:t xml:space="preserve">EXPERIENCE </w:t>
      </w:r>
      <w:r w:rsidRPr="001837C5">
        <w:rPr>
          <w:rFonts w:asciiTheme="minorHAnsi" w:hAnsiTheme="minorHAnsi"/>
          <w:b/>
          <w:iCs/>
          <w:color w:val="404040"/>
          <w:sz w:val="22"/>
          <w:szCs w:val="22"/>
        </w:rPr>
        <w:tab/>
      </w:r>
      <w:r w:rsidRPr="001837C5">
        <w:rPr>
          <w:rFonts w:asciiTheme="minorHAnsi" w:hAnsiTheme="minorHAnsi"/>
          <w:b/>
          <w:iCs/>
          <w:color w:val="404040"/>
          <w:sz w:val="22"/>
          <w:szCs w:val="22"/>
        </w:rPr>
        <w:tab/>
      </w:r>
      <w:r w:rsidRPr="001837C5">
        <w:rPr>
          <w:rFonts w:asciiTheme="minorHAnsi" w:hAnsiTheme="minorHAnsi"/>
          <w:b/>
          <w:iCs/>
          <w:color w:val="404040"/>
          <w:sz w:val="22"/>
          <w:szCs w:val="22"/>
        </w:rPr>
        <w:tab/>
      </w:r>
    </w:p>
    <w:p w:rsidR="00B472DC" w:rsidRPr="00B472DC" w:rsidRDefault="00C25E69" w:rsidP="00004960">
      <w:pPr>
        <w:pStyle w:val="ListParagraph"/>
        <w:numPr>
          <w:ilvl w:val="0"/>
          <w:numId w:val="11"/>
        </w:numPr>
        <w:spacing w:after="0" w:line="360" w:lineRule="auto"/>
        <w:ind w:right="-540"/>
        <w:contextualSpacing/>
        <w:jc w:val="both"/>
        <w:rPr>
          <w:rFonts w:asciiTheme="minorHAnsi" w:hAnsiTheme="minorHAnsi"/>
          <w:szCs w:val="20"/>
        </w:rPr>
      </w:pPr>
      <w:r w:rsidRPr="00B472DC">
        <w:rPr>
          <w:rFonts w:asciiTheme="minorHAnsi" w:hAnsiTheme="minorHAnsi"/>
          <w:szCs w:val="20"/>
        </w:rPr>
        <w:t xml:space="preserve">Currently working as OBI developer in </w:t>
      </w:r>
      <w:r w:rsidR="00F0028F" w:rsidRPr="00B472DC">
        <w:rPr>
          <w:rFonts w:asciiTheme="minorHAnsi" w:hAnsiTheme="minorHAnsi"/>
          <w:b/>
          <w:bCs/>
        </w:rPr>
        <w:t>Infogain India</w:t>
      </w:r>
      <w:r w:rsidR="00105C41">
        <w:rPr>
          <w:rFonts w:asciiTheme="minorHAnsi" w:hAnsiTheme="minorHAnsi"/>
          <w:b/>
          <w:bCs/>
        </w:rPr>
        <w:t xml:space="preserve"> </w:t>
      </w:r>
      <w:r w:rsidRPr="00B472DC">
        <w:rPr>
          <w:rFonts w:asciiTheme="minorHAnsi" w:hAnsiTheme="minorHAnsi"/>
          <w:szCs w:val="20"/>
        </w:rPr>
        <w:t xml:space="preserve">from </w:t>
      </w:r>
      <w:r w:rsidR="00B472DC" w:rsidRPr="00B472DC">
        <w:rPr>
          <w:rFonts w:asciiTheme="minorHAnsi" w:hAnsiTheme="minorHAnsi"/>
          <w:szCs w:val="20"/>
        </w:rPr>
        <w:t xml:space="preserve">May 2014 </w:t>
      </w:r>
      <w:r w:rsidRPr="00B472DC">
        <w:rPr>
          <w:rFonts w:asciiTheme="minorHAnsi" w:hAnsiTheme="minorHAnsi"/>
          <w:szCs w:val="20"/>
        </w:rPr>
        <w:t xml:space="preserve">to </w:t>
      </w:r>
      <w:r w:rsidR="00E21D93" w:rsidRPr="00B472DC">
        <w:rPr>
          <w:rFonts w:asciiTheme="minorHAnsi" w:hAnsiTheme="minorHAnsi"/>
          <w:szCs w:val="20"/>
        </w:rPr>
        <w:t>T</w:t>
      </w:r>
      <w:r w:rsidRPr="00B472DC">
        <w:rPr>
          <w:rFonts w:asciiTheme="minorHAnsi" w:hAnsiTheme="minorHAnsi"/>
          <w:szCs w:val="20"/>
        </w:rPr>
        <w:t>ill date.</w:t>
      </w:r>
    </w:p>
    <w:p w:rsidR="00B472DC" w:rsidRDefault="00B472DC" w:rsidP="00B472DC">
      <w:pPr>
        <w:pStyle w:val="ListParagraph"/>
        <w:numPr>
          <w:ilvl w:val="0"/>
          <w:numId w:val="11"/>
        </w:numPr>
        <w:spacing w:after="0" w:line="360" w:lineRule="auto"/>
        <w:ind w:right="-540"/>
        <w:contextualSpacing/>
        <w:jc w:val="both"/>
        <w:rPr>
          <w:rFonts w:asciiTheme="minorHAnsi" w:hAnsiTheme="minorHAnsi"/>
          <w:szCs w:val="20"/>
        </w:rPr>
      </w:pPr>
      <w:r w:rsidRPr="00B472DC">
        <w:rPr>
          <w:rFonts w:asciiTheme="minorHAnsi" w:hAnsiTheme="minorHAnsi"/>
          <w:szCs w:val="20"/>
        </w:rPr>
        <w:t xml:space="preserve">Previously worked with </w:t>
      </w:r>
      <w:r w:rsidRPr="00B472DC">
        <w:rPr>
          <w:rFonts w:asciiTheme="minorHAnsi" w:hAnsiTheme="minorHAnsi"/>
          <w:b/>
          <w:szCs w:val="20"/>
        </w:rPr>
        <w:t xml:space="preserve">ACS Global Tech Solutions PVT. LTD. </w:t>
      </w:r>
      <w:r w:rsidRPr="00B472DC">
        <w:rPr>
          <w:rFonts w:asciiTheme="minorHAnsi" w:hAnsiTheme="minorHAnsi"/>
          <w:szCs w:val="20"/>
        </w:rPr>
        <w:t xml:space="preserve">as a BI Consultant from </w:t>
      </w:r>
    </w:p>
    <w:p w:rsidR="00C25E69" w:rsidRPr="00B472DC" w:rsidRDefault="00B472DC" w:rsidP="00B472DC">
      <w:pPr>
        <w:pStyle w:val="ListParagraph"/>
        <w:spacing w:after="0" w:line="360" w:lineRule="auto"/>
        <w:ind w:right="-540"/>
        <w:contextualSpacing/>
        <w:jc w:val="both"/>
        <w:rPr>
          <w:rFonts w:asciiTheme="minorHAnsi" w:hAnsiTheme="minorHAnsi"/>
          <w:szCs w:val="20"/>
        </w:rPr>
      </w:pPr>
      <w:r w:rsidRPr="00B472DC">
        <w:rPr>
          <w:rFonts w:asciiTheme="minorHAnsi" w:hAnsiTheme="minorHAnsi"/>
          <w:szCs w:val="20"/>
        </w:rPr>
        <w:t>July 2011 to April 2014.</w:t>
      </w:r>
    </w:p>
    <w:p w:rsidR="00FC2B40" w:rsidRPr="001837C5" w:rsidRDefault="00401A96" w:rsidP="00FC2B40">
      <w:pPr>
        <w:pStyle w:val="Heading7"/>
        <w:shd w:val="clear" w:color="auto" w:fill="C0C0C0"/>
        <w:tabs>
          <w:tab w:val="clear" w:pos="1296"/>
        </w:tabs>
        <w:spacing w:line="360" w:lineRule="auto"/>
        <w:ind w:left="0" w:firstLine="0"/>
        <w:jc w:val="both"/>
        <w:rPr>
          <w:rFonts w:asciiTheme="minorHAnsi" w:hAnsiTheme="minorHAnsi"/>
          <w:b/>
          <w:iCs/>
          <w:color w:val="404040"/>
          <w:sz w:val="22"/>
          <w:szCs w:val="22"/>
        </w:rPr>
      </w:pPr>
      <w:r w:rsidRPr="001837C5">
        <w:rPr>
          <w:rFonts w:asciiTheme="minorHAnsi" w:hAnsiTheme="minorHAnsi"/>
          <w:b/>
          <w:sz w:val="22"/>
          <w:szCs w:val="22"/>
        </w:rPr>
        <w:t>ACADEMICS</w:t>
      </w:r>
      <w:r w:rsidR="00FC2B40" w:rsidRPr="001837C5">
        <w:rPr>
          <w:rFonts w:asciiTheme="minorHAnsi" w:hAnsiTheme="minorHAnsi"/>
          <w:b/>
          <w:iCs/>
          <w:color w:val="404040"/>
          <w:sz w:val="22"/>
          <w:szCs w:val="22"/>
        </w:rPr>
        <w:tab/>
      </w:r>
      <w:r w:rsidR="00FC2B40" w:rsidRPr="001837C5">
        <w:rPr>
          <w:rFonts w:asciiTheme="minorHAnsi" w:hAnsiTheme="minorHAnsi"/>
          <w:b/>
          <w:iCs/>
          <w:color w:val="404040"/>
          <w:sz w:val="22"/>
          <w:szCs w:val="22"/>
        </w:rPr>
        <w:tab/>
      </w:r>
      <w:r w:rsidR="00FC2B40" w:rsidRPr="001837C5">
        <w:rPr>
          <w:rFonts w:asciiTheme="minorHAnsi" w:hAnsiTheme="minorHAnsi"/>
          <w:b/>
          <w:iCs/>
          <w:color w:val="404040"/>
          <w:sz w:val="22"/>
          <w:szCs w:val="22"/>
        </w:rPr>
        <w:tab/>
      </w:r>
    </w:p>
    <w:p w:rsidR="00FC2B40" w:rsidRPr="001837C5" w:rsidRDefault="00401A96" w:rsidP="00401A96">
      <w:pPr>
        <w:numPr>
          <w:ilvl w:val="0"/>
          <w:numId w:val="7"/>
        </w:numPr>
        <w:spacing w:after="0" w:line="360" w:lineRule="auto"/>
      </w:pPr>
      <w:r w:rsidRPr="001837C5">
        <w:t>B.Tech(IT) from  Ramappa engineering</w:t>
      </w:r>
      <w:r w:rsidR="00FC2B40" w:rsidRPr="001837C5">
        <w:t xml:space="preserve"> college, JNTU, Hyderabad</w:t>
      </w:r>
      <w:r w:rsidRPr="001837C5">
        <w:t>.</w:t>
      </w:r>
    </w:p>
    <w:p w:rsidR="00FC2B40" w:rsidRPr="001837C5" w:rsidRDefault="00FC2B40" w:rsidP="00FC2B40">
      <w:pPr>
        <w:pStyle w:val="Heading7"/>
        <w:shd w:val="clear" w:color="auto" w:fill="C0C0C0"/>
        <w:spacing w:line="360" w:lineRule="auto"/>
        <w:jc w:val="both"/>
        <w:rPr>
          <w:rFonts w:asciiTheme="minorHAnsi" w:eastAsia="Verdana" w:hAnsiTheme="minorHAnsi"/>
          <w:sz w:val="22"/>
          <w:szCs w:val="22"/>
        </w:rPr>
      </w:pPr>
      <w:r w:rsidRPr="001837C5">
        <w:rPr>
          <w:rFonts w:asciiTheme="minorHAnsi" w:hAnsiTheme="minorHAnsi"/>
          <w:b/>
          <w:sz w:val="22"/>
          <w:szCs w:val="22"/>
        </w:rPr>
        <w:t>TECHNICAL SKILLS</w:t>
      </w:r>
      <w:r w:rsidRPr="001837C5">
        <w:rPr>
          <w:rFonts w:asciiTheme="minorHAnsi" w:hAnsiTheme="minorHAnsi"/>
          <w:b/>
          <w:iCs/>
          <w:color w:val="404040"/>
          <w:sz w:val="22"/>
          <w:szCs w:val="22"/>
        </w:rPr>
        <w:tab/>
      </w:r>
      <w:r w:rsidRPr="001837C5">
        <w:rPr>
          <w:rFonts w:asciiTheme="minorHAnsi" w:hAnsiTheme="minorHAnsi"/>
          <w:b/>
          <w:iCs/>
          <w:color w:val="404040"/>
          <w:sz w:val="22"/>
          <w:szCs w:val="22"/>
        </w:rPr>
        <w:tab/>
      </w:r>
      <w:r w:rsidRPr="001837C5">
        <w:rPr>
          <w:rFonts w:asciiTheme="minorHAnsi" w:hAnsiTheme="minorHAnsi"/>
          <w:b/>
          <w:iCs/>
          <w:color w:val="404040"/>
          <w:sz w:val="22"/>
          <w:szCs w:val="22"/>
        </w:rPr>
        <w:tab/>
      </w:r>
    </w:p>
    <w:p w:rsidR="00401A96" w:rsidRPr="001837C5" w:rsidRDefault="00105C41" w:rsidP="00D9143E">
      <w:pPr>
        <w:spacing w:line="360" w:lineRule="auto"/>
        <w:ind w:right="-540"/>
        <w:jc w:val="both"/>
        <w:rPr>
          <w:rFonts w:cs="Calibri"/>
        </w:rPr>
      </w:pPr>
      <w:r>
        <w:rPr>
          <w:rFonts w:cs="Calibri"/>
          <w:b/>
        </w:rPr>
        <w:t xml:space="preserve">              </w:t>
      </w:r>
      <w:r w:rsidR="00401A96" w:rsidRPr="001837C5">
        <w:rPr>
          <w:rFonts w:cs="Calibri"/>
          <w:b/>
        </w:rPr>
        <w:t>Reporting Tools</w:t>
      </w:r>
      <w:r w:rsidR="00163440">
        <w:rPr>
          <w:rFonts w:cs="Calibri"/>
          <w:b/>
        </w:rPr>
        <w:tab/>
      </w:r>
      <w:r w:rsidR="00163440">
        <w:rPr>
          <w:rFonts w:cs="Calibri"/>
          <w:b/>
        </w:rPr>
        <w:tab/>
      </w:r>
      <w:r w:rsidR="00401A96" w:rsidRPr="00140FD6">
        <w:rPr>
          <w:rFonts w:cs="Calibri"/>
        </w:rPr>
        <w:t>:</w:t>
      </w:r>
      <w:r w:rsidR="00720971">
        <w:rPr>
          <w:rFonts w:cs="Calibri"/>
        </w:rPr>
        <w:tab/>
      </w:r>
      <w:r w:rsidR="00401A96" w:rsidRPr="001837C5">
        <w:rPr>
          <w:rFonts w:cs="Calibri"/>
          <w:bCs/>
        </w:rPr>
        <w:t>OBIEE 10g/11g, OBIA</w:t>
      </w:r>
    </w:p>
    <w:p w:rsidR="00401A96" w:rsidRPr="001837C5" w:rsidRDefault="00401A96" w:rsidP="00401A96">
      <w:pPr>
        <w:pStyle w:val="Objective"/>
        <w:tabs>
          <w:tab w:val="left" w:pos="684"/>
        </w:tabs>
        <w:spacing w:after="0" w:line="360" w:lineRule="auto"/>
        <w:ind w:right="-360"/>
        <w:rPr>
          <w:rFonts w:asciiTheme="minorHAnsi" w:hAnsiTheme="minorHAnsi" w:cs="Calibri"/>
          <w:szCs w:val="22"/>
        </w:rPr>
      </w:pPr>
      <w:r w:rsidRPr="001837C5">
        <w:rPr>
          <w:rFonts w:asciiTheme="minorHAnsi" w:hAnsiTheme="minorHAnsi" w:cs="Calibri"/>
          <w:b/>
          <w:szCs w:val="22"/>
        </w:rPr>
        <w:tab/>
        <w:t>ETL Tools</w:t>
      </w:r>
      <w:r w:rsidRPr="001837C5">
        <w:rPr>
          <w:rFonts w:asciiTheme="minorHAnsi" w:hAnsiTheme="minorHAnsi" w:cs="Calibri"/>
          <w:szCs w:val="22"/>
        </w:rPr>
        <w:tab/>
      </w:r>
      <w:r w:rsidRPr="001837C5">
        <w:rPr>
          <w:rFonts w:asciiTheme="minorHAnsi" w:hAnsiTheme="minorHAnsi" w:cs="Calibri"/>
          <w:szCs w:val="22"/>
        </w:rPr>
        <w:tab/>
      </w:r>
      <w:r w:rsidRPr="001837C5">
        <w:rPr>
          <w:rFonts w:asciiTheme="minorHAnsi" w:hAnsiTheme="minorHAnsi" w:cs="Calibri"/>
          <w:b/>
          <w:szCs w:val="22"/>
        </w:rPr>
        <w:t xml:space="preserve">: </w:t>
      </w:r>
      <w:r w:rsidR="00720971">
        <w:rPr>
          <w:rFonts w:asciiTheme="minorHAnsi" w:hAnsiTheme="minorHAnsi" w:cs="Calibri"/>
          <w:b/>
          <w:szCs w:val="22"/>
        </w:rPr>
        <w:tab/>
      </w:r>
      <w:r w:rsidRPr="001837C5">
        <w:rPr>
          <w:rFonts w:asciiTheme="minorHAnsi" w:hAnsiTheme="minorHAnsi" w:cs="Calibri"/>
          <w:szCs w:val="22"/>
        </w:rPr>
        <w:t>Informatica, DAC, ODI</w:t>
      </w:r>
    </w:p>
    <w:p w:rsidR="00401A96" w:rsidRPr="001837C5" w:rsidRDefault="00401A96" w:rsidP="00401A96">
      <w:pPr>
        <w:pStyle w:val="Objective"/>
        <w:tabs>
          <w:tab w:val="left" w:pos="684"/>
        </w:tabs>
        <w:spacing w:after="0" w:line="360" w:lineRule="auto"/>
        <w:ind w:right="-360"/>
        <w:rPr>
          <w:rFonts w:asciiTheme="minorHAnsi" w:hAnsiTheme="minorHAnsi" w:cs="Calibri"/>
          <w:bCs/>
          <w:szCs w:val="22"/>
        </w:rPr>
      </w:pPr>
      <w:r w:rsidRPr="001837C5">
        <w:rPr>
          <w:rFonts w:asciiTheme="minorHAnsi" w:hAnsiTheme="minorHAnsi" w:cs="Calibri"/>
          <w:b/>
          <w:bCs/>
          <w:szCs w:val="22"/>
        </w:rPr>
        <w:tab/>
        <w:t>Database</w:t>
      </w:r>
      <w:r w:rsidRPr="001837C5">
        <w:rPr>
          <w:rFonts w:asciiTheme="minorHAnsi" w:hAnsiTheme="minorHAnsi" w:cs="Calibri"/>
          <w:szCs w:val="22"/>
        </w:rPr>
        <w:tab/>
      </w:r>
      <w:r w:rsidRPr="001837C5">
        <w:rPr>
          <w:rFonts w:asciiTheme="minorHAnsi" w:hAnsiTheme="minorHAnsi" w:cs="Calibri"/>
          <w:szCs w:val="22"/>
        </w:rPr>
        <w:tab/>
      </w:r>
      <w:r w:rsidRPr="001837C5">
        <w:rPr>
          <w:rFonts w:asciiTheme="minorHAnsi" w:hAnsiTheme="minorHAnsi" w:cs="Calibri"/>
          <w:b/>
          <w:szCs w:val="22"/>
        </w:rPr>
        <w:t>:</w:t>
      </w:r>
      <w:r w:rsidR="00720971">
        <w:rPr>
          <w:rFonts w:asciiTheme="minorHAnsi" w:hAnsiTheme="minorHAnsi" w:cs="Calibri"/>
          <w:b/>
          <w:szCs w:val="22"/>
        </w:rPr>
        <w:tab/>
      </w:r>
      <w:r w:rsidRPr="001837C5">
        <w:rPr>
          <w:rFonts w:asciiTheme="minorHAnsi" w:hAnsiTheme="minorHAnsi" w:cs="Calibri"/>
          <w:szCs w:val="22"/>
        </w:rPr>
        <w:t>Oracle, SQL Server</w:t>
      </w:r>
    </w:p>
    <w:p w:rsidR="00401A96" w:rsidRPr="001837C5" w:rsidRDefault="00401A96" w:rsidP="00401A96">
      <w:pPr>
        <w:pStyle w:val="Objective"/>
        <w:tabs>
          <w:tab w:val="left" w:pos="684"/>
        </w:tabs>
        <w:spacing w:after="0" w:line="360" w:lineRule="auto"/>
        <w:ind w:right="-360"/>
        <w:rPr>
          <w:rFonts w:asciiTheme="minorHAnsi" w:hAnsiTheme="minorHAnsi" w:cs="Calibri"/>
          <w:szCs w:val="22"/>
        </w:rPr>
      </w:pPr>
      <w:r w:rsidRPr="001837C5">
        <w:rPr>
          <w:rFonts w:asciiTheme="minorHAnsi" w:hAnsiTheme="minorHAnsi" w:cs="Calibri"/>
          <w:b/>
          <w:bCs/>
          <w:szCs w:val="22"/>
        </w:rPr>
        <w:tab/>
        <w:t>Operating Systems</w:t>
      </w:r>
      <w:r w:rsidRPr="001837C5">
        <w:rPr>
          <w:rFonts w:asciiTheme="minorHAnsi" w:hAnsiTheme="minorHAnsi" w:cs="Calibri"/>
          <w:szCs w:val="22"/>
        </w:rPr>
        <w:tab/>
      </w:r>
      <w:r w:rsidRPr="001837C5">
        <w:rPr>
          <w:rFonts w:asciiTheme="minorHAnsi" w:hAnsiTheme="minorHAnsi" w:cs="Calibri"/>
          <w:b/>
          <w:szCs w:val="22"/>
        </w:rPr>
        <w:t xml:space="preserve">: </w:t>
      </w:r>
      <w:r w:rsidR="00720971">
        <w:rPr>
          <w:rFonts w:asciiTheme="minorHAnsi" w:hAnsiTheme="minorHAnsi" w:cs="Calibri"/>
          <w:b/>
          <w:szCs w:val="22"/>
        </w:rPr>
        <w:tab/>
      </w:r>
      <w:r w:rsidRPr="001837C5">
        <w:rPr>
          <w:rFonts w:asciiTheme="minorHAnsi" w:hAnsiTheme="minorHAnsi" w:cs="Calibri"/>
          <w:szCs w:val="22"/>
        </w:rPr>
        <w:t xml:space="preserve">Windows, UNIX and MS-DOS. </w:t>
      </w:r>
    </w:p>
    <w:p w:rsidR="00401A96" w:rsidRPr="001837C5" w:rsidRDefault="00401A96" w:rsidP="00401A96">
      <w:pPr>
        <w:pStyle w:val="Objective"/>
        <w:tabs>
          <w:tab w:val="left" w:pos="684"/>
        </w:tabs>
        <w:spacing w:after="0" w:line="360" w:lineRule="auto"/>
        <w:rPr>
          <w:rFonts w:asciiTheme="minorHAnsi" w:hAnsiTheme="minorHAnsi" w:cs="Calibri"/>
          <w:bCs/>
          <w:szCs w:val="22"/>
        </w:rPr>
      </w:pPr>
      <w:r w:rsidRPr="001837C5">
        <w:rPr>
          <w:rFonts w:asciiTheme="minorHAnsi" w:hAnsiTheme="minorHAnsi" w:cs="Calibri"/>
          <w:b/>
          <w:bCs/>
          <w:szCs w:val="22"/>
        </w:rPr>
        <w:tab/>
        <w:t>Languages</w:t>
      </w:r>
      <w:r w:rsidRPr="001837C5">
        <w:rPr>
          <w:rFonts w:asciiTheme="minorHAnsi" w:hAnsiTheme="minorHAnsi" w:cs="Calibri"/>
          <w:bCs/>
          <w:szCs w:val="22"/>
        </w:rPr>
        <w:tab/>
      </w:r>
      <w:r w:rsidRPr="001837C5">
        <w:rPr>
          <w:rFonts w:asciiTheme="minorHAnsi" w:hAnsiTheme="minorHAnsi" w:cs="Calibri"/>
          <w:bCs/>
          <w:szCs w:val="22"/>
        </w:rPr>
        <w:tab/>
      </w:r>
      <w:r w:rsidRPr="001837C5">
        <w:rPr>
          <w:rFonts w:asciiTheme="minorHAnsi" w:hAnsiTheme="minorHAnsi" w:cs="Calibri"/>
          <w:b/>
          <w:bCs/>
          <w:szCs w:val="22"/>
        </w:rPr>
        <w:t xml:space="preserve">: </w:t>
      </w:r>
      <w:r w:rsidR="00720971">
        <w:rPr>
          <w:rFonts w:asciiTheme="minorHAnsi" w:hAnsiTheme="minorHAnsi" w:cs="Calibri"/>
          <w:b/>
          <w:bCs/>
          <w:szCs w:val="22"/>
        </w:rPr>
        <w:tab/>
      </w:r>
      <w:r w:rsidRPr="001837C5">
        <w:rPr>
          <w:rFonts w:asciiTheme="minorHAnsi" w:hAnsiTheme="minorHAnsi" w:cs="Calibri"/>
          <w:bCs/>
          <w:szCs w:val="22"/>
        </w:rPr>
        <w:t>SQL, C, HTML.</w:t>
      </w:r>
    </w:p>
    <w:p w:rsidR="00401A96" w:rsidRPr="001837C5" w:rsidRDefault="00401A96" w:rsidP="00401A96">
      <w:pPr>
        <w:pStyle w:val="BodyText"/>
        <w:spacing w:line="360" w:lineRule="auto"/>
        <w:ind w:firstLine="709"/>
        <w:rPr>
          <w:rFonts w:asciiTheme="minorHAnsi" w:hAnsiTheme="minorHAnsi" w:cs="Calibri"/>
          <w:sz w:val="22"/>
          <w:szCs w:val="22"/>
        </w:rPr>
      </w:pPr>
      <w:r w:rsidRPr="001837C5">
        <w:rPr>
          <w:rFonts w:asciiTheme="minorHAnsi" w:hAnsiTheme="minorHAnsi" w:cs="Calibri"/>
          <w:b/>
          <w:sz w:val="22"/>
          <w:szCs w:val="22"/>
        </w:rPr>
        <w:t>Case Tools</w:t>
      </w:r>
      <w:r w:rsidRPr="001837C5">
        <w:rPr>
          <w:rFonts w:asciiTheme="minorHAnsi" w:hAnsiTheme="minorHAnsi" w:cs="Calibri"/>
          <w:sz w:val="22"/>
          <w:szCs w:val="22"/>
        </w:rPr>
        <w:tab/>
      </w:r>
      <w:r w:rsidRPr="001837C5">
        <w:rPr>
          <w:rFonts w:asciiTheme="minorHAnsi" w:hAnsiTheme="minorHAnsi" w:cs="Calibri"/>
          <w:sz w:val="22"/>
          <w:szCs w:val="22"/>
        </w:rPr>
        <w:tab/>
      </w:r>
      <w:r w:rsidRPr="001837C5">
        <w:rPr>
          <w:rFonts w:asciiTheme="minorHAnsi" w:hAnsiTheme="minorHAnsi" w:cs="Calibri"/>
          <w:b/>
          <w:sz w:val="22"/>
          <w:szCs w:val="22"/>
        </w:rPr>
        <w:t xml:space="preserve">: </w:t>
      </w:r>
      <w:r w:rsidR="00720971">
        <w:rPr>
          <w:rFonts w:asciiTheme="minorHAnsi" w:hAnsiTheme="minorHAnsi" w:cs="Calibri"/>
          <w:b/>
          <w:sz w:val="22"/>
          <w:szCs w:val="22"/>
        </w:rPr>
        <w:tab/>
      </w:r>
      <w:r w:rsidRPr="001837C5">
        <w:rPr>
          <w:rFonts w:asciiTheme="minorHAnsi" w:hAnsiTheme="minorHAnsi" w:cs="Calibri"/>
          <w:sz w:val="22"/>
          <w:szCs w:val="22"/>
        </w:rPr>
        <w:t>Oracle SQL Developer.</w:t>
      </w:r>
    </w:p>
    <w:p w:rsidR="00195098" w:rsidRPr="001B07C5" w:rsidRDefault="00FC2B40" w:rsidP="001B07C5">
      <w:pPr>
        <w:pStyle w:val="Heading7"/>
        <w:shd w:val="clear" w:color="auto" w:fill="C0C0C0"/>
        <w:spacing w:line="360" w:lineRule="auto"/>
        <w:jc w:val="both"/>
        <w:rPr>
          <w:rFonts w:asciiTheme="minorHAnsi" w:hAnsiTheme="minorHAnsi"/>
          <w:b/>
          <w:iCs/>
          <w:color w:val="404040"/>
          <w:sz w:val="22"/>
          <w:szCs w:val="22"/>
        </w:rPr>
      </w:pPr>
      <w:r w:rsidRPr="001837C5">
        <w:rPr>
          <w:rFonts w:asciiTheme="minorHAnsi" w:hAnsiTheme="minorHAnsi"/>
          <w:b/>
          <w:sz w:val="22"/>
          <w:szCs w:val="22"/>
        </w:rPr>
        <w:t>PROJECTS WORKED</w:t>
      </w:r>
      <w:r w:rsidRPr="001837C5">
        <w:rPr>
          <w:rFonts w:asciiTheme="minorHAnsi" w:hAnsiTheme="minorHAnsi"/>
          <w:b/>
          <w:iCs/>
          <w:color w:val="404040"/>
          <w:sz w:val="22"/>
          <w:szCs w:val="22"/>
        </w:rPr>
        <w:tab/>
      </w:r>
      <w:r w:rsidRPr="001837C5">
        <w:rPr>
          <w:rFonts w:asciiTheme="minorHAnsi" w:hAnsiTheme="minorHAnsi"/>
          <w:b/>
          <w:iCs/>
          <w:color w:val="404040"/>
          <w:sz w:val="22"/>
          <w:szCs w:val="22"/>
        </w:rPr>
        <w:tab/>
      </w:r>
    </w:p>
    <w:p w:rsidR="00987CE9" w:rsidRPr="001B07C5" w:rsidRDefault="00987CE9" w:rsidP="00987CE9">
      <w:pPr>
        <w:pStyle w:val="Heading4"/>
        <w:rPr>
          <w:rFonts w:asciiTheme="minorHAnsi" w:hAnsiTheme="minorHAnsi"/>
          <w:b w:val="0"/>
          <w:sz w:val="24"/>
          <w:szCs w:val="24"/>
        </w:rPr>
      </w:pPr>
      <w:r w:rsidRPr="001B07C5">
        <w:rPr>
          <w:rFonts w:asciiTheme="minorHAnsi" w:hAnsiTheme="minorHAnsi"/>
          <w:sz w:val="24"/>
          <w:szCs w:val="24"/>
        </w:rPr>
        <w:t xml:space="preserve">Project </w:t>
      </w:r>
      <w:r w:rsidR="00105C41">
        <w:rPr>
          <w:rFonts w:asciiTheme="minorHAnsi" w:hAnsiTheme="minorHAnsi"/>
          <w:sz w:val="24"/>
          <w:szCs w:val="24"/>
        </w:rPr>
        <w:t>3</w:t>
      </w:r>
      <w:r w:rsidRPr="001B07C5">
        <w:rPr>
          <w:rFonts w:asciiTheme="minorHAnsi" w:hAnsiTheme="minorHAnsi"/>
          <w:sz w:val="24"/>
          <w:szCs w:val="24"/>
        </w:rPr>
        <w:t>: S M I S</w:t>
      </w:r>
      <w:r w:rsidR="00852020" w:rsidRPr="001B07C5">
        <w:rPr>
          <w:rFonts w:asciiTheme="minorHAnsi" w:hAnsiTheme="minorHAnsi"/>
          <w:sz w:val="24"/>
          <w:szCs w:val="24"/>
        </w:rPr>
        <w:t>(Storage Management Initiative Specification)</w:t>
      </w:r>
    </w:p>
    <w:p w:rsidR="00852020" w:rsidRPr="00A855C7" w:rsidRDefault="00852020" w:rsidP="00852020">
      <w:pPr>
        <w:rPr>
          <w:rFonts w:cstheme="minorHAnsi"/>
          <w:b/>
          <w:lang w:val="en-US" w:eastAsia="zh-CN"/>
        </w:rPr>
      </w:pPr>
      <w:r w:rsidRPr="00413439">
        <w:rPr>
          <w:b/>
          <w:lang w:val="en-US" w:eastAsia="zh-CN"/>
        </w:rPr>
        <w:t>Client:</w:t>
      </w:r>
      <w:r w:rsidR="00105C41">
        <w:rPr>
          <w:b/>
          <w:lang w:val="en-US" w:eastAsia="zh-CN"/>
        </w:rPr>
        <w:t xml:space="preserve"> </w:t>
      </w:r>
      <w:r w:rsidRPr="00A855C7">
        <w:rPr>
          <w:rStyle w:val="yshortcuts"/>
          <w:rFonts w:ascii="Calibri" w:eastAsia="Times New Roman" w:hAnsi="Calibri" w:cs="Calibri"/>
          <w:b/>
          <w:color w:val="000000"/>
        </w:rPr>
        <w:t>BAJAJ Ltd</w:t>
      </w:r>
      <w:r w:rsidRPr="00A855C7">
        <w:rPr>
          <w:rFonts w:ascii="Calibri" w:eastAsia="Times New Roman" w:hAnsi="Calibri" w:cs="Calibri"/>
          <w:b/>
          <w:color w:val="000000"/>
        </w:rPr>
        <w:t>, India</w:t>
      </w:r>
    </w:p>
    <w:p w:rsidR="00987CE9" w:rsidRPr="00413439" w:rsidRDefault="00852020" w:rsidP="00852020">
      <w:pPr>
        <w:rPr>
          <w:b/>
          <w:lang w:val="en-US" w:eastAsia="zh-CN"/>
        </w:rPr>
      </w:pPr>
      <w:r w:rsidRPr="00A855C7">
        <w:rPr>
          <w:rFonts w:cstheme="minorHAnsi"/>
          <w:b/>
          <w:lang w:eastAsia="en-US"/>
        </w:rPr>
        <w:t>Durati</w:t>
      </w:r>
      <w:r w:rsidR="00105C41">
        <w:rPr>
          <w:b/>
          <w:lang w:eastAsia="en-US"/>
        </w:rPr>
        <w:t>on</w:t>
      </w:r>
      <w:r>
        <w:rPr>
          <w:b/>
          <w:lang w:eastAsia="en-US"/>
        </w:rPr>
        <w:t>:</w:t>
      </w:r>
      <w:r w:rsidR="00105C41" w:rsidRPr="00105C41">
        <w:rPr>
          <w:lang w:eastAsia="en-US"/>
        </w:rPr>
        <w:t xml:space="preserve"> </w:t>
      </w:r>
      <w:r>
        <w:rPr>
          <w:lang w:eastAsia="en-US"/>
        </w:rPr>
        <w:t>May’2014 to Till date</w:t>
      </w:r>
    </w:p>
    <w:p w:rsidR="00987CE9" w:rsidRPr="001837C5" w:rsidRDefault="00987CE9" w:rsidP="00987CE9">
      <w:pPr>
        <w:spacing w:after="60"/>
        <w:ind w:right="144"/>
        <w:jc w:val="both"/>
        <w:rPr>
          <w:rFonts w:cs="Calibri"/>
          <w:lang w:val="en-GB"/>
        </w:rPr>
      </w:pPr>
      <w:r w:rsidRPr="001837C5">
        <w:rPr>
          <w:b/>
          <w:bCs/>
          <w:iCs/>
        </w:rPr>
        <w:t>Environment</w:t>
      </w:r>
      <w:r>
        <w:rPr>
          <w:b/>
          <w:lang w:eastAsia="en-US"/>
        </w:rPr>
        <w:t>:</w:t>
      </w:r>
      <w:r w:rsidR="00105C41" w:rsidRPr="00105C41">
        <w:rPr>
          <w:lang w:eastAsia="en-US"/>
        </w:rPr>
        <w:t xml:space="preserve"> </w:t>
      </w:r>
      <w:r w:rsidRPr="001837C5">
        <w:rPr>
          <w:rFonts w:cs="Calibri"/>
        </w:rPr>
        <w:t>OBIEE</w:t>
      </w:r>
      <w:r w:rsidRPr="001837C5">
        <w:rPr>
          <w:rFonts w:cs="Calibri"/>
          <w:lang w:val="en-GB"/>
        </w:rPr>
        <w:t>,OBIA,BI Publisher, L</w:t>
      </w:r>
      <w:r>
        <w:rPr>
          <w:rFonts w:cs="Calibri"/>
          <w:lang w:val="en-GB"/>
        </w:rPr>
        <w:t>DAP</w:t>
      </w:r>
      <w:r w:rsidRPr="001837C5">
        <w:rPr>
          <w:rFonts w:cs="Calibri"/>
          <w:lang w:val="en-GB"/>
        </w:rPr>
        <w:t xml:space="preserve"> Security</w:t>
      </w:r>
      <w:r>
        <w:rPr>
          <w:rFonts w:cs="Calibri"/>
          <w:lang w:val="en-GB"/>
        </w:rPr>
        <w:t xml:space="preserve">, Informatica, </w:t>
      </w:r>
      <w:r w:rsidR="00852020">
        <w:rPr>
          <w:rFonts w:cs="Calibri"/>
          <w:lang w:val="en-GB"/>
        </w:rPr>
        <w:t xml:space="preserve">Oracle Ebs, </w:t>
      </w:r>
      <w:r>
        <w:rPr>
          <w:rFonts w:cs="Calibri"/>
          <w:lang w:val="en-GB"/>
        </w:rPr>
        <w:t xml:space="preserve">DAC, </w:t>
      </w:r>
      <w:r w:rsidRPr="001837C5">
        <w:rPr>
          <w:rFonts w:cs="Calibri"/>
          <w:lang w:val="en-GB"/>
        </w:rPr>
        <w:t>Sql Developer, Windows/Unix.</w:t>
      </w:r>
    </w:p>
    <w:p w:rsidR="001B07C5" w:rsidRPr="00B472DC" w:rsidRDefault="00987CE9" w:rsidP="00B472DC">
      <w:pPr>
        <w:spacing w:after="60" w:line="360" w:lineRule="auto"/>
        <w:ind w:right="144"/>
        <w:jc w:val="both"/>
        <w:rPr>
          <w:rFonts w:cstheme="minorHAnsi"/>
          <w:lang w:eastAsia="en-US"/>
        </w:rPr>
      </w:pPr>
      <w:r w:rsidRPr="001837C5">
        <w:rPr>
          <w:b/>
          <w:lang w:eastAsia="en-US"/>
        </w:rPr>
        <w:t>Description:</w:t>
      </w:r>
      <w:r w:rsidR="00105C41" w:rsidRPr="00105C41">
        <w:rPr>
          <w:lang w:eastAsia="en-US"/>
        </w:rPr>
        <w:t xml:space="preserve"> </w:t>
      </w:r>
      <w:r w:rsidRPr="00464817">
        <w:rPr>
          <w:rFonts w:cstheme="minorHAnsi"/>
        </w:rPr>
        <w:t>A leading US-based consumer electronics specialty retailer with more than 700 super stores</w:t>
      </w:r>
      <w:r w:rsidRPr="00464817">
        <w:rPr>
          <w:rFonts w:cstheme="minorHAnsi"/>
          <w:color w:val="000000"/>
        </w:rPr>
        <w:t xml:space="preserve"> is one of the leading players in the </w:t>
      </w:r>
      <w:r w:rsidRPr="00464817">
        <w:rPr>
          <w:rStyle w:val="yshortcuts"/>
          <w:rFonts w:cstheme="minorHAnsi"/>
          <w:color w:val="000000"/>
        </w:rPr>
        <w:t>Consumer goods</w:t>
      </w:r>
      <w:r w:rsidRPr="00464817">
        <w:rPr>
          <w:rFonts w:cstheme="minorHAnsi"/>
          <w:color w:val="000000"/>
        </w:rPr>
        <w:t xml:space="preserve"> industry. The Companies Electronics and appliances divisions has embarked upon a very significant </w:t>
      </w:r>
      <w:r w:rsidRPr="00464817">
        <w:rPr>
          <w:rStyle w:val="yshortcuts"/>
          <w:rFonts w:cstheme="minorHAnsi"/>
          <w:color w:val="000000"/>
        </w:rPr>
        <w:t>process improvement</w:t>
      </w:r>
      <w:r w:rsidRPr="00464817">
        <w:rPr>
          <w:rFonts w:cstheme="minorHAnsi"/>
          <w:color w:val="000000"/>
        </w:rPr>
        <w:t xml:space="preserve"> and IT enablement initiative in the Sales &amp; Distribution (S&amp;D) function. Higher effective time in market work through simpler planning and administration processes. Improved quality of market work through availability of information on what needs to be done at which outlet. Better evaluation &amp; timely corrective action of market work by providing information on market activities.</w:t>
      </w:r>
    </w:p>
    <w:p w:rsidR="001B07C5" w:rsidRDefault="001B07C5" w:rsidP="00987CE9">
      <w:pPr>
        <w:jc w:val="both"/>
        <w:rPr>
          <w:b/>
          <w:bCs/>
          <w:iCs/>
        </w:rPr>
      </w:pPr>
    </w:p>
    <w:p w:rsidR="00676926" w:rsidRDefault="00676926" w:rsidP="00987CE9">
      <w:pPr>
        <w:jc w:val="both"/>
        <w:rPr>
          <w:b/>
          <w:bCs/>
          <w:iCs/>
        </w:rPr>
      </w:pPr>
    </w:p>
    <w:p w:rsidR="00987CE9" w:rsidRPr="001837C5" w:rsidRDefault="00987CE9" w:rsidP="00987CE9">
      <w:pPr>
        <w:jc w:val="both"/>
        <w:rPr>
          <w:b/>
          <w:bCs/>
          <w:iCs/>
        </w:rPr>
      </w:pPr>
      <w:r w:rsidRPr="001837C5">
        <w:rPr>
          <w:b/>
          <w:bCs/>
          <w:iCs/>
        </w:rPr>
        <w:lastRenderedPageBreak/>
        <w:t>Roles and Responsibilities:</w:t>
      </w:r>
    </w:p>
    <w:p w:rsidR="00987CE9" w:rsidRPr="001837C5" w:rsidRDefault="00987CE9" w:rsidP="00987CE9">
      <w:pPr>
        <w:pStyle w:val="ListParagraph"/>
        <w:numPr>
          <w:ilvl w:val="0"/>
          <w:numId w:val="12"/>
        </w:numPr>
        <w:suppressAutoHyphens w:val="0"/>
        <w:spacing w:after="0" w:line="360" w:lineRule="auto"/>
        <w:contextualSpacing/>
        <w:jc w:val="both"/>
        <w:rPr>
          <w:rFonts w:asciiTheme="minorHAnsi" w:hAnsiTheme="minorHAnsi"/>
        </w:rPr>
      </w:pPr>
      <w:r w:rsidRPr="001837C5">
        <w:rPr>
          <w:rFonts w:asciiTheme="minorHAnsi" w:hAnsiTheme="minorHAnsi"/>
        </w:rPr>
        <w:t>Interacted with the business users in analyzing and preparing the OBI data, report requirements.</w:t>
      </w:r>
    </w:p>
    <w:p w:rsidR="00987CE9" w:rsidRPr="001837C5" w:rsidRDefault="00987CE9" w:rsidP="00987CE9">
      <w:pPr>
        <w:pStyle w:val="ListParagraph"/>
        <w:numPr>
          <w:ilvl w:val="0"/>
          <w:numId w:val="12"/>
        </w:numPr>
        <w:suppressAutoHyphens w:val="0"/>
        <w:spacing w:after="0" w:line="360" w:lineRule="auto"/>
        <w:contextualSpacing/>
        <w:jc w:val="both"/>
        <w:rPr>
          <w:rFonts w:asciiTheme="minorHAnsi" w:hAnsiTheme="minorHAnsi"/>
        </w:rPr>
      </w:pPr>
      <w:r w:rsidRPr="001837C5">
        <w:rPr>
          <w:rFonts w:asciiTheme="minorHAnsi" w:hAnsiTheme="minorHAnsi"/>
        </w:rPr>
        <w:t xml:space="preserve">Created </w:t>
      </w:r>
      <w:r w:rsidRPr="007F65F3">
        <w:rPr>
          <w:rFonts w:asciiTheme="minorHAnsi" w:hAnsiTheme="minorHAnsi"/>
        </w:rPr>
        <w:t>MUD (Multi User Development)</w:t>
      </w:r>
      <w:r w:rsidRPr="001837C5">
        <w:rPr>
          <w:rFonts w:asciiTheme="minorHAnsi" w:hAnsiTheme="minorHAnsi"/>
        </w:rPr>
        <w:t xml:space="preserve"> environment by utilizing projects in OBIEE.</w:t>
      </w:r>
    </w:p>
    <w:p w:rsidR="00987CE9" w:rsidRPr="001837C5" w:rsidRDefault="00987CE9" w:rsidP="00987CE9">
      <w:pPr>
        <w:pStyle w:val="ListParagraph"/>
        <w:numPr>
          <w:ilvl w:val="0"/>
          <w:numId w:val="12"/>
        </w:numPr>
        <w:suppressAutoHyphens w:val="0"/>
        <w:spacing w:after="0" w:line="360" w:lineRule="auto"/>
        <w:contextualSpacing/>
        <w:jc w:val="both"/>
        <w:rPr>
          <w:rFonts w:asciiTheme="minorHAnsi" w:hAnsiTheme="minorHAnsi"/>
        </w:rPr>
      </w:pPr>
      <w:r w:rsidRPr="001837C5">
        <w:rPr>
          <w:rFonts w:asciiTheme="minorHAnsi" w:hAnsiTheme="minorHAnsi"/>
        </w:rPr>
        <w:t xml:space="preserve">Created/Modified Metadata repository (.rpd) by using </w:t>
      </w:r>
      <w:r w:rsidRPr="001837C5">
        <w:rPr>
          <w:rFonts w:asciiTheme="minorHAnsi" w:hAnsiTheme="minorHAnsi"/>
          <w:bCs/>
        </w:rPr>
        <w:t>Administration Tool</w:t>
      </w:r>
      <w:r w:rsidRPr="001837C5">
        <w:rPr>
          <w:rFonts w:asciiTheme="minorHAnsi" w:hAnsiTheme="minorHAnsi"/>
        </w:rPr>
        <w:t xml:space="preserve">: </w:t>
      </w:r>
      <w:r w:rsidRPr="007F65F3">
        <w:rPr>
          <w:rFonts w:asciiTheme="minorHAnsi" w:hAnsiTheme="minorHAnsi"/>
        </w:rPr>
        <w:t>Physical, Business Model</w:t>
      </w:r>
      <w:r w:rsidRPr="001837C5">
        <w:rPr>
          <w:rFonts w:asciiTheme="minorHAnsi" w:hAnsiTheme="minorHAnsi"/>
        </w:rPr>
        <w:t xml:space="preserve"> and Mapping and </w:t>
      </w:r>
      <w:r w:rsidRPr="007F65F3">
        <w:rPr>
          <w:rFonts w:asciiTheme="minorHAnsi" w:hAnsiTheme="minorHAnsi"/>
        </w:rPr>
        <w:t>Presentation</w:t>
      </w:r>
      <w:r w:rsidRPr="001837C5">
        <w:rPr>
          <w:rFonts w:asciiTheme="minorHAnsi" w:hAnsiTheme="minorHAnsi"/>
        </w:rPr>
        <w:t xml:space="preserve"> Layers.</w:t>
      </w:r>
    </w:p>
    <w:p w:rsidR="00987CE9" w:rsidRPr="001837C5" w:rsidRDefault="00987CE9" w:rsidP="00987CE9">
      <w:pPr>
        <w:pStyle w:val="ListParagraph"/>
        <w:numPr>
          <w:ilvl w:val="0"/>
          <w:numId w:val="12"/>
        </w:numPr>
        <w:suppressAutoHyphens w:val="0"/>
        <w:spacing w:after="0" w:line="360" w:lineRule="auto"/>
        <w:contextualSpacing/>
        <w:jc w:val="both"/>
        <w:rPr>
          <w:rFonts w:asciiTheme="minorHAnsi" w:hAnsiTheme="minorHAnsi"/>
        </w:rPr>
      </w:pPr>
      <w:r w:rsidRPr="001837C5">
        <w:rPr>
          <w:rFonts w:asciiTheme="minorHAnsi" w:hAnsiTheme="minorHAnsi"/>
        </w:rPr>
        <w:t>Created connection pools, imported the physical tables and then creating aliases, defined joins and implemented authorizations in the physical layer of the repository.</w:t>
      </w:r>
    </w:p>
    <w:p w:rsidR="00987CE9" w:rsidRPr="001837C5" w:rsidRDefault="00987CE9" w:rsidP="00987CE9">
      <w:pPr>
        <w:pStyle w:val="ListParagraph"/>
        <w:numPr>
          <w:ilvl w:val="0"/>
          <w:numId w:val="12"/>
        </w:numPr>
        <w:suppressAutoHyphens w:val="0"/>
        <w:spacing w:after="0" w:line="360" w:lineRule="auto"/>
        <w:contextualSpacing/>
        <w:jc w:val="both"/>
        <w:rPr>
          <w:rFonts w:asciiTheme="minorHAnsi" w:hAnsiTheme="minorHAnsi"/>
        </w:rPr>
      </w:pPr>
      <w:r w:rsidRPr="001837C5">
        <w:rPr>
          <w:rFonts w:asciiTheme="minorHAnsi" w:hAnsiTheme="minorHAnsi"/>
        </w:rPr>
        <w:t xml:space="preserve">Developed the necessary </w:t>
      </w:r>
      <w:r>
        <w:rPr>
          <w:rFonts w:asciiTheme="minorHAnsi" w:hAnsiTheme="minorHAnsi"/>
        </w:rPr>
        <w:t>S</w:t>
      </w:r>
      <w:r w:rsidRPr="007F65F3">
        <w:rPr>
          <w:rFonts w:asciiTheme="minorHAnsi" w:hAnsiTheme="minorHAnsi"/>
        </w:rPr>
        <w:t>tar schemas</w:t>
      </w:r>
      <w:r w:rsidRPr="001837C5">
        <w:rPr>
          <w:rFonts w:asciiTheme="minorHAnsi" w:hAnsiTheme="minorHAnsi"/>
        </w:rPr>
        <w:t xml:space="preserve"> in the BMM layer and modified them in order to accommodate the new business requirements.</w:t>
      </w:r>
    </w:p>
    <w:p w:rsidR="00987CE9" w:rsidRPr="001837C5" w:rsidRDefault="00987CE9" w:rsidP="00987CE9">
      <w:pPr>
        <w:pStyle w:val="ListParagraph"/>
        <w:numPr>
          <w:ilvl w:val="0"/>
          <w:numId w:val="12"/>
        </w:numPr>
        <w:suppressAutoHyphens w:val="0"/>
        <w:spacing w:after="0" w:line="360" w:lineRule="auto"/>
        <w:contextualSpacing/>
        <w:jc w:val="both"/>
        <w:rPr>
          <w:rFonts w:asciiTheme="minorHAnsi" w:hAnsiTheme="minorHAnsi"/>
          <w:bCs/>
        </w:rPr>
      </w:pPr>
      <w:r w:rsidRPr="001837C5">
        <w:rPr>
          <w:rFonts w:asciiTheme="minorHAnsi" w:hAnsiTheme="minorHAnsi"/>
        </w:rPr>
        <w:t xml:space="preserve">Created different </w:t>
      </w:r>
      <w:r w:rsidRPr="001837C5">
        <w:rPr>
          <w:rFonts w:asciiTheme="minorHAnsi" w:hAnsiTheme="minorHAnsi"/>
          <w:bCs/>
        </w:rPr>
        <w:t>Hierarchies, Levels</w:t>
      </w:r>
      <w:r w:rsidRPr="001837C5">
        <w:rPr>
          <w:rFonts w:asciiTheme="minorHAnsi" w:hAnsiTheme="minorHAnsi"/>
        </w:rPr>
        <w:t xml:space="preserve"> and implemented Business Logic by creating </w:t>
      </w:r>
      <w:r w:rsidRPr="001837C5">
        <w:rPr>
          <w:rFonts w:asciiTheme="minorHAnsi" w:hAnsiTheme="minorHAnsi"/>
          <w:bCs/>
        </w:rPr>
        <w:t>level based measures.</w:t>
      </w:r>
    </w:p>
    <w:p w:rsidR="00987CE9" w:rsidRPr="001837C5" w:rsidRDefault="00987CE9" w:rsidP="00987CE9">
      <w:pPr>
        <w:pStyle w:val="ListParagraph"/>
        <w:numPr>
          <w:ilvl w:val="0"/>
          <w:numId w:val="12"/>
        </w:numPr>
        <w:suppressAutoHyphens w:val="0"/>
        <w:spacing w:after="0" w:line="360" w:lineRule="auto"/>
        <w:contextualSpacing/>
        <w:jc w:val="both"/>
        <w:rPr>
          <w:rFonts w:asciiTheme="minorHAnsi" w:hAnsiTheme="minorHAnsi"/>
        </w:rPr>
      </w:pPr>
      <w:r w:rsidRPr="001837C5">
        <w:rPr>
          <w:rFonts w:asciiTheme="minorHAnsi" w:hAnsiTheme="minorHAnsi"/>
        </w:rPr>
        <w:t xml:space="preserve">Implemented the external table authentication and utilized the external table by implementing dynamic </w:t>
      </w:r>
      <w:r>
        <w:rPr>
          <w:rFonts w:asciiTheme="minorHAnsi" w:hAnsiTheme="minorHAnsi"/>
        </w:rPr>
        <w:t>S</w:t>
      </w:r>
      <w:r w:rsidRPr="007F65F3">
        <w:rPr>
          <w:rFonts w:asciiTheme="minorHAnsi" w:hAnsiTheme="minorHAnsi"/>
        </w:rPr>
        <w:t>ession variables and Initialization blocks</w:t>
      </w:r>
      <w:r w:rsidRPr="001837C5">
        <w:rPr>
          <w:rFonts w:asciiTheme="minorHAnsi" w:hAnsiTheme="minorHAnsi"/>
        </w:rPr>
        <w:t xml:space="preserve"> in repository.</w:t>
      </w:r>
    </w:p>
    <w:p w:rsidR="00987CE9" w:rsidRPr="001837C5" w:rsidRDefault="00987CE9" w:rsidP="00987CE9">
      <w:pPr>
        <w:pStyle w:val="ListParagraph"/>
        <w:numPr>
          <w:ilvl w:val="0"/>
          <w:numId w:val="12"/>
        </w:numPr>
        <w:suppressAutoHyphens w:val="0"/>
        <w:spacing w:after="0" w:line="360" w:lineRule="auto"/>
        <w:contextualSpacing/>
        <w:jc w:val="both"/>
        <w:rPr>
          <w:rFonts w:asciiTheme="minorHAnsi" w:hAnsiTheme="minorHAnsi"/>
        </w:rPr>
      </w:pPr>
      <w:r w:rsidRPr="001837C5">
        <w:rPr>
          <w:rFonts w:asciiTheme="minorHAnsi" w:hAnsiTheme="minorHAnsi"/>
        </w:rPr>
        <w:t>Extensively used different performance tuning methods like Caching, Aggregate tables and creating indexes on tables.</w:t>
      </w:r>
    </w:p>
    <w:p w:rsidR="00987CE9" w:rsidRPr="001837C5" w:rsidRDefault="00987CE9" w:rsidP="00987CE9">
      <w:pPr>
        <w:pStyle w:val="PlainText"/>
        <w:numPr>
          <w:ilvl w:val="0"/>
          <w:numId w:val="12"/>
        </w:numPr>
        <w:spacing w:line="360" w:lineRule="auto"/>
        <w:rPr>
          <w:rFonts w:asciiTheme="minorHAnsi" w:hAnsiTheme="minorHAnsi"/>
          <w:sz w:val="22"/>
          <w:szCs w:val="22"/>
        </w:rPr>
      </w:pPr>
      <w:r w:rsidRPr="001837C5">
        <w:rPr>
          <w:rFonts w:asciiTheme="minorHAnsi" w:hAnsiTheme="minorHAnsi"/>
          <w:sz w:val="22"/>
          <w:szCs w:val="22"/>
        </w:rPr>
        <w:t>Developed reports using Drill across, Drill down using hierarchies like Geography, Position, pr</w:t>
      </w:r>
      <w:r>
        <w:rPr>
          <w:rFonts w:asciiTheme="minorHAnsi" w:hAnsiTheme="minorHAnsi"/>
          <w:sz w:val="22"/>
          <w:szCs w:val="22"/>
        </w:rPr>
        <w:t>oduct</w:t>
      </w:r>
      <w:r w:rsidRPr="001837C5">
        <w:rPr>
          <w:rFonts w:asciiTheme="minorHAnsi" w:hAnsiTheme="minorHAnsi"/>
          <w:sz w:val="22"/>
          <w:szCs w:val="22"/>
        </w:rPr>
        <w:t xml:space="preserve"> and also the dashboards based on (Groups, Aggregated Navigation, Time series wizard, Slowly changing dimension, caching strategy).</w:t>
      </w:r>
    </w:p>
    <w:p w:rsidR="00987CE9" w:rsidRPr="001837C5" w:rsidRDefault="00987CE9" w:rsidP="00987CE9">
      <w:pPr>
        <w:pStyle w:val="ListParagraph"/>
        <w:numPr>
          <w:ilvl w:val="0"/>
          <w:numId w:val="12"/>
        </w:numPr>
        <w:suppressAutoHyphens w:val="0"/>
        <w:spacing w:after="0" w:line="360" w:lineRule="auto"/>
        <w:contextualSpacing/>
        <w:jc w:val="both"/>
        <w:rPr>
          <w:rFonts w:asciiTheme="minorHAnsi" w:hAnsiTheme="minorHAnsi"/>
        </w:rPr>
      </w:pPr>
      <w:r w:rsidRPr="001837C5">
        <w:rPr>
          <w:rFonts w:asciiTheme="minorHAnsi" w:hAnsiTheme="minorHAnsi"/>
        </w:rPr>
        <w:t xml:space="preserve">Worked using </w:t>
      </w:r>
      <w:r w:rsidRPr="007F65F3">
        <w:rPr>
          <w:rFonts w:asciiTheme="minorHAnsi" w:hAnsiTheme="minorHAnsi"/>
        </w:rPr>
        <w:t>Catalog manager</w:t>
      </w:r>
      <w:r w:rsidRPr="001837C5">
        <w:rPr>
          <w:rFonts w:asciiTheme="minorHAnsi" w:hAnsiTheme="minorHAnsi"/>
        </w:rPr>
        <w:t xml:space="preserve"> to migrate web catalog between different instances.</w:t>
      </w:r>
    </w:p>
    <w:p w:rsidR="00987CE9" w:rsidRPr="001837C5" w:rsidRDefault="00987CE9" w:rsidP="00987CE9">
      <w:pPr>
        <w:pStyle w:val="ListParagraph"/>
        <w:numPr>
          <w:ilvl w:val="0"/>
          <w:numId w:val="12"/>
        </w:numPr>
        <w:suppressAutoHyphens w:val="0"/>
        <w:spacing w:after="0" w:line="360" w:lineRule="auto"/>
        <w:contextualSpacing/>
        <w:jc w:val="both"/>
        <w:rPr>
          <w:rFonts w:asciiTheme="minorHAnsi" w:hAnsiTheme="minorHAnsi"/>
        </w:rPr>
      </w:pPr>
      <w:r w:rsidRPr="001837C5">
        <w:rPr>
          <w:rFonts w:asciiTheme="minorHAnsi" w:hAnsiTheme="minorHAnsi"/>
        </w:rPr>
        <w:t xml:space="preserve">Configured </w:t>
      </w:r>
      <w:r w:rsidRPr="007F65F3">
        <w:rPr>
          <w:rFonts w:asciiTheme="minorHAnsi" w:hAnsiTheme="minorHAnsi"/>
          <w:bCs/>
        </w:rPr>
        <w:t>iBots</w:t>
      </w:r>
      <w:r w:rsidRPr="001837C5">
        <w:rPr>
          <w:rFonts w:asciiTheme="minorHAnsi" w:hAnsiTheme="minorHAnsi"/>
          <w:bCs/>
        </w:rPr>
        <w:t>using Delivers, Job Manager</w:t>
      </w:r>
      <w:r w:rsidRPr="001837C5">
        <w:rPr>
          <w:rFonts w:asciiTheme="minorHAnsi" w:hAnsiTheme="minorHAnsi"/>
        </w:rPr>
        <w:t xml:space="preserve"> to deliver Analytics content through mail, phone to business users based on schedule.</w:t>
      </w:r>
    </w:p>
    <w:p w:rsidR="00987CE9" w:rsidRPr="001837C5" w:rsidRDefault="00987CE9" w:rsidP="00987CE9">
      <w:pPr>
        <w:pStyle w:val="ListParagraph"/>
        <w:numPr>
          <w:ilvl w:val="0"/>
          <w:numId w:val="12"/>
        </w:numPr>
        <w:suppressAutoHyphens w:val="0"/>
        <w:spacing w:after="0" w:line="360" w:lineRule="auto"/>
        <w:contextualSpacing/>
        <w:jc w:val="both"/>
        <w:rPr>
          <w:rFonts w:asciiTheme="minorHAnsi" w:hAnsiTheme="minorHAnsi"/>
        </w:rPr>
      </w:pPr>
      <w:r w:rsidRPr="001837C5">
        <w:rPr>
          <w:rFonts w:asciiTheme="minorHAnsi" w:hAnsiTheme="minorHAnsi"/>
        </w:rPr>
        <w:t>Prepare monthly reports and represent it to the management.</w:t>
      </w:r>
    </w:p>
    <w:p w:rsidR="00987CE9" w:rsidRPr="001837C5" w:rsidRDefault="00987CE9" w:rsidP="00987CE9">
      <w:pPr>
        <w:pStyle w:val="ListParagraph"/>
        <w:numPr>
          <w:ilvl w:val="0"/>
          <w:numId w:val="12"/>
        </w:numPr>
        <w:suppressAutoHyphens w:val="0"/>
        <w:spacing w:after="0" w:line="360" w:lineRule="auto"/>
        <w:contextualSpacing/>
        <w:jc w:val="both"/>
        <w:rPr>
          <w:rFonts w:asciiTheme="minorHAnsi" w:hAnsiTheme="minorHAnsi"/>
        </w:rPr>
      </w:pPr>
      <w:r w:rsidRPr="001837C5">
        <w:rPr>
          <w:rFonts w:asciiTheme="minorHAnsi" w:hAnsiTheme="minorHAnsi"/>
        </w:rPr>
        <w:t>Attending priority meetings with the clients and understanding the business needs.</w:t>
      </w:r>
    </w:p>
    <w:p w:rsidR="00987CE9" w:rsidRDefault="00987CE9" w:rsidP="00195098">
      <w:pPr>
        <w:rPr>
          <w:lang w:eastAsia="zh-CN"/>
        </w:rPr>
      </w:pPr>
    </w:p>
    <w:p w:rsidR="00852020" w:rsidRPr="001B07C5" w:rsidRDefault="00105C41" w:rsidP="00852020">
      <w:pPr>
        <w:spacing w:after="60"/>
        <w:ind w:right="144"/>
        <w:jc w:val="both"/>
        <w:rPr>
          <w:b/>
          <w:sz w:val="24"/>
          <w:szCs w:val="24"/>
          <w:lang w:eastAsia="en-US"/>
        </w:rPr>
      </w:pPr>
      <w:r>
        <w:rPr>
          <w:b/>
          <w:sz w:val="24"/>
          <w:szCs w:val="24"/>
          <w:lang w:eastAsia="en-US"/>
        </w:rPr>
        <w:t>Project 2</w:t>
      </w:r>
      <w:r w:rsidR="00852020" w:rsidRPr="001B07C5">
        <w:rPr>
          <w:b/>
          <w:sz w:val="24"/>
          <w:szCs w:val="24"/>
          <w:lang w:eastAsia="en-US"/>
        </w:rPr>
        <w:t>: Nordic IT</w:t>
      </w:r>
    </w:p>
    <w:p w:rsidR="00852020" w:rsidRDefault="00852020" w:rsidP="00852020">
      <w:pPr>
        <w:spacing w:after="60"/>
        <w:ind w:right="144"/>
        <w:jc w:val="both"/>
        <w:rPr>
          <w:b/>
          <w:lang w:eastAsia="en-US"/>
        </w:rPr>
      </w:pPr>
      <w:r w:rsidRPr="00520296">
        <w:rPr>
          <w:b/>
          <w:lang w:eastAsia="en-US"/>
        </w:rPr>
        <w:t>Client:</w:t>
      </w:r>
      <w:r w:rsidR="00105C41">
        <w:rPr>
          <w:b/>
          <w:lang w:eastAsia="en-US"/>
        </w:rPr>
        <w:t xml:space="preserve"> </w:t>
      </w:r>
      <w:r w:rsidRPr="00520296">
        <w:rPr>
          <w:b/>
          <w:lang w:eastAsia="en-US"/>
        </w:rPr>
        <w:t>Nordic IT</w:t>
      </w:r>
    </w:p>
    <w:p w:rsidR="001B07C5" w:rsidRPr="00852020" w:rsidRDefault="001B07C5" w:rsidP="00852020">
      <w:pPr>
        <w:spacing w:after="60"/>
        <w:ind w:right="144"/>
        <w:jc w:val="both"/>
        <w:rPr>
          <w:b/>
          <w:lang w:eastAsia="en-US"/>
        </w:rPr>
      </w:pPr>
      <w:r>
        <w:rPr>
          <w:b/>
          <w:lang w:eastAsia="en-US"/>
        </w:rPr>
        <w:t>Duration:</w:t>
      </w:r>
      <w:r w:rsidR="00105C41" w:rsidRPr="00105C41">
        <w:rPr>
          <w:lang w:eastAsia="en-US"/>
        </w:rPr>
        <w:t xml:space="preserve"> </w:t>
      </w:r>
      <w:r>
        <w:rPr>
          <w:lang w:eastAsia="en-US"/>
        </w:rPr>
        <w:t>December’2012 to April’2014</w:t>
      </w:r>
    </w:p>
    <w:p w:rsidR="00852020" w:rsidRPr="00520296" w:rsidRDefault="00852020" w:rsidP="00852020">
      <w:pPr>
        <w:spacing w:after="60"/>
        <w:ind w:right="144"/>
        <w:jc w:val="both"/>
        <w:rPr>
          <w:lang w:eastAsia="en-US"/>
        </w:rPr>
      </w:pPr>
      <w:r w:rsidRPr="00520296">
        <w:rPr>
          <w:b/>
          <w:bCs/>
          <w:iCs/>
        </w:rPr>
        <w:t>Environment</w:t>
      </w:r>
      <w:r w:rsidRPr="00520296">
        <w:rPr>
          <w:b/>
          <w:lang w:eastAsia="en-US"/>
        </w:rPr>
        <w:t>:</w:t>
      </w:r>
      <w:r w:rsidR="00105C41" w:rsidRPr="00105C41">
        <w:rPr>
          <w:lang w:eastAsia="en-US"/>
        </w:rPr>
        <w:t xml:space="preserve"> </w:t>
      </w:r>
      <w:r w:rsidRPr="001837C5">
        <w:rPr>
          <w:rFonts w:cs="Calibri"/>
        </w:rPr>
        <w:t>OBIEE</w:t>
      </w:r>
      <w:r w:rsidRPr="001837C5">
        <w:rPr>
          <w:rFonts w:cs="Calibri"/>
          <w:lang w:val="en-GB"/>
        </w:rPr>
        <w:t>,OBIA,BI Publisher, L</w:t>
      </w:r>
      <w:r>
        <w:rPr>
          <w:rFonts w:cs="Calibri"/>
          <w:lang w:val="en-GB"/>
        </w:rPr>
        <w:t>DAP</w:t>
      </w:r>
      <w:r w:rsidRPr="001837C5">
        <w:rPr>
          <w:rFonts w:cs="Calibri"/>
          <w:lang w:val="en-GB"/>
        </w:rPr>
        <w:t xml:space="preserve"> Security</w:t>
      </w:r>
      <w:r>
        <w:rPr>
          <w:rFonts w:cs="Calibri"/>
          <w:lang w:val="en-GB"/>
        </w:rPr>
        <w:t xml:space="preserve">, Informatica, Oracle Ebs, DAC, </w:t>
      </w:r>
      <w:r w:rsidRPr="001837C5">
        <w:rPr>
          <w:rFonts w:cs="Calibri"/>
          <w:lang w:val="en-GB"/>
        </w:rPr>
        <w:t>Sql Developer, Windows/Unix.</w:t>
      </w:r>
    </w:p>
    <w:p w:rsidR="00852020" w:rsidRPr="00520296" w:rsidRDefault="00852020" w:rsidP="00852020">
      <w:pPr>
        <w:spacing w:after="60" w:line="360" w:lineRule="auto"/>
        <w:ind w:right="144"/>
        <w:jc w:val="both"/>
        <w:rPr>
          <w:lang w:eastAsia="en-US"/>
        </w:rPr>
      </w:pPr>
      <w:r w:rsidRPr="00520296">
        <w:rPr>
          <w:b/>
          <w:lang w:eastAsia="en-US"/>
        </w:rPr>
        <w:t>Description:</w:t>
      </w:r>
      <w:r w:rsidRPr="00105C41">
        <w:rPr>
          <w:lang w:eastAsia="en-US"/>
        </w:rPr>
        <w:t xml:space="preserve"> N</w:t>
      </w:r>
      <w:r w:rsidRPr="00520296">
        <w:rPr>
          <w:lang w:eastAsia="en-US"/>
        </w:rPr>
        <w:t xml:space="preserve">ordic IT has been helping businesses communicate more efficiently since the early 1980’s. A lot has happened since, and while the digital revolution has created more and more options, they have used the technological possibilities as a crucial tool in crafting the </w:t>
      </w:r>
      <w:r w:rsidRPr="00520296">
        <w:rPr>
          <w:lang w:eastAsia="en-US"/>
        </w:rPr>
        <w:lastRenderedPageBreak/>
        <w:t>most innovative and time-saving software system, as well as providing the most efficient and up-to-date IT support for clients all over the world. They believe in personal and face-to-face interaction with our clients. That is why we are proud to say we have a multicultural staff situated in offices all around the world, ready to serve clients in their homeland. With Headquarters in Copenhagen, our offices currently include Singapore, Russia, Dubai andShanghai, as well as our partners in Canada, Germany, Norway, Netherlands, Hong Kong&amp;China.</w:t>
      </w:r>
    </w:p>
    <w:p w:rsidR="00852020" w:rsidRPr="00520296" w:rsidRDefault="00852020" w:rsidP="00852020">
      <w:pPr>
        <w:jc w:val="both"/>
        <w:rPr>
          <w:b/>
          <w:bCs/>
          <w:iCs/>
        </w:rPr>
      </w:pPr>
      <w:r w:rsidRPr="00520296">
        <w:rPr>
          <w:b/>
          <w:bCs/>
          <w:iCs/>
        </w:rPr>
        <w:t>Roles and Responsibilities:</w:t>
      </w:r>
    </w:p>
    <w:p w:rsidR="00852020" w:rsidRPr="00A85018" w:rsidRDefault="00852020" w:rsidP="00852020">
      <w:pPr>
        <w:spacing w:after="60"/>
        <w:ind w:right="144"/>
        <w:jc w:val="both"/>
        <w:rPr>
          <w:lang w:eastAsia="en-US"/>
        </w:rPr>
      </w:pPr>
    </w:p>
    <w:p w:rsidR="00852020" w:rsidRPr="001B07C5" w:rsidRDefault="00852020" w:rsidP="00852020">
      <w:pPr>
        <w:pStyle w:val="ListParagraph"/>
        <w:numPr>
          <w:ilvl w:val="0"/>
          <w:numId w:val="12"/>
        </w:numPr>
        <w:suppressAutoHyphens w:val="0"/>
        <w:spacing w:after="0" w:line="360" w:lineRule="auto"/>
        <w:contextualSpacing/>
        <w:jc w:val="both"/>
        <w:rPr>
          <w:rFonts w:asciiTheme="minorHAnsi" w:hAnsiTheme="minorHAnsi" w:cstheme="minorHAnsi"/>
        </w:rPr>
      </w:pPr>
      <w:r w:rsidRPr="001B07C5">
        <w:rPr>
          <w:rFonts w:asciiTheme="minorHAnsi" w:hAnsiTheme="minorHAnsi" w:cstheme="minorHAnsi"/>
        </w:rPr>
        <w:t>Interacted with the business users in analyzing and preparing the OBI data, report requirements.</w:t>
      </w:r>
    </w:p>
    <w:p w:rsidR="00852020" w:rsidRPr="001B07C5" w:rsidRDefault="00852020" w:rsidP="00852020">
      <w:pPr>
        <w:pStyle w:val="ListParagraph"/>
        <w:numPr>
          <w:ilvl w:val="0"/>
          <w:numId w:val="12"/>
        </w:numPr>
        <w:suppressAutoHyphens w:val="0"/>
        <w:spacing w:after="0" w:line="360" w:lineRule="auto"/>
        <w:contextualSpacing/>
        <w:jc w:val="both"/>
        <w:rPr>
          <w:rFonts w:asciiTheme="minorHAnsi" w:hAnsiTheme="minorHAnsi" w:cstheme="minorHAnsi"/>
        </w:rPr>
      </w:pPr>
      <w:r w:rsidRPr="001B07C5">
        <w:rPr>
          <w:rFonts w:asciiTheme="minorHAnsi" w:hAnsiTheme="minorHAnsi" w:cstheme="minorHAnsi"/>
        </w:rPr>
        <w:t>Created MUD (Multi User Development) environment by utilizing projects in OBIEE.</w:t>
      </w:r>
    </w:p>
    <w:p w:rsidR="00852020" w:rsidRPr="001B07C5" w:rsidRDefault="00852020" w:rsidP="00852020">
      <w:pPr>
        <w:pStyle w:val="ListParagraph"/>
        <w:numPr>
          <w:ilvl w:val="0"/>
          <w:numId w:val="12"/>
        </w:numPr>
        <w:suppressAutoHyphens w:val="0"/>
        <w:spacing w:after="0" w:line="360" w:lineRule="auto"/>
        <w:contextualSpacing/>
        <w:jc w:val="both"/>
        <w:rPr>
          <w:rFonts w:asciiTheme="minorHAnsi" w:hAnsiTheme="minorHAnsi" w:cstheme="minorHAnsi"/>
        </w:rPr>
      </w:pPr>
      <w:r w:rsidRPr="001B07C5">
        <w:rPr>
          <w:rFonts w:asciiTheme="minorHAnsi" w:hAnsiTheme="minorHAnsi" w:cstheme="minorHAnsi"/>
        </w:rPr>
        <w:t xml:space="preserve">Created/Modified Metadata repository (.rpd) by using </w:t>
      </w:r>
      <w:r w:rsidRPr="001B07C5">
        <w:rPr>
          <w:rFonts w:asciiTheme="minorHAnsi" w:hAnsiTheme="minorHAnsi" w:cstheme="minorHAnsi"/>
          <w:bCs/>
        </w:rPr>
        <w:t>Administration Tool</w:t>
      </w:r>
      <w:r w:rsidRPr="001B07C5">
        <w:rPr>
          <w:rFonts w:asciiTheme="minorHAnsi" w:hAnsiTheme="minorHAnsi" w:cstheme="minorHAnsi"/>
        </w:rPr>
        <w:t>: Physical, Business Model and Mapping and Presentation Layers.</w:t>
      </w:r>
    </w:p>
    <w:p w:rsidR="00852020" w:rsidRPr="001B07C5" w:rsidRDefault="00852020" w:rsidP="00852020">
      <w:pPr>
        <w:pStyle w:val="ListParagraph"/>
        <w:numPr>
          <w:ilvl w:val="0"/>
          <w:numId w:val="12"/>
        </w:numPr>
        <w:suppressAutoHyphens w:val="0"/>
        <w:spacing w:after="0" w:line="360" w:lineRule="auto"/>
        <w:contextualSpacing/>
        <w:jc w:val="both"/>
        <w:rPr>
          <w:rFonts w:asciiTheme="minorHAnsi" w:hAnsiTheme="minorHAnsi" w:cstheme="minorHAnsi"/>
        </w:rPr>
      </w:pPr>
      <w:r w:rsidRPr="001B07C5">
        <w:rPr>
          <w:rFonts w:asciiTheme="minorHAnsi" w:hAnsiTheme="minorHAnsi" w:cstheme="minorHAnsi"/>
        </w:rPr>
        <w:t>Created connection pools, imported the physical tables and then creating aliases, defined joins and implemented authorizations in the physical layer of the repository.</w:t>
      </w:r>
    </w:p>
    <w:p w:rsidR="00852020" w:rsidRPr="001B07C5" w:rsidRDefault="00852020" w:rsidP="00852020">
      <w:pPr>
        <w:numPr>
          <w:ilvl w:val="0"/>
          <w:numId w:val="12"/>
        </w:numPr>
        <w:suppressAutoHyphens/>
        <w:spacing w:after="0" w:line="360" w:lineRule="auto"/>
        <w:jc w:val="both"/>
        <w:rPr>
          <w:rFonts w:cstheme="minorHAnsi"/>
          <w:bCs/>
          <w:iCs/>
          <w:color w:val="000000"/>
        </w:rPr>
      </w:pPr>
      <w:r w:rsidRPr="001B07C5">
        <w:rPr>
          <w:rFonts w:cstheme="minorHAnsi"/>
          <w:color w:val="000000"/>
        </w:rPr>
        <w:t>Involved in creating reports using OBIEE Answers using forced selection prom</w:t>
      </w:r>
      <w:r w:rsidRPr="001B07C5">
        <w:rPr>
          <w:rFonts w:cstheme="minorHAnsi"/>
          <w:color w:val="000000"/>
          <w:spacing w:val="4"/>
        </w:rPr>
        <w:t>p</w:t>
      </w:r>
      <w:r w:rsidRPr="001B07C5">
        <w:rPr>
          <w:rFonts w:cstheme="minorHAnsi"/>
          <w:color w:val="000000"/>
        </w:rPr>
        <w:t>ts, OBIEE XML editing, common go button for multiple prom</w:t>
      </w:r>
      <w:r w:rsidRPr="001B07C5">
        <w:rPr>
          <w:rFonts w:cstheme="minorHAnsi"/>
          <w:color w:val="000000"/>
          <w:spacing w:val="4"/>
        </w:rPr>
        <w:t>p</w:t>
      </w:r>
      <w:r w:rsidRPr="001B07C5">
        <w:rPr>
          <w:rFonts w:cstheme="minorHAnsi"/>
          <w:color w:val="000000"/>
        </w:rPr>
        <w:t>ts, guided navigation ,GO URL and many other features.</w:t>
      </w:r>
    </w:p>
    <w:p w:rsidR="00852020" w:rsidRPr="001B07C5" w:rsidRDefault="00852020" w:rsidP="00852020">
      <w:pPr>
        <w:pStyle w:val="ListParagraph"/>
        <w:numPr>
          <w:ilvl w:val="0"/>
          <w:numId w:val="12"/>
        </w:numPr>
        <w:suppressAutoHyphens w:val="0"/>
        <w:spacing w:after="0" w:line="360" w:lineRule="auto"/>
        <w:contextualSpacing/>
        <w:jc w:val="both"/>
        <w:rPr>
          <w:rFonts w:asciiTheme="minorHAnsi" w:hAnsiTheme="minorHAnsi" w:cstheme="minorHAnsi"/>
        </w:rPr>
      </w:pPr>
      <w:r w:rsidRPr="001B07C5">
        <w:rPr>
          <w:rFonts w:asciiTheme="minorHAnsi" w:hAnsiTheme="minorHAnsi" w:cstheme="minorHAnsi"/>
        </w:rPr>
        <w:t>Developed the necessary star schemas in the BMM layer and modified them in order to accommodate the new business requirements.</w:t>
      </w:r>
    </w:p>
    <w:p w:rsidR="00852020" w:rsidRPr="001B07C5" w:rsidRDefault="00852020" w:rsidP="00852020">
      <w:pPr>
        <w:pStyle w:val="ListParagraph"/>
        <w:numPr>
          <w:ilvl w:val="0"/>
          <w:numId w:val="12"/>
        </w:numPr>
        <w:suppressAutoHyphens w:val="0"/>
        <w:spacing w:after="0" w:line="360" w:lineRule="auto"/>
        <w:contextualSpacing/>
        <w:jc w:val="both"/>
        <w:rPr>
          <w:rFonts w:asciiTheme="minorHAnsi" w:hAnsiTheme="minorHAnsi" w:cstheme="minorHAnsi"/>
          <w:bCs/>
        </w:rPr>
      </w:pPr>
      <w:r w:rsidRPr="001B07C5">
        <w:rPr>
          <w:rFonts w:asciiTheme="minorHAnsi" w:hAnsiTheme="minorHAnsi" w:cstheme="minorHAnsi"/>
        </w:rPr>
        <w:t xml:space="preserve">Created different </w:t>
      </w:r>
      <w:r w:rsidRPr="001B07C5">
        <w:rPr>
          <w:rFonts w:asciiTheme="minorHAnsi" w:hAnsiTheme="minorHAnsi" w:cstheme="minorHAnsi"/>
          <w:bCs/>
        </w:rPr>
        <w:t>Hierarchies, Levels</w:t>
      </w:r>
      <w:r w:rsidRPr="001B07C5">
        <w:rPr>
          <w:rFonts w:asciiTheme="minorHAnsi" w:hAnsiTheme="minorHAnsi" w:cstheme="minorHAnsi"/>
        </w:rPr>
        <w:t xml:space="preserve"> and implemented Business Logic by creating </w:t>
      </w:r>
      <w:r w:rsidRPr="001B07C5">
        <w:rPr>
          <w:rFonts w:asciiTheme="minorHAnsi" w:hAnsiTheme="minorHAnsi" w:cstheme="minorHAnsi"/>
          <w:bCs/>
        </w:rPr>
        <w:t>level based measures.</w:t>
      </w:r>
    </w:p>
    <w:p w:rsidR="00852020" w:rsidRPr="001B07C5" w:rsidRDefault="00852020" w:rsidP="00852020">
      <w:pPr>
        <w:pStyle w:val="ListParagraph"/>
        <w:numPr>
          <w:ilvl w:val="0"/>
          <w:numId w:val="12"/>
        </w:numPr>
        <w:suppressAutoHyphens w:val="0"/>
        <w:spacing w:after="0" w:line="360" w:lineRule="auto"/>
        <w:contextualSpacing/>
        <w:jc w:val="both"/>
        <w:rPr>
          <w:rFonts w:asciiTheme="minorHAnsi" w:hAnsiTheme="minorHAnsi" w:cstheme="minorHAnsi"/>
        </w:rPr>
      </w:pPr>
      <w:r w:rsidRPr="001B07C5">
        <w:rPr>
          <w:rFonts w:asciiTheme="minorHAnsi" w:hAnsiTheme="minorHAnsi" w:cstheme="minorHAnsi"/>
        </w:rPr>
        <w:t>Developed the Facts, Dimensions, necessary hierarchies and complex joins between the logical tables, adding aggregates in the BMM layer.</w:t>
      </w:r>
    </w:p>
    <w:p w:rsidR="00852020" w:rsidRPr="001B07C5" w:rsidRDefault="00852020" w:rsidP="00852020">
      <w:pPr>
        <w:pStyle w:val="BodyText2"/>
        <w:numPr>
          <w:ilvl w:val="0"/>
          <w:numId w:val="12"/>
        </w:numPr>
        <w:spacing w:after="0" w:line="360" w:lineRule="auto"/>
        <w:jc w:val="both"/>
        <w:rPr>
          <w:rFonts w:cstheme="minorHAnsi"/>
          <w:bCs/>
        </w:rPr>
      </w:pPr>
      <w:r w:rsidRPr="001B07C5">
        <w:rPr>
          <w:rFonts w:cstheme="minorHAnsi"/>
          <w:bCs/>
        </w:rPr>
        <w:t>Creating Users and Groups and managing the object level and data level security.</w:t>
      </w:r>
    </w:p>
    <w:p w:rsidR="00852020" w:rsidRPr="001B07C5" w:rsidRDefault="00852020" w:rsidP="00852020">
      <w:pPr>
        <w:pStyle w:val="ListParagraph"/>
        <w:numPr>
          <w:ilvl w:val="0"/>
          <w:numId w:val="12"/>
        </w:numPr>
        <w:suppressAutoHyphens w:val="0"/>
        <w:spacing w:after="0" w:line="360" w:lineRule="auto"/>
        <w:contextualSpacing/>
        <w:jc w:val="both"/>
        <w:rPr>
          <w:rFonts w:asciiTheme="minorHAnsi" w:hAnsiTheme="minorHAnsi" w:cstheme="minorHAnsi"/>
        </w:rPr>
      </w:pPr>
      <w:r w:rsidRPr="001B07C5">
        <w:rPr>
          <w:rFonts w:asciiTheme="minorHAnsi" w:hAnsiTheme="minorHAnsi" w:cstheme="minorHAnsi"/>
        </w:rPr>
        <w:t>Implemented the external table authentication and utilized the external table by implementing dynamic session variables and Initialization blocks in repository.</w:t>
      </w:r>
    </w:p>
    <w:p w:rsidR="00852020" w:rsidRPr="001B07C5" w:rsidRDefault="00852020" w:rsidP="00852020">
      <w:pPr>
        <w:pStyle w:val="ListParagraph"/>
        <w:numPr>
          <w:ilvl w:val="0"/>
          <w:numId w:val="12"/>
        </w:numPr>
        <w:suppressAutoHyphens w:val="0"/>
        <w:spacing w:after="0" w:line="360" w:lineRule="auto"/>
        <w:contextualSpacing/>
        <w:jc w:val="both"/>
        <w:rPr>
          <w:rFonts w:asciiTheme="minorHAnsi" w:hAnsiTheme="minorHAnsi" w:cstheme="minorHAnsi"/>
        </w:rPr>
      </w:pPr>
      <w:r w:rsidRPr="001B07C5">
        <w:rPr>
          <w:rFonts w:asciiTheme="minorHAnsi" w:hAnsiTheme="minorHAnsi" w:cstheme="minorHAnsi"/>
        </w:rPr>
        <w:t>Extensively used different performance tuning methods like Caching, Aggregate tables and creating indexes on tables.</w:t>
      </w:r>
    </w:p>
    <w:p w:rsidR="00852020" w:rsidRPr="001B07C5" w:rsidRDefault="00852020" w:rsidP="00852020">
      <w:pPr>
        <w:pStyle w:val="ListParagraph"/>
        <w:numPr>
          <w:ilvl w:val="0"/>
          <w:numId w:val="12"/>
        </w:numPr>
        <w:suppressAutoHyphens w:val="0"/>
        <w:spacing w:after="0" w:line="360" w:lineRule="auto"/>
        <w:contextualSpacing/>
        <w:jc w:val="both"/>
        <w:rPr>
          <w:rFonts w:asciiTheme="minorHAnsi" w:hAnsiTheme="minorHAnsi" w:cstheme="minorHAnsi"/>
        </w:rPr>
      </w:pPr>
      <w:r w:rsidRPr="001B07C5">
        <w:rPr>
          <w:rFonts w:asciiTheme="minorHAnsi" w:hAnsiTheme="minorHAnsi" w:cstheme="minorHAnsi"/>
        </w:rPr>
        <w:t>Developed many Ad-hoc and standard Reports / Dashboards with different</w:t>
      </w:r>
      <w:r w:rsidRPr="001B07C5">
        <w:rPr>
          <w:rFonts w:asciiTheme="minorHAnsi" w:hAnsiTheme="minorHAnsi" w:cstheme="minorHAnsi"/>
          <w:bCs/>
        </w:rPr>
        <w:t xml:space="preserve"> Analytics Views</w:t>
      </w:r>
      <w:r w:rsidRPr="001B07C5">
        <w:rPr>
          <w:rFonts w:asciiTheme="minorHAnsi" w:hAnsiTheme="minorHAnsi" w:cstheme="minorHAnsi"/>
        </w:rPr>
        <w:t xml:space="preserve"> (Drill-Down / Dynamic, Pivot Table, Chart, Column Selector, Tabular with global and local Filters) using</w:t>
      </w:r>
      <w:r w:rsidRPr="001B07C5">
        <w:rPr>
          <w:rFonts w:asciiTheme="minorHAnsi" w:hAnsiTheme="minorHAnsi" w:cstheme="minorHAnsi"/>
          <w:bCs/>
        </w:rPr>
        <w:t xml:space="preserve"> in the OBIEE framework.</w:t>
      </w:r>
    </w:p>
    <w:p w:rsidR="00852020" w:rsidRPr="001B07C5" w:rsidRDefault="00852020" w:rsidP="00852020">
      <w:pPr>
        <w:pStyle w:val="PlainText"/>
        <w:numPr>
          <w:ilvl w:val="0"/>
          <w:numId w:val="12"/>
        </w:numPr>
        <w:spacing w:line="360" w:lineRule="auto"/>
        <w:rPr>
          <w:rFonts w:asciiTheme="minorHAnsi" w:hAnsiTheme="minorHAnsi" w:cstheme="minorHAnsi"/>
          <w:sz w:val="22"/>
          <w:szCs w:val="22"/>
        </w:rPr>
      </w:pPr>
      <w:r w:rsidRPr="001B07C5">
        <w:rPr>
          <w:rFonts w:asciiTheme="minorHAnsi" w:hAnsiTheme="minorHAnsi" w:cstheme="minorHAnsi"/>
          <w:sz w:val="22"/>
          <w:szCs w:val="22"/>
        </w:rPr>
        <w:lastRenderedPageBreak/>
        <w:t>Developed reports using Drill across, Drill down using hierarchies like Geography, Position, product  and also the dashboards based on (Groups, Aggregated Navigation, Time series wizard, Slowly changing dimension, caching strategy).</w:t>
      </w:r>
    </w:p>
    <w:p w:rsidR="00852020" w:rsidRPr="001B07C5" w:rsidRDefault="00852020" w:rsidP="00852020">
      <w:pPr>
        <w:pStyle w:val="PlainText"/>
        <w:numPr>
          <w:ilvl w:val="0"/>
          <w:numId w:val="12"/>
        </w:numPr>
        <w:spacing w:line="360" w:lineRule="auto"/>
        <w:rPr>
          <w:rFonts w:asciiTheme="minorHAnsi" w:hAnsiTheme="minorHAnsi" w:cstheme="minorHAnsi"/>
          <w:sz w:val="22"/>
          <w:szCs w:val="22"/>
        </w:rPr>
      </w:pPr>
      <w:r w:rsidRPr="001B07C5">
        <w:rPr>
          <w:rFonts w:asciiTheme="minorHAnsi" w:hAnsiTheme="minorHAnsi" w:cstheme="minorHAnsi"/>
          <w:sz w:val="22"/>
          <w:szCs w:val="22"/>
        </w:rPr>
        <w:t xml:space="preserve">Involved in unit, integration testing and User Training of the generated reports using Analytics. </w:t>
      </w:r>
    </w:p>
    <w:p w:rsidR="00852020" w:rsidRPr="001B07C5" w:rsidRDefault="00852020" w:rsidP="00852020">
      <w:pPr>
        <w:pStyle w:val="ListParagraph"/>
        <w:numPr>
          <w:ilvl w:val="0"/>
          <w:numId w:val="12"/>
        </w:numPr>
        <w:suppressAutoHyphens w:val="0"/>
        <w:spacing w:after="0" w:line="360" w:lineRule="auto"/>
        <w:contextualSpacing/>
        <w:jc w:val="both"/>
        <w:rPr>
          <w:rFonts w:asciiTheme="minorHAnsi" w:hAnsiTheme="minorHAnsi" w:cstheme="minorHAnsi"/>
        </w:rPr>
      </w:pPr>
      <w:r w:rsidRPr="001B07C5">
        <w:rPr>
          <w:rFonts w:asciiTheme="minorHAnsi" w:hAnsiTheme="minorHAnsi" w:cstheme="minorHAnsi"/>
        </w:rPr>
        <w:t>Proficient in creating report templates using BI Publisher.</w:t>
      </w:r>
    </w:p>
    <w:p w:rsidR="00852020" w:rsidRPr="001B07C5" w:rsidRDefault="00852020" w:rsidP="00852020">
      <w:pPr>
        <w:pStyle w:val="ListParagraph"/>
        <w:numPr>
          <w:ilvl w:val="0"/>
          <w:numId w:val="12"/>
        </w:numPr>
        <w:suppressAutoHyphens w:val="0"/>
        <w:spacing w:after="0" w:line="360" w:lineRule="auto"/>
        <w:contextualSpacing/>
        <w:jc w:val="both"/>
        <w:rPr>
          <w:rFonts w:asciiTheme="minorHAnsi" w:hAnsiTheme="minorHAnsi" w:cstheme="minorHAnsi"/>
        </w:rPr>
      </w:pPr>
      <w:r w:rsidRPr="001B07C5">
        <w:rPr>
          <w:rFonts w:asciiTheme="minorHAnsi" w:hAnsiTheme="minorHAnsi" w:cstheme="minorHAnsi"/>
        </w:rPr>
        <w:t>Experience in BI Publisher with reference to calling templates from one template to another template and in calling stored procedures in BI Publisher reports.</w:t>
      </w:r>
    </w:p>
    <w:p w:rsidR="00852020" w:rsidRPr="001B07C5" w:rsidRDefault="00852020" w:rsidP="00852020">
      <w:pPr>
        <w:pStyle w:val="ListParagraph"/>
        <w:numPr>
          <w:ilvl w:val="0"/>
          <w:numId w:val="12"/>
        </w:numPr>
        <w:suppressAutoHyphens w:val="0"/>
        <w:spacing w:after="0" w:line="360" w:lineRule="auto"/>
        <w:contextualSpacing/>
        <w:jc w:val="both"/>
        <w:rPr>
          <w:rFonts w:asciiTheme="minorHAnsi" w:hAnsiTheme="minorHAnsi" w:cstheme="minorHAnsi"/>
        </w:rPr>
      </w:pPr>
      <w:r w:rsidRPr="001B07C5">
        <w:rPr>
          <w:rFonts w:asciiTheme="minorHAnsi" w:hAnsiTheme="minorHAnsi" w:cstheme="minorHAnsi"/>
        </w:rPr>
        <w:t>Worked using Catalog manager to migrate web catalog between different instances.</w:t>
      </w:r>
    </w:p>
    <w:p w:rsidR="00852020" w:rsidRPr="001B07C5" w:rsidRDefault="00852020" w:rsidP="00852020">
      <w:pPr>
        <w:pStyle w:val="ListParagraph"/>
        <w:numPr>
          <w:ilvl w:val="0"/>
          <w:numId w:val="12"/>
        </w:numPr>
        <w:suppressAutoHyphens w:val="0"/>
        <w:spacing w:after="0" w:line="360" w:lineRule="auto"/>
        <w:contextualSpacing/>
        <w:jc w:val="both"/>
        <w:rPr>
          <w:rFonts w:asciiTheme="minorHAnsi" w:hAnsiTheme="minorHAnsi" w:cstheme="minorHAnsi"/>
        </w:rPr>
      </w:pPr>
      <w:r w:rsidRPr="001B07C5">
        <w:rPr>
          <w:rFonts w:asciiTheme="minorHAnsi" w:hAnsiTheme="minorHAnsi" w:cstheme="minorHAnsi"/>
        </w:rPr>
        <w:t>Designed and Developed Financial dashboard like General Ledger, Payables, Receivables.</w:t>
      </w:r>
    </w:p>
    <w:p w:rsidR="00852020" w:rsidRPr="001B07C5" w:rsidRDefault="00852020" w:rsidP="00852020">
      <w:pPr>
        <w:pStyle w:val="ListParagraph"/>
        <w:numPr>
          <w:ilvl w:val="0"/>
          <w:numId w:val="12"/>
        </w:numPr>
        <w:suppressAutoHyphens w:val="0"/>
        <w:spacing w:after="0" w:line="360" w:lineRule="auto"/>
        <w:contextualSpacing/>
        <w:jc w:val="both"/>
        <w:rPr>
          <w:rFonts w:asciiTheme="minorHAnsi" w:hAnsiTheme="minorHAnsi" w:cstheme="minorHAnsi"/>
        </w:rPr>
      </w:pPr>
      <w:r w:rsidRPr="001B07C5">
        <w:rPr>
          <w:rFonts w:asciiTheme="minorHAnsi" w:hAnsiTheme="minorHAnsi" w:cstheme="minorHAnsi"/>
        </w:rPr>
        <w:t>Designed and Developed Custom Dashboards.</w:t>
      </w:r>
    </w:p>
    <w:p w:rsidR="00852020" w:rsidRPr="001B07C5" w:rsidRDefault="00852020" w:rsidP="00852020">
      <w:pPr>
        <w:pStyle w:val="ListParagraph"/>
        <w:numPr>
          <w:ilvl w:val="0"/>
          <w:numId w:val="12"/>
        </w:numPr>
        <w:suppressAutoHyphens w:val="0"/>
        <w:spacing w:after="0" w:line="360" w:lineRule="auto"/>
        <w:contextualSpacing/>
        <w:jc w:val="both"/>
        <w:rPr>
          <w:rFonts w:asciiTheme="minorHAnsi" w:hAnsiTheme="minorHAnsi" w:cstheme="minorHAnsi"/>
        </w:rPr>
      </w:pPr>
      <w:r w:rsidRPr="001B07C5">
        <w:rPr>
          <w:rFonts w:asciiTheme="minorHAnsi" w:hAnsiTheme="minorHAnsi" w:cstheme="minorHAnsi"/>
        </w:rPr>
        <w:t>Experience in HR analytics and financial analytics.</w:t>
      </w:r>
    </w:p>
    <w:p w:rsidR="00852020" w:rsidRPr="001B07C5" w:rsidRDefault="00852020" w:rsidP="00852020">
      <w:pPr>
        <w:pStyle w:val="ListParagraph"/>
        <w:numPr>
          <w:ilvl w:val="0"/>
          <w:numId w:val="12"/>
        </w:numPr>
        <w:suppressAutoHyphens w:val="0"/>
        <w:spacing w:after="0" w:line="360" w:lineRule="auto"/>
        <w:contextualSpacing/>
        <w:jc w:val="both"/>
        <w:rPr>
          <w:rFonts w:asciiTheme="minorHAnsi" w:hAnsiTheme="minorHAnsi" w:cstheme="minorHAnsi"/>
        </w:rPr>
      </w:pPr>
      <w:r w:rsidRPr="001B07C5">
        <w:rPr>
          <w:rFonts w:asciiTheme="minorHAnsi" w:hAnsiTheme="minorHAnsi" w:cstheme="minorHAnsi"/>
        </w:rPr>
        <w:t xml:space="preserve">Configured </w:t>
      </w:r>
      <w:r w:rsidRPr="001B07C5">
        <w:rPr>
          <w:rFonts w:asciiTheme="minorHAnsi" w:hAnsiTheme="minorHAnsi" w:cstheme="minorHAnsi"/>
          <w:bCs/>
        </w:rPr>
        <w:t>iBots using Delivers, Job Manager</w:t>
      </w:r>
      <w:r w:rsidRPr="001B07C5">
        <w:rPr>
          <w:rFonts w:asciiTheme="minorHAnsi" w:hAnsiTheme="minorHAnsi" w:cstheme="minorHAnsi"/>
        </w:rPr>
        <w:t xml:space="preserve"> to deliver Analytics content through mail, phone to business users based on schedule.</w:t>
      </w:r>
    </w:p>
    <w:p w:rsidR="00852020" w:rsidRPr="001B07C5" w:rsidRDefault="00852020" w:rsidP="00852020">
      <w:pPr>
        <w:pStyle w:val="ListParagraph"/>
        <w:numPr>
          <w:ilvl w:val="0"/>
          <w:numId w:val="12"/>
        </w:numPr>
        <w:suppressAutoHyphens w:val="0"/>
        <w:spacing w:after="0" w:line="360" w:lineRule="auto"/>
        <w:contextualSpacing/>
        <w:jc w:val="both"/>
        <w:rPr>
          <w:rFonts w:asciiTheme="minorHAnsi" w:hAnsiTheme="minorHAnsi" w:cstheme="minorHAnsi"/>
        </w:rPr>
      </w:pPr>
      <w:r w:rsidRPr="001B07C5">
        <w:rPr>
          <w:rFonts w:asciiTheme="minorHAnsi" w:hAnsiTheme="minorHAnsi" w:cstheme="minorHAnsi"/>
        </w:rPr>
        <w:t>Prepare monthly reports and represent it to the management.</w:t>
      </w:r>
    </w:p>
    <w:p w:rsidR="00852020" w:rsidRPr="001B07C5" w:rsidRDefault="00852020" w:rsidP="00852020">
      <w:pPr>
        <w:pStyle w:val="ListParagraph"/>
        <w:numPr>
          <w:ilvl w:val="0"/>
          <w:numId w:val="12"/>
        </w:numPr>
        <w:suppressAutoHyphens w:val="0"/>
        <w:spacing w:after="0" w:line="360" w:lineRule="auto"/>
        <w:contextualSpacing/>
        <w:jc w:val="both"/>
        <w:rPr>
          <w:rFonts w:asciiTheme="minorHAnsi" w:hAnsiTheme="minorHAnsi" w:cstheme="minorHAnsi"/>
        </w:rPr>
      </w:pPr>
      <w:r w:rsidRPr="001B07C5">
        <w:rPr>
          <w:rFonts w:asciiTheme="minorHAnsi" w:hAnsiTheme="minorHAnsi" w:cstheme="minorHAnsi"/>
        </w:rPr>
        <w:t>Attending priority meetings with the clients and understanding the business needs.</w:t>
      </w:r>
    </w:p>
    <w:p w:rsidR="00852020" w:rsidRPr="001B07C5" w:rsidRDefault="00852020" w:rsidP="00195098">
      <w:pPr>
        <w:rPr>
          <w:rFonts w:cstheme="minorHAnsi"/>
          <w:lang w:eastAsia="zh-CN"/>
        </w:rPr>
      </w:pPr>
    </w:p>
    <w:p w:rsidR="00401A96" w:rsidRPr="001837C5" w:rsidRDefault="00FF1425" w:rsidP="00401A96">
      <w:pPr>
        <w:rPr>
          <w:b/>
          <w:bCs/>
          <w:sz w:val="24"/>
        </w:rPr>
      </w:pPr>
      <w:r>
        <w:rPr>
          <w:b/>
          <w:bCs/>
          <w:sz w:val="24"/>
        </w:rPr>
        <w:t>Project</w:t>
      </w:r>
      <w:r w:rsidR="00413439">
        <w:rPr>
          <w:b/>
          <w:bCs/>
          <w:sz w:val="24"/>
        </w:rPr>
        <w:t>1</w:t>
      </w:r>
      <w:r w:rsidR="00401A96" w:rsidRPr="001837C5">
        <w:rPr>
          <w:b/>
          <w:bCs/>
          <w:sz w:val="24"/>
        </w:rPr>
        <w:t>: Nin Tech</w:t>
      </w:r>
    </w:p>
    <w:p w:rsidR="00401A96" w:rsidRDefault="00FF1425" w:rsidP="00401A96">
      <w:pPr>
        <w:jc w:val="both"/>
        <w:rPr>
          <w:color w:val="000000"/>
        </w:rPr>
      </w:pPr>
      <w:r>
        <w:rPr>
          <w:b/>
          <w:bCs/>
          <w:iCs/>
        </w:rPr>
        <w:t>Client</w:t>
      </w:r>
      <w:r w:rsidR="00401A96" w:rsidRPr="001837C5">
        <w:rPr>
          <w:b/>
          <w:bCs/>
          <w:iCs/>
        </w:rPr>
        <w:t>:</w:t>
      </w:r>
      <w:r w:rsidR="00105C41" w:rsidRPr="00105C41">
        <w:rPr>
          <w:bCs/>
          <w:iCs/>
        </w:rPr>
        <w:t xml:space="preserve"> </w:t>
      </w:r>
      <w:r w:rsidR="00401A96" w:rsidRPr="00140FD6">
        <w:rPr>
          <w:color w:val="000000"/>
        </w:rPr>
        <w:t>Nin Tech</w:t>
      </w:r>
    </w:p>
    <w:p w:rsidR="00665819" w:rsidRPr="001837C5" w:rsidRDefault="00665819" w:rsidP="00401A96">
      <w:pPr>
        <w:jc w:val="both"/>
        <w:rPr>
          <w:b/>
          <w:color w:val="000000"/>
        </w:rPr>
      </w:pPr>
      <w:r w:rsidRPr="00665819">
        <w:rPr>
          <w:b/>
          <w:color w:val="000000"/>
        </w:rPr>
        <w:t>Duration:</w:t>
      </w:r>
      <w:r w:rsidR="00105C41" w:rsidRPr="00105C41">
        <w:rPr>
          <w:color w:val="000000"/>
        </w:rPr>
        <w:t xml:space="preserve"> </w:t>
      </w:r>
      <w:r w:rsidR="001B07C5">
        <w:rPr>
          <w:color w:val="000000"/>
        </w:rPr>
        <w:t>October’2011 to December’2012</w:t>
      </w:r>
    </w:p>
    <w:p w:rsidR="00401A96" w:rsidRPr="001837C5" w:rsidRDefault="00FF1425" w:rsidP="00401A96">
      <w:pPr>
        <w:jc w:val="both"/>
        <w:rPr>
          <w:rFonts w:cs="Calibri"/>
          <w:lang w:val="en-GB"/>
        </w:rPr>
      </w:pPr>
      <w:r>
        <w:rPr>
          <w:b/>
          <w:bCs/>
          <w:iCs/>
        </w:rPr>
        <w:t>Environment</w:t>
      </w:r>
      <w:r w:rsidR="00401A96" w:rsidRPr="001837C5">
        <w:rPr>
          <w:b/>
          <w:bCs/>
          <w:iCs/>
        </w:rPr>
        <w:t>:</w:t>
      </w:r>
      <w:r w:rsidR="00105C41" w:rsidRPr="00105C41">
        <w:rPr>
          <w:bCs/>
          <w:iCs/>
        </w:rPr>
        <w:t xml:space="preserve"> </w:t>
      </w:r>
      <w:r w:rsidR="00401A96" w:rsidRPr="001837C5">
        <w:rPr>
          <w:rFonts w:cs="Calibri"/>
          <w:lang w:val="en-GB"/>
        </w:rPr>
        <w:t xml:space="preserve">OBIEE, OBIA, BI Publisher, Oracle, Informatica, </w:t>
      </w:r>
      <w:r w:rsidR="00004960">
        <w:rPr>
          <w:rFonts w:cs="Calibri"/>
          <w:lang w:val="en-GB"/>
        </w:rPr>
        <w:t xml:space="preserve">Oracle Ebs, </w:t>
      </w:r>
      <w:r w:rsidR="00004960" w:rsidRPr="001837C5">
        <w:rPr>
          <w:rFonts w:cs="Calibri"/>
          <w:lang w:val="en-GB"/>
        </w:rPr>
        <w:t>Sql Developer, Windows/Unix</w:t>
      </w:r>
      <w:r w:rsidR="00401A96" w:rsidRPr="001837C5">
        <w:rPr>
          <w:rFonts w:cs="Calibri"/>
          <w:lang w:val="en-GB"/>
        </w:rPr>
        <w:t>.</w:t>
      </w:r>
    </w:p>
    <w:p w:rsidR="0096129D" w:rsidRPr="001837C5" w:rsidRDefault="00401A96" w:rsidP="001837C5">
      <w:pPr>
        <w:spacing w:line="360" w:lineRule="auto"/>
        <w:jc w:val="both"/>
      </w:pPr>
      <w:r w:rsidRPr="001837C5">
        <w:rPr>
          <w:b/>
          <w:bCs/>
          <w:iCs/>
        </w:rPr>
        <w:t>Description:</w:t>
      </w:r>
      <w:r w:rsidR="00105C41" w:rsidRPr="00105C41">
        <w:rPr>
          <w:bCs/>
          <w:iCs/>
        </w:rPr>
        <w:t xml:space="preserve"> </w:t>
      </w:r>
      <w:r w:rsidRPr="00140FD6">
        <w:t>N</w:t>
      </w:r>
      <w:r w:rsidRPr="001837C5">
        <w:t>intec Group is the leading ICT &amp; Global Sourcing Group headquartered in the Zoetermeer, The Netherlands. We specialize in transforming our customer’s business continuously by providing right insight, deploying the best suited technology and making our customers’ business further simpler, faster &amp; better. Globally, N</w:t>
      </w:r>
      <w:r w:rsidR="00442B30">
        <w:t>in</w:t>
      </w:r>
      <w:r w:rsidRPr="001837C5">
        <w:t>tec has customers in 30 countries across 5 continents through its global subsidiaries with 5 development centers and 15 client serving/sales offices across 14 countries. N</w:t>
      </w:r>
      <w:r w:rsidR="00FF1425">
        <w:t>in</w:t>
      </w:r>
      <w:r w:rsidRPr="001837C5">
        <w:t>tec Group employs 1400 brilliant team members as on Jan 31, 2012.</w:t>
      </w:r>
    </w:p>
    <w:p w:rsidR="00105C41" w:rsidRDefault="00105C41" w:rsidP="00401A96">
      <w:pPr>
        <w:spacing w:line="360" w:lineRule="auto"/>
        <w:jc w:val="both"/>
        <w:rPr>
          <w:b/>
          <w:bCs/>
          <w:iCs/>
        </w:rPr>
      </w:pPr>
    </w:p>
    <w:p w:rsidR="00105C41" w:rsidRDefault="00105C41" w:rsidP="00401A96">
      <w:pPr>
        <w:spacing w:line="360" w:lineRule="auto"/>
        <w:jc w:val="both"/>
        <w:rPr>
          <w:b/>
          <w:bCs/>
          <w:iCs/>
        </w:rPr>
      </w:pPr>
    </w:p>
    <w:p w:rsidR="00401A96" w:rsidRPr="001837C5" w:rsidRDefault="00401A96" w:rsidP="00401A96">
      <w:pPr>
        <w:spacing w:line="360" w:lineRule="auto"/>
        <w:jc w:val="both"/>
        <w:rPr>
          <w:rFonts w:cs="Calibri"/>
          <w:b/>
          <w:bCs/>
          <w:iCs/>
          <w:color w:val="000000"/>
        </w:rPr>
      </w:pPr>
      <w:r w:rsidRPr="001837C5">
        <w:rPr>
          <w:b/>
          <w:bCs/>
          <w:iCs/>
        </w:rPr>
        <w:lastRenderedPageBreak/>
        <w:t>Roles and Responsibilities:</w:t>
      </w:r>
    </w:p>
    <w:p w:rsidR="00401A96" w:rsidRPr="001837C5" w:rsidRDefault="00401A96" w:rsidP="00401A96">
      <w:pPr>
        <w:numPr>
          <w:ilvl w:val="0"/>
          <w:numId w:val="13"/>
        </w:numPr>
        <w:suppressAutoHyphens/>
        <w:spacing w:after="0" w:line="360" w:lineRule="auto"/>
        <w:jc w:val="both"/>
        <w:rPr>
          <w:b/>
          <w:bCs/>
          <w:iCs/>
          <w:color w:val="000000"/>
        </w:rPr>
      </w:pPr>
      <w:r w:rsidRPr="001837C5">
        <w:rPr>
          <w:color w:val="000000"/>
        </w:rPr>
        <w:t>Enhancement and customization of the existing reports as per the user specifications.</w:t>
      </w:r>
    </w:p>
    <w:p w:rsidR="00401A96" w:rsidRPr="001837C5" w:rsidRDefault="00401A96" w:rsidP="00401A96">
      <w:pPr>
        <w:numPr>
          <w:ilvl w:val="0"/>
          <w:numId w:val="13"/>
        </w:numPr>
        <w:suppressAutoHyphens/>
        <w:spacing w:after="0" w:line="360" w:lineRule="auto"/>
        <w:jc w:val="both"/>
        <w:rPr>
          <w:b/>
          <w:bCs/>
          <w:iCs/>
          <w:color w:val="000000"/>
        </w:rPr>
      </w:pPr>
      <w:r w:rsidRPr="001837C5">
        <w:rPr>
          <w:color w:val="000000"/>
        </w:rPr>
        <w:t xml:space="preserve">Involved in Creating </w:t>
      </w:r>
      <w:r w:rsidRPr="007F65F3">
        <w:rPr>
          <w:color w:val="000000"/>
        </w:rPr>
        <w:t>OBIEE Interactive Dashboards.</w:t>
      </w:r>
    </w:p>
    <w:p w:rsidR="00401A96" w:rsidRPr="001837C5" w:rsidRDefault="00401A96" w:rsidP="00401A96">
      <w:pPr>
        <w:numPr>
          <w:ilvl w:val="0"/>
          <w:numId w:val="13"/>
        </w:numPr>
        <w:spacing w:after="0" w:line="360" w:lineRule="auto"/>
        <w:jc w:val="both"/>
        <w:rPr>
          <w:color w:val="000000"/>
        </w:rPr>
      </w:pPr>
      <w:r w:rsidRPr="007F65F3">
        <w:rPr>
          <w:color w:val="000000"/>
        </w:rPr>
        <w:t>Object and Data level Security</w:t>
      </w:r>
      <w:r w:rsidRPr="001837C5">
        <w:rPr>
          <w:color w:val="000000"/>
        </w:rPr>
        <w:t xml:space="preserve"> Implementation.</w:t>
      </w:r>
    </w:p>
    <w:p w:rsidR="00401A96" w:rsidRPr="001837C5" w:rsidRDefault="00401A96" w:rsidP="00401A96">
      <w:pPr>
        <w:numPr>
          <w:ilvl w:val="0"/>
          <w:numId w:val="13"/>
        </w:numPr>
        <w:suppressAutoHyphens/>
        <w:spacing w:after="0" w:line="360" w:lineRule="auto"/>
        <w:jc w:val="both"/>
        <w:rPr>
          <w:b/>
          <w:bCs/>
          <w:iCs/>
          <w:color w:val="000000"/>
        </w:rPr>
      </w:pPr>
      <w:r w:rsidRPr="001837C5">
        <w:rPr>
          <w:color w:val="000000"/>
        </w:rPr>
        <w:t>Mock up Design for Demo to Client.</w:t>
      </w:r>
    </w:p>
    <w:p w:rsidR="00401A96" w:rsidRPr="001837C5" w:rsidRDefault="00401A96" w:rsidP="00401A96">
      <w:pPr>
        <w:numPr>
          <w:ilvl w:val="0"/>
          <w:numId w:val="13"/>
        </w:numPr>
        <w:suppressAutoHyphens/>
        <w:spacing w:after="0" w:line="360" w:lineRule="auto"/>
        <w:jc w:val="both"/>
        <w:rPr>
          <w:b/>
          <w:bCs/>
          <w:iCs/>
          <w:color w:val="000000"/>
        </w:rPr>
      </w:pPr>
      <w:r w:rsidRPr="001837C5">
        <w:rPr>
          <w:color w:val="000000"/>
        </w:rPr>
        <w:t>Enhancement and customization of the existing reports as per the user specifications.</w:t>
      </w:r>
    </w:p>
    <w:p w:rsidR="00401A96" w:rsidRPr="001837C5" w:rsidRDefault="00401A96" w:rsidP="00401A96">
      <w:pPr>
        <w:numPr>
          <w:ilvl w:val="0"/>
          <w:numId w:val="13"/>
        </w:numPr>
        <w:suppressAutoHyphens/>
        <w:spacing w:after="0" w:line="360" w:lineRule="auto"/>
        <w:jc w:val="both"/>
        <w:rPr>
          <w:b/>
          <w:bCs/>
          <w:iCs/>
          <w:color w:val="000000"/>
        </w:rPr>
      </w:pPr>
      <w:r w:rsidRPr="001837C5">
        <w:rPr>
          <w:color w:val="000000"/>
        </w:rPr>
        <w:t xml:space="preserve">Involved in creating reports using </w:t>
      </w:r>
      <w:r w:rsidRPr="007F65F3">
        <w:rPr>
          <w:color w:val="000000"/>
        </w:rPr>
        <w:t>OBIEE Answers</w:t>
      </w:r>
      <w:r w:rsidRPr="001837C5">
        <w:rPr>
          <w:color w:val="000000"/>
        </w:rPr>
        <w:t xml:space="preserve"> using forced selection prom</w:t>
      </w:r>
      <w:r w:rsidRPr="001837C5">
        <w:rPr>
          <w:color w:val="000000"/>
          <w:spacing w:val="4"/>
        </w:rPr>
        <w:t>p</w:t>
      </w:r>
      <w:r w:rsidRPr="001837C5">
        <w:rPr>
          <w:color w:val="000000"/>
        </w:rPr>
        <w:t>ts, OBIEE XML editing, common go button for multiple prom</w:t>
      </w:r>
      <w:r w:rsidRPr="001837C5">
        <w:rPr>
          <w:color w:val="000000"/>
          <w:spacing w:val="4"/>
        </w:rPr>
        <w:t>p</w:t>
      </w:r>
      <w:r w:rsidR="001952C7">
        <w:rPr>
          <w:color w:val="000000"/>
        </w:rPr>
        <w:t>ts, guided navigation</w:t>
      </w:r>
      <w:r w:rsidRPr="001837C5">
        <w:rPr>
          <w:color w:val="000000"/>
        </w:rPr>
        <w:t>,GO URL and many other features.</w:t>
      </w:r>
    </w:p>
    <w:p w:rsidR="00401A96" w:rsidRPr="001837C5" w:rsidRDefault="00401A96" w:rsidP="00401A96">
      <w:pPr>
        <w:numPr>
          <w:ilvl w:val="0"/>
          <w:numId w:val="13"/>
        </w:numPr>
        <w:suppressAutoHyphens/>
        <w:spacing w:after="0" w:line="360" w:lineRule="auto"/>
        <w:jc w:val="both"/>
        <w:rPr>
          <w:b/>
          <w:bCs/>
          <w:iCs/>
          <w:color w:val="000000"/>
        </w:rPr>
      </w:pPr>
      <w:r w:rsidRPr="001837C5">
        <w:t>Created Business model with logical tables in the Logical Display folders.</w:t>
      </w:r>
    </w:p>
    <w:p w:rsidR="00401A96" w:rsidRPr="001837C5" w:rsidRDefault="00401A96" w:rsidP="00401A96">
      <w:pPr>
        <w:numPr>
          <w:ilvl w:val="0"/>
          <w:numId w:val="13"/>
        </w:numPr>
        <w:suppressAutoHyphens/>
        <w:spacing w:after="0" w:line="360" w:lineRule="auto"/>
        <w:jc w:val="both"/>
        <w:rPr>
          <w:b/>
          <w:bCs/>
          <w:iCs/>
          <w:color w:val="000000"/>
        </w:rPr>
      </w:pPr>
      <w:r w:rsidRPr="001837C5">
        <w:t xml:space="preserve">Created </w:t>
      </w:r>
      <w:r w:rsidRPr="007F65F3">
        <w:t>presentation layer</w:t>
      </w:r>
      <w:r w:rsidRPr="001837C5">
        <w:t xml:space="preserve"> with catalog folders, to show different views of the business model to different users and group assigned permissions to the catalog folders.</w:t>
      </w:r>
    </w:p>
    <w:p w:rsidR="00401A96" w:rsidRPr="001837C5" w:rsidRDefault="00401A96" w:rsidP="00401A96">
      <w:pPr>
        <w:numPr>
          <w:ilvl w:val="0"/>
          <w:numId w:val="13"/>
        </w:numPr>
        <w:suppressAutoHyphens/>
        <w:spacing w:after="0" w:line="360" w:lineRule="auto"/>
        <w:jc w:val="both"/>
        <w:rPr>
          <w:b/>
          <w:bCs/>
          <w:iCs/>
          <w:color w:val="000000"/>
        </w:rPr>
      </w:pPr>
      <w:r w:rsidRPr="001837C5">
        <w:t xml:space="preserve">Defined </w:t>
      </w:r>
      <w:r w:rsidR="007F65F3" w:rsidRPr="007F65F3">
        <w:t>S</w:t>
      </w:r>
      <w:r w:rsidRPr="007F65F3">
        <w:t xml:space="preserve">tatic and </w:t>
      </w:r>
      <w:r w:rsidR="007F65F3" w:rsidRPr="007F65F3">
        <w:t>D</w:t>
      </w:r>
      <w:r w:rsidRPr="007F65F3">
        <w:t>ynamic repository variables</w:t>
      </w:r>
      <w:r w:rsidRPr="001837C5">
        <w:t>to modify metadata content dynamically as well as statically so that it can adjust to a changing data environment.</w:t>
      </w:r>
    </w:p>
    <w:p w:rsidR="00401A96" w:rsidRPr="001837C5" w:rsidRDefault="00401A96" w:rsidP="00401A96">
      <w:pPr>
        <w:numPr>
          <w:ilvl w:val="0"/>
          <w:numId w:val="13"/>
        </w:numPr>
        <w:suppressAutoHyphens/>
        <w:spacing w:after="0" w:line="360" w:lineRule="auto"/>
        <w:jc w:val="both"/>
        <w:rPr>
          <w:b/>
          <w:bCs/>
          <w:iCs/>
          <w:color w:val="000000"/>
        </w:rPr>
      </w:pPr>
      <w:r w:rsidRPr="001837C5">
        <w:t xml:space="preserve">Created </w:t>
      </w:r>
      <w:r w:rsidR="007F65F3" w:rsidRPr="007F65F3">
        <w:t>C</w:t>
      </w:r>
      <w:r w:rsidRPr="007F65F3">
        <w:t xml:space="preserve">alculated </w:t>
      </w:r>
      <w:r w:rsidR="007F65F3" w:rsidRPr="007F65F3">
        <w:t>L</w:t>
      </w:r>
      <w:r w:rsidRPr="007F65F3">
        <w:t xml:space="preserve">ogical </w:t>
      </w:r>
      <w:r w:rsidR="007F65F3" w:rsidRPr="007F65F3">
        <w:t>C</w:t>
      </w:r>
      <w:r w:rsidRPr="007F65F3">
        <w:t>olumns</w:t>
      </w:r>
      <w:r w:rsidRPr="001837C5">
        <w:t xml:space="preserve"> according to business requirements.</w:t>
      </w:r>
    </w:p>
    <w:p w:rsidR="00401A96" w:rsidRPr="001837C5" w:rsidRDefault="00401A96" w:rsidP="00401A96">
      <w:pPr>
        <w:numPr>
          <w:ilvl w:val="0"/>
          <w:numId w:val="13"/>
        </w:numPr>
        <w:suppressAutoHyphens/>
        <w:spacing w:after="0" w:line="360" w:lineRule="auto"/>
        <w:jc w:val="both"/>
        <w:rPr>
          <w:b/>
          <w:bCs/>
          <w:iCs/>
          <w:color w:val="000000"/>
        </w:rPr>
      </w:pPr>
      <w:r w:rsidRPr="001837C5">
        <w:t>Designed various reports with Drilldowns, Pivot Tables, Bar charts, and Pie charts, Narrative Views, Legends and Guided Navigation.</w:t>
      </w:r>
    </w:p>
    <w:p w:rsidR="00401A96" w:rsidRPr="001837C5" w:rsidRDefault="00401A96" w:rsidP="00401A96">
      <w:pPr>
        <w:numPr>
          <w:ilvl w:val="0"/>
          <w:numId w:val="13"/>
        </w:numPr>
        <w:suppressAutoHyphens/>
        <w:spacing w:after="0" w:line="360" w:lineRule="auto"/>
        <w:jc w:val="both"/>
        <w:rPr>
          <w:b/>
          <w:bCs/>
          <w:iCs/>
          <w:color w:val="000000"/>
        </w:rPr>
      </w:pPr>
      <w:r w:rsidRPr="001837C5">
        <w:t xml:space="preserve">Worked Extensively on </w:t>
      </w:r>
      <w:r w:rsidRPr="007F65F3">
        <w:t>OBIEE Answers</w:t>
      </w:r>
      <w:r w:rsidRPr="001837C5">
        <w:t>to create the reports as per the client requirements.</w:t>
      </w:r>
    </w:p>
    <w:p w:rsidR="00401A96" w:rsidRPr="001837C5" w:rsidRDefault="00401A96" w:rsidP="00401A96">
      <w:pPr>
        <w:numPr>
          <w:ilvl w:val="0"/>
          <w:numId w:val="13"/>
        </w:numPr>
        <w:suppressAutoHyphens/>
        <w:spacing w:after="0" w:line="360" w:lineRule="auto"/>
        <w:jc w:val="both"/>
        <w:rPr>
          <w:b/>
          <w:bCs/>
          <w:iCs/>
          <w:color w:val="000000"/>
        </w:rPr>
      </w:pPr>
      <w:r w:rsidRPr="001837C5">
        <w:t>Maintained Effectiveness in creating the Dashboards by appropriately including guided navigational links and drilldowns.</w:t>
      </w:r>
    </w:p>
    <w:p w:rsidR="00401A96" w:rsidRPr="001837C5" w:rsidRDefault="00401A96" w:rsidP="00401A96">
      <w:pPr>
        <w:pStyle w:val="ListParagraph"/>
        <w:numPr>
          <w:ilvl w:val="0"/>
          <w:numId w:val="13"/>
        </w:numPr>
        <w:suppressAutoHyphens w:val="0"/>
        <w:autoSpaceDE w:val="0"/>
        <w:autoSpaceDN w:val="0"/>
        <w:adjustRightInd w:val="0"/>
        <w:spacing w:after="0" w:line="360" w:lineRule="auto"/>
        <w:contextualSpacing/>
        <w:rPr>
          <w:rFonts w:asciiTheme="minorHAnsi" w:hAnsiTheme="minorHAnsi"/>
          <w:lang w:eastAsia="en-US"/>
        </w:rPr>
      </w:pPr>
      <w:r w:rsidRPr="001837C5">
        <w:rPr>
          <w:rFonts w:asciiTheme="minorHAnsi" w:hAnsiTheme="minorHAnsi"/>
          <w:lang w:eastAsia="en-US"/>
        </w:rPr>
        <w:t xml:space="preserve">Created </w:t>
      </w:r>
      <w:r w:rsidR="007F65F3">
        <w:rPr>
          <w:rFonts w:asciiTheme="minorHAnsi" w:hAnsiTheme="minorHAnsi"/>
          <w:bCs/>
          <w:lang w:eastAsia="en-US"/>
        </w:rPr>
        <w:t>G</w:t>
      </w:r>
      <w:r w:rsidRPr="007F65F3">
        <w:rPr>
          <w:rFonts w:asciiTheme="minorHAnsi" w:hAnsiTheme="minorHAnsi"/>
          <w:bCs/>
          <w:lang w:eastAsia="en-US"/>
        </w:rPr>
        <w:t>roups</w:t>
      </w:r>
      <w:r w:rsidRPr="001837C5">
        <w:rPr>
          <w:rFonts w:asciiTheme="minorHAnsi" w:hAnsiTheme="minorHAnsi"/>
          <w:lang w:eastAsia="en-US"/>
        </w:rPr>
        <w:t xml:space="preserve">in the repository and added </w:t>
      </w:r>
      <w:r w:rsidR="007F65F3">
        <w:rPr>
          <w:rFonts w:asciiTheme="minorHAnsi" w:hAnsiTheme="minorHAnsi"/>
          <w:bCs/>
          <w:lang w:eastAsia="en-US"/>
        </w:rPr>
        <w:t>U</w:t>
      </w:r>
      <w:r w:rsidRPr="007F65F3">
        <w:rPr>
          <w:rFonts w:asciiTheme="minorHAnsi" w:hAnsiTheme="minorHAnsi"/>
          <w:bCs/>
          <w:lang w:eastAsia="en-US"/>
        </w:rPr>
        <w:t>sers</w:t>
      </w:r>
      <w:r w:rsidRPr="001837C5">
        <w:rPr>
          <w:rFonts w:asciiTheme="minorHAnsi" w:hAnsiTheme="minorHAnsi"/>
          <w:lang w:eastAsia="en-US"/>
        </w:rPr>
        <w:t xml:space="preserve">to the groups and granted privileges explicitly and through </w:t>
      </w:r>
      <w:r w:rsidRPr="007F65F3">
        <w:rPr>
          <w:rFonts w:asciiTheme="minorHAnsi" w:hAnsiTheme="minorHAnsi"/>
          <w:bCs/>
          <w:lang w:eastAsia="en-US"/>
        </w:rPr>
        <w:t>group inheritance</w:t>
      </w:r>
      <w:r w:rsidRPr="007F65F3">
        <w:rPr>
          <w:rFonts w:asciiTheme="minorHAnsi" w:hAnsiTheme="minorHAnsi"/>
          <w:lang w:eastAsia="en-US"/>
        </w:rPr>
        <w:t>.</w:t>
      </w:r>
    </w:p>
    <w:p w:rsidR="00401A96" w:rsidRPr="001837C5" w:rsidRDefault="00401A96" w:rsidP="00401A96">
      <w:pPr>
        <w:numPr>
          <w:ilvl w:val="0"/>
          <w:numId w:val="13"/>
        </w:numPr>
        <w:suppressAutoHyphens/>
        <w:spacing w:after="0" w:line="360" w:lineRule="auto"/>
        <w:jc w:val="both"/>
        <w:rPr>
          <w:b/>
          <w:bCs/>
          <w:iCs/>
          <w:color w:val="000000"/>
        </w:rPr>
      </w:pPr>
      <w:r w:rsidRPr="001837C5">
        <w:t xml:space="preserve">Worked using </w:t>
      </w:r>
      <w:r w:rsidRPr="007F65F3">
        <w:t>Catalog manager</w:t>
      </w:r>
      <w:r w:rsidRPr="001837C5">
        <w:t xml:space="preserve"> to migrate web catalog between different instances.</w:t>
      </w:r>
    </w:p>
    <w:p w:rsidR="00195098" w:rsidRPr="0096129D" w:rsidRDefault="00401A96" w:rsidP="00195098">
      <w:pPr>
        <w:numPr>
          <w:ilvl w:val="0"/>
          <w:numId w:val="13"/>
        </w:numPr>
        <w:suppressAutoHyphens/>
        <w:spacing w:after="0" w:line="360" w:lineRule="auto"/>
        <w:jc w:val="both"/>
        <w:rPr>
          <w:b/>
          <w:bCs/>
          <w:iCs/>
          <w:color w:val="000000"/>
        </w:rPr>
      </w:pPr>
      <w:r w:rsidRPr="001837C5">
        <w:rPr>
          <w:lang w:eastAsia="en-US"/>
        </w:rPr>
        <w:t xml:space="preserve">Repository </w:t>
      </w:r>
      <w:r w:rsidRPr="007F65F3">
        <w:rPr>
          <w:bCs/>
          <w:lang w:eastAsia="en-US"/>
        </w:rPr>
        <w:t>Testing</w:t>
      </w:r>
      <w:r w:rsidRPr="001837C5">
        <w:rPr>
          <w:lang w:eastAsia="en-US"/>
        </w:rPr>
        <w:t xml:space="preserve">and </w:t>
      </w:r>
      <w:r w:rsidR="007F65F3">
        <w:rPr>
          <w:bCs/>
          <w:lang w:eastAsia="en-US"/>
        </w:rPr>
        <w:t>V</w:t>
      </w:r>
      <w:r w:rsidRPr="007F65F3">
        <w:rPr>
          <w:bCs/>
          <w:lang w:eastAsia="en-US"/>
        </w:rPr>
        <w:t>alidation</w:t>
      </w:r>
      <w:r w:rsidRPr="001837C5">
        <w:rPr>
          <w:lang w:eastAsia="en-US"/>
        </w:rPr>
        <w:t>before exposing Business Mod</w:t>
      </w:r>
      <w:r w:rsidR="00302C53">
        <w:rPr>
          <w:lang w:eastAsia="en-US"/>
        </w:rPr>
        <w:t>els in the Presentation layer.</w:t>
      </w:r>
    </w:p>
    <w:sectPr w:rsidR="00195098" w:rsidRPr="0096129D" w:rsidSect="0059691F">
      <w:footerReference w:type="default" r:id="rId7"/>
      <w:pgSz w:w="11509" w:h="15840"/>
      <w:pgMar w:top="126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2264" w:rsidRDefault="003E2264" w:rsidP="00081916">
      <w:pPr>
        <w:spacing w:after="0" w:line="240" w:lineRule="auto"/>
      </w:pPr>
      <w:r>
        <w:separator/>
      </w:r>
    </w:p>
  </w:endnote>
  <w:endnote w:type="continuationSeparator" w:id="1">
    <w:p w:rsidR="003E2264" w:rsidRDefault="003E2264" w:rsidP="000819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211" w:rsidRDefault="003E2264">
    <w:pPr>
      <w:pStyle w:val="Footer"/>
      <w:tabs>
        <w:tab w:val="left" w:pos="5220"/>
      </w:tabs>
      <w:rPr>
        <w:rFonts w:ascii="Arial" w:hAnsi="Arial" w:cs="Arial"/>
        <w:b/>
        <w:sz w:val="18"/>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2264" w:rsidRDefault="003E2264" w:rsidP="00081916">
      <w:pPr>
        <w:spacing w:after="0" w:line="240" w:lineRule="auto"/>
      </w:pPr>
      <w:r>
        <w:separator/>
      </w:r>
    </w:p>
  </w:footnote>
  <w:footnote w:type="continuationSeparator" w:id="1">
    <w:p w:rsidR="003E2264" w:rsidRDefault="003E2264" w:rsidP="000819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4"/>
    <w:multiLevelType w:val="singleLevel"/>
    <w:tmpl w:val="00000004"/>
    <w:name w:val="WW8Num15"/>
    <w:lvl w:ilvl="0">
      <w:start w:val="1"/>
      <w:numFmt w:val="bullet"/>
      <w:lvlText w:val=""/>
      <w:lvlJc w:val="left"/>
      <w:pPr>
        <w:tabs>
          <w:tab w:val="num" w:pos="720"/>
        </w:tabs>
        <w:ind w:left="720" w:hanging="360"/>
      </w:pPr>
      <w:rPr>
        <w:rFonts w:ascii="Wingdings" w:hAnsi="Wingdings"/>
      </w:rPr>
    </w:lvl>
  </w:abstractNum>
  <w:abstractNum w:abstractNumId="2">
    <w:nsid w:val="00000006"/>
    <w:multiLevelType w:val="singleLevel"/>
    <w:tmpl w:val="00000006"/>
    <w:name w:val="WW8Num19"/>
    <w:lvl w:ilvl="0">
      <w:start w:val="1"/>
      <w:numFmt w:val="bullet"/>
      <w:lvlText w:val=""/>
      <w:lvlJc w:val="left"/>
      <w:pPr>
        <w:tabs>
          <w:tab w:val="num" w:pos="0"/>
        </w:tabs>
        <w:ind w:left="1440" w:hanging="360"/>
      </w:pPr>
      <w:rPr>
        <w:rFonts w:ascii="Wingdings" w:hAnsi="Wingdings" w:cs="Wingdings"/>
      </w:rPr>
    </w:lvl>
  </w:abstractNum>
  <w:abstractNum w:abstractNumId="3">
    <w:nsid w:val="00000008"/>
    <w:multiLevelType w:val="singleLevel"/>
    <w:tmpl w:val="00000008"/>
    <w:name w:val="WW8Num21"/>
    <w:lvl w:ilvl="0">
      <w:start w:val="1"/>
      <w:numFmt w:val="bullet"/>
      <w:lvlText w:val=""/>
      <w:lvlJc w:val="left"/>
      <w:pPr>
        <w:tabs>
          <w:tab w:val="num" w:pos="0"/>
        </w:tabs>
        <w:ind w:left="720" w:hanging="360"/>
      </w:pPr>
      <w:rPr>
        <w:rFonts w:ascii="Wingdings" w:hAnsi="Wingdings" w:cs="Wingdings"/>
        <w:szCs w:val="18"/>
      </w:rPr>
    </w:lvl>
  </w:abstractNum>
  <w:abstractNum w:abstractNumId="4">
    <w:nsid w:val="00000009"/>
    <w:multiLevelType w:val="singleLevel"/>
    <w:tmpl w:val="00000009"/>
    <w:name w:val="WW8Num26"/>
    <w:lvl w:ilvl="0">
      <w:start w:val="1"/>
      <w:numFmt w:val="bullet"/>
      <w:lvlText w:val=""/>
      <w:lvlJc w:val="left"/>
      <w:pPr>
        <w:tabs>
          <w:tab w:val="num" w:pos="0"/>
        </w:tabs>
        <w:ind w:left="720" w:hanging="360"/>
      </w:pPr>
      <w:rPr>
        <w:rFonts w:ascii="Wingdings" w:hAnsi="Wingdings" w:cs="Wingdings"/>
      </w:rPr>
    </w:lvl>
  </w:abstractNum>
  <w:abstractNum w:abstractNumId="5">
    <w:nsid w:val="0000000A"/>
    <w:multiLevelType w:val="multilevel"/>
    <w:tmpl w:val="0000000A"/>
    <w:name w:val="WW8Num28"/>
    <w:lvl w:ilvl="0">
      <w:start w:val="1"/>
      <w:numFmt w:val="bullet"/>
      <w:lvlText w:val=""/>
      <w:lvlJc w:val="left"/>
      <w:pPr>
        <w:tabs>
          <w:tab w:val="num" w:pos="1080"/>
        </w:tabs>
        <w:ind w:left="1080" w:hanging="360"/>
      </w:pPr>
      <w:rPr>
        <w:rFonts w:ascii="Wingdings" w:hAnsi="Wingdings" w:cs="Wingdings"/>
        <w:sz w:val="20"/>
        <w:szCs w:val="20"/>
      </w:rPr>
    </w:lvl>
    <w:lvl w:ilvl="1">
      <w:start w:val="1"/>
      <w:numFmt w:val="bullet"/>
      <w:lvlText w:val=""/>
      <w:lvlJc w:val="left"/>
      <w:pPr>
        <w:tabs>
          <w:tab w:val="num" w:pos="1440"/>
        </w:tabs>
        <w:ind w:left="1440" w:hanging="360"/>
      </w:pPr>
      <w:rPr>
        <w:rFonts w:ascii="Wingdings" w:hAnsi="Wingdings" w:cs="Wingdings"/>
        <w:sz w:val="20"/>
        <w:szCs w:val="20"/>
      </w:rPr>
    </w:lvl>
    <w:lvl w:ilvl="2">
      <w:start w:val="1"/>
      <w:numFmt w:val="bullet"/>
      <w:lvlText w:val=""/>
      <w:lvlJc w:val="left"/>
      <w:pPr>
        <w:tabs>
          <w:tab w:val="num" w:pos="1800"/>
        </w:tabs>
        <w:ind w:left="1800" w:hanging="360"/>
      </w:pPr>
      <w:rPr>
        <w:rFonts w:ascii="Wingdings" w:hAnsi="Wingdings" w:cs="Wingdings"/>
        <w:sz w:val="20"/>
        <w:szCs w:val="20"/>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Symbol" w:hAnsi="Symbol" w:cs="Symbol"/>
      </w:rPr>
    </w:lvl>
    <w:lvl w:ilvl="5">
      <w:start w:val="1"/>
      <w:numFmt w:val="bullet"/>
      <w:lvlText w:val=""/>
      <w:lvlJc w:val="left"/>
      <w:pPr>
        <w:tabs>
          <w:tab w:val="num" w:pos="2880"/>
        </w:tabs>
        <w:ind w:left="2880" w:hanging="360"/>
      </w:pPr>
      <w:rPr>
        <w:rFonts w:ascii="Wingdings" w:hAnsi="Wingdings" w:cs="Wingdings"/>
        <w:sz w:val="20"/>
        <w:szCs w:val="20"/>
      </w:rPr>
    </w:lvl>
    <w:lvl w:ilvl="6">
      <w:start w:val="1"/>
      <w:numFmt w:val="bullet"/>
      <w:lvlText w:val=""/>
      <w:lvlJc w:val="left"/>
      <w:pPr>
        <w:tabs>
          <w:tab w:val="num" w:pos="3240"/>
        </w:tabs>
        <w:ind w:left="3240" w:hanging="360"/>
      </w:pPr>
      <w:rPr>
        <w:rFonts w:ascii="Wingdings" w:hAnsi="Wingdings" w:cs="Wingdings"/>
        <w:sz w:val="20"/>
        <w:szCs w:val="20"/>
      </w:rPr>
    </w:lvl>
    <w:lvl w:ilvl="7">
      <w:start w:val="1"/>
      <w:numFmt w:val="bullet"/>
      <w:lvlText w:val=""/>
      <w:lvlJc w:val="left"/>
      <w:pPr>
        <w:tabs>
          <w:tab w:val="num" w:pos="3600"/>
        </w:tabs>
        <w:ind w:left="3600" w:hanging="360"/>
      </w:pPr>
      <w:rPr>
        <w:rFonts w:ascii="Symbol" w:hAnsi="Symbol" w:cs="Symbol"/>
      </w:rPr>
    </w:lvl>
    <w:lvl w:ilvl="8">
      <w:start w:val="1"/>
      <w:numFmt w:val="bullet"/>
      <w:lvlText w:val=""/>
      <w:lvlJc w:val="left"/>
      <w:pPr>
        <w:tabs>
          <w:tab w:val="num" w:pos="3960"/>
        </w:tabs>
        <w:ind w:left="3960" w:hanging="360"/>
      </w:pPr>
      <w:rPr>
        <w:rFonts w:ascii="Symbol" w:hAnsi="Symbol" w:cs="Symbol"/>
      </w:rPr>
    </w:lvl>
  </w:abstractNum>
  <w:abstractNum w:abstractNumId="6">
    <w:nsid w:val="04A726E6"/>
    <w:multiLevelType w:val="hybridMultilevel"/>
    <w:tmpl w:val="F680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3336B5"/>
    <w:multiLevelType w:val="hybridMultilevel"/>
    <w:tmpl w:val="D6309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94538A"/>
    <w:multiLevelType w:val="multilevel"/>
    <w:tmpl w:val="4A7AB0B6"/>
    <w:lvl w:ilvl="0">
      <w:start w:val="1"/>
      <w:numFmt w:val="bullet"/>
      <w:lvlText w:val=""/>
      <w:lvlJc w:val="left"/>
      <w:pPr>
        <w:tabs>
          <w:tab w:val="num" w:pos="864"/>
        </w:tabs>
        <w:ind w:left="864" w:hanging="432"/>
      </w:pPr>
      <w:rPr>
        <w:rFonts w:ascii="Wingdings" w:hAnsi="Wingdings" w:hint="default"/>
      </w:rPr>
    </w:lvl>
    <w:lvl w:ilvl="1">
      <w:start w:val="1"/>
      <w:numFmt w:val="none"/>
      <w:suff w:val="nothing"/>
      <w:lvlText w:val=""/>
      <w:lvlJc w:val="left"/>
      <w:pPr>
        <w:tabs>
          <w:tab w:val="num" w:pos="1008"/>
        </w:tabs>
        <w:ind w:left="1008" w:hanging="576"/>
      </w:pPr>
    </w:lvl>
    <w:lvl w:ilvl="2">
      <w:start w:val="1"/>
      <w:numFmt w:val="none"/>
      <w:suff w:val="nothing"/>
      <w:lvlText w:val=""/>
      <w:lvlJc w:val="left"/>
      <w:pPr>
        <w:tabs>
          <w:tab w:val="num" w:pos="1152"/>
        </w:tabs>
        <w:ind w:left="1152" w:hanging="720"/>
      </w:pPr>
    </w:lvl>
    <w:lvl w:ilvl="3">
      <w:start w:val="1"/>
      <w:numFmt w:val="none"/>
      <w:suff w:val="nothing"/>
      <w:lvlText w:val=""/>
      <w:lvlJc w:val="left"/>
      <w:pPr>
        <w:tabs>
          <w:tab w:val="num" w:pos="1296"/>
        </w:tabs>
        <w:ind w:left="1296" w:hanging="864"/>
      </w:pPr>
    </w:lvl>
    <w:lvl w:ilvl="4">
      <w:start w:val="1"/>
      <w:numFmt w:val="none"/>
      <w:suff w:val="nothing"/>
      <w:lvlText w:val=""/>
      <w:lvlJc w:val="left"/>
      <w:pPr>
        <w:tabs>
          <w:tab w:val="num" w:pos="1440"/>
        </w:tabs>
        <w:ind w:left="1440" w:hanging="1008"/>
      </w:pPr>
    </w:lvl>
    <w:lvl w:ilvl="5">
      <w:start w:val="1"/>
      <w:numFmt w:val="none"/>
      <w:suff w:val="nothing"/>
      <w:lvlText w:val=""/>
      <w:lvlJc w:val="left"/>
      <w:pPr>
        <w:tabs>
          <w:tab w:val="num" w:pos="1584"/>
        </w:tabs>
        <w:ind w:left="1584" w:hanging="1152"/>
      </w:pPr>
    </w:lvl>
    <w:lvl w:ilvl="6">
      <w:start w:val="1"/>
      <w:numFmt w:val="none"/>
      <w:suff w:val="nothing"/>
      <w:lvlText w:val=""/>
      <w:lvlJc w:val="left"/>
      <w:pPr>
        <w:tabs>
          <w:tab w:val="num" w:pos="1728"/>
        </w:tabs>
        <w:ind w:left="1728" w:hanging="1296"/>
      </w:pPr>
    </w:lvl>
    <w:lvl w:ilvl="7">
      <w:start w:val="1"/>
      <w:numFmt w:val="none"/>
      <w:suff w:val="nothing"/>
      <w:lvlText w:val=""/>
      <w:lvlJc w:val="left"/>
      <w:pPr>
        <w:tabs>
          <w:tab w:val="num" w:pos="1872"/>
        </w:tabs>
        <w:ind w:left="1872" w:hanging="1440"/>
      </w:pPr>
    </w:lvl>
    <w:lvl w:ilvl="8">
      <w:start w:val="1"/>
      <w:numFmt w:val="none"/>
      <w:suff w:val="nothing"/>
      <w:lvlText w:val=""/>
      <w:lvlJc w:val="left"/>
      <w:pPr>
        <w:tabs>
          <w:tab w:val="num" w:pos="2016"/>
        </w:tabs>
        <w:ind w:left="2016" w:hanging="1584"/>
      </w:pPr>
    </w:lvl>
  </w:abstractNum>
  <w:abstractNum w:abstractNumId="9">
    <w:nsid w:val="26B079DF"/>
    <w:multiLevelType w:val="hybridMultilevel"/>
    <w:tmpl w:val="A55AE0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0069D5"/>
    <w:multiLevelType w:val="hybridMultilevel"/>
    <w:tmpl w:val="B96619F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9A17792"/>
    <w:multiLevelType w:val="hybridMultilevel"/>
    <w:tmpl w:val="E35A7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2E58BC"/>
    <w:multiLevelType w:val="hybridMultilevel"/>
    <w:tmpl w:val="AF7CC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226433"/>
    <w:multiLevelType w:val="hybridMultilevel"/>
    <w:tmpl w:val="AA62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1C4268"/>
    <w:multiLevelType w:val="hybridMultilevel"/>
    <w:tmpl w:val="A5F643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8"/>
  </w:num>
  <w:num w:numId="7">
    <w:abstractNumId w:val="12"/>
  </w:num>
  <w:num w:numId="8">
    <w:abstractNumId w:val="10"/>
  </w:num>
  <w:num w:numId="9">
    <w:abstractNumId w:val="14"/>
  </w:num>
  <w:num w:numId="10">
    <w:abstractNumId w:val="1"/>
  </w:num>
  <w:num w:numId="11">
    <w:abstractNumId w:val="9"/>
  </w:num>
  <w:num w:numId="12">
    <w:abstractNumId w:val="7"/>
  </w:num>
  <w:num w:numId="13">
    <w:abstractNumId w:val="6"/>
  </w:num>
  <w:num w:numId="14">
    <w:abstractNumId w:val="11"/>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C2B40"/>
    <w:rsid w:val="00004960"/>
    <w:rsid w:val="000671FF"/>
    <w:rsid w:val="000724EE"/>
    <w:rsid w:val="00081916"/>
    <w:rsid w:val="000A1EF2"/>
    <w:rsid w:val="000B447A"/>
    <w:rsid w:val="000F33D8"/>
    <w:rsid w:val="00105C41"/>
    <w:rsid w:val="00140FD6"/>
    <w:rsid w:val="00163440"/>
    <w:rsid w:val="001837C5"/>
    <w:rsid w:val="00195098"/>
    <w:rsid w:val="001952C7"/>
    <w:rsid w:val="001B07C5"/>
    <w:rsid w:val="001C0FC5"/>
    <w:rsid w:val="001E6D5C"/>
    <w:rsid w:val="001F465C"/>
    <w:rsid w:val="002117F1"/>
    <w:rsid w:val="00213214"/>
    <w:rsid w:val="00225D12"/>
    <w:rsid w:val="00230DB6"/>
    <w:rsid w:val="0023544F"/>
    <w:rsid w:val="002528BB"/>
    <w:rsid w:val="002A4BA1"/>
    <w:rsid w:val="002B5621"/>
    <w:rsid w:val="002D3A09"/>
    <w:rsid w:val="002F36AD"/>
    <w:rsid w:val="002F5DB3"/>
    <w:rsid w:val="00302C53"/>
    <w:rsid w:val="00314BC9"/>
    <w:rsid w:val="00340BF4"/>
    <w:rsid w:val="003736C6"/>
    <w:rsid w:val="003B3F38"/>
    <w:rsid w:val="003E2264"/>
    <w:rsid w:val="00401A96"/>
    <w:rsid w:val="0040407E"/>
    <w:rsid w:val="00405B91"/>
    <w:rsid w:val="00405EC1"/>
    <w:rsid w:val="00413439"/>
    <w:rsid w:val="004402AE"/>
    <w:rsid w:val="00442B30"/>
    <w:rsid w:val="00464817"/>
    <w:rsid w:val="00496783"/>
    <w:rsid w:val="004A24A9"/>
    <w:rsid w:val="0064597F"/>
    <w:rsid w:val="00665819"/>
    <w:rsid w:val="00676926"/>
    <w:rsid w:val="006A2FAC"/>
    <w:rsid w:val="006D0390"/>
    <w:rsid w:val="006E47D0"/>
    <w:rsid w:val="006F09F4"/>
    <w:rsid w:val="00715AAC"/>
    <w:rsid w:val="00720971"/>
    <w:rsid w:val="007308C9"/>
    <w:rsid w:val="00733C72"/>
    <w:rsid w:val="0073459E"/>
    <w:rsid w:val="00736965"/>
    <w:rsid w:val="00747B54"/>
    <w:rsid w:val="00786D71"/>
    <w:rsid w:val="00794E5E"/>
    <w:rsid w:val="00796F2B"/>
    <w:rsid w:val="007A61C1"/>
    <w:rsid w:val="007E3A73"/>
    <w:rsid w:val="007E70D5"/>
    <w:rsid w:val="007E78AF"/>
    <w:rsid w:val="007F65F3"/>
    <w:rsid w:val="008279AF"/>
    <w:rsid w:val="0083073A"/>
    <w:rsid w:val="00842560"/>
    <w:rsid w:val="00852020"/>
    <w:rsid w:val="008E1B23"/>
    <w:rsid w:val="00917C5C"/>
    <w:rsid w:val="009348AF"/>
    <w:rsid w:val="0096129D"/>
    <w:rsid w:val="009676D6"/>
    <w:rsid w:val="00986752"/>
    <w:rsid w:val="00987CE9"/>
    <w:rsid w:val="009A2828"/>
    <w:rsid w:val="009B709D"/>
    <w:rsid w:val="009E056F"/>
    <w:rsid w:val="009E1161"/>
    <w:rsid w:val="00A3217A"/>
    <w:rsid w:val="00A420D6"/>
    <w:rsid w:val="00A72333"/>
    <w:rsid w:val="00A85ED7"/>
    <w:rsid w:val="00AA623E"/>
    <w:rsid w:val="00AE1AB6"/>
    <w:rsid w:val="00AE3D2A"/>
    <w:rsid w:val="00AF1D62"/>
    <w:rsid w:val="00AF5686"/>
    <w:rsid w:val="00B038A3"/>
    <w:rsid w:val="00B25F38"/>
    <w:rsid w:val="00B327C3"/>
    <w:rsid w:val="00B33484"/>
    <w:rsid w:val="00B36703"/>
    <w:rsid w:val="00B443AD"/>
    <w:rsid w:val="00B472DC"/>
    <w:rsid w:val="00B82AEE"/>
    <w:rsid w:val="00B97E01"/>
    <w:rsid w:val="00C00000"/>
    <w:rsid w:val="00C25E69"/>
    <w:rsid w:val="00C60EED"/>
    <w:rsid w:val="00C75216"/>
    <w:rsid w:val="00C85BE9"/>
    <w:rsid w:val="00C86DF7"/>
    <w:rsid w:val="00CB70EA"/>
    <w:rsid w:val="00CE295B"/>
    <w:rsid w:val="00CE6ED1"/>
    <w:rsid w:val="00CF18D0"/>
    <w:rsid w:val="00D15762"/>
    <w:rsid w:val="00D24408"/>
    <w:rsid w:val="00D26305"/>
    <w:rsid w:val="00D851BD"/>
    <w:rsid w:val="00D9143E"/>
    <w:rsid w:val="00D943C6"/>
    <w:rsid w:val="00E0314B"/>
    <w:rsid w:val="00E10EDD"/>
    <w:rsid w:val="00E21D93"/>
    <w:rsid w:val="00E471EC"/>
    <w:rsid w:val="00E51992"/>
    <w:rsid w:val="00E649E1"/>
    <w:rsid w:val="00E71412"/>
    <w:rsid w:val="00EA138E"/>
    <w:rsid w:val="00ED606C"/>
    <w:rsid w:val="00F0028F"/>
    <w:rsid w:val="00F27037"/>
    <w:rsid w:val="00F33D29"/>
    <w:rsid w:val="00F43C34"/>
    <w:rsid w:val="00F72150"/>
    <w:rsid w:val="00FB7062"/>
    <w:rsid w:val="00FB7F24"/>
    <w:rsid w:val="00FC2B40"/>
    <w:rsid w:val="00FC4636"/>
    <w:rsid w:val="00FC61A7"/>
    <w:rsid w:val="00FD1039"/>
    <w:rsid w:val="00FD5B51"/>
    <w:rsid w:val="00FF1425"/>
    <w:rsid w:val="00FF2E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22" w:unhideWhenUsed="0" w:qFormat="1"/>
    <w:lsdException w:name="Emphasis" w:semiHidden="0" w:uiPriority="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916"/>
  </w:style>
  <w:style w:type="paragraph" w:styleId="Heading3">
    <w:name w:val="heading 3"/>
    <w:basedOn w:val="Normal"/>
    <w:next w:val="Normal"/>
    <w:link w:val="Heading3Char"/>
    <w:uiPriority w:val="9"/>
    <w:semiHidden/>
    <w:unhideWhenUsed/>
    <w:qFormat/>
    <w:rsid w:val="0098675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qFormat/>
    <w:rsid w:val="00FC2B40"/>
    <w:pPr>
      <w:keepNext/>
      <w:tabs>
        <w:tab w:val="num" w:pos="864"/>
      </w:tabs>
      <w:suppressAutoHyphens/>
      <w:spacing w:before="240" w:after="60" w:line="240" w:lineRule="auto"/>
      <w:ind w:left="864" w:hanging="864"/>
      <w:outlineLvl w:val="3"/>
    </w:pPr>
    <w:rPr>
      <w:rFonts w:ascii="Times New Roman" w:eastAsia="Times New Roman" w:hAnsi="Times New Roman" w:cs="Times New Roman"/>
      <w:b/>
      <w:bCs/>
      <w:sz w:val="28"/>
      <w:szCs w:val="28"/>
      <w:lang w:val="en-US" w:eastAsia="zh-CN"/>
    </w:rPr>
  </w:style>
  <w:style w:type="paragraph" w:styleId="Heading7">
    <w:name w:val="heading 7"/>
    <w:basedOn w:val="Normal"/>
    <w:next w:val="Normal"/>
    <w:link w:val="Heading7Char"/>
    <w:qFormat/>
    <w:rsid w:val="00FC2B40"/>
    <w:pPr>
      <w:tabs>
        <w:tab w:val="num" w:pos="1296"/>
      </w:tabs>
      <w:suppressAutoHyphens/>
      <w:spacing w:before="240" w:after="60" w:line="240" w:lineRule="auto"/>
      <w:ind w:left="1296" w:hanging="1296"/>
      <w:outlineLvl w:val="6"/>
    </w:pPr>
    <w:rPr>
      <w:rFonts w:ascii="Calibri" w:eastAsia="Times New Roman" w:hAnsi="Calibri" w:cs="Calibri"/>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C2B40"/>
    <w:rPr>
      <w:rFonts w:ascii="Times New Roman" w:eastAsia="Times New Roman" w:hAnsi="Times New Roman" w:cs="Times New Roman"/>
      <w:b/>
      <w:bCs/>
      <w:sz w:val="28"/>
      <w:szCs w:val="28"/>
      <w:lang w:val="en-US" w:eastAsia="zh-CN"/>
    </w:rPr>
  </w:style>
  <w:style w:type="character" w:customStyle="1" w:styleId="Heading7Char">
    <w:name w:val="Heading 7 Char"/>
    <w:basedOn w:val="DefaultParagraphFont"/>
    <w:link w:val="Heading7"/>
    <w:rsid w:val="00FC2B40"/>
    <w:rPr>
      <w:rFonts w:ascii="Calibri" w:eastAsia="Times New Roman" w:hAnsi="Calibri" w:cs="Calibri"/>
      <w:sz w:val="24"/>
      <w:szCs w:val="24"/>
      <w:lang w:eastAsia="zh-CN"/>
    </w:rPr>
  </w:style>
  <w:style w:type="character" w:styleId="Hyperlink">
    <w:name w:val="Hyperlink"/>
    <w:rsid w:val="00FC2B40"/>
    <w:rPr>
      <w:color w:val="0000FF"/>
      <w:u w:val="single"/>
    </w:rPr>
  </w:style>
  <w:style w:type="character" w:customStyle="1" w:styleId="apple-style-span">
    <w:name w:val="apple-style-span"/>
    <w:basedOn w:val="DefaultParagraphFont"/>
    <w:rsid w:val="00FC2B40"/>
  </w:style>
  <w:style w:type="character" w:styleId="Emphasis">
    <w:name w:val="Emphasis"/>
    <w:qFormat/>
    <w:rsid w:val="00FC2B40"/>
    <w:rPr>
      <w:i/>
      <w:iCs/>
    </w:rPr>
  </w:style>
  <w:style w:type="paragraph" w:styleId="BodyText">
    <w:name w:val="Body Text"/>
    <w:basedOn w:val="Normal"/>
    <w:link w:val="BodyTextChar"/>
    <w:rsid w:val="00FC2B40"/>
    <w:pPr>
      <w:widowControl w:val="0"/>
      <w:suppressAutoHyphens/>
      <w:autoSpaceDE w:val="0"/>
      <w:spacing w:after="120" w:line="240" w:lineRule="auto"/>
    </w:pPr>
    <w:rPr>
      <w:rFonts w:ascii="Times New Roman" w:eastAsia="Times New Roman" w:hAnsi="Times New Roman" w:cs="Times New Roman"/>
      <w:sz w:val="24"/>
      <w:szCs w:val="24"/>
      <w:lang w:val="en-US" w:eastAsia="zh-CN"/>
    </w:rPr>
  </w:style>
  <w:style w:type="character" w:customStyle="1" w:styleId="BodyTextChar">
    <w:name w:val="Body Text Char"/>
    <w:basedOn w:val="DefaultParagraphFont"/>
    <w:link w:val="BodyText"/>
    <w:rsid w:val="00FC2B40"/>
    <w:rPr>
      <w:rFonts w:ascii="Times New Roman" w:eastAsia="Times New Roman" w:hAnsi="Times New Roman" w:cs="Times New Roman"/>
      <w:sz w:val="24"/>
      <w:szCs w:val="24"/>
      <w:lang w:val="en-US" w:eastAsia="zh-CN"/>
    </w:rPr>
  </w:style>
  <w:style w:type="paragraph" w:styleId="Footer">
    <w:name w:val="footer"/>
    <w:basedOn w:val="Normal"/>
    <w:link w:val="FooterChar"/>
    <w:rsid w:val="00FC2B40"/>
    <w:pPr>
      <w:suppressAutoHyphens/>
      <w:spacing w:after="0" w:line="240" w:lineRule="auto"/>
    </w:pPr>
    <w:rPr>
      <w:rFonts w:ascii="Times New Roman" w:eastAsia="Times New Roman" w:hAnsi="Times New Roman" w:cs="Times New Roman"/>
      <w:sz w:val="24"/>
      <w:szCs w:val="24"/>
      <w:lang w:val="en-US" w:eastAsia="zh-CN"/>
    </w:rPr>
  </w:style>
  <w:style w:type="character" w:customStyle="1" w:styleId="FooterChar">
    <w:name w:val="Footer Char"/>
    <w:basedOn w:val="DefaultParagraphFont"/>
    <w:link w:val="Footer"/>
    <w:rsid w:val="00FC2B40"/>
    <w:rPr>
      <w:rFonts w:ascii="Times New Roman" w:eastAsia="Times New Roman" w:hAnsi="Times New Roman" w:cs="Times New Roman"/>
      <w:sz w:val="24"/>
      <w:szCs w:val="24"/>
      <w:lang w:val="en-US" w:eastAsia="zh-CN"/>
    </w:rPr>
  </w:style>
  <w:style w:type="paragraph" w:styleId="ListParagraph">
    <w:name w:val="List Paragraph"/>
    <w:basedOn w:val="Normal"/>
    <w:uiPriority w:val="34"/>
    <w:qFormat/>
    <w:rsid w:val="00FC2B40"/>
    <w:pPr>
      <w:suppressAutoHyphens/>
      <w:ind w:left="720"/>
    </w:pPr>
    <w:rPr>
      <w:rFonts w:ascii="Calibri" w:eastAsia="Calibri" w:hAnsi="Calibri" w:cs="Calibri"/>
      <w:lang w:val="en-US" w:eastAsia="zh-CN"/>
    </w:rPr>
  </w:style>
  <w:style w:type="paragraph" w:styleId="NoSpacing">
    <w:name w:val="No Spacing"/>
    <w:qFormat/>
    <w:rsid w:val="00FC2B40"/>
    <w:pPr>
      <w:suppressAutoHyphens/>
      <w:spacing w:after="0" w:line="240" w:lineRule="auto"/>
    </w:pPr>
    <w:rPr>
      <w:rFonts w:ascii="Calibri" w:eastAsia="Times New Roman" w:hAnsi="Calibri" w:cs="Calibri"/>
      <w:lang w:val="en-US" w:eastAsia="zh-CN"/>
    </w:rPr>
  </w:style>
  <w:style w:type="paragraph" w:styleId="Subtitle">
    <w:name w:val="Subtitle"/>
    <w:basedOn w:val="Normal"/>
    <w:next w:val="Normal"/>
    <w:link w:val="SubtitleChar"/>
    <w:qFormat/>
    <w:rsid w:val="00FC2B40"/>
    <w:pPr>
      <w:suppressAutoHyphens/>
      <w:spacing w:after="60" w:line="240" w:lineRule="auto"/>
      <w:jc w:val="center"/>
    </w:pPr>
    <w:rPr>
      <w:rFonts w:ascii="Cambria" w:eastAsia="Times New Roman" w:hAnsi="Cambria" w:cs="Times New Roman"/>
      <w:sz w:val="24"/>
      <w:szCs w:val="24"/>
      <w:lang w:val="en-US" w:eastAsia="zh-CN"/>
    </w:rPr>
  </w:style>
  <w:style w:type="character" w:customStyle="1" w:styleId="SubtitleChar">
    <w:name w:val="Subtitle Char"/>
    <w:basedOn w:val="DefaultParagraphFont"/>
    <w:link w:val="Subtitle"/>
    <w:rsid w:val="00FC2B40"/>
    <w:rPr>
      <w:rFonts w:ascii="Cambria" w:eastAsia="Times New Roman" w:hAnsi="Cambria" w:cs="Times New Roman"/>
      <w:sz w:val="24"/>
      <w:szCs w:val="24"/>
      <w:lang w:val="en-US" w:eastAsia="zh-CN"/>
    </w:rPr>
  </w:style>
  <w:style w:type="character" w:styleId="Strong">
    <w:name w:val="Strong"/>
    <w:basedOn w:val="DefaultParagraphFont"/>
    <w:uiPriority w:val="22"/>
    <w:qFormat/>
    <w:rsid w:val="00340BF4"/>
    <w:rPr>
      <w:b/>
      <w:bCs/>
    </w:rPr>
  </w:style>
  <w:style w:type="paragraph" w:customStyle="1" w:styleId="western">
    <w:name w:val="western"/>
    <w:basedOn w:val="Normal"/>
    <w:rsid w:val="00340B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bjective">
    <w:name w:val="Objective"/>
    <w:basedOn w:val="Normal"/>
    <w:next w:val="BodyText"/>
    <w:rsid w:val="00401A96"/>
    <w:pPr>
      <w:suppressAutoHyphens/>
      <w:spacing w:before="60" w:after="220" w:line="220" w:lineRule="atLeast"/>
      <w:jc w:val="both"/>
    </w:pPr>
    <w:rPr>
      <w:rFonts w:ascii="Garamond" w:eastAsia="Times New Roman" w:hAnsi="Garamond" w:cs="Times New Roman"/>
      <w:szCs w:val="20"/>
      <w:lang w:val="en-US" w:eastAsia="ar-SA"/>
    </w:rPr>
  </w:style>
  <w:style w:type="paragraph" w:styleId="BodyText2">
    <w:name w:val="Body Text 2"/>
    <w:basedOn w:val="Normal"/>
    <w:link w:val="BodyText2Char"/>
    <w:uiPriority w:val="99"/>
    <w:semiHidden/>
    <w:unhideWhenUsed/>
    <w:rsid w:val="00401A96"/>
    <w:pPr>
      <w:spacing w:after="120" w:line="480" w:lineRule="auto"/>
    </w:pPr>
  </w:style>
  <w:style w:type="character" w:customStyle="1" w:styleId="BodyText2Char">
    <w:name w:val="Body Text 2 Char"/>
    <w:basedOn w:val="DefaultParagraphFont"/>
    <w:link w:val="BodyText2"/>
    <w:uiPriority w:val="99"/>
    <w:semiHidden/>
    <w:rsid w:val="00401A96"/>
  </w:style>
  <w:style w:type="paragraph" w:styleId="PlainText">
    <w:name w:val="Plain Text"/>
    <w:basedOn w:val="Normal"/>
    <w:link w:val="PlainTextChar"/>
    <w:rsid w:val="00401A96"/>
    <w:pPr>
      <w:spacing w:after="0" w:line="240" w:lineRule="auto"/>
      <w:jc w:val="both"/>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rsid w:val="00401A96"/>
    <w:rPr>
      <w:rFonts w:ascii="Courier New" w:eastAsia="Times New Roman" w:hAnsi="Courier New" w:cs="Times New Roman"/>
      <w:sz w:val="20"/>
      <w:szCs w:val="20"/>
      <w:lang w:val="en-US" w:eastAsia="en-US"/>
    </w:rPr>
  </w:style>
  <w:style w:type="character" w:customStyle="1" w:styleId="apple-converted-space">
    <w:name w:val="apple-converted-space"/>
    <w:basedOn w:val="DefaultParagraphFont"/>
    <w:rsid w:val="001837C5"/>
  </w:style>
  <w:style w:type="character" w:customStyle="1" w:styleId="Heading3Char">
    <w:name w:val="Heading 3 Char"/>
    <w:basedOn w:val="DefaultParagraphFont"/>
    <w:link w:val="Heading3"/>
    <w:uiPriority w:val="9"/>
    <w:semiHidden/>
    <w:rsid w:val="00986752"/>
    <w:rPr>
      <w:rFonts w:asciiTheme="majorHAnsi" w:eastAsiaTheme="majorEastAsia" w:hAnsiTheme="majorHAnsi" w:cstheme="majorBidi"/>
      <w:color w:val="243F60" w:themeColor="accent1" w:themeShade="7F"/>
      <w:sz w:val="24"/>
      <w:szCs w:val="24"/>
    </w:rPr>
  </w:style>
  <w:style w:type="character" w:customStyle="1" w:styleId="yshortcuts">
    <w:name w:val="yshortcuts"/>
    <w:basedOn w:val="DefaultParagraphFont"/>
    <w:rsid w:val="00413439"/>
  </w:style>
</w:styles>
</file>

<file path=word/webSettings.xml><?xml version="1.0" encoding="utf-8"?>
<w:webSettings xmlns:r="http://schemas.openxmlformats.org/officeDocument/2006/relationships" xmlns:w="http://schemas.openxmlformats.org/wordprocessingml/2006/main">
  <w:divs>
    <w:div w:id="1674257836">
      <w:bodyDiv w:val="1"/>
      <w:marLeft w:val="0"/>
      <w:marRight w:val="0"/>
      <w:marTop w:val="0"/>
      <w:marBottom w:val="0"/>
      <w:divBdr>
        <w:top w:val="none" w:sz="0" w:space="0" w:color="auto"/>
        <w:left w:val="none" w:sz="0" w:space="0" w:color="auto"/>
        <w:bottom w:val="none" w:sz="0" w:space="0" w:color="auto"/>
        <w:right w:val="none" w:sz="0" w:space="0" w:color="auto"/>
      </w:divBdr>
    </w:div>
    <w:div w:id="193542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6</Pages>
  <Words>1616</Words>
  <Characters>9214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kumar</dc:creator>
  <cp:keywords/>
  <dc:description/>
  <cp:lastModifiedBy>Weblogic</cp:lastModifiedBy>
  <cp:revision>62</cp:revision>
  <dcterms:created xsi:type="dcterms:W3CDTF">2015-01-21T08:04:00Z</dcterms:created>
  <dcterms:modified xsi:type="dcterms:W3CDTF">2015-07-06T10:17:00Z</dcterms:modified>
</cp:coreProperties>
</file>