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73254" w14:textId="77777777" w:rsidR="005A2479" w:rsidRPr="005A2479" w:rsidRDefault="005A2479">
      <w:pPr>
        <w:spacing w:before="10"/>
        <w:ind w:left="132"/>
        <w:rPr>
          <w:b/>
          <w:spacing w:val="2"/>
          <w:sz w:val="24"/>
          <w:szCs w:val="24"/>
        </w:rPr>
      </w:pPr>
      <w:r w:rsidRPr="005A2479">
        <w:rPr>
          <w:b/>
          <w:spacing w:val="2"/>
          <w:sz w:val="24"/>
          <w:szCs w:val="24"/>
        </w:rPr>
        <w:t>Shravan Keri</w:t>
      </w:r>
    </w:p>
    <w:p w14:paraId="4B12BD7F" w14:textId="77777777" w:rsidR="00856807" w:rsidRPr="005A2479" w:rsidRDefault="005A2479">
      <w:pPr>
        <w:spacing w:before="10"/>
        <w:ind w:left="132"/>
        <w:rPr>
          <w:sz w:val="24"/>
          <w:szCs w:val="24"/>
        </w:rPr>
      </w:pPr>
      <w:proofErr w:type="gramStart"/>
      <w:r w:rsidRPr="005A2479">
        <w:rPr>
          <w:sz w:val="24"/>
          <w:szCs w:val="24"/>
        </w:rPr>
        <w:t>keri.shravan@gmail.com</w:t>
      </w:r>
      <w:proofErr w:type="gramEnd"/>
    </w:p>
    <w:p w14:paraId="28FC8A14" w14:textId="77777777" w:rsidR="00856807" w:rsidRPr="005A2479" w:rsidRDefault="005A2479">
      <w:pPr>
        <w:spacing w:before="12"/>
        <w:ind w:left="132"/>
        <w:rPr>
          <w:sz w:val="24"/>
          <w:szCs w:val="24"/>
        </w:rPr>
      </w:pPr>
      <w:r w:rsidRPr="005A2479">
        <w:rPr>
          <w:spacing w:val="2"/>
          <w:w w:val="103"/>
          <w:sz w:val="24"/>
          <w:szCs w:val="24"/>
        </w:rPr>
        <w:t>08106086741</w:t>
      </w:r>
    </w:p>
    <w:p w14:paraId="7B49EC0A" w14:textId="77777777" w:rsidR="00856807" w:rsidRPr="005A2479" w:rsidRDefault="005A2479">
      <w:pPr>
        <w:spacing w:before="7"/>
        <w:ind w:left="132"/>
        <w:rPr>
          <w:sz w:val="24"/>
          <w:szCs w:val="24"/>
        </w:rPr>
      </w:pPr>
      <w:r w:rsidRPr="005A2479">
        <w:rPr>
          <w:spacing w:val="2"/>
          <w:sz w:val="24"/>
          <w:szCs w:val="24"/>
        </w:rPr>
        <w:t xml:space="preserve">2-1-471/1 </w:t>
      </w:r>
      <w:proofErr w:type="spellStart"/>
      <w:r w:rsidRPr="005A2479">
        <w:rPr>
          <w:spacing w:val="2"/>
          <w:sz w:val="24"/>
          <w:szCs w:val="24"/>
        </w:rPr>
        <w:t>Nallakunta</w:t>
      </w:r>
      <w:proofErr w:type="spellEnd"/>
    </w:p>
    <w:p w14:paraId="5DF14679" w14:textId="77777777" w:rsidR="00856807" w:rsidRPr="005A2479" w:rsidRDefault="005A2479">
      <w:pPr>
        <w:spacing w:before="12" w:line="200" w:lineRule="exact"/>
        <w:ind w:left="132"/>
        <w:rPr>
          <w:sz w:val="24"/>
          <w:szCs w:val="24"/>
        </w:rPr>
      </w:pPr>
      <w:r w:rsidRPr="005A2479">
        <w:rPr>
          <w:spacing w:val="2"/>
          <w:sz w:val="24"/>
          <w:szCs w:val="24"/>
        </w:rPr>
        <w:t>Hyderabad 500044</w:t>
      </w:r>
    </w:p>
    <w:p w14:paraId="0C298021" w14:textId="77777777" w:rsidR="00856807" w:rsidRPr="005A2479" w:rsidRDefault="00856807">
      <w:pPr>
        <w:spacing w:before="6" w:line="260" w:lineRule="exact"/>
        <w:rPr>
          <w:sz w:val="24"/>
          <w:szCs w:val="24"/>
        </w:rPr>
      </w:pPr>
    </w:p>
    <w:p w14:paraId="2F25223E" w14:textId="77777777" w:rsidR="00856807" w:rsidRPr="005A2479" w:rsidRDefault="005A2479">
      <w:pPr>
        <w:spacing w:before="41" w:line="200" w:lineRule="exact"/>
        <w:ind w:left="103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33FAC2E" wp14:editId="0CBD1DB5">
                <wp:simplePos x="0" y="0"/>
                <wp:positionH relativeFrom="page">
                  <wp:posOffset>1116330</wp:posOffset>
                </wp:positionH>
                <wp:positionV relativeFrom="paragraph">
                  <wp:posOffset>6985</wp:posOffset>
                </wp:positionV>
                <wp:extent cx="5553710" cy="177165"/>
                <wp:effectExtent l="0" t="0" r="10160" b="635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710" cy="177165"/>
                          <a:chOff x="1758" y="12"/>
                          <a:chExt cx="8746" cy="279"/>
                        </a:xfrm>
                      </wpg:grpSpPr>
                      <wpg:grpSp>
                        <wpg:cNvPr id="57" name="Group 58"/>
                        <wpg:cNvGrpSpPr>
                          <a:grpSpLocks/>
                        </wpg:cNvGrpSpPr>
                        <wpg:grpSpPr bwMode="auto">
                          <a:xfrm>
                            <a:off x="1768" y="22"/>
                            <a:ext cx="8726" cy="14"/>
                            <a:chOff x="1768" y="22"/>
                            <a:chExt cx="8726" cy="14"/>
                          </a:xfrm>
                        </wpg:grpSpPr>
                        <wps:wsp>
                          <wps:cNvPr id="58" name="Freeform 67"/>
                          <wps:cNvSpPr>
                            <a:spLocks/>
                          </wps:cNvSpPr>
                          <wps:spPr bwMode="auto">
                            <a:xfrm>
                              <a:off x="1768" y="22"/>
                              <a:ext cx="8726" cy="14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726"/>
                                <a:gd name="T2" fmla="+- 0 36 22"/>
                                <a:gd name="T3" fmla="*/ 36 h 14"/>
                                <a:gd name="T4" fmla="+- 0 10495 1768"/>
                                <a:gd name="T5" fmla="*/ T4 w 8726"/>
                                <a:gd name="T6" fmla="+- 0 36 22"/>
                                <a:gd name="T7" fmla="*/ 36 h 14"/>
                                <a:gd name="T8" fmla="+- 0 10495 1768"/>
                                <a:gd name="T9" fmla="*/ T8 w 8726"/>
                                <a:gd name="T10" fmla="+- 0 22 22"/>
                                <a:gd name="T11" fmla="*/ 22 h 14"/>
                                <a:gd name="T12" fmla="+- 0 1768 1768"/>
                                <a:gd name="T13" fmla="*/ T12 w 8726"/>
                                <a:gd name="T14" fmla="+- 0 22 22"/>
                                <a:gd name="T15" fmla="*/ 22 h 14"/>
                                <a:gd name="T16" fmla="+- 0 1768 1768"/>
                                <a:gd name="T17" fmla="*/ T16 w 8726"/>
                                <a:gd name="T18" fmla="+- 0 36 22"/>
                                <a:gd name="T19" fmla="*/ 36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26" h="14">
                                  <a:moveTo>
                                    <a:pt x="0" y="14"/>
                                  </a:moveTo>
                                  <a:lnTo>
                                    <a:pt x="8727" y="14"/>
                                  </a:lnTo>
                                  <a:lnTo>
                                    <a:pt x="87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1768" y="266"/>
                              <a:ext cx="8726" cy="14"/>
                              <a:chOff x="1768" y="266"/>
                              <a:chExt cx="8726" cy="14"/>
                            </a:xfrm>
                          </wpg:grpSpPr>
                          <wps:wsp>
                            <wps:cNvPr id="60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1768" y="266"/>
                                <a:ext cx="8726" cy="14"/>
                              </a:xfrm>
                              <a:custGeom>
                                <a:avLst/>
                                <a:gdLst>
                                  <a:gd name="T0" fmla="+- 0 1768 1768"/>
                                  <a:gd name="T1" fmla="*/ T0 w 8726"/>
                                  <a:gd name="T2" fmla="+- 0 281 266"/>
                                  <a:gd name="T3" fmla="*/ 281 h 14"/>
                                  <a:gd name="T4" fmla="+- 0 10495 1768"/>
                                  <a:gd name="T5" fmla="*/ T4 w 8726"/>
                                  <a:gd name="T6" fmla="+- 0 281 266"/>
                                  <a:gd name="T7" fmla="*/ 281 h 14"/>
                                  <a:gd name="T8" fmla="+- 0 10495 1768"/>
                                  <a:gd name="T9" fmla="*/ T8 w 8726"/>
                                  <a:gd name="T10" fmla="+- 0 266 266"/>
                                  <a:gd name="T11" fmla="*/ 266 h 14"/>
                                  <a:gd name="T12" fmla="+- 0 1768 1768"/>
                                  <a:gd name="T13" fmla="*/ T12 w 8726"/>
                                  <a:gd name="T14" fmla="+- 0 266 266"/>
                                  <a:gd name="T15" fmla="*/ 266 h 14"/>
                                  <a:gd name="T16" fmla="+- 0 1768 1768"/>
                                  <a:gd name="T17" fmla="*/ T16 w 8726"/>
                                  <a:gd name="T18" fmla="+- 0 281 266"/>
                                  <a:gd name="T19" fmla="*/ 281 h 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726" h="14">
                                    <a:moveTo>
                                      <a:pt x="0" y="15"/>
                                    </a:moveTo>
                                    <a:lnTo>
                                      <a:pt x="8727" y="15"/>
                                    </a:lnTo>
                                    <a:lnTo>
                                      <a:pt x="872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1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83" y="36"/>
                                <a:ext cx="8698" cy="230"/>
                                <a:chOff x="1783" y="36"/>
                                <a:chExt cx="8698" cy="230"/>
                              </a:xfrm>
                            </wpg:grpSpPr>
                            <wps:wsp>
                              <wps:cNvPr id="62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83" y="36"/>
                                  <a:ext cx="8698" cy="230"/>
                                </a:xfrm>
                                <a:custGeom>
                                  <a:avLst/>
                                  <a:gdLst>
                                    <a:gd name="T0" fmla="+- 0 1783 1783"/>
                                    <a:gd name="T1" fmla="*/ T0 w 8698"/>
                                    <a:gd name="T2" fmla="+- 0 36 36"/>
                                    <a:gd name="T3" fmla="*/ 36 h 230"/>
                                    <a:gd name="T4" fmla="+- 0 1783 1783"/>
                                    <a:gd name="T5" fmla="*/ T4 w 8698"/>
                                    <a:gd name="T6" fmla="+- 0 266 36"/>
                                    <a:gd name="T7" fmla="*/ 266 h 230"/>
                                    <a:gd name="T8" fmla="+- 0 10480 1783"/>
                                    <a:gd name="T9" fmla="*/ T8 w 8698"/>
                                    <a:gd name="T10" fmla="+- 0 266 36"/>
                                    <a:gd name="T11" fmla="*/ 266 h 230"/>
                                    <a:gd name="T12" fmla="+- 0 10480 1783"/>
                                    <a:gd name="T13" fmla="*/ T12 w 8698"/>
                                    <a:gd name="T14" fmla="+- 0 36 36"/>
                                    <a:gd name="T15" fmla="*/ 36 h 230"/>
                                    <a:gd name="T16" fmla="+- 0 1783 1783"/>
                                    <a:gd name="T17" fmla="*/ T16 w 8698"/>
                                    <a:gd name="T18" fmla="+- 0 36 36"/>
                                    <a:gd name="T19" fmla="*/ 36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698" h="230">
                                      <a:moveTo>
                                        <a:pt x="0" y="0"/>
                                      </a:moveTo>
                                      <a:lnTo>
                                        <a:pt x="0" y="230"/>
                                      </a:lnTo>
                                      <a:lnTo>
                                        <a:pt x="8697" y="230"/>
                                      </a:lnTo>
                                      <a:lnTo>
                                        <a:pt x="869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3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68" y="29"/>
                                  <a:ext cx="8726" cy="0"/>
                                  <a:chOff x="1768" y="29"/>
                                  <a:chExt cx="8726" cy="0"/>
                                </a:xfrm>
                              </wpg:grpSpPr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8" y="29"/>
                                    <a:ext cx="8726" cy="0"/>
                                  </a:xfrm>
                                  <a:custGeom>
                                    <a:avLst/>
                                    <a:gdLst>
                                      <a:gd name="T0" fmla="+- 0 1768 1768"/>
                                      <a:gd name="T1" fmla="*/ T0 w 8726"/>
                                      <a:gd name="T2" fmla="+- 0 10495 1768"/>
                                      <a:gd name="T3" fmla="*/ T2 w 872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726">
                                        <a:moveTo>
                                          <a:pt x="0" y="0"/>
                                        </a:moveTo>
                                        <a:lnTo>
                                          <a:pt x="87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5" name="Group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68" y="274"/>
                                    <a:ext cx="8726" cy="0"/>
                                    <a:chOff x="1768" y="274"/>
                                    <a:chExt cx="8726" cy="0"/>
                                  </a:xfrm>
                                </wpg:grpSpPr>
                                <wps:wsp>
                                  <wps:cNvPr id="66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8" y="274"/>
                                      <a:ext cx="8726" cy="0"/>
                                    </a:xfrm>
                                    <a:custGeom>
                                      <a:avLst/>
                                      <a:gdLst>
                                        <a:gd name="T0" fmla="+- 0 1768 1768"/>
                                        <a:gd name="T1" fmla="*/ T0 w 8726"/>
                                        <a:gd name="T2" fmla="+- 0 10495 1768"/>
                                        <a:gd name="T3" fmla="*/ T2 w 872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7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72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414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87.9pt;margin-top:.55pt;width:437.3pt;height:13.95pt;z-index:-251661312;mso-position-horizontal-relative:page" coordorigin="1758,12" coordsize="8746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">
                <v:group id="Group 58" o:spid="_x0000_s1027" style="position:absolute;left:1768;top:22;width:8726;height:14" coordorigin="1768,22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shape id="Freeform 67" o:spid="_x0000_s1028" style="position:absolute;left:1768;top:22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HYDpwgAA&#10;ANsAAAAPAAAAZHJzL2Rvd25yZXYueG1sRE9Na8JAEL0X+h+WKfRWN5VaSnSVtlQqeGoU1NuQHZNg&#10;djbdncb4792D0OPjfc8Wg2tVTyE2ng08jzJQxKW3DVcGtpvl0xuoKMgWW89k4EIRFvP7uxnm1p/5&#10;h/pCKpVCOOZooBbpcq1jWZPDOPIdceKOPjiUBEOlbcBzCnetHmfZq3bYcGqosaPPmspT8ecMfOx2&#10;azvZb6j4+h7/LvuwEjm8GPP4MLxPQQkN8i++uVfWwCSNTV/SD9Dz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dgOnCAAAA2wAAAA8AAAAAAAAAAAAAAAAAlwIAAGRycy9kb3du&#10;cmV2LnhtbFBLBQYAAAAABAAEAPUAAACGAwAAAAA=&#10;" path="m0,14l8727,14,8727,,,,,14xe" fillcolor="black" stroked="f">
                    <v:path arrowok="t" o:connecttype="custom" o:connectlocs="0,36;8727,36;8727,22;0,22;0,36" o:connectangles="0,0,0,0,0"/>
                  </v:shape>
                  <v:group id="Group 59" o:spid="_x0000_s1029" style="position:absolute;left:1768;top:266;width:8726;height:14" coordorigin="1768,266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shape id="Freeform 66" o:spid="_x0000_s1030" style="position:absolute;left:1768;top:266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B0ZSwgAA&#10;ANsAAAAPAAAAZHJzL2Rvd25yZXYueG1sRE9Na8JAEL0X+h+WKfRWN5VWJLpKWyoVPDUK6m3Ijkkw&#10;O5vuTmP6791DwePjfc+Xg2tVTyE2ng08jzJQxKW3DVcGdtvV0xRUFGSLrWcy8EcRlov7uznm1l/4&#10;m/pCKpVCOOZooBbpcq1jWZPDOPIdceJOPjiUBEOlbcBLCnetHmfZRDtsODXU2NFHTeW5+HUG3vf7&#10;jX09bKn4/Br/rPqwFjm+GPP4MLzNQAkNchP/u9fWwCStT1/SD9CL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HRlLCAAAA2wAAAA8AAAAAAAAAAAAAAAAAlwIAAGRycy9kb3du&#10;cmV2LnhtbFBLBQYAAAAABAAEAPUAAACGAwAAAAA=&#10;" path="m0,15l8727,15,8727,,,,,15xe" fillcolor="black" stroked="f">
                      <v:path arrowok="t" o:connecttype="custom" o:connectlocs="0,281;8727,281;8727,266;0,266;0,281" o:connectangles="0,0,0,0,0"/>
                    </v:shape>
                    <v:group id="Group 60" o:spid="_x0000_s1031" style="position:absolute;left:1783;top:36;width:8698;height:230" coordorigin="1783,36" coordsize="8698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<v:shape id="Freeform 65" o:spid="_x0000_s1032" style="position:absolute;left:1783;top:36;width:8698;height:230;visibility:visible;mso-wrap-style:square;v-text-anchor:top" coordsize="8698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TMHwgAA&#10;ANsAAAAPAAAAZHJzL2Rvd25yZXYueG1sRI9Bi8IwFITvC/6H8ARvmioiUo0iimyvW1fR26N5ttXm&#10;pTZZbf/9RljY4zAz3zDLdWsq8aTGlZYVjEcRCOLM6pJzBd+H/XAOwnlkjZVlUtCRg/Wq97HEWNsX&#10;f9Ez9bkIEHYxKii8r2MpXVaQQTeyNXHwrrYx6INscqkbfAW4qeQkimbSYMlhocCatgVl9/THKLjc&#10;TtOaP/P9Q+/OSXm9d+kx6ZQa9NvNAoSn1v+H/9qJVjCbwPtL+AFy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xMwfCAAAA2wAAAA8AAAAAAAAAAAAAAAAAlwIAAGRycy9kb3du&#10;cmV2LnhtbFBLBQYAAAAABAAEAPUAAACGAwAAAAA=&#10;" path="m0,0l0,230,8697,230,8697,,,0xe" fillcolor="black" stroked="f">
                        <v:path arrowok="t" o:connecttype="custom" o:connectlocs="0,36;0,266;8697,266;8697,36;0,36" o:connectangles="0,0,0,0,0"/>
                      </v:shape>
                      <v:group id="Group 61" o:spid="_x0000_s1033" style="position:absolute;left:1768;top:29;width:8726;height:0" coordorigin="1768,29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    <v:polyline id="Freeform 64" o:spid="_x0000_s1034" style="position:absolute;visibility:visible;mso-wrap-style:square;v-text-anchor:top" points="1768,29,10495,29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6AaUwgAA&#10;ANsAAAAPAAAAZHJzL2Rvd25yZXYueG1sRI9Bi8IwFITvC/6H8ARva7oiItUoIgieilYPens0b9vu&#10;Ni8liVr99UYQPA4z8w0zX3amEVdyvras4GeYgCAurK65VHA8bL6nIHxA1thYJgV38rBc9L7mmGp7&#10;4z1d81CKCGGfooIqhDaV0hcVGfRD2xJH79c6gyFKV0rt8BbhppGjJJlIgzXHhQpbWldU/OcXo+Ay&#10;7rLHn81WW0qy0e68y0/BrZUa9LvVDESgLnzC7/ZWK5iM4fUl/g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oBpTCAAAA2wAAAA8AAAAAAAAAAAAAAAAAlwIAAGRycy9kb3du&#10;cmV2LnhtbFBLBQYAAAAABAAEAPUAAACGAwAAAAA=&#10;" filled="f" strokeweight=".82pt">
                          <v:path arrowok="t" o:connecttype="custom" o:connectlocs="0,0;8727,0" o:connectangles="0,0"/>
                        </v:polyline>
                        <v:group id="Group 62" o:spid="_x0000_s1035" style="position:absolute;left:1768;top:274;width:8726;height:0" coordorigin="1768,274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      <v:polyline id="Freeform 63" o:spid="_x0000_s1036" style="position:absolute;visibility:visible;mso-wrap-style:square;v-text-anchor:top" points="1768,274,10495,274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dj14wwAA&#10;ANsAAAAPAAAAZHJzL2Rvd25yZXYueG1sRI9Bi8IwFITvwv6H8Ba8aboiRbpGEWHBU9HqQW+P5m1b&#10;bV5KErW7v94IgsdhZr5h5svetOJGzjeWFXyNExDEpdUNVwoO+5/RDIQPyBpby6TgjzwsFx+DOWba&#10;3nlHtyJUIkLYZ6igDqHLpPRlTQb92HbE0fu1zmCI0lVSO7xHuGnlJElSabDhuFBjR+uayktxNQqu&#10;0z7/P9t8taEkn2xP2+IY3Fqp4We/+gYRqA/v8Ku90QrSFJ5f4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dj14wwAAANsAAAAPAAAAAAAAAAAAAAAAAJcCAABkcnMvZG93&#10;bnJldi54bWxQSwUGAAAAAAQABAD1AAAAhwMAAAAA&#10;" filled="f" strokeweight=".82pt">
                            <v:path arrowok="t" o:connecttype="custom" o:connectlocs="0,0;8727,0" o:connectangles="0,0"/>
                          </v:polylin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5A2479">
        <w:rPr>
          <w:b/>
          <w:color w:val="FEFFFE"/>
          <w:spacing w:val="2"/>
          <w:w w:val="103"/>
          <w:sz w:val="24"/>
          <w:szCs w:val="24"/>
        </w:rPr>
        <w:t>Su</w:t>
      </w:r>
      <w:r w:rsidRPr="005A2479">
        <w:rPr>
          <w:b/>
          <w:color w:val="FEFFFE"/>
          <w:spacing w:val="3"/>
          <w:w w:val="103"/>
          <w:sz w:val="24"/>
          <w:szCs w:val="24"/>
        </w:rPr>
        <w:t>mm</w:t>
      </w:r>
      <w:r w:rsidRPr="005A2479">
        <w:rPr>
          <w:b/>
          <w:color w:val="FEFFFE"/>
          <w:spacing w:val="2"/>
          <w:w w:val="103"/>
          <w:sz w:val="24"/>
          <w:szCs w:val="24"/>
        </w:rPr>
        <w:t>a</w:t>
      </w:r>
      <w:r w:rsidRPr="005A2479">
        <w:rPr>
          <w:b/>
          <w:color w:val="FEFFFE"/>
          <w:spacing w:val="1"/>
          <w:w w:val="103"/>
          <w:sz w:val="24"/>
          <w:szCs w:val="24"/>
        </w:rPr>
        <w:t>r</w:t>
      </w:r>
      <w:r w:rsidRPr="005A2479">
        <w:rPr>
          <w:b/>
          <w:color w:val="FEFFFE"/>
          <w:w w:val="103"/>
          <w:sz w:val="24"/>
          <w:szCs w:val="24"/>
        </w:rPr>
        <w:t>y</w:t>
      </w:r>
    </w:p>
    <w:p w14:paraId="3E9F7D77" w14:textId="77777777" w:rsidR="00856807" w:rsidRPr="005A2479" w:rsidRDefault="00856807">
      <w:pPr>
        <w:spacing w:before="2" w:line="260" w:lineRule="exact"/>
        <w:rPr>
          <w:sz w:val="24"/>
          <w:szCs w:val="24"/>
        </w:rPr>
      </w:pPr>
    </w:p>
    <w:p w14:paraId="079D0903" w14:textId="77777777" w:rsidR="00856807" w:rsidRPr="005A2479" w:rsidRDefault="005A2479">
      <w:pPr>
        <w:spacing w:before="41" w:line="253" w:lineRule="auto"/>
        <w:ind w:left="132" w:right="358"/>
        <w:rPr>
          <w:sz w:val="24"/>
          <w:szCs w:val="24"/>
        </w:rPr>
      </w:pPr>
      <w:r w:rsidRPr="005A2479">
        <w:rPr>
          <w:spacing w:val="2"/>
          <w:sz w:val="24"/>
          <w:szCs w:val="24"/>
        </w:rPr>
        <w:t>R</w:t>
      </w:r>
      <w:r w:rsidRPr="005A2479">
        <w:rPr>
          <w:spacing w:val="1"/>
          <w:sz w:val="24"/>
          <w:szCs w:val="24"/>
        </w:rPr>
        <w:t>es</w:t>
      </w:r>
      <w:r w:rsidRPr="005A2479">
        <w:rPr>
          <w:spacing w:val="2"/>
          <w:sz w:val="24"/>
          <w:szCs w:val="24"/>
        </w:rPr>
        <w:t>u</w:t>
      </w:r>
      <w:r w:rsidRPr="005A2479">
        <w:rPr>
          <w:spacing w:val="1"/>
          <w:sz w:val="24"/>
          <w:szCs w:val="24"/>
        </w:rPr>
        <w:t>lt</w:t>
      </w:r>
      <w:r w:rsidRPr="005A2479">
        <w:rPr>
          <w:spacing w:val="2"/>
          <w:sz w:val="24"/>
          <w:szCs w:val="24"/>
        </w:rPr>
        <w:t>s</w:t>
      </w:r>
      <w:r w:rsidRPr="005A2479">
        <w:rPr>
          <w:spacing w:val="1"/>
          <w:sz w:val="24"/>
          <w:szCs w:val="24"/>
        </w:rPr>
        <w:t>-</w:t>
      </w:r>
      <w:r w:rsidRPr="005A2479">
        <w:rPr>
          <w:spacing w:val="2"/>
          <w:sz w:val="24"/>
          <w:szCs w:val="24"/>
        </w:rPr>
        <w:t>o</w:t>
      </w:r>
      <w:r w:rsidRPr="005A2479">
        <w:rPr>
          <w:spacing w:val="1"/>
          <w:sz w:val="24"/>
          <w:szCs w:val="24"/>
        </w:rPr>
        <w:t>rie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te</w:t>
      </w:r>
      <w:r w:rsidRPr="005A2479">
        <w:rPr>
          <w:sz w:val="24"/>
          <w:szCs w:val="24"/>
        </w:rPr>
        <w:t>d</w:t>
      </w:r>
      <w:r w:rsidRPr="005A2479">
        <w:rPr>
          <w:spacing w:val="41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s</w:t>
      </w:r>
      <w:r w:rsidRPr="005A2479">
        <w:rPr>
          <w:spacing w:val="2"/>
          <w:sz w:val="24"/>
          <w:szCs w:val="24"/>
        </w:rPr>
        <w:t>o</w:t>
      </w:r>
      <w:r w:rsidRPr="005A2479">
        <w:rPr>
          <w:spacing w:val="1"/>
          <w:sz w:val="24"/>
          <w:szCs w:val="24"/>
        </w:rPr>
        <w:t>ft</w:t>
      </w:r>
      <w:r w:rsidRPr="005A2479">
        <w:rPr>
          <w:spacing w:val="2"/>
          <w:sz w:val="24"/>
          <w:szCs w:val="24"/>
        </w:rPr>
        <w:t>w</w:t>
      </w:r>
      <w:r w:rsidRPr="005A2479">
        <w:rPr>
          <w:spacing w:val="1"/>
          <w:sz w:val="24"/>
          <w:szCs w:val="24"/>
        </w:rPr>
        <w:t>ar</w:t>
      </w:r>
      <w:r w:rsidRPr="005A2479">
        <w:rPr>
          <w:sz w:val="24"/>
          <w:szCs w:val="24"/>
        </w:rPr>
        <w:t>e</w:t>
      </w:r>
      <w:r w:rsidRPr="005A2479">
        <w:rPr>
          <w:spacing w:val="24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d</w:t>
      </w:r>
      <w:r w:rsidRPr="005A2479">
        <w:rPr>
          <w:spacing w:val="1"/>
          <w:sz w:val="24"/>
          <w:szCs w:val="24"/>
        </w:rPr>
        <w:t>e</w:t>
      </w:r>
      <w:r w:rsidRPr="005A2479">
        <w:rPr>
          <w:spacing w:val="2"/>
          <w:sz w:val="24"/>
          <w:szCs w:val="24"/>
        </w:rPr>
        <w:t>v</w:t>
      </w:r>
      <w:r w:rsidRPr="005A2479">
        <w:rPr>
          <w:spacing w:val="1"/>
          <w:sz w:val="24"/>
          <w:szCs w:val="24"/>
        </w:rPr>
        <w:t>el</w:t>
      </w:r>
      <w:r w:rsidRPr="005A2479">
        <w:rPr>
          <w:spacing w:val="2"/>
          <w:sz w:val="24"/>
          <w:szCs w:val="24"/>
        </w:rPr>
        <w:t>op</w:t>
      </w:r>
      <w:r w:rsidRPr="005A2479">
        <w:rPr>
          <w:spacing w:val="1"/>
          <w:sz w:val="24"/>
          <w:szCs w:val="24"/>
        </w:rPr>
        <w:t>e</w:t>
      </w:r>
      <w:r w:rsidRPr="005A2479">
        <w:rPr>
          <w:sz w:val="24"/>
          <w:szCs w:val="24"/>
        </w:rPr>
        <w:t>r</w:t>
      </w:r>
      <w:r w:rsidRPr="005A2479">
        <w:rPr>
          <w:spacing w:val="26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w</w:t>
      </w:r>
      <w:r w:rsidRPr="005A2479">
        <w:rPr>
          <w:spacing w:val="1"/>
          <w:sz w:val="24"/>
          <w:szCs w:val="24"/>
        </w:rPr>
        <w:t>it</w:t>
      </w:r>
      <w:r w:rsidRPr="005A2479">
        <w:rPr>
          <w:sz w:val="24"/>
          <w:szCs w:val="24"/>
        </w:rPr>
        <w:t>h</w:t>
      </w:r>
      <w:r w:rsidRPr="005A2479">
        <w:rPr>
          <w:spacing w:val="15"/>
          <w:sz w:val="24"/>
          <w:szCs w:val="24"/>
        </w:rPr>
        <w:t xml:space="preserve"> </w:t>
      </w:r>
      <w:r w:rsidR="006765D8">
        <w:rPr>
          <w:spacing w:val="1"/>
          <w:sz w:val="24"/>
          <w:szCs w:val="24"/>
        </w:rPr>
        <w:t xml:space="preserve">three </w:t>
      </w:r>
      <w:r w:rsidRPr="005A2479">
        <w:rPr>
          <w:spacing w:val="2"/>
          <w:sz w:val="24"/>
          <w:szCs w:val="24"/>
        </w:rPr>
        <w:t>y</w:t>
      </w:r>
      <w:r w:rsidRPr="005A2479">
        <w:rPr>
          <w:spacing w:val="1"/>
          <w:sz w:val="24"/>
          <w:szCs w:val="24"/>
        </w:rPr>
        <w:t>ear</w:t>
      </w:r>
      <w:r w:rsidRPr="005A2479">
        <w:rPr>
          <w:sz w:val="24"/>
          <w:szCs w:val="24"/>
        </w:rPr>
        <w:t>s</w:t>
      </w:r>
      <w:r w:rsidRPr="005A2479">
        <w:rPr>
          <w:spacing w:val="16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e</w:t>
      </w:r>
      <w:r w:rsidRPr="005A2479">
        <w:rPr>
          <w:spacing w:val="2"/>
          <w:sz w:val="24"/>
          <w:szCs w:val="24"/>
        </w:rPr>
        <w:t>xp</w:t>
      </w:r>
      <w:r w:rsidRPr="005A2479">
        <w:rPr>
          <w:spacing w:val="1"/>
          <w:sz w:val="24"/>
          <w:szCs w:val="24"/>
        </w:rPr>
        <w:t>erie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c</w:t>
      </w:r>
      <w:r w:rsidRPr="005A2479">
        <w:rPr>
          <w:sz w:val="24"/>
          <w:szCs w:val="24"/>
        </w:rPr>
        <w:t>e</w:t>
      </w:r>
      <w:r w:rsidRPr="005A2479">
        <w:rPr>
          <w:spacing w:val="29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i</w:t>
      </w:r>
      <w:r w:rsidRPr="005A2479">
        <w:rPr>
          <w:sz w:val="24"/>
          <w:szCs w:val="24"/>
        </w:rPr>
        <w:t>n</w:t>
      </w:r>
      <w:r w:rsidRPr="005A2479">
        <w:rPr>
          <w:spacing w:val="8"/>
          <w:sz w:val="24"/>
          <w:szCs w:val="24"/>
        </w:rPr>
        <w:t xml:space="preserve"> </w:t>
      </w:r>
      <w:proofErr w:type="spellStart"/>
      <w:r w:rsidR="006765D8">
        <w:rPr>
          <w:spacing w:val="2"/>
          <w:w w:val="103"/>
          <w:sz w:val="24"/>
          <w:szCs w:val="24"/>
        </w:rPr>
        <w:t>iOS</w:t>
      </w:r>
      <w:proofErr w:type="spellEnd"/>
      <w:r w:rsidR="006765D8">
        <w:rPr>
          <w:spacing w:val="2"/>
          <w:w w:val="103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d</w:t>
      </w:r>
      <w:r w:rsidRPr="005A2479">
        <w:rPr>
          <w:spacing w:val="1"/>
          <w:sz w:val="24"/>
          <w:szCs w:val="24"/>
        </w:rPr>
        <w:t>e</w:t>
      </w:r>
      <w:r w:rsidRPr="005A2479">
        <w:rPr>
          <w:spacing w:val="2"/>
          <w:sz w:val="24"/>
          <w:szCs w:val="24"/>
        </w:rPr>
        <w:t>v</w:t>
      </w:r>
      <w:r w:rsidRPr="005A2479">
        <w:rPr>
          <w:spacing w:val="1"/>
          <w:sz w:val="24"/>
          <w:szCs w:val="24"/>
        </w:rPr>
        <w:t>el</w:t>
      </w:r>
      <w:r w:rsidRPr="005A2479">
        <w:rPr>
          <w:spacing w:val="2"/>
          <w:sz w:val="24"/>
          <w:szCs w:val="24"/>
        </w:rPr>
        <w:t>opm</w:t>
      </w:r>
      <w:r w:rsidRPr="005A2479">
        <w:rPr>
          <w:spacing w:val="1"/>
          <w:sz w:val="24"/>
          <w:szCs w:val="24"/>
        </w:rPr>
        <w:t>e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t</w:t>
      </w:r>
      <w:r w:rsidRPr="005A2479">
        <w:rPr>
          <w:spacing w:val="32"/>
          <w:sz w:val="24"/>
          <w:szCs w:val="24"/>
        </w:rPr>
        <w:t xml:space="preserve"> </w:t>
      </w:r>
      <w:r w:rsidRPr="005A2479">
        <w:rPr>
          <w:sz w:val="24"/>
          <w:szCs w:val="24"/>
        </w:rPr>
        <w:t>I</w:t>
      </w:r>
      <w:r w:rsidRPr="005A2479">
        <w:rPr>
          <w:spacing w:val="6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m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k</w:t>
      </w:r>
      <w:r w:rsidRPr="005A2479">
        <w:rPr>
          <w:sz w:val="24"/>
          <w:szCs w:val="24"/>
        </w:rPr>
        <w:t>e</w:t>
      </w:r>
      <w:r w:rsidRPr="005A2479">
        <w:rPr>
          <w:spacing w:val="16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i</w:t>
      </w:r>
      <w:r w:rsidRPr="005A2479">
        <w:rPr>
          <w:sz w:val="24"/>
          <w:szCs w:val="24"/>
        </w:rPr>
        <w:t>t</w:t>
      </w:r>
      <w:r w:rsidRPr="005A2479">
        <w:rPr>
          <w:spacing w:val="6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m</w:t>
      </w:r>
      <w:r w:rsidRPr="005A2479">
        <w:rPr>
          <w:sz w:val="24"/>
          <w:szCs w:val="24"/>
        </w:rPr>
        <w:t>y</w:t>
      </w:r>
      <w:r w:rsidRPr="005A2479">
        <w:rPr>
          <w:spacing w:val="11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go</w:t>
      </w:r>
      <w:r w:rsidRPr="005A2479">
        <w:rPr>
          <w:spacing w:val="1"/>
          <w:sz w:val="24"/>
          <w:szCs w:val="24"/>
        </w:rPr>
        <w:t>a</w:t>
      </w:r>
      <w:r w:rsidRPr="005A2479">
        <w:rPr>
          <w:sz w:val="24"/>
          <w:szCs w:val="24"/>
        </w:rPr>
        <w:t>l</w:t>
      </w:r>
      <w:r w:rsidRPr="005A2479">
        <w:rPr>
          <w:spacing w:val="1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t</w:t>
      </w:r>
      <w:r w:rsidRPr="005A2479">
        <w:rPr>
          <w:sz w:val="24"/>
          <w:szCs w:val="24"/>
        </w:rPr>
        <w:t>o</w:t>
      </w:r>
      <w:r w:rsidRPr="005A2479">
        <w:rPr>
          <w:spacing w:val="8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creat</w:t>
      </w:r>
      <w:r w:rsidRPr="005A2479">
        <w:rPr>
          <w:sz w:val="24"/>
          <w:szCs w:val="24"/>
        </w:rPr>
        <w:t>e</w:t>
      </w:r>
      <w:r w:rsidRPr="005A2479">
        <w:rPr>
          <w:spacing w:val="18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s</w:t>
      </w:r>
      <w:r w:rsidRPr="005A2479">
        <w:rPr>
          <w:spacing w:val="2"/>
          <w:sz w:val="24"/>
          <w:szCs w:val="24"/>
        </w:rPr>
        <w:t>o</w:t>
      </w:r>
      <w:r w:rsidRPr="005A2479">
        <w:rPr>
          <w:spacing w:val="1"/>
          <w:sz w:val="24"/>
          <w:szCs w:val="24"/>
        </w:rPr>
        <w:t>ft</w:t>
      </w:r>
      <w:r w:rsidRPr="005A2479">
        <w:rPr>
          <w:spacing w:val="2"/>
          <w:sz w:val="24"/>
          <w:szCs w:val="24"/>
        </w:rPr>
        <w:t>w</w:t>
      </w:r>
      <w:r w:rsidRPr="005A2479">
        <w:rPr>
          <w:spacing w:val="1"/>
          <w:sz w:val="24"/>
          <w:szCs w:val="24"/>
        </w:rPr>
        <w:t>ar</w:t>
      </w:r>
      <w:r w:rsidRPr="005A2479">
        <w:rPr>
          <w:sz w:val="24"/>
          <w:szCs w:val="24"/>
        </w:rPr>
        <w:t>e</w:t>
      </w:r>
      <w:r w:rsidRPr="005A2479">
        <w:rPr>
          <w:spacing w:val="24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w</w:t>
      </w:r>
      <w:r w:rsidRPr="005A2479">
        <w:rPr>
          <w:spacing w:val="1"/>
          <w:sz w:val="24"/>
          <w:szCs w:val="24"/>
        </w:rPr>
        <w:t>it</w:t>
      </w:r>
      <w:r w:rsidRPr="005A2479">
        <w:rPr>
          <w:sz w:val="24"/>
          <w:szCs w:val="24"/>
        </w:rPr>
        <w:t>h</w:t>
      </w:r>
      <w:r w:rsidRPr="005A2479">
        <w:rPr>
          <w:spacing w:val="14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t</w:t>
      </w:r>
      <w:r w:rsidRPr="005A2479">
        <w:rPr>
          <w:spacing w:val="2"/>
          <w:sz w:val="24"/>
          <w:szCs w:val="24"/>
        </w:rPr>
        <w:t>h</w:t>
      </w:r>
      <w:r w:rsidRPr="005A2479">
        <w:rPr>
          <w:sz w:val="24"/>
          <w:szCs w:val="24"/>
        </w:rPr>
        <w:t>e</w:t>
      </w:r>
      <w:r w:rsidRPr="005A2479">
        <w:rPr>
          <w:spacing w:val="11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u</w:t>
      </w:r>
      <w:r w:rsidRPr="005A2479">
        <w:rPr>
          <w:spacing w:val="1"/>
          <w:sz w:val="24"/>
          <w:szCs w:val="24"/>
        </w:rPr>
        <w:t>se</w:t>
      </w:r>
      <w:r w:rsidRPr="005A2479">
        <w:rPr>
          <w:sz w:val="24"/>
          <w:szCs w:val="24"/>
        </w:rPr>
        <w:t>r</w:t>
      </w:r>
      <w:r w:rsidRPr="005A2479">
        <w:rPr>
          <w:spacing w:val="1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i</w:t>
      </w:r>
      <w:r w:rsidRPr="005A2479">
        <w:rPr>
          <w:sz w:val="24"/>
          <w:szCs w:val="24"/>
        </w:rPr>
        <w:t>n</w:t>
      </w:r>
      <w:r w:rsidRPr="005A2479">
        <w:rPr>
          <w:spacing w:val="8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m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nd</w:t>
      </w:r>
      <w:r w:rsidRPr="005A2479">
        <w:rPr>
          <w:sz w:val="24"/>
          <w:szCs w:val="24"/>
        </w:rPr>
        <w:t>,</w:t>
      </w:r>
      <w:r w:rsidRPr="005A2479">
        <w:rPr>
          <w:spacing w:val="16"/>
          <w:sz w:val="24"/>
          <w:szCs w:val="24"/>
        </w:rPr>
        <w:t xml:space="preserve"> </w:t>
      </w:r>
      <w:r w:rsidRPr="005A2479">
        <w:rPr>
          <w:spacing w:val="1"/>
          <w:w w:val="103"/>
          <w:sz w:val="24"/>
          <w:szCs w:val="24"/>
        </w:rPr>
        <w:t>creati</w:t>
      </w:r>
      <w:r w:rsidRPr="005A2479">
        <w:rPr>
          <w:spacing w:val="2"/>
          <w:w w:val="103"/>
          <w:sz w:val="24"/>
          <w:szCs w:val="24"/>
        </w:rPr>
        <w:t>n</w:t>
      </w:r>
      <w:r w:rsidRPr="005A2479">
        <w:rPr>
          <w:w w:val="103"/>
          <w:sz w:val="24"/>
          <w:szCs w:val="24"/>
        </w:rPr>
        <w:t xml:space="preserve">g 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pp</w:t>
      </w:r>
      <w:r w:rsidRPr="005A2479">
        <w:rPr>
          <w:spacing w:val="1"/>
          <w:sz w:val="24"/>
          <w:szCs w:val="24"/>
        </w:rPr>
        <w:t>licati</w:t>
      </w:r>
      <w:r w:rsidRPr="005A2479">
        <w:rPr>
          <w:spacing w:val="2"/>
          <w:sz w:val="24"/>
          <w:szCs w:val="24"/>
        </w:rPr>
        <w:t>on</w:t>
      </w:r>
      <w:r w:rsidRPr="005A2479">
        <w:rPr>
          <w:sz w:val="24"/>
          <w:szCs w:val="24"/>
        </w:rPr>
        <w:t>s</w:t>
      </w:r>
      <w:r w:rsidRPr="005A2479">
        <w:rPr>
          <w:spacing w:val="31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w</w:t>
      </w:r>
      <w:r w:rsidRPr="005A2479">
        <w:rPr>
          <w:spacing w:val="1"/>
          <w:sz w:val="24"/>
          <w:szCs w:val="24"/>
        </w:rPr>
        <w:t>it</w:t>
      </w:r>
      <w:r w:rsidRPr="005A2479">
        <w:rPr>
          <w:sz w:val="24"/>
          <w:szCs w:val="24"/>
        </w:rPr>
        <w:t>h</w:t>
      </w:r>
      <w:r w:rsidRPr="005A2479">
        <w:rPr>
          <w:spacing w:val="14"/>
          <w:sz w:val="24"/>
          <w:szCs w:val="24"/>
        </w:rPr>
        <w:t xml:space="preserve"> </w:t>
      </w:r>
      <w:r w:rsidRPr="005A2479">
        <w:rPr>
          <w:sz w:val="24"/>
          <w:szCs w:val="24"/>
        </w:rPr>
        <w:t>a</w:t>
      </w:r>
      <w:r w:rsidRPr="005A2479">
        <w:rPr>
          <w:spacing w:val="7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u</w:t>
      </w:r>
      <w:r w:rsidRPr="005A2479">
        <w:rPr>
          <w:spacing w:val="1"/>
          <w:sz w:val="24"/>
          <w:szCs w:val="24"/>
        </w:rPr>
        <w:t>sea</w:t>
      </w:r>
      <w:r w:rsidRPr="005A2479">
        <w:rPr>
          <w:spacing w:val="2"/>
          <w:sz w:val="24"/>
          <w:szCs w:val="24"/>
        </w:rPr>
        <w:t>b</w:t>
      </w:r>
      <w:r w:rsidRPr="005A2479">
        <w:rPr>
          <w:spacing w:val="1"/>
          <w:sz w:val="24"/>
          <w:szCs w:val="24"/>
        </w:rPr>
        <w:t>l</w:t>
      </w:r>
      <w:r w:rsidRPr="005A2479">
        <w:rPr>
          <w:sz w:val="24"/>
          <w:szCs w:val="24"/>
        </w:rPr>
        <w:t>e</w:t>
      </w:r>
      <w:r w:rsidRPr="005A2479">
        <w:rPr>
          <w:spacing w:val="21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d</w:t>
      </w:r>
      <w:r w:rsidRPr="005A2479">
        <w:rPr>
          <w:spacing w:val="1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t</w:t>
      </w:r>
      <w:r w:rsidRPr="005A2479">
        <w:rPr>
          <w:spacing w:val="2"/>
          <w:sz w:val="24"/>
          <w:szCs w:val="24"/>
        </w:rPr>
        <w:t>u</w:t>
      </w:r>
      <w:r w:rsidRPr="005A2479">
        <w:rPr>
          <w:spacing w:val="1"/>
          <w:sz w:val="24"/>
          <w:szCs w:val="24"/>
        </w:rPr>
        <w:t>iti</w:t>
      </w:r>
      <w:r w:rsidRPr="005A2479">
        <w:rPr>
          <w:spacing w:val="2"/>
          <w:sz w:val="24"/>
          <w:szCs w:val="24"/>
        </w:rPr>
        <w:t>v</w:t>
      </w:r>
      <w:r w:rsidRPr="005A2479">
        <w:rPr>
          <w:sz w:val="24"/>
          <w:szCs w:val="24"/>
        </w:rPr>
        <w:t>e</w:t>
      </w:r>
      <w:r w:rsidRPr="005A2479">
        <w:rPr>
          <w:spacing w:val="23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u</w:t>
      </w:r>
      <w:r w:rsidRPr="005A2479">
        <w:rPr>
          <w:spacing w:val="1"/>
          <w:sz w:val="24"/>
          <w:szCs w:val="24"/>
        </w:rPr>
        <w:t>se</w:t>
      </w:r>
      <w:r w:rsidRPr="005A2479">
        <w:rPr>
          <w:sz w:val="24"/>
          <w:szCs w:val="24"/>
        </w:rPr>
        <w:t>r</w:t>
      </w:r>
      <w:r w:rsidRPr="005A2479">
        <w:rPr>
          <w:spacing w:val="1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terfac</w:t>
      </w:r>
      <w:r w:rsidRPr="005A2479">
        <w:rPr>
          <w:sz w:val="24"/>
          <w:szCs w:val="24"/>
        </w:rPr>
        <w:t>e</w:t>
      </w:r>
      <w:r w:rsidRPr="005A2479">
        <w:rPr>
          <w:spacing w:val="24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e</w:t>
      </w:r>
      <w:r w:rsidRPr="005A2479">
        <w:rPr>
          <w:spacing w:val="2"/>
          <w:sz w:val="24"/>
          <w:szCs w:val="24"/>
        </w:rPr>
        <w:t>xp</w:t>
      </w:r>
      <w:r w:rsidRPr="005A2479">
        <w:rPr>
          <w:spacing w:val="1"/>
          <w:sz w:val="24"/>
          <w:szCs w:val="24"/>
        </w:rPr>
        <w:t>erie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ce</w:t>
      </w:r>
      <w:r w:rsidRPr="005A2479">
        <w:rPr>
          <w:sz w:val="24"/>
          <w:szCs w:val="24"/>
        </w:rPr>
        <w:t>.</w:t>
      </w:r>
      <w:r w:rsidRPr="005A2479">
        <w:rPr>
          <w:spacing w:val="29"/>
          <w:sz w:val="24"/>
          <w:szCs w:val="24"/>
        </w:rPr>
        <w:t xml:space="preserve"> </w:t>
      </w:r>
      <w:r w:rsidRPr="005A2479">
        <w:rPr>
          <w:sz w:val="24"/>
          <w:szCs w:val="24"/>
        </w:rPr>
        <w:t>I</w:t>
      </w:r>
      <w:r w:rsidRPr="005A2479">
        <w:rPr>
          <w:spacing w:val="6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als</w:t>
      </w:r>
      <w:r w:rsidRPr="005A2479">
        <w:rPr>
          <w:sz w:val="24"/>
          <w:szCs w:val="24"/>
        </w:rPr>
        <w:t>o</w:t>
      </w:r>
      <w:r w:rsidRPr="005A2479">
        <w:rPr>
          <w:spacing w:val="13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und</w:t>
      </w:r>
      <w:r w:rsidRPr="005A2479">
        <w:rPr>
          <w:spacing w:val="1"/>
          <w:sz w:val="24"/>
          <w:szCs w:val="24"/>
        </w:rPr>
        <w:t>ersta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d</w:t>
      </w:r>
      <w:r w:rsidRPr="005A2479">
        <w:rPr>
          <w:spacing w:val="29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t</w:t>
      </w:r>
      <w:r w:rsidRPr="005A2479">
        <w:rPr>
          <w:spacing w:val="2"/>
          <w:sz w:val="24"/>
          <w:szCs w:val="24"/>
        </w:rPr>
        <w:t>h</w:t>
      </w:r>
      <w:r w:rsidRPr="005A2479">
        <w:rPr>
          <w:sz w:val="24"/>
          <w:szCs w:val="24"/>
        </w:rPr>
        <w:t>e</w:t>
      </w:r>
      <w:r w:rsidRPr="005A2479">
        <w:rPr>
          <w:spacing w:val="11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mpo</w:t>
      </w:r>
      <w:r w:rsidRPr="005A2479">
        <w:rPr>
          <w:spacing w:val="1"/>
          <w:sz w:val="24"/>
          <w:szCs w:val="24"/>
        </w:rPr>
        <w:t>rta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c</w:t>
      </w:r>
      <w:r w:rsidRPr="005A2479">
        <w:rPr>
          <w:sz w:val="24"/>
          <w:szCs w:val="24"/>
        </w:rPr>
        <w:t>e</w:t>
      </w:r>
      <w:r w:rsidRPr="005A2479">
        <w:rPr>
          <w:spacing w:val="30"/>
          <w:sz w:val="24"/>
          <w:szCs w:val="24"/>
        </w:rPr>
        <w:t xml:space="preserve"> </w:t>
      </w:r>
      <w:r w:rsidRPr="005A2479">
        <w:rPr>
          <w:spacing w:val="2"/>
          <w:w w:val="103"/>
          <w:sz w:val="24"/>
          <w:szCs w:val="24"/>
        </w:rPr>
        <w:t>o</w:t>
      </w:r>
      <w:r w:rsidRPr="005A2479">
        <w:rPr>
          <w:w w:val="103"/>
          <w:sz w:val="24"/>
          <w:szCs w:val="24"/>
        </w:rPr>
        <w:t xml:space="preserve">f </w:t>
      </w:r>
      <w:r w:rsidRPr="005A2479">
        <w:rPr>
          <w:spacing w:val="1"/>
          <w:sz w:val="24"/>
          <w:szCs w:val="24"/>
        </w:rPr>
        <w:t>creati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g</w:t>
      </w:r>
      <w:r w:rsidRPr="005A2479">
        <w:rPr>
          <w:spacing w:val="22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h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gh</w:t>
      </w:r>
      <w:r w:rsidRPr="005A2479">
        <w:rPr>
          <w:spacing w:val="1"/>
          <w:sz w:val="24"/>
          <w:szCs w:val="24"/>
        </w:rPr>
        <w:t>l</w:t>
      </w:r>
      <w:r w:rsidRPr="005A2479">
        <w:rPr>
          <w:sz w:val="24"/>
          <w:szCs w:val="24"/>
        </w:rPr>
        <w:t>y</w:t>
      </w:r>
      <w:r w:rsidRPr="005A2479">
        <w:rPr>
          <w:spacing w:val="19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rea</w:t>
      </w:r>
      <w:r w:rsidRPr="005A2479">
        <w:rPr>
          <w:spacing w:val="2"/>
          <w:sz w:val="24"/>
          <w:szCs w:val="24"/>
        </w:rPr>
        <w:t>d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b</w:t>
      </w:r>
      <w:r w:rsidRPr="005A2479">
        <w:rPr>
          <w:spacing w:val="1"/>
          <w:sz w:val="24"/>
          <w:szCs w:val="24"/>
        </w:rPr>
        <w:t>l</w:t>
      </w:r>
      <w:r w:rsidRPr="005A2479">
        <w:rPr>
          <w:sz w:val="24"/>
          <w:szCs w:val="24"/>
        </w:rPr>
        <w:t>e</w:t>
      </w:r>
      <w:r w:rsidRPr="005A2479">
        <w:rPr>
          <w:spacing w:val="2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d</w:t>
      </w:r>
      <w:r w:rsidRPr="005A2479">
        <w:rPr>
          <w:spacing w:val="12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easil</w:t>
      </w:r>
      <w:r w:rsidRPr="005A2479">
        <w:rPr>
          <w:sz w:val="24"/>
          <w:szCs w:val="24"/>
        </w:rPr>
        <w:t>y</w:t>
      </w:r>
      <w:r w:rsidRPr="005A2479">
        <w:rPr>
          <w:spacing w:val="17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m</w:t>
      </w:r>
      <w:r w:rsidRPr="005A2479">
        <w:rPr>
          <w:spacing w:val="1"/>
          <w:sz w:val="24"/>
          <w:szCs w:val="24"/>
        </w:rPr>
        <w:t>ai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tai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b</w:t>
      </w:r>
      <w:r w:rsidRPr="005A2479">
        <w:rPr>
          <w:spacing w:val="1"/>
          <w:sz w:val="24"/>
          <w:szCs w:val="24"/>
        </w:rPr>
        <w:t>l</w:t>
      </w:r>
      <w:r w:rsidRPr="005A2479">
        <w:rPr>
          <w:sz w:val="24"/>
          <w:szCs w:val="24"/>
        </w:rPr>
        <w:t>e</w:t>
      </w:r>
      <w:r w:rsidRPr="005A2479">
        <w:rPr>
          <w:spacing w:val="3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s</w:t>
      </w:r>
      <w:r w:rsidRPr="005A2479">
        <w:rPr>
          <w:spacing w:val="2"/>
          <w:sz w:val="24"/>
          <w:szCs w:val="24"/>
        </w:rPr>
        <w:t>ou</w:t>
      </w:r>
      <w:r w:rsidRPr="005A2479">
        <w:rPr>
          <w:spacing w:val="1"/>
          <w:sz w:val="24"/>
          <w:szCs w:val="24"/>
        </w:rPr>
        <w:t>rc</w:t>
      </w:r>
      <w:r w:rsidRPr="005A2479">
        <w:rPr>
          <w:sz w:val="24"/>
          <w:szCs w:val="24"/>
        </w:rPr>
        <w:t>e</w:t>
      </w:r>
      <w:r w:rsidRPr="005A2479">
        <w:rPr>
          <w:spacing w:val="19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c</w:t>
      </w:r>
      <w:r w:rsidRPr="005A2479">
        <w:rPr>
          <w:spacing w:val="2"/>
          <w:sz w:val="24"/>
          <w:szCs w:val="24"/>
        </w:rPr>
        <w:t>od</w:t>
      </w:r>
      <w:r w:rsidRPr="005A2479">
        <w:rPr>
          <w:spacing w:val="1"/>
          <w:sz w:val="24"/>
          <w:szCs w:val="24"/>
        </w:rPr>
        <w:t>e</w:t>
      </w:r>
      <w:r w:rsidRPr="005A2479">
        <w:rPr>
          <w:sz w:val="24"/>
          <w:szCs w:val="24"/>
        </w:rPr>
        <w:t>.</w:t>
      </w:r>
      <w:r w:rsidRPr="005A2479">
        <w:rPr>
          <w:spacing w:val="16"/>
          <w:sz w:val="24"/>
          <w:szCs w:val="24"/>
        </w:rPr>
        <w:t xml:space="preserve"> </w:t>
      </w:r>
      <w:r w:rsidRPr="005A2479">
        <w:rPr>
          <w:sz w:val="24"/>
          <w:szCs w:val="24"/>
        </w:rPr>
        <w:t>I</w:t>
      </w:r>
      <w:r w:rsidRPr="005A2479">
        <w:rPr>
          <w:spacing w:val="6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a</w:t>
      </w:r>
      <w:r w:rsidRPr="005A2479">
        <w:rPr>
          <w:sz w:val="24"/>
          <w:szCs w:val="24"/>
        </w:rPr>
        <w:t>m</w:t>
      </w:r>
      <w:r w:rsidRPr="005A2479">
        <w:rPr>
          <w:spacing w:val="12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c</w:t>
      </w:r>
      <w:r w:rsidRPr="005A2479">
        <w:rPr>
          <w:spacing w:val="2"/>
          <w:sz w:val="24"/>
          <w:szCs w:val="24"/>
        </w:rPr>
        <w:t>on</w:t>
      </w:r>
      <w:r w:rsidRPr="005A2479">
        <w:rPr>
          <w:spacing w:val="1"/>
          <w:sz w:val="24"/>
          <w:szCs w:val="24"/>
        </w:rPr>
        <w:t>sta</w:t>
      </w:r>
      <w:r w:rsidRPr="005A2479">
        <w:rPr>
          <w:spacing w:val="2"/>
          <w:sz w:val="24"/>
          <w:szCs w:val="24"/>
        </w:rPr>
        <w:t>n</w:t>
      </w:r>
      <w:r w:rsidRPr="005A2479">
        <w:rPr>
          <w:spacing w:val="1"/>
          <w:sz w:val="24"/>
          <w:szCs w:val="24"/>
        </w:rPr>
        <w:t>tl</w:t>
      </w:r>
      <w:r w:rsidRPr="005A2479">
        <w:rPr>
          <w:sz w:val="24"/>
          <w:szCs w:val="24"/>
        </w:rPr>
        <w:t>y</w:t>
      </w:r>
      <w:r w:rsidRPr="005A2479">
        <w:rPr>
          <w:spacing w:val="27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st</w:t>
      </w:r>
      <w:r w:rsidRPr="005A2479">
        <w:rPr>
          <w:sz w:val="24"/>
          <w:szCs w:val="24"/>
        </w:rPr>
        <w:t>r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v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g</w:t>
      </w:r>
      <w:r w:rsidRPr="005A2479">
        <w:rPr>
          <w:spacing w:val="21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t</w:t>
      </w:r>
      <w:r w:rsidRPr="005A2479">
        <w:rPr>
          <w:sz w:val="24"/>
          <w:szCs w:val="24"/>
        </w:rPr>
        <w:t>o</w:t>
      </w:r>
      <w:r w:rsidRPr="005A2479">
        <w:rPr>
          <w:spacing w:val="8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lear</w:t>
      </w:r>
      <w:r w:rsidRPr="005A2479">
        <w:rPr>
          <w:sz w:val="24"/>
          <w:szCs w:val="24"/>
        </w:rPr>
        <w:t>n</w:t>
      </w:r>
      <w:r w:rsidRPr="005A2479">
        <w:rPr>
          <w:spacing w:val="15"/>
          <w:sz w:val="24"/>
          <w:szCs w:val="24"/>
        </w:rPr>
        <w:t xml:space="preserve"> </w:t>
      </w:r>
      <w:r w:rsidRPr="005A2479">
        <w:rPr>
          <w:spacing w:val="2"/>
          <w:w w:val="103"/>
          <w:sz w:val="24"/>
          <w:szCs w:val="24"/>
        </w:rPr>
        <w:t>n</w:t>
      </w:r>
      <w:r w:rsidRPr="005A2479">
        <w:rPr>
          <w:spacing w:val="1"/>
          <w:w w:val="103"/>
          <w:sz w:val="24"/>
          <w:szCs w:val="24"/>
        </w:rPr>
        <w:t>e</w:t>
      </w:r>
      <w:r w:rsidRPr="005A2479">
        <w:rPr>
          <w:w w:val="103"/>
          <w:sz w:val="24"/>
          <w:szCs w:val="24"/>
        </w:rPr>
        <w:t xml:space="preserve">w </w:t>
      </w:r>
      <w:r w:rsidRPr="005A2479">
        <w:rPr>
          <w:spacing w:val="1"/>
          <w:sz w:val="24"/>
          <w:szCs w:val="24"/>
        </w:rPr>
        <w:t>tec</w:t>
      </w:r>
      <w:r w:rsidRPr="005A2479">
        <w:rPr>
          <w:spacing w:val="2"/>
          <w:sz w:val="24"/>
          <w:szCs w:val="24"/>
        </w:rPr>
        <w:t>hno</w:t>
      </w:r>
      <w:r w:rsidRPr="005A2479">
        <w:rPr>
          <w:spacing w:val="1"/>
          <w:sz w:val="24"/>
          <w:szCs w:val="24"/>
        </w:rPr>
        <w:t>l</w:t>
      </w:r>
      <w:r w:rsidRPr="005A2479">
        <w:rPr>
          <w:spacing w:val="2"/>
          <w:sz w:val="24"/>
          <w:szCs w:val="24"/>
        </w:rPr>
        <w:t>og</w:t>
      </w:r>
      <w:r w:rsidRPr="005A2479">
        <w:rPr>
          <w:spacing w:val="1"/>
          <w:sz w:val="24"/>
          <w:szCs w:val="24"/>
        </w:rPr>
        <w:t>ie</w:t>
      </w:r>
      <w:r w:rsidRPr="005A2479">
        <w:rPr>
          <w:sz w:val="24"/>
          <w:szCs w:val="24"/>
        </w:rPr>
        <w:t>s</w:t>
      </w:r>
      <w:r w:rsidRPr="005A2479">
        <w:rPr>
          <w:spacing w:val="3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d</w:t>
      </w:r>
      <w:r w:rsidRPr="005A2479">
        <w:rPr>
          <w:spacing w:val="12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l</w:t>
      </w:r>
      <w:r w:rsidRPr="005A2479">
        <w:rPr>
          <w:spacing w:val="2"/>
          <w:sz w:val="24"/>
          <w:szCs w:val="24"/>
        </w:rPr>
        <w:t>oo</w:t>
      </w:r>
      <w:r w:rsidRPr="005A2479">
        <w:rPr>
          <w:sz w:val="24"/>
          <w:szCs w:val="24"/>
        </w:rPr>
        <w:t>k</w:t>
      </w:r>
      <w:r w:rsidRPr="005A2479">
        <w:rPr>
          <w:spacing w:val="14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t</w:t>
      </w:r>
      <w:r w:rsidRPr="005A2479">
        <w:rPr>
          <w:sz w:val="24"/>
          <w:szCs w:val="24"/>
        </w:rPr>
        <w:t>o</w:t>
      </w:r>
      <w:r w:rsidRPr="005A2479">
        <w:rPr>
          <w:spacing w:val="8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w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y</w:t>
      </w:r>
      <w:r w:rsidRPr="005A2479">
        <w:rPr>
          <w:sz w:val="24"/>
          <w:szCs w:val="24"/>
        </w:rPr>
        <w:t>s</w:t>
      </w:r>
      <w:r w:rsidRPr="005A2479">
        <w:rPr>
          <w:spacing w:val="16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t</w:t>
      </w:r>
      <w:r w:rsidRPr="005A2479">
        <w:rPr>
          <w:sz w:val="24"/>
          <w:szCs w:val="24"/>
        </w:rPr>
        <w:t>o</w:t>
      </w:r>
      <w:r w:rsidRPr="005A2479">
        <w:rPr>
          <w:spacing w:val="8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b</w:t>
      </w:r>
      <w:r w:rsidRPr="005A2479">
        <w:rPr>
          <w:spacing w:val="1"/>
          <w:sz w:val="24"/>
          <w:szCs w:val="24"/>
        </w:rPr>
        <w:t>ette</w:t>
      </w:r>
      <w:r w:rsidRPr="005A2479">
        <w:rPr>
          <w:sz w:val="24"/>
          <w:szCs w:val="24"/>
        </w:rPr>
        <w:t>r</w:t>
      </w:r>
      <w:r w:rsidRPr="005A2479">
        <w:rPr>
          <w:spacing w:val="17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my</w:t>
      </w:r>
      <w:r w:rsidRPr="005A2479">
        <w:rPr>
          <w:spacing w:val="1"/>
          <w:sz w:val="24"/>
          <w:szCs w:val="24"/>
        </w:rPr>
        <w:t>sel</w:t>
      </w:r>
      <w:r w:rsidRPr="005A2479">
        <w:rPr>
          <w:sz w:val="24"/>
          <w:szCs w:val="24"/>
        </w:rPr>
        <w:t>f</w:t>
      </w:r>
      <w:r w:rsidRPr="005A2479">
        <w:rPr>
          <w:spacing w:val="19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i</w:t>
      </w:r>
      <w:r w:rsidRPr="005A2479">
        <w:rPr>
          <w:sz w:val="24"/>
          <w:szCs w:val="24"/>
        </w:rPr>
        <w:t>n</w:t>
      </w:r>
      <w:r w:rsidRPr="005A2479">
        <w:rPr>
          <w:spacing w:val="8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t</w:t>
      </w:r>
      <w:r w:rsidRPr="005A2479">
        <w:rPr>
          <w:spacing w:val="2"/>
          <w:sz w:val="24"/>
          <w:szCs w:val="24"/>
        </w:rPr>
        <w:t>h</w:t>
      </w:r>
      <w:r w:rsidRPr="005A2479">
        <w:rPr>
          <w:spacing w:val="1"/>
          <w:sz w:val="24"/>
          <w:szCs w:val="24"/>
        </w:rPr>
        <w:t>i</w:t>
      </w:r>
      <w:r w:rsidRPr="005A2479">
        <w:rPr>
          <w:sz w:val="24"/>
          <w:szCs w:val="24"/>
        </w:rPr>
        <w:t>s</w:t>
      </w:r>
      <w:r w:rsidRPr="005A2479">
        <w:rPr>
          <w:spacing w:val="12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ra</w:t>
      </w:r>
      <w:r w:rsidRPr="005A2479">
        <w:rPr>
          <w:spacing w:val="2"/>
          <w:sz w:val="24"/>
          <w:szCs w:val="24"/>
        </w:rPr>
        <w:t>p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d</w:t>
      </w:r>
      <w:r w:rsidRPr="005A2479">
        <w:rPr>
          <w:spacing w:val="1"/>
          <w:sz w:val="24"/>
          <w:szCs w:val="24"/>
        </w:rPr>
        <w:t>l</w:t>
      </w:r>
      <w:r w:rsidRPr="005A2479">
        <w:rPr>
          <w:sz w:val="24"/>
          <w:szCs w:val="24"/>
        </w:rPr>
        <w:t>y</w:t>
      </w:r>
      <w:r w:rsidRPr="005A2479">
        <w:rPr>
          <w:spacing w:val="20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c</w:t>
      </w:r>
      <w:r w:rsidRPr="005A2479">
        <w:rPr>
          <w:spacing w:val="2"/>
          <w:sz w:val="24"/>
          <w:szCs w:val="24"/>
        </w:rPr>
        <w:t>h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ng</w:t>
      </w:r>
      <w:r w:rsidRPr="005A2479">
        <w:rPr>
          <w:spacing w:val="1"/>
          <w:sz w:val="24"/>
          <w:szCs w:val="24"/>
        </w:rPr>
        <w:t>i</w:t>
      </w:r>
      <w:r w:rsidRPr="005A2479">
        <w:rPr>
          <w:spacing w:val="2"/>
          <w:sz w:val="24"/>
          <w:szCs w:val="24"/>
        </w:rPr>
        <w:t>n</w:t>
      </w:r>
      <w:r w:rsidRPr="005A2479">
        <w:rPr>
          <w:sz w:val="24"/>
          <w:szCs w:val="24"/>
        </w:rPr>
        <w:t>g</w:t>
      </w:r>
      <w:r w:rsidRPr="005A2479">
        <w:rPr>
          <w:spacing w:val="25"/>
          <w:sz w:val="24"/>
          <w:szCs w:val="24"/>
        </w:rPr>
        <w:t xml:space="preserve"> </w:t>
      </w:r>
      <w:r w:rsidRPr="005A2479">
        <w:rPr>
          <w:spacing w:val="1"/>
          <w:w w:val="103"/>
          <w:sz w:val="24"/>
          <w:szCs w:val="24"/>
        </w:rPr>
        <w:t>i</w:t>
      </w:r>
      <w:r w:rsidRPr="005A2479">
        <w:rPr>
          <w:spacing w:val="2"/>
          <w:w w:val="103"/>
          <w:sz w:val="24"/>
          <w:szCs w:val="24"/>
        </w:rPr>
        <w:t>ndu</w:t>
      </w:r>
      <w:r w:rsidRPr="005A2479">
        <w:rPr>
          <w:spacing w:val="1"/>
          <w:w w:val="103"/>
          <w:sz w:val="24"/>
          <w:szCs w:val="24"/>
        </w:rPr>
        <w:t>str</w:t>
      </w:r>
      <w:r w:rsidRPr="005A2479">
        <w:rPr>
          <w:spacing w:val="2"/>
          <w:w w:val="103"/>
          <w:sz w:val="24"/>
          <w:szCs w:val="24"/>
        </w:rPr>
        <w:t>y.</w:t>
      </w:r>
    </w:p>
    <w:p w14:paraId="2E6F7635" w14:textId="77777777" w:rsidR="00856807" w:rsidRPr="005A2479" w:rsidRDefault="00856807">
      <w:pPr>
        <w:spacing w:before="12" w:line="240" w:lineRule="exact"/>
        <w:rPr>
          <w:sz w:val="24"/>
          <w:szCs w:val="24"/>
        </w:rPr>
      </w:pPr>
    </w:p>
    <w:p w14:paraId="051698FD" w14:textId="77777777" w:rsidR="00856807" w:rsidRPr="005A2479" w:rsidRDefault="005A2479">
      <w:pPr>
        <w:spacing w:before="41" w:line="200" w:lineRule="exact"/>
        <w:ind w:left="103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E2956AF" wp14:editId="22EF5EAD">
                <wp:simplePos x="0" y="0"/>
                <wp:positionH relativeFrom="page">
                  <wp:posOffset>1116330</wp:posOffset>
                </wp:positionH>
                <wp:positionV relativeFrom="paragraph">
                  <wp:posOffset>6985</wp:posOffset>
                </wp:positionV>
                <wp:extent cx="5553710" cy="177165"/>
                <wp:effectExtent l="0" t="0" r="10160" b="635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710" cy="177165"/>
                          <a:chOff x="1758" y="12"/>
                          <a:chExt cx="8746" cy="279"/>
                        </a:xfrm>
                      </wpg:grpSpPr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1768" y="22"/>
                            <a:ext cx="8726" cy="14"/>
                            <a:chOff x="1768" y="22"/>
                            <a:chExt cx="8726" cy="14"/>
                          </a:xfrm>
                        </wpg:grpSpPr>
                        <wps:wsp>
                          <wps:cNvPr id="47" name="Freeform 56"/>
                          <wps:cNvSpPr>
                            <a:spLocks/>
                          </wps:cNvSpPr>
                          <wps:spPr bwMode="auto">
                            <a:xfrm>
                              <a:off x="1768" y="22"/>
                              <a:ext cx="8726" cy="14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726"/>
                                <a:gd name="T2" fmla="+- 0 36 22"/>
                                <a:gd name="T3" fmla="*/ 36 h 14"/>
                                <a:gd name="T4" fmla="+- 0 10495 1768"/>
                                <a:gd name="T5" fmla="*/ T4 w 8726"/>
                                <a:gd name="T6" fmla="+- 0 36 22"/>
                                <a:gd name="T7" fmla="*/ 36 h 14"/>
                                <a:gd name="T8" fmla="+- 0 10495 1768"/>
                                <a:gd name="T9" fmla="*/ T8 w 8726"/>
                                <a:gd name="T10" fmla="+- 0 22 22"/>
                                <a:gd name="T11" fmla="*/ 22 h 14"/>
                                <a:gd name="T12" fmla="+- 0 1768 1768"/>
                                <a:gd name="T13" fmla="*/ T12 w 8726"/>
                                <a:gd name="T14" fmla="+- 0 22 22"/>
                                <a:gd name="T15" fmla="*/ 22 h 14"/>
                                <a:gd name="T16" fmla="+- 0 1768 1768"/>
                                <a:gd name="T17" fmla="*/ T16 w 8726"/>
                                <a:gd name="T18" fmla="+- 0 36 22"/>
                                <a:gd name="T19" fmla="*/ 36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26" h="14">
                                  <a:moveTo>
                                    <a:pt x="0" y="14"/>
                                  </a:moveTo>
                                  <a:lnTo>
                                    <a:pt x="8727" y="14"/>
                                  </a:lnTo>
                                  <a:lnTo>
                                    <a:pt x="87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1768" y="266"/>
                              <a:ext cx="8726" cy="14"/>
                              <a:chOff x="1768" y="266"/>
                              <a:chExt cx="8726" cy="14"/>
                            </a:xfrm>
                          </wpg:grpSpPr>
                          <wps:wsp>
                            <wps:cNvPr id="49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1768" y="266"/>
                                <a:ext cx="8726" cy="14"/>
                              </a:xfrm>
                              <a:custGeom>
                                <a:avLst/>
                                <a:gdLst>
                                  <a:gd name="T0" fmla="+- 0 1768 1768"/>
                                  <a:gd name="T1" fmla="*/ T0 w 8726"/>
                                  <a:gd name="T2" fmla="+- 0 281 266"/>
                                  <a:gd name="T3" fmla="*/ 281 h 14"/>
                                  <a:gd name="T4" fmla="+- 0 10495 1768"/>
                                  <a:gd name="T5" fmla="*/ T4 w 8726"/>
                                  <a:gd name="T6" fmla="+- 0 281 266"/>
                                  <a:gd name="T7" fmla="*/ 281 h 14"/>
                                  <a:gd name="T8" fmla="+- 0 10495 1768"/>
                                  <a:gd name="T9" fmla="*/ T8 w 8726"/>
                                  <a:gd name="T10" fmla="+- 0 266 266"/>
                                  <a:gd name="T11" fmla="*/ 266 h 14"/>
                                  <a:gd name="T12" fmla="+- 0 1768 1768"/>
                                  <a:gd name="T13" fmla="*/ T12 w 8726"/>
                                  <a:gd name="T14" fmla="+- 0 266 266"/>
                                  <a:gd name="T15" fmla="*/ 266 h 14"/>
                                  <a:gd name="T16" fmla="+- 0 1768 1768"/>
                                  <a:gd name="T17" fmla="*/ T16 w 8726"/>
                                  <a:gd name="T18" fmla="+- 0 281 266"/>
                                  <a:gd name="T19" fmla="*/ 281 h 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726" h="14">
                                    <a:moveTo>
                                      <a:pt x="0" y="15"/>
                                    </a:moveTo>
                                    <a:lnTo>
                                      <a:pt x="8727" y="15"/>
                                    </a:lnTo>
                                    <a:lnTo>
                                      <a:pt x="872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0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83" y="36"/>
                                <a:ext cx="8698" cy="230"/>
                                <a:chOff x="1783" y="36"/>
                                <a:chExt cx="8698" cy="230"/>
                              </a:xfrm>
                            </wpg:grpSpPr>
                            <wps:wsp>
                              <wps:cNvPr id="51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83" y="36"/>
                                  <a:ext cx="8698" cy="230"/>
                                </a:xfrm>
                                <a:custGeom>
                                  <a:avLst/>
                                  <a:gdLst>
                                    <a:gd name="T0" fmla="+- 0 1783 1783"/>
                                    <a:gd name="T1" fmla="*/ T0 w 8698"/>
                                    <a:gd name="T2" fmla="+- 0 36 36"/>
                                    <a:gd name="T3" fmla="*/ 36 h 230"/>
                                    <a:gd name="T4" fmla="+- 0 1783 1783"/>
                                    <a:gd name="T5" fmla="*/ T4 w 8698"/>
                                    <a:gd name="T6" fmla="+- 0 266 36"/>
                                    <a:gd name="T7" fmla="*/ 266 h 230"/>
                                    <a:gd name="T8" fmla="+- 0 10480 1783"/>
                                    <a:gd name="T9" fmla="*/ T8 w 8698"/>
                                    <a:gd name="T10" fmla="+- 0 266 36"/>
                                    <a:gd name="T11" fmla="*/ 266 h 230"/>
                                    <a:gd name="T12" fmla="+- 0 10480 1783"/>
                                    <a:gd name="T13" fmla="*/ T12 w 8698"/>
                                    <a:gd name="T14" fmla="+- 0 36 36"/>
                                    <a:gd name="T15" fmla="*/ 36 h 230"/>
                                    <a:gd name="T16" fmla="+- 0 1783 1783"/>
                                    <a:gd name="T17" fmla="*/ T16 w 8698"/>
                                    <a:gd name="T18" fmla="+- 0 36 36"/>
                                    <a:gd name="T19" fmla="*/ 36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698" h="230">
                                      <a:moveTo>
                                        <a:pt x="0" y="0"/>
                                      </a:moveTo>
                                      <a:lnTo>
                                        <a:pt x="0" y="230"/>
                                      </a:lnTo>
                                      <a:lnTo>
                                        <a:pt x="8697" y="230"/>
                                      </a:lnTo>
                                      <a:lnTo>
                                        <a:pt x="869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68" y="29"/>
                                  <a:ext cx="8726" cy="0"/>
                                  <a:chOff x="1768" y="29"/>
                                  <a:chExt cx="8726" cy="0"/>
                                </a:xfrm>
                              </wpg:grpSpPr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8" y="29"/>
                                    <a:ext cx="8726" cy="0"/>
                                  </a:xfrm>
                                  <a:custGeom>
                                    <a:avLst/>
                                    <a:gdLst>
                                      <a:gd name="T0" fmla="+- 0 1768 1768"/>
                                      <a:gd name="T1" fmla="*/ T0 w 8726"/>
                                      <a:gd name="T2" fmla="+- 0 10495 1768"/>
                                      <a:gd name="T3" fmla="*/ T2 w 872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726">
                                        <a:moveTo>
                                          <a:pt x="0" y="0"/>
                                        </a:moveTo>
                                        <a:lnTo>
                                          <a:pt x="87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4" name="Group 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68" y="274"/>
                                    <a:ext cx="8726" cy="0"/>
                                    <a:chOff x="1768" y="274"/>
                                    <a:chExt cx="8726" cy="0"/>
                                  </a:xfrm>
                                </wpg:grpSpPr>
                                <wps:wsp>
                                  <wps:cNvPr id="55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8" y="274"/>
                                      <a:ext cx="8726" cy="0"/>
                                    </a:xfrm>
                                    <a:custGeom>
                                      <a:avLst/>
                                      <a:gdLst>
                                        <a:gd name="T0" fmla="+- 0 1768 1768"/>
                                        <a:gd name="T1" fmla="*/ T0 w 8726"/>
                                        <a:gd name="T2" fmla="+- 0 10495 1768"/>
                                        <a:gd name="T3" fmla="*/ T2 w 872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7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72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414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87.9pt;margin-top:.55pt;width:437.3pt;height:13.95pt;z-index:-251660288;mso-position-horizontal-relative:page" coordorigin="1758,12" coordsize="8746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">
                <v:group id="Group 47" o:spid="_x0000_s1027" style="position:absolute;left:1768;top:22;width:8726;height:14" coordorigin="1768,22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 id="Freeform 56" o:spid="_x0000_s1028" style="position:absolute;left:1768;top:22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W4JGxQAA&#10;ANsAAAAPAAAAZHJzL2Rvd25yZXYueG1sRI9BS8NAFITvgv9heUJvdmNpVWK3RUtLCz2ZCtXbI/tM&#10;gtm3cfc1jf/eLQgeh5n5hpkvB9eqnkJsPBu4G2egiEtvG64MvB02t4+goiBbbD2TgR+KsFxcX80x&#10;t/7Mr9QXUqkE4ZijgVqky7WOZU0O49h3xMn79MGhJBkqbQOeE9y1epJl99phw2mhxo5WNZVfxckZ&#10;eDke93b2fqBivZ18b/qwE/mYGjO6GZ6fQAkN8h/+a++sgekDXL6kH6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9bgkbFAAAA2wAAAA8AAAAAAAAAAAAAAAAAlwIAAGRycy9k&#10;b3ducmV2LnhtbFBLBQYAAAAABAAEAPUAAACJAwAAAAA=&#10;" path="m0,14l8727,14,8727,,,,,14xe" fillcolor="black" stroked="f">
                    <v:path arrowok="t" o:connecttype="custom" o:connectlocs="0,36;8727,36;8727,22;0,22;0,36" o:connectangles="0,0,0,0,0"/>
                  </v:shape>
                  <v:group id="Group 48" o:spid="_x0000_s1029" style="position:absolute;left:1768;top:266;width:8726;height:14" coordorigin="1768,266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shape id="Freeform 55" o:spid="_x0000_s1030" style="position:absolute;left:1768;top:266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iLOvxQAA&#10;ANsAAAAPAAAAZHJzL2Rvd25yZXYueG1sRI9BS8NAFITvgv9heUJvdmNpRWO3RUtLCz2ZCtXbI/tM&#10;gtm3cfc1jf/eLQgeh5n5hpkvB9eqnkJsPBu4G2egiEtvG64MvB02tw+goiBbbD2TgR+KsFxcX80x&#10;t/7Mr9QXUqkE4ZijgVqky7WOZU0O49h3xMn79MGhJBkqbQOeE9y1epJl99phw2mhxo5WNZVfxckZ&#10;eDke93b2fqBivZ18b/qwE/mYGjO6GZ6fQAkN8h/+a++sgekjXL6kH6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Is6/FAAAA2wAAAA8AAAAAAAAAAAAAAAAAlwIAAGRycy9k&#10;b3ducmV2LnhtbFBLBQYAAAAABAAEAPUAAACJAwAAAAA=&#10;" path="m0,15l8727,15,8727,,,,,15xe" fillcolor="black" stroked="f">
                      <v:path arrowok="t" o:connecttype="custom" o:connectlocs="0,281;8727,281;8727,266;0,266;0,281" o:connectangles="0,0,0,0,0"/>
                    </v:shape>
                    <v:group id="Group 49" o:spid="_x0000_s1031" style="position:absolute;left:1783;top:36;width:8698;height:230" coordorigin="1783,36" coordsize="8698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    <v:shape id="Freeform 54" o:spid="_x0000_s1032" style="position:absolute;left:1783;top:36;width:8698;height:230;visibility:visible;mso-wrap-style:square;v-text-anchor:top" coordsize="8698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2fNxAAA&#10;ANsAAAAPAAAAZHJzL2Rvd25yZXYueG1sRI9Ba8JAFITvQv/D8gremo2lFYluQlGkuTZqqbdH9pmk&#10;Zt+m2VWTf98tFDwOM/MNs8oG04or9a6xrGAWxSCIS6sbrhTsd9unBQjnkTW2lknBSA6y9GGywkTb&#10;G3/QtfCVCBB2CSqove8SKV1Zk0EX2Y44eCfbG/RB9pXUPd4C3LTyOY7n0mDDYaHGjtY1lefiYhQc&#10;vz9fOn6vtj9685U3p/NYHPJRqenj8LYE4Wnw9/B/O9cKXmfw9yX8AJn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9nzcQAAADbAAAADwAAAAAAAAAAAAAAAACXAgAAZHJzL2Rv&#10;d25yZXYueG1sUEsFBgAAAAAEAAQA9QAAAIgDAAAAAA==&#10;" path="m0,0l0,230,8697,230,8697,,,0xe" fillcolor="black" stroked="f">
                        <v:path arrowok="t" o:connecttype="custom" o:connectlocs="0,36;0,266;8697,266;8697,36;0,36" o:connectangles="0,0,0,0,0"/>
                      </v:shape>
                      <v:group id="Group 50" o:spid="_x0000_s1033" style="position:absolute;left:1768;top:29;width:8726;height:0" coordorigin="1768,29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  <v:polyline id="Freeform 53" o:spid="_x0000_s1034" style="position:absolute;visibility:visible;mso-wrap-style:square;v-text-anchor:top" points="1768,29,10495,29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bVRdxQAA&#10;ANsAAAAPAAAAZHJzL2Rvd25yZXYueG1sRI9Ba8JAFITvQv/D8gq9NRu1LSV1DUEQPAUbe9DbI/tM&#10;otm3YXfVtL++Wyh4HGbmG2aRj6YXV3K+s6xgmqQgiGurO24UfO3Wz+8gfEDW2FsmBd/kIV8+TBaY&#10;aXvjT7pWoRERwj5DBW0IQyalr1sy6BM7EEfvaJ3BEKVrpHZ4i3DTy1mavkmDHceFFgdatVSfq4tR&#10;cHkZy5+TLYsNpeVse9hW++BWSj09jsUHiEBjuIf/2xut4HUOf1/iD5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tVF3FAAAA2wAAAA8AAAAAAAAAAAAAAAAAlwIAAGRycy9k&#10;b3ducmV2LnhtbFBLBQYAAAAABAAEAPUAAACJAwAAAAA=&#10;" filled="f" strokeweight=".82pt">
                          <v:path arrowok="t" o:connecttype="custom" o:connectlocs="0,0;8727,0" o:connectangles="0,0"/>
                        </v:polyline>
                        <v:group id="Group 51" o:spid="_x0000_s1035" style="position:absolute;left:1768;top:274;width:8726;height:0" coordorigin="1768,274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      <v:polyline id="Freeform 52" o:spid="_x0000_s1036" style="position:absolute;visibility:visible;mso-wrap-style:square;v-text-anchor:top" points="1768,274,10495,274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GmywwAA&#10;ANsAAAAPAAAAZHJzL2Rvd25yZXYueG1sRI9Bi8IwFITvC/6H8ARva6roItUoIgieitv1oLdH82yr&#10;zUtJolZ/vVlY2OMwM98wi1VnGnEn52vLCkbDBARxYXXNpYLDz/ZzBsIHZI2NZVLwJA+rZe9jgam2&#10;D/6mex5KESHsU1RQhdCmUvqiIoN+aFvi6J2tMxiidKXUDh8Rbho5TpIvabDmuFBhS5uKimt+Mwpu&#10;ky57XWy23lGSjfenfX4MbqPUoN+t5yACdeE//NfeaQXTKfx+iT9AL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yGmywwAAANsAAAAPAAAAAAAAAAAAAAAAAJcCAABkcnMvZG93&#10;bnJldi54bWxQSwUGAAAAAAQABAD1AAAAhwMAAAAA&#10;" filled="f" strokeweight=".82pt">
                            <v:path arrowok="t" o:connecttype="custom" o:connectlocs="0,0;8727,0" o:connectangles="0,0"/>
                          </v:polylin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5A2479">
        <w:rPr>
          <w:b/>
          <w:color w:val="FEFFFE"/>
          <w:spacing w:val="2"/>
          <w:sz w:val="24"/>
          <w:szCs w:val="24"/>
        </w:rPr>
        <w:t>T</w:t>
      </w:r>
      <w:r w:rsidRPr="005A2479">
        <w:rPr>
          <w:b/>
          <w:color w:val="FEFFFE"/>
          <w:spacing w:val="1"/>
          <w:sz w:val="24"/>
          <w:szCs w:val="24"/>
        </w:rPr>
        <w:t>ec</w:t>
      </w:r>
      <w:r w:rsidRPr="005A2479">
        <w:rPr>
          <w:b/>
          <w:color w:val="FEFFFE"/>
          <w:spacing w:val="2"/>
          <w:sz w:val="24"/>
          <w:szCs w:val="24"/>
        </w:rPr>
        <w:t>hn</w:t>
      </w:r>
      <w:r w:rsidRPr="005A2479">
        <w:rPr>
          <w:b/>
          <w:color w:val="FEFFFE"/>
          <w:spacing w:val="1"/>
          <w:sz w:val="24"/>
          <w:szCs w:val="24"/>
        </w:rPr>
        <w:t>ic</w:t>
      </w:r>
      <w:r w:rsidRPr="005A2479">
        <w:rPr>
          <w:b/>
          <w:color w:val="FEFFFE"/>
          <w:spacing w:val="2"/>
          <w:sz w:val="24"/>
          <w:szCs w:val="24"/>
        </w:rPr>
        <w:t>a</w:t>
      </w:r>
      <w:r w:rsidRPr="005A2479">
        <w:rPr>
          <w:b/>
          <w:color w:val="FEFFFE"/>
          <w:sz w:val="24"/>
          <w:szCs w:val="24"/>
        </w:rPr>
        <w:t>l</w:t>
      </w:r>
      <w:r w:rsidRPr="005A2479">
        <w:rPr>
          <w:b/>
          <w:color w:val="FEFFFE"/>
          <w:spacing w:val="27"/>
          <w:sz w:val="24"/>
          <w:szCs w:val="24"/>
        </w:rPr>
        <w:t xml:space="preserve"> </w:t>
      </w:r>
      <w:r w:rsidRPr="005A2479">
        <w:rPr>
          <w:b/>
          <w:color w:val="FEFFFE"/>
          <w:spacing w:val="2"/>
          <w:w w:val="103"/>
          <w:sz w:val="24"/>
          <w:szCs w:val="24"/>
        </w:rPr>
        <w:t>Sk</w:t>
      </w:r>
      <w:r w:rsidRPr="005A2479">
        <w:rPr>
          <w:b/>
          <w:color w:val="FEFFFE"/>
          <w:spacing w:val="1"/>
          <w:w w:val="103"/>
          <w:sz w:val="24"/>
          <w:szCs w:val="24"/>
        </w:rPr>
        <w:t>ill</w:t>
      </w:r>
      <w:r w:rsidRPr="005A2479">
        <w:rPr>
          <w:b/>
          <w:color w:val="FEFFFE"/>
          <w:w w:val="103"/>
          <w:sz w:val="24"/>
          <w:szCs w:val="24"/>
        </w:rPr>
        <w:t>s</w:t>
      </w:r>
    </w:p>
    <w:p w14:paraId="4EF7CB32" w14:textId="77777777" w:rsidR="00856807" w:rsidRPr="005A2479" w:rsidRDefault="00856807">
      <w:pPr>
        <w:spacing w:before="2" w:line="260" w:lineRule="exact"/>
        <w:rPr>
          <w:sz w:val="24"/>
          <w:szCs w:val="24"/>
        </w:rPr>
      </w:pPr>
    </w:p>
    <w:p w14:paraId="133B1A3A" w14:textId="77777777" w:rsidR="00856807" w:rsidRPr="005A2479" w:rsidRDefault="005A2479" w:rsidP="006765D8">
      <w:pPr>
        <w:spacing w:before="41"/>
        <w:ind w:left="132"/>
        <w:rPr>
          <w:sz w:val="24"/>
          <w:szCs w:val="24"/>
        </w:rPr>
      </w:pPr>
      <w:r w:rsidRPr="005A2479">
        <w:rPr>
          <w:b/>
          <w:spacing w:val="2"/>
          <w:sz w:val="24"/>
          <w:szCs w:val="24"/>
        </w:rPr>
        <w:t>Languag</w:t>
      </w:r>
      <w:r w:rsidRPr="005A2479">
        <w:rPr>
          <w:b/>
          <w:spacing w:val="1"/>
          <w:sz w:val="24"/>
          <w:szCs w:val="24"/>
        </w:rPr>
        <w:t>e</w:t>
      </w:r>
      <w:r w:rsidRPr="005A2479">
        <w:rPr>
          <w:b/>
          <w:spacing w:val="2"/>
          <w:sz w:val="24"/>
          <w:szCs w:val="24"/>
        </w:rPr>
        <w:t>s</w:t>
      </w:r>
      <w:r w:rsidRPr="005A2479">
        <w:rPr>
          <w:sz w:val="24"/>
          <w:szCs w:val="24"/>
        </w:rPr>
        <w:t>:</w:t>
      </w:r>
      <w:r w:rsidRPr="005A2479">
        <w:rPr>
          <w:spacing w:val="31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Ob</w:t>
      </w:r>
      <w:r w:rsidRPr="005A2479">
        <w:rPr>
          <w:spacing w:val="1"/>
          <w:sz w:val="24"/>
          <w:szCs w:val="24"/>
        </w:rPr>
        <w:t>jecti</w:t>
      </w:r>
      <w:r w:rsidRPr="005A2479">
        <w:rPr>
          <w:spacing w:val="2"/>
          <w:sz w:val="24"/>
          <w:szCs w:val="24"/>
        </w:rPr>
        <w:t>ve</w:t>
      </w:r>
      <w:r w:rsidRPr="005A2479">
        <w:rPr>
          <w:spacing w:val="1"/>
          <w:sz w:val="24"/>
          <w:szCs w:val="24"/>
        </w:rPr>
        <w:t>-</w:t>
      </w:r>
      <w:proofErr w:type="gramStart"/>
      <w:r w:rsidRPr="005A2479">
        <w:rPr>
          <w:sz w:val="24"/>
          <w:szCs w:val="24"/>
        </w:rPr>
        <w:t>C</w:t>
      </w:r>
      <w:r w:rsidR="006765D8">
        <w:rPr>
          <w:spacing w:val="33"/>
          <w:sz w:val="24"/>
          <w:szCs w:val="24"/>
        </w:rPr>
        <w:t xml:space="preserve"> ;</w:t>
      </w:r>
      <w:r w:rsidRPr="005A2479">
        <w:rPr>
          <w:spacing w:val="1"/>
          <w:sz w:val="24"/>
          <w:szCs w:val="24"/>
        </w:rPr>
        <w:t>Ja</w:t>
      </w:r>
      <w:r w:rsidRPr="005A2479">
        <w:rPr>
          <w:spacing w:val="2"/>
          <w:sz w:val="24"/>
          <w:szCs w:val="24"/>
        </w:rPr>
        <w:t>v</w:t>
      </w:r>
      <w:r w:rsidRPr="005A2479">
        <w:rPr>
          <w:sz w:val="24"/>
          <w:szCs w:val="24"/>
        </w:rPr>
        <w:t>a</w:t>
      </w:r>
      <w:proofErr w:type="gramEnd"/>
      <w:r w:rsidRPr="005A2479">
        <w:rPr>
          <w:spacing w:val="14"/>
          <w:sz w:val="24"/>
          <w:szCs w:val="24"/>
        </w:rPr>
        <w:t xml:space="preserve"> </w:t>
      </w:r>
      <w:r w:rsidR="006765D8">
        <w:rPr>
          <w:spacing w:val="14"/>
          <w:sz w:val="24"/>
          <w:szCs w:val="24"/>
        </w:rPr>
        <w:t>;</w:t>
      </w:r>
      <w:r w:rsidRPr="005A2479">
        <w:rPr>
          <w:spacing w:val="14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Ja</w:t>
      </w:r>
      <w:r w:rsidRPr="005A2479">
        <w:rPr>
          <w:spacing w:val="2"/>
          <w:sz w:val="24"/>
          <w:szCs w:val="24"/>
        </w:rPr>
        <w:t>vaSc</w:t>
      </w:r>
      <w:r w:rsidRPr="005A2479">
        <w:rPr>
          <w:spacing w:val="1"/>
          <w:sz w:val="24"/>
          <w:szCs w:val="24"/>
        </w:rPr>
        <w:t>ri</w:t>
      </w:r>
      <w:r w:rsidRPr="005A2479">
        <w:rPr>
          <w:spacing w:val="2"/>
          <w:sz w:val="24"/>
          <w:szCs w:val="24"/>
        </w:rPr>
        <w:t>p</w:t>
      </w:r>
      <w:r w:rsidRPr="005A2479">
        <w:rPr>
          <w:sz w:val="24"/>
          <w:szCs w:val="24"/>
        </w:rPr>
        <w:t>t</w:t>
      </w:r>
      <w:r w:rsidRPr="005A2479">
        <w:rPr>
          <w:spacing w:val="27"/>
          <w:sz w:val="24"/>
          <w:szCs w:val="24"/>
        </w:rPr>
        <w:t xml:space="preserve"> </w:t>
      </w:r>
      <w:r w:rsidR="006765D8">
        <w:rPr>
          <w:spacing w:val="27"/>
          <w:sz w:val="24"/>
          <w:szCs w:val="24"/>
        </w:rPr>
        <w:t>;</w:t>
      </w:r>
      <w:r w:rsidRPr="005A2479">
        <w:rPr>
          <w:spacing w:val="17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J</w:t>
      </w:r>
      <w:r w:rsidRPr="005A2479">
        <w:rPr>
          <w:spacing w:val="2"/>
          <w:sz w:val="24"/>
          <w:szCs w:val="24"/>
        </w:rPr>
        <w:t>SO</w:t>
      </w:r>
      <w:r w:rsidRPr="005A2479">
        <w:rPr>
          <w:sz w:val="24"/>
          <w:szCs w:val="24"/>
        </w:rPr>
        <w:t>N</w:t>
      </w:r>
      <w:r w:rsidRPr="005A2479">
        <w:rPr>
          <w:spacing w:val="19"/>
          <w:sz w:val="24"/>
          <w:szCs w:val="24"/>
        </w:rPr>
        <w:t xml:space="preserve"> </w:t>
      </w:r>
      <w:r w:rsidR="006765D8">
        <w:rPr>
          <w:spacing w:val="19"/>
          <w:sz w:val="24"/>
          <w:szCs w:val="24"/>
        </w:rPr>
        <w:t>;</w:t>
      </w:r>
      <w:r w:rsidRPr="005A2479">
        <w:rPr>
          <w:spacing w:val="2"/>
          <w:sz w:val="24"/>
          <w:szCs w:val="24"/>
        </w:rPr>
        <w:t>SQ</w:t>
      </w:r>
      <w:r w:rsidR="006765D8">
        <w:rPr>
          <w:sz w:val="24"/>
          <w:szCs w:val="24"/>
        </w:rPr>
        <w:t>L ;</w:t>
      </w:r>
      <w:r w:rsidRPr="005A2479">
        <w:rPr>
          <w:spacing w:val="2"/>
          <w:sz w:val="24"/>
          <w:szCs w:val="24"/>
        </w:rPr>
        <w:t>HT</w:t>
      </w:r>
      <w:r w:rsidRPr="005A2479">
        <w:rPr>
          <w:spacing w:val="3"/>
          <w:sz w:val="24"/>
          <w:szCs w:val="24"/>
        </w:rPr>
        <w:t>M</w:t>
      </w:r>
      <w:r w:rsidRPr="005A2479">
        <w:rPr>
          <w:sz w:val="24"/>
          <w:szCs w:val="24"/>
        </w:rPr>
        <w:t>L</w:t>
      </w:r>
      <w:r w:rsidRPr="005A2479">
        <w:rPr>
          <w:spacing w:val="20"/>
          <w:sz w:val="24"/>
          <w:szCs w:val="24"/>
        </w:rPr>
        <w:t xml:space="preserve"> </w:t>
      </w:r>
    </w:p>
    <w:p w14:paraId="5D69ED79" w14:textId="153B4C78" w:rsidR="00856807" w:rsidRPr="005A2479" w:rsidRDefault="005A2479">
      <w:pPr>
        <w:spacing w:before="12"/>
        <w:ind w:left="132"/>
        <w:rPr>
          <w:sz w:val="24"/>
          <w:szCs w:val="24"/>
        </w:rPr>
      </w:pPr>
      <w:r w:rsidRPr="005A2479">
        <w:rPr>
          <w:b/>
          <w:spacing w:val="2"/>
          <w:sz w:val="24"/>
          <w:szCs w:val="24"/>
        </w:rPr>
        <w:t>Da</w:t>
      </w:r>
      <w:r w:rsidRPr="005A2479">
        <w:rPr>
          <w:b/>
          <w:spacing w:val="1"/>
          <w:sz w:val="24"/>
          <w:szCs w:val="24"/>
        </w:rPr>
        <w:t>t</w:t>
      </w:r>
      <w:r w:rsidRPr="005A2479">
        <w:rPr>
          <w:b/>
          <w:spacing w:val="2"/>
          <w:sz w:val="24"/>
          <w:szCs w:val="24"/>
        </w:rPr>
        <w:t>aba</w:t>
      </w:r>
      <w:r w:rsidRPr="005A2479">
        <w:rPr>
          <w:b/>
          <w:spacing w:val="1"/>
          <w:sz w:val="24"/>
          <w:szCs w:val="24"/>
        </w:rPr>
        <w:t>ses</w:t>
      </w:r>
      <w:r w:rsidRPr="005A2479">
        <w:rPr>
          <w:sz w:val="24"/>
          <w:szCs w:val="24"/>
        </w:rPr>
        <w:t>:</w:t>
      </w:r>
      <w:r w:rsidRPr="005A2479">
        <w:rPr>
          <w:spacing w:val="29"/>
          <w:sz w:val="24"/>
          <w:szCs w:val="24"/>
        </w:rPr>
        <w:t xml:space="preserve"> </w:t>
      </w:r>
      <w:r w:rsidRPr="005A2479">
        <w:rPr>
          <w:spacing w:val="11"/>
          <w:sz w:val="24"/>
          <w:szCs w:val="24"/>
        </w:rPr>
        <w:t xml:space="preserve"> </w:t>
      </w:r>
      <w:proofErr w:type="gramStart"/>
      <w:r w:rsidRPr="005A2479">
        <w:rPr>
          <w:spacing w:val="2"/>
          <w:sz w:val="24"/>
          <w:szCs w:val="24"/>
        </w:rPr>
        <w:t>O</w:t>
      </w:r>
      <w:r w:rsidRPr="005A2479">
        <w:rPr>
          <w:spacing w:val="1"/>
          <w:sz w:val="24"/>
          <w:szCs w:val="24"/>
        </w:rPr>
        <w:t>racl</w:t>
      </w:r>
      <w:r w:rsidRPr="005A2479">
        <w:rPr>
          <w:sz w:val="24"/>
          <w:szCs w:val="24"/>
        </w:rPr>
        <w:t>e</w:t>
      </w:r>
      <w:r w:rsidRPr="005A2479">
        <w:rPr>
          <w:spacing w:val="19"/>
          <w:sz w:val="24"/>
          <w:szCs w:val="24"/>
        </w:rPr>
        <w:t xml:space="preserve"> </w:t>
      </w:r>
      <w:r w:rsidR="006765D8">
        <w:rPr>
          <w:spacing w:val="1"/>
          <w:sz w:val="24"/>
          <w:szCs w:val="24"/>
        </w:rPr>
        <w:t>;</w:t>
      </w:r>
      <w:proofErr w:type="gramEnd"/>
      <w:r w:rsidRPr="005A2479">
        <w:rPr>
          <w:spacing w:val="11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SQ</w:t>
      </w:r>
      <w:r w:rsidRPr="005A2479">
        <w:rPr>
          <w:sz w:val="24"/>
          <w:szCs w:val="24"/>
        </w:rPr>
        <w:t>L</w:t>
      </w:r>
      <w:r w:rsidRPr="005A2479">
        <w:rPr>
          <w:spacing w:val="16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S</w:t>
      </w:r>
      <w:r w:rsidRPr="005A2479">
        <w:rPr>
          <w:spacing w:val="1"/>
          <w:sz w:val="24"/>
          <w:szCs w:val="24"/>
        </w:rPr>
        <w:t>er</w:t>
      </w:r>
      <w:r w:rsidRPr="005A2479">
        <w:rPr>
          <w:spacing w:val="2"/>
          <w:sz w:val="24"/>
          <w:szCs w:val="24"/>
        </w:rPr>
        <w:t>v</w:t>
      </w:r>
      <w:r w:rsidRPr="005A2479">
        <w:rPr>
          <w:spacing w:val="1"/>
          <w:sz w:val="24"/>
          <w:szCs w:val="24"/>
        </w:rPr>
        <w:t>e</w:t>
      </w:r>
      <w:r w:rsidRPr="005A2479">
        <w:rPr>
          <w:sz w:val="24"/>
          <w:szCs w:val="24"/>
        </w:rPr>
        <w:t>r</w:t>
      </w:r>
      <w:r w:rsidRPr="005A2479">
        <w:rPr>
          <w:spacing w:val="19"/>
          <w:sz w:val="24"/>
          <w:szCs w:val="24"/>
        </w:rPr>
        <w:t xml:space="preserve"> </w:t>
      </w:r>
    </w:p>
    <w:p w14:paraId="43C822F5" w14:textId="77777777" w:rsidR="00856807" w:rsidRPr="005A2479" w:rsidRDefault="005A2479">
      <w:pPr>
        <w:spacing w:before="12"/>
        <w:ind w:left="132"/>
        <w:rPr>
          <w:sz w:val="24"/>
          <w:szCs w:val="24"/>
        </w:rPr>
      </w:pPr>
      <w:r w:rsidRPr="005A2479">
        <w:rPr>
          <w:b/>
          <w:spacing w:val="2"/>
          <w:sz w:val="24"/>
          <w:szCs w:val="24"/>
        </w:rPr>
        <w:t>D</w:t>
      </w:r>
      <w:r w:rsidRPr="005A2479">
        <w:rPr>
          <w:b/>
          <w:spacing w:val="1"/>
          <w:sz w:val="24"/>
          <w:szCs w:val="24"/>
        </w:rPr>
        <w:t>e</w:t>
      </w:r>
      <w:r w:rsidRPr="005A2479">
        <w:rPr>
          <w:b/>
          <w:spacing w:val="2"/>
          <w:sz w:val="24"/>
          <w:szCs w:val="24"/>
        </w:rPr>
        <w:t>v</w:t>
      </w:r>
      <w:r w:rsidRPr="005A2479">
        <w:rPr>
          <w:b/>
          <w:spacing w:val="1"/>
          <w:sz w:val="24"/>
          <w:szCs w:val="24"/>
        </w:rPr>
        <w:t>el</w:t>
      </w:r>
      <w:r w:rsidRPr="005A2479">
        <w:rPr>
          <w:b/>
          <w:spacing w:val="2"/>
          <w:sz w:val="24"/>
          <w:szCs w:val="24"/>
        </w:rPr>
        <w:t>op</w:t>
      </w:r>
      <w:r w:rsidRPr="005A2479">
        <w:rPr>
          <w:b/>
          <w:spacing w:val="3"/>
          <w:sz w:val="24"/>
          <w:szCs w:val="24"/>
        </w:rPr>
        <w:t>m</w:t>
      </w:r>
      <w:r w:rsidRPr="005A2479">
        <w:rPr>
          <w:b/>
          <w:spacing w:val="1"/>
          <w:sz w:val="24"/>
          <w:szCs w:val="24"/>
        </w:rPr>
        <w:t>e</w:t>
      </w:r>
      <w:r w:rsidRPr="005A2479">
        <w:rPr>
          <w:b/>
          <w:spacing w:val="2"/>
          <w:sz w:val="24"/>
          <w:szCs w:val="24"/>
        </w:rPr>
        <w:t>n</w:t>
      </w:r>
      <w:r w:rsidRPr="005A2479">
        <w:rPr>
          <w:b/>
          <w:sz w:val="24"/>
          <w:szCs w:val="24"/>
        </w:rPr>
        <w:t>t</w:t>
      </w:r>
      <w:r w:rsidRPr="005A2479">
        <w:rPr>
          <w:b/>
          <w:spacing w:val="36"/>
          <w:sz w:val="24"/>
          <w:szCs w:val="24"/>
        </w:rPr>
        <w:t xml:space="preserve"> </w:t>
      </w:r>
      <w:r w:rsidRPr="005A2479">
        <w:rPr>
          <w:b/>
          <w:spacing w:val="2"/>
          <w:sz w:val="24"/>
          <w:szCs w:val="24"/>
        </w:rPr>
        <w:t>So</w:t>
      </w:r>
      <w:r w:rsidRPr="005A2479">
        <w:rPr>
          <w:b/>
          <w:spacing w:val="1"/>
          <w:sz w:val="24"/>
          <w:szCs w:val="24"/>
        </w:rPr>
        <w:t>ft</w:t>
      </w:r>
      <w:r w:rsidRPr="005A2479">
        <w:rPr>
          <w:b/>
          <w:spacing w:val="2"/>
          <w:sz w:val="24"/>
          <w:szCs w:val="24"/>
        </w:rPr>
        <w:t>wa</w:t>
      </w:r>
      <w:r w:rsidRPr="005A2479">
        <w:rPr>
          <w:b/>
          <w:spacing w:val="1"/>
          <w:sz w:val="24"/>
          <w:szCs w:val="24"/>
        </w:rPr>
        <w:t>re</w:t>
      </w:r>
      <w:r w:rsidRPr="005A2479">
        <w:rPr>
          <w:b/>
          <w:sz w:val="24"/>
          <w:szCs w:val="24"/>
        </w:rPr>
        <w:t>:</w:t>
      </w:r>
      <w:r w:rsidRPr="005A2479">
        <w:rPr>
          <w:b/>
          <w:spacing w:val="28"/>
          <w:sz w:val="24"/>
          <w:szCs w:val="24"/>
        </w:rPr>
        <w:t xml:space="preserve"> </w:t>
      </w:r>
      <w:proofErr w:type="spellStart"/>
      <w:proofErr w:type="gramStart"/>
      <w:r w:rsidRPr="005A2479">
        <w:rPr>
          <w:spacing w:val="2"/>
          <w:sz w:val="24"/>
          <w:szCs w:val="24"/>
        </w:rPr>
        <w:t>X</w:t>
      </w:r>
      <w:r w:rsidRPr="005A2479">
        <w:rPr>
          <w:spacing w:val="1"/>
          <w:sz w:val="24"/>
          <w:szCs w:val="24"/>
        </w:rPr>
        <w:t>c</w:t>
      </w:r>
      <w:r w:rsidRPr="005A2479">
        <w:rPr>
          <w:spacing w:val="2"/>
          <w:sz w:val="24"/>
          <w:szCs w:val="24"/>
        </w:rPr>
        <w:t>od</w:t>
      </w:r>
      <w:r w:rsidRPr="005A2479">
        <w:rPr>
          <w:sz w:val="24"/>
          <w:szCs w:val="24"/>
        </w:rPr>
        <w:t>e</w:t>
      </w:r>
      <w:proofErr w:type="spellEnd"/>
      <w:r w:rsidRPr="005A2479">
        <w:rPr>
          <w:spacing w:val="19"/>
          <w:sz w:val="24"/>
          <w:szCs w:val="24"/>
        </w:rPr>
        <w:t xml:space="preserve"> </w:t>
      </w:r>
      <w:r w:rsidRPr="005A2479">
        <w:rPr>
          <w:sz w:val="24"/>
          <w:szCs w:val="24"/>
        </w:rPr>
        <w:t>,</w:t>
      </w:r>
      <w:proofErr w:type="gramEnd"/>
      <w:r w:rsidRPr="005A2479">
        <w:rPr>
          <w:spacing w:val="11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E</w:t>
      </w:r>
      <w:r w:rsidRPr="005A2479">
        <w:rPr>
          <w:spacing w:val="1"/>
          <w:sz w:val="24"/>
          <w:szCs w:val="24"/>
        </w:rPr>
        <w:t>cli</w:t>
      </w:r>
      <w:r w:rsidRPr="005A2479">
        <w:rPr>
          <w:spacing w:val="2"/>
          <w:sz w:val="24"/>
          <w:szCs w:val="24"/>
        </w:rPr>
        <w:t>p</w:t>
      </w:r>
      <w:r w:rsidRPr="005A2479">
        <w:rPr>
          <w:spacing w:val="1"/>
          <w:sz w:val="24"/>
          <w:szCs w:val="24"/>
        </w:rPr>
        <w:t>s</w:t>
      </w:r>
      <w:r w:rsidRPr="005A2479">
        <w:rPr>
          <w:sz w:val="24"/>
          <w:szCs w:val="24"/>
        </w:rPr>
        <w:t>e</w:t>
      </w:r>
      <w:r w:rsidRPr="005A2479">
        <w:rPr>
          <w:spacing w:val="21"/>
          <w:sz w:val="24"/>
          <w:szCs w:val="24"/>
        </w:rPr>
        <w:t xml:space="preserve"> </w:t>
      </w:r>
      <w:r w:rsidR="006765D8">
        <w:rPr>
          <w:spacing w:val="21"/>
          <w:sz w:val="24"/>
          <w:szCs w:val="24"/>
        </w:rPr>
        <w:t xml:space="preserve">;Titanium </w:t>
      </w:r>
      <w:proofErr w:type="spellStart"/>
      <w:r w:rsidR="006765D8">
        <w:rPr>
          <w:spacing w:val="21"/>
          <w:sz w:val="24"/>
          <w:szCs w:val="24"/>
        </w:rPr>
        <w:t>Appcelarator</w:t>
      </w:r>
      <w:proofErr w:type="spellEnd"/>
    </w:p>
    <w:p w14:paraId="6FF1EF56" w14:textId="31619E71" w:rsidR="00856807" w:rsidRPr="005A2479" w:rsidRDefault="005A2479" w:rsidP="006765D8">
      <w:pPr>
        <w:spacing w:before="12"/>
        <w:ind w:left="132"/>
        <w:rPr>
          <w:sz w:val="24"/>
          <w:szCs w:val="24"/>
        </w:rPr>
      </w:pPr>
      <w:r w:rsidRPr="005A2479">
        <w:rPr>
          <w:b/>
          <w:spacing w:val="2"/>
          <w:sz w:val="24"/>
          <w:szCs w:val="24"/>
        </w:rPr>
        <w:t>T</w:t>
      </w:r>
      <w:r w:rsidRPr="005A2479">
        <w:rPr>
          <w:b/>
          <w:spacing w:val="1"/>
          <w:sz w:val="24"/>
          <w:szCs w:val="24"/>
        </w:rPr>
        <w:t>ec</w:t>
      </w:r>
      <w:r w:rsidRPr="005A2479">
        <w:rPr>
          <w:b/>
          <w:spacing w:val="2"/>
          <w:sz w:val="24"/>
          <w:szCs w:val="24"/>
        </w:rPr>
        <w:t>hno</w:t>
      </w:r>
      <w:r w:rsidRPr="005A2479">
        <w:rPr>
          <w:b/>
          <w:spacing w:val="1"/>
          <w:sz w:val="24"/>
          <w:szCs w:val="24"/>
        </w:rPr>
        <w:t>l</w:t>
      </w:r>
      <w:r w:rsidRPr="005A2479">
        <w:rPr>
          <w:b/>
          <w:spacing w:val="2"/>
          <w:sz w:val="24"/>
          <w:szCs w:val="24"/>
        </w:rPr>
        <w:t>og</w:t>
      </w:r>
      <w:r w:rsidRPr="005A2479">
        <w:rPr>
          <w:b/>
          <w:spacing w:val="1"/>
          <w:sz w:val="24"/>
          <w:szCs w:val="24"/>
        </w:rPr>
        <w:t>ie</w:t>
      </w:r>
      <w:r w:rsidRPr="005A2479">
        <w:rPr>
          <w:b/>
          <w:spacing w:val="2"/>
          <w:sz w:val="24"/>
          <w:szCs w:val="24"/>
        </w:rPr>
        <w:t>s</w:t>
      </w:r>
      <w:r w:rsidRPr="005A2479">
        <w:rPr>
          <w:sz w:val="24"/>
          <w:szCs w:val="24"/>
        </w:rPr>
        <w:t>:</w:t>
      </w:r>
      <w:r w:rsidRPr="005A2479">
        <w:rPr>
          <w:spacing w:val="36"/>
          <w:sz w:val="24"/>
          <w:szCs w:val="24"/>
        </w:rPr>
        <w:t xml:space="preserve"> </w:t>
      </w:r>
      <w:proofErr w:type="spellStart"/>
      <w:r w:rsidRPr="005A2479">
        <w:rPr>
          <w:spacing w:val="2"/>
          <w:sz w:val="24"/>
          <w:szCs w:val="24"/>
        </w:rPr>
        <w:t>REST</w:t>
      </w:r>
      <w:r w:rsidRPr="005A2479">
        <w:rPr>
          <w:spacing w:val="1"/>
          <w:sz w:val="24"/>
          <w:szCs w:val="24"/>
        </w:rPr>
        <w:t>f</w:t>
      </w:r>
      <w:r w:rsidRPr="005A2479">
        <w:rPr>
          <w:spacing w:val="2"/>
          <w:sz w:val="24"/>
          <w:szCs w:val="24"/>
        </w:rPr>
        <w:t>u</w:t>
      </w:r>
      <w:r w:rsidRPr="005A2479">
        <w:rPr>
          <w:sz w:val="24"/>
          <w:szCs w:val="24"/>
        </w:rPr>
        <w:t>l</w:t>
      </w:r>
      <w:proofErr w:type="spellEnd"/>
      <w:r w:rsidRPr="005A2479">
        <w:rPr>
          <w:spacing w:val="23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w</w:t>
      </w:r>
      <w:r w:rsidRPr="005A2479">
        <w:rPr>
          <w:spacing w:val="1"/>
          <w:sz w:val="24"/>
          <w:szCs w:val="24"/>
        </w:rPr>
        <w:t>e</w:t>
      </w:r>
      <w:r w:rsidRPr="005A2479">
        <w:rPr>
          <w:sz w:val="24"/>
          <w:szCs w:val="24"/>
        </w:rPr>
        <w:t>b</w:t>
      </w:r>
      <w:r w:rsidRPr="005A2479">
        <w:rPr>
          <w:spacing w:val="13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ser</w:t>
      </w:r>
      <w:r w:rsidRPr="005A2479">
        <w:rPr>
          <w:spacing w:val="2"/>
          <w:sz w:val="24"/>
          <w:szCs w:val="24"/>
        </w:rPr>
        <w:t>v</w:t>
      </w:r>
      <w:r w:rsidRPr="005A2479">
        <w:rPr>
          <w:spacing w:val="1"/>
          <w:sz w:val="24"/>
          <w:szCs w:val="24"/>
        </w:rPr>
        <w:t>ice</w:t>
      </w:r>
      <w:r w:rsidRPr="005A2479">
        <w:rPr>
          <w:sz w:val="24"/>
          <w:szCs w:val="24"/>
        </w:rPr>
        <w:t>s</w:t>
      </w:r>
      <w:r w:rsidRPr="005A2479">
        <w:rPr>
          <w:spacing w:val="22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Ja</w:t>
      </w:r>
      <w:r w:rsidRPr="005A2479">
        <w:rPr>
          <w:spacing w:val="2"/>
          <w:sz w:val="24"/>
          <w:szCs w:val="24"/>
        </w:rPr>
        <w:t>v</w:t>
      </w:r>
      <w:r w:rsidRPr="005A2479">
        <w:rPr>
          <w:sz w:val="24"/>
          <w:szCs w:val="24"/>
        </w:rPr>
        <w:t>a</w:t>
      </w:r>
      <w:r w:rsidRPr="005A2479">
        <w:rPr>
          <w:spacing w:val="14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F</w:t>
      </w:r>
      <w:r w:rsidRPr="005A2479">
        <w:rPr>
          <w:spacing w:val="1"/>
          <w:sz w:val="24"/>
          <w:szCs w:val="24"/>
        </w:rPr>
        <w:t>ra</w:t>
      </w:r>
      <w:r w:rsidRPr="005A2479">
        <w:rPr>
          <w:spacing w:val="2"/>
          <w:sz w:val="24"/>
          <w:szCs w:val="24"/>
        </w:rPr>
        <w:t>m</w:t>
      </w:r>
      <w:r w:rsidRPr="005A2479">
        <w:rPr>
          <w:spacing w:val="1"/>
          <w:sz w:val="24"/>
          <w:szCs w:val="24"/>
        </w:rPr>
        <w:t>e</w:t>
      </w:r>
      <w:r w:rsidRPr="005A2479">
        <w:rPr>
          <w:spacing w:val="2"/>
          <w:sz w:val="24"/>
          <w:szCs w:val="24"/>
        </w:rPr>
        <w:t>wo</w:t>
      </w:r>
      <w:r w:rsidRPr="005A2479">
        <w:rPr>
          <w:spacing w:val="1"/>
          <w:sz w:val="24"/>
          <w:szCs w:val="24"/>
        </w:rPr>
        <w:t>r</w:t>
      </w:r>
      <w:r w:rsidRPr="005A2479">
        <w:rPr>
          <w:spacing w:val="2"/>
          <w:sz w:val="24"/>
          <w:szCs w:val="24"/>
        </w:rPr>
        <w:t>k</w:t>
      </w:r>
      <w:r w:rsidRPr="005A2479">
        <w:rPr>
          <w:sz w:val="24"/>
          <w:szCs w:val="24"/>
        </w:rPr>
        <w:t>s</w:t>
      </w:r>
      <w:r w:rsidRPr="005A2479">
        <w:rPr>
          <w:spacing w:val="32"/>
          <w:sz w:val="24"/>
          <w:szCs w:val="24"/>
        </w:rPr>
        <w:t xml:space="preserve"> </w:t>
      </w:r>
    </w:p>
    <w:p w14:paraId="2F77AA62" w14:textId="73DB73D6" w:rsidR="00856807" w:rsidRPr="005A2479" w:rsidRDefault="005A2479">
      <w:pPr>
        <w:spacing w:before="12"/>
        <w:ind w:left="132"/>
        <w:rPr>
          <w:sz w:val="24"/>
          <w:szCs w:val="24"/>
        </w:rPr>
      </w:pPr>
      <w:r w:rsidRPr="005A2479">
        <w:rPr>
          <w:b/>
          <w:spacing w:val="2"/>
          <w:sz w:val="24"/>
          <w:szCs w:val="24"/>
        </w:rPr>
        <w:t>P</w:t>
      </w:r>
      <w:r w:rsidRPr="005A2479">
        <w:rPr>
          <w:b/>
          <w:spacing w:val="1"/>
          <w:sz w:val="24"/>
          <w:szCs w:val="24"/>
        </w:rPr>
        <w:t>l</w:t>
      </w:r>
      <w:r w:rsidRPr="005A2479">
        <w:rPr>
          <w:b/>
          <w:spacing w:val="2"/>
          <w:sz w:val="24"/>
          <w:szCs w:val="24"/>
        </w:rPr>
        <w:t>a</w:t>
      </w:r>
      <w:r w:rsidRPr="005A2479">
        <w:rPr>
          <w:b/>
          <w:spacing w:val="1"/>
          <w:sz w:val="24"/>
          <w:szCs w:val="24"/>
        </w:rPr>
        <w:t>tf</w:t>
      </w:r>
      <w:r w:rsidRPr="005A2479">
        <w:rPr>
          <w:b/>
          <w:spacing w:val="2"/>
          <w:sz w:val="24"/>
          <w:szCs w:val="24"/>
        </w:rPr>
        <w:t>o</w:t>
      </w:r>
      <w:r w:rsidRPr="005A2479">
        <w:rPr>
          <w:b/>
          <w:spacing w:val="1"/>
          <w:sz w:val="24"/>
          <w:szCs w:val="24"/>
        </w:rPr>
        <w:t>r</w:t>
      </w:r>
      <w:r w:rsidRPr="005A2479">
        <w:rPr>
          <w:b/>
          <w:spacing w:val="3"/>
          <w:sz w:val="24"/>
          <w:szCs w:val="24"/>
        </w:rPr>
        <w:t>m</w:t>
      </w:r>
      <w:r w:rsidRPr="005A2479">
        <w:rPr>
          <w:b/>
          <w:spacing w:val="1"/>
          <w:sz w:val="24"/>
          <w:szCs w:val="24"/>
        </w:rPr>
        <w:t>s</w:t>
      </w:r>
      <w:r w:rsidRPr="005A2479">
        <w:rPr>
          <w:sz w:val="24"/>
          <w:szCs w:val="24"/>
        </w:rPr>
        <w:t>:</w:t>
      </w:r>
      <w:r w:rsidRPr="005A2479">
        <w:rPr>
          <w:spacing w:val="29"/>
          <w:sz w:val="24"/>
          <w:szCs w:val="24"/>
        </w:rPr>
        <w:t xml:space="preserve"> </w:t>
      </w:r>
      <w:r w:rsidRPr="005A2479">
        <w:rPr>
          <w:spacing w:val="3"/>
          <w:sz w:val="24"/>
          <w:szCs w:val="24"/>
        </w:rPr>
        <w:t>M</w:t>
      </w:r>
      <w:r w:rsidRPr="005A2479">
        <w:rPr>
          <w:spacing w:val="1"/>
          <w:sz w:val="24"/>
          <w:szCs w:val="24"/>
        </w:rPr>
        <w:t>a</w:t>
      </w:r>
      <w:r w:rsidRPr="005A2479">
        <w:rPr>
          <w:sz w:val="24"/>
          <w:szCs w:val="24"/>
        </w:rPr>
        <w:t>c</w:t>
      </w:r>
      <w:r w:rsidRPr="005A2479">
        <w:rPr>
          <w:spacing w:val="14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OS</w:t>
      </w:r>
      <w:r w:rsidRPr="005A2479">
        <w:rPr>
          <w:sz w:val="24"/>
          <w:szCs w:val="24"/>
        </w:rPr>
        <w:t>X</w:t>
      </w:r>
      <w:r w:rsidRPr="005A2479">
        <w:rPr>
          <w:spacing w:val="16"/>
          <w:sz w:val="24"/>
          <w:szCs w:val="24"/>
        </w:rPr>
        <w:t xml:space="preserve"> </w:t>
      </w:r>
    </w:p>
    <w:p w14:paraId="1CD03A0F" w14:textId="77777777" w:rsidR="00856807" w:rsidRPr="005A2479" w:rsidRDefault="00856807">
      <w:pPr>
        <w:spacing w:before="6" w:line="260" w:lineRule="exact"/>
        <w:rPr>
          <w:sz w:val="24"/>
          <w:szCs w:val="24"/>
        </w:rPr>
      </w:pPr>
    </w:p>
    <w:p w14:paraId="7B501DB9" w14:textId="77777777" w:rsidR="00856807" w:rsidRPr="005A2479" w:rsidRDefault="005A2479">
      <w:pPr>
        <w:spacing w:before="41" w:line="200" w:lineRule="exact"/>
        <w:ind w:left="103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40FEA4A" wp14:editId="019BF1C0">
                <wp:simplePos x="0" y="0"/>
                <wp:positionH relativeFrom="page">
                  <wp:posOffset>1116330</wp:posOffset>
                </wp:positionH>
                <wp:positionV relativeFrom="paragraph">
                  <wp:posOffset>6985</wp:posOffset>
                </wp:positionV>
                <wp:extent cx="5553710" cy="177165"/>
                <wp:effectExtent l="0" t="0" r="10160" b="635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710" cy="177165"/>
                          <a:chOff x="1758" y="12"/>
                          <a:chExt cx="8746" cy="279"/>
                        </a:xfrm>
                      </wpg:grpSpPr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1768" y="22"/>
                            <a:ext cx="8726" cy="14"/>
                            <a:chOff x="1768" y="22"/>
                            <a:chExt cx="8726" cy="14"/>
                          </a:xfrm>
                        </wpg:grpSpPr>
                        <wps:wsp>
                          <wps:cNvPr id="36" name="Freeform 45"/>
                          <wps:cNvSpPr>
                            <a:spLocks/>
                          </wps:cNvSpPr>
                          <wps:spPr bwMode="auto">
                            <a:xfrm>
                              <a:off x="1768" y="22"/>
                              <a:ext cx="8726" cy="14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726"/>
                                <a:gd name="T2" fmla="+- 0 36 22"/>
                                <a:gd name="T3" fmla="*/ 36 h 14"/>
                                <a:gd name="T4" fmla="+- 0 10495 1768"/>
                                <a:gd name="T5" fmla="*/ T4 w 8726"/>
                                <a:gd name="T6" fmla="+- 0 36 22"/>
                                <a:gd name="T7" fmla="*/ 36 h 14"/>
                                <a:gd name="T8" fmla="+- 0 10495 1768"/>
                                <a:gd name="T9" fmla="*/ T8 w 8726"/>
                                <a:gd name="T10" fmla="+- 0 22 22"/>
                                <a:gd name="T11" fmla="*/ 22 h 14"/>
                                <a:gd name="T12" fmla="+- 0 1768 1768"/>
                                <a:gd name="T13" fmla="*/ T12 w 8726"/>
                                <a:gd name="T14" fmla="+- 0 22 22"/>
                                <a:gd name="T15" fmla="*/ 22 h 14"/>
                                <a:gd name="T16" fmla="+- 0 1768 1768"/>
                                <a:gd name="T17" fmla="*/ T16 w 8726"/>
                                <a:gd name="T18" fmla="+- 0 36 22"/>
                                <a:gd name="T19" fmla="*/ 36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26" h="14">
                                  <a:moveTo>
                                    <a:pt x="0" y="14"/>
                                  </a:moveTo>
                                  <a:lnTo>
                                    <a:pt x="8727" y="14"/>
                                  </a:lnTo>
                                  <a:lnTo>
                                    <a:pt x="87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1768" y="266"/>
                              <a:ext cx="8726" cy="14"/>
                              <a:chOff x="1768" y="266"/>
                              <a:chExt cx="8726" cy="14"/>
                            </a:xfrm>
                          </wpg:grpSpPr>
                          <wps:wsp>
                            <wps:cNvPr id="38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1768" y="266"/>
                                <a:ext cx="8726" cy="14"/>
                              </a:xfrm>
                              <a:custGeom>
                                <a:avLst/>
                                <a:gdLst>
                                  <a:gd name="T0" fmla="+- 0 1768 1768"/>
                                  <a:gd name="T1" fmla="*/ T0 w 8726"/>
                                  <a:gd name="T2" fmla="+- 0 281 266"/>
                                  <a:gd name="T3" fmla="*/ 281 h 14"/>
                                  <a:gd name="T4" fmla="+- 0 10495 1768"/>
                                  <a:gd name="T5" fmla="*/ T4 w 8726"/>
                                  <a:gd name="T6" fmla="+- 0 281 266"/>
                                  <a:gd name="T7" fmla="*/ 281 h 14"/>
                                  <a:gd name="T8" fmla="+- 0 10495 1768"/>
                                  <a:gd name="T9" fmla="*/ T8 w 8726"/>
                                  <a:gd name="T10" fmla="+- 0 266 266"/>
                                  <a:gd name="T11" fmla="*/ 266 h 14"/>
                                  <a:gd name="T12" fmla="+- 0 1768 1768"/>
                                  <a:gd name="T13" fmla="*/ T12 w 8726"/>
                                  <a:gd name="T14" fmla="+- 0 266 266"/>
                                  <a:gd name="T15" fmla="*/ 266 h 14"/>
                                  <a:gd name="T16" fmla="+- 0 1768 1768"/>
                                  <a:gd name="T17" fmla="*/ T16 w 8726"/>
                                  <a:gd name="T18" fmla="+- 0 281 266"/>
                                  <a:gd name="T19" fmla="*/ 281 h 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726" h="14">
                                    <a:moveTo>
                                      <a:pt x="0" y="15"/>
                                    </a:moveTo>
                                    <a:lnTo>
                                      <a:pt x="8727" y="15"/>
                                    </a:lnTo>
                                    <a:lnTo>
                                      <a:pt x="872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83" y="36"/>
                                <a:ext cx="8698" cy="230"/>
                                <a:chOff x="1783" y="36"/>
                                <a:chExt cx="8698" cy="230"/>
                              </a:xfrm>
                            </wpg:grpSpPr>
                            <wps:wsp>
                              <wps:cNvPr id="40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83" y="36"/>
                                  <a:ext cx="8698" cy="230"/>
                                </a:xfrm>
                                <a:custGeom>
                                  <a:avLst/>
                                  <a:gdLst>
                                    <a:gd name="T0" fmla="+- 0 10480 1783"/>
                                    <a:gd name="T1" fmla="*/ T0 w 8698"/>
                                    <a:gd name="T2" fmla="+- 0 36 36"/>
                                    <a:gd name="T3" fmla="*/ 36 h 230"/>
                                    <a:gd name="T4" fmla="+- 0 1783 1783"/>
                                    <a:gd name="T5" fmla="*/ T4 w 8698"/>
                                    <a:gd name="T6" fmla="+- 0 36 36"/>
                                    <a:gd name="T7" fmla="*/ 36 h 230"/>
                                    <a:gd name="T8" fmla="+- 0 1783 1783"/>
                                    <a:gd name="T9" fmla="*/ T8 w 8698"/>
                                    <a:gd name="T10" fmla="+- 0 266 36"/>
                                    <a:gd name="T11" fmla="*/ 266 h 230"/>
                                    <a:gd name="T12" fmla="+- 0 10480 1783"/>
                                    <a:gd name="T13" fmla="*/ T12 w 8698"/>
                                    <a:gd name="T14" fmla="+- 0 266 36"/>
                                    <a:gd name="T15" fmla="*/ 266 h 230"/>
                                    <a:gd name="T16" fmla="+- 0 10480 1783"/>
                                    <a:gd name="T17" fmla="*/ T16 w 8698"/>
                                    <a:gd name="T18" fmla="+- 0 36 36"/>
                                    <a:gd name="T19" fmla="*/ 36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698" h="230">
                                      <a:moveTo>
                                        <a:pt x="86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8697" y="230"/>
                                      </a:lnTo>
                                      <a:lnTo>
                                        <a:pt x="86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68" y="29"/>
                                  <a:ext cx="8726" cy="0"/>
                                  <a:chOff x="1768" y="29"/>
                                  <a:chExt cx="8726" cy="0"/>
                                </a:xfrm>
                              </wpg:grpSpPr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8" y="29"/>
                                    <a:ext cx="8726" cy="0"/>
                                  </a:xfrm>
                                  <a:custGeom>
                                    <a:avLst/>
                                    <a:gdLst>
                                      <a:gd name="T0" fmla="+- 0 1768 1768"/>
                                      <a:gd name="T1" fmla="*/ T0 w 8726"/>
                                      <a:gd name="T2" fmla="+- 0 10495 1768"/>
                                      <a:gd name="T3" fmla="*/ T2 w 872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726">
                                        <a:moveTo>
                                          <a:pt x="0" y="0"/>
                                        </a:moveTo>
                                        <a:lnTo>
                                          <a:pt x="87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3" name="Group 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68" y="274"/>
                                    <a:ext cx="8726" cy="0"/>
                                    <a:chOff x="1768" y="274"/>
                                    <a:chExt cx="8726" cy="0"/>
                                  </a:xfrm>
                                </wpg:grpSpPr>
                                <wps:wsp>
                                  <wps:cNvPr id="44" name="Freeform 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8" y="274"/>
                                      <a:ext cx="8726" cy="0"/>
                                    </a:xfrm>
                                    <a:custGeom>
                                      <a:avLst/>
                                      <a:gdLst>
                                        <a:gd name="T0" fmla="+- 0 1768 1768"/>
                                        <a:gd name="T1" fmla="*/ T0 w 8726"/>
                                        <a:gd name="T2" fmla="+- 0 10495 1768"/>
                                        <a:gd name="T3" fmla="*/ T2 w 872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7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72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414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87.9pt;margin-top:.55pt;width:437.3pt;height:13.95pt;z-index:-251659264;mso-position-horizontal-relative:page" coordorigin="1758,12" coordsize="8746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">
                <v:group id="Group 36" o:spid="_x0000_s1027" style="position:absolute;left:1768;top:22;width:8726;height:14" coordorigin="1768,22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shape id="Freeform 45" o:spid="_x0000_s1028" style="position:absolute;left:1768;top:22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VSgxQAA&#10;ANsAAAAPAAAAZHJzL2Rvd25yZXYueG1sRI9BS8NAFITvgv9heUJvdmOtRWK3RYulBU+mQvX2yD6T&#10;YPZtuvuapv++Kwgeh5n5hpkvB9eqnkJsPBu4G2egiEtvG64MfOzWt4+goiBbbD2TgTNFWC6ur+aY&#10;W3/id+oLqVSCcMzRQC3S5VrHsiaHcew74uR9++BQkgyVtgFPCe5aPcmymXbYcFqosaNVTeVPcXQG&#10;Xvb7N/vwuaPidTM5rPuwFfmaGjO6GZ6fQAkN8h/+a2+tgfsZ/H5JP0Av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RVKDFAAAA2wAAAA8AAAAAAAAAAAAAAAAAlwIAAGRycy9k&#10;b3ducmV2LnhtbFBLBQYAAAAABAAEAPUAAACJAwAAAAA=&#10;" path="m0,14l8727,14,8727,,,,,14xe" fillcolor="black" stroked="f">
                    <v:path arrowok="t" o:connecttype="custom" o:connectlocs="0,36;8727,36;8727,22;0,22;0,36" o:connectangles="0,0,0,0,0"/>
                  </v:shape>
                  <v:group id="Group 37" o:spid="_x0000_s1029" style="position:absolute;left:1768;top:266;width:8726;height:14" coordorigin="1768,266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  <v:shape id="Freeform 44" o:spid="_x0000_s1030" style="position:absolute;left:1768;top:266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wmVJwgAA&#10;ANsAAAAPAAAAZHJzL2Rvd25yZXYueG1sRE9NT8JAEL2b+B82Y+JNtiAYU1iIGgkknCwmwG3SHdqG&#10;7mzdHUv99+7BxOPL+16sBteqnkJsPBsYjzJQxKW3DVcGPvfrh2dQUZAttp7JwA9FWC1vbxaYW3/l&#10;D+oLqVQK4ZijgVqky7WOZU0O48h3xIk7++BQEgyVtgGvKdy1epJlT9phw6mhxo7eaiovxbcz8Ho4&#10;7OzsuKfifTP5WvdhK3KaGnN/N7zMQQkN8i/+c2+tgcc0Nn1JP0Av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CZUnCAAAA2wAAAA8AAAAAAAAAAAAAAAAAlwIAAGRycy9kb3du&#10;cmV2LnhtbFBLBQYAAAAABAAEAPUAAACGAwAAAAA=&#10;" path="m0,15l8727,15,8727,,,,,15xe" fillcolor="black" stroked="f">
                      <v:path arrowok="t" o:connecttype="custom" o:connectlocs="0,281;8727,281;8727,266;0,266;0,281" o:connectangles="0,0,0,0,0"/>
                    </v:shape>
                    <v:group id="Group 38" o:spid="_x0000_s1031" style="position:absolute;left:1783;top:36;width:8698;height:230" coordorigin="1783,36" coordsize="8698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  <v:shape id="Freeform 43" o:spid="_x0000_s1032" style="position:absolute;left:1783;top:36;width:8698;height:230;visibility:visible;mso-wrap-style:square;v-text-anchor:top" coordsize="8698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mlSLvwAA&#10;ANsAAAAPAAAAZHJzL2Rvd25yZXYueG1sRE/LisIwFN0P+A/hCu7G1EEGqUYRRabbqQ90d2mubbW5&#10;qU3U9u/NQnB5OO/ZojWVeFDjSssKRsMIBHFmdcm5gt128z0B4TyyxsoyKejIwWLe+5phrO2T/+mR&#10;+lyEEHYxKii8r2MpXVaQQTe0NXHgzrYx6ANscqkbfIZwU8mfKPqVBksODQXWtCoou6Z3o+B0OYxr&#10;/ss3N70+JuX52qX7pFNq0G+XUxCeWv8Rv92JVjAO68OX8APk/A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SaVIu/AAAA2wAAAA8AAAAAAAAAAAAAAAAAlwIAAGRycy9kb3ducmV2&#10;LnhtbFBLBQYAAAAABAAEAPUAAACDAwAAAAA=&#10;" path="m8697,0l0,,,230,8697,230,8697,0xe" fillcolor="black" stroked="f">
                        <v:path arrowok="t" o:connecttype="custom" o:connectlocs="8697,36;0,36;0,266;8697,266;8697,36" o:connectangles="0,0,0,0,0"/>
                      </v:shape>
                      <v:group id="Group 39" o:spid="_x0000_s1033" style="position:absolute;left:1768;top:29;width:8726;height:0" coordorigin="1768,29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    <v:polyline id="Freeform 42" o:spid="_x0000_s1034" style="position:absolute;visibility:visible;mso-wrap-style:square;v-text-anchor:top" points="1768,29,10495,29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+GcbwwAA&#10;ANsAAAAPAAAAZHJzL2Rvd25yZXYueG1sRI9Bi8IwFITvwv6H8Ba8abpFRKpRRFjwVNzqYff2aJ5t&#10;tXkpSdS6v94IgsdhZr5hFqvetOJKzjeWFXyNExDEpdUNVwoO++/RDIQPyBpby6TgTh5Wy4/BAjNt&#10;b/xD1yJUIkLYZ6igDqHLpPRlTQb92HbE0TtaZzBE6SqpHd4i3LQyTZKpNNhwXKixo01N5bm4GAWX&#10;SZ//n2y+3lKSp7u/XfEb3Eap4We/noMI1Id3+NXeagWTFJ5f4g+Q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+GcbwwAAANsAAAAPAAAAAAAAAAAAAAAAAJcCAABkcnMvZG93&#10;bnJldi54bWxQSwUGAAAAAAQABAD1AAAAhwMAAAAA&#10;" filled="f" strokeweight=".82pt">
                          <v:path arrowok="t" o:connecttype="custom" o:connectlocs="0,0;8727,0" o:connectangles="0,0"/>
                        </v:polyline>
                        <v:group id="Group 40" o:spid="_x0000_s1035" style="position:absolute;left:1768;top:274;width:8726;height:0" coordorigin="1768,274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    <v:polyline id="Freeform 41" o:spid="_x0000_s1036" style="position:absolute;visibility:visible;mso-wrap-style:square;v-text-anchor:top" points="1768,274,10495,274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Vr0wwAA&#10;ANsAAAAPAAAAZHJzL2Rvd25yZXYueG1sRI9Bi8IwFITvwv6H8Ba8abpSRLpGEWHBU3GrB709mrdt&#10;tXkpSdS6v94IgsdhZr5h5svetOJKzjeWFXyNExDEpdUNVwr2u5/RDIQPyBpby6TgTh6Wi4/BHDNt&#10;b/xL1yJUIkLYZ6igDqHLpPRlTQb92HbE0fuzzmCI0lVSO7xFuGnlJEmm0mDDcaHGjtY1lefiYhRc&#10;0j7/P9l8taEkn2yP2+IQ3Fqp4We/+gYRqA/v8Ku90QrSFJ5f4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XVr0wwAAANsAAAAPAAAAAAAAAAAAAAAAAJcCAABkcnMvZG93&#10;bnJldi54bWxQSwUGAAAAAAQABAD1AAAAhwMAAAAA&#10;" filled="f" strokeweight=".82pt">
                            <v:path arrowok="t" o:connecttype="custom" o:connectlocs="0,0;8727,0" o:connectangles="0,0"/>
                          </v:polylin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5A2479">
        <w:rPr>
          <w:b/>
          <w:color w:val="FEFFFE"/>
          <w:spacing w:val="3"/>
          <w:sz w:val="24"/>
          <w:szCs w:val="24"/>
        </w:rPr>
        <w:t>W</w:t>
      </w:r>
      <w:r w:rsidRPr="005A2479">
        <w:rPr>
          <w:b/>
          <w:color w:val="FEFFFE"/>
          <w:spacing w:val="2"/>
          <w:sz w:val="24"/>
          <w:szCs w:val="24"/>
        </w:rPr>
        <w:t>o</w:t>
      </w:r>
      <w:r w:rsidRPr="005A2479">
        <w:rPr>
          <w:b/>
          <w:color w:val="FEFFFE"/>
          <w:spacing w:val="1"/>
          <w:sz w:val="24"/>
          <w:szCs w:val="24"/>
        </w:rPr>
        <w:t>r</w:t>
      </w:r>
      <w:r w:rsidRPr="005A2479">
        <w:rPr>
          <w:b/>
          <w:color w:val="FEFFFE"/>
          <w:sz w:val="24"/>
          <w:szCs w:val="24"/>
        </w:rPr>
        <w:t>k</w:t>
      </w:r>
      <w:r w:rsidRPr="005A2479">
        <w:rPr>
          <w:b/>
          <w:color w:val="FEFFFE"/>
          <w:spacing w:val="18"/>
          <w:sz w:val="24"/>
          <w:szCs w:val="24"/>
        </w:rPr>
        <w:t xml:space="preserve"> </w:t>
      </w:r>
      <w:r w:rsidRPr="005A2479">
        <w:rPr>
          <w:b/>
          <w:color w:val="FEFFFE"/>
          <w:spacing w:val="2"/>
          <w:w w:val="103"/>
          <w:sz w:val="24"/>
          <w:szCs w:val="24"/>
        </w:rPr>
        <w:t>E</w:t>
      </w:r>
      <w:r w:rsidRPr="005A2479">
        <w:rPr>
          <w:b/>
          <w:color w:val="FEFFFE"/>
          <w:spacing w:val="1"/>
          <w:w w:val="103"/>
          <w:sz w:val="24"/>
          <w:szCs w:val="24"/>
        </w:rPr>
        <w:t>x</w:t>
      </w:r>
      <w:r w:rsidRPr="005A2479">
        <w:rPr>
          <w:b/>
          <w:color w:val="FEFFFE"/>
          <w:spacing w:val="2"/>
          <w:w w:val="103"/>
          <w:sz w:val="24"/>
          <w:szCs w:val="24"/>
        </w:rPr>
        <w:t>p</w:t>
      </w:r>
      <w:r w:rsidRPr="005A2479">
        <w:rPr>
          <w:b/>
          <w:color w:val="FEFFFE"/>
          <w:spacing w:val="1"/>
          <w:w w:val="103"/>
          <w:sz w:val="24"/>
          <w:szCs w:val="24"/>
        </w:rPr>
        <w:t>erie</w:t>
      </w:r>
      <w:r w:rsidRPr="005A2479">
        <w:rPr>
          <w:b/>
          <w:color w:val="FEFFFE"/>
          <w:spacing w:val="2"/>
          <w:w w:val="103"/>
          <w:sz w:val="24"/>
          <w:szCs w:val="24"/>
        </w:rPr>
        <w:t>n</w:t>
      </w:r>
      <w:r w:rsidRPr="005A2479">
        <w:rPr>
          <w:b/>
          <w:color w:val="FEFFFE"/>
          <w:spacing w:val="1"/>
          <w:w w:val="103"/>
          <w:sz w:val="24"/>
          <w:szCs w:val="24"/>
        </w:rPr>
        <w:t>c</w:t>
      </w:r>
      <w:r w:rsidRPr="005A2479">
        <w:rPr>
          <w:b/>
          <w:color w:val="FEFFFE"/>
          <w:w w:val="103"/>
          <w:sz w:val="24"/>
          <w:szCs w:val="24"/>
        </w:rPr>
        <w:t>e</w:t>
      </w:r>
    </w:p>
    <w:p w14:paraId="4B913EF6" w14:textId="77777777" w:rsidR="00856807" w:rsidRPr="005A2479" w:rsidRDefault="00856807">
      <w:pPr>
        <w:spacing w:before="6" w:line="260" w:lineRule="exact"/>
        <w:rPr>
          <w:sz w:val="24"/>
          <w:szCs w:val="24"/>
        </w:rPr>
      </w:pPr>
    </w:p>
    <w:p w14:paraId="1E294DD8" w14:textId="77777777" w:rsidR="00856807" w:rsidRPr="005A2479" w:rsidRDefault="005A2479">
      <w:pPr>
        <w:spacing w:before="41"/>
        <w:ind w:left="132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Cognizant Technology Solutions</w:t>
      </w:r>
    </w:p>
    <w:p w14:paraId="319C0F37" w14:textId="77777777" w:rsidR="00856807" w:rsidRPr="005A2479" w:rsidRDefault="005A2479">
      <w:pPr>
        <w:spacing w:before="7"/>
        <w:ind w:left="132"/>
        <w:rPr>
          <w:sz w:val="24"/>
          <w:szCs w:val="24"/>
        </w:rPr>
      </w:pPr>
      <w:r w:rsidRPr="005A2479">
        <w:rPr>
          <w:spacing w:val="2"/>
          <w:sz w:val="24"/>
          <w:szCs w:val="24"/>
        </w:rPr>
        <w:t>D</w:t>
      </w:r>
      <w:r w:rsidRPr="005A2479">
        <w:rPr>
          <w:spacing w:val="1"/>
          <w:sz w:val="24"/>
          <w:szCs w:val="24"/>
        </w:rPr>
        <w:t>ates</w:t>
      </w:r>
      <w:r w:rsidRPr="005A2479">
        <w:rPr>
          <w:sz w:val="24"/>
          <w:szCs w:val="24"/>
        </w:rPr>
        <w:t>:</w:t>
      </w:r>
      <w:r w:rsidRPr="005A2479">
        <w:rPr>
          <w:spacing w:val="18"/>
          <w:sz w:val="24"/>
          <w:szCs w:val="24"/>
        </w:rPr>
        <w:t xml:space="preserve"> </w:t>
      </w:r>
      <w:r w:rsidRPr="005A2479">
        <w:rPr>
          <w:spacing w:val="2"/>
          <w:sz w:val="24"/>
          <w:szCs w:val="24"/>
        </w:rPr>
        <w:t>20</w:t>
      </w:r>
      <w:r>
        <w:rPr>
          <w:spacing w:val="2"/>
          <w:sz w:val="24"/>
          <w:szCs w:val="24"/>
        </w:rPr>
        <w:t>10</w:t>
      </w:r>
      <w:r w:rsidRPr="005A2479">
        <w:rPr>
          <w:spacing w:val="15"/>
          <w:sz w:val="24"/>
          <w:szCs w:val="24"/>
        </w:rPr>
        <w:t xml:space="preserve"> </w:t>
      </w:r>
      <w:r w:rsidRPr="005A2479">
        <w:rPr>
          <w:sz w:val="24"/>
          <w:szCs w:val="24"/>
        </w:rPr>
        <w:t>–</w:t>
      </w:r>
      <w:r w:rsidRPr="005A2479">
        <w:rPr>
          <w:spacing w:val="7"/>
          <w:sz w:val="24"/>
          <w:szCs w:val="24"/>
        </w:rPr>
        <w:t xml:space="preserve"> </w:t>
      </w:r>
      <w:r w:rsidRPr="005A2479">
        <w:rPr>
          <w:spacing w:val="2"/>
          <w:w w:val="103"/>
          <w:sz w:val="24"/>
          <w:szCs w:val="24"/>
        </w:rPr>
        <w:t>P</w:t>
      </w:r>
      <w:r w:rsidRPr="005A2479">
        <w:rPr>
          <w:spacing w:val="1"/>
          <w:w w:val="103"/>
          <w:sz w:val="24"/>
          <w:szCs w:val="24"/>
        </w:rPr>
        <w:t>rese</w:t>
      </w:r>
      <w:r w:rsidRPr="005A2479">
        <w:rPr>
          <w:spacing w:val="2"/>
          <w:w w:val="103"/>
          <w:sz w:val="24"/>
          <w:szCs w:val="24"/>
        </w:rPr>
        <w:t>n</w:t>
      </w:r>
      <w:r w:rsidRPr="005A2479">
        <w:rPr>
          <w:w w:val="103"/>
          <w:sz w:val="24"/>
          <w:szCs w:val="24"/>
        </w:rPr>
        <w:t>t</w:t>
      </w:r>
    </w:p>
    <w:p w14:paraId="4B009037" w14:textId="4FD4CAA0" w:rsidR="00856807" w:rsidRDefault="005A2479">
      <w:pPr>
        <w:tabs>
          <w:tab w:val="left" w:pos="840"/>
        </w:tabs>
        <w:spacing w:before="26" w:line="253" w:lineRule="auto"/>
        <w:ind w:left="852" w:right="435" w:hanging="360"/>
        <w:rPr>
          <w:spacing w:val="7"/>
          <w:sz w:val="24"/>
          <w:szCs w:val="24"/>
        </w:rPr>
      </w:pPr>
      <w:r w:rsidRPr="005A2479">
        <w:rPr>
          <w:w w:val="136"/>
          <w:sz w:val="24"/>
          <w:szCs w:val="24"/>
        </w:rPr>
        <w:t>•</w:t>
      </w:r>
      <w:r w:rsidRPr="005A2479">
        <w:rPr>
          <w:sz w:val="24"/>
          <w:szCs w:val="24"/>
        </w:rPr>
        <w:tab/>
      </w:r>
      <w:r w:rsidR="00853D8A" w:rsidRPr="00853D8A">
        <w:rPr>
          <w:b/>
          <w:sz w:val="24"/>
          <w:szCs w:val="24"/>
        </w:rPr>
        <w:t>LexisNexis</w:t>
      </w:r>
      <w:r w:rsidR="00853D8A">
        <w:rPr>
          <w:sz w:val="24"/>
          <w:szCs w:val="24"/>
        </w:rPr>
        <w:t xml:space="preserve"> </w:t>
      </w:r>
      <w:r w:rsidR="006765D8">
        <w:rPr>
          <w:b/>
          <w:spacing w:val="2"/>
          <w:sz w:val="24"/>
          <w:szCs w:val="24"/>
        </w:rPr>
        <w:t>Lawyers Index</w:t>
      </w:r>
      <w:r w:rsidRPr="005A2479">
        <w:rPr>
          <w:b/>
          <w:spacing w:val="23"/>
          <w:sz w:val="24"/>
          <w:szCs w:val="24"/>
        </w:rPr>
        <w:t xml:space="preserve"> </w:t>
      </w:r>
      <w:proofErr w:type="gramStart"/>
      <w:r w:rsidRPr="005A2479">
        <w:rPr>
          <w:sz w:val="24"/>
          <w:szCs w:val="24"/>
        </w:rPr>
        <w:t>–</w:t>
      </w:r>
      <w:r w:rsidRPr="005A2479">
        <w:rPr>
          <w:spacing w:val="7"/>
          <w:sz w:val="24"/>
          <w:szCs w:val="24"/>
        </w:rPr>
        <w:t xml:space="preserve"> </w:t>
      </w:r>
      <w:r w:rsidR="00853D8A">
        <w:rPr>
          <w:spacing w:val="7"/>
          <w:sz w:val="24"/>
          <w:szCs w:val="24"/>
        </w:rPr>
        <w:t xml:space="preserve"> </w:t>
      </w:r>
      <w:r w:rsidR="006765D8">
        <w:rPr>
          <w:spacing w:val="7"/>
          <w:sz w:val="24"/>
          <w:szCs w:val="24"/>
        </w:rPr>
        <w:t>Universal</w:t>
      </w:r>
      <w:proofErr w:type="gramEnd"/>
      <w:r w:rsidR="006765D8">
        <w:rPr>
          <w:spacing w:val="7"/>
          <w:sz w:val="24"/>
          <w:szCs w:val="24"/>
        </w:rPr>
        <w:t xml:space="preserve"> app. This app aimed at giving an online repository to the lawyers available in a particular region in the UK. </w:t>
      </w:r>
      <w:r w:rsidR="006765D8" w:rsidRPr="00BC4BEF">
        <w:rPr>
          <w:b/>
          <w:spacing w:val="7"/>
          <w:sz w:val="24"/>
          <w:szCs w:val="24"/>
        </w:rPr>
        <w:t>Table views based search, Geo</w:t>
      </w:r>
      <w:r w:rsidR="00853D8A" w:rsidRPr="00BC4BEF">
        <w:rPr>
          <w:b/>
          <w:spacing w:val="7"/>
          <w:sz w:val="24"/>
          <w:szCs w:val="24"/>
        </w:rPr>
        <w:t xml:space="preserve"> </w:t>
      </w:r>
      <w:r w:rsidR="006765D8" w:rsidRPr="00BC4BEF">
        <w:rPr>
          <w:b/>
          <w:spacing w:val="7"/>
          <w:sz w:val="24"/>
          <w:szCs w:val="24"/>
        </w:rPr>
        <w:t>locations, Lazy loading</w:t>
      </w:r>
      <w:r w:rsidR="006765D8">
        <w:rPr>
          <w:spacing w:val="7"/>
          <w:sz w:val="24"/>
          <w:szCs w:val="24"/>
        </w:rPr>
        <w:t xml:space="preserve"> were some of the key </w:t>
      </w:r>
      <w:proofErr w:type="spellStart"/>
      <w:r w:rsidR="006765D8">
        <w:rPr>
          <w:spacing w:val="7"/>
          <w:sz w:val="24"/>
          <w:szCs w:val="24"/>
        </w:rPr>
        <w:t>iOS</w:t>
      </w:r>
      <w:proofErr w:type="spellEnd"/>
      <w:r w:rsidR="006765D8">
        <w:rPr>
          <w:spacing w:val="7"/>
          <w:sz w:val="24"/>
          <w:szCs w:val="24"/>
        </w:rPr>
        <w:t xml:space="preserve"> features used.</w:t>
      </w:r>
    </w:p>
    <w:p w14:paraId="6FA962A6" w14:textId="77777777" w:rsidR="00F37DF7" w:rsidRPr="005A2479" w:rsidRDefault="00F37DF7">
      <w:pPr>
        <w:tabs>
          <w:tab w:val="left" w:pos="840"/>
        </w:tabs>
        <w:spacing w:before="26" w:line="253" w:lineRule="auto"/>
        <w:ind w:left="852" w:right="435" w:hanging="360"/>
        <w:rPr>
          <w:sz w:val="24"/>
          <w:szCs w:val="24"/>
        </w:rPr>
      </w:pPr>
    </w:p>
    <w:p w14:paraId="503A5DE2" w14:textId="60DECBB3" w:rsidR="00856807" w:rsidRDefault="005A2479">
      <w:pPr>
        <w:tabs>
          <w:tab w:val="left" w:pos="840"/>
        </w:tabs>
        <w:spacing w:before="14" w:line="253" w:lineRule="auto"/>
        <w:ind w:left="852" w:right="304" w:hanging="360"/>
        <w:jc w:val="both"/>
        <w:rPr>
          <w:spacing w:val="13"/>
          <w:sz w:val="24"/>
          <w:szCs w:val="24"/>
        </w:rPr>
      </w:pPr>
      <w:r w:rsidRPr="005A2479">
        <w:rPr>
          <w:w w:val="136"/>
          <w:sz w:val="24"/>
          <w:szCs w:val="24"/>
        </w:rPr>
        <w:t>•</w:t>
      </w:r>
      <w:r w:rsidRPr="005A2479">
        <w:rPr>
          <w:sz w:val="24"/>
          <w:szCs w:val="24"/>
        </w:rPr>
        <w:tab/>
      </w:r>
      <w:r w:rsidR="00853D8A">
        <w:rPr>
          <w:b/>
          <w:spacing w:val="2"/>
          <w:sz w:val="24"/>
          <w:szCs w:val="24"/>
        </w:rPr>
        <w:t>DNBI Mobile Alerts</w:t>
      </w:r>
      <w:proofErr w:type="gramStart"/>
      <w:r w:rsidRPr="005A2479">
        <w:rPr>
          <w:sz w:val="24"/>
          <w:szCs w:val="24"/>
        </w:rPr>
        <w:t>–</w:t>
      </w:r>
      <w:r w:rsidRPr="005A2479">
        <w:rPr>
          <w:spacing w:val="7"/>
          <w:sz w:val="24"/>
          <w:szCs w:val="24"/>
        </w:rPr>
        <w:t xml:space="preserve"> </w:t>
      </w:r>
      <w:r w:rsidR="00853D8A">
        <w:rPr>
          <w:spacing w:val="7"/>
          <w:sz w:val="24"/>
          <w:szCs w:val="24"/>
        </w:rPr>
        <w:t xml:space="preserve"> </w:t>
      </w:r>
      <w:r w:rsidR="006765D8">
        <w:rPr>
          <w:spacing w:val="2"/>
          <w:sz w:val="24"/>
          <w:szCs w:val="24"/>
        </w:rPr>
        <w:t>iPhone</w:t>
      </w:r>
      <w:proofErr w:type="gramEnd"/>
      <w:r w:rsidRPr="005A2479">
        <w:rPr>
          <w:spacing w:val="25"/>
          <w:sz w:val="24"/>
          <w:szCs w:val="24"/>
        </w:rPr>
        <w:t xml:space="preserve"> </w:t>
      </w:r>
      <w:r w:rsidRPr="005A2479">
        <w:rPr>
          <w:spacing w:val="1"/>
          <w:sz w:val="24"/>
          <w:szCs w:val="24"/>
        </w:rPr>
        <w:t>a</w:t>
      </w:r>
      <w:r w:rsidRPr="005A2479">
        <w:rPr>
          <w:spacing w:val="2"/>
          <w:sz w:val="24"/>
          <w:szCs w:val="24"/>
        </w:rPr>
        <w:t>pp</w:t>
      </w:r>
      <w:r w:rsidRPr="005A2479">
        <w:rPr>
          <w:sz w:val="24"/>
          <w:szCs w:val="24"/>
        </w:rPr>
        <w:t>.</w:t>
      </w:r>
      <w:r w:rsidRPr="005A2479">
        <w:rPr>
          <w:spacing w:val="13"/>
          <w:sz w:val="24"/>
          <w:szCs w:val="24"/>
        </w:rPr>
        <w:t xml:space="preserve"> </w:t>
      </w:r>
      <w:r w:rsidR="00853D8A">
        <w:rPr>
          <w:spacing w:val="13"/>
          <w:sz w:val="24"/>
          <w:szCs w:val="24"/>
        </w:rPr>
        <w:t xml:space="preserve">DNBI gives out ratings to various companies based on a </w:t>
      </w:r>
      <w:proofErr w:type="spellStart"/>
      <w:r w:rsidR="00853D8A">
        <w:rPr>
          <w:spacing w:val="13"/>
          <w:sz w:val="24"/>
          <w:szCs w:val="24"/>
        </w:rPr>
        <w:t>uniqye</w:t>
      </w:r>
      <w:proofErr w:type="spellEnd"/>
      <w:r w:rsidR="00853D8A">
        <w:rPr>
          <w:spacing w:val="13"/>
          <w:sz w:val="24"/>
          <w:szCs w:val="24"/>
        </w:rPr>
        <w:t xml:space="preserve"> set of parameters used as a benchmark </w:t>
      </w:r>
      <w:proofErr w:type="spellStart"/>
      <w:r w:rsidR="00853D8A">
        <w:rPr>
          <w:spacing w:val="13"/>
          <w:sz w:val="24"/>
          <w:szCs w:val="24"/>
        </w:rPr>
        <w:t>fby</w:t>
      </w:r>
      <w:proofErr w:type="spellEnd"/>
      <w:r w:rsidR="00853D8A">
        <w:rPr>
          <w:spacing w:val="13"/>
          <w:sz w:val="24"/>
          <w:szCs w:val="24"/>
        </w:rPr>
        <w:t xml:space="preserve"> various investment firms and banks to decide upon giving loans to the companies based on the performance. Basic Design of </w:t>
      </w:r>
      <w:r w:rsidR="00853D8A" w:rsidRPr="00853D8A">
        <w:rPr>
          <w:b/>
          <w:spacing w:val="13"/>
          <w:sz w:val="24"/>
          <w:szCs w:val="24"/>
        </w:rPr>
        <w:t>UI</w:t>
      </w:r>
      <w:r w:rsidR="00853D8A">
        <w:rPr>
          <w:spacing w:val="13"/>
          <w:sz w:val="24"/>
          <w:szCs w:val="24"/>
        </w:rPr>
        <w:t xml:space="preserve">, </w:t>
      </w:r>
      <w:r w:rsidR="00853D8A" w:rsidRPr="00853D8A">
        <w:rPr>
          <w:b/>
          <w:spacing w:val="13"/>
          <w:sz w:val="24"/>
          <w:szCs w:val="24"/>
        </w:rPr>
        <w:t>XML</w:t>
      </w:r>
      <w:r w:rsidR="00BC4BEF">
        <w:rPr>
          <w:spacing w:val="13"/>
          <w:sz w:val="24"/>
          <w:szCs w:val="24"/>
        </w:rPr>
        <w:t xml:space="preserve"> integration</w:t>
      </w:r>
      <w:r w:rsidR="00853D8A">
        <w:rPr>
          <w:spacing w:val="13"/>
          <w:sz w:val="24"/>
          <w:szCs w:val="24"/>
        </w:rPr>
        <w:t xml:space="preserve">, </w:t>
      </w:r>
      <w:proofErr w:type="spellStart"/>
      <w:proofErr w:type="gramStart"/>
      <w:r w:rsidR="00853D8A" w:rsidRPr="00853D8A">
        <w:rPr>
          <w:b/>
          <w:spacing w:val="13"/>
          <w:sz w:val="24"/>
          <w:szCs w:val="24"/>
        </w:rPr>
        <w:t>EventKit</w:t>
      </w:r>
      <w:proofErr w:type="spellEnd"/>
      <w:proofErr w:type="gramEnd"/>
      <w:r w:rsidR="00853D8A" w:rsidRPr="00853D8A">
        <w:rPr>
          <w:b/>
          <w:spacing w:val="13"/>
          <w:sz w:val="24"/>
          <w:szCs w:val="24"/>
        </w:rPr>
        <w:t xml:space="preserve"> framework</w:t>
      </w:r>
      <w:r w:rsidR="00853D8A">
        <w:rPr>
          <w:spacing w:val="13"/>
          <w:sz w:val="24"/>
          <w:szCs w:val="24"/>
        </w:rPr>
        <w:t xml:space="preserve"> were the key </w:t>
      </w:r>
      <w:proofErr w:type="spellStart"/>
      <w:r w:rsidR="00853D8A">
        <w:rPr>
          <w:spacing w:val="13"/>
          <w:sz w:val="24"/>
          <w:szCs w:val="24"/>
        </w:rPr>
        <w:t>iOS</w:t>
      </w:r>
      <w:proofErr w:type="spellEnd"/>
      <w:r w:rsidR="00853D8A">
        <w:rPr>
          <w:spacing w:val="13"/>
          <w:sz w:val="24"/>
          <w:szCs w:val="24"/>
        </w:rPr>
        <w:t xml:space="preserve"> features involved.</w:t>
      </w:r>
    </w:p>
    <w:p w14:paraId="050751F8" w14:textId="77777777" w:rsidR="00853D8A" w:rsidRDefault="00853D8A">
      <w:pPr>
        <w:tabs>
          <w:tab w:val="left" w:pos="840"/>
        </w:tabs>
        <w:spacing w:before="14" w:line="253" w:lineRule="auto"/>
        <w:ind w:left="852" w:right="304" w:hanging="360"/>
        <w:jc w:val="both"/>
        <w:rPr>
          <w:spacing w:val="13"/>
          <w:sz w:val="24"/>
          <w:szCs w:val="24"/>
        </w:rPr>
      </w:pPr>
    </w:p>
    <w:p w14:paraId="52F11033" w14:textId="7ACCC92A" w:rsidR="00853D8A" w:rsidRPr="00BC4BEF" w:rsidRDefault="00853D8A" w:rsidP="00853D8A">
      <w:pPr>
        <w:tabs>
          <w:tab w:val="left" w:pos="840"/>
        </w:tabs>
        <w:spacing w:before="14" w:line="253" w:lineRule="auto"/>
        <w:ind w:left="852" w:right="304" w:hanging="360"/>
        <w:jc w:val="both"/>
        <w:rPr>
          <w:b/>
          <w:spacing w:val="13"/>
          <w:sz w:val="24"/>
          <w:szCs w:val="24"/>
        </w:rPr>
      </w:pPr>
      <w:proofErr w:type="gramStart"/>
      <w:r w:rsidRPr="005A2479">
        <w:rPr>
          <w:w w:val="136"/>
          <w:sz w:val="24"/>
          <w:szCs w:val="24"/>
        </w:rPr>
        <w:t>•</w:t>
      </w:r>
      <w:r w:rsidRPr="005A2479">
        <w:rPr>
          <w:sz w:val="24"/>
          <w:szCs w:val="24"/>
        </w:rPr>
        <w:tab/>
      </w:r>
      <w:r>
        <w:rPr>
          <w:b/>
          <w:spacing w:val="2"/>
          <w:sz w:val="24"/>
          <w:szCs w:val="24"/>
        </w:rPr>
        <w:t>Lead Alerts-Ask a Lawyer</w:t>
      </w:r>
      <w:r w:rsidRPr="005A2479">
        <w:rPr>
          <w:sz w:val="24"/>
          <w:szCs w:val="24"/>
        </w:rPr>
        <w:t>–</w:t>
      </w:r>
      <w:r w:rsidRPr="005A2479">
        <w:rPr>
          <w:spacing w:val="7"/>
          <w:sz w:val="24"/>
          <w:szCs w:val="24"/>
        </w:rPr>
        <w:t xml:space="preserve"> </w:t>
      </w:r>
      <w:r w:rsidR="00BC4BEF">
        <w:rPr>
          <w:spacing w:val="7"/>
          <w:sz w:val="24"/>
          <w:szCs w:val="24"/>
        </w:rPr>
        <w:t>iPhone app.</w:t>
      </w:r>
      <w:proofErr w:type="gramEnd"/>
      <w:r>
        <w:rPr>
          <w:spacing w:val="7"/>
          <w:sz w:val="24"/>
          <w:szCs w:val="24"/>
        </w:rPr>
        <w:t xml:space="preserve"> </w:t>
      </w:r>
      <w:r w:rsidR="00BC4BEF">
        <w:rPr>
          <w:spacing w:val="7"/>
          <w:sz w:val="24"/>
          <w:szCs w:val="24"/>
        </w:rPr>
        <w:t xml:space="preserve">An application allowing users to ask </w:t>
      </w:r>
      <w:proofErr w:type="spellStart"/>
      <w:r w:rsidR="00BC4BEF">
        <w:rPr>
          <w:spacing w:val="7"/>
          <w:sz w:val="24"/>
          <w:szCs w:val="24"/>
        </w:rPr>
        <w:t>quesries</w:t>
      </w:r>
      <w:proofErr w:type="spellEnd"/>
      <w:r w:rsidR="00BC4BEF">
        <w:rPr>
          <w:spacing w:val="7"/>
          <w:sz w:val="24"/>
          <w:szCs w:val="24"/>
        </w:rPr>
        <w:t xml:space="preserve"> to expert lawyers and get responses to their </w:t>
      </w:r>
      <w:proofErr w:type="spellStart"/>
      <w:proofErr w:type="gramStart"/>
      <w:r w:rsidR="00BC4BEF">
        <w:rPr>
          <w:spacing w:val="7"/>
          <w:sz w:val="24"/>
          <w:szCs w:val="24"/>
        </w:rPr>
        <w:t>queries.The</w:t>
      </w:r>
      <w:proofErr w:type="spellEnd"/>
      <w:proofErr w:type="gramEnd"/>
      <w:r w:rsidR="00BC4BEF">
        <w:rPr>
          <w:spacing w:val="7"/>
          <w:sz w:val="24"/>
          <w:szCs w:val="24"/>
        </w:rPr>
        <w:t xml:space="preserve"> questions are divided into New and popular categories giving the expert lawyer a choice to choose the legal topics on which he wants to answer the queries. </w:t>
      </w:r>
      <w:r w:rsidR="00BC4BEF" w:rsidRPr="00BC4BEF">
        <w:rPr>
          <w:b/>
          <w:spacing w:val="7"/>
          <w:sz w:val="24"/>
          <w:szCs w:val="24"/>
        </w:rPr>
        <w:t>SQLite</w:t>
      </w:r>
      <w:r w:rsidR="00BC4BEF">
        <w:rPr>
          <w:spacing w:val="7"/>
          <w:sz w:val="24"/>
          <w:szCs w:val="24"/>
        </w:rPr>
        <w:t xml:space="preserve"> was the database </w:t>
      </w:r>
      <w:proofErr w:type="spellStart"/>
      <w:proofErr w:type="gramStart"/>
      <w:r w:rsidR="00BC4BEF">
        <w:rPr>
          <w:spacing w:val="7"/>
          <w:sz w:val="24"/>
          <w:szCs w:val="24"/>
        </w:rPr>
        <w:t>used.</w:t>
      </w:r>
      <w:r w:rsidR="00BC4BEF" w:rsidRPr="00BC4BEF">
        <w:rPr>
          <w:b/>
          <w:spacing w:val="7"/>
          <w:sz w:val="24"/>
          <w:szCs w:val="24"/>
        </w:rPr>
        <w:t>NSURL</w:t>
      </w:r>
      <w:proofErr w:type="spellEnd"/>
      <w:proofErr w:type="gramEnd"/>
      <w:r w:rsidR="00BC4BEF">
        <w:rPr>
          <w:spacing w:val="7"/>
          <w:sz w:val="24"/>
          <w:szCs w:val="24"/>
        </w:rPr>
        <w:t xml:space="preserve"> was used to process the URL requests. Basic Unit testing was done.</w:t>
      </w:r>
    </w:p>
    <w:p w14:paraId="2BEA349C" w14:textId="77777777" w:rsidR="00853D8A" w:rsidRDefault="00853D8A">
      <w:pPr>
        <w:tabs>
          <w:tab w:val="left" w:pos="840"/>
        </w:tabs>
        <w:spacing w:before="14" w:line="253" w:lineRule="auto"/>
        <w:ind w:left="852" w:right="304" w:hanging="360"/>
        <w:jc w:val="both"/>
        <w:rPr>
          <w:spacing w:val="13"/>
          <w:sz w:val="24"/>
          <w:szCs w:val="24"/>
        </w:rPr>
      </w:pPr>
    </w:p>
    <w:p w14:paraId="2DE494A8" w14:textId="77777777" w:rsidR="00853D8A" w:rsidRPr="00853D8A" w:rsidRDefault="00853D8A">
      <w:pPr>
        <w:tabs>
          <w:tab w:val="left" w:pos="840"/>
        </w:tabs>
        <w:spacing w:before="14" w:line="253" w:lineRule="auto"/>
        <w:ind w:left="852" w:right="304" w:hanging="360"/>
        <w:jc w:val="both"/>
        <w:rPr>
          <w:b/>
          <w:sz w:val="24"/>
          <w:szCs w:val="24"/>
        </w:rPr>
      </w:pPr>
    </w:p>
    <w:p w14:paraId="5E396F3D" w14:textId="77777777" w:rsidR="00BC4BEF" w:rsidRDefault="00BC4BEF">
      <w:pPr>
        <w:tabs>
          <w:tab w:val="left" w:pos="840"/>
        </w:tabs>
        <w:spacing w:before="14" w:line="253" w:lineRule="auto"/>
        <w:ind w:left="852" w:right="71" w:hanging="360"/>
        <w:rPr>
          <w:w w:val="136"/>
          <w:sz w:val="24"/>
          <w:szCs w:val="24"/>
        </w:rPr>
      </w:pPr>
    </w:p>
    <w:p w14:paraId="5C6D4F80" w14:textId="77777777" w:rsidR="00BC4BEF" w:rsidRDefault="00BC4BEF">
      <w:pPr>
        <w:tabs>
          <w:tab w:val="left" w:pos="840"/>
        </w:tabs>
        <w:spacing w:before="14" w:line="253" w:lineRule="auto"/>
        <w:ind w:left="852" w:right="71" w:hanging="360"/>
        <w:rPr>
          <w:w w:val="136"/>
          <w:sz w:val="24"/>
          <w:szCs w:val="24"/>
        </w:rPr>
      </w:pPr>
    </w:p>
    <w:p w14:paraId="688FC142" w14:textId="77777777" w:rsidR="00BC4BEF" w:rsidRDefault="00BC4BEF">
      <w:pPr>
        <w:tabs>
          <w:tab w:val="left" w:pos="840"/>
        </w:tabs>
        <w:spacing w:before="14" w:line="253" w:lineRule="auto"/>
        <w:ind w:left="852" w:right="71" w:hanging="360"/>
        <w:rPr>
          <w:w w:val="136"/>
          <w:sz w:val="24"/>
          <w:szCs w:val="24"/>
        </w:rPr>
      </w:pPr>
    </w:p>
    <w:p w14:paraId="2C999C52" w14:textId="01BBE7F4" w:rsidR="00BC4BEF" w:rsidRDefault="00BC4BEF" w:rsidP="00BC4BEF">
      <w:pPr>
        <w:tabs>
          <w:tab w:val="left" w:pos="840"/>
        </w:tabs>
        <w:spacing w:before="14" w:line="253" w:lineRule="auto"/>
        <w:ind w:left="852" w:right="304" w:hanging="360"/>
        <w:jc w:val="both"/>
        <w:rPr>
          <w:spacing w:val="7"/>
          <w:sz w:val="24"/>
          <w:szCs w:val="24"/>
        </w:rPr>
      </w:pPr>
      <w:r w:rsidRPr="005A2479">
        <w:rPr>
          <w:w w:val="136"/>
          <w:sz w:val="24"/>
          <w:szCs w:val="24"/>
        </w:rPr>
        <w:lastRenderedPageBreak/>
        <w:t>•</w:t>
      </w:r>
      <w:r w:rsidRPr="005A2479">
        <w:rPr>
          <w:sz w:val="24"/>
          <w:szCs w:val="24"/>
        </w:rPr>
        <w:tab/>
      </w:r>
      <w:r>
        <w:rPr>
          <w:b/>
          <w:spacing w:val="2"/>
          <w:sz w:val="24"/>
          <w:szCs w:val="24"/>
        </w:rPr>
        <w:t>NBCU-ACCION</w:t>
      </w:r>
      <w:proofErr w:type="gramStart"/>
      <w:r w:rsidRPr="005A2479">
        <w:rPr>
          <w:sz w:val="24"/>
          <w:szCs w:val="24"/>
        </w:rPr>
        <w:t>–</w:t>
      </w:r>
      <w:r w:rsidRPr="005A2479">
        <w:rPr>
          <w:spacing w:val="7"/>
          <w:sz w:val="24"/>
          <w:szCs w:val="24"/>
        </w:rPr>
        <w:t xml:space="preserve"> </w:t>
      </w:r>
      <w:r w:rsidR="00006372">
        <w:rPr>
          <w:spacing w:val="7"/>
          <w:sz w:val="24"/>
          <w:szCs w:val="24"/>
        </w:rPr>
        <w:t xml:space="preserve"> </w:t>
      </w:r>
      <w:proofErr w:type="spellStart"/>
      <w:r>
        <w:rPr>
          <w:spacing w:val="7"/>
          <w:sz w:val="24"/>
          <w:szCs w:val="24"/>
        </w:rPr>
        <w:t>iPad</w:t>
      </w:r>
      <w:proofErr w:type="spellEnd"/>
      <w:proofErr w:type="gramEnd"/>
      <w:r>
        <w:rPr>
          <w:spacing w:val="7"/>
          <w:sz w:val="24"/>
          <w:szCs w:val="24"/>
        </w:rPr>
        <w:t xml:space="preserve"> app. </w:t>
      </w:r>
      <w:proofErr w:type="gramStart"/>
      <w:r>
        <w:rPr>
          <w:spacing w:val="7"/>
          <w:sz w:val="24"/>
          <w:szCs w:val="24"/>
        </w:rPr>
        <w:t>An application for Production Scheduling and optimization.</w:t>
      </w:r>
      <w:proofErr w:type="gramEnd"/>
      <w:r>
        <w:rPr>
          <w:spacing w:val="7"/>
          <w:sz w:val="24"/>
          <w:szCs w:val="24"/>
        </w:rPr>
        <w:t xml:space="preserve"> An interface to upload </w:t>
      </w:r>
      <w:proofErr w:type="spellStart"/>
      <w:r>
        <w:rPr>
          <w:spacing w:val="7"/>
          <w:sz w:val="24"/>
          <w:szCs w:val="24"/>
        </w:rPr>
        <w:t>vidoes</w:t>
      </w:r>
      <w:proofErr w:type="spellEnd"/>
      <w:r>
        <w:rPr>
          <w:spacing w:val="7"/>
          <w:sz w:val="24"/>
          <w:szCs w:val="24"/>
        </w:rPr>
        <w:t xml:space="preserve"> and pictures captured from the device camera and to asynchronously download </w:t>
      </w:r>
      <w:proofErr w:type="spellStart"/>
      <w:proofErr w:type="gramStart"/>
      <w:r>
        <w:rPr>
          <w:spacing w:val="7"/>
          <w:sz w:val="24"/>
          <w:szCs w:val="24"/>
        </w:rPr>
        <w:t>images.Effective</w:t>
      </w:r>
      <w:proofErr w:type="spellEnd"/>
      <w:proofErr w:type="gramEnd"/>
      <w:r>
        <w:rPr>
          <w:spacing w:val="7"/>
          <w:sz w:val="24"/>
          <w:szCs w:val="24"/>
        </w:rPr>
        <w:t xml:space="preserve"> use of </w:t>
      </w:r>
      <w:proofErr w:type="spellStart"/>
      <w:r w:rsidRPr="00BC4BEF">
        <w:rPr>
          <w:b/>
          <w:spacing w:val="7"/>
          <w:sz w:val="24"/>
          <w:szCs w:val="24"/>
        </w:rPr>
        <w:t>Coredata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7"/>
          <w:sz w:val="24"/>
          <w:szCs w:val="24"/>
        </w:rPr>
        <w:t>databse</w:t>
      </w:r>
      <w:proofErr w:type="spellEnd"/>
      <w:r>
        <w:rPr>
          <w:spacing w:val="7"/>
          <w:sz w:val="24"/>
          <w:szCs w:val="24"/>
        </w:rPr>
        <w:t xml:space="preserve"> was done</w:t>
      </w:r>
      <w:r w:rsidR="00006372">
        <w:rPr>
          <w:spacing w:val="7"/>
          <w:sz w:val="24"/>
          <w:szCs w:val="24"/>
        </w:rPr>
        <w:t xml:space="preserve">. </w:t>
      </w:r>
      <w:r w:rsidR="00006372" w:rsidRPr="00006372">
        <w:rPr>
          <w:b/>
          <w:spacing w:val="7"/>
          <w:sz w:val="24"/>
          <w:szCs w:val="24"/>
        </w:rPr>
        <w:t>NSURL</w:t>
      </w:r>
      <w:r w:rsidR="00006372">
        <w:rPr>
          <w:spacing w:val="7"/>
          <w:sz w:val="24"/>
          <w:szCs w:val="24"/>
        </w:rPr>
        <w:t xml:space="preserve"> was also used.</w:t>
      </w:r>
    </w:p>
    <w:p w14:paraId="1DA9C2DA" w14:textId="77777777" w:rsidR="00BC4BEF" w:rsidRPr="00BC4BEF" w:rsidRDefault="00BC4BEF" w:rsidP="00BC4BEF">
      <w:pPr>
        <w:tabs>
          <w:tab w:val="left" w:pos="840"/>
        </w:tabs>
        <w:spacing w:before="14" w:line="253" w:lineRule="auto"/>
        <w:ind w:left="852" w:right="304" w:hanging="360"/>
        <w:jc w:val="both"/>
        <w:rPr>
          <w:b/>
          <w:spacing w:val="13"/>
          <w:sz w:val="24"/>
          <w:szCs w:val="24"/>
        </w:rPr>
      </w:pPr>
    </w:p>
    <w:p w14:paraId="0CA18C8C" w14:textId="77777777" w:rsidR="00BC4BEF" w:rsidRDefault="00BC4BEF">
      <w:pPr>
        <w:tabs>
          <w:tab w:val="left" w:pos="840"/>
        </w:tabs>
        <w:spacing w:before="14" w:line="253" w:lineRule="auto"/>
        <w:ind w:left="852" w:right="71" w:hanging="360"/>
        <w:rPr>
          <w:w w:val="136"/>
          <w:sz w:val="24"/>
          <w:szCs w:val="24"/>
        </w:rPr>
      </w:pPr>
    </w:p>
    <w:p w14:paraId="6A309060" w14:textId="02D1E471" w:rsidR="00856807" w:rsidRPr="005A2479" w:rsidRDefault="005A2479">
      <w:pPr>
        <w:tabs>
          <w:tab w:val="left" w:pos="840"/>
        </w:tabs>
        <w:spacing w:before="14" w:line="253" w:lineRule="auto"/>
        <w:ind w:left="852" w:right="71" w:hanging="360"/>
        <w:rPr>
          <w:sz w:val="24"/>
          <w:szCs w:val="24"/>
        </w:rPr>
      </w:pPr>
      <w:r w:rsidRPr="005A2479">
        <w:rPr>
          <w:w w:val="136"/>
          <w:sz w:val="24"/>
          <w:szCs w:val="24"/>
        </w:rPr>
        <w:t>•</w:t>
      </w:r>
      <w:r w:rsidRPr="005A2479">
        <w:rPr>
          <w:sz w:val="24"/>
          <w:szCs w:val="24"/>
        </w:rPr>
        <w:tab/>
      </w:r>
      <w:r w:rsidR="00006372">
        <w:rPr>
          <w:b/>
          <w:spacing w:val="2"/>
          <w:sz w:val="24"/>
          <w:szCs w:val="24"/>
        </w:rPr>
        <w:t>DMGT Conference</w:t>
      </w:r>
      <w:proofErr w:type="gramStart"/>
      <w:r w:rsidRPr="005A2479">
        <w:rPr>
          <w:sz w:val="24"/>
          <w:szCs w:val="24"/>
        </w:rPr>
        <w:t>–</w:t>
      </w:r>
      <w:r w:rsidR="00006372">
        <w:rPr>
          <w:sz w:val="24"/>
          <w:szCs w:val="24"/>
        </w:rPr>
        <w:t xml:space="preserve"> </w:t>
      </w:r>
      <w:r w:rsidRPr="005A2479">
        <w:rPr>
          <w:spacing w:val="7"/>
          <w:sz w:val="24"/>
          <w:szCs w:val="24"/>
        </w:rPr>
        <w:t xml:space="preserve"> </w:t>
      </w:r>
      <w:proofErr w:type="spellStart"/>
      <w:r w:rsidR="00006372">
        <w:rPr>
          <w:spacing w:val="3"/>
          <w:sz w:val="24"/>
          <w:szCs w:val="24"/>
        </w:rPr>
        <w:t>iPad</w:t>
      </w:r>
      <w:proofErr w:type="spellEnd"/>
      <w:proofErr w:type="gramEnd"/>
      <w:r w:rsidR="00006372">
        <w:rPr>
          <w:spacing w:val="3"/>
          <w:sz w:val="24"/>
          <w:szCs w:val="24"/>
        </w:rPr>
        <w:t xml:space="preserve"> app. This app contained an agenda for a conference to be held over a period of three days. It allowed users to mark their events of interest, effective participation of the events filtered according to the profiles of the speakers. </w:t>
      </w:r>
      <w:proofErr w:type="spellStart"/>
      <w:r w:rsidR="00006372" w:rsidRPr="00006372">
        <w:rPr>
          <w:b/>
          <w:spacing w:val="3"/>
          <w:sz w:val="24"/>
          <w:szCs w:val="24"/>
        </w:rPr>
        <w:t>Coverflow</w:t>
      </w:r>
      <w:proofErr w:type="spellEnd"/>
      <w:r w:rsidR="00006372">
        <w:rPr>
          <w:spacing w:val="3"/>
          <w:sz w:val="24"/>
          <w:szCs w:val="24"/>
        </w:rPr>
        <w:t xml:space="preserve"> was used to show the images of various speakers and their profiles. </w:t>
      </w:r>
      <w:proofErr w:type="spellStart"/>
      <w:r w:rsidR="00006372" w:rsidRPr="00006372">
        <w:rPr>
          <w:b/>
          <w:spacing w:val="3"/>
          <w:sz w:val="24"/>
          <w:szCs w:val="24"/>
        </w:rPr>
        <w:t>AFNetworking</w:t>
      </w:r>
      <w:proofErr w:type="spellEnd"/>
      <w:r w:rsidR="00006372">
        <w:rPr>
          <w:spacing w:val="3"/>
          <w:sz w:val="24"/>
          <w:szCs w:val="24"/>
        </w:rPr>
        <w:t xml:space="preserve"> was effectively </w:t>
      </w:r>
      <w:proofErr w:type="gramStart"/>
      <w:r w:rsidR="00006372">
        <w:rPr>
          <w:spacing w:val="3"/>
          <w:sz w:val="24"/>
          <w:szCs w:val="24"/>
        </w:rPr>
        <w:t>used .</w:t>
      </w:r>
      <w:proofErr w:type="gramEnd"/>
      <w:r w:rsidR="00006372">
        <w:rPr>
          <w:spacing w:val="3"/>
          <w:sz w:val="24"/>
          <w:szCs w:val="24"/>
        </w:rPr>
        <w:t xml:space="preserve"> Other important </w:t>
      </w:r>
      <w:proofErr w:type="spellStart"/>
      <w:r w:rsidR="00006372">
        <w:rPr>
          <w:spacing w:val="3"/>
          <w:sz w:val="24"/>
          <w:szCs w:val="24"/>
        </w:rPr>
        <w:t>iOS</w:t>
      </w:r>
      <w:proofErr w:type="spellEnd"/>
      <w:r w:rsidR="00006372">
        <w:rPr>
          <w:spacing w:val="3"/>
          <w:sz w:val="24"/>
          <w:szCs w:val="24"/>
        </w:rPr>
        <w:t xml:space="preserve"> features involved </w:t>
      </w:r>
      <w:r w:rsidR="00006372" w:rsidRPr="00006372">
        <w:rPr>
          <w:b/>
          <w:spacing w:val="3"/>
          <w:sz w:val="24"/>
          <w:szCs w:val="24"/>
        </w:rPr>
        <w:t>Calendar</w:t>
      </w:r>
      <w:r w:rsidR="00006372">
        <w:rPr>
          <w:spacing w:val="3"/>
          <w:sz w:val="24"/>
          <w:szCs w:val="24"/>
        </w:rPr>
        <w:t xml:space="preserve"> </w:t>
      </w:r>
      <w:proofErr w:type="spellStart"/>
      <w:r w:rsidR="00006372">
        <w:rPr>
          <w:spacing w:val="3"/>
          <w:sz w:val="24"/>
          <w:szCs w:val="24"/>
        </w:rPr>
        <w:t>intergration</w:t>
      </w:r>
      <w:proofErr w:type="spellEnd"/>
      <w:r w:rsidR="00006372">
        <w:rPr>
          <w:spacing w:val="3"/>
          <w:sz w:val="24"/>
          <w:szCs w:val="24"/>
        </w:rPr>
        <w:t xml:space="preserve">, sending out </w:t>
      </w:r>
      <w:r w:rsidR="00006372">
        <w:rPr>
          <w:b/>
          <w:spacing w:val="3"/>
          <w:sz w:val="24"/>
          <w:szCs w:val="24"/>
        </w:rPr>
        <w:t>R</w:t>
      </w:r>
      <w:r w:rsidR="00006372" w:rsidRPr="00006372">
        <w:rPr>
          <w:b/>
          <w:spacing w:val="3"/>
          <w:sz w:val="24"/>
          <w:szCs w:val="24"/>
        </w:rPr>
        <w:t>emainders</w:t>
      </w:r>
      <w:r w:rsidR="00006372">
        <w:rPr>
          <w:spacing w:val="3"/>
          <w:sz w:val="24"/>
          <w:szCs w:val="24"/>
        </w:rPr>
        <w:t xml:space="preserve">, </w:t>
      </w:r>
      <w:r w:rsidR="00006372" w:rsidRPr="00006372">
        <w:rPr>
          <w:b/>
          <w:spacing w:val="3"/>
          <w:sz w:val="24"/>
          <w:szCs w:val="24"/>
        </w:rPr>
        <w:t>JSON</w:t>
      </w:r>
      <w:r w:rsidR="00006372">
        <w:rPr>
          <w:spacing w:val="3"/>
          <w:sz w:val="24"/>
          <w:szCs w:val="24"/>
        </w:rPr>
        <w:t xml:space="preserve"> parsing, </w:t>
      </w:r>
      <w:proofErr w:type="spellStart"/>
      <w:r w:rsidR="00006372" w:rsidRPr="00006372">
        <w:rPr>
          <w:b/>
          <w:spacing w:val="3"/>
          <w:sz w:val="24"/>
          <w:szCs w:val="24"/>
        </w:rPr>
        <w:t>Webviews</w:t>
      </w:r>
      <w:proofErr w:type="spellEnd"/>
      <w:r w:rsidR="00006372">
        <w:rPr>
          <w:spacing w:val="3"/>
          <w:sz w:val="24"/>
          <w:szCs w:val="24"/>
        </w:rPr>
        <w:t xml:space="preserve"> and </w:t>
      </w:r>
      <w:r w:rsidR="00006372" w:rsidRPr="00006372">
        <w:rPr>
          <w:b/>
          <w:spacing w:val="3"/>
          <w:sz w:val="24"/>
          <w:szCs w:val="24"/>
        </w:rPr>
        <w:t>PDF</w:t>
      </w:r>
      <w:r w:rsidR="00006372">
        <w:rPr>
          <w:spacing w:val="3"/>
          <w:sz w:val="24"/>
          <w:szCs w:val="24"/>
        </w:rPr>
        <w:t xml:space="preserve"> rendering within the application.</w:t>
      </w:r>
      <w:bookmarkStart w:id="0" w:name="_GoBack"/>
      <w:bookmarkEnd w:id="0"/>
    </w:p>
    <w:p w14:paraId="2CB2F2E9" w14:textId="77777777" w:rsidR="004B4A79" w:rsidRDefault="004B4A79" w:rsidP="00006372">
      <w:pPr>
        <w:spacing w:before="41" w:line="200" w:lineRule="exact"/>
        <w:rPr>
          <w:b/>
          <w:color w:val="FEFFFE"/>
          <w:spacing w:val="2"/>
          <w:w w:val="103"/>
          <w:sz w:val="24"/>
          <w:szCs w:val="24"/>
        </w:rPr>
      </w:pPr>
    </w:p>
    <w:p w14:paraId="681D96E1" w14:textId="77777777" w:rsidR="004B4A79" w:rsidRDefault="004B4A79" w:rsidP="004B4A79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52322575" w14:textId="77777777" w:rsidR="004B4A79" w:rsidRPr="005A2479" w:rsidRDefault="005A2479" w:rsidP="004B4A79">
      <w:pPr>
        <w:spacing w:before="41" w:line="200" w:lineRule="exact"/>
        <w:ind w:left="103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96168F" wp14:editId="56EC548D">
                <wp:simplePos x="0" y="0"/>
                <wp:positionH relativeFrom="page">
                  <wp:posOffset>1116330</wp:posOffset>
                </wp:positionH>
                <wp:positionV relativeFrom="paragraph">
                  <wp:posOffset>6985</wp:posOffset>
                </wp:positionV>
                <wp:extent cx="5553710" cy="177165"/>
                <wp:effectExtent l="0" t="0" r="10160" b="635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710" cy="177165"/>
                          <a:chOff x="1758" y="12"/>
                          <a:chExt cx="8746" cy="279"/>
                        </a:xfrm>
                      </wpg:grpSpPr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768" y="22"/>
                            <a:ext cx="8726" cy="14"/>
                            <a:chOff x="1768" y="22"/>
                            <a:chExt cx="8726" cy="14"/>
                          </a:xfrm>
                        </wpg:grpSpPr>
                        <wps:wsp>
                          <wps:cNvPr id="25" name="Freeform 34"/>
                          <wps:cNvSpPr>
                            <a:spLocks/>
                          </wps:cNvSpPr>
                          <wps:spPr bwMode="auto">
                            <a:xfrm>
                              <a:off x="1768" y="22"/>
                              <a:ext cx="8726" cy="14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726"/>
                                <a:gd name="T2" fmla="+- 0 36 22"/>
                                <a:gd name="T3" fmla="*/ 36 h 14"/>
                                <a:gd name="T4" fmla="+- 0 10495 1768"/>
                                <a:gd name="T5" fmla="*/ T4 w 8726"/>
                                <a:gd name="T6" fmla="+- 0 36 22"/>
                                <a:gd name="T7" fmla="*/ 36 h 14"/>
                                <a:gd name="T8" fmla="+- 0 10495 1768"/>
                                <a:gd name="T9" fmla="*/ T8 w 8726"/>
                                <a:gd name="T10" fmla="+- 0 22 22"/>
                                <a:gd name="T11" fmla="*/ 22 h 14"/>
                                <a:gd name="T12" fmla="+- 0 1768 1768"/>
                                <a:gd name="T13" fmla="*/ T12 w 8726"/>
                                <a:gd name="T14" fmla="+- 0 22 22"/>
                                <a:gd name="T15" fmla="*/ 22 h 14"/>
                                <a:gd name="T16" fmla="+- 0 1768 1768"/>
                                <a:gd name="T17" fmla="*/ T16 w 8726"/>
                                <a:gd name="T18" fmla="+- 0 36 22"/>
                                <a:gd name="T19" fmla="*/ 36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26" h="14">
                                  <a:moveTo>
                                    <a:pt x="0" y="14"/>
                                  </a:moveTo>
                                  <a:lnTo>
                                    <a:pt x="8727" y="14"/>
                                  </a:lnTo>
                                  <a:lnTo>
                                    <a:pt x="87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768" y="266"/>
                              <a:ext cx="8726" cy="14"/>
                              <a:chOff x="1768" y="266"/>
                              <a:chExt cx="8726" cy="14"/>
                            </a:xfrm>
                          </wpg:grpSpPr>
                          <wps:wsp>
                            <wps:cNvPr id="27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1768" y="266"/>
                                <a:ext cx="8726" cy="14"/>
                              </a:xfrm>
                              <a:custGeom>
                                <a:avLst/>
                                <a:gdLst>
                                  <a:gd name="T0" fmla="+- 0 1768 1768"/>
                                  <a:gd name="T1" fmla="*/ T0 w 8726"/>
                                  <a:gd name="T2" fmla="+- 0 281 266"/>
                                  <a:gd name="T3" fmla="*/ 281 h 14"/>
                                  <a:gd name="T4" fmla="+- 0 10495 1768"/>
                                  <a:gd name="T5" fmla="*/ T4 w 8726"/>
                                  <a:gd name="T6" fmla="+- 0 281 266"/>
                                  <a:gd name="T7" fmla="*/ 281 h 14"/>
                                  <a:gd name="T8" fmla="+- 0 10495 1768"/>
                                  <a:gd name="T9" fmla="*/ T8 w 8726"/>
                                  <a:gd name="T10" fmla="+- 0 266 266"/>
                                  <a:gd name="T11" fmla="*/ 266 h 14"/>
                                  <a:gd name="T12" fmla="+- 0 1768 1768"/>
                                  <a:gd name="T13" fmla="*/ T12 w 8726"/>
                                  <a:gd name="T14" fmla="+- 0 266 266"/>
                                  <a:gd name="T15" fmla="*/ 266 h 14"/>
                                  <a:gd name="T16" fmla="+- 0 1768 1768"/>
                                  <a:gd name="T17" fmla="*/ T16 w 8726"/>
                                  <a:gd name="T18" fmla="+- 0 281 266"/>
                                  <a:gd name="T19" fmla="*/ 281 h 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726" h="14">
                                    <a:moveTo>
                                      <a:pt x="0" y="15"/>
                                    </a:moveTo>
                                    <a:lnTo>
                                      <a:pt x="8727" y="15"/>
                                    </a:lnTo>
                                    <a:lnTo>
                                      <a:pt x="872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8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83" y="36"/>
                                <a:ext cx="8698" cy="230"/>
                                <a:chOff x="1783" y="36"/>
                                <a:chExt cx="8698" cy="230"/>
                              </a:xfrm>
                            </wpg:grpSpPr>
                            <wps:wsp>
                              <wps:cNvPr id="29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83" y="36"/>
                                  <a:ext cx="8698" cy="230"/>
                                </a:xfrm>
                                <a:custGeom>
                                  <a:avLst/>
                                  <a:gdLst>
                                    <a:gd name="T0" fmla="+- 0 10480 1783"/>
                                    <a:gd name="T1" fmla="*/ T0 w 8698"/>
                                    <a:gd name="T2" fmla="+- 0 36 36"/>
                                    <a:gd name="T3" fmla="*/ 36 h 230"/>
                                    <a:gd name="T4" fmla="+- 0 1783 1783"/>
                                    <a:gd name="T5" fmla="*/ T4 w 8698"/>
                                    <a:gd name="T6" fmla="+- 0 36 36"/>
                                    <a:gd name="T7" fmla="*/ 36 h 230"/>
                                    <a:gd name="T8" fmla="+- 0 1783 1783"/>
                                    <a:gd name="T9" fmla="*/ T8 w 8698"/>
                                    <a:gd name="T10" fmla="+- 0 266 36"/>
                                    <a:gd name="T11" fmla="*/ 266 h 230"/>
                                    <a:gd name="T12" fmla="+- 0 10480 1783"/>
                                    <a:gd name="T13" fmla="*/ T12 w 8698"/>
                                    <a:gd name="T14" fmla="+- 0 266 36"/>
                                    <a:gd name="T15" fmla="*/ 266 h 230"/>
                                    <a:gd name="T16" fmla="+- 0 10480 1783"/>
                                    <a:gd name="T17" fmla="*/ T16 w 8698"/>
                                    <a:gd name="T18" fmla="+- 0 36 36"/>
                                    <a:gd name="T19" fmla="*/ 36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698" h="230">
                                      <a:moveTo>
                                        <a:pt x="86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8697" y="230"/>
                                      </a:lnTo>
                                      <a:lnTo>
                                        <a:pt x="86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68" y="29"/>
                                  <a:ext cx="8726" cy="0"/>
                                  <a:chOff x="1768" y="29"/>
                                  <a:chExt cx="8726" cy="0"/>
                                </a:xfrm>
                              </wpg:grpSpPr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8" y="29"/>
                                    <a:ext cx="8726" cy="0"/>
                                  </a:xfrm>
                                  <a:custGeom>
                                    <a:avLst/>
                                    <a:gdLst>
                                      <a:gd name="T0" fmla="+- 0 1768 1768"/>
                                      <a:gd name="T1" fmla="*/ T0 w 8726"/>
                                      <a:gd name="T2" fmla="+- 0 10495 1768"/>
                                      <a:gd name="T3" fmla="*/ T2 w 872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726">
                                        <a:moveTo>
                                          <a:pt x="0" y="0"/>
                                        </a:moveTo>
                                        <a:lnTo>
                                          <a:pt x="87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2" name="Group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68" y="274"/>
                                    <a:ext cx="8726" cy="0"/>
                                    <a:chOff x="1768" y="274"/>
                                    <a:chExt cx="8726" cy="0"/>
                                  </a:xfrm>
                                </wpg:grpSpPr>
                                <wps:wsp>
                                  <wps:cNvPr id="33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8" y="274"/>
                                      <a:ext cx="8726" cy="0"/>
                                    </a:xfrm>
                                    <a:custGeom>
                                      <a:avLst/>
                                      <a:gdLst>
                                        <a:gd name="T0" fmla="+- 0 1768 1768"/>
                                        <a:gd name="T1" fmla="*/ T0 w 8726"/>
                                        <a:gd name="T2" fmla="+- 0 10495 1768"/>
                                        <a:gd name="T3" fmla="*/ T2 w 872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7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72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414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7.9pt;margin-top:.55pt;width:437.3pt;height:13.95pt;z-index:-251658240;mso-position-horizontal-relative:page" coordorigin="1758,12" coordsize="8746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">
                <v:group id="Group 25" o:spid="_x0000_s1027" style="position:absolute;left:1768;top:22;width:8726;height:14" coordorigin="1768,22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Freeform 34" o:spid="_x0000_s1028" style="position:absolute;left:1768;top:22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GlwKxAAA&#10;ANsAAAAPAAAAZHJzL2Rvd25yZXYueG1sRI9BS8NAFITvgv9heQVvdtNgRdJui4qlBU+mQvX2yL4m&#10;wezbuPtM03/vCkKPw8x8wyzXo+vUQCG2ng3Mphko4srblmsD7/vN7QOoKMgWO89k4EwR1qvrqyUW&#10;1p/4jYZSapUgHAs00Ij0hdaxashhnPqeOHlHHxxKkqHWNuApwV2n8yy71w5bTgsN9vTcUPVV/jgD&#10;T4fDq51/7Kl82ebfmyHsRD7vjLmZjI8LUEKjXML/7Z01kM/h70v6AX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RpcCsQAAADbAAAADwAAAAAAAAAAAAAAAACXAgAAZHJzL2Rv&#10;d25yZXYueG1sUEsFBgAAAAAEAAQA9QAAAIgDAAAAAA==&#10;" path="m0,14l8727,14,8727,,,,,14xe" fillcolor="black" stroked="f">
                    <v:path arrowok="t" o:connecttype="custom" o:connectlocs="0,36;8727,36;8727,22;0,22;0,36" o:connectangles="0,0,0,0,0"/>
                  </v:shape>
                  <v:group id="Group 26" o:spid="_x0000_s1029" style="position:absolute;left:1768;top:266;width:8726;height:14" coordorigin="1768,266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shape id="Freeform 33" o:spid="_x0000_s1030" style="position:absolute;left:1768;top:266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GfmxQAA&#10;ANsAAAAPAAAAZHJzL2Rvd25yZXYueG1sRI9fS8NAEMTfhX6HYwu+2UuD/4i9FhWLBZ+aCm3fltya&#10;hOb24t2axm/vCYKPw8z8hlmsRtepgUJsPRuYzzJQxJW3LdcG3nfrq3tQUZAtdp7JwDdFWC0nFwss&#10;rD/zloZSapUgHAs00Ij0hdaxashhnPmeOHkfPjiUJEOtbcBzgrtO51l2qx22nBYa7Om5oepUfjkD&#10;T/v9m7057Kh8ec0/10PYiByvjbmcjo8PoIRG+Q//tTfWQH4Hv1/SD9D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EZ+bFAAAA2wAAAA8AAAAAAAAAAAAAAAAAlwIAAGRycy9k&#10;b3ducmV2LnhtbFBLBQYAAAAABAAEAPUAAACJAwAAAAA=&#10;" path="m0,15l8727,15,8727,,,,,15xe" fillcolor="black" stroked="f">
                      <v:path arrowok="t" o:connecttype="custom" o:connectlocs="0,281;8727,281;8727,266;0,266;0,281" o:connectangles="0,0,0,0,0"/>
                    </v:shape>
                    <v:group id="Group 27" o:spid="_x0000_s1031" style="position:absolute;left:1783;top:36;width:8698;height:230" coordorigin="1783,36" coordsize="8698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<v:shape id="Freeform 32" o:spid="_x0000_s1032" style="position:absolute;left:1783;top:36;width:8698;height:230;visibility:visible;mso-wrap-style:square;v-text-anchor:top" coordsize="8698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xi2xAAA&#10;ANsAAAAPAAAAZHJzL2Rvd25yZXYueG1sRI9Ba8JAFITvBf/D8gRvdaMUaaObIBZprqZW9PbIPpNo&#10;9m2aXTX5991CocdhZr5hVmlvGnGnztWWFcymEQjiwuqaSwX7z+3zKwjnkTU2lknBQA7SZPS0wljb&#10;B+/onvtSBAi7GBVU3rexlK6oyKCb2pY4eGfbGfRBdqXUHT4C3DRyHkULabDmsFBhS5uKimt+MwpO&#10;l8NLyx/l9lu/H7P6fB3yr2xQajLu10sQnnr/H/5rZ1rB/A1+v4QfIJ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8YtsQAAADbAAAADwAAAAAAAAAAAAAAAACXAgAAZHJzL2Rv&#10;d25yZXYueG1sUEsFBgAAAAAEAAQA9QAAAIgDAAAAAA==&#10;" path="m8697,0l0,,,230,8697,230,8697,0xe" fillcolor="black" stroked="f">
                        <v:path arrowok="t" o:connecttype="custom" o:connectlocs="8697,36;0,36;0,266;8697,266;8697,36" o:connectangles="0,0,0,0,0"/>
                      </v:shape>
                      <v:group id="Group 28" o:spid="_x0000_s1033" style="position:absolute;left:1768;top:29;width:8726;height:0" coordorigin="1768,29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<v:polyline id="Freeform 31" o:spid="_x0000_s1034" style="position:absolute;visibility:visible;mso-wrap-style:square;v-text-anchor:top" points="1768,29,10495,29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IoRxQAA&#10;ANsAAAAPAAAAZHJzL2Rvd25yZXYueG1sRI9Ba8JAFITvBf/D8oTe6kZbiqSuEgKCp2BTD/b2yL4m&#10;qdm3YXdNor++Wyj0OMzMN8xmN5lODOR8a1nBcpGAIK6sbrlWcPrYP61B+ICssbNMCm7kYbedPWww&#10;1XbkdxrKUIsIYZ+igiaEPpXSVw0Z9AvbE0fvyzqDIUpXS+1wjHDTyVWSvEqDLceFBnvKG6ou5dUo&#10;uL5Mxf3bFtmBkmJ1/DyW5+BypR7nU/YGItAU/sN/7YNW8LyE3y/xB8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sihHFAAAA2wAAAA8AAAAAAAAAAAAAAAAAlwIAAGRycy9k&#10;b3ducmV2LnhtbFBLBQYAAAAABAAEAPUAAACJAwAAAAA=&#10;" filled="f" strokeweight=".82pt">
                          <v:path arrowok="t" o:connecttype="custom" o:connectlocs="0,0;8727,0" o:connectangles="0,0"/>
                        </v:polyline>
                        <v:group id="Group 29" o:spid="_x0000_s1035" style="position:absolute;left:1768;top:274;width:8726;height:0" coordorigin="1768,274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    <v:polyline id="Freeform 30" o:spid="_x0000_s1036" style="position:absolute;visibility:visible;mso-wrap-style:square;v-text-anchor:top" points="1768,274,10495,274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rH9wwAA&#10;ANsAAAAPAAAAZHJzL2Rvd25yZXYueG1sRI9Pi8IwFMTvC36H8ARva+ofFqlGEUHwVNyuB709mmdb&#10;bV5KErX66TfCwh6HmfkNs1h1phF3cr62rGA0TEAQF1bXXCo4/Gw/ZyB8QNbYWCYFT/KwWvY+Fphq&#10;++BvuuehFBHCPkUFVQhtKqUvKjLoh7Yljt7ZOoMhSldK7fAR4aaR4yT5kgZrjgsVtrSpqLjmN6Pg&#10;Nu2y18Vm6x0l2Xh/2ufH4DZKDfrdeg4iUBf+w3/tnVYwmcD7S/wBc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srH9wwAAANsAAAAPAAAAAAAAAAAAAAAAAJcCAABkcnMvZG93&#10;bnJldi54bWxQSwUGAAAAAAQABAD1AAAAhwMAAAAA&#10;" filled="f" strokeweight=".82pt">
                            <v:path arrowok="t" o:connecttype="custom" o:connectlocs="0,0;8727,0" o:connectangles="0,0"/>
                          </v:polylin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4B4A79">
        <w:rPr>
          <w:b/>
          <w:color w:val="FEFFFE"/>
          <w:spacing w:val="2"/>
          <w:w w:val="103"/>
          <w:sz w:val="24"/>
          <w:szCs w:val="24"/>
        </w:rPr>
        <w:t>Academic Chronicle</w:t>
      </w:r>
    </w:p>
    <w:p w14:paraId="68D3CCAC" w14:textId="77777777" w:rsidR="00856807" w:rsidRPr="005A2479" w:rsidRDefault="005A2479" w:rsidP="004B4A79">
      <w:pPr>
        <w:spacing w:before="41" w:line="200" w:lineRule="exact"/>
        <w:ind w:left="103"/>
        <w:rPr>
          <w:sz w:val="24"/>
          <w:szCs w:val="24"/>
        </w:rPr>
      </w:pPr>
      <w:proofErr w:type="gramStart"/>
      <w:r w:rsidRPr="005A2479">
        <w:rPr>
          <w:b/>
          <w:color w:val="FEFFFE"/>
          <w:spacing w:val="2"/>
          <w:w w:val="103"/>
          <w:sz w:val="24"/>
          <w:szCs w:val="24"/>
        </w:rPr>
        <w:t>o</w:t>
      </w:r>
      <w:r w:rsidRPr="005A2479">
        <w:rPr>
          <w:b/>
          <w:color w:val="FEFFFE"/>
          <w:w w:val="103"/>
          <w:sz w:val="24"/>
          <w:szCs w:val="24"/>
        </w:rPr>
        <w:t>n</w:t>
      </w:r>
      <w:proofErr w:type="gramEnd"/>
    </w:p>
    <w:p w14:paraId="205FD427" w14:textId="77777777" w:rsidR="004B4A79" w:rsidRPr="004B4A79" w:rsidRDefault="004B4A79" w:rsidP="004B4A79">
      <w:pPr>
        <w:spacing w:before="18" w:line="200" w:lineRule="exact"/>
        <w:rPr>
          <w:b/>
          <w:sz w:val="24"/>
          <w:szCs w:val="24"/>
        </w:rPr>
      </w:pPr>
      <w:r w:rsidRPr="004B4A79">
        <w:rPr>
          <w:b/>
          <w:sz w:val="24"/>
          <w:szCs w:val="24"/>
        </w:rPr>
        <w:t xml:space="preserve">Bachelor of engineering (B.E) </w:t>
      </w:r>
    </w:p>
    <w:p w14:paraId="175AA4B4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0B6D3A47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 xml:space="preserve">University </w:t>
      </w:r>
      <w:r>
        <w:rPr>
          <w:sz w:val="24"/>
          <w:szCs w:val="24"/>
        </w:rPr>
        <w:t xml:space="preserve">         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Anna University.</w:t>
      </w:r>
    </w:p>
    <w:p w14:paraId="786161B3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4AEDFACD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 xml:space="preserve">College </w:t>
      </w:r>
      <w:r>
        <w:rPr>
          <w:sz w:val="24"/>
          <w:szCs w:val="24"/>
        </w:rPr>
        <w:t xml:space="preserve">             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S.M.K Forma institute of technology.</w:t>
      </w:r>
    </w:p>
    <w:p w14:paraId="26BB5E2B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7D186D56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 xml:space="preserve">Percentage </w:t>
      </w:r>
      <w:r>
        <w:rPr>
          <w:sz w:val="24"/>
          <w:szCs w:val="24"/>
        </w:rPr>
        <w:t xml:space="preserve">        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77%</w:t>
      </w:r>
    </w:p>
    <w:p w14:paraId="2D2774A7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5DB3009C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 xml:space="preserve">Batch </w:t>
      </w:r>
      <w:r>
        <w:rPr>
          <w:sz w:val="24"/>
          <w:szCs w:val="24"/>
        </w:rPr>
        <w:t xml:space="preserve">                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2006-2010.</w:t>
      </w:r>
    </w:p>
    <w:p w14:paraId="372B47A0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12678EA2" w14:textId="77777777" w:rsidR="004B4A79" w:rsidRPr="004B4A79" w:rsidRDefault="004B4A79" w:rsidP="004B4A79">
      <w:pPr>
        <w:spacing w:before="18" w:line="200" w:lineRule="exact"/>
        <w:rPr>
          <w:b/>
          <w:sz w:val="24"/>
          <w:szCs w:val="24"/>
        </w:rPr>
      </w:pPr>
      <w:r w:rsidRPr="004B4A79">
        <w:rPr>
          <w:b/>
          <w:sz w:val="24"/>
          <w:szCs w:val="24"/>
        </w:rPr>
        <w:t>HIGHER SECONDARY</w:t>
      </w:r>
    </w:p>
    <w:p w14:paraId="29D79799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4EDF8BA4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 xml:space="preserve">School </w:t>
      </w:r>
      <w:r>
        <w:rPr>
          <w:sz w:val="24"/>
          <w:szCs w:val="24"/>
        </w:rPr>
        <w:t xml:space="preserve">              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S R M JUNIOR COLLEGE</w:t>
      </w:r>
    </w:p>
    <w:p w14:paraId="70FD0238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354B10E9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 xml:space="preserve">Percentage </w:t>
      </w:r>
      <w:r>
        <w:rPr>
          <w:sz w:val="24"/>
          <w:szCs w:val="24"/>
        </w:rPr>
        <w:t xml:space="preserve">        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78%</w:t>
      </w:r>
    </w:p>
    <w:p w14:paraId="1BD48A25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43C47C91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r w:rsidRPr="004B4A79">
        <w:rPr>
          <w:sz w:val="24"/>
          <w:szCs w:val="24"/>
        </w:rPr>
        <w:t xml:space="preserve">Year of </w:t>
      </w:r>
      <w:proofErr w:type="gramStart"/>
      <w:r w:rsidRPr="004B4A79">
        <w:rPr>
          <w:sz w:val="24"/>
          <w:szCs w:val="24"/>
        </w:rPr>
        <w:t xml:space="preserve">Passing </w:t>
      </w:r>
      <w:r>
        <w:rPr>
          <w:sz w:val="24"/>
          <w:szCs w:val="24"/>
        </w:rPr>
        <w:t xml:space="preserve">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April 2005.</w:t>
      </w:r>
    </w:p>
    <w:p w14:paraId="63EB9952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6065C60A" w14:textId="77777777" w:rsidR="004B4A79" w:rsidRPr="004B4A79" w:rsidRDefault="004B4A79" w:rsidP="004B4A79">
      <w:pPr>
        <w:spacing w:before="18" w:line="200" w:lineRule="exact"/>
        <w:rPr>
          <w:b/>
          <w:sz w:val="24"/>
          <w:szCs w:val="24"/>
        </w:rPr>
      </w:pPr>
      <w:r w:rsidRPr="004B4A79">
        <w:rPr>
          <w:b/>
          <w:sz w:val="24"/>
          <w:szCs w:val="24"/>
        </w:rPr>
        <w:t>CBSE CLASS XTH</w:t>
      </w:r>
    </w:p>
    <w:p w14:paraId="3B6B5303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1F5C6AB7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 xml:space="preserve">School </w:t>
      </w:r>
      <w:r>
        <w:rPr>
          <w:sz w:val="24"/>
          <w:szCs w:val="24"/>
        </w:rPr>
        <w:t xml:space="preserve">                        </w:t>
      </w:r>
      <w:r w:rsidRPr="004B4A79">
        <w:rPr>
          <w:sz w:val="24"/>
          <w:szCs w:val="24"/>
        </w:rPr>
        <w:t>:</w:t>
      </w:r>
      <w:proofErr w:type="gramEnd"/>
      <w:r w:rsidRPr="004B4A79">
        <w:rPr>
          <w:sz w:val="24"/>
          <w:szCs w:val="24"/>
        </w:rPr>
        <w:t xml:space="preserve"> D A V PUBLIC SCHOOL</w:t>
      </w:r>
    </w:p>
    <w:p w14:paraId="3776B30A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5FBF6830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  <w:proofErr w:type="gramStart"/>
      <w:r w:rsidRPr="004B4A79">
        <w:rPr>
          <w:sz w:val="24"/>
          <w:szCs w:val="24"/>
        </w:rPr>
        <w:t>Percentage</w:t>
      </w:r>
      <w:r w:rsidR="00F52026">
        <w:rPr>
          <w:sz w:val="24"/>
          <w:szCs w:val="24"/>
        </w:rPr>
        <w:t xml:space="preserve">                  </w:t>
      </w:r>
      <w:r w:rsidRPr="004B4A79">
        <w:rPr>
          <w:sz w:val="24"/>
          <w:szCs w:val="24"/>
        </w:rPr>
        <w:t xml:space="preserve"> :</w:t>
      </w:r>
      <w:proofErr w:type="gramEnd"/>
      <w:r w:rsidRPr="004B4A79">
        <w:rPr>
          <w:sz w:val="24"/>
          <w:szCs w:val="24"/>
        </w:rPr>
        <w:t xml:space="preserve"> 81%</w:t>
      </w:r>
    </w:p>
    <w:p w14:paraId="4D0CE64F" w14:textId="77777777" w:rsidR="004B4A79" w:rsidRPr="004B4A79" w:rsidRDefault="004B4A79" w:rsidP="004B4A79">
      <w:pPr>
        <w:spacing w:before="18" w:line="200" w:lineRule="exact"/>
        <w:rPr>
          <w:sz w:val="24"/>
          <w:szCs w:val="24"/>
        </w:rPr>
      </w:pPr>
    </w:p>
    <w:p w14:paraId="02EC3B9F" w14:textId="77777777" w:rsidR="00856807" w:rsidRPr="005A2479" w:rsidRDefault="004B4A79" w:rsidP="004B4A79">
      <w:pPr>
        <w:spacing w:before="18" w:line="200" w:lineRule="exact"/>
        <w:rPr>
          <w:sz w:val="24"/>
          <w:szCs w:val="24"/>
        </w:rPr>
      </w:pPr>
      <w:r w:rsidRPr="004B4A79">
        <w:rPr>
          <w:sz w:val="24"/>
          <w:szCs w:val="24"/>
        </w:rPr>
        <w:t xml:space="preserve">Year of </w:t>
      </w:r>
      <w:proofErr w:type="gramStart"/>
      <w:r w:rsidRPr="004B4A79">
        <w:rPr>
          <w:sz w:val="24"/>
          <w:szCs w:val="24"/>
        </w:rPr>
        <w:t xml:space="preserve">Passing </w:t>
      </w:r>
      <w:r w:rsidR="00F52026">
        <w:rPr>
          <w:sz w:val="24"/>
          <w:szCs w:val="24"/>
        </w:rPr>
        <w:t xml:space="preserve">          </w:t>
      </w:r>
      <w:r w:rsidRPr="004B4A79">
        <w:rPr>
          <w:sz w:val="24"/>
          <w:szCs w:val="24"/>
        </w:rPr>
        <w:t>:</w:t>
      </w:r>
      <w:proofErr w:type="gramEnd"/>
      <w:r w:rsidR="00F52026">
        <w:rPr>
          <w:sz w:val="24"/>
          <w:szCs w:val="24"/>
        </w:rPr>
        <w:t xml:space="preserve"> </w:t>
      </w:r>
      <w:r w:rsidRPr="004B4A79">
        <w:rPr>
          <w:sz w:val="24"/>
          <w:szCs w:val="24"/>
        </w:rPr>
        <w:t>April 2003.</w:t>
      </w:r>
    </w:p>
    <w:p w14:paraId="3BB7EAD9" w14:textId="77777777" w:rsidR="00F52026" w:rsidRDefault="00F52026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19B9677F" w14:textId="77777777" w:rsidR="00F52026" w:rsidRDefault="00F52026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78C42363" w14:textId="77777777" w:rsidR="00F52026" w:rsidRDefault="00F52026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178E8C45" w14:textId="77777777" w:rsidR="00856807" w:rsidRDefault="005A2479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747A0B" wp14:editId="667AC326">
                <wp:simplePos x="0" y="0"/>
                <wp:positionH relativeFrom="page">
                  <wp:posOffset>1116330</wp:posOffset>
                </wp:positionH>
                <wp:positionV relativeFrom="paragraph">
                  <wp:posOffset>6985</wp:posOffset>
                </wp:positionV>
                <wp:extent cx="5553710" cy="177165"/>
                <wp:effectExtent l="0" t="0" r="10160" b="635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710" cy="177165"/>
                          <a:chOff x="1758" y="12"/>
                          <a:chExt cx="8746" cy="279"/>
                        </a:xfrm>
                      </wpg:grpSpPr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1768" y="22"/>
                            <a:ext cx="8726" cy="14"/>
                            <a:chOff x="1768" y="22"/>
                            <a:chExt cx="8726" cy="14"/>
                          </a:xfrm>
                        </wpg:grpSpPr>
                        <wps:wsp>
                          <wps:cNvPr id="14" name="Freeform 23"/>
                          <wps:cNvSpPr>
                            <a:spLocks/>
                          </wps:cNvSpPr>
                          <wps:spPr bwMode="auto">
                            <a:xfrm>
                              <a:off x="1768" y="22"/>
                              <a:ext cx="8726" cy="14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726"/>
                                <a:gd name="T2" fmla="+- 0 36 22"/>
                                <a:gd name="T3" fmla="*/ 36 h 14"/>
                                <a:gd name="T4" fmla="+- 0 10495 1768"/>
                                <a:gd name="T5" fmla="*/ T4 w 8726"/>
                                <a:gd name="T6" fmla="+- 0 36 22"/>
                                <a:gd name="T7" fmla="*/ 36 h 14"/>
                                <a:gd name="T8" fmla="+- 0 10495 1768"/>
                                <a:gd name="T9" fmla="*/ T8 w 8726"/>
                                <a:gd name="T10" fmla="+- 0 22 22"/>
                                <a:gd name="T11" fmla="*/ 22 h 14"/>
                                <a:gd name="T12" fmla="+- 0 1768 1768"/>
                                <a:gd name="T13" fmla="*/ T12 w 8726"/>
                                <a:gd name="T14" fmla="+- 0 22 22"/>
                                <a:gd name="T15" fmla="*/ 22 h 14"/>
                                <a:gd name="T16" fmla="+- 0 1768 1768"/>
                                <a:gd name="T17" fmla="*/ T16 w 8726"/>
                                <a:gd name="T18" fmla="+- 0 36 22"/>
                                <a:gd name="T19" fmla="*/ 36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26" h="14">
                                  <a:moveTo>
                                    <a:pt x="0" y="14"/>
                                  </a:moveTo>
                                  <a:lnTo>
                                    <a:pt x="8727" y="14"/>
                                  </a:lnTo>
                                  <a:lnTo>
                                    <a:pt x="87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1768" y="266"/>
                              <a:ext cx="8726" cy="14"/>
                              <a:chOff x="1768" y="266"/>
                              <a:chExt cx="8726" cy="14"/>
                            </a:xfrm>
                          </wpg:grpSpPr>
                          <wps:wsp>
                            <wps:cNvPr id="16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768" y="266"/>
                                <a:ext cx="8726" cy="14"/>
                              </a:xfrm>
                              <a:custGeom>
                                <a:avLst/>
                                <a:gdLst>
                                  <a:gd name="T0" fmla="+- 0 1768 1768"/>
                                  <a:gd name="T1" fmla="*/ T0 w 8726"/>
                                  <a:gd name="T2" fmla="+- 0 281 266"/>
                                  <a:gd name="T3" fmla="*/ 281 h 14"/>
                                  <a:gd name="T4" fmla="+- 0 10495 1768"/>
                                  <a:gd name="T5" fmla="*/ T4 w 8726"/>
                                  <a:gd name="T6" fmla="+- 0 281 266"/>
                                  <a:gd name="T7" fmla="*/ 281 h 14"/>
                                  <a:gd name="T8" fmla="+- 0 10495 1768"/>
                                  <a:gd name="T9" fmla="*/ T8 w 8726"/>
                                  <a:gd name="T10" fmla="+- 0 266 266"/>
                                  <a:gd name="T11" fmla="*/ 266 h 14"/>
                                  <a:gd name="T12" fmla="+- 0 1768 1768"/>
                                  <a:gd name="T13" fmla="*/ T12 w 8726"/>
                                  <a:gd name="T14" fmla="+- 0 266 266"/>
                                  <a:gd name="T15" fmla="*/ 266 h 14"/>
                                  <a:gd name="T16" fmla="+- 0 1768 1768"/>
                                  <a:gd name="T17" fmla="*/ T16 w 8726"/>
                                  <a:gd name="T18" fmla="+- 0 281 266"/>
                                  <a:gd name="T19" fmla="*/ 281 h 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726" h="14">
                                    <a:moveTo>
                                      <a:pt x="0" y="15"/>
                                    </a:moveTo>
                                    <a:lnTo>
                                      <a:pt x="8727" y="15"/>
                                    </a:lnTo>
                                    <a:lnTo>
                                      <a:pt x="872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83" y="36"/>
                                <a:ext cx="8698" cy="230"/>
                                <a:chOff x="1783" y="36"/>
                                <a:chExt cx="8698" cy="230"/>
                              </a:xfrm>
                            </wpg:grpSpPr>
                            <wps:wsp>
                              <wps:cNvPr id="18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83" y="36"/>
                                  <a:ext cx="8698" cy="230"/>
                                </a:xfrm>
                                <a:custGeom>
                                  <a:avLst/>
                                  <a:gdLst>
                                    <a:gd name="T0" fmla="+- 0 10480 1783"/>
                                    <a:gd name="T1" fmla="*/ T0 w 8698"/>
                                    <a:gd name="T2" fmla="+- 0 36 36"/>
                                    <a:gd name="T3" fmla="*/ 36 h 230"/>
                                    <a:gd name="T4" fmla="+- 0 1783 1783"/>
                                    <a:gd name="T5" fmla="*/ T4 w 8698"/>
                                    <a:gd name="T6" fmla="+- 0 36 36"/>
                                    <a:gd name="T7" fmla="*/ 36 h 230"/>
                                    <a:gd name="T8" fmla="+- 0 1783 1783"/>
                                    <a:gd name="T9" fmla="*/ T8 w 8698"/>
                                    <a:gd name="T10" fmla="+- 0 266 36"/>
                                    <a:gd name="T11" fmla="*/ 266 h 230"/>
                                    <a:gd name="T12" fmla="+- 0 10480 1783"/>
                                    <a:gd name="T13" fmla="*/ T12 w 8698"/>
                                    <a:gd name="T14" fmla="+- 0 266 36"/>
                                    <a:gd name="T15" fmla="*/ 266 h 230"/>
                                    <a:gd name="T16" fmla="+- 0 10480 1783"/>
                                    <a:gd name="T17" fmla="*/ T16 w 8698"/>
                                    <a:gd name="T18" fmla="+- 0 36 36"/>
                                    <a:gd name="T19" fmla="*/ 36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698" h="230">
                                      <a:moveTo>
                                        <a:pt x="86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8697" y="230"/>
                                      </a:lnTo>
                                      <a:lnTo>
                                        <a:pt x="86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68" y="29"/>
                                  <a:ext cx="8726" cy="0"/>
                                  <a:chOff x="1768" y="29"/>
                                  <a:chExt cx="8726" cy="0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8" y="29"/>
                                    <a:ext cx="8726" cy="0"/>
                                  </a:xfrm>
                                  <a:custGeom>
                                    <a:avLst/>
                                    <a:gdLst>
                                      <a:gd name="T0" fmla="+- 0 1768 1768"/>
                                      <a:gd name="T1" fmla="*/ T0 w 8726"/>
                                      <a:gd name="T2" fmla="+- 0 10495 1768"/>
                                      <a:gd name="T3" fmla="*/ T2 w 872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726">
                                        <a:moveTo>
                                          <a:pt x="0" y="0"/>
                                        </a:moveTo>
                                        <a:lnTo>
                                          <a:pt x="87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68" y="274"/>
                                    <a:ext cx="8726" cy="0"/>
                                    <a:chOff x="1768" y="274"/>
                                    <a:chExt cx="8726" cy="0"/>
                                  </a:xfrm>
                                </wpg:grpSpPr>
                                <wps:wsp>
                                  <wps:cNvPr id="22" name="Freeform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8" y="274"/>
                                      <a:ext cx="8726" cy="0"/>
                                    </a:xfrm>
                                    <a:custGeom>
                                      <a:avLst/>
                                      <a:gdLst>
                                        <a:gd name="T0" fmla="+- 0 1768 1768"/>
                                        <a:gd name="T1" fmla="*/ T0 w 8726"/>
                                        <a:gd name="T2" fmla="+- 0 10495 1768"/>
                                        <a:gd name="T3" fmla="*/ T2 w 872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7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72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414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87.9pt;margin-top:.55pt;width:437.3pt;height:13.95pt;z-index:-251657216;mso-position-horizontal-relative:page" coordorigin="1758,12" coordsize="8746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">
                <v:group id="Group 14" o:spid="_x0000_s1027" style="position:absolute;left:1768;top:22;width:8726;height:14" coordorigin="1768,22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23" o:spid="_x0000_s1028" style="position:absolute;left:1768;top:22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OjMswgAA&#10;ANsAAAAPAAAAZHJzL2Rvd25yZXYueG1sRE9Na8JAEL0X/A/LCL3VjWKLpK6ipVKhp0bB9jZkp0kw&#10;O5vuTmP677uFgrd5vM9ZrgfXqp5CbDwbmE4yUMSltw1XBo6H3d0CVBRki61nMvBDEdar0c0Sc+sv&#10;/EZ9IZVKIRxzNFCLdLnWsazJYZz4jjhxnz44lARDpW3ASwp3rZ5l2YN22HBqqLGjp5rKc/HtDGxP&#10;p1d7/36g4vll9rXrw17kY27M7XjYPIISGuQq/nfvbZo/h79f0gF6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6MyzCAAAA2wAAAA8AAAAAAAAAAAAAAAAAlwIAAGRycy9kb3du&#10;cmV2LnhtbFBLBQYAAAAABAAEAPUAAACGAwAAAAA=&#10;" path="m0,14l8727,14,8727,,,,,14xe" fillcolor="black" stroked="f">
                    <v:path arrowok="t" o:connecttype="custom" o:connectlocs="0,36;8727,36;8727,22;0,22;0,36" o:connectangles="0,0,0,0,0"/>
                  </v:shape>
                  <v:group id="Group 15" o:spid="_x0000_s1029" style="position:absolute;left:1768;top:266;width:8726;height:14" coordorigin="1768,266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shape id="Freeform 22" o:spid="_x0000_s1030" style="position:absolute;left:1768;top:266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AjAwgAA&#10;ANsAAAAPAAAAZHJzL2Rvd25yZXYueG1sRE9Na8JAEL0L/Q/LFHrTTaWVkrpKK5UKnowF29uQnSah&#10;2dm4O43pv+8Kgrd5vM+ZLwfXqp5CbDwbuJ9koIhLbxuuDHzs1+MnUFGQLbaeycAfRVgubkZzzK0/&#10;8Y76QiqVQjjmaKAW6XKtY1mTwzjxHXHivn1wKAmGStuApxTuWj3Nspl22HBqqLGjVU3lT/HrDLwe&#10;Dlv7+Lmn4u19elz3YSPy9WDM3e3w8gxKaJCr+OLe2DR/Budf0gF6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kCMDCAAAA2wAAAA8AAAAAAAAAAAAAAAAAlwIAAGRycy9kb3du&#10;cmV2LnhtbFBLBQYAAAAABAAEAPUAAACGAwAAAAA=&#10;" path="m0,15l8727,15,8727,,,,,15xe" fillcolor="black" stroked="f">
                      <v:path arrowok="t" o:connecttype="custom" o:connectlocs="0,281;8727,281;8727,266;0,266;0,281" o:connectangles="0,0,0,0,0"/>
                    </v:shape>
                    <v:group id="Group 16" o:spid="_x0000_s1031" style="position:absolute;left:1783;top:36;width:8698;height:230" coordorigin="1783,36" coordsize="8698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shape id="Freeform 21" o:spid="_x0000_s1032" style="position:absolute;left:1783;top:36;width:8698;height:230;visibility:visible;mso-wrap-style:square;v-text-anchor:top" coordsize="8698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3eQxAAA&#10;ANsAAAAPAAAAZHJzL2Rvd25yZXYueG1sRI9Pa8JAEMXvBb/DMoK3urFIKdFVRJHm2vQPehuyYxLN&#10;zqbZrSbfvnMQvM3w3rz3m+W6d426UhdqzwZm0wQUceFtzaWBr8/98xuoEJEtNp7JwEAB1qvR0xJT&#10;62/8Qdc8lkpCOKRooIqxTbUORUUOw9S3xKKdfOcwytqV2nZ4k3DX6JckedUOa5aGClvaVlRc8j9n&#10;4Hj+mbf8Xu5/7e6Q1afLkH9ngzGTcb9ZgIrUx4f5fp1ZwRdY+UUG0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93kMQAAADbAAAADwAAAAAAAAAAAAAAAACXAgAAZHJzL2Rv&#10;d25yZXYueG1sUEsFBgAAAAAEAAQA9QAAAIgDAAAAAA==&#10;" path="m8697,0l0,,,230,8697,230,8697,0xe" fillcolor="black" stroked="f">
                        <v:path arrowok="t" o:connecttype="custom" o:connectlocs="8697,36;0,36;0,266;8697,266;8697,36" o:connectangles="0,0,0,0,0"/>
                      </v:shape>
                      <v:group id="Group 17" o:spid="_x0000_s1033" style="position:absolute;left:1768;top:29;width:8726;height:0" coordorigin="1768,29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<v:polyline id="Freeform 20" o:spid="_x0000_s1034" style="position:absolute;visibility:visible;mso-wrap-style:square;v-text-anchor:top" points="1768,29,10495,29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ublXwAAA&#10;ANsAAAAPAAAAZHJzL2Rvd25yZXYueG1sRE9Ni8IwEL0L+x/CLHiz6RYR6RpFhAVPRasHvQ3NbNvd&#10;ZlKSqNVfbw6Cx8f7XqwG04krOd9aVvCVpCCIK6tbrhUcDz+TOQgfkDV2lknBnTyslh+jBeba3nhP&#10;1zLUIoawz1FBE0KfS+mrhgz6xPbEkfu1zmCI0NVSO7zFcNPJLE1n0mDLsaHBnjYNVf/lxSi4TIfi&#10;8WeL9ZbSItudd+UpuI1S489h/Q0i0BDe4pd7qxVkcX38En+AXD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ublXwAAAANsAAAAPAAAAAAAAAAAAAAAAAJcCAABkcnMvZG93bnJl&#10;di54bWxQSwUGAAAAAAQABAD1AAAAhAMAAAAA&#10;" filled="f" strokeweight=".82pt">
                          <v:path arrowok="t" o:connecttype="custom" o:connectlocs="0,0;8727,0" o:connectangles="0,0"/>
                        </v:polyline>
                        <v:group id="Group 18" o:spid="_x0000_s1035" style="position:absolute;left:1768;top:274;width:8726;height:0" coordorigin="1768,274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  <v:polyline id="Freeform 19" o:spid="_x0000_s1036" style="position:absolute;visibility:visible;mso-wrap-style:square;v-text-anchor:top" points="1768,274,10495,274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J4K7wgAA&#10;ANsAAAAPAAAAZHJzL2Rvd25yZXYueG1sRI9Bi8IwFITvC/6H8ARva7pFZKlGEUHwVLTuQW+P5m3b&#10;3ealJFGrv94IgsdhZr5h5svetOJCzjeWFXyNExDEpdUNVwp+DpvPbxA+IGtsLZOCG3lYLgYfc8y0&#10;vfKeLkWoRISwz1BBHUKXSenLmgz6se2Io/drncEQpaukdniNcNPKNEmm0mDDcaHGjtY1lf/F2Sg4&#10;T/r8/mfz1ZaSPN2ddsUxuLVSo2G/moEI1Id3+NXeagVpCs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ngrvCAAAA2wAAAA8AAAAAAAAAAAAAAAAAlwIAAGRycy9kb3du&#10;cmV2LnhtbFBLBQYAAAAABAAEAPUAAACGAwAAAAA=&#10;" filled="f" strokeweight=".82pt">
                            <v:path arrowok="t" o:connecttype="custom" o:connectlocs="0,0;8727,0" o:connectangles="0,0"/>
                          </v:polylin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F52026">
        <w:rPr>
          <w:b/>
          <w:color w:val="FEFFFE"/>
          <w:spacing w:val="2"/>
          <w:w w:val="103"/>
          <w:sz w:val="24"/>
          <w:szCs w:val="24"/>
        </w:rPr>
        <w:t xml:space="preserve">Co-Curricular </w:t>
      </w:r>
      <w:proofErr w:type="spellStart"/>
      <w:r w:rsidR="00F52026">
        <w:rPr>
          <w:b/>
          <w:color w:val="FEFFFE"/>
          <w:spacing w:val="2"/>
          <w:w w:val="103"/>
          <w:sz w:val="24"/>
          <w:szCs w:val="24"/>
        </w:rPr>
        <w:t>Activites</w:t>
      </w:r>
      <w:proofErr w:type="spellEnd"/>
    </w:p>
    <w:p w14:paraId="52A7FDEB" w14:textId="77777777" w:rsidR="00F52026" w:rsidRDefault="00F52026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11C50BD2" w14:textId="77777777" w:rsidR="00F52026" w:rsidRDefault="00F52026" w:rsidP="00F52026">
      <w:pPr>
        <w:pStyle w:val="ListParagraph"/>
        <w:numPr>
          <w:ilvl w:val="0"/>
          <w:numId w:val="2"/>
        </w:numPr>
        <w:spacing w:before="41" w:line="200" w:lineRule="exact"/>
        <w:rPr>
          <w:sz w:val="24"/>
          <w:szCs w:val="24"/>
        </w:rPr>
      </w:pPr>
      <w:r>
        <w:rPr>
          <w:sz w:val="24"/>
          <w:szCs w:val="24"/>
        </w:rPr>
        <w:t>Active Member of the Emergency Response Team at Cognizant.</w:t>
      </w:r>
    </w:p>
    <w:p w14:paraId="4F633CE6" w14:textId="77777777" w:rsidR="00F37DF7" w:rsidRPr="00F37DF7" w:rsidRDefault="00F37DF7" w:rsidP="00F37DF7">
      <w:pPr>
        <w:spacing w:before="41" w:line="200" w:lineRule="exact"/>
        <w:ind w:left="463"/>
        <w:rPr>
          <w:sz w:val="24"/>
          <w:szCs w:val="24"/>
        </w:rPr>
      </w:pPr>
    </w:p>
    <w:p w14:paraId="2D241394" w14:textId="77777777" w:rsidR="00F52026" w:rsidRPr="00F37DF7" w:rsidRDefault="00F52026" w:rsidP="00F37DF7">
      <w:pPr>
        <w:pStyle w:val="ListParagraph"/>
        <w:numPr>
          <w:ilvl w:val="0"/>
          <w:numId w:val="2"/>
        </w:numPr>
        <w:spacing w:before="41" w:line="200" w:lineRule="exact"/>
        <w:rPr>
          <w:sz w:val="24"/>
          <w:szCs w:val="24"/>
        </w:rPr>
      </w:pPr>
      <w:r w:rsidRPr="00F37DF7">
        <w:rPr>
          <w:sz w:val="24"/>
          <w:szCs w:val="24"/>
        </w:rPr>
        <w:t>Branch Mentor of IEEE Student Chapter in College.</w:t>
      </w:r>
    </w:p>
    <w:p w14:paraId="5C0FEE4E" w14:textId="77777777" w:rsidR="00F52026" w:rsidRPr="00F52026" w:rsidRDefault="00F52026" w:rsidP="00F52026">
      <w:pPr>
        <w:spacing w:before="41" w:line="200" w:lineRule="exact"/>
        <w:rPr>
          <w:sz w:val="24"/>
          <w:szCs w:val="24"/>
        </w:rPr>
      </w:pPr>
    </w:p>
    <w:p w14:paraId="6A36027F" w14:textId="77777777" w:rsidR="00F52026" w:rsidRDefault="00F52026" w:rsidP="00F52026">
      <w:pPr>
        <w:pStyle w:val="ListParagraph"/>
        <w:numPr>
          <w:ilvl w:val="0"/>
          <w:numId w:val="2"/>
        </w:numPr>
        <w:spacing w:before="41" w:line="200" w:lineRule="exact"/>
        <w:rPr>
          <w:sz w:val="24"/>
          <w:szCs w:val="24"/>
        </w:rPr>
      </w:pPr>
      <w:r w:rsidRPr="00F52026">
        <w:rPr>
          <w:sz w:val="24"/>
          <w:szCs w:val="24"/>
        </w:rPr>
        <w:t>Secretary of EEE Department in College.</w:t>
      </w:r>
    </w:p>
    <w:p w14:paraId="350AAC03" w14:textId="77777777" w:rsidR="00F52026" w:rsidRPr="00F52026" w:rsidRDefault="00F52026" w:rsidP="00F52026">
      <w:pPr>
        <w:spacing w:before="41" w:line="200" w:lineRule="exact"/>
        <w:rPr>
          <w:sz w:val="24"/>
          <w:szCs w:val="24"/>
        </w:rPr>
      </w:pPr>
    </w:p>
    <w:p w14:paraId="7575BBD0" w14:textId="77777777" w:rsidR="00F52026" w:rsidRPr="00F52026" w:rsidRDefault="00F52026" w:rsidP="00F52026">
      <w:pPr>
        <w:spacing w:before="41"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40B31AC4" w14:textId="77777777" w:rsidR="00856807" w:rsidRPr="005A2479" w:rsidRDefault="00856807">
      <w:pPr>
        <w:spacing w:before="4" w:line="200" w:lineRule="exact"/>
        <w:rPr>
          <w:sz w:val="24"/>
          <w:szCs w:val="24"/>
        </w:rPr>
      </w:pPr>
    </w:p>
    <w:p w14:paraId="7A8B73D1" w14:textId="77777777" w:rsidR="00006372" w:rsidRDefault="00006372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52E7044C" w14:textId="77777777" w:rsidR="00006372" w:rsidRDefault="00006372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675E8942" w14:textId="77777777" w:rsidR="00006372" w:rsidRDefault="00006372">
      <w:pPr>
        <w:spacing w:before="41" w:line="200" w:lineRule="exact"/>
        <w:ind w:left="103"/>
        <w:rPr>
          <w:b/>
          <w:color w:val="FEFFFE"/>
          <w:spacing w:val="2"/>
          <w:w w:val="103"/>
          <w:sz w:val="24"/>
          <w:szCs w:val="24"/>
        </w:rPr>
      </w:pPr>
    </w:p>
    <w:p w14:paraId="3216A2F3" w14:textId="30C4A3EF" w:rsidR="00856807" w:rsidRPr="005A2479" w:rsidRDefault="005A2479">
      <w:pPr>
        <w:spacing w:before="41" w:line="200" w:lineRule="exact"/>
        <w:ind w:left="10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9D69C4" wp14:editId="47EF3954">
                <wp:simplePos x="0" y="0"/>
                <wp:positionH relativeFrom="page">
                  <wp:posOffset>1116330</wp:posOffset>
                </wp:positionH>
                <wp:positionV relativeFrom="paragraph">
                  <wp:posOffset>6985</wp:posOffset>
                </wp:positionV>
                <wp:extent cx="5553710" cy="177165"/>
                <wp:effectExtent l="0" t="0" r="1016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710" cy="177165"/>
                          <a:chOff x="1758" y="12"/>
                          <a:chExt cx="8746" cy="27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768" y="22"/>
                            <a:ext cx="8726" cy="14"/>
                            <a:chOff x="1768" y="22"/>
                            <a:chExt cx="8726" cy="14"/>
                          </a:xfrm>
                        </wpg:grpSpPr>
                        <wps:wsp>
                          <wps:cNvPr id="3" name="Freeform 12"/>
                          <wps:cNvSpPr>
                            <a:spLocks/>
                          </wps:cNvSpPr>
                          <wps:spPr bwMode="auto">
                            <a:xfrm>
                              <a:off x="1768" y="22"/>
                              <a:ext cx="8726" cy="14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726"/>
                                <a:gd name="T2" fmla="+- 0 36 22"/>
                                <a:gd name="T3" fmla="*/ 36 h 14"/>
                                <a:gd name="T4" fmla="+- 0 10495 1768"/>
                                <a:gd name="T5" fmla="*/ T4 w 8726"/>
                                <a:gd name="T6" fmla="+- 0 36 22"/>
                                <a:gd name="T7" fmla="*/ 36 h 14"/>
                                <a:gd name="T8" fmla="+- 0 10495 1768"/>
                                <a:gd name="T9" fmla="*/ T8 w 8726"/>
                                <a:gd name="T10" fmla="+- 0 22 22"/>
                                <a:gd name="T11" fmla="*/ 22 h 14"/>
                                <a:gd name="T12" fmla="+- 0 1768 1768"/>
                                <a:gd name="T13" fmla="*/ T12 w 8726"/>
                                <a:gd name="T14" fmla="+- 0 22 22"/>
                                <a:gd name="T15" fmla="*/ 22 h 14"/>
                                <a:gd name="T16" fmla="+- 0 1768 1768"/>
                                <a:gd name="T17" fmla="*/ T16 w 8726"/>
                                <a:gd name="T18" fmla="+- 0 36 22"/>
                                <a:gd name="T19" fmla="*/ 36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26" h="14">
                                  <a:moveTo>
                                    <a:pt x="0" y="14"/>
                                  </a:moveTo>
                                  <a:lnTo>
                                    <a:pt x="8727" y="14"/>
                                  </a:lnTo>
                                  <a:lnTo>
                                    <a:pt x="87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68" y="266"/>
                              <a:ext cx="8726" cy="14"/>
                              <a:chOff x="1768" y="266"/>
                              <a:chExt cx="8726" cy="14"/>
                            </a:xfrm>
                          </wpg:grpSpPr>
                          <wps:wsp>
                            <wps:cNvPr id="5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768" y="266"/>
                                <a:ext cx="8726" cy="14"/>
                              </a:xfrm>
                              <a:custGeom>
                                <a:avLst/>
                                <a:gdLst>
                                  <a:gd name="T0" fmla="+- 0 1768 1768"/>
                                  <a:gd name="T1" fmla="*/ T0 w 8726"/>
                                  <a:gd name="T2" fmla="+- 0 281 266"/>
                                  <a:gd name="T3" fmla="*/ 281 h 14"/>
                                  <a:gd name="T4" fmla="+- 0 10495 1768"/>
                                  <a:gd name="T5" fmla="*/ T4 w 8726"/>
                                  <a:gd name="T6" fmla="+- 0 281 266"/>
                                  <a:gd name="T7" fmla="*/ 281 h 14"/>
                                  <a:gd name="T8" fmla="+- 0 10495 1768"/>
                                  <a:gd name="T9" fmla="*/ T8 w 8726"/>
                                  <a:gd name="T10" fmla="+- 0 266 266"/>
                                  <a:gd name="T11" fmla="*/ 266 h 14"/>
                                  <a:gd name="T12" fmla="+- 0 1768 1768"/>
                                  <a:gd name="T13" fmla="*/ T12 w 8726"/>
                                  <a:gd name="T14" fmla="+- 0 266 266"/>
                                  <a:gd name="T15" fmla="*/ 266 h 14"/>
                                  <a:gd name="T16" fmla="+- 0 1768 1768"/>
                                  <a:gd name="T17" fmla="*/ T16 w 8726"/>
                                  <a:gd name="T18" fmla="+- 0 281 266"/>
                                  <a:gd name="T19" fmla="*/ 281 h 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726" h="14">
                                    <a:moveTo>
                                      <a:pt x="0" y="15"/>
                                    </a:moveTo>
                                    <a:lnTo>
                                      <a:pt x="8727" y="15"/>
                                    </a:lnTo>
                                    <a:lnTo>
                                      <a:pt x="872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83" y="36"/>
                                <a:ext cx="8698" cy="230"/>
                                <a:chOff x="1783" y="36"/>
                                <a:chExt cx="8698" cy="230"/>
                              </a:xfrm>
                            </wpg:grpSpPr>
                            <wps:wsp>
                              <wps:cNvPr id="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83" y="36"/>
                                  <a:ext cx="8698" cy="230"/>
                                </a:xfrm>
                                <a:custGeom>
                                  <a:avLst/>
                                  <a:gdLst>
                                    <a:gd name="T0" fmla="+- 0 1783 1783"/>
                                    <a:gd name="T1" fmla="*/ T0 w 8698"/>
                                    <a:gd name="T2" fmla="+- 0 36 36"/>
                                    <a:gd name="T3" fmla="*/ 36 h 230"/>
                                    <a:gd name="T4" fmla="+- 0 1783 1783"/>
                                    <a:gd name="T5" fmla="*/ T4 w 8698"/>
                                    <a:gd name="T6" fmla="+- 0 266 36"/>
                                    <a:gd name="T7" fmla="*/ 266 h 230"/>
                                    <a:gd name="T8" fmla="+- 0 10480 1783"/>
                                    <a:gd name="T9" fmla="*/ T8 w 8698"/>
                                    <a:gd name="T10" fmla="+- 0 266 36"/>
                                    <a:gd name="T11" fmla="*/ 266 h 230"/>
                                    <a:gd name="T12" fmla="+- 0 10480 1783"/>
                                    <a:gd name="T13" fmla="*/ T12 w 8698"/>
                                    <a:gd name="T14" fmla="+- 0 36 36"/>
                                    <a:gd name="T15" fmla="*/ 36 h 230"/>
                                    <a:gd name="T16" fmla="+- 0 1783 1783"/>
                                    <a:gd name="T17" fmla="*/ T16 w 8698"/>
                                    <a:gd name="T18" fmla="+- 0 36 36"/>
                                    <a:gd name="T19" fmla="*/ 36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698" h="230">
                                      <a:moveTo>
                                        <a:pt x="0" y="0"/>
                                      </a:moveTo>
                                      <a:lnTo>
                                        <a:pt x="0" y="230"/>
                                      </a:lnTo>
                                      <a:lnTo>
                                        <a:pt x="8697" y="230"/>
                                      </a:lnTo>
                                      <a:lnTo>
                                        <a:pt x="869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68" y="29"/>
                                  <a:ext cx="8726" cy="0"/>
                                  <a:chOff x="1768" y="29"/>
                                  <a:chExt cx="8726" cy="0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8" y="29"/>
                                    <a:ext cx="8726" cy="0"/>
                                  </a:xfrm>
                                  <a:custGeom>
                                    <a:avLst/>
                                    <a:gdLst>
                                      <a:gd name="T0" fmla="+- 0 1768 1768"/>
                                      <a:gd name="T1" fmla="*/ T0 w 8726"/>
                                      <a:gd name="T2" fmla="+- 0 10495 1768"/>
                                      <a:gd name="T3" fmla="*/ T2 w 872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726">
                                        <a:moveTo>
                                          <a:pt x="0" y="0"/>
                                        </a:moveTo>
                                        <a:lnTo>
                                          <a:pt x="87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68" y="274"/>
                                    <a:ext cx="8726" cy="0"/>
                                    <a:chOff x="1768" y="274"/>
                                    <a:chExt cx="8726" cy="0"/>
                                  </a:xfrm>
                                </wpg:grpSpPr>
                                <wps:wsp>
                                  <wps:cNvPr id="11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8" y="274"/>
                                      <a:ext cx="8726" cy="0"/>
                                    </a:xfrm>
                                    <a:custGeom>
                                      <a:avLst/>
                                      <a:gdLst>
                                        <a:gd name="T0" fmla="+- 0 1768 1768"/>
                                        <a:gd name="T1" fmla="*/ T0 w 8726"/>
                                        <a:gd name="T2" fmla="+- 0 10495 1768"/>
                                        <a:gd name="T3" fmla="*/ T2 w 872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7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72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414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7.9pt;margin-top:.55pt;width:437.3pt;height:13.95pt;z-index:-251656192;mso-position-horizontal-relative:page" coordorigin="1758,12" coordsize="8746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">
                <v:group id="Group 3" o:spid="_x0000_s1027" style="position:absolute;left:1768;top:22;width:8726;height:14" coordorigin="1768,22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12" o:spid="_x0000_s1028" style="position:absolute;left:1768;top:22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aCqFxAAA&#10;ANoAAAAPAAAAZHJzL2Rvd25yZXYueG1sRI9BS8NAFITvgv9heUJvdmOtIrHbosXSQk9NhertkX0m&#10;wezbdPc1jf/eLQgeh5n5hpktBteqnkJsPBu4G2egiEtvG64MvO9Xt0+goiBbbD2TgR+KsJhfX80w&#10;t/7MO+oLqVSCcMzRQC3S5VrHsiaHcew74uR9+eBQkgyVtgHPCe5aPcmyR+2w4bRQY0fLmsrv4uQM&#10;vB4OW/vwsafibT05rvqwEfmcGjO6GV6eQQkN8h/+a2+sgXu4XEk3QM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gqhcQAAADaAAAADwAAAAAAAAAAAAAAAACXAgAAZHJzL2Rv&#10;d25yZXYueG1sUEsFBgAAAAAEAAQA9QAAAIgDAAAAAA==&#10;" path="m0,14l8727,14,8727,,,,,14xe" fillcolor="black" stroked="f">
                    <v:path arrowok="t" o:connecttype="custom" o:connectlocs="0,36;8727,36;8727,22;0,22;0,36" o:connectangles="0,0,0,0,0"/>
                  </v:shape>
                  <v:group id="Group 4" o:spid="_x0000_s1029" style="position:absolute;left:1768;top:266;width:8726;height:14" coordorigin="1768,266" coordsize="8726,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shape id="Freeform 11" o:spid="_x0000_s1030" style="position:absolute;left:1768;top:266;width:8726;height:14;visibility:visible;mso-wrap-style:square;v-text-anchor:top" coordsize="8726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zRdqwwAA&#10;ANoAAAAPAAAAZHJzL2Rvd25yZXYueG1sRI9BS8NAFITvgv9heYI3u7FYkbSboGKx4MlUaHt7ZF+T&#10;YPZt3H2m8d+7gtDjMDPfMKtycr0aKcTOs4HbWQaKuPa248bAx3Z98wAqCrLF3jMZ+KEIZXF5scLc&#10;+hO/01hJoxKEY44GWpEh1zrWLTmMMz8QJ+/og0NJMjTaBjwluOv1PMvutcOO00KLAz23VH9W387A&#10;0273Zhf7LVUvr/Ov9Rg2Ioc7Y66vpsclKKFJzuH/9sYaWMDflXQDdP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zRdqwwAAANoAAAAPAAAAAAAAAAAAAAAAAJcCAABkcnMvZG93&#10;bnJldi54bWxQSwUGAAAAAAQABAD1AAAAhwMAAAAA&#10;" path="m0,15l8727,15,8727,,,,,15xe" fillcolor="black" stroked="f">
                      <v:path arrowok="t" o:connecttype="custom" o:connectlocs="0,281;8727,281;8727,266;0,266;0,281" o:connectangles="0,0,0,0,0"/>
                    </v:shape>
                    <v:group id="Group 5" o:spid="_x0000_s1031" style="position:absolute;left:1783;top:36;width:8698;height:230" coordorigin="1783,36" coordsize="8698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shape id="Freeform 10" o:spid="_x0000_s1032" style="position:absolute;left:1783;top:36;width:8698;height:230;visibility:visible;mso-wrap-style:square;v-text-anchor:top" coordsize="8698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tCuwgAA&#10;ANoAAAAPAAAAZHJzL2Rvd25yZXYueG1sRI9Pi8IwFMTvgt8hPMGbpiuLu1SjLIpsr3b/oLdH82yr&#10;zUttorbf3giCx2FmfsPMl62pxJUaV1pW8DaOQBBnVpecK/j92Yw+QTiPrLGyTAo6crBc9HtzjLW9&#10;8Zauqc9FgLCLUUHhfR1L6bKCDLqxrYmDd7CNQR9kk0vd4C3ATSUnUTSVBksOCwXWtCooO6UXo2B/&#10;/H+v+TvfnPV6l5SHU5f+JZ1Sw0H7NQPhqfWv8LOdaAUf8LgSboBc3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+0K7CAAAA2gAAAA8AAAAAAAAAAAAAAAAAlwIAAGRycy9kb3du&#10;cmV2LnhtbFBLBQYAAAAABAAEAPUAAACGAwAAAAA=&#10;" path="m0,0l0,230,8697,230,8697,,,0xe" fillcolor="black" stroked="f">
                        <v:path arrowok="t" o:connecttype="custom" o:connectlocs="0,36;0,266;8697,266;8697,36;0,36" o:connectangles="0,0,0,0,0"/>
                      </v:shape>
                      <v:group id="Group 6" o:spid="_x0000_s1033" style="position:absolute;left:1768;top:29;width:8726;height:0" coordorigin="1768,29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    <v:polyline id="Freeform 9" o:spid="_x0000_s1034" style="position:absolute;visibility:visible;mso-wrap-style:square;v-text-anchor:top" points="1768,29,10495,29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XvKTxAAA&#10;ANoAAAAPAAAAZHJzL2Rvd25yZXYueG1sRI9Ba8JAFITvBf/D8oTe6kYppUZXEUHIKaRpD/X2yD6T&#10;aPZt2F2TtL++Wyj0OMzMN8x2P5lODOR8a1nBcpGAIK6sbrlW8PF+enoF4QOyxs4yKfgiD/vd7GGL&#10;qbYjv9FQhlpECPsUFTQh9KmUvmrIoF/Ynjh6F+sMhihdLbXDMcJNJ1dJ8iINthwXGuzp2FB1K+9G&#10;wf15yr+vNj9klOSr4lyUn8EdlXqcT4cNiEBT+A//tTOtYA2/V+INkL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F7yk8QAAADaAAAADwAAAAAAAAAAAAAAAACXAgAAZHJzL2Rv&#10;d25yZXYueG1sUEsFBgAAAAAEAAQA9QAAAIgDAAAAAA==&#10;" filled="f" strokeweight=".82pt">
                          <v:path arrowok="t" o:connecttype="custom" o:connectlocs="0,0;8727,0" o:connectangles="0,0"/>
                        </v:polyline>
                        <v:group id="Group 7" o:spid="_x0000_s1035" style="position:absolute;left:1768;top:274;width:8726;height:0" coordorigin="1768,274" coordsize="8726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    <v:polyline id="Freeform 8" o:spid="_x0000_s1036" style="position:absolute;visibility:visible;mso-wrap-style:square;v-text-anchor:top" points="1768,274,10495,274" coordsize="872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dZxwAAA&#10;ANsAAAAPAAAAZHJzL2Rvd25yZXYueG1sRE9Ni8IwEL0L+x/CLHizqbKIdI0iwoKn4lYPehua2bba&#10;TEoSte6vN4LgbR7vc+bL3rTiSs43lhWMkxQEcWl1w5WC/e5nNAPhA7LG1jIpuJOH5eJjMMdM2xv/&#10;0rUIlYgh7DNUUIfQZVL6siaDPrEdceT+rDMYInSV1A5vMdy0cpKmU2mw4dhQY0frmspzcTEKLl99&#10;/n+y+WpDaT7ZHrfFIbi1UsPPfvUNIlAf3uKXe6Pj/DE8f4kHyM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mdZxwAAAANsAAAAPAAAAAAAAAAAAAAAAAJcCAABkcnMvZG93bnJl&#10;di54bWxQSwUGAAAAAAQABAD1AAAAhAMAAAAA&#10;" filled="f" strokeweight=".82pt">
                            <v:path arrowok="t" o:connecttype="custom" o:connectlocs="0,0;8727,0" o:connectangles="0,0"/>
                          </v:polylin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006372">
        <w:rPr>
          <w:b/>
          <w:color w:val="FEFFFE"/>
          <w:spacing w:val="2"/>
          <w:w w:val="103"/>
          <w:sz w:val="24"/>
          <w:szCs w:val="24"/>
        </w:rPr>
        <w:t xml:space="preserve">     </w:t>
      </w:r>
      <w:r w:rsidR="00F52026">
        <w:rPr>
          <w:b/>
          <w:color w:val="FEFFFE"/>
          <w:spacing w:val="2"/>
          <w:w w:val="103"/>
          <w:sz w:val="24"/>
          <w:szCs w:val="24"/>
        </w:rPr>
        <w:t>Declaration</w:t>
      </w:r>
    </w:p>
    <w:p w14:paraId="297624A3" w14:textId="77777777" w:rsidR="00856807" w:rsidRPr="005A2479" w:rsidRDefault="00856807">
      <w:pPr>
        <w:spacing w:before="13" w:line="220" w:lineRule="exact"/>
        <w:rPr>
          <w:sz w:val="24"/>
          <w:szCs w:val="24"/>
        </w:rPr>
      </w:pPr>
    </w:p>
    <w:p w14:paraId="201E54EB" w14:textId="77777777" w:rsidR="00F52026" w:rsidRPr="00F52026" w:rsidRDefault="00F52026" w:rsidP="00F52026">
      <w:pPr>
        <w:spacing w:before="26"/>
        <w:ind w:left="492"/>
        <w:rPr>
          <w:sz w:val="24"/>
          <w:szCs w:val="24"/>
        </w:rPr>
      </w:pPr>
      <w:r w:rsidRPr="00F52026">
        <w:rPr>
          <w:sz w:val="24"/>
          <w:szCs w:val="24"/>
        </w:rPr>
        <w:t xml:space="preserve">I here by declare that all the statements made in the above </w:t>
      </w:r>
      <w:r>
        <w:rPr>
          <w:sz w:val="24"/>
          <w:szCs w:val="24"/>
        </w:rPr>
        <w:t xml:space="preserve">application are correct to the </w:t>
      </w:r>
      <w:r w:rsidRPr="00F52026">
        <w:rPr>
          <w:sz w:val="24"/>
          <w:szCs w:val="24"/>
        </w:rPr>
        <w:t>best of my knowledge.</w:t>
      </w:r>
    </w:p>
    <w:p w14:paraId="46AC83D4" w14:textId="77777777" w:rsidR="00F52026" w:rsidRPr="00F52026" w:rsidRDefault="00F52026" w:rsidP="00F52026">
      <w:pPr>
        <w:spacing w:before="26"/>
        <w:ind w:left="492"/>
        <w:rPr>
          <w:sz w:val="24"/>
          <w:szCs w:val="24"/>
        </w:rPr>
      </w:pPr>
    </w:p>
    <w:p w14:paraId="634A284A" w14:textId="77777777" w:rsidR="00F52026" w:rsidRPr="00F52026" w:rsidRDefault="00F52026" w:rsidP="00F52026">
      <w:pPr>
        <w:spacing w:before="26"/>
        <w:ind w:left="492"/>
        <w:rPr>
          <w:sz w:val="24"/>
          <w:szCs w:val="24"/>
        </w:rPr>
      </w:pPr>
      <w:r>
        <w:rPr>
          <w:sz w:val="24"/>
          <w:szCs w:val="24"/>
        </w:rPr>
        <w:t>Place: Hyderabad</w:t>
      </w:r>
    </w:p>
    <w:p w14:paraId="2EF89BA4" w14:textId="77777777" w:rsidR="00F52026" w:rsidRDefault="00F52026" w:rsidP="00F52026">
      <w:pPr>
        <w:spacing w:before="26"/>
        <w:rPr>
          <w:sz w:val="24"/>
          <w:szCs w:val="24"/>
        </w:rPr>
      </w:pPr>
    </w:p>
    <w:p w14:paraId="1277A69E" w14:textId="77777777" w:rsidR="00856807" w:rsidRPr="005A2479" w:rsidRDefault="00F52026" w:rsidP="00F52026">
      <w:pPr>
        <w:spacing w:before="2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52026">
        <w:rPr>
          <w:sz w:val="24"/>
          <w:szCs w:val="24"/>
        </w:rPr>
        <w:t>(</w:t>
      </w:r>
      <w:proofErr w:type="spellStart"/>
      <w:r w:rsidRPr="00F52026">
        <w:rPr>
          <w:sz w:val="24"/>
          <w:szCs w:val="24"/>
        </w:rPr>
        <w:t>Shravan.K</w:t>
      </w:r>
      <w:proofErr w:type="spellEnd"/>
      <w:r w:rsidRPr="00F52026">
        <w:rPr>
          <w:sz w:val="24"/>
          <w:szCs w:val="24"/>
        </w:rPr>
        <w:t>)</w:t>
      </w:r>
    </w:p>
    <w:sectPr w:rsidR="00856807" w:rsidRPr="005A2479">
      <w:pgSz w:w="12240" w:h="15840"/>
      <w:pgMar w:top="140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250E"/>
    <w:multiLevelType w:val="multilevel"/>
    <w:tmpl w:val="8BAC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1406CA1"/>
    <w:multiLevelType w:val="hybridMultilevel"/>
    <w:tmpl w:val="49FCAE1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07"/>
    <w:rsid w:val="00006372"/>
    <w:rsid w:val="004B4A79"/>
    <w:rsid w:val="005A2479"/>
    <w:rsid w:val="006765D8"/>
    <w:rsid w:val="00853D8A"/>
    <w:rsid w:val="00856807"/>
    <w:rsid w:val="00BC4BEF"/>
    <w:rsid w:val="00F37DF7"/>
    <w:rsid w:val="00F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A1D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52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5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531</Words>
  <Characters>3027</Characters>
  <Application>Microsoft Macintosh Word</Application>
  <DocSecurity>0</DocSecurity>
  <Lines>25</Lines>
  <Paragraphs>7</Paragraphs>
  <ScaleCrop>false</ScaleCrop>
  <Company>Cognizant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 Keri</cp:lastModifiedBy>
  <cp:revision>4</cp:revision>
  <dcterms:created xsi:type="dcterms:W3CDTF">2014-01-20T06:26:00Z</dcterms:created>
  <dcterms:modified xsi:type="dcterms:W3CDTF">2014-01-26T16:55:00Z</dcterms:modified>
</cp:coreProperties>
</file>