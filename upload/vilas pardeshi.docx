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B51F7" w:rsidRPr="00836484" w:rsidRDefault="006B51F7" w:rsidP="004A327A">
      <w:pPr>
        <w:spacing w:line="276" w:lineRule="auto"/>
        <w:rPr>
          <w:rFonts w:ascii="Arial" w:eastAsia="Arial Unicode MS" w:hAnsi="Arial" w:cs="Arial"/>
          <w:b/>
          <w:bCs/>
          <w:sz w:val="28"/>
          <w:szCs w:val="20"/>
          <w:lang w:val="en-US"/>
        </w:rPr>
      </w:pPr>
      <w:r w:rsidRPr="00836484">
        <w:rPr>
          <w:rFonts w:ascii="Arial" w:eastAsia="Arial Unicode MS" w:hAnsi="Arial" w:cs="Arial"/>
          <w:b/>
          <w:bCs/>
          <w:sz w:val="28"/>
          <w:szCs w:val="20"/>
          <w:lang w:val="en-US"/>
        </w:rPr>
        <w:t>Vilas Pardeshi</w:t>
      </w:r>
    </w:p>
    <w:p w:rsidR="006B51F7" w:rsidRPr="00836484" w:rsidRDefault="006B51F7" w:rsidP="006B51F7">
      <w:pPr>
        <w:rPr>
          <w:rFonts w:ascii="Arial" w:hAnsi="Arial" w:cs="Arial"/>
          <w:sz w:val="20"/>
          <w:szCs w:val="20"/>
        </w:rPr>
      </w:pPr>
    </w:p>
    <w:p w:rsidR="006B51F7" w:rsidRDefault="006B51F7" w:rsidP="006B51F7">
      <w:pPr>
        <w:spacing w:line="276" w:lineRule="auto"/>
        <w:rPr>
          <w:rFonts w:ascii="Arial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bCs/>
          <w:sz w:val="20"/>
          <w:szCs w:val="20"/>
          <w:lang w:val="en-US"/>
        </w:rPr>
        <w:t>+91 8600022533</w:t>
      </w:r>
      <w:r w:rsidRPr="00836484">
        <w:rPr>
          <w:rFonts w:ascii="Arial" w:hAnsi="Arial" w:cs="Arial"/>
          <w:b/>
          <w:sz w:val="20"/>
          <w:szCs w:val="20"/>
          <w:lang w:val="it-IT"/>
        </w:rPr>
        <w:t xml:space="preserve">, </w:t>
      </w:r>
      <w:r w:rsidR="00D10F27">
        <w:fldChar w:fldCharType="begin"/>
      </w:r>
      <w:r w:rsidR="00B704FB">
        <w:instrText>HYPERLINK "mailto:pardeshivilas@yahoo.com"</w:instrText>
      </w:r>
      <w:r w:rsidR="00D10F27">
        <w:fldChar w:fldCharType="separate"/>
      </w:r>
      <w:r w:rsidRPr="00836484">
        <w:rPr>
          <w:rStyle w:val="Hyperlink"/>
          <w:rFonts w:ascii="Arial" w:hAnsi="Arial" w:cs="Arial"/>
          <w:sz w:val="20"/>
          <w:szCs w:val="20"/>
          <w:u w:val="none"/>
          <w:lang w:val="it-IT"/>
        </w:rPr>
        <w:t>pardeshivilas</w:t>
      </w:r>
      <w:r w:rsidRPr="00836484">
        <w:rPr>
          <w:rStyle w:val="Hyperlink"/>
          <w:rFonts w:ascii="Arial" w:hAnsi="Arial" w:cs="Arial"/>
          <w:b/>
          <w:sz w:val="20"/>
          <w:szCs w:val="20"/>
          <w:u w:val="none"/>
          <w:lang w:val="it-IT"/>
        </w:rPr>
        <w:t>@</w:t>
      </w:r>
      <w:r w:rsidRPr="00836484">
        <w:rPr>
          <w:rStyle w:val="Hyperlink"/>
          <w:rFonts w:ascii="Arial" w:hAnsi="Arial" w:cs="Arial"/>
          <w:sz w:val="20"/>
          <w:szCs w:val="20"/>
          <w:u w:val="none"/>
          <w:lang w:val="it-IT"/>
        </w:rPr>
        <w:t>yahoo</w:t>
      </w:r>
      <w:r w:rsidRPr="00836484">
        <w:rPr>
          <w:rStyle w:val="Hyperlink"/>
          <w:rFonts w:ascii="Arial" w:hAnsi="Arial" w:cs="Arial"/>
          <w:b/>
          <w:sz w:val="20"/>
          <w:szCs w:val="20"/>
          <w:u w:val="none"/>
          <w:lang w:val="it-IT"/>
        </w:rPr>
        <w:t>.</w:t>
      </w:r>
      <w:r w:rsidRPr="00836484">
        <w:rPr>
          <w:rStyle w:val="Hyperlink"/>
          <w:rFonts w:ascii="Arial" w:hAnsi="Arial" w:cs="Arial"/>
          <w:sz w:val="20"/>
          <w:szCs w:val="20"/>
          <w:u w:val="none"/>
          <w:lang w:val="it-IT"/>
        </w:rPr>
        <w:t>com</w:t>
      </w:r>
      <w:r w:rsidR="00D10F27">
        <w:fldChar w:fldCharType="end"/>
      </w:r>
    </w:p>
    <w:p w:rsidR="00EF76BC" w:rsidRPr="00836484" w:rsidRDefault="00D10F27" w:rsidP="006B51F7">
      <w:pPr>
        <w:spacing w:line="276" w:lineRule="auto"/>
        <w:rPr>
          <w:rFonts w:ascii="Arial" w:hAnsi="Arial" w:cs="Arial"/>
          <w:b/>
          <w:sz w:val="20"/>
          <w:szCs w:val="20"/>
          <w:lang w:val="it-IT"/>
        </w:rPr>
      </w:pPr>
      <w:r w:rsidRPr="00D10F27">
        <w:rPr>
          <w:rFonts w:ascii="Arial" w:hAnsi="Arial" w:cs="Arial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3306CA" w:rsidRDefault="003306CA" w:rsidP="00864B99">
      <w:pPr>
        <w:pStyle w:val="BodyText"/>
        <w:rPr>
          <w:rFonts w:ascii="Arial" w:eastAsia="Arial Unicode MS" w:hAnsi="Arial" w:cs="Arial"/>
          <w:szCs w:val="20"/>
        </w:rPr>
      </w:pPr>
    </w:p>
    <w:p w:rsidR="007A4EC6" w:rsidRPr="00836484" w:rsidRDefault="007A4EC6" w:rsidP="00864B99">
      <w:pPr>
        <w:pStyle w:val="BodyText"/>
        <w:rPr>
          <w:rFonts w:ascii="Arial" w:eastAsia="Arial Unicode MS" w:hAnsi="Arial" w:cs="Arial"/>
          <w:szCs w:val="20"/>
        </w:rPr>
      </w:pPr>
    </w:p>
    <w:p w:rsidR="005D37D4" w:rsidRDefault="008153A7" w:rsidP="004E19C9">
      <w:pPr>
        <w:pStyle w:val="BodyText"/>
        <w:rPr>
          <w:rFonts w:ascii="Arial" w:eastAsia="Arial Unicode MS" w:hAnsi="Arial" w:cs="Arial"/>
          <w:b w:val="0"/>
          <w:bCs/>
          <w:iCs/>
          <w:szCs w:val="20"/>
        </w:rPr>
      </w:pPr>
      <w:r w:rsidRPr="00836484">
        <w:rPr>
          <w:rFonts w:ascii="Arial" w:eastAsia="Arial Unicode MS" w:hAnsi="Arial" w:cs="Arial"/>
          <w:bCs/>
          <w:iCs/>
          <w:szCs w:val="20"/>
          <w:lang w:val="en-GB"/>
        </w:rPr>
        <w:t>Summary</w:t>
      </w:r>
      <w:r w:rsidR="00241527" w:rsidRPr="00836484">
        <w:rPr>
          <w:rFonts w:ascii="Arial" w:eastAsia="Arial Unicode MS" w:hAnsi="Arial" w:cs="Arial"/>
          <w:bCs/>
          <w:iCs/>
          <w:szCs w:val="20"/>
          <w:lang w:val="en-GB"/>
        </w:rPr>
        <w:t xml:space="preserve">: </w:t>
      </w:r>
      <w:r w:rsidR="0020685A">
        <w:rPr>
          <w:rFonts w:ascii="Arial" w:eastAsia="Arial Unicode MS" w:hAnsi="Arial" w:cs="Arial"/>
          <w:b w:val="0"/>
          <w:szCs w:val="20"/>
        </w:rPr>
        <w:t>7</w:t>
      </w:r>
      <w:r w:rsidR="00241527" w:rsidRPr="00836484">
        <w:rPr>
          <w:rFonts w:ascii="Arial" w:eastAsia="Arial Unicode MS" w:hAnsi="Arial" w:cs="Arial"/>
          <w:b w:val="0"/>
          <w:szCs w:val="20"/>
        </w:rPr>
        <w:t xml:space="preserve"> + years of experience in </w:t>
      </w:r>
      <w:r w:rsidR="00EA771A" w:rsidRPr="00116469">
        <w:rPr>
          <w:rFonts w:ascii="Arial" w:eastAsia="Arial Unicode MS" w:hAnsi="Arial" w:cs="Arial"/>
          <w:b w:val="0"/>
          <w:bCs/>
          <w:iCs/>
          <w:szCs w:val="20"/>
        </w:rPr>
        <w:t>Market</w:t>
      </w:r>
      <w:r w:rsidR="00EA771A">
        <w:rPr>
          <w:rFonts w:ascii="Arial" w:eastAsia="Arial Unicode MS" w:hAnsi="Arial" w:cs="Arial"/>
          <w:b w:val="0"/>
          <w:bCs/>
          <w:iCs/>
          <w:szCs w:val="20"/>
        </w:rPr>
        <w:t>/</w:t>
      </w:r>
      <w:r w:rsidR="00EA771A" w:rsidRPr="00116469">
        <w:rPr>
          <w:rFonts w:ascii="Arial" w:eastAsia="Arial Unicode MS" w:hAnsi="Arial" w:cs="Arial"/>
          <w:b w:val="0"/>
          <w:bCs/>
          <w:iCs/>
          <w:szCs w:val="20"/>
        </w:rPr>
        <w:t xml:space="preserve"> Business research, Data analysis, B2B research, Presentation and report writing, Demand Estimation &amp;</w:t>
      </w:r>
      <w:r w:rsidR="003A6010">
        <w:rPr>
          <w:rFonts w:ascii="Arial" w:eastAsia="Arial Unicode MS" w:hAnsi="Arial" w:cs="Arial"/>
          <w:b w:val="0"/>
          <w:bCs/>
          <w:iCs/>
          <w:szCs w:val="20"/>
        </w:rPr>
        <w:t xml:space="preserve"> Forecasting, Sales Strategies, </w:t>
      </w:r>
      <w:r w:rsidR="00EA771A" w:rsidRPr="00116469">
        <w:rPr>
          <w:rFonts w:ascii="Arial" w:eastAsia="Arial Unicode MS" w:hAnsi="Arial" w:cs="Arial"/>
          <w:b w:val="0"/>
          <w:bCs/>
          <w:iCs/>
          <w:szCs w:val="20"/>
        </w:rPr>
        <w:t xml:space="preserve">Business Partner Search, Market Intelligence, Business Development, Presales, </w:t>
      </w:r>
      <w:r w:rsidR="00EA771A">
        <w:rPr>
          <w:rFonts w:ascii="Arial" w:eastAsia="Arial Unicode MS" w:hAnsi="Arial" w:cs="Arial"/>
          <w:b w:val="0"/>
          <w:bCs/>
          <w:iCs/>
          <w:szCs w:val="20"/>
        </w:rPr>
        <w:t>IT database, Financial Modeling</w:t>
      </w:r>
    </w:p>
    <w:p w:rsidR="00BD05F6" w:rsidRPr="004E19C9" w:rsidRDefault="00BD05F6" w:rsidP="004E19C9">
      <w:pPr>
        <w:pStyle w:val="BodyText"/>
        <w:rPr>
          <w:rFonts w:ascii="Arial" w:eastAsia="Arial Unicode MS" w:hAnsi="Arial" w:cs="Arial"/>
          <w:b w:val="0"/>
          <w:bCs/>
          <w:iCs/>
          <w:szCs w:val="20"/>
        </w:rPr>
      </w:pPr>
    </w:p>
    <w:p w:rsidR="00581A38" w:rsidRDefault="00581A38" w:rsidP="00C54293">
      <w:pPr>
        <w:tabs>
          <w:tab w:val="left" w:pos="975"/>
        </w:tabs>
        <w:rPr>
          <w:rFonts w:ascii="Arial" w:eastAsia="Arial Unicode MS" w:hAnsi="Arial" w:cs="Arial"/>
          <w:b/>
          <w:bCs/>
          <w:iCs/>
          <w:sz w:val="20"/>
          <w:szCs w:val="20"/>
        </w:rPr>
      </w:pPr>
    </w:p>
    <w:p w:rsidR="00C54293" w:rsidRPr="00836484" w:rsidRDefault="009C23BC" w:rsidP="00C54293">
      <w:pPr>
        <w:tabs>
          <w:tab w:val="left" w:pos="975"/>
        </w:tabs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b/>
          <w:bCs/>
          <w:iCs/>
          <w:sz w:val="20"/>
          <w:szCs w:val="20"/>
        </w:rPr>
        <w:t>C</w:t>
      </w:r>
      <w:r>
        <w:rPr>
          <w:rFonts w:ascii="Arial" w:eastAsia="Arial Unicode MS" w:hAnsi="Arial" w:cs="Arial"/>
          <w:b/>
          <w:bCs/>
          <w:iCs/>
          <w:sz w:val="20"/>
          <w:szCs w:val="20"/>
        </w:rPr>
        <w:t xml:space="preserve">arrier Snapshot: </w:t>
      </w:r>
      <w:r w:rsidR="00C54293" w:rsidRPr="00836484">
        <w:rPr>
          <w:rFonts w:ascii="Arial" w:eastAsia="Arial Unicode MS" w:hAnsi="Arial" w:cs="Arial"/>
          <w:sz w:val="20"/>
          <w:szCs w:val="20"/>
        </w:rPr>
        <w:t xml:space="preserve">                                                                                                                           </w:t>
      </w:r>
    </w:p>
    <w:p w:rsidR="001F04A7" w:rsidRPr="00836484" w:rsidRDefault="001F04A7" w:rsidP="00241527">
      <w:pPr>
        <w:pStyle w:val="ListBullet"/>
        <w:numPr>
          <w:ilvl w:val="0"/>
          <w:numId w:val="0"/>
        </w:numPr>
        <w:ind w:left="450"/>
        <w:rPr>
          <w:rFonts w:ascii="Arial" w:hAnsi="Arial" w:cs="Arial"/>
        </w:rPr>
      </w:pPr>
    </w:p>
    <w:p w:rsidR="001F04A7" w:rsidRPr="00836484" w:rsidRDefault="001F04A7" w:rsidP="007F5EB7">
      <w:pPr>
        <w:numPr>
          <w:ilvl w:val="0"/>
          <w:numId w:val="31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 xml:space="preserve">Executing </w:t>
      </w:r>
      <w:r w:rsidR="006B51F7" w:rsidRPr="00836484">
        <w:rPr>
          <w:rFonts w:ascii="Arial" w:eastAsia="Arial Unicode MS" w:hAnsi="Arial" w:cs="Arial"/>
          <w:sz w:val="20"/>
          <w:szCs w:val="20"/>
        </w:rPr>
        <w:t>consulting, r</w:t>
      </w:r>
      <w:r w:rsidRPr="00836484">
        <w:rPr>
          <w:rFonts w:ascii="Arial" w:eastAsia="Arial Unicode MS" w:hAnsi="Arial" w:cs="Arial"/>
          <w:sz w:val="20"/>
          <w:szCs w:val="20"/>
        </w:rPr>
        <w:t xml:space="preserve">esearch </w:t>
      </w:r>
      <w:r w:rsidR="006B51F7" w:rsidRPr="00836484">
        <w:rPr>
          <w:rFonts w:ascii="Arial" w:eastAsia="Arial Unicode MS" w:hAnsi="Arial" w:cs="Arial"/>
          <w:sz w:val="20"/>
          <w:szCs w:val="20"/>
        </w:rPr>
        <w:t>p</w:t>
      </w:r>
      <w:r w:rsidRPr="00836484">
        <w:rPr>
          <w:rFonts w:ascii="Arial" w:eastAsia="Arial Unicode MS" w:hAnsi="Arial" w:cs="Arial"/>
          <w:sz w:val="20"/>
          <w:szCs w:val="20"/>
        </w:rPr>
        <w:t xml:space="preserve">rojects as Lead on </w:t>
      </w:r>
      <w:r w:rsidR="006B51F7" w:rsidRPr="00836484">
        <w:rPr>
          <w:rFonts w:ascii="Arial" w:eastAsia="Arial Unicode MS" w:hAnsi="Arial" w:cs="Arial"/>
          <w:sz w:val="20"/>
          <w:szCs w:val="20"/>
        </w:rPr>
        <w:t xml:space="preserve">IT consulting, in Capital market, Insurance, Mortgage, Healthcare, Digital Media &amp; Technology domains. </w:t>
      </w:r>
    </w:p>
    <w:p w:rsidR="006B51F7" w:rsidRPr="00836484" w:rsidRDefault="006B51F7" w:rsidP="007F5EB7">
      <w:pPr>
        <w:numPr>
          <w:ilvl w:val="0"/>
          <w:numId w:val="31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 xml:space="preserve">Expertise in IT gap analysis of various industries and companies </w:t>
      </w:r>
    </w:p>
    <w:p w:rsidR="006D4E4D" w:rsidRPr="00D963DE" w:rsidRDefault="001F04A7" w:rsidP="00D963DE">
      <w:pPr>
        <w:numPr>
          <w:ilvl w:val="0"/>
          <w:numId w:val="31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Making proposals and presentations</w:t>
      </w:r>
      <w:r w:rsidR="000349FE" w:rsidRPr="00836484">
        <w:rPr>
          <w:rFonts w:ascii="Arial" w:eastAsia="Arial Unicode MS" w:hAnsi="Arial" w:cs="Arial"/>
          <w:sz w:val="20"/>
          <w:szCs w:val="20"/>
        </w:rPr>
        <w:t xml:space="preserve"> for in-house and for customers </w:t>
      </w:r>
    </w:p>
    <w:p w:rsidR="001F04A7" w:rsidRPr="005D5491" w:rsidRDefault="0027753F" w:rsidP="007F5EB7">
      <w:pPr>
        <w:numPr>
          <w:ilvl w:val="0"/>
          <w:numId w:val="31"/>
        </w:numPr>
        <w:suppressAutoHyphens w:val="0"/>
        <w:spacing w:line="276" w:lineRule="auto"/>
        <w:jc w:val="both"/>
        <w:rPr>
          <w:rFonts w:ascii="Arial" w:eastAsia="Arial Unicode MS" w:hAnsi="Arial" w:cs="Arial"/>
          <w:b/>
          <w:color w:val="000000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Focus on competitive landscape by industry and company</w:t>
      </w:r>
    </w:p>
    <w:p w:rsidR="005D5491" w:rsidRPr="00836484" w:rsidRDefault="005D5491" w:rsidP="005D5491">
      <w:pPr>
        <w:numPr>
          <w:ilvl w:val="0"/>
          <w:numId w:val="31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 xml:space="preserve">Analyzing the Business requirements for Development and testing requirements on Foreign exchange, Money markets, securities and derivatives life cycle </w:t>
      </w:r>
    </w:p>
    <w:p w:rsidR="00C54293" w:rsidRDefault="00C54293" w:rsidP="00C54293">
      <w:pPr>
        <w:rPr>
          <w:rFonts w:ascii="Arial" w:eastAsia="Arial Unicode MS" w:hAnsi="Arial" w:cs="Arial"/>
          <w:b/>
          <w:color w:val="000000"/>
          <w:sz w:val="20"/>
          <w:szCs w:val="20"/>
        </w:rPr>
      </w:pPr>
    </w:p>
    <w:p w:rsidR="00650F55" w:rsidRPr="00836484" w:rsidRDefault="00650F55" w:rsidP="00C54293">
      <w:pPr>
        <w:rPr>
          <w:rFonts w:ascii="Arial" w:eastAsia="Arial Unicode MS" w:hAnsi="Arial" w:cs="Arial"/>
          <w:sz w:val="20"/>
          <w:szCs w:val="20"/>
        </w:rPr>
      </w:pPr>
    </w:p>
    <w:p w:rsidR="00C54293" w:rsidRPr="00836484" w:rsidRDefault="00836484" w:rsidP="00C54293">
      <w:pPr>
        <w:tabs>
          <w:tab w:val="left" w:pos="975"/>
        </w:tabs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</w:rPr>
        <w:t>Working with</w:t>
      </w:r>
      <w:r w:rsidR="00C54293" w:rsidRPr="00836484">
        <w:rPr>
          <w:rFonts w:ascii="Arial" w:eastAsia="Arial Unicode MS" w:hAnsi="Arial" w:cs="Arial"/>
          <w:sz w:val="20"/>
          <w:szCs w:val="20"/>
        </w:rPr>
        <w:t xml:space="preserve">                                                                                                                                   </w:t>
      </w:r>
    </w:p>
    <w:p w:rsidR="00C54293" w:rsidRPr="00836484" w:rsidRDefault="00C54293" w:rsidP="00864B99">
      <w:pPr>
        <w:tabs>
          <w:tab w:val="left" w:pos="975"/>
        </w:tabs>
        <w:rPr>
          <w:rFonts w:ascii="Arial" w:eastAsia="Arial Unicode MS" w:hAnsi="Arial" w:cs="Arial"/>
          <w:b/>
          <w:bCs/>
          <w:sz w:val="20"/>
          <w:szCs w:val="20"/>
        </w:rPr>
      </w:pPr>
    </w:p>
    <w:p w:rsidR="00CA350F" w:rsidRPr="00836484" w:rsidRDefault="00D10F27" w:rsidP="00CA350F">
      <w:pPr>
        <w:rPr>
          <w:rFonts w:ascii="Arial" w:eastAsia="Arial Unicode MS" w:hAnsi="Arial" w:cs="Arial"/>
          <w:b/>
          <w:sz w:val="20"/>
          <w:szCs w:val="20"/>
        </w:rPr>
      </w:pPr>
      <w:hyperlink r:id="rId5" w:history="1">
        <w:proofErr w:type="spellStart"/>
        <w:r w:rsidR="000349FE" w:rsidRPr="00836484">
          <w:rPr>
            <w:rStyle w:val="Hyperlink"/>
            <w:rFonts w:ascii="Arial" w:eastAsia="Arial Unicode MS" w:hAnsi="Arial" w:cs="Arial"/>
            <w:b/>
            <w:sz w:val="20"/>
            <w:szCs w:val="20"/>
            <w:u w:val="none"/>
          </w:rPr>
          <w:t>Synechron</w:t>
        </w:r>
        <w:proofErr w:type="spellEnd"/>
        <w:r w:rsidR="000349FE" w:rsidRPr="00836484">
          <w:rPr>
            <w:rStyle w:val="Hyperlink"/>
            <w:rFonts w:ascii="Arial" w:hAnsi="Arial" w:cs="Arial"/>
            <w:b/>
            <w:sz w:val="20"/>
            <w:szCs w:val="20"/>
            <w:u w:val="none"/>
            <w:lang w:val="fr-FR"/>
          </w:rPr>
          <w:t xml:space="preserve"> </w:t>
        </w:r>
        <w:r w:rsidR="000349FE" w:rsidRPr="00836484">
          <w:rPr>
            <w:rStyle w:val="Hyperlink"/>
            <w:rFonts w:ascii="Arial" w:eastAsia="Arial Unicode MS" w:hAnsi="Arial" w:cs="Arial"/>
            <w:b/>
            <w:sz w:val="20"/>
            <w:szCs w:val="20"/>
            <w:u w:val="none"/>
          </w:rPr>
          <w:t>Technologies</w:t>
        </w:r>
      </w:hyperlink>
      <w:r w:rsidR="000349FE" w:rsidRPr="00836484">
        <w:rPr>
          <w:rFonts w:ascii="Arial" w:eastAsia="Arial Unicode MS" w:hAnsi="Arial" w:cs="Arial"/>
          <w:b/>
          <w:sz w:val="20"/>
          <w:szCs w:val="20"/>
        </w:rPr>
        <w:t>.</w:t>
      </w:r>
      <w:r w:rsidR="000349FE" w:rsidRPr="00836484">
        <w:rPr>
          <w:rFonts w:ascii="Arial" w:eastAsia="Arial Unicode MS" w:hAnsi="Arial" w:cs="Arial"/>
          <w:sz w:val="20"/>
          <w:szCs w:val="20"/>
        </w:rPr>
        <w:t>....................</w:t>
      </w:r>
      <w:r w:rsidR="00FD3528">
        <w:rPr>
          <w:rFonts w:ascii="Arial" w:eastAsia="Arial Unicode MS" w:hAnsi="Arial" w:cs="Arial"/>
          <w:sz w:val="20"/>
          <w:szCs w:val="20"/>
        </w:rPr>
        <w:t>..............</w:t>
      </w:r>
      <w:r w:rsidR="000349FE" w:rsidRPr="00836484">
        <w:rPr>
          <w:rFonts w:ascii="Arial" w:eastAsia="Arial Unicode MS" w:hAnsi="Arial" w:cs="Arial"/>
          <w:sz w:val="20"/>
          <w:szCs w:val="20"/>
        </w:rPr>
        <w:t>..........................................................</w:t>
      </w:r>
      <w:r w:rsidR="004A327A" w:rsidRPr="00836484">
        <w:rPr>
          <w:rFonts w:ascii="Arial" w:eastAsia="Arial Unicode MS" w:hAnsi="Arial" w:cs="Arial"/>
          <w:sz w:val="20"/>
          <w:szCs w:val="20"/>
        </w:rPr>
        <w:t>14</w:t>
      </w:r>
      <w:r w:rsidR="004A327A" w:rsidRPr="00836484">
        <w:rPr>
          <w:rFonts w:ascii="Arial" w:eastAsia="Arial Unicode MS" w:hAnsi="Arial" w:cs="Arial"/>
          <w:sz w:val="20"/>
          <w:szCs w:val="20"/>
          <w:vertAlign w:val="superscript"/>
        </w:rPr>
        <w:t>th</w:t>
      </w:r>
      <w:r w:rsidR="004A327A" w:rsidRPr="00836484">
        <w:rPr>
          <w:rFonts w:ascii="Arial" w:eastAsia="Arial Unicode MS" w:hAnsi="Arial" w:cs="Arial"/>
          <w:sz w:val="20"/>
          <w:szCs w:val="20"/>
        </w:rPr>
        <w:t xml:space="preserve"> </w:t>
      </w:r>
      <w:r w:rsidR="000349FE" w:rsidRPr="00836484">
        <w:rPr>
          <w:rFonts w:ascii="Arial" w:eastAsia="Arial Unicode MS" w:hAnsi="Arial" w:cs="Arial"/>
          <w:sz w:val="20"/>
          <w:szCs w:val="20"/>
        </w:rPr>
        <w:t>Sept 2009 - till date</w:t>
      </w:r>
    </w:p>
    <w:p w:rsidR="00CA350F" w:rsidRDefault="00B5450B" w:rsidP="00864B99">
      <w:pPr>
        <w:tabs>
          <w:tab w:val="left" w:pos="975"/>
        </w:tabs>
        <w:rPr>
          <w:rFonts w:ascii="Arial" w:eastAsia="Arial Unicode MS" w:hAnsi="Arial" w:cs="Arial"/>
          <w:b/>
          <w:bCs/>
          <w:sz w:val="20"/>
          <w:szCs w:val="20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</w:p>
    <w:p w:rsidR="00650F55" w:rsidRPr="00836484" w:rsidRDefault="00650F55" w:rsidP="00864B99">
      <w:pPr>
        <w:tabs>
          <w:tab w:val="left" w:pos="975"/>
        </w:tabs>
        <w:rPr>
          <w:rFonts w:ascii="Arial" w:eastAsia="Arial Unicode MS" w:hAnsi="Arial" w:cs="Arial"/>
          <w:b/>
          <w:bCs/>
          <w:sz w:val="20"/>
          <w:szCs w:val="20"/>
        </w:rPr>
      </w:pPr>
    </w:p>
    <w:p w:rsidR="00CA350F" w:rsidRDefault="00CA350F" w:rsidP="008150AB">
      <w:pPr>
        <w:tabs>
          <w:tab w:val="left" w:pos="0"/>
          <w:tab w:val="left" w:pos="975"/>
        </w:tabs>
        <w:spacing w:line="276" w:lineRule="auto"/>
        <w:rPr>
          <w:rFonts w:ascii="Arial" w:eastAsia="Arial Unicode MS" w:hAnsi="Arial" w:cs="Arial"/>
          <w:b/>
          <w:bCs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 xml:space="preserve">Designation:  </w:t>
      </w:r>
      <w:r w:rsidR="003A786B"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>Lead</w:t>
      </w:r>
      <w:r w:rsidR="00B5450B"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 xml:space="preserve"> – Research </w:t>
      </w:r>
      <w:r w:rsidR="00B122C0"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 xml:space="preserve">&amp; </w:t>
      </w:r>
      <w:r w:rsidR="00B5450B"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>Strategy</w:t>
      </w:r>
      <w:r w:rsidR="00EF76BC">
        <w:rPr>
          <w:rFonts w:ascii="Arial" w:eastAsia="Arial Unicode MS" w:hAnsi="Arial" w:cs="Arial"/>
          <w:b/>
          <w:bCs/>
          <w:sz w:val="20"/>
          <w:szCs w:val="20"/>
          <w:lang w:val="en-US"/>
        </w:rPr>
        <w:t xml:space="preserve"> </w:t>
      </w:r>
    </w:p>
    <w:p w:rsidR="008150AB" w:rsidRPr="00836484" w:rsidRDefault="00650F55" w:rsidP="008150AB">
      <w:pPr>
        <w:tabs>
          <w:tab w:val="left" w:pos="0"/>
          <w:tab w:val="left" w:pos="975"/>
        </w:tabs>
        <w:spacing w:line="276" w:lineRule="auto"/>
        <w:rPr>
          <w:rFonts w:ascii="Arial" w:eastAsia="Arial Unicode MS" w:hAnsi="Arial" w:cs="Arial"/>
          <w:b/>
          <w:bCs/>
          <w:sz w:val="20"/>
          <w:szCs w:val="20"/>
          <w:lang w:val="en-US"/>
        </w:rPr>
      </w:pPr>
      <w:r>
        <w:rPr>
          <w:rFonts w:ascii="Arial" w:eastAsia="Arial Unicode MS" w:hAnsi="Arial" w:cs="Arial"/>
          <w:b/>
          <w:bCs/>
          <w:sz w:val="20"/>
          <w:szCs w:val="20"/>
          <w:lang w:val="en-US"/>
        </w:rPr>
        <w:br/>
      </w:r>
    </w:p>
    <w:p w:rsidR="00CA350F" w:rsidRPr="00836484" w:rsidRDefault="00F7378C" w:rsidP="008150AB">
      <w:pPr>
        <w:tabs>
          <w:tab w:val="left" w:pos="0"/>
          <w:tab w:val="left" w:pos="975"/>
        </w:tabs>
        <w:spacing w:line="276" w:lineRule="auto"/>
        <w:rPr>
          <w:rFonts w:ascii="Arial" w:eastAsia="Arial Unicode MS" w:hAnsi="Arial" w:cs="Arial"/>
          <w:b/>
          <w:bCs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>Job Profile</w:t>
      </w:r>
      <w:r w:rsidR="00CA350F"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>:</w:t>
      </w:r>
    </w:p>
    <w:p w:rsidR="00CA350F" w:rsidRPr="00836484" w:rsidRDefault="00CA350F" w:rsidP="008150AB">
      <w:pPr>
        <w:tabs>
          <w:tab w:val="left" w:pos="975"/>
        </w:tabs>
        <w:spacing w:line="276" w:lineRule="auto"/>
        <w:rPr>
          <w:rFonts w:ascii="Arial" w:eastAsia="Arial Unicode MS" w:hAnsi="Arial" w:cs="Arial"/>
          <w:b/>
          <w:bCs/>
          <w:sz w:val="20"/>
          <w:szCs w:val="20"/>
        </w:rPr>
      </w:pPr>
    </w:p>
    <w:p w:rsidR="007F5EB7" w:rsidRDefault="007F5EB7" w:rsidP="007A4EC6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Handling team of 6 and getting work executed from them</w:t>
      </w:r>
    </w:p>
    <w:p w:rsidR="002221E3" w:rsidRDefault="002221E3" w:rsidP="007A4EC6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 w:rsidRPr="002221E3">
        <w:rPr>
          <w:rFonts w:ascii="Arial" w:eastAsia="Arial Unicode MS" w:hAnsi="Arial" w:cs="Arial"/>
          <w:sz w:val="20"/>
          <w:szCs w:val="20"/>
        </w:rPr>
        <w:t>Industry and competitor benchmarking based on relevant operating and financial metrics, including PEST analysis</w:t>
      </w:r>
    </w:p>
    <w:p w:rsidR="002221E3" w:rsidRPr="002221E3" w:rsidRDefault="002221E3" w:rsidP="002221E3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Regular practice of </w:t>
      </w:r>
      <w:r w:rsidRPr="00836484">
        <w:rPr>
          <w:rFonts w:ascii="Arial" w:eastAsia="Arial Unicode MS" w:hAnsi="Arial" w:cs="Arial"/>
          <w:sz w:val="20"/>
          <w:szCs w:val="20"/>
        </w:rPr>
        <w:t xml:space="preserve">competitive landscape and deliver insights to drive action through financial analysis. </w:t>
      </w:r>
    </w:p>
    <w:p w:rsidR="004A16AE" w:rsidRDefault="007F5EB7" w:rsidP="007A4EC6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G</w:t>
      </w:r>
      <w:r w:rsidR="00E75157" w:rsidRPr="00836484">
        <w:rPr>
          <w:rFonts w:ascii="Arial" w:eastAsia="Arial Unicode MS" w:hAnsi="Arial" w:cs="Arial"/>
          <w:sz w:val="20"/>
          <w:szCs w:val="20"/>
        </w:rPr>
        <w:t>ap analysis</w:t>
      </w:r>
      <w:r>
        <w:rPr>
          <w:rFonts w:ascii="Arial" w:eastAsia="Arial Unicode MS" w:hAnsi="Arial" w:cs="Arial"/>
          <w:sz w:val="20"/>
          <w:szCs w:val="20"/>
        </w:rPr>
        <w:t xml:space="preserve"> -</w:t>
      </w:r>
      <w:r w:rsidR="00E75157" w:rsidRPr="00836484">
        <w:rPr>
          <w:rFonts w:ascii="Arial" w:eastAsia="Arial Unicode MS" w:hAnsi="Arial" w:cs="Arial"/>
          <w:sz w:val="20"/>
          <w:szCs w:val="20"/>
        </w:rPr>
        <w:t xml:space="preserve"> find</w:t>
      </w:r>
      <w:r>
        <w:rPr>
          <w:rFonts w:ascii="Arial" w:eastAsia="Arial Unicode MS" w:hAnsi="Arial" w:cs="Arial"/>
          <w:sz w:val="20"/>
          <w:szCs w:val="20"/>
        </w:rPr>
        <w:t>ing</w:t>
      </w:r>
      <w:r w:rsidR="00E75157" w:rsidRPr="00836484">
        <w:rPr>
          <w:rFonts w:ascii="Arial" w:eastAsia="Arial Unicode MS" w:hAnsi="Arial" w:cs="Arial"/>
          <w:sz w:val="20"/>
          <w:szCs w:val="20"/>
        </w:rPr>
        <w:t xml:space="preserve"> IT gap of potential clients</w:t>
      </w:r>
      <w:r w:rsidR="004A16AE" w:rsidRPr="00836484">
        <w:rPr>
          <w:rFonts w:ascii="Arial" w:eastAsia="Arial Unicode MS" w:hAnsi="Arial" w:cs="Arial"/>
          <w:sz w:val="20"/>
          <w:szCs w:val="20"/>
        </w:rPr>
        <w:t xml:space="preserve"> for </w:t>
      </w:r>
      <w:r>
        <w:rPr>
          <w:rFonts w:ascii="Arial" w:eastAsia="Arial Unicode MS" w:hAnsi="Arial" w:cs="Arial"/>
          <w:sz w:val="20"/>
          <w:szCs w:val="20"/>
        </w:rPr>
        <w:t xml:space="preserve">multiple domains like </w:t>
      </w:r>
      <w:r w:rsidR="00A55510">
        <w:rPr>
          <w:rFonts w:ascii="Arial" w:eastAsia="Arial Unicode MS" w:hAnsi="Arial" w:cs="Arial"/>
          <w:sz w:val="20"/>
          <w:szCs w:val="20"/>
        </w:rPr>
        <w:t xml:space="preserve">Capital </w:t>
      </w:r>
      <w:r>
        <w:rPr>
          <w:rFonts w:ascii="Arial" w:eastAsia="Arial Unicode MS" w:hAnsi="Arial" w:cs="Arial"/>
          <w:sz w:val="20"/>
          <w:szCs w:val="20"/>
        </w:rPr>
        <w:t xml:space="preserve">market, </w:t>
      </w:r>
      <w:r w:rsidR="00A55510">
        <w:rPr>
          <w:rFonts w:ascii="Arial" w:eastAsia="Arial Unicode MS" w:hAnsi="Arial" w:cs="Arial"/>
          <w:sz w:val="20"/>
          <w:szCs w:val="20"/>
        </w:rPr>
        <w:t xml:space="preserve">Hedge </w:t>
      </w:r>
      <w:r>
        <w:rPr>
          <w:rFonts w:ascii="Arial" w:eastAsia="Arial Unicode MS" w:hAnsi="Arial" w:cs="Arial"/>
          <w:sz w:val="20"/>
          <w:szCs w:val="20"/>
        </w:rPr>
        <w:t xml:space="preserve">fund, </w:t>
      </w:r>
      <w:r w:rsidR="00A55510">
        <w:rPr>
          <w:rFonts w:ascii="Arial" w:eastAsia="Arial Unicode MS" w:hAnsi="Arial" w:cs="Arial"/>
          <w:sz w:val="20"/>
          <w:szCs w:val="20"/>
        </w:rPr>
        <w:t xml:space="preserve">Mortgage, </w:t>
      </w:r>
      <w:r w:rsidR="00A55510" w:rsidRPr="00836484">
        <w:rPr>
          <w:rFonts w:ascii="Arial" w:eastAsia="Arial Unicode MS" w:hAnsi="Arial" w:cs="Arial"/>
          <w:sz w:val="20"/>
          <w:szCs w:val="20"/>
        </w:rPr>
        <w:t>Insurance, Energy &amp; Commodities, Healthcare</w:t>
      </w:r>
      <w:r>
        <w:rPr>
          <w:rFonts w:ascii="Arial" w:eastAsia="Arial Unicode MS" w:hAnsi="Arial" w:cs="Arial"/>
          <w:sz w:val="20"/>
          <w:szCs w:val="20"/>
        </w:rPr>
        <w:t xml:space="preserve"> etc</w:t>
      </w:r>
    </w:p>
    <w:p w:rsidR="00031731" w:rsidRPr="00031731" w:rsidRDefault="00031731" w:rsidP="00031731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Market analysis, sizing, forecasting, growth (CAGR), feasibility study, M&amp;A, JV partner search, report writing on various markets on global and regional level.</w:t>
      </w:r>
    </w:p>
    <w:p w:rsidR="007F5EB7" w:rsidRPr="00836484" w:rsidRDefault="007F5EB7" w:rsidP="007A4EC6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 xml:space="preserve">Setup Hedge fund process and workflow on client’s requirement to support software execution. </w:t>
      </w:r>
    </w:p>
    <w:p w:rsidR="00F35EA9" w:rsidRPr="00836484" w:rsidRDefault="00F35EA9" w:rsidP="007A4EC6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Collection of primary and secondary data from various companies and maintaining database. Explore the market on MICRO and MACRO level</w:t>
      </w:r>
      <w:r>
        <w:rPr>
          <w:rFonts w:ascii="Arial" w:eastAsia="Arial Unicode MS" w:hAnsi="Arial" w:cs="Arial"/>
          <w:sz w:val="20"/>
          <w:szCs w:val="20"/>
        </w:rPr>
        <w:t xml:space="preserve">. </w:t>
      </w:r>
      <w:r w:rsidRPr="00836484">
        <w:rPr>
          <w:rFonts w:ascii="Arial" w:eastAsia="Arial Unicode MS" w:hAnsi="Arial" w:cs="Arial"/>
          <w:sz w:val="20"/>
          <w:szCs w:val="20"/>
        </w:rPr>
        <w:t xml:space="preserve">In-depth data analyses using various research tools like Bloomberg, Hoovers, LinkedIn, </w:t>
      </w:r>
      <w:proofErr w:type="spellStart"/>
      <w:r w:rsidRPr="00836484">
        <w:rPr>
          <w:rFonts w:ascii="Arial" w:eastAsia="Arial Unicode MS" w:hAnsi="Arial" w:cs="Arial"/>
          <w:sz w:val="20"/>
          <w:szCs w:val="20"/>
        </w:rPr>
        <w:t>Rainking</w:t>
      </w:r>
      <w:proofErr w:type="spellEnd"/>
      <w:r w:rsidRPr="00836484">
        <w:rPr>
          <w:rFonts w:ascii="Arial" w:eastAsia="Arial Unicode MS" w:hAnsi="Arial" w:cs="Arial"/>
          <w:sz w:val="20"/>
          <w:szCs w:val="20"/>
        </w:rPr>
        <w:t xml:space="preserve">, </w:t>
      </w:r>
      <w:proofErr w:type="spellStart"/>
      <w:r w:rsidRPr="00836484">
        <w:rPr>
          <w:rFonts w:ascii="Arial" w:eastAsia="Arial Unicode MS" w:hAnsi="Arial" w:cs="Arial"/>
          <w:sz w:val="20"/>
          <w:szCs w:val="20"/>
        </w:rPr>
        <w:t>Salesforce</w:t>
      </w:r>
      <w:proofErr w:type="spellEnd"/>
      <w:r w:rsidRPr="00836484">
        <w:rPr>
          <w:rFonts w:ascii="Arial" w:eastAsia="Arial Unicode MS" w:hAnsi="Arial" w:cs="Arial"/>
          <w:sz w:val="20"/>
          <w:szCs w:val="20"/>
        </w:rPr>
        <w:t xml:space="preserve">, </w:t>
      </w:r>
      <w:proofErr w:type="spellStart"/>
      <w:r w:rsidRPr="00836484">
        <w:rPr>
          <w:rFonts w:ascii="Arial" w:eastAsia="Arial Unicode MS" w:hAnsi="Arial" w:cs="Arial"/>
          <w:sz w:val="20"/>
          <w:szCs w:val="20"/>
        </w:rPr>
        <w:t>Zoominfo</w:t>
      </w:r>
      <w:proofErr w:type="spellEnd"/>
      <w:r w:rsidRPr="00836484">
        <w:rPr>
          <w:rFonts w:ascii="Arial" w:eastAsia="Arial Unicode MS" w:hAnsi="Arial" w:cs="Arial"/>
          <w:sz w:val="20"/>
          <w:szCs w:val="20"/>
        </w:rPr>
        <w:t xml:space="preserve"> etc</w:t>
      </w:r>
    </w:p>
    <w:p w:rsidR="00F35EA9" w:rsidRPr="00836484" w:rsidRDefault="00F35EA9" w:rsidP="007A4EC6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Analyzing the requirements for Business Development and testing requirements on Foreign exchange, Money markets, securities and derivatives life cycle</w:t>
      </w:r>
      <w:r w:rsidR="007A4EC6">
        <w:rPr>
          <w:rFonts w:ascii="Arial" w:eastAsia="Arial Unicode MS" w:hAnsi="Arial" w:cs="Arial"/>
          <w:sz w:val="20"/>
          <w:szCs w:val="20"/>
        </w:rPr>
        <w:t>, investment research, equity research etc</w:t>
      </w:r>
      <w:r w:rsidRPr="00836484">
        <w:rPr>
          <w:rFonts w:ascii="Arial" w:eastAsia="Arial Unicode MS" w:hAnsi="Arial" w:cs="Arial"/>
          <w:sz w:val="20"/>
          <w:szCs w:val="20"/>
        </w:rPr>
        <w:t>.</w:t>
      </w:r>
    </w:p>
    <w:p w:rsidR="007F5EB7" w:rsidRPr="00836484" w:rsidRDefault="007F5EB7" w:rsidP="007A4EC6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 xml:space="preserve">Research &amp; </w:t>
      </w:r>
      <w:r>
        <w:rPr>
          <w:rFonts w:ascii="Arial" w:eastAsia="Arial Unicode MS" w:hAnsi="Arial" w:cs="Arial"/>
          <w:sz w:val="20"/>
          <w:szCs w:val="20"/>
        </w:rPr>
        <w:t>a</w:t>
      </w:r>
      <w:r w:rsidRPr="00836484">
        <w:rPr>
          <w:rFonts w:ascii="Arial" w:eastAsia="Arial Unicode MS" w:hAnsi="Arial" w:cs="Arial"/>
          <w:sz w:val="20"/>
          <w:szCs w:val="20"/>
        </w:rPr>
        <w:t xml:space="preserve">nalyze conditions of International </w:t>
      </w:r>
      <w:r>
        <w:rPr>
          <w:rFonts w:ascii="Arial" w:eastAsia="Arial Unicode MS" w:hAnsi="Arial" w:cs="Arial"/>
          <w:sz w:val="20"/>
          <w:szCs w:val="20"/>
        </w:rPr>
        <w:t>m</w:t>
      </w:r>
      <w:r w:rsidRPr="00836484">
        <w:rPr>
          <w:rFonts w:ascii="Arial" w:eastAsia="Arial Unicode MS" w:hAnsi="Arial" w:cs="Arial"/>
          <w:sz w:val="20"/>
          <w:szCs w:val="20"/>
        </w:rPr>
        <w:t>arket to determine potential sales of company’s technology service offerings</w:t>
      </w:r>
    </w:p>
    <w:p w:rsidR="00F47F88" w:rsidRPr="00836484" w:rsidRDefault="00F47F88" w:rsidP="007A4EC6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 xml:space="preserve">Research and analysis on Consulting and IT services industry landscape covering latest developments, trends, consolidation issues etc </w:t>
      </w:r>
    </w:p>
    <w:p w:rsidR="00E75157" w:rsidRDefault="00F47F88" w:rsidP="007A4EC6">
      <w:pPr>
        <w:pStyle w:val="ListParagraph"/>
        <w:numPr>
          <w:ilvl w:val="0"/>
          <w:numId w:val="42"/>
        </w:numPr>
        <w:suppressAutoHyphens w:val="0"/>
        <w:spacing w:line="276" w:lineRule="auto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Q</w:t>
      </w:r>
      <w:r w:rsidR="00E75157" w:rsidRPr="00836484">
        <w:rPr>
          <w:rFonts w:ascii="Arial" w:eastAsia="Arial Unicode MS" w:hAnsi="Arial" w:cs="Arial"/>
          <w:sz w:val="20"/>
          <w:szCs w:val="20"/>
        </w:rPr>
        <w:t xml:space="preserve">ualitative and quantitative </w:t>
      </w:r>
      <w:r w:rsidRPr="00836484">
        <w:rPr>
          <w:rFonts w:ascii="Arial" w:eastAsia="Arial Unicode MS" w:hAnsi="Arial" w:cs="Arial"/>
          <w:sz w:val="20"/>
          <w:szCs w:val="20"/>
        </w:rPr>
        <w:t xml:space="preserve">research </w:t>
      </w:r>
      <w:r w:rsidR="00E75157" w:rsidRPr="00836484">
        <w:rPr>
          <w:rFonts w:ascii="Arial" w:eastAsia="Arial Unicode MS" w:hAnsi="Arial" w:cs="Arial"/>
          <w:sz w:val="20"/>
          <w:szCs w:val="20"/>
        </w:rPr>
        <w:t>to interpret the data and produce substantiated recommendations for the Management.</w:t>
      </w:r>
    </w:p>
    <w:p w:rsidR="00E171E4" w:rsidRPr="00836484" w:rsidRDefault="00E171E4" w:rsidP="00FB07D0">
      <w:pPr>
        <w:pStyle w:val="ListParagraph"/>
        <w:suppressAutoHyphens w:val="0"/>
        <w:spacing w:line="276" w:lineRule="auto"/>
        <w:ind w:left="360"/>
        <w:rPr>
          <w:rFonts w:ascii="Arial" w:eastAsia="Arial Unicode MS" w:hAnsi="Arial" w:cs="Arial"/>
          <w:sz w:val="20"/>
          <w:szCs w:val="20"/>
        </w:rPr>
      </w:pPr>
    </w:p>
    <w:p w:rsidR="00CA350F" w:rsidRDefault="00CA350F" w:rsidP="00A01F1A">
      <w:pPr>
        <w:rPr>
          <w:rFonts w:ascii="Arial" w:eastAsia="Arial Unicode MS" w:hAnsi="Arial" w:cs="Arial"/>
          <w:b/>
          <w:sz w:val="20"/>
          <w:szCs w:val="20"/>
        </w:rPr>
      </w:pPr>
    </w:p>
    <w:p w:rsidR="00042FB4" w:rsidRDefault="00042FB4" w:rsidP="00A01F1A">
      <w:pPr>
        <w:rPr>
          <w:rFonts w:ascii="Arial" w:eastAsia="Arial Unicode MS" w:hAnsi="Arial" w:cs="Arial"/>
          <w:b/>
          <w:sz w:val="20"/>
          <w:szCs w:val="20"/>
        </w:rPr>
      </w:pPr>
    </w:p>
    <w:p w:rsidR="00042FB4" w:rsidRDefault="00042FB4" w:rsidP="00A01F1A">
      <w:pPr>
        <w:rPr>
          <w:rFonts w:ascii="Arial" w:eastAsia="Arial Unicode MS" w:hAnsi="Arial" w:cs="Arial"/>
          <w:b/>
          <w:sz w:val="20"/>
          <w:szCs w:val="20"/>
        </w:rPr>
      </w:pPr>
    </w:p>
    <w:p w:rsidR="00650F55" w:rsidRDefault="00650F55" w:rsidP="00A01F1A">
      <w:pPr>
        <w:rPr>
          <w:rFonts w:ascii="Arial" w:eastAsia="Arial Unicode MS" w:hAnsi="Arial" w:cs="Arial"/>
          <w:b/>
          <w:sz w:val="20"/>
          <w:szCs w:val="20"/>
        </w:rPr>
      </w:pPr>
    </w:p>
    <w:p w:rsidR="00650F55" w:rsidRPr="00836484" w:rsidRDefault="00650F55" w:rsidP="00A01F1A">
      <w:pPr>
        <w:rPr>
          <w:rFonts w:ascii="Arial" w:eastAsia="Arial Unicode MS" w:hAnsi="Arial" w:cs="Arial"/>
          <w:b/>
          <w:sz w:val="20"/>
          <w:szCs w:val="20"/>
        </w:rPr>
      </w:pPr>
    </w:p>
    <w:p w:rsidR="00920FCF" w:rsidRDefault="00920FCF" w:rsidP="00A01F1A"/>
    <w:p w:rsidR="00920FCF" w:rsidRDefault="00920FCF" w:rsidP="00A01F1A"/>
    <w:p w:rsidR="00A01F1A" w:rsidRPr="00836484" w:rsidRDefault="00D10F27" w:rsidP="00A01F1A">
      <w:pPr>
        <w:rPr>
          <w:rFonts w:ascii="Arial" w:eastAsia="Arial Unicode MS" w:hAnsi="Arial" w:cs="Arial"/>
          <w:sz w:val="20"/>
          <w:szCs w:val="20"/>
        </w:rPr>
      </w:pPr>
      <w:hyperlink r:id="rId6" w:history="1">
        <w:proofErr w:type="spellStart"/>
        <w:r w:rsidR="00265A56" w:rsidRPr="00836484">
          <w:rPr>
            <w:rStyle w:val="Hyperlink"/>
            <w:rFonts w:ascii="Arial" w:eastAsia="Arial Unicode MS" w:hAnsi="Arial" w:cs="Arial"/>
            <w:b/>
            <w:sz w:val="20"/>
            <w:szCs w:val="20"/>
            <w:u w:val="none"/>
          </w:rPr>
          <w:t>Essar</w:t>
        </w:r>
        <w:proofErr w:type="spellEnd"/>
        <w:r w:rsidR="00265A56" w:rsidRPr="00836484">
          <w:rPr>
            <w:rStyle w:val="Hyperlink"/>
            <w:rFonts w:ascii="Arial" w:eastAsia="Arial Unicode MS" w:hAnsi="Arial" w:cs="Arial"/>
            <w:b/>
            <w:sz w:val="20"/>
            <w:szCs w:val="20"/>
            <w:u w:val="none"/>
          </w:rPr>
          <w:t xml:space="preserve"> Telecom Retail </w:t>
        </w:r>
        <w:r w:rsidR="00C54293" w:rsidRPr="00836484">
          <w:rPr>
            <w:rStyle w:val="Hyperlink"/>
            <w:rFonts w:ascii="Arial" w:eastAsia="Arial Unicode MS" w:hAnsi="Arial" w:cs="Arial"/>
            <w:b/>
            <w:sz w:val="20"/>
            <w:szCs w:val="20"/>
            <w:u w:val="none"/>
          </w:rPr>
          <w:t>Limited</w:t>
        </w:r>
      </w:hyperlink>
      <w:r w:rsidR="0028057E" w:rsidRPr="0028057E">
        <w:rPr>
          <w:rFonts w:ascii="Arial" w:eastAsia="Arial Unicode MS" w:hAnsi="Arial" w:cs="Arial"/>
          <w:sz w:val="20"/>
          <w:szCs w:val="20"/>
        </w:rPr>
        <w:t>…</w:t>
      </w:r>
      <w:r w:rsidR="0028057E">
        <w:rPr>
          <w:rFonts w:ascii="Arial" w:eastAsia="Arial Unicode MS" w:hAnsi="Arial" w:cs="Arial"/>
          <w:sz w:val="20"/>
          <w:szCs w:val="20"/>
        </w:rPr>
        <w:t>.............................................................................</w:t>
      </w:r>
      <w:r w:rsidR="0028057E" w:rsidRPr="0028057E">
        <w:rPr>
          <w:rFonts w:ascii="Arial" w:eastAsia="Arial Unicode MS" w:hAnsi="Arial" w:cs="Arial"/>
          <w:sz w:val="20"/>
          <w:szCs w:val="20"/>
        </w:rPr>
        <w:t>...</w:t>
      </w:r>
      <w:r w:rsidR="00265A56" w:rsidRPr="00836484">
        <w:rPr>
          <w:rFonts w:ascii="Arial" w:eastAsia="Arial Unicode MS" w:hAnsi="Arial" w:cs="Arial"/>
          <w:sz w:val="20"/>
          <w:szCs w:val="20"/>
        </w:rPr>
        <w:t>October</w:t>
      </w:r>
      <w:r w:rsidR="00265A56" w:rsidRPr="00836484">
        <w:rPr>
          <w:rFonts w:ascii="Arial" w:eastAsia="Arial Unicode MS" w:hAnsi="Arial" w:cs="Arial"/>
          <w:b/>
          <w:sz w:val="20"/>
          <w:szCs w:val="20"/>
        </w:rPr>
        <w:t xml:space="preserve"> </w:t>
      </w:r>
      <w:r w:rsidR="00A01F1A" w:rsidRPr="00836484">
        <w:rPr>
          <w:rFonts w:ascii="Arial" w:eastAsia="Arial Unicode MS" w:hAnsi="Arial" w:cs="Arial"/>
          <w:sz w:val="20"/>
          <w:szCs w:val="20"/>
        </w:rPr>
        <w:t>200</w:t>
      </w:r>
      <w:r w:rsidR="00265A56" w:rsidRPr="00836484">
        <w:rPr>
          <w:rFonts w:ascii="Arial" w:eastAsia="Arial Unicode MS" w:hAnsi="Arial" w:cs="Arial"/>
          <w:sz w:val="20"/>
          <w:szCs w:val="20"/>
        </w:rPr>
        <w:t>6</w:t>
      </w:r>
      <w:r w:rsidR="00A01F1A" w:rsidRPr="00836484">
        <w:rPr>
          <w:rFonts w:ascii="Arial" w:eastAsia="Arial Unicode MS" w:hAnsi="Arial" w:cs="Arial"/>
          <w:sz w:val="20"/>
          <w:szCs w:val="20"/>
        </w:rPr>
        <w:t xml:space="preserve"> – </w:t>
      </w:r>
      <w:r w:rsidR="00265A56" w:rsidRPr="00836484">
        <w:rPr>
          <w:rFonts w:ascii="Arial" w:eastAsia="Arial Unicode MS" w:hAnsi="Arial" w:cs="Arial"/>
          <w:sz w:val="20"/>
          <w:szCs w:val="20"/>
        </w:rPr>
        <w:t>July 2008</w:t>
      </w:r>
    </w:p>
    <w:p w:rsidR="00A01F1A" w:rsidRDefault="00A01F1A" w:rsidP="00864B99">
      <w:pPr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B73BA4" w:rsidRPr="00836484" w:rsidRDefault="00B73BA4" w:rsidP="00864B99">
      <w:pPr>
        <w:jc w:val="both"/>
        <w:rPr>
          <w:rFonts w:ascii="Arial" w:eastAsia="Arial Unicode MS" w:hAnsi="Arial" w:cs="Arial"/>
          <w:b/>
          <w:sz w:val="20"/>
          <w:szCs w:val="20"/>
        </w:rPr>
      </w:pPr>
    </w:p>
    <w:p w:rsidR="00265A56" w:rsidRPr="00836484" w:rsidRDefault="007C4188" w:rsidP="00864B99">
      <w:pPr>
        <w:tabs>
          <w:tab w:val="left" w:pos="0"/>
          <w:tab w:val="left" w:pos="975"/>
        </w:tabs>
        <w:rPr>
          <w:rFonts w:ascii="Arial" w:eastAsia="Arial Unicode MS" w:hAnsi="Arial" w:cs="Arial"/>
          <w:b/>
          <w:bCs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 xml:space="preserve">Designation: </w:t>
      </w:r>
      <w:r w:rsidR="00265A56"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>Asst. Duty Manager</w:t>
      </w:r>
    </w:p>
    <w:p w:rsidR="00265A56" w:rsidRDefault="00265A56" w:rsidP="00864B99">
      <w:pPr>
        <w:tabs>
          <w:tab w:val="left" w:pos="0"/>
          <w:tab w:val="left" w:pos="975"/>
        </w:tabs>
        <w:rPr>
          <w:rFonts w:ascii="Arial" w:eastAsia="Arial Unicode MS" w:hAnsi="Arial" w:cs="Arial"/>
          <w:b/>
          <w:bCs/>
          <w:sz w:val="20"/>
          <w:szCs w:val="20"/>
          <w:lang w:val="en-US"/>
        </w:rPr>
      </w:pPr>
    </w:p>
    <w:p w:rsidR="00B73BA4" w:rsidRPr="00836484" w:rsidRDefault="00B73BA4" w:rsidP="00864B99">
      <w:pPr>
        <w:tabs>
          <w:tab w:val="left" w:pos="0"/>
          <w:tab w:val="left" w:pos="975"/>
        </w:tabs>
        <w:rPr>
          <w:rFonts w:ascii="Arial" w:eastAsia="Arial Unicode MS" w:hAnsi="Arial" w:cs="Arial"/>
          <w:b/>
          <w:bCs/>
          <w:sz w:val="20"/>
          <w:szCs w:val="20"/>
          <w:lang w:val="en-US"/>
        </w:rPr>
      </w:pPr>
    </w:p>
    <w:p w:rsidR="00826746" w:rsidRPr="00836484" w:rsidRDefault="00826746" w:rsidP="00864B99">
      <w:pPr>
        <w:tabs>
          <w:tab w:val="left" w:pos="0"/>
          <w:tab w:val="left" w:pos="975"/>
        </w:tabs>
        <w:rPr>
          <w:rFonts w:ascii="Arial" w:eastAsia="Arial Unicode MS" w:hAnsi="Arial" w:cs="Arial"/>
          <w:b/>
          <w:bCs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  <w:lang w:val="en-US"/>
        </w:rPr>
        <w:t>Job Profile:</w:t>
      </w:r>
    </w:p>
    <w:p w:rsidR="00B13B7F" w:rsidRPr="00836484" w:rsidRDefault="00B13B7F" w:rsidP="00864B99">
      <w:pPr>
        <w:tabs>
          <w:tab w:val="left" w:pos="0"/>
          <w:tab w:val="left" w:pos="975"/>
        </w:tabs>
        <w:rPr>
          <w:rFonts w:ascii="Arial" w:eastAsia="Arial Unicode MS" w:hAnsi="Arial" w:cs="Arial"/>
          <w:bCs/>
          <w:sz w:val="20"/>
          <w:szCs w:val="20"/>
          <w:lang w:val="en-US"/>
        </w:rPr>
      </w:pPr>
    </w:p>
    <w:p w:rsidR="007C4188" w:rsidRPr="00836484" w:rsidRDefault="007C4188" w:rsidP="007F5EB7">
      <w:pPr>
        <w:pStyle w:val="ListParagraph"/>
        <w:numPr>
          <w:ilvl w:val="0"/>
          <w:numId w:val="42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Collating various sales reports and generating</w:t>
      </w:r>
      <w:r w:rsidR="00CA4878" w:rsidRPr="00836484">
        <w:rPr>
          <w:rFonts w:ascii="Arial" w:eastAsia="Arial Unicode MS" w:hAnsi="Arial" w:cs="Arial"/>
          <w:sz w:val="20"/>
          <w:szCs w:val="20"/>
        </w:rPr>
        <w:t xml:space="preserve"> comprehensive sales out report</w:t>
      </w:r>
    </w:p>
    <w:p w:rsidR="007C4188" w:rsidRPr="00836484" w:rsidRDefault="007C4188" w:rsidP="007F5EB7">
      <w:pPr>
        <w:pStyle w:val="ListParagraph"/>
        <w:numPr>
          <w:ilvl w:val="0"/>
          <w:numId w:val="42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Ensure that all MIS re</w:t>
      </w:r>
      <w:r w:rsidR="00CA4878" w:rsidRPr="00836484">
        <w:rPr>
          <w:rFonts w:ascii="Arial" w:eastAsia="Arial Unicode MS" w:hAnsi="Arial" w:cs="Arial"/>
          <w:sz w:val="20"/>
          <w:szCs w:val="20"/>
        </w:rPr>
        <w:t>port generated and sent on time</w:t>
      </w:r>
    </w:p>
    <w:p w:rsidR="007C4188" w:rsidRPr="00836484" w:rsidRDefault="007C4188" w:rsidP="007F5EB7">
      <w:pPr>
        <w:pStyle w:val="ListParagraph"/>
        <w:numPr>
          <w:ilvl w:val="0"/>
          <w:numId w:val="42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Coordinating with Relationship Managers of different branches for the purpose</w:t>
      </w:r>
      <w:r w:rsidR="009A00CF" w:rsidRPr="00836484">
        <w:rPr>
          <w:rFonts w:ascii="Arial" w:eastAsia="Arial Unicode MS" w:hAnsi="Arial" w:cs="Arial"/>
          <w:sz w:val="20"/>
          <w:szCs w:val="20"/>
        </w:rPr>
        <w:t xml:space="preserve"> o</w:t>
      </w:r>
      <w:r w:rsidR="00CA4878" w:rsidRPr="00836484">
        <w:rPr>
          <w:rFonts w:ascii="Arial" w:eastAsia="Arial Unicode MS" w:hAnsi="Arial" w:cs="Arial"/>
          <w:sz w:val="20"/>
          <w:szCs w:val="20"/>
        </w:rPr>
        <w:t>f business increase sales</w:t>
      </w:r>
    </w:p>
    <w:p w:rsidR="007C4188" w:rsidRPr="00836484" w:rsidRDefault="007C4188" w:rsidP="007F5EB7">
      <w:pPr>
        <w:pStyle w:val="ListParagraph"/>
        <w:numPr>
          <w:ilvl w:val="0"/>
          <w:numId w:val="42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Handling visual</w:t>
      </w:r>
      <w:r w:rsidR="00CA4878" w:rsidRPr="00836484">
        <w:rPr>
          <w:rFonts w:ascii="Arial" w:eastAsia="Arial Unicode MS" w:hAnsi="Arial" w:cs="Arial"/>
          <w:sz w:val="20"/>
          <w:szCs w:val="20"/>
        </w:rPr>
        <w:t xml:space="preserve"> merchandising and housekeeping</w:t>
      </w:r>
    </w:p>
    <w:p w:rsidR="007C4188" w:rsidRPr="00836484" w:rsidRDefault="007C4188" w:rsidP="007F5EB7">
      <w:pPr>
        <w:pStyle w:val="ListParagraph"/>
        <w:numPr>
          <w:ilvl w:val="0"/>
          <w:numId w:val="42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Raise timely order</w:t>
      </w:r>
      <w:r w:rsidR="00CA4878" w:rsidRPr="00836484">
        <w:rPr>
          <w:rFonts w:ascii="Arial" w:eastAsia="Arial Unicode MS" w:hAnsi="Arial" w:cs="Arial"/>
          <w:sz w:val="20"/>
          <w:szCs w:val="20"/>
        </w:rPr>
        <w:t xml:space="preserve"> and track fulfilment of order</w:t>
      </w:r>
    </w:p>
    <w:p w:rsidR="007C4188" w:rsidRPr="00836484" w:rsidRDefault="007C4188" w:rsidP="007F5EB7">
      <w:pPr>
        <w:pStyle w:val="ListParagraph"/>
        <w:numPr>
          <w:ilvl w:val="0"/>
          <w:numId w:val="42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Ac</w:t>
      </w:r>
      <w:r w:rsidR="00CA4878" w:rsidRPr="00836484">
        <w:rPr>
          <w:rFonts w:ascii="Arial" w:eastAsia="Arial Unicode MS" w:hAnsi="Arial" w:cs="Arial"/>
          <w:sz w:val="20"/>
          <w:szCs w:val="20"/>
        </w:rPr>
        <w:t>hieving the store sales target.</w:t>
      </w:r>
    </w:p>
    <w:p w:rsidR="007C4188" w:rsidRPr="00836484" w:rsidRDefault="007C4188" w:rsidP="007F5EB7">
      <w:pPr>
        <w:pStyle w:val="ListParagraph"/>
        <w:numPr>
          <w:ilvl w:val="0"/>
          <w:numId w:val="42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Searching secondary markets and co</w:t>
      </w:r>
      <w:r w:rsidR="00CA4878" w:rsidRPr="00836484">
        <w:rPr>
          <w:rFonts w:ascii="Arial" w:eastAsia="Arial Unicode MS" w:hAnsi="Arial" w:cs="Arial"/>
          <w:sz w:val="20"/>
          <w:szCs w:val="20"/>
        </w:rPr>
        <w:t>mpetitor revenue</w:t>
      </w:r>
    </w:p>
    <w:p w:rsidR="007C4188" w:rsidRPr="00836484" w:rsidRDefault="007C4188" w:rsidP="007F5EB7">
      <w:pPr>
        <w:pStyle w:val="ListParagraph"/>
        <w:numPr>
          <w:ilvl w:val="0"/>
          <w:numId w:val="42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sz w:val="20"/>
          <w:szCs w:val="20"/>
        </w:rPr>
        <w:t>Analysis all mobile tech</w:t>
      </w:r>
      <w:r w:rsidR="00CA4878" w:rsidRPr="00836484">
        <w:rPr>
          <w:rFonts w:ascii="Arial" w:eastAsia="Arial Unicode MS" w:hAnsi="Arial" w:cs="Arial"/>
          <w:sz w:val="20"/>
          <w:szCs w:val="20"/>
        </w:rPr>
        <w:t>nical report and mobile content</w:t>
      </w:r>
    </w:p>
    <w:p w:rsidR="00BE44EA" w:rsidRPr="00836484" w:rsidRDefault="007C4188" w:rsidP="007F5EB7">
      <w:pPr>
        <w:pStyle w:val="ListParagraph"/>
        <w:numPr>
          <w:ilvl w:val="0"/>
          <w:numId w:val="42"/>
        </w:numPr>
        <w:suppressAutoHyphens w:val="0"/>
        <w:spacing w:line="276" w:lineRule="auto"/>
        <w:jc w:val="both"/>
        <w:rPr>
          <w:rFonts w:ascii="Arial" w:eastAsia="Arial Unicode MS" w:hAnsi="Arial" w:cs="Arial"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sz w:val="20"/>
          <w:szCs w:val="20"/>
        </w:rPr>
        <w:t>Hot buttons for increase business</w:t>
      </w:r>
      <w:r w:rsidR="00BE44EA" w:rsidRPr="00836484">
        <w:rPr>
          <w:rFonts w:ascii="Arial" w:eastAsia="Arial Unicode MS" w:hAnsi="Arial" w:cs="Arial"/>
          <w:sz w:val="20"/>
          <w:szCs w:val="20"/>
        </w:rPr>
        <w:t xml:space="preserve"> </w:t>
      </w:r>
    </w:p>
    <w:p w:rsidR="008B7530" w:rsidRPr="00836484" w:rsidRDefault="008B7530" w:rsidP="008B7530">
      <w:pPr>
        <w:tabs>
          <w:tab w:val="left" w:pos="975"/>
        </w:tabs>
        <w:spacing w:line="276" w:lineRule="auto"/>
        <w:ind w:left="1080"/>
        <w:rPr>
          <w:rFonts w:ascii="Arial" w:eastAsia="Arial Unicode MS" w:hAnsi="Arial" w:cs="Arial"/>
          <w:bCs/>
          <w:sz w:val="20"/>
          <w:szCs w:val="20"/>
          <w:lang w:val="en-US"/>
        </w:rPr>
      </w:pPr>
    </w:p>
    <w:p w:rsidR="005B2361" w:rsidRDefault="00A01F1A" w:rsidP="00C54293">
      <w:pPr>
        <w:pStyle w:val="BodyText"/>
        <w:rPr>
          <w:rFonts w:ascii="Arial" w:eastAsia="Arial Unicode MS" w:hAnsi="Arial" w:cs="Arial"/>
          <w:szCs w:val="20"/>
        </w:rPr>
      </w:pPr>
      <w:r w:rsidRPr="00836484">
        <w:rPr>
          <w:rFonts w:ascii="Arial" w:eastAsia="Arial Unicode MS" w:hAnsi="Arial" w:cs="Arial"/>
          <w:bCs/>
          <w:szCs w:val="20"/>
        </w:rPr>
        <w:t>ACADEMIA</w:t>
      </w:r>
      <w:r w:rsidR="00C54293" w:rsidRPr="00836484">
        <w:rPr>
          <w:rFonts w:ascii="Arial" w:eastAsia="Arial Unicode MS" w:hAnsi="Arial" w:cs="Arial"/>
          <w:szCs w:val="20"/>
        </w:rPr>
        <w:t xml:space="preserve">   </w:t>
      </w:r>
    </w:p>
    <w:p w:rsidR="00AA6161" w:rsidRDefault="00C54293" w:rsidP="00C13B2A">
      <w:pPr>
        <w:pStyle w:val="BodyText"/>
        <w:rPr>
          <w:rFonts w:ascii="Arial" w:eastAsia="Arial Unicode MS" w:hAnsi="Arial" w:cs="Arial"/>
          <w:szCs w:val="20"/>
        </w:rPr>
      </w:pPr>
      <w:r w:rsidRPr="00836484">
        <w:rPr>
          <w:rFonts w:ascii="Arial" w:eastAsia="Arial Unicode MS" w:hAnsi="Arial" w:cs="Arial"/>
          <w:szCs w:val="20"/>
        </w:rPr>
        <w:t xml:space="preserve">                                                                                                                          </w:t>
      </w:r>
    </w:p>
    <w:tbl>
      <w:tblPr>
        <w:tblW w:w="9607" w:type="dxa"/>
        <w:tblInd w:w="93" w:type="dxa"/>
        <w:tblLook w:val="04A0"/>
      </w:tblPr>
      <w:tblGrid>
        <w:gridCol w:w="2895"/>
        <w:gridCol w:w="3558"/>
        <w:gridCol w:w="1577"/>
        <w:gridCol w:w="1577"/>
      </w:tblGrid>
      <w:tr w:rsidR="00C13B2A" w:rsidRPr="00C13B2A" w:rsidTr="00C13B2A">
        <w:trPr>
          <w:trHeight w:val="309"/>
        </w:trPr>
        <w:tc>
          <w:tcPr>
            <w:tcW w:w="2895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13B2A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Certification in Share Market </w:t>
            </w:r>
          </w:p>
        </w:tc>
        <w:tc>
          <w:tcPr>
            <w:tcW w:w="3558" w:type="dxa"/>
            <w:shd w:val="clear" w:color="auto" w:fill="auto"/>
            <w:noWrap/>
            <w:vAlign w:val="center"/>
            <w:hideMark/>
          </w:tcPr>
          <w:p w:rsidR="00C13B2A" w:rsidRPr="00C13B2A" w:rsidRDefault="000D6120" w:rsidP="000D6120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Mitcon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  I</w:t>
            </w:r>
            <w:r w:rsidR="00C13B2A"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nstitute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2009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A + Grade</w:t>
            </w:r>
          </w:p>
        </w:tc>
      </w:tr>
      <w:tr w:rsidR="00C13B2A" w:rsidRPr="00C13B2A" w:rsidTr="00C13B2A">
        <w:trPr>
          <w:trHeight w:val="309"/>
        </w:trPr>
        <w:tc>
          <w:tcPr>
            <w:tcW w:w="2895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13B2A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MBA (Finance) </w:t>
            </w:r>
          </w:p>
        </w:tc>
        <w:tc>
          <w:tcPr>
            <w:tcW w:w="3558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Tilak</w:t>
            </w:r>
            <w:proofErr w:type="spellEnd"/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 Maharashtra University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2009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59%</w:t>
            </w:r>
          </w:p>
        </w:tc>
      </w:tr>
      <w:tr w:rsidR="00C13B2A" w:rsidRPr="00C13B2A" w:rsidTr="00C13B2A">
        <w:trPr>
          <w:trHeight w:val="309"/>
        </w:trPr>
        <w:tc>
          <w:tcPr>
            <w:tcW w:w="2895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13B2A">
              <w:rPr>
                <w:rFonts w:ascii="Arial" w:hAnsi="Arial" w:cs="Arial"/>
                <w:color w:val="000000"/>
                <w:sz w:val="20"/>
                <w:szCs w:val="20"/>
                <w:lang w:eastAsia="en-US"/>
              </w:rPr>
              <w:t xml:space="preserve">B.Com </w:t>
            </w:r>
          </w:p>
        </w:tc>
        <w:tc>
          <w:tcPr>
            <w:tcW w:w="3558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Pune</w:t>
            </w:r>
            <w:proofErr w:type="spellEnd"/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 xml:space="preserve"> University 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2003</w:t>
            </w:r>
          </w:p>
        </w:tc>
        <w:tc>
          <w:tcPr>
            <w:tcW w:w="1577" w:type="dxa"/>
            <w:shd w:val="clear" w:color="auto" w:fill="auto"/>
            <w:noWrap/>
            <w:vAlign w:val="center"/>
            <w:hideMark/>
          </w:tcPr>
          <w:p w:rsidR="00C13B2A" w:rsidRPr="00C13B2A" w:rsidRDefault="00C13B2A" w:rsidP="00C13B2A">
            <w:pPr>
              <w:suppressAutoHyphens w:val="0"/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</w:pPr>
            <w:r w:rsidRPr="00C13B2A">
              <w:rPr>
                <w:rFonts w:ascii="Arial" w:hAnsi="Arial" w:cs="Arial"/>
                <w:color w:val="000000"/>
                <w:sz w:val="20"/>
                <w:szCs w:val="20"/>
                <w:lang w:val="en-US" w:eastAsia="en-US"/>
              </w:rPr>
              <w:t>49%</w:t>
            </w:r>
          </w:p>
        </w:tc>
      </w:tr>
    </w:tbl>
    <w:p w:rsidR="00C13B2A" w:rsidRDefault="00C13B2A" w:rsidP="00864B99">
      <w:pPr>
        <w:tabs>
          <w:tab w:val="left" w:pos="1080"/>
          <w:tab w:val="left" w:pos="1440"/>
        </w:tabs>
        <w:ind w:left="1080"/>
        <w:rPr>
          <w:rFonts w:ascii="Arial" w:eastAsia="Arial Unicode MS" w:hAnsi="Arial" w:cs="Arial"/>
          <w:sz w:val="20"/>
          <w:szCs w:val="20"/>
        </w:rPr>
      </w:pPr>
    </w:p>
    <w:p w:rsidR="003C52CA" w:rsidRPr="00836484" w:rsidRDefault="003C52CA" w:rsidP="00C13B2A">
      <w:pPr>
        <w:tabs>
          <w:tab w:val="left" w:pos="1080"/>
          <w:tab w:val="left" w:pos="1440"/>
        </w:tabs>
        <w:rPr>
          <w:rFonts w:ascii="Arial" w:eastAsia="Arial Unicode MS" w:hAnsi="Arial" w:cs="Arial"/>
          <w:sz w:val="20"/>
          <w:szCs w:val="20"/>
        </w:rPr>
      </w:pPr>
    </w:p>
    <w:p w:rsidR="00C54293" w:rsidRPr="00836484" w:rsidRDefault="00144893" w:rsidP="00C54293">
      <w:pPr>
        <w:pStyle w:val="BodyText"/>
        <w:rPr>
          <w:rFonts w:ascii="Arial" w:eastAsia="Arial Unicode MS" w:hAnsi="Arial" w:cs="Arial"/>
          <w:szCs w:val="20"/>
        </w:rPr>
      </w:pPr>
      <w:r w:rsidRPr="00836484">
        <w:rPr>
          <w:rFonts w:ascii="Arial" w:eastAsia="Arial Unicode MS" w:hAnsi="Arial" w:cs="Arial"/>
          <w:bCs/>
          <w:szCs w:val="20"/>
        </w:rPr>
        <w:t xml:space="preserve">IT TOOLS </w:t>
      </w:r>
      <w:r w:rsidR="00A01F1A" w:rsidRPr="00836484">
        <w:rPr>
          <w:rFonts w:ascii="Arial" w:eastAsia="Arial Unicode MS" w:hAnsi="Arial" w:cs="Arial"/>
          <w:bCs/>
          <w:szCs w:val="20"/>
        </w:rPr>
        <w:t>PROFICIENCY</w:t>
      </w:r>
      <w:r w:rsidR="00C54293" w:rsidRPr="00836484">
        <w:rPr>
          <w:rFonts w:ascii="Arial" w:eastAsia="Arial Unicode MS" w:hAnsi="Arial" w:cs="Arial"/>
          <w:bCs/>
          <w:szCs w:val="20"/>
        </w:rPr>
        <w:t xml:space="preserve"> </w:t>
      </w:r>
      <w:r w:rsidR="00C54293" w:rsidRPr="00836484">
        <w:rPr>
          <w:rFonts w:ascii="Arial" w:eastAsia="Arial Unicode MS" w:hAnsi="Arial" w:cs="Arial"/>
          <w:szCs w:val="20"/>
        </w:rPr>
        <w:t xml:space="preserve">                                                                                                                             </w:t>
      </w:r>
    </w:p>
    <w:p w:rsidR="00A01F1A" w:rsidRPr="00836484" w:rsidRDefault="00A01F1A" w:rsidP="00C54293">
      <w:pPr>
        <w:rPr>
          <w:rFonts w:ascii="Arial" w:eastAsia="Arial Unicode MS" w:hAnsi="Arial" w:cs="Arial"/>
          <w:sz w:val="20"/>
          <w:szCs w:val="20"/>
        </w:rPr>
      </w:pPr>
    </w:p>
    <w:p w:rsidR="00B55B9B" w:rsidRPr="00836484" w:rsidRDefault="00933DA5" w:rsidP="00864B99">
      <w:pPr>
        <w:numPr>
          <w:ilvl w:val="0"/>
          <w:numId w:val="34"/>
        </w:numPr>
        <w:tabs>
          <w:tab w:val="left" w:pos="975"/>
        </w:tabs>
        <w:rPr>
          <w:rFonts w:ascii="Arial" w:eastAsia="Arial Unicode MS" w:hAnsi="Arial" w:cs="Arial"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sz w:val="20"/>
          <w:szCs w:val="20"/>
          <w:lang w:val="en-US"/>
        </w:rPr>
        <w:t>Expertise in</w:t>
      </w:r>
      <w:r w:rsidR="001E2E0B"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 handling </w:t>
      </w:r>
      <w:r w:rsidR="009A00CF"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Tally, </w:t>
      </w:r>
      <w:r w:rsidR="00B55B9B"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MS Word, Power Point, MS Excel, </w:t>
      </w:r>
      <w:r w:rsidR="00143403">
        <w:rPr>
          <w:rFonts w:ascii="Arial" w:eastAsia="Arial Unicode MS" w:hAnsi="Arial" w:cs="Arial"/>
          <w:sz w:val="20"/>
          <w:szCs w:val="20"/>
          <w:lang w:val="en-US"/>
        </w:rPr>
        <w:t>SQL</w:t>
      </w:r>
      <w:r w:rsidR="00B55B9B"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, </w:t>
      </w:r>
      <w:r w:rsidR="00661AB0">
        <w:rPr>
          <w:rFonts w:ascii="Arial" w:eastAsia="Arial Unicode MS" w:hAnsi="Arial" w:cs="Arial"/>
          <w:sz w:val="20"/>
          <w:szCs w:val="20"/>
          <w:lang w:val="en-US"/>
        </w:rPr>
        <w:t>Manual testing</w:t>
      </w:r>
    </w:p>
    <w:p w:rsidR="00144893" w:rsidRPr="00836484" w:rsidRDefault="00144893" w:rsidP="00864B99">
      <w:pPr>
        <w:numPr>
          <w:ilvl w:val="0"/>
          <w:numId w:val="34"/>
        </w:numPr>
        <w:tabs>
          <w:tab w:val="left" w:pos="975"/>
        </w:tabs>
        <w:rPr>
          <w:rFonts w:ascii="Arial" w:eastAsia="Arial Unicode MS" w:hAnsi="Arial" w:cs="Arial"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sz w:val="20"/>
          <w:szCs w:val="20"/>
          <w:lang w:val="en-US"/>
        </w:rPr>
        <w:t>Marketing tools handled such as</w:t>
      </w:r>
      <w:r w:rsidR="00727009" w:rsidRPr="00836484">
        <w:rPr>
          <w:rFonts w:ascii="Arial" w:eastAsia="Arial Unicode MS" w:hAnsi="Arial" w:cs="Arial"/>
          <w:sz w:val="20"/>
          <w:szCs w:val="20"/>
        </w:rPr>
        <w:t xml:space="preserve"> </w:t>
      </w:r>
      <w:r w:rsidR="008153A7" w:rsidRPr="00836484">
        <w:rPr>
          <w:rFonts w:ascii="Arial" w:eastAsia="Arial Unicode MS" w:hAnsi="Arial" w:cs="Arial"/>
          <w:sz w:val="20"/>
          <w:szCs w:val="20"/>
        </w:rPr>
        <w:t>LinkedIn, Salesforce.com</w:t>
      </w:r>
      <w:r w:rsidR="00740F3F">
        <w:rPr>
          <w:rFonts w:ascii="Arial" w:eastAsia="Arial Unicode MS" w:hAnsi="Arial" w:cs="Arial"/>
          <w:sz w:val="20"/>
          <w:szCs w:val="20"/>
        </w:rPr>
        <w:t>,</w:t>
      </w:r>
      <w:r w:rsidR="008153A7" w:rsidRPr="00836484">
        <w:rPr>
          <w:rFonts w:ascii="Arial" w:eastAsia="Arial Unicode MS" w:hAnsi="Arial" w:cs="Arial"/>
          <w:sz w:val="20"/>
          <w:szCs w:val="20"/>
        </w:rPr>
        <w:t xml:space="preserve"> </w:t>
      </w:r>
      <w:r w:rsidR="00727009" w:rsidRPr="00836484">
        <w:rPr>
          <w:rFonts w:ascii="Arial" w:eastAsia="Arial Unicode MS" w:hAnsi="Arial" w:cs="Arial"/>
          <w:sz w:val="20"/>
          <w:szCs w:val="20"/>
        </w:rPr>
        <w:t>Bloomberg,</w:t>
      </w:r>
      <w:r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 Factiva, </w:t>
      </w:r>
      <w:proofErr w:type="spellStart"/>
      <w:r w:rsidRPr="00836484">
        <w:rPr>
          <w:rFonts w:ascii="Arial" w:eastAsia="Arial Unicode MS" w:hAnsi="Arial" w:cs="Arial"/>
          <w:sz w:val="20"/>
          <w:szCs w:val="20"/>
          <w:lang w:val="en-US"/>
        </w:rPr>
        <w:t>Onesource</w:t>
      </w:r>
      <w:proofErr w:type="spellEnd"/>
      <w:r w:rsidRPr="00836484">
        <w:rPr>
          <w:rFonts w:ascii="Arial" w:eastAsia="Arial Unicode MS" w:hAnsi="Arial" w:cs="Arial"/>
          <w:sz w:val="20"/>
          <w:szCs w:val="20"/>
          <w:lang w:val="en-US"/>
        </w:rPr>
        <w:t>,</w:t>
      </w:r>
      <w:r w:rsidR="008E42E9"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 </w:t>
      </w:r>
      <w:proofErr w:type="spellStart"/>
      <w:r w:rsidR="008E42E9" w:rsidRPr="00836484">
        <w:rPr>
          <w:rFonts w:ascii="Arial" w:eastAsia="Arial Unicode MS" w:hAnsi="Arial" w:cs="Arial"/>
          <w:sz w:val="20"/>
          <w:szCs w:val="20"/>
          <w:lang w:val="en-US"/>
        </w:rPr>
        <w:t>Rainking</w:t>
      </w:r>
      <w:proofErr w:type="spellEnd"/>
      <w:r w:rsidR="008E42E9"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 and</w:t>
      </w:r>
      <w:r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 Hoovers etc</w:t>
      </w:r>
    </w:p>
    <w:p w:rsidR="003306CA" w:rsidRPr="00836484" w:rsidRDefault="003306CA" w:rsidP="00864B99">
      <w:pPr>
        <w:tabs>
          <w:tab w:val="left" w:pos="975"/>
        </w:tabs>
        <w:rPr>
          <w:rFonts w:ascii="Arial" w:eastAsia="Arial Unicode MS" w:hAnsi="Arial" w:cs="Arial"/>
          <w:sz w:val="20"/>
          <w:szCs w:val="20"/>
          <w:lang w:val="en-US"/>
        </w:rPr>
      </w:pPr>
    </w:p>
    <w:p w:rsidR="00C54293" w:rsidRPr="00836484" w:rsidRDefault="00C54293" w:rsidP="00864B99">
      <w:pPr>
        <w:tabs>
          <w:tab w:val="left" w:pos="975"/>
        </w:tabs>
        <w:rPr>
          <w:rFonts w:ascii="Arial" w:eastAsia="Arial Unicode MS" w:hAnsi="Arial" w:cs="Arial"/>
          <w:sz w:val="20"/>
          <w:szCs w:val="20"/>
          <w:lang w:val="en-US"/>
        </w:rPr>
      </w:pPr>
    </w:p>
    <w:p w:rsidR="00C54293" w:rsidRPr="00836484" w:rsidRDefault="00A01F1A" w:rsidP="00C54293">
      <w:pPr>
        <w:pStyle w:val="BodyText"/>
        <w:rPr>
          <w:rFonts w:ascii="Arial" w:eastAsia="Arial Unicode MS" w:hAnsi="Arial" w:cs="Arial"/>
          <w:szCs w:val="20"/>
        </w:rPr>
      </w:pPr>
      <w:r w:rsidRPr="00836484">
        <w:rPr>
          <w:rFonts w:ascii="Arial" w:eastAsia="Arial Unicode MS" w:hAnsi="Arial" w:cs="Arial"/>
          <w:bCs/>
          <w:szCs w:val="20"/>
        </w:rPr>
        <w:t>KEY COMPETENCIES</w:t>
      </w:r>
      <w:r w:rsidR="00C54293" w:rsidRPr="00836484">
        <w:rPr>
          <w:rFonts w:ascii="Arial" w:eastAsia="Arial Unicode MS" w:hAnsi="Arial" w:cs="Arial"/>
          <w:bCs/>
          <w:szCs w:val="20"/>
        </w:rPr>
        <w:t xml:space="preserve"> </w:t>
      </w:r>
      <w:r w:rsidR="00C54293" w:rsidRPr="00836484">
        <w:rPr>
          <w:rFonts w:ascii="Arial" w:eastAsia="Arial Unicode MS" w:hAnsi="Arial" w:cs="Arial"/>
          <w:szCs w:val="20"/>
        </w:rPr>
        <w:t xml:space="preserve">                                                                                                                             </w:t>
      </w:r>
    </w:p>
    <w:p w:rsidR="00A01F1A" w:rsidRPr="00836484" w:rsidRDefault="00A01F1A" w:rsidP="00C54293">
      <w:pPr>
        <w:rPr>
          <w:rFonts w:ascii="Arial" w:eastAsia="Arial Unicode MS" w:hAnsi="Arial" w:cs="Arial"/>
          <w:sz w:val="20"/>
          <w:szCs w:val="20"/>
          <w:lang w:val="en-US"/>
        </w:rPr>
      </w:pPr>
    </w:p>
    <w:p w:rsidR="00A01F1A" w:rsidRPr="00836484" w:rsidRDefault="00026A8A" w:rsidP="004A327A">
      <w:pPr>
        <w:numPr>
          <w:ilvl w:val="0"/>
          <w:numId w:val="33"/>
        </w:numPr>
        <w:tabs>
          <w:tab w:val="left" w:pos="975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Expressive and enthusiastic nature </w:t>
      </w:r>
    </w:p>
    <w:p w:rsidR="009A00CF" w:rsidRPr="00836484" w:rsidRDefault="009A00CF" w:rsidP="004A327A">
      <w:pPr>
        <w:numPr>
          <w:ilvl w:val="0"/>
          <w:numId w:val="33"/>
        </w:numPr>
        <w:tabs>
          <w:tab w:val="left" w:pos="975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sz w:val="20"/>
          <w:szCs w:val="20"/>
          <w:lang w:val="en-US"/>
        </w:rPr>
        <w:t>Strong analyt</w:t>
      </w:r>
      <w:r w:rsidR="00396FA5" w:rsidRPr="00836484">
        <w:rPr>
          <w:rFonts w:ascii="Arial" w:eastAsia="Arial Unicode MS" w:hAnsi="Arial" w:cs="Arial"/>
          <w:sz w:val="20"/>
          <w:szCs w:val="20"/>
          <w:lang w:val="en-US"/>
        </w:rPr>
        <w:t>ic and critical thinking skills</w:t>
      </w:r>
    </w:p>
    <w:p w:rsidR="009A00CF" w:rsidRPr="00836484" w:rsidRDefault="009A00CF" w:rsidP="004A327A">
      <w:pPr>
        <w:numPr>
          <w:ilvl w:val="0"/>
          <w:numId w:val="33"/>
        </w:numPr>
        <w:tabs>
          <w:tab w:val="left" w:pos="975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sz w:val="20"/>
          <w:szCs w:val="20"/>
          <w:lang w:val="en-US"/>
        </w:rPr>
        <w:t>Flexible enough to ad</w:t>
      </w:r>
      <w:r w:rsidR="00396FA5" w:rsidRPr="00836484">
        <w:rPr>
          <w:rFonts w:ascii="Arial" w:eastAsia="Arial Unicode MS" w:hAnsi="Arial" w:cs="Arial"/>
          <w:sz w:val="20"/>
          <w:szCs w:val="20"/>
          <w:lang w:val="en-US"/>
        </w:rPr>
        <w:t>apt to new team and environment</w:t>
      </w:r>
    </w:p>
    <w:p w:rsidR="009A00CF" w:rsidRPr="00836484" w:rsidRDefault="00396FA5" w:rsidP="004A327A">
      <w:pPr>
        <w:numPr>
          <w:ilvl w:val="0"/>
          <w:numId w:val="33"/>
        </w:numPr>
        <w:tabs>
          <w:tab w:val="left" w:pos="975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sz w:val="20"/>
          <w:szCs w:val="20"/>
          <w:lang w:val="en-US"/>
        </w:rPr>
        <w:t>Good problem solving skills</w:t>
      </w:r>
    </w:p>
    <w:p w:rsidR="009A00CF" w:rsidRPr="00836484" w:rsidRDefault="009A00CF" w:rsidP="004A327A">
      <w:pPr>
        <w:numPr>
          <w:ilvl w:val="0"/>
          <w:numId w:val="33"/>
        </w:numPr>
        <w:tabs>
          <w:tab w:val="left" w:pos="975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  <w:lang w:val="en-US"/>
        </w:rPr>
      </w:pPr>
      <w:r w:rsidRPr="00836484">
        <w:rPr>
          <w:rFonts w:ascii="Arial" w:eastAsia="Arial Unicode MS" w:hAnsi="Arial" w:cs="Arial"/>
          <w:sz w:val="20"/>
          <w:szCs w:val="20"/>
          <w:lang w:val="en-US"/>
        </w:rPr>
        <w:t>Good Leadership ab</w:t>
      </w:r>
      <w:r w:rsidR="00396FA5" w:rsidRPr="00836484">
        <w:rPr>
          <w:rFonts w:ascii="Arial" w:eastAsia="Arial Unicode MS" w:hAnsi="Arial" w:cs="Arial"/>
          <w:sz w:val="20"/>
          <w:szCs w:val="20"/>
          <w:lang w:val="en-US"/>
        </w:rPr>
        <w:t>ility and Inter personal skills</w:t>
      </w:r>
    </w:p>
    <w:p w:rsidR="009A00CF" w:rsidRPr="00836484" w:rsidRDefault="009A00CF" w:rsidP="00AA6161">
      <w:pPr>
        <w:tabs>
          <w:tab w:val="left" w:pos="975"/>
        </w:tabs>
        <w:ind w:left="720"/>
        <w:jc w:val="both"/>
        <w:rPr>
          <w:rFonts w:ascii="Arial" w:eastAsia="Arial Unicode MS" w:hAnsi="Arial" w:cs="Arial"/>
          <w:sz w:val="20"/>
          <w:szCs w:val="20"/>
          <w:lang w:val="en-US"/>
        </w:rPr>
      </w:pPr>
    </w:p>
    <w:p w:rsidR="00C54293" w:rsidRPr="00836484" w:rsidRDefault="00C54293" w:rsidP="00C54293">
      <w:pPr>
        <w:pStyle w:val="BodyText"/>
        <w:rPr>
          <w:rFonts w:ascii="Arial" w:eastAsia="Arial Unicode MS" w:hAnsi="Arial" w:cs="Arial"/>
          <w:szCs w:val="20"/>
        </w:rPr>
      </w:pPr>
      <w:r w:rsidRPr="00836484">
        <w:rPr>
          <w:rFonts w:ascii="Arial" w:hAnsi="Arial" w:cs="Arial"/>
          <w:szCs w:val="20"/>
        </w:rPr>
        <w:t>PERSONAL DETAILS</w:t>
      </w:r>
      <w:r w:rsidRPr="00836484">
        <w:rPr>
          <w:rFonts w:ascii="Arial" w:eastAsia="Arial Unicode MS" w:hAnsi="Arial" w:cs="Arial"/>
          <w:bCs/>
          <w:szCs w:val="20"/>
        </w:rPr>
        <w:t xml:space="preserve"> </w:t>
      </w:r>
      <w:r w:rsidRPr="00836484">
        <w:rPr>
          <w:rFonts w:ascii="Arial" w:eastAsia="Arial Unicode MS" w:hAnsi="Arial" w:cs="Arial"/>
          <w:szCs w:val="20"/>
        </w:rPr>
        <w:t xml:space="preserve">                                                                                                                             </w:t>
      </w:r>
    </w:p>
    <w:p w:rsidR="00A015F2" w:rsidRPr="00836484" w:rsidRDefault="00A015F2" w:rsidP="00864B99">
      <w:pPr>
        <w:rPr>
          <w:rFonts w:ascii="Arial" w:eastAsia="Arial Unicode MS" w:hAnsi="Arial" w:cs="Arial"/>
          <w:sz w:val="20"/>
          <w:szCs w:val="20"/>
        </w:rPr>
      </w:pPr>
    </w:p>
    <w:p w:rsidR="003306CA" w:rsidRPr="00836484" w:rsidRDefault="003306CA" w:rsidP="002B10C2">
      <w:pPr>
        <w:tabs>
          <w:tab w:val="left" w:pos="975"/>
        </w:tabs>
        <w:spacing w:line="276" w:lineRule="auto"/>
        <w:rPr>
          <w:rFonts w:ascii="Arial" w:eastAsia="Arial Unicode MS" w:hAnsi="Arial" w:cs="Arial"/>
          <w:b/>
          <w:bCs/>
          <w:sz w:val="20"/>
          <w:szCs w:val="20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</w:rPr>
        <w:t>Gender</w:t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  <w:r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: </w:t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36484">
        <w:rPr>
          <w:rFonts w:ascii="Arial" w:eastAsia="Arial Unicode MS" w:hAnsi="Arial" w:cs="Arial"/>
          <w:sz w:val="20"/>
          <w:szCs w:val="20"/>
        </w:rPr>
        <w:t>Male</w:t>
      </w:r>
    </w:p>
    <w:p w:rsidR="003306CA" w:rsidRPr="00836484" w:rsidRDefault="003306CA" w:rsidP="002B10C2">
      <w:pPr>
        <w:tabs>
          <w:tab w:val="left" w:pos="975"/>
        </w:tabs>
        <w:spacing w:line="276" w:lineRule="auto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</w:rPr>
        <w:t>Birth Date</w:t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  <w:r w:rsidR="008150AB">
        <w:rPr>
          <w:rFonts w:ascii="Arial" w:eastAsia="Arial Unicode MS" w:hAnsi="Arial" w:cs="Arial"/>
          <w:b/>
          <w:bCs/>
          <w:sz w:val="20"/>
          <w:szCs w:val="20"/>
        </w:rPr>
        <w:tab/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  <w:r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: </w:t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="00D8109B" w:rsidRPr="00836484">
        <w:rPr>
          <w:rFonts w:ascii="Arial" w:eastAsia="Arial Unicode MS" w:hAnsi="Arial" w:cs="Arial"/>
          <w:sz w:val="20"/>
          <w:szCs w:val="20"/>
        </w:rPr>
        <w:t>6</w:t>
      </w:r>
      <w:r w:rsidR="00D8109B" w:rsidRPr="007F5EB7">
        <w:rPr>
          <w:rFonts w:ascii="Arial" w:eastAsia="Arial Unicode MS" w:hAnsi="Arial" w:cs="Arial"/>
          <w:sz w:val="20"/>
          <w:szCs w:val="20"/>
          <w:vertAlign w:val="superscript"/>
        </w:rPr>
        <w:t>th</w:t>
      </w:r>
      <w:r w:rsidR="007F5EB7">
        <w:rPr>
          <w:rFonts w:ascii="Arial" w:eastAsia="Arial Unicode MS" w:hAnsi="Arial" w:cs="Arial"/>
          <w:sz w:val="20"/>
          <w:szCs w:val="20"/>
        </w:rPr>
        <w:t xml:space="preserve"> </w:t>
      </w:r>
      <w:r w:rsidR="00E41F80">
        <w:rPr>
          <w:rFonts w:ascii="Arial" w:eastAsia="Arial Unicode MS" w:hAnsi="Arial" w:cs="Arial"/>
          <w:sz w:val="20"/>
          <w:szCs w:val="20"/>
        </w:rPr>
        <w:t>May 1981</w:t>
      </w:r>
    </w:p>
    <w:p w:rsidR="009A00CF" w:rsidRPr="00836484" w:rsidRDefault="009A00CF" w:rsidP="002B10C2">
      <w:pPr>
        <w:spacing w:line="276" w:lineRule="auto"/>
        <w:rPr>
          <w:rFonts w:ascii="Arial" w:eastAsia="Arial Unicode MS" w:hAnsi="Arial" w:cs="Arial"/>
          <w:b/>
          <w:bCs/>
          <w:sz w:val="20"/>
          <w:szCs w:val="20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</w:rPr>
        <w:t>Marital Status</w:t>
      </w:r>
      <w:r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  <w:r w:rsidRPr="00836484">
        <w:rPr>
          <w:rFonts w:ascii="Arial" w:eastAsia="Arial Unicode MS" w:hAnsi="Arial" w:cs="Arial"/>
          <w:b/>
          <w:bCs/>
          <w:sz w:val="20"/>
          <w:szCs w:val="20"/>
        </w:rPr>
        <w:tab/>
        <w:t xml:space="preserve">:  </w:t>
      </w:r>
      <w:r w:rsidRPr="00836484">
        <w:rPr>
          <w:rFonts w:ascii="Arial" w:eastAsia="Arial Unicode MS" w:hAnsi="Arial" w:cs="Arial"/>
          <w:bCs/>
          <w:sz w:val="20"/>
          <w:szCs w:val="20"/>
        </w:rPr>
        <w:t>Married</w:t>
      </w:r>
    </w:p>
    <w:p w:rsidR="009A00CF" w:rsidRPr="00836484" w:rsidRDefault="003306CA" w:rsidP="002B10C2">
      <w:pPr>
        <w:tabs>
          <w:tab w:val="left" w:pos="975"/>
        </w:tabs>
        <w:spacing w:line="276" w:lineRule="auto"/>
        <w:ind w:left="1440" w:hanging="1440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</w:rPr>
        <w:t>Address</w:t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ab/>
      </w:r>
      <w:r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: </w:t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="0057355C">
        <w:rPr>
          <w:rFonts w:ascii="Arial" w:eastAsia="Arial Unicode MS" w:hAnsi="Arial" w:cs="Arial"/>
          <w:bCs/>
          <w:sz w:val="20"/>
          <w:szCs w:val="20"/>
        </w:rPr>
        <w:t>C -11</w:t>
      </w:r>
      <w:r w:rsidR="0057355C" w:rsidRPr="00836484">
        <w:rPr>
          <w:rFonts w:ascii="Arial" w:eastAsia="Arial Unicode MS" w:hAnsi="Arial" w:cs="Arial"/>
          <w:sz w:val="20"/>
          <w:szCs w:val="20"/>
        </w:rPr>
        <w:t>,</w:t>
      </w:r>
      <w:r w:rsidR="0057355C">
        <w:rPr>
          <w:rFonts w:ascii="Arial" w:eastAsia="Arial Unicode MS" w:hAnsi="Arial" w:cs="Arial"/>
          <w:sz w:val="20"/>
          <w:szCs w:val="20"/>
        </w:rPr>
        <w:t xml:space="preserve"> Ambiance Aura, </w:t>
      </w:r>
      <w:proofErr w:type="spellStart"/>
      <w:r w:rsidR="0057355C">
        <w:rPr>
          <w:rFonts w:ascii="Arial" w:eastAsia="Arial Unicode MS" w:hAnsi="Arial" w:cs="Arial"/>
          <w:sz w:val="20"/>
          <w:szCs w:val="20"/>
        </w:rPr>
        <w:t>Kholhewadi</w:t>
      </w:r>
      <w:proofErr w:type="spellEnd"/>
      <w:r w:rsidR="0057355C">
        <w:rPr>
          <w:rFonts w:ascii="Arial" w:eastAsia="Arial Unicode MS" w:hAnsi="Arial" w:cs="Arial"/>
          <w:sz w:val="20"/>
          <w:szCs w:val="20"/>
        </w:rPr>
        <w:t>,</w:t>
      </w:r>
      <w:r w:rsidR="00B14129" w:rsidRPr="00836484">
        <w:rPr>
          <w:rFonts w:ascii="Arial" w:eastAsia="Arial Unicode MS" w:hAnsi="Arial" w:cs="Arial"/>
          <w:sz w:val="20"/>
          <w:szCs w:val="20"/>
        </w:rPr>
        <w:t xml:space="preserve"> </w:t>
      </w:r>
      <w:proofErr w:type="spellStart"/>
      <w:r w:rsidR="009A00CF" w:rsidRPr="00836484">
        <w:rPr>
          <w:rFonts w:ascii="Arial" w:eastAsia="Arial Unicode MS" w:hAnsi="Arial" w:cs="Arial"/>
          <w:sz w:val="20"/>
          <w:szCs w:val="20"/>
        </w:rPr>
        <w:t>Sinhagad</w:t>
      </w:r>
      <w:proofErr w:type="spellEnd"/>
      <w:r w:rsidR="009A00CF" w:rsidRPr="00836484">
        <w:rPr>
          <w:rFonts w:ascii="Arial" w:eastAsia="Arial Unicode MS" w:hAnsi="Arial" w:cs="Arial"/>
          <w:sz w:val="20"/>
          <w:szCs w:val="20"/>
        </w:rPr>
        <w:t xml:space="preserve"> </w:t>
      </w:r>
      <w:r w:rsidR="00B14129" w:rsidRPr="00836484">
        <w:rPr>
          <w:rFonts w:ascii="Arial" w:eastAsia="Arial Unicode MS" w:hAnsi="Arial" w:cs="Arial"/>
          <w:sz w:val="20"/>
          <w:szCs w:val="20"/>
        </w:rPr>
        <w:t>r</w:t>
      </w:r>
      <w:r w:rsidR="0057355C">
        <w:rPr>
          <w:rFonts w:ascii="Arial" w:eastAsia="Arial Unicode MS" w:hAnsi="Arial" w:cs="Arial"/>
          <w:sz w:val="20"/>
          <w:szCs w:val="20"/>
        </w:rPr>
        <w:t xml:space="preserve">oad, </w:t>
      </w:r>
      <w:proofErr w:type="spellStart"/>
      <w:r w:rsidR="0057355C">
        <w:rPr>
          <w:rFonts w:ascii="Arial" w:eastAsia="Arial Unicode MS" w:hAnsi="Arial" w:cs="Arial"/>
          <w:sz w:val="20"/>
          <w:szCs w:val="20"/>
        </w:rPr>
        <w:t>Pune</w:t>
      </w:r>
      <w:proofErr w:type="spellEnd"/>
      <w:r w:rsidR="0057355C">
        <w:rPr>
          <w:rFonts w:ascii="Arial" w:eastAsia="Arial Unicode MS" w:hAnsi="Arial" w:cs="Arial"/>
          <w:sz w:val="20"/>
          <w:szCs w:val="20"/>
        </w:rPr>
        <w:t>- 411052</w:t>
      </w:r>
    </w:p>
    <w:p w:rsidR="003306CA" w:rsidRPr="00836484" w:rsidRDefault="003306CA" w:rsidP="002B10C2">
      <w:pPr>
        <w:tabs>
          <w:tab w:val="left" w:pos="975"/>
        </w:tabs>
        <w:spacing w:line="276" w:lineRule="auto"/>
        <w:ind w:left="3600" w:hanging="3600"/>
        <w:rPr>
          <w:rFonts w:ascii="Arial" w:eastAsia="Arial Unicode MS" w:hAnsi="Arial" w:cs="Arial"/>
          <w:sz w:val="20"/>
          <w:szCs w:val="20"/>
        </w:rPr>
      </w:pPr>
      <w:r w:rsidRPr="00836484">
        <w:rPr>
          <w:rFonts w:ascii="Arial" w:eastAsia="Arial Unicode MS" w:hAnsi="Arial" w:cs="Arial"/>
          <w:b/>
          <w:bCs/>
          <w:sz w:val="20"/>
          <w:szCs w:val="20"/>
        </w:rPr>
        <w:t>Languages Known</w:t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="00817401"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    </w:t>
      </w:r>
      <w:r w:rsidR="00366F6F"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: </w:t>
      </w:r>
      <w:r w:rsidR="00551331" w:rsidRPr="00836484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English, </w:t>
      </w:r>
      <w:r w:rsidR="001E2E0B" w:rsidRPr="00836484">
        <w:rPr>
          <w:rFonts w:ascii="Arial" w:eastAsia="Arial Unicode MS" w:hAnsi="Arial" w:cs="Arial"/>
          <w:sz w:val="20"/>
          <w:szCs w:val="20"/>
          <w:lang w:val="en-US"/>
        </w:rPr>
        <w:t>Marathi</w:t>
      </w:r>
      <w:r w:rsidR="00727009" w:rsidRPr="00836484">
        <w:rPr>
          <w:rFonts w:ascii="Arial" w:eastAsia="Arial Unicode MS" w:hAnsi="Arial" w:cs="Arial"/>
          <w:sz w:val="20"/>
          <w:szCs w:val="20"/>
          <w:lang w:val="en-US"/>
        </w:rPr>
        <w:t xml:space="preserve"> and Hindi</w:t>
      </w:r>
      <w:r w:rsidRPr="00836484">
        <w:rPr>
          <w:rFonts w:ascii="Arial" w:eastAsia="Arial Unicode MS" w:hAnsi="Arial" w:cs="Arial"/>
          <w:sz w:val="20"/>
          <w:szCs w:val="20"/>
        </w:rPr>
        <w:t xml:space="preserve"> </w:t>
      </w:r>
    </w:p>
    <w:p w:rsidR="009A00CF" w:rsidRPr="00836484" w:rsidRDefault="009A00CF" w:rsidP="009A00CF">
      <w:pPr>
        <w:rPr>
          <w:rFonts w:ascii="Arial" w:hAnsi="Arial" w:cs="Arial"/>
          <w:b/>
          <w:sz w:val="20"/>
          <w:szCs w:val="20"/>
          <w:lang w:val="it-IT"/>
        </w:rPr>
      </w:pPr>
    </w:p>
    <w:p w:rsidR="009A00CF" w:rsidRPr="00836484" w:rsidRDefault="009A00CF" w:rsidP="009A00CF">
      <w:pPr>
        <w:rPr>
          <w:rFonts w:ascii="Arial" w:hAnsi="Arial" w:cs="Arial"/>
          <w:b/>
          <w:sz w:val="20"/>
          <w:szCs w:val="20"/>
          <w:lang w:val="it-IT"/>
        </w:rPr>
      </w:pPr>
    </w:p>
    <w:p w:rsidR="009A00CF" w:rsidRPr="00836484" w:rsidRDefault="009A00CF" w:rsidP="009A00CF">
      <w:pPr>
        <w:rPr>
          <w:rFonts w:ascii="Arial" w:hAnsi="Arial" w:cs="Arial"/>
          <w:b/>
          <w:sz w:val="20"/>
          <w:szCs w:val="20"/>
          <w:lang w:val="it-IT"/>
        </w:rPr>
      </w:pPr>
    </w:p>
    <w:p w:rsidR="009A00CF" w:rsidRDefault="009A00CF" w:rsidP="009A00CF">
      <w:pPr>
        <w:rPr>
          <w:rFonts w:ascii="Arial" w:hAnsi="Arial" w:cs="Arial"/>
          <w:b/>
          <w:sz w:val="20"/>
          <w:szCs w:val="20"/>
        </w:rPr>
      </w:pPr>
    </w:p>
    <w:p w:rsidR="007F5EB7" w:rsidRPr="00836484" w:rsidRDefault="007F5EB7" w:rsidP="009A00CF">
      <w:pPr>
        <w:rPr>
          <w:rFonts w:ascii="Arial" w:hAnsi="Arial" w:cs="Arial"/>
          <w:b/>
          <w:sz w:val="20"/>
          <w:szCs w:val="20"/>
        </w:rPr>
      </w:pPr>
    </w:p>
    <w:p w:rsidR="00C14AC8" w:rsidRPr="00836484" w:rsidRDefault="009A00CF" w:rsidP="002B10C2">
      <w:pPr>
        <w:rPr>
          <w:rFonts w:ascii="Arial" w:hAnsi="Arial" w:cs="Arial"/>
          <w:b/>
          <w:bCs/>
          <w:sz w:val="20"/>
          <w:szCs w:val="20"/>
        </w:rPr>
      </w:pPr>
      <w:r w:rsidRPr="00836484">
        <w:rPr>
          <w:rFonts w:ascii="Arial" w:hAnsi="Arial" w:cs="Arial"/>
          <w:b/>
          <w:bCs/>
          <w:sz w:val="20"/>
          <w:szCs w:val="20"/>
        </w:rPr>
        <w:t>(Vilas Pardeshi)</w:t>
      </w:r>
    </w:p>
    <w:sectPr w:rsidR="00C14AC8" w:rsidRPr="00836484" w:rsidSect="009F7BB9">
      <w:footnotePr>
        <w:pos w:val="beneathText"/>
      </w:footnotePr>
      <w:pgSz w:w="11905" w:h="16837"/>
      <w:pgMar w:top="719" w:right="1106" w:bottom="1079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50FEA8A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B8822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00000002"/>
    <w:multiLevelType w:val="multilevel"/>
    <w:tmpl w:val="00000002"/>
    <w:name w:val="WW8Num2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4">
    <w:nsid w:val="00000003"/>
    <w:multiLevelType w:val="multilevel"/>
    <w:tmpl w:val="00000003"/>
    <w:name w:val="WW8Num3"/>
    <w:lvl w:ilvl="0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Courier New"/>
      </w:rPr>
    </w:lvl>
    <w:lvl w:ilvl="1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Courier New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Courier New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5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StarSymbol"/>
        <w:b/>
        <w:bCs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b/>
        <w:bCs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b/>
        <w:bCs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StarSymbol"/>
        <w:b/>
        <w:bCs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b/>
        <w:bCs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b/>
        <w:bCs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b/>
        <w:bCs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b/>
        <w:bCs/>
        <w:sz w:val="18"/>
        <w:szCs w:val="18"/>
      </w:rPr>
    </w:lvl>
  </w:abstractNum>
  <w:abstractNum w:abstractNumId="6">
    <w:nsid w:val="0290041E"/>
    <w:multiLevelType w:val="hybridMultilevel"/>
    <w:tmpl w:val="36D05912"/>
    <w:lvl w:ilvl="0" w:tplc="40090005">
      <w:start w:val="1"/>
      <w:numFmt w:val="bullet"/>
      <w:lvlText w:val="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7">
    <w:nsid w:val="03C14029"/>
    <w:multiLevelType w:val="hybridMultilevel"/>
    <w:tmpl w:val="48BCA81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DD5186"/>
    <w:multiLevelType w:val="multilevel"/>
    <w:tmpl w:val="9DDC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4D33C4B"/>
    <w:multiLevelType w:val="multilevel"/>
    <w:tmpl w:val="9B14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D8C7056"/>
    <w:multiLevelType w:val="hybridMultilevel"/>
    <w:tmpl w:val="C30EA9D0"/>
    <w:lvl w:ilvl="0" w:tplc="40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0DA80F65"/>
    <w:multiLevelType w:val="hybridMultilevel"/>
    <w:tmpl w:val="87D67F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43A1EB6"/>
    <w:multiLevelType w:val="hybridMultilevel"/>
    <w:tmpl w:val="A9B053A4"/>
    <w:lvl w:ilvl="0" w:tplc="F5240762">
      <w:start w:val="1"/>
      <w:numFmt w:val="bullet"/>
      <w:lvlText w:val="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3">
    <w:nsid w:val="14FE77D7"/>
    <w:multiLevelType w:val="hybridMultilevel"/>
    <w:tmpl w:val="9BA8FB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A84394"/>
    <w:multiLevelType w:val="hybridMultilevel"/>
    <w:tmpl w:val="9E048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F31271"/>
    <w:multiLevelType w:val="multilevel"/>
    <w:tmpl w:val="48647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1A90B78"/>
    <w:multiLevelType w:val="multilevel"/>
    <w:tmpl w:val="46A82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555D8A"/>
    <w:multiLevelType w:val="hybridMultilevel"/>
    <w:tmpl w:val="6162775C"/>
    <w:lvl w:ilvl="0" w:tplc="F5240762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3A80BD1"/>
    <w:multiLevelType w:val="hybridMultilevel"/>
    <w:tmpl w:val="F8EC0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1E7420"/>
    <w:multiLevelType w:val="hybridMultilevel"/>
    <w:tmpl w:val="89ECBA44"/>
    <w:lvl w:ilvl="0" w:tplc="7F508E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E36F17"/>
    <w:multiLevelType w:val="multilevel"/>
    <w:tmpl w:val="3ECECD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>
    <w:nsid w:val="281C0346"/>
    <w:multiLevelType w:val="hybridMultilevel"/>
    <w:tmpl w:val="9DE8382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290E4222"/>
    <w:multiLevelType w:val="hybridMultilevel"/>
    <w:tmpl w:val="A79217A2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>
    <w:nsid w:val="2B3427FC"/>
    <w:multiLevelType w:val="hybridMultilevel"/>
    <w:tmpl w:val="2E9C7A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2BB16453"/>
    <w:multiLevelType w:val="hybridMultilevel"/>
    <w:tmpl w:val="2564D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2C4F1A42"/>
    <w:multiLevelType w:val="hybridMultilevel"/>
    <w:tmpl w:val="2F88ED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89733EA"/>
    <w:multiLevelType w:val="hybridMultilevel"/>
    <w:tmpl w:val="C7A6B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A7D0983"/>
    <w:multiLevelType w:val="hybridMultilevel"/>
    <w:tmpl w:val="403481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3EF446C8"/>
    <w:multiLevelType w:val="multilevel"/>
    <w:tmpl w:val="B7083260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4605763F"/>
    <w:multiLevelType w:val="hybridMultilevel"/>
    <w:tmpl w:val="25DE38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65F7FA6"/>
    <w:multiLevelType w:val="multilevel"/>
    <w:tmpl w:val="90F8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E50D1B"/>
    <w:multiLevelType w:val="hybridMultilevel"/>
    <w:tmpl w:val="57105CF2"/>
    <w:lvl w:ilvl="0" w:tplc="B71088C2">
      <w:numFmt w:val="bullet"/>
      <w:lvlText w:val="•"/>
      <w:lvlJc w:val="left"/>
      <w:pPr>
        <w:ind w:left="1080" w:hanging="720"/>
      </w:pPr>
      <w:rPr>
        <w:rFonts w:ascii="Tahoma" w:eastAsia="Arial Unicode MS" w:hAnsi="Tahoma" w:cs="Tahoma" w:hint="default"/>
      </w:rPr>
    </w:lvl>
    <w:lvl w:ilvl="1" w:tplc="77243CEA">
      <w:numFmt w:val="bullet"/>
      <w:lvlText w:val=""/>
      <w:lvlJc w:val="left"/>
      <w:pPr>
        <w:ind w:left="1800" w:hanging="720"/>
      </w:pPr>
      <w:rPr>
        <w:rFonts w:ascii="Symbol" w:eastAsia="Arial Unicode MS" w:hAnsi="Symbol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F856C99"/>
    <w:multiLevelType w:val="hybridMultilevel"/>
    <w:tmpl w:val="7EC4C4E8"/>
    <w:lvl w:ilvl="0" w:tplc="8D6E3D3A">
      <w:start w:val="1"/>
      <w:numFmt w:val="bullet"/>
      <w:pStyle w:val="List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3">
    <w:nsid w:val="4F983A87"/>
    <w:multiLevelType w:val="hybridMultilevel"/>
    <w:tmpl w:val="B3D80E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C15E47"/>
    <w:multiLevelType w:val="hybridMultilevel"/>
    <w:tmpl w:val="7F5C6EA2"/>
    <w:lvl w:ilvl="0" w:tplc="04090001">
      <w:start w:val="1"/>
      <w:numFmt w:val="bullet"/>
      <w:lvlText w:val=""/>
      <w:lvlJc w:val="left"/>
      <w:pPr>
        <w:tabs>
          <w:tab w:val="num" w:pos="1695"/>
        </w:tabs>
        <w:ind w:left="16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35">
    <w:nsid w:val="61B65783"/>
    <w:multiLevelType w:val="hybridMultilevel"/>
    <w:tmpl w:val="0096C7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267AB1"/>
    <w:multiLevelType w:val="hybridMultilevel"/>
    <w:tmpl w:val="31F86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9326D31"/>
    <w:multiLevelType w:val="hybridMultilevel"/>
    <w:tmpl w:val="6CA0B98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6932795E"/>
    <w:multiLevelType w:val="hybridMultilevel"/>
    <w:tmpl w:val="DBD62E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EB0FBB"/>
    <w:multiLevelType w:val="hybridMultilevel"/>
    <w:tmpl w:val="36EAF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0844DF"/>
    <w:multiLevelType w:val="hybridMultilevel"/>
    <w:tmpl w:val="C576C8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77C87CE4"/>
    <w:multiLevelType w:val="hybridMultilevel"/>
    <w:tmpl w:val="22047AFC"/>
    <w:lvl w:ilvl="0" w:tplc="04090001">
      <w:start w:val="1"/>
      <w:numFmt w:val="bullet"/>
      <w:lvlText w:val=""/>
      <w:lvlJc w:val="left"/>
      <w:pPr>
        <w:tabs>
          <w:tab w:val="num" w:pos="1695"/>
        </w:tabs>
        <w:ind w:left="16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15"/>
        </w:tabs>
        <w:ind w:left="24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35"/>
        </w:tabs>
        <w:ind w:left="31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55"/>
        </w:tabs>
        <w:ind w:left="38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75"/>
        </w:tabs>
        <w:ind w:left="45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95"/>
        </w:tabs>
        <w:ind w:left="52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15"/>
        </w:tabs>
        <w:ind w:left="60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35"/>
        </w:tabs>
        <w:ind w:left="67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55"/>
        </w:tabs>
        <w:ind w:left="7455" w:hanging="360"/>
      </w:pPr>
      <w:rPr>
        <w:rFonts w:ascii="Wingdings" w:hAnsi="Wingdings" w:hint="default"/>
      </w:rPr>
    </w:lvl>
  </w:abstractNum>
  <w:abstractNum w:abstractNumId="42">
    <w:nsid w:val="7B4D0F6F"/>
    <w:multiLevelType w:val="hybridMultilevel"/>
    <w:tmpl w:val="7EFE51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126F3"/>
    <w:multiLevelType w:val="hybridMultilevel"/>
    <w:tmpl w:val="E402C3E0"/>
    <w:lvl w:ilvl="0" w:tplc="7F508E2E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F6E6E3F"/>
    <w:multiLevelType w:val="hybridMultilevel"/>
    <w:tmpl w:val="55A86200"/>
    <w:lvl w:ilvl="0" w:tplc="40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5"/>
  </w:num>
  <w:num w:numId="6">
    <w:abstractNumId w:val="29"/>
  </w:num>
  <w:num w:numId="7">
    <w:abstractNumId w:val="16"/>
  </w:num>
  <w:num w:numId="8">
    <w:abstractNumId w:val="9"/>
  </w:num>
  <w:num w:numId="9">
    <w:abstractNumId w:val="30"/>
  </w:num>
  <w:num w:numId="10">
    <w:abstractNumId w:val="24"/>
  </w:num>
  <w:num w:numId="11">
    <w:abstractNumId w:val="26"/>
  </w:num>
  <w:num w:numId="12">
    <w:abstractNumId w:val="25"/>
  </w:num>
  <w:num w:numId="13">
    <w:abstractNumId w:val="22"/>
  </w:num>
  <w:num w:numId="14">
    <w:abstractNumId w:val="39"/>
  </w:num>
  <w:num w:numId="15">
    <w:abstractNumId w:val="14"/>
  </w:num>
  <w:num w:numId="16">
    <w:abstractNumId w:val="13"/>
  </w:num>
  <w:num w:numId="17">
    <w:abstractNumId w:val="20"/>
  </w:num>
  <w:num w:numId="18">
    <w:abstractNumId w:val="27"/>
  </w:num>
  <w:num w:numId="19">
    <w:abstractNumId w:val="23"/>
  </w:num>
  <w:num w:numId="20">
    <w:abstractNumId w:val="41"/>
  </w:num>
  <w:num w:numId="21">
    <w:abstractNumId w:val="34"/>
  </w:num>
  <w:num w:numId="22">
    <w:abstractNumId w:val="21"/>
  </w:num>
  <w:num w:numId="23">
    <w:abstractNumId w:val="33"/>
  </w:num>
  <w:num w:numId="24">
    <w:abstractNumId w:val="40"/>
  </w:num>
  <w:num w:numId="25">
    <w:abstractNumId w:val="1"/>
  </w:num>
  <w:num w:numId="26">
    <w:abstractNumId w:val="12"/>
  </w:num>
  <w:num w:numId="27">
    <w:abstractNumId w:val="36"/>
  </w:num>
  <w:num w:numId="28">
    <w:abstractNumId w:val="17"/>
  </w:num>
  <w:num w:numId="29">
    <w:abstractNumId w:val="44"/>
  </w:num>
  <w:num w:numId="30">
    <w:abstractNumId w:val="7"/>
  </w:num>
  <w:num w:numId="31">
    <w:abstractNumId w:val="32"/>
  </w:num>
  <w:num w:numId="32">
    <w:abstractNumId w:val="38"/>
  </w:num>
  <w:num w:numId="33">
    <w:abstractNumId w:val="35"/>
  </w:num>
  <w:num w:numId="34">
    <w:abstractNumId w:val="42"/>
  </w:num>
  <w:num w:numId="35">
    <w:abstractNumId w:val="11"/>
  </w:num>
  <w:num w:numId="36">
    <w:abstractNumId w:val="18"/>
  </w:num>
  <w:num w:numId="37">
    <w:abstractNumId w:val="31"/>
  </w:num>
  <w:num w:numId="38">
    <w:abstractNumId w:val="8"/>
  </w:num>
  <w:num w:numId="39">
    <w:abstractNumId w:val="0"/>
  </w:num>
  <w:num w:numId="40">
    <w:abstractNumId w:val="6"/>
  </w:num>
  <w:num w:numId="41">
    <w:abstractNumId w:val="19"/>
  </w:num>
  <w:num w:numId="42">
    <w:abstractNumId w:val="43"/>
  </w:num>
  <w:num w:numId="43">
    <w:abstractNumId w:val="28"/>
  </w:num>
  <w:num w:numId="44">
    <w:abstractNumId w:val="37"/>
  </w:num>
  <w:num w:numId="4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B81EE0"/>
    <w:rsid w:val="000038C6"/>
    <w:rsid w:val="00007B35"/>
    <w:rsid w:val="00016FDA"/>
    <w:rsid w:val="0001774E"/>
    <w:rsid w:val="000248B5"/>
    <w:rsid w:val="00026A8A"/>
    <w:rsid w:val="00031731"/>
    <w:rsid w:val="000349FE"/>
    <w:rsid w:val="00042FB4"/>
    <w:rsid w:val="00043E9A"/>
    <w:rsid w:val="00052C09"/>
    <w:rsid w:val="00074FA8"/>
    <w:rsid w:val="00085560"/>
    <w:rsid w:val="0009095B"/>
    <w:rsid w:val="00091D93"/>
    <w:rsid w:val="000954EB"/>
    <w:rsid w:val="0009695C"/>
    <w:rsid w:val="0009728C"/>
    <w:rsid w:val="000C1379"/>
    <w:rsid w:val="000D5F20"/>
    <w:rsid w:val="000D6120"/>
    <w:rsid w:val="000E2F95"/>
    <w:rsid w:val="00111AB1"/>
    <w:rsid w:val="00116469"/>
    <w:rsid w:val="00123328"/>
    <w:rsid w:val="00132D1F"/>
    <w:rsid w:val="00143403"/>
    <w:rsid w:val="00144893"/>
    <w:rsid w:val="001508F5"/>
    <w:rsid w:val="00164B1F"/>
    <w:rsid w:val="001742ED"/>
    <w:rsid w:val="00174C63"/>
    <w:rsid w:val="00177123"/>
    <w:rsid w:val="00186DA3"/>
    <w:rsid w:val="001A3E7A"/>
    <w:rsid w:val="001A6E66"/>
    <w:rsid w:val="001B54D1"/>
    <w:rsid w:val="001C3EA3"/>
    <w:rsid w:val="001D4B86"/>
    <w:rsid w:val="001D6A8F"/>
    <w:rsid w:val="001E2E0B"/>
    <w:rsid w:val="001E6021"/>
    <w:rsid w:val="001F04A7"/>
    <w:rsid w:val="001F07FE"/>
    <w:rsid w:val="001F1924"/>
    <w:rsid w:val="0020476A"/>
    <w:rsid w:val="0020685A"/>
    <w:rsid w:val="00210442"/>
    <w:rsid w:val="00213FEB"/>
    <w:rsid w:val="002159B4"/>
    <w:rsid w:val="002221E3"/>
    <w:rsid w:val="002363F7"/>
    <w:rsid w:val="00241527"/>
    <w:rsid w:val="002416AE"/>
    <w:rsid w:val="0025055A"/>
    <w:rsid w:val="00265236"/>
    <w:rsid w:val="00265649"/>
    <w:rsid w:val="00265A56"/>
    <w:rsid w:val="002753A9"/>
    <w:rsid w:val="002754A3"/>
    <w:rsid w:val="0027753F"/>
    <w:rsid w:val="0028057E"/>
    <w:rsid w:val="00284604"/>
    <w:rsid w:val="002A7EF3"/>
    <w:rsid w:val="002B10C2"/>
    <w:rsid w:val="002B3FB3"/>
    <w:rsid w:val="002E68FF"/>
    <w:rsid w:val="002F2C4C"/>
    <w:rsid w:val="00305927"/>
    <w:rsid w:val="00312D78"/>
    <w:rsid w:val="003214C0"/>
    <w:rsid w:val="00324779"/>
    <w:rsid w:val="003306CA"/>
    <w:rsid w:val="00336A27"/>
    <w:rsid w:val="0035156C"/>
    <w:rsid w:val="00366F6F"/>
    <w:rsid w:val="003764E2"/>
    <w:rsid w:val="00396FA5"/>
    <w:rsid w:val="003A3DA2"/>
    <w:rsid w:val="003A6010"/>
    <w:rsid w:val="003A786B"/>
    <w:rsid w:val="003B1105"/>
    <w:rsid w:val="003B3758"/>
    <w:rsid w:val="003C52CA"/>
    <w:rsid w:val="00421D6D"/>
    <w:rsid w:val="00432D06"/>
    <w:rsid w:val="00446C5F"/>
    <w:rsid w:val="004516C1"/>
    <w:rsid w:val="00457570"/>
    <w:rsid w:val="00461EF0"/>
    <w:rsid w:val="004655DA"/>
    <w:rsid w:val="00484C99"/>
    <w:rsid w:val="00487ED3"/>
    <w:rsid w:val="004A16AE"/>
    <w:rsid w:val="004A327A"/>
    <w:rsid w:val="004D2213"/>
    <w:rsid w:val="004D703B"/>
    <w:rsid w:val="004E19C9"/>
    <w:rsid w:val="004E3B6C"/>
    <w:rsid w:val="00502F72"/>
    <w:rsid w:val="00511DD5"/>
    <w:rsid w:val="0051510F"/>
    <w:rsid w:val="00523ED8"/>
    <w:rsid w:val="00545065"/>
    <w:rsid w:val="00551331"/>
    <w:rsid w:val="00557806"/>
    <w:rsid w:val="00566CB5"/>
    <w:rsid w:val="005675BD"/>
    <w:rsid w:val="0057355C"/>
    <w:rsid w:val="00581A38"/>
    <w:rsid w:val="00584053"/>
    <w:rsid w:val="00595B31"/>
    <w:rsid w:val="005B2361"/>
    <w:rsid w:val="005B646F"/>
    <w:rsid w:val="005C117A"/>
    <w:rsid w:val="005C1A39"/>
    <w:rsid w:val="005D32B7"/>
    <w:rsid w:val="005D37D4"/>
    <w:rsid w:val="005D5491"/>
    <w:rsid w:val="005E4D17"/>
    <w:rsid w:val="005F1DE1"/>
    <w:rsid w:val="005F40B5"/>
    <w:rsid w:val="00605589"/>
    <w:rsid w:val="0062159F"/>
    <w:rsid w:val="0062494C"/>
    <w:rsid w:val="00636E70"/>
    <w:rsid w:val="006456AA"/>
    <w:rsid w:val="00650F55"/>
    <w:rsid w:val="0065110F"/>
    <w:rsid w:val="00661AB0"/>
    <w:rsid w:val="006804A8"/>
    <w:rsid w:val="0068589D"/>
    <w:rsid w:val="006965A3"/>
    <w:rsid w:val="006B4DC2"/>
    <w:rsid w:val="006B51F7"/>
    <w:rsid w:val="006B73A5"/>
    <w:rsid w:val="006C1DBF"/>
    <w:rsid w:val="006D2D6E"/>
    <w:rsid w:val="006D4E4D"/>
    <w:rsid w:val="006D6732"/>
    <w:rsid w:val="006E037A"/>
    <w:rsid w:val="007029E2"/>
    <w:rsid w:val="00702F9E"/>
    <w:rsid w:val="00703380"/>
    <w:rsid w:val="0070583E"/>
    <w:rsid w:val="00710E01"/>
    <w:rsid w:val="007128E3"/>
    <w:rsid w:val="00714E7C"/>
    <w:rsid w:val="00727009"/>
    <w:rsid w:val="00727710"/>
    <w:rsid w:val="00737850"/>
    <w:rsid w:val="00740F3F"/>
    <w:rsid w:val="00747088"/>
    <w:rsid w:val="0075408A"/>
    <w:rsid w:val="00754E05"/>
    <w:rsid w:val="00777A3A"/>
    <w:rsid w:val="0078126E"/>
    <w:rsid w:val="007926D0"/>
    <w:rsid w:val="007961DD"/>
    <w:rsid w:val="00796F48"/>
    <w:rsid w:val="007A4EC6"/>
    <w:rsid w:val="007A7BE9"/>
    <w:rsid w:val="007A7CA7"/>
    <w:rsid w:val="007B1F29"/>
    <w:rsid w:val="007C4188"/>
    <w:rsid w:val="007D16E1"/>
    <w:rsid w:val="007E01CD"/>
    <w:rsid w:val="007E3B8D"/>
    <w:rsid w:val="007E77F5"/>
    <w:rsid w:val="007F5EB7"/>
    <w:rsid w:val="007F6A38"/>
    <w:rsid w:val="008150AB"/>
    <w:rsid w:val="008153A7"/>
    <w:rsid w:val="00815BD6"/>
    <w:rsid w:val="00816A65"/>
    <w:rsid w:val="00817401"/>
    <w:rsid w:val="00826746"/>
    <w:rsid w:val="00836484"/>
    <w:rsid w:val="00841CE6"/>
    <w:rsid w:val="008421BD"/>
    <w:rsid w:val="00844B1B"/>
    <w:rsid w:val="008568D2"/>
    <w:rsid w:val="00864B99"/>
    <w:rsid w:val="00873746"/>
    <w:rsid w:val="00886525"/>
    <w:rsid w:val="00891E2E"/>
    <w:rsid w:val="008971F1"/>
    <w:rsid w:val="008A1FA5"/>
    <w:rsid w:val="008A271B"/>
    <w:rsid w:val="008A6745"/>
    <w:rsid w:val="008B50E8"/>
    <w:rsid w:val="008B7530"/>
    <w:rsid w:val="008E080C"/>
    <w:rsid w:val="008E42E9"/>
    <w:rsid w:val="008F751D"/>
    <w:rsid w:val="0090612F"/>
    <w:rsid w:val="00920FCF"/>
    <w:rsid w:val="00930F8B"/>
    <w:rsid w:val="00931669"/>
    <w:rsid w:val="00933DA5"/>
    <w:rsid w:val="0095714D"/>
    <w:rsid w:val="00960070"/>
    <w:rsid w:val="009650CF"/>
    <w:rsid w:val="0099425B"/>
    <w:rsid w:val="00995455"/>
    <w:rsid w:val="009A00CF"/>
    <w:rsid w:val="009A20F4"/>
    <w:rsid w:val="009A5D27"/>
    <w:rsid w:val="009B5F8A"/>
    <w:rsid w:val="009C23BC"/>
    <w:rsid w:val="009C7996"/>
    <w:rsid w:val="009E4D2B"/>
    <w:rsid w:val="009F01F3"/>
    <w:rsid w:val="009F7BB9"/>
    <w:rsid w:val="00A015F2"/>
    <w:rsid w:val="00A01F1A"/>
    <w:rsid w:val="00A030F5"/>
    <w:rsid w:val="00A112A7"/>
    <w:rsid w:val="00A52737"/>
    <w:rsid w:val="00A55510"/>
    <w:rsid w:val="00A741CA"/>
    <w:rsid w:val="00A7700C"/>
    <w:rsid w:val="00AA6161"/>
    <w:rsid w:val="00AA73F8"/>
    <w:rsid w:val="00B038BE"/>
    <w:rsid w:val="00B059C8"/>
    <w:rsid w:val="00B122C0"/>
    <w:rsid w:val="00B13B7F"/>
    <w:rsid w:val="00B14129"/>
    <w:rsid w:val="00B17805"/>
    <w:rsid w:val="00B17F1F"/>
    <w:rsid w:val="00B47C82"/>
    <w:rsid w:val="00B51842"/>
    <w:rsid w:val="00B5450B"/>
    <w:rsid w:val="00B55B9B"/>
    <w:rsid w:val="00B57C03"/>
    <w:rsid w:val="00B60FF1"/>
    <w:rsid w:val="00B66B80"/>
    <w:rsid w:val="00B704FB"/>
    <w:rsid w:val="00B73BA4"/>
    <w:rsid w:val="00B80CE0"/>
    <w:rsid w:val="00B816F4"/>
    <w:rsid w:val="00B81EE0"/>
    <w:rsid w:val="00B840B5"/>
    <w:rsid w:val="00B86E61"/>
    <w:rsid w:val="00BC0365"/>
    <w:rsid w:val="00BC4180"/>
    <w:rsid w:val="00BD05F6"/>
    <w:rsid w:val="00BD46B2"/>
    <w:rsid w:val="00BE44EA"/>
    <w:rsid w:val="00BF7197"/>
    <w:rsid w:val="00C13B2A"/>
    <w:rsid w:val="00C14AC8"/>
    <w:rsid w:val="00C21976"/>
    <w:rsid w:val="00C409B1"/>
    <w:rsid w:val="00C40D7F"/>
    <w:rsid w:val="00C54293"/>
    <w:rsid w:val="00C563B4"/>
    <w:rsid w:val="00C77A33"/>
    <w:rsid w:val="00C97EA3"/>
    <w:rsid w:val="00CA350F"/>
    <w:rsid w:val="00CA4878"/>
    <w:rsid w:val="00CA738B"/>
    <w:rsid w:val="00CB6DE6"/>
    <w:rsid w:val="00CC12D7"/>
    <w:rsid w:val="00CD0E05"/>
    <w:rsid w:val="00CE70E9"/>
    <w:rsid w:val="00CF69ED"/>
    <w:rsid w:val="00D0176B"/>
    <w:rsid w:val="00D10F27"/>
    <w:rsid w:val="00D250C7"/>
    <w:rsid w:val="00D32B7D"/>
    <w:rsid w:val="00D36286"/>
    <w:rsid w:val="00D42853"/>
    <w:rsid w:val="00D55444"/>
    <w:rsid w:val="00D71EC1"/>
    <w:rsid w:val="00D73A0C"/>
    <w:rsid w:val="00D8109B"/>
    <w:rsid w:val="00D83021"/>
    <w:rsid w:val="00D868BA"/>
    <w:rsid w:val="00D963DE"/>
    <w:rsid w:val="00DA2591"/>
    <w:rsid w:val="00DC0109"/>
    <w:rsid w:val="00DC4368"/>
    <w:rsid w:val="00DE41DF"/>
    <w:rsid w:val="00E050F5"/>
    <w:rsid w:val="00E171E4"/>
    <w:rsid w:val="00E212BD"/>
    <w:rsid w:val="00E22F61"/>
    <w:rsid w:val="00E25FEA"/>
    <w:rsid w:val="00E334DB"/>
    <w:rsid w:val="00E41F80"/>
    <w:rsid w:val="00E46ADD"/>
    <w:rsid w:val="00E677F1"/>
    <w:rsid w:val="00E67BC6"/>
    <w:rsid w:val="00E75033"/>
    <w:rsid w:val="00E75157"/>
    <w:rsid w:val="00E7761B"/>
    <w:rsid w:val="00EA6157"/>
    <w:rsid w:val="00EA771A"/>
    <w:rsid w:val="00ED028D"/>
    <w:rsid w:val="00ED7B28"/>
    <w:rsid w:val="00EE55E7"/>
    <w:rsid w:val="00EF76BC"/>
    <w:rsid w:val="00F05316"/>
    <w:rsid w:val="00F07126"/>
    <w:rsid w:val="00F10B12"/>
    <w:rsid w:val="00F35EA9"/>
    <w:rsid w:val="00F36DB7"/>
    <w:rsid w:val="00F430D6"/>
    <w:rsid w:val="00F47F88"/>
    <w:rsid w:val="00F61378"/>
    <w:rsid w:val="00F63C93"/>
    <w:rsid w:val="00F7378C"/>
    <w:rsid w:val="00FB07D0"/>
    <w:rsid w:val="00FB4FEE"/>
    <w:rsid w:val="00FC3C3A"/>
    <w:rsid w:val="00FC7C12"/>
    <w:rsid w:val="00FD3528"/>
    <w:rsid w:val="00FD44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>
      <o:colormenu v:ext="edit" fillcolor="none [2732]" strokecolor="none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B9"/>
    <w:pPr>
      <w:suppressAutoHyphens/>
    </w:pPr>
    <w:rPr>
      <w:sz w:val="24"/>
      <w:szCs w:val="24"/>
      <w:lang w:val="en-GB" w:eastAsia="ar-SA"/>
    </w:rPr>
  </w:style>
  <w:style w:type="paragraph" w:styleId="Heading1">
    <w:name w:val="heading 1"/>
    <w:basedOn w:val="Normal"/>
    <w:next w:val="Normal"/>
    <w:qFormat/>
    <w:rsid w:val="009F7BB9"/>
    <w:pPr>
      <w:keepNext/>
      <w:tabs>
        <w:tab w:val="num" w:pos="0"/>
        <w:tab w:val="left" w:pos="975"/>
      </w:tabs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rsid w:val="009F7BB9"/>
    <w:pPr>
      <w:keepNext/>
      <w:tabs>
        <w:tab w:val="num" w:pos="0"/>
        <w:tab w:val="left" w:pos="975"/>
      </w:tabs>
      <w:jc w:val="right"/>
      <w:outlineLvl w:val="1"/>
    </w:pPr>
    <w:rPr>
      <w:rFonts w:ascii="Verdana" w:hAnsi="Verdana"/>
      <w:b/>
      <w:bCs/>
      <w:sz w:val="20"/>
    </w:rPr>
  </w:style>
  <w:style w:type="paragraph" w:styleId="Heading3">
    <w:name w:val="heading 3"/>
    <w:basedOn w:val="Normal"/>
    <w:next w:val="Normal"/>
    <w:qFormat/>
    <w:rsid w:val="009F7BB9"/>
    <w:pPr>
      <w:keepNext/>
      <w:tabs>
        <w:tab w:val="num" w:pos="0"/>
        <w:tab w:val="left" w:pos="975"/>
      </w:tabs>
      <w:jc w:val="center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rsid w:val="009F7BB9"/>
    <w:pPr>
      <w:keepNext/>
      <w:shd w:val="clear" w:color="auto" w:fill="C0C0C0"/>
      <w:tabs>
        <w:tab w:val="num" w:pos="0"/>
      </w:tabs>
      <w:jc w:val="both"/>
      <w:outlineLvl w:val="3"/>
    </w:pPr>
    <w:rPr>
      <w:rFonts w:ascii="Verdana" w:hAnsi="Verdana"/>
      <w:b/>
      <w:bCs/>
      <w:sz w:val="22"/>
      <w:lang w:val="en-US"/>
    </w:rPr>
  </w:style>
  <w:style w:type="paragraph" w:styleId="Heading5">
    <w:name w:val="heading 5"/>
    <w:basedOn w:val="Normal"/>
    <w:next w:val="Normal"/>
    <w:qFormat/>
    <w:rsid w:val="009F7BB9"/>
    <w:pPr>
      <w:keepNext/>
      <w:tabs>
        <w:tab w:val="num" w:pos="0"/>
        <w:tab w:val="left" w:pos="975"/>
      </w:tabs>
      <w:outlineLvl w:val="4"/>
    </w:pPr>
    <w:rPr>
      <w:rFonts w:ascii="Verdana" w:hAnsi="Verdana"/>
      <w:i/>
      <w:iCs/>
      <w:sz w:val="20"/>
    </w:rPr>
  </w:style>
  <w:style w:type="paragraph" w:styleId="Heading6">
    <w:name w:val="heading 6"/>
    <w:basedOn w:val="Normal"/>
    <w:next w:val="Normal"/>
    <w:qFormat/>
    <w:rsid w:val="009F7BB9"/>
    <w:pPr>
      <w:tabs>
        <w:tab w:val="num" w:pos="0"/>
      </w:tabs>
      <w:spacing w:before="240" w:after="6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Heading"/>
    <w:next w:val="BodyText"/>
    <w:qFormat/>
    <w:rsid w:val="009F7BB9"/>
    <w:pPr>
      <w:tabs>
        <w:tab w:val="num" w:pos="0"/>
      </w:tabs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rsid w:val="009F7BB9"/>
    <w:pPr>
      <w:tabs>
        <w:tab w:val="num" w:pos="0"/>
      </w:tabs>
      <w:outlineLvl w:val="7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9F7BB9"/>
    <w:rPr>
      <w:rFonts w:ascii="Symbol" w:hAnsi="Symbol"/>
    </w:rPr>
  </w:style>
  <w:style w:type="character" w:customStyle="1" w:styleId="WW8Num2z2">
    <w:name w:val="WW8Num2z2"/>
    <w:rsid w:val="009F7BB9"/>
    <w:rPr>
      <w:rFonts w:ascii="Wingdings" w:hAnsi="Wingdings"/>
    </w:rPr>
  </w:style>
  <w:style w:type="character" w:customStyle="1" w:styleId="WW8Num2z4">
    <w:name w:val="WW8Num2z4"/>
    <w:rsid w:val="009F7BB9"/>
    <w:rPr>
      <w:rFonts w:ascii="Courier New" w:hAnsi="Courier New"/>
    </w:rPr>
  </w:style>
  <w:style w:type="character" w:customStyle="1" w:styleId="WW8Num3z0">
    <w:name w:val="WW8Num3z0"/>
    <w:rsid w:val="009F7BB9"/>
    <w:rPr>
      <w:rFonts w:ascii="Courier New" w:hAnsi="Courier New" w:cs="Courier New"/>
    </w:rPr>
  </w:style>
  <w:style w:type="character" w:customStyle="1" w:styleId="WW8Num3z1">
    <w:name w:val="WW8Num3z1"/>
    <w:rsid w:val="009F7BB9"/>
    <w:rPr>
      <w:rFonts w:ascii="Courier New" w:hAnsi="Courier New"/>
    </w:rPr>
  </w:style>
  <w:style w:type="character" w:customStyle="1" w:styleId="WW8Num3z2">
    <w:name w:val="WW8Num3z2"/>
    <w:rsid w:val="009F7BB9"/>
    <w:rPr>
      <w:rFonts w:ascii="Symbol" w:hAnsi="Symbol"/>
    </w:rPr>
  </w:style>
  <w:style w:type="character" w:customStyle="1" w:styleId="WW8Num3z4">
    <w:name w:val="WW8Num3z4"/>
    <w:rsid w:val="009F7BB9"/>
    <w:rPr>
      <w:rFonts w:ascii="Courier New" w:hAnsi="Courier New"/>
    </w:rPr>
  </w:style>
  <w:style w:type="character" w:customStyle="1" w:styleId="WW8Num4z0">
    <w:name w:val="WW8Num4z0"/>
    <w:rsid w:val="009F7BB9"/>
    <w:rPr>
      <w:rFonts w:ascii="Courier New" w:hAnsi="Courier New" w:cs="Courier New"/>
    </w:rPr>
  </w:style>
  <w:style w:type="character" w:customStyle="1" w:styleId="WW8Num4z1">
    <w:name w:val="WW8Num4z1"/>
    <w:rsid w:val="009F7BB9"/>
    <w:rPr>
      <w:rFonts w:ascii="StarSymbol" w:hAnsi="StarSymbol" w:cs="StarSymbol"/>
      <w:b/>
      <w:bCs/>
      <w:sz w:val="18"/>
      <w:szCs w:val="18"/>
    </w:rPr>
  </w:style>
  <w:style w:type="character" w:customStyle="1" w:styleId="Absatz-Standardschriftart">
    <w:name w:val="Absatz-Standardschriftart"/>
    <w:rsid w:val="009F7BB9"/>
  </w:style>
  <w:style w:type="character" w:customStyle="1" w:styleId="WW-Absatz-Standardschriftart">
    <w:name w:val="WW-Absatz-Standardschriftart"/>
    <w:rsid w:val="009F7BB9"/>
  </w:style>
  <w:style w:type="character" w:customStyle="1" w:styleId="WW-Absatz-Standardschriftart1">
    <w:name w:val="WW-Absatz-Standardschriftart1"/>
    <w:rsid w:val="009F7BB9"/>
  </w:style>
  <w:style w:type="character" w:customStyle="1" w:styleId="WW-Absatz-Standardschriftart11">
    <w:name w:val="WW-Absatz-Standardschriftart11"/>
    <w:rsid w:val="009F7BB9"/>
  </w:style>
  <w:style w:type="character" w:customStyle="1" w:styleId="WW-Absatz-Standardschriftart111">
    <w:name w:val="WW-Absatz-Standardschriftart111"/>
    <w:rsid w:val="009F7BB9"/>
  </w:style>
  <w:style w:type="character" w:customStyle="1" w:styleId="WW-Absatz-Standardschriftart1111">
    <w:name w:val="WW-Absatz-Standardschriftart1111"/>
    <w:rsid w:val="009F7BB9"/>
  </w:style>
  <w:style w:type="character" w:customStyle="1" w:styleId="WW-Absatz-Standardschriftart11111">
    <w:name w:val="WW-Absatz-Standardschriftart11111"/>
    <w:rsid w:val="009F7BB9"/>
  </w:style>
  <w:style w:type="character" w:customStyle="1" w:styleId="WW-DefaultParagraphFont">
    <w:name w:val="WW-Default Paragraph Font"/>
    <w:rsid w:val="009F7BB9"/>
  </w:style>
  <w:style w:type="character" w:customStyle="1" w:styleId="WW8Num2z1">
    <w:name w:val="WW8Num2z1"/>
    <w:rsid w:val="009F7BB9"/>
    <w:rPr>
      <w:rFonts w:ascii="Courier New" w:hAnsi="Courier New"/>
    </w:rPr>
  </w:style>
  <w:style w:type="character" w:customStyle="1" w:styleId="WW8Num2z3">
    <w:name w:val="WW8Num2z3"/>
    <w:rsid w:val="009F7BB9"/>
    <w:rPr>
      <w:rFonts w:ascii="Symbol" w:hAnsi="Symbol"/>
    </w:rPr>
  </w:style>
  <w:style w:type="character" w:customStyle="1" w:styleId="WW8Num3z3">
    <w:name w:val="WW8Num3z3"/>
    <w:rsid w:val="009F7BB9"/>
    <w:rPr>
      <w:rFonts w:ascii="Symbol" w:hAnsi="Symbol" w:cs="Courier New"/>
    </w:rPr>
  </w:style>
  <w:style w:type="character" w:customStyle="1" w:styleId="WW-Absatz-Standardschriftart111111">
    <w:name w:val="WW-Absatz-Standardschriftart111111"/>
    <w:rsid w:val="009F7BB9"/>
  </w:style>
  <w:style w:type="character" w:customStyle="1" w:styleId="WW-Absatz-Standardschriftart1111111">
    <w:name w:val="WW-Absatz-Standardschriftart1111111"/>
    <w:rsid w:val="009F7BB9"/>
  </w:style>
  <w:style w:type="character" w:customStyle="1" w:styleId="WW-Absatz-Standardschriftart11111111">
    <w:name w:val="WW-Absatz-Standardschriftart11111111"/>
    <w:rsid w:val="009F7BB9"/>
  </w:style>
  <w:style w:type="character" w:customStyle="1" w:styleId="WW-Absatz-Standardschriftart111111111">
    <w:name w:val="WW-Absatz-Standardschriftart111111111"/>
    <w:rsid w:val="009F7BB9"/>
  </w:style>
  <w:style w:type="character" w:customStyle="1" w:styleId="WW-Absatz-Standardschriftart1111111111">
    <w:name w:val="WW-Absatz-Standardschriftart1111111111"/>
    <w:rsid w:val="009F7BB9"/>
  </w:style>
  <w:style w:type="character" w:customStyle="1" w:styleId="WW-Absatz-Standardschriftart11111111111">
    <w:name w:val="WW-Absatz-Standardschriftart11111111111"/>
    <w:rsid w:val="009F7BB9"/>
  </w:style>
  <w:style w:type="character" w:customStyle="1" w:styleId="WW-Absatz-Standardschriftart111111111111">
    <w:name w:val="WW-Absatz-Standardschriftart111111111111"/>
    <w:rsid w:val="009F7BB9"/>
  </w:style>
  <w:style w:type="character" w:customStyle="1" w:styleId="WW-Absatz-Standardschriftart1111111111111">
    <w:name w:val="WW-Absatz-Standardschriftart1111111111111"/>
    <w:rsid w:val="009F7BB9"/>
  </w:style>
  <w:style w:type="character" w:customStyle="1" w:styleId="WW-Absatz-Standardschriftart11111111111111">
    <w:name w:val="WW-Absatz-Standardschriftart11111111111111"/>
    <w:rsid w:val="009F7BB9"/>
  </w:style>
  <w:style w:type="character" w:customStyle="1" w:styleId="WW-Absatz-Standardschriftart111111111111111">
    <w:name w:val="WW-Absatz-Standardschriftart111111111111111"/>
    <w:rsid w:val="009F7BB9"/>
  </w:style>
  <w:style w:type="character" w:customStyle="1" w:styleId="WW-Absatz-Standardschriftart1111111111111111">
    <w:name w:val="WW-Absatz-Standardschriftart1111111111111111"/>
    <w:rsid w:val="009F7BB9"/>
  </w:style>
  <w:style w:type="character" w:customStyle="1" w:styleId="WW-Absatz-Standardschriftart11111111111111111">
    <w:name w:val="WW-Absatz-Standardschriftart11111111111111111"/>
    <w:rsid w:val="009F7BB9"/>
  </w:style>
  <w:style w:type="character" w:customStyle="1" w:styleId="WW-Absatz-Standardschriftart111111111111111111">
    <w:name w:val="WW-Absatz-Standardschriftart111111111111111111"/>
    <w:rsid w:val="009F7BB9"/>
  </w:style>
  <w:style w:type="character" w:customStyle="1" w:styleId="WW-Absatz-Standardschriftart1111111111111111111">
    <w:name w:val="WW-Absatz-Standardschriftart1111111111111111111"/>
    <w:rsid w:val="009F7BB9"/>
  </w:style>
  <w:style w:type="character" w:customStyle="1" w:styleId="WW-Absatz-Standardschriftart11111111111111111111">
    <w:name w:val="WW-Absatz-Standardschriftart11111111111111111111"/>
    <w:rsid w:val="009F7BB9"/>
  </w:style>
  <w:style w:type="character" w:customStyle="1" w:styleId="WW8Num3z5">
    <w:name w:val="WW8Num3z5"/>
    <w:rsid w:val="009F7BB9"/>
    <w:rPr>
      <w:rFonts w:ascii="Wingdings" w:hAnsi="Wingdings"/>
    </w:rPr>
  </w:style>
  <w:style w:type="character" w:customStyle="1" w:styleId="WW8Num5z0">
    <w:name w:val="WW8Num5z0"/>
    <w:rsid w:val="009F7BB9"/>
    <w:rPr>
      <w:rFonts w:ascii="Courier New" w:hAnsi="Courier New" w:cs="Courier New"/>
    </w:rPr>
  </w:style>
  <w:style w:type="character" w:customStyle="1" w:styleId="WW8Num6z0">
    <w:name w:val="WW8Num6z0"/>
    <w:rsid w:val="009F7BB9"/>
    <w:rPr>
      <w:rFonts w:ascii="Courier New" w:hAnsi="Courier New" w:cs="Courier New"/>
      <w:sz w:val="22"/>
      <w:szCs w:val="22"/>
    </w:rPr>
  </w:style>
  <w:style w:type="character" w:customStyle="1" w:styleId="WW8Num6z1">
    <w:name w:val="WW8Num6z1"/>
    <w:rsid w:val="009F7BB9"/>
    <w:rPr>
      <w:rFonts w:ascii="Courier New" w:hAnsi="Courier New"/>
    </w:rPr>
  </w:style>
  <w:style w:type="character" w:customStyle="1" w:styleId="WW8Num6z2">
    <w:name w:val="WW8Num6z2"/>
    <w:rsid w:val="009F7BB9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9F7BB9"/>
  </w:style>
  <w:style w:type="character" w:customStyle="1" w:styleId="WW-Absatz-Standardschriftart1111111111111111111111">
    <w:name w:val="WW-Absatz-Standardschriftart1111111111111111111111"/>
    <w:rsid w:val="009F7BB9"/>
  </w:style>
  <w:style w:type="character" w:customStyle="1" w:styleId="WW-Absatz-Standardschriftart11111111111111111111111">
    <w:name w:val="WW-Absatz-Standardschriftart11111111111111111111111"/>
    <w:rsid w:val="009F7BB9"/>
  </w:style>
  <w:style w:type="character" w:customStyle="1" w:styleId="WW-DefaultParagraphFont1">
    <w:name w:val="WW-Default Paragraph Font1"/>
    <w:rsid w:val="009F7BB9"/>
  </w:style>
  <w:style w:type="character" w:customStyle="1" w:styleId="WW-Absatz-Standardschriftart111111111111111111111111">
    <w:name w:val="WW-Absatz-Standardschriftart111111111111111111111111"/>
    <w:rsid w:val="009F7BB9"/>
  </w:style>
  <w:style w:type="character" w:customStyle="1" w:styleId="WW-Absatz-Standardschriftart1111111111111111111111111">
    <w:name w:val="WW-Absatz-Standardschriftart1111111111111111111111111"/>
    <w:rsid w:val="009F7BB9"/>
  </w:style>
  <w:style w:type="character" w:customStyle="1" w:styleId="WW8Num4z2">
    <w:name w:val="WW8Num4z2"/>
    <w:rsid w:val="009F7BB9"/>
    <w:rPr>
      <w:rFonts w:ascii="Symbol" w:hAnsi="Symbol"/>
    </w:rPr>
  </w:style>
  <w:style w:type="character" w:customStyle="1" w:styleId="WW8Num4z5">
    <w:name w:val="WW8Num4z5"/>
    <w:rsid w:val="009F7BB9"/>
    <w:rPr>
      <w:rFonts w:ascii="Wingdings" w:hAnsi="Wingdings"/>
    </w:rPr>
  </w:style>
  <w:style w:type="character" w:customStyle="1" w:styleId="WW8Num7z0">
    <w:name w:val="WW8Num7z0"/>
    <w:rsid w:val="009F7BB9"/>
    <w:rPr>
      <w:rFonts w:ascii="Courier New" w:hAnsi="Courier New"/>
    </w:rPr>
  </w:style>
  <w:style w:type="character" w:customStyle="1" w:styleId="WW8Num7z1">
    <w:name w:val="WW8Num7z1"/>
    <w:rsid w:val="009F7BB9"/>
    <w:rPr>
      <w:rFonts w:ascii="Courier New" w:hAnsi="Courier New"/>
    </w:rPr>
  </w:style>
  <w:style w:type="character" w:customStyle="1" w:styleId="WW8Num7z2">
    <w:name w:val="WW8Num7z2"/>
    <w:rsid w:val="009F7BB9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9F7BB9"/>
  </w:style>
  <w:style w:type="character" w:customStyle="1" w:styleId="WW-Absatz-Standardschriftart111111111111111111111111111">
    <w:name w:val="WW-Absatz-Standardschriftart111111111111111111111111111"/>
    <w:rsid w:val="009F7BB9"/>
  </w:style>
  <w:style w:type="character" w:customStyle="1" w:styleId="WW-Absatz-Standardschriftart1111111111111111111111111111">
    <w:name w:val="WW-Absatz-Standardschriftart1111111111111111111111111111"/>
    <w:rsid w:val="009F7BB9"/>
  </w:style>
  <w:style w:type="character" w:customStyle="1" w:styleId="WW-Absatz-Standardschriftart11111111111111111111111111111">
    <w:name w:val="WW-Absatz-Standardschriftart11111111111111111111111111111"/>
    <w:rsid w:val="009F7BB9"/>
  </w:style>
  <w:style w:type="character" w:customStyle="1" w:styleId="WW8Num1z0">
    <w:name w:val="WW8Num1z0"/>
    <w:rsid w:val="009F7BB9"/>
    <w:rPr>
      <w:rFonts w:ascii="Courier New" w:hAnsi="Courier New"/>
    </w:rPr>
  </w:style>
  <w:style w:type="character" w:customStyle="1" w:styleId="WW8Num1z2">
    <w:name w:val="WW8Num1z2"/>
    <w:rsid w:val="009F7BB9"/>
    <w:rPr>
      <w:rFonts w:ascii="Wingdings" w:hAnsi="Wingdings"/>
    </w:rPr>
  </w:style>
  <w:style w:type="character" w:customStyle="1" w:styleId="WW8Num1z3">
    <w:name w:val="WW8Num1z3"/>
    <w:rsid w:val="009F7BB9"/>
    <w:rPr>
      <w:rFonts w:ascii="Symbol" w:hAnsi="Symbol"/>
    </w:rPr>
  </w:style>
  <w:style w:type="character" w:customStyle="1" w:styleId="WW8Num2z5">
    <w:name w:val="WW8Num2z5"/>
    <w:rsid w:val="009F7BB9"/>
    <w:rPr>
      <w:rFonts w:ascii="Wingdings" w:hAnsi="Wingdings"/>
    </w:rPr>
  </w:style>
  <w:style w:type="character" w:customStyle="1" w:styleId="WW8Num5z2">
    <w:name w:val="WW8Num5z2"/>
    <w:rsid w:val="009F7BB9"/>
    <w:rPr>
      <w:rFonts w:ascii="Symbol" w:hAnsi="Symbol"/>
    </w:rPr>
  </w:style>
  <w:style w:type="character" w:customStyle="1" w:styleId="WW8Num5z5">
    <w:name w:val="WW8Num5z5"/>
    <w:rsid w:val="009F7BB9"/>
    <w:rPr>
      <w:rFonts w:ascii="Wingdings" w:hAnsi="Wingdings"/>
    </w:rPr>
  </w:style>
  <w:style w:type="character" w:customStyle="1" w:styleId="WW8Num6z3">
    <w:name w:val="WW8Num6z3"/>
    <w:rsid w:val="009F7BB9"/>
    <w:rPr>
      <w:rFonts w:ascii="Symbol" w:hAnsi="Symbol"/>
    </w:rPr>
  </w:style>
  <w:style w:type="character" w:customStyle="1" w:styleId="WW8Num7z3">
    <w:name w:val="WW8Num7z3"/>
    <w:rsid w:val="009F7BB9"/>
    <w:rPr>
      <w:rFonts w:ascii="Symbol" w:hAnsi="Symbol"/>
    </w:rPr>
  </w:style>
  <w:style w:type="character" w:customStyle="1" w:styleId="WW8Num8z0">
    <w:name w:val="WW8Num8z0"/>
    <w:rsid w:val="009F7BB9"/>
    <w:rPr>
      <w:rFonts w:ascii="Symbol" w:hAnsi="Symbol"/>
    </w:rPr>
  </w:style>
  <w:style w:type="character" w:customStyle="1" w:styleId="WW8Num8z1">
    <w:name w:val="WW8Num8z1"/>
    <w:rsid w:val="009F7BB9"/>
    <w:rPr>
      <w:rFonts w:ascii="Courier New" w:hAnsi="Courier New"/>
    </w:rPr>
  </w:style>
  <w:style w:type="character" w:customStyle="1" w:styleId="WW8Num8z2">
    <w:name w:val="WW8Num8z2"/>
    <w:rsid w:val="009F7BB9"/>
    <w:rPr>
      <w:rFonts w:ascii="Wingdings" w:hAnsi="Wingdings"/>
    </w:rPr>
  </w:style>
  <w:style w:type="character" w:customStyle="1" w:styleId="WW8Num9z0">
    <w:name w:val="WW8Num9z0"/>
    <w:rsid w:val="009F7BB9"/>
    <w:rPr>
      <w:rFonts w:ascii="Symbol" w:hAnsi="Symbol"/>
    </w:rPr>
  </w:style>
  <w:style w:type="character" w:customStyle="1" w:styleId="WW8Num9z1">
    <w:name w:val="WW8Num9z1"/>
    <w:rsid w:val="009F7BB9"/>
    <w:rPr>
      <w:rFonts w:ascii="Courier New" w:hAnsi="Courier New"/>
    </w:rPr>
  </w:style>
  <w:style w:type="character" w:customStyle="1" w:styleId="WW8Num9z2">
    <w:name w:val="WW8Num9z2"/>
    <w:rsid w:val="009F7BB9"/>
    <w:rPr>
      <w:rFonts w:ascii="Wingdings" w:hAnsi="Wingdings"/>
    </w:rPr>
  </w:style>
  <w:style w:type="character" w:customStyle="1" w:styleId="WW8Num10z0">
    <w:name w:val="WW8Num10z0"/>
    <w:rsid w:val="009F7BB9"/>
    <w:rPr>
      <w:rFonts w:ascii="Symbol" w:hAnsi="Symbol"/>
    </w:rPr>
  </w:style>
  <w:style w:type="character" w:customStyle="1" w:styleId="WW8Num10z1">
    <w:name w:val="WW8Num10z1"/>
    <w:rsid w:val="009F7BB9"/>
    <w:rPr>
      <w:rFonts w:ascii="Courier New" w:hAnsi="Courier New"/>
    </w:rPr>
  </w:style>
  <w:style w:type="character" w:customStyle="1" w:styleId="WW8Num10z2">
    <w:name w:val="WW8Num10z2"/>
    <w:rsid w:val="009F7BB9"/>
    <w:rPr>
      <w:rFonts w:ascii="Wingdings" w:hAnsi="Wingdings"/>
    </w:rPr>
  </w:style>
  <w:style w:type="character" w:customStyle="1" w:styleId="WW8Num11z0">
    <w:name w:val="WW8Num11z0"/>
    <w:rsid w:val="009F7BB9"/>
    <w:rPr>
      <w:rFonts w:ascii="Courier New" w:hAnsi="Courier New"/>
    </w:rPr>
  </w:style>
  <w:style w:type="character" w:customStyle="1" w:styleId="WW8Num11z2">
    <w:name w:val="WW8Num11z2"/>
    <w:rsid w:val="009F7BB9"/>
    <w:rPr>
      <w:rFonts w:ascii="Wingdings" w:hAnsi="Wingdings"/>
    </w:rPr>
  </w:style>
  <w:style w:type="character" w:customStyle="1" w:styleId="WW8Num11z3">
    <w:name w:val="WW8Num11z3"/>
    <w:rsid w:val="009F7BB9"/>
    <w:rPr>
      <w:rFonts w:ascii="Symbol" w:hAnsi="Symbol"/>
    </w:rPr>
  </w:style>
  <w:style w:type="character" w:customStyle="1" w:styleId="WW-DefaultParagraphFont11">
    <w:name w:val="WW-Default Paragraph Font11"/>
    <w:rsid w:val="009F7BB9"/>
  </w:style>
  <w:style w:type="character" w:styleId="Hyperlink">
    <w:name w:val="Hyperlink"/>
    <w:basedOn w:val="WW-DefaultParagraphFont11"/>
    <w:rsid w:val="009F7BB9"/>
    <w:rPr>
      <w:color w:val="0000FF"/>
      <w:u w:val="single"/>
    </w:rPr>
  </w:style>
  <w:style w:type="character" w:customStyle="1" w:styleId="NumberingSymbols">
    <w:name w:val="Numbering Symbols"/>
    <w:rsid w:val="009F7BB9"/>
  </w:style>
  <w:style w:type="character" w:styleId="FollowedHyperlink">
    <w:name w:val="FollowedHyperlink"/>
    <w:semiHidden/>
    <w:rsid w:val="009F7BB9"/>
    <w:rPr>
      <w:color w:val="800000"/>
      <w:u w:val="single"/>
    </w:rPr>
  </w:style>
  <w:style w:type="character" w:customStyle="1" w:styleId="Bullets">
    <w:name w:val="Bullets"/>
    <w:rsid w:val="009F7BB9"/>
    <w:rPr>
      <w:rFonts w:ascii="StarSymbol" w:eastAsia="StarSymbol" w:hAnsi="StarSymbol" w:cs="StarSymbol"/>
      <w:b/>
      <w:bCs/>
      <w:sz w:val="18"/>
      <w:szCs w:val="18"/>
    </w:rPr>
  </w:style>
  <w:style w:type="paragraph" w:customStyle="1" w:styleId="Heading">
    <w:name w:val="Heading"/>
    <w:basedOn w:val="Normal"/>
    <w:next w:val="BodyText"/>
    <w:rsid w:val="009F7BB9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9F7BB9"/>
    <w:pPr>
      <w:jc w:val="both"/>
    </w:pPr>
    <w:rPr>
      <w:rFonts w:ascii="Verdana" w:hAnsi="Verdana"/>
      <w:b/>
      <w:sz w:val="20"/>
      <w:lang w:val="en-US"/>
    </w:rPr>
  </w:style>
  <w:style w:type="paragraph" w:styleId="List">
    <w:name w:val="List"/>
    <w:basedOn w:val="BodyText"/>
    <w:semiHidden/>
    <w:rsid w:val="009F7BB9"/>
    <w:rPr>
      <w:rFonts w:cs="Tahoma"/>
    </w:rPr>
  </w:style>
  <w:style w:type="paragraph" w:styleId="Caption">
    <w:name w:val="caption"/>
    <w:basedOn w:val="Normal"/>
    <w:qFormat/>
    <w:rsid w:val="009F7BB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9F7BB9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9F7BB9"/>
    <w:pPr>
      <w:suppressLineNumbers/>
    </w:pPr>
  </w:style>
  <w:style w:type="paragraph" w:customStyle="1" w:styleId="TableHeading">
    <w:name w:val="Table Heading"/>
    <w:basedOn w:val="TableContents"/>
    <w:rsid w:val="009F7BB9"/>
    <w:pPr>
      <w:jc w:val="center"/>
    </w:pPr>
    <w:rPr>
      <w:b/>
      <w:bCs/>
      <w:i/>
      <w:iCs/>
    </w:rPr>
  </w:style>
  <w:style w:type="paragraph" w:styleId="NormalWeb">
    <w:name w:val="Normal (Web)"/>
    <w:basedOn w:val="Normal"/>
    <w:uiPriority w:val="99"/>
    <w:rsid w:val="008A1FA5"/>
    <w:pPr>
      <w:suppressAutoHyphens w:val="0"/>
      <w:spacing w:before="100" w:beforeAutospacing="1" w:after="100" w:afterAutospacing="1"/>
    </w:pPr>
    <w:rPr>
      <w:lang w:val="en-US" w:eastAsia="en-US"/>
    </w:rPr>
  </w:style>
  <w:style w:type="paragraph" w:styleId="ListBullet">
    <w:name w:val="List Bullet"/>
    <w:basedOn w:val="Normal"/>
    <w:autoRedefine/>
    <w:semiHidden/>
    <w:rsid w:val="00241527"/>
    <w:pPr>
      <w:numPr>
        <w:numId w:val="31"/>
      </w:numPr>
      <w:suppressAutoHyphens w:val="0"/>
      <w:spacing w:line="276" w:lineRule="auto"/>
    </w:pPr>
    <w:rPr>
      <w:rFonts w:ascii="Tahoma" w:eastAsia="Arial Unicode MS" w:hAnsi="Tahoma" w:cs="Tahom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2754A3"/>
    <w:pPr>
      <w:ind w:left="720"/>
    </w:pPr>
  </w:style>
  <w:style w:type="character" w:styleId="Strong">
    <w:name w:val="Strong"/>
    <w:basedOn w:val="DefaultParagraphFont"/>
    <w:uiPriority w:val="22"/>
    <w:qFormat/>
    <w:rsid w:val="00CA350F"/>
    <w:rPr>
      <w:b/>
      <w:bCs/>
    </w:rPr>
  </w:style>
  <w:style w:type="character" w:customStyle="1" w:styleId="apple-converted-space">
    <w:name w:val="apple-converted-space"/>
    <w:basedOn w:val="DefaultParagraphFont"/>
    <w:rsid w:val="00CA350F"/>
  </w:style>
  <w:style w:type="paragraph" w:styleId="ListBullet2">
    <w:name w:val="List Bullet 2"/>
    <w:basedOn w:val="Normal"/>
    <w:uiPriority w:val="99"/>
    <w:semiHidden/>
    <w:unhideWhenUsed/>
    <w:rsid w:val="006B51F7"/>
    <w:pPr>
      <w:numPr>
        <w:numId w:val="39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1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ssar.com/common.aspx?cont_id=TjMvcSCqrhI=" TargetMode="External"/><Relationship Id="rId5" Type="http://schemas.openxmlformats.org/officeDocument/2006/relationships/hyperlink" Target="http://www.synechro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Nitya Nambiar</vt:lpstr>
    </vt:vector>
  </TitlesOfParts>
  <Company>Veer's Cafe</Company>
  <LinksUpToDate>false</LinksUpToDate>
  <CharactersWithSpaces>5066</CharactersWithSpaces>
  <SharedDoc>false</SharedDoc>
  <HLinks>
    <vt:vector size="6" baseType="variant">
      <vt:variant>
        <vt:i4>7209030</vt:i4>
      </vt:variant>
      <vt:variant>
        <vt:i4>0</vt:i4>
      </vt:variant>
      <vt:variant>
        <vt:i4>0</vt:i4>
      </vt:variant>
      <vt:variant>
        <vt:i4>5</vt:i4>
      </vt:variant>
      <vt:variant>
        <vt:lpwstr>mailto:satishmatade@gmail.com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Nitya Nambiar</dc:title>
  <dc:creator>Omkar</dc:creator>
  <cp:lastModifiedBy>vilasp</cp:lastModifiedBy>
  <cp:revision>16</cp:revision>
  <cp:lastPrinted>2007-11-23T07:59:00Z</cp:lastPrinted>
  <dcterms:created xsi:type="dcterms:W3CDTF">2014-10-14T13:20:00Z</dcterms:created>
  <dcterms:modified xsi:type="dcterms:W3CDTF">2014-12-02T05:03:00Z</dcterms:modified>
</cp:coreProperties>
</file>