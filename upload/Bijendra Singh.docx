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4FC" w:rsidRDefault="00E465C3" w:rsidP="00932FB6">
      <w:pPr>
        <w:spacing w:after="120"/>
        <w:ind w:left="1627" w:right="969"/>
        <w:jc w:val="both"/>
        <w:rPr>
          <w:rFonts w:ascii="Book Antiqua" w:hAnsi="Book Antiqua"/>
          <w:sz w:val="24"/>
          <w:szCs w:val="24"/>
        </w:rPr>
      </w:pPr>
      <w:r w:rsidRPr="00E465C3">
        <w:rPr>
          <w:rFonts w:ascii="Book Antiqua" w:hAnsi="Book Antiqua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74.25pt;margin-top:3.2pt;width:140.15pt;height:34.3pt;z-index:251661312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_x0000_s1032">
              <w:txbxContent>
                <w:p w:rsidR="00B21E2E" w:rsidRPr="00395AD2" w:rsidRDefault="00B21E2E" w:rsidP="00B21E2E">
                  <w:pPr>
                    <w:spacing w:before="80"/>
                    <w:jc w:val="center"/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</w:pPr>
                  <w:r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  <w:t>OBJECTIVE</w:t>
                  </w:r>
                </w:p>
              </w:txbxContent>
            </v:textbox>
          </v:shape>
        </w:pict>
      </w:r>
      <w:proofErr w:type="gramStart"/>
      <w:r w:rsidR="007B13DB" w:rsidRPr="00CC33F2">
        <w:rPr>
          <w:rFonts w:ascii="Book Antiqua" w:hAnsi="Book Antiqua"/>
          <w:sz w:val="24"/>
          <w:szCs w:val="24"/>
        </w:rPr>
        <w:t xml:space="preserve">To work in a challenging environment where I can put all my skills and talents for elevating the </w:t>
      </w:r>
      <w:r w:rsidR="0070209E">
        <w:rPr>
          <w:rFonts w:ascii="Book Antiqua" w:hAnsi="Book Antiqua"/>
          <w:sz w:val="24"/>
          <w:szCs w:val="24"/>
        </w:rPr>
        <w:t>visibility</w:t>
      </w:r>
      <w:r w:rsidR="007B13DB" w:rsidRPr="00CC33F2">
        <w:rPr>
          <w:rFonts w:ascii="Book Antiqua" w:hAnsi="Book Antiqua"/>
          <w:sz w:val="24"/>
          <w:szCs w:val="24"/>
        </w:rPr>
        <w:t xml:space="preserve"> and performance of the organization.</w:t>
      </w:r>
      <w:proofErr w:type="gramEnd"/>
      <w:r w:rsidR="007B13DB" w:rsidRPr="00CC33F2">
        <w:rPr>
          <w:rFonts w:ascii="Book Antiqua" w:hAnsi="Book Antiqua"/>
          <w:sz w:val="24"/>
          <w:szCs w:val="24"/>
        </w:rPr>
        <w:t xml:space="preserve"> I seek a career, which gives me an opportunity to enhance my knowledge &amp; at the same time adds value to the organization.</w:t>
      </w:r>
    </w:p>
    <w:p w:rsidR="00F76B67" w:rsidRPr="0099285B" w:rsidRDefault="00F76B67" w:rsidP="00716406">
      <w:pPr>
        <w:spacing w:after="0"/>
        <w:ind w:left="1627" w:right="360"/>
        <w:jc w:val="both"/>
        <w:rPr>
          <w:rFonts w:ascii="Book Antiqua" w:eastAsia="SimSun" w:hAnsi="Book Antiqua"/>
          <w:sz w:val="18"/>
          <w:szCs w:val="24"/>
        </w:rPr>
      </w:pPr>
    </w:p>
    <w:p w:rsidR="00257E7F" w:rsidRPr="008E1C2D" w:rsidRDefault="00E465C3" w:rsidP="008E1C2D">
      <w:pPr>
        <w:pStyle w:val="ListParagraph"/>
        <w:tabs>
          <w:tab w:val="left" w:pos="1620"/>
        </w:tabs>
        <w:autoSpaceDE w:val="0"/>
        <w:autoSpaceDN w:val="0"/>
        <w:adjustRightInd w:val="0"/>
        <w:spacing w:after="0" w:line="360" w:lineRule="auto"/>
        <w:ind w:left="1620"/>
        <w:rPr>
          <w:rStyle w:val="NormalLatin105ptChar"/>
          <w:rFonts w:ascii="Book Antiqua" w:eastAsiaTheme="minorHAnsi" w:hAnsi="Book Antiqua" w:cs="Calibri"/>
          <w:b/>
          <w:sz w:val="24"/>
          <w:szCs w:val="21"/>
        </w:rPr>
      </w:pPr>
      <w:r w:rsidRPr="00E465C3">
        <w:rPr>
          <w:rFonts w:ascii="Book Antiqua" w:hAnsi="Book Antiqua" w:cs="Calibri"/>
          <w:noProof/>
          <w:sz w:val="24"/>
          <w:szCs w:val="21"/>
        </w:rPr>
        <w:pict>
          <v:shape id="_x0000_s1052" type="#_x0000_t202" style="position:absolute;left:0;text-align:left;margin-left:-72.75pt;margin-top:4.7pt;width:140.15pt;height:34.3pt;z-index:251676672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_x0000_s1052">
              <w:txbxContent>
                <w:p w:rsidR="00257E7F" w:rsidRPr="00395AD2" w:rsidRDefault="00257E7F" w:rsidP="00257E7F">
                  <w:pPr>
                    <w:spacing w:before="80"/>
                    <w:jc w:val="center"/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</w:pPr>
                  <w:r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  <w:t>EDUCATION</w:t>
                  </w:r>
                </w:p>
              </w:txbxContent>
            </v:textbox>
          </v:shape>
        </w:pict>
      </w:r>
      <w:r w:rsidR="00257E7F" w:rsidRPr="00CC33F2">
        <w:rPr>
          <w:rFonts w:ascii="Book Antiqua" w:hAnsi="Book Antiqua" w:cs="Calibri"/>
          <w:b/>
          <w:sz w:val="24"/>
          <w:szCs w:val="21"/>
          <w:u w:val="single"/>
        </w:rPr>
        <w:t>Academic Qualification</w:t>
      </w:r>
      <w:r w:rsidR="00257E7F" w:rsidRPr="00CC33F2">
        <w:rPr>
          <w:rFonts w:ascii="Book Antiqua" w:hAnsi="Book Antiqua" w:cs="Calibri"/>
          <w:b/>
          <w:sz w:val="24"/>
          <w:szCs w:val="21"/>
        </w:rPr>
        <w:t>:</w:t>
      </w:r>
    </w:p>
    <w:p w:rsidR="003C1386" w:rsidRDefault="003C1386" w:rsidP="00C126B4">
      <w:pPr>
        <w:numPr>
          <w:ilvl w:val="0"/>
          <w:numId w:val="4"/>
        </w:numPr>
        <w:spacing w:after="0"/>
        <w:ind w:left="1980"/>
        <w:rPr>
          <w:rFonts w:ascii="Book Antiqua" w:hAnsi="Book Antiqua"/>
          <w:sz w:val="24"/>
          <w:szCs w:val="24"/>
        </w:rPr>
      </w:pPr>
      <w:r>
        <w:rPr>
          <w:rStyle w:val="NormalLatin105ptChar"/>
          <w:rFonts w:ascii="Book Antiqua" w:eastAsiaTheme="minorHAnsi" w:hAnsi="Book Antiqua" w:cs="Arial"/>
          <w:sz w:val="24"/>
          <w:szCs w:val="18"/>
        </w:rPr>
        <w:t>Completed</w:t>
      </w:r>
      <w:r w:rsidRPr="003C1386">
        <w:rPr>
          <w:rFonts w:ascii="Book Antiqua" w:hAnsi="Book Antiqua"/>
          <w:sz w:val="24"/>
          <w:szCs w:val="24"/>
        </w:rPr>
        <w:t xml:space="preserve"> </w:t>
      </w:r>
      <w:r w:rsidR="00C126B4">
        <w:rPr>
          <w:rFonts w:ascii="Book Antiqua" w:hAnsi="Book Antiqua"/>
          <w:b/>
          <w:sz w:val="24"/>
          <w:szCs w:val="24"/>
        </w:rPr>
        <w:t xml:space="preserve">Intermediate </w:t>
      </w:r>
      <w:r w:rsidR="00C126B4" w:rsidRPr="00C126B4">
        <w:rPr>
          <w:rFonts w:ascii="Book Antiqua" w:hAnsi="Book Antiqua"/>
          <w:sz w:val="24"/>
          <w:szCs w:val="24"/>
        </w:rPr>
        <w:t>fr</w:t>
      </w:r>
      <w:r w:rsidR="00C126B4">
        <w:rPr>
          <w:rFonts w:ascii="Book Antiqua" w:hAnsi="Book Antiqua"/>
          <w:sz w:val="24"/>
          <w:szCs w:val="24"/>
        </w:rPr>
        <w:t>om</w:t>
      </w:r>
      <w:r w:rsidR="003E324A">
        <w:rPr>
          <w:rFonts w:ascii="Book Antiqua" w:hAnsi="Book Antiqua"/>
          <w:sz w:val="24"/>
          <w:szCs w:val="24"/>
        </w:rPr>
        <w:t xml:space="preserve"> KV NO.1, Gandhi Nagar Jammu </w:t>
      </w:r>
      <w:r w:rsidR="003E324A" w:rsidRPr="003E324A">
        <w:rPr>
          <w:rFonts w:ascii="Book Antiqua" w:hAnsi="Book Antiqua"/>
          <w:sz w:val="24"/>
          <w:szCs w:val="24"/>
        </w:rPr>
        <w:t>(J&amp;K)</w:t>
      </w:r>
      <w:r w:rsidR="00C126B4">
        <w:rPr>
          <w:rFonts w:ascii="Book Antiqua" w:hAnsi="Book Antiqua"/>
          <w:sz w:val="24"/>
          <w:szCs w:val="24"/>
        </w:rPr>
        <w:t xml:space="preserve"> </w:t>
      </w:r>
      <w:r w:rsidR="00B92AC6" w:rsidRPr="00B92AC6">
        <w:rPr>
          <w:rFonts w:ascii="Book Antiqua" w:hAnsi="Book Antiqua"/>
          <w:sz w:val="24"/>
          <w:szCs w:val="24"/>
        </w:rPr>
        <w:t>CBSE</w:t>
      </w:r>
      <w:r w:rsidR="00C126B4">
        <w:rPr>
          <w:rFonts w:ascii="Book Antiqua" w:hAnsi="Book Antiqua"/>
          <w:sz w:val="24"/>
          <w:szCs w:val="24"/>
        </w:rPr>
        <w:t xml:space="preserve"> Board</w:t>
      </w:r>
      <w:r w:rsidR="003E324A">
        <w:rPr>
          <w:rFonts w:ascii="Book Antiqua" w:hAnsi="Book Antiqua"/>
          <w:sz w:val="24"/>
          <w:szCs w:val="24"/>
        </w:rPr>
        <w:t>.</w:t>
      </w:r>
      <w:r w:rsidR="00C126B4">
        <w:rPr>
          <w:rFonts w:ascii="Book Antiqua" w:hAnsi="Book Antiqua"/>
          <w:sz w:val="24"/>
          <w:szCs w:val="24"/>
        </w:rPr>
        <w:t xml:space="preserve"> </w:t>
      </w:r>
    </w:p>
    <w:p w:rsidR="00C126B4" w:rsidRPr="003C1386" w:rsidRDefault="00C126B4" w:rsidP="00C126B4">
      <w:pPr>
        <w:numPr>
          <w:ilvl w:val="0"/>
          <w:numId w:val="4"/>
        </w:numPr>
        <w:spacing w:after="0"/>
        <w:ind w:left="1980"/>
        <w:rPr>
          <w:rFonts w:ascii="Book Antiqua" w:hAnsi="Book Antiqua"/>
          <w:sz w:val="24"/>
          <w:szCs w:val="24"/>
        </w:rPr>
      </w:pPr>
      <w:r>
        <w:rPr>
          <w:rStyle w:val="NormalLatin105ptChar"/>
          <w:rFonts w:ascii="Book Antiqua" w:eastAsiaTheme="minorHAnsi" w:hAnsi="Book Antiqua" w:cs="Arial"/>
          <w:sz w:val="24"/>
          <w:szCs w:val="18"/>
        </w:rPr>
        <w:t>Completed</w:t>
      </w:r>
      <w:r w:rsidRPr="003C1386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Matriculate </w:t>
      </w:r>
      <w:r w:rsidRPr="00C126B4">
        <w:rPr>
          <w:rFonts w:ascii="Book Antiqua" w:hAnsi="Book Antiqua"/>
          <w:sz w:val="24"/>
          <w:szCs w:val="24"/>
        </w:rPr>
        <w:t>fr</w:t>
      </w:r>
      <w:r>
        <w:rPr>
          <w:rFonts w:ascii="Book Antiqua" w:hAnsi="Book Antiqua"/>
          <w:sz w:val="24"/>
          <w:szCs w:val="24"/>
        </w:rPr>
        <w:t>om</w:t>
      </w:r>
      <w:r w:rsidR="003E324A" w:rsidRPr="003E324A">
        <w:t xml:space="preserve"> </w:t>
      </w:r>
      <w:r w:rsidR="003E324A" w:rsidRPr="003E324A">
        <w:rPr>
          <w:rFonts w:ascii="Book Antiqua" w:hAnsi="Book Antiqua"/>
          <w:sz w:val="24"/>
          <w:szCs w:val="24"/>
        </w:rPr>
        <w:t>KV BSF, Pokhran, Jaisalmer (Raj)</w:t>
      </w:r>
      <w:r>
        <w:rPr>
          <w:rFonts w:ascii="Book Antiqua" w:hAnsi="Book Antiqua"/>
          <w:sz w:val="24"/>
          <w:szCs w:val="24"/>
        </w:rPr>
        <w:t xml:space="preserve"> </w:t>
      </w:r>
      <w:r w:rsidR="00B92AC6" w:rsidRPr="00B92AC6">
        <w:rPr>
          <w:rFonts w:ascii="Book Antiqua" w:hAnsi="Book Antiqua"/>
          <w:sz w:val="24"/>
          <w:szCs w:val="24"/>
        </w:rPr>
        <w:t>CBSE</w:t>
      </w:r>
      <w:r w:rsidR="003E324A">
        <w:rPr>
          <w:rFonts w:ascii="Book Antiqua" w:hAnsi="Book Antiqua"/>
          <w:sz w:val="24"/>
          <w:szCs w:val="24"/>
        </w:rPr>
        <w:t xml:space="preserve"> Board.</w:t>
      </w:r>
    </w:p>
    <w:p w:rsidR="001464FC" w:rsidRPr="0099285B" w:rsidRDefault="001464FC" w:rsidP="00526A62">
      <w:pPr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/>
          <w:sz w:val="28"/>
        </w:rPr>
      </w:pPr>
    </w:p>
    <w:p w:rsidR="00B87508" w:rsidRPr="00B87508" w:rsidRDefault="00E465C3" w:rsidP="00B87508">
      <w:pPr>
        <w:numPr>
          <w:ilvl w:val="0"/>
          <w:numId w:val="31"/>
        </w:numPr>
        <w:tabs>
          <w:tab w:val="clear" w:pos="720"/>
        </w:tabs>
        <w:spacing w:after="0"/>
        <w:ind w:left="1987" w:hanging="367"/>
        <w:jc w:val="both"/>
        <w:rPr>
          <w:rStyle w:val="Strong"/>
          <w:rFonts w:ascii="Book Antiqua" w:hAnsi="Book Antiqua"/>
          <w:b w:val="0"/>
          <w:bCs w:val="0"/>
          <w:sz w:val="24"/>
          <w:szCs w:val="24"/>
        </w:rPr>
      </w:pPr>
      <w:r w:rsidRPr="00E465C3">
        <w:rPr>
          <w:rFonts w:ascii="Book Antiqua" w:hAnsi="Book Antiqua"/>
          <w:noProof/>
          <w:sz w:val="24"/>
          <w:szCs w:val="24"/>
        </w:rPr>
        <w:pict>
          <v:shape id="_x0000_s1059" type="#_x0000_t202" style="position:absolute;left:0;text-align:left;margin-left:-72.75pt;margin-top:3.8pt;width:140.15pt;height:38.85pt;z-index:251680768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_x0000_s1059">
              <w:txbxContent>
                <w:p w:rsidR="00B87508" w:rsidRPr="00395AD2" w:rsidRDefault="00B87508" w:rsidP="00C126B4">
                  <w:pPr>
                    <w:spacing w:after="0" w:line="240" w:lineRule="auto"/>
                    <w:jc w:val="center"/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</w:pPr>
                  <w:r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  <w:t xml:space="preserve">TECHNICAL </w:t>
                  </w:r>
                  <w:r w:rsidR="0099285B"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  <w:t>SKILLS</w:t>
                  </w:r>
                </w:p>
              </w:txbxContent>
            </v:textbox>
          </v:shape>
        </w:pict>
      </w:r>
      <w:r w:rsidR="00B87508" w:rsidRPr="00B87508">
        <w:rPr>
          <w:rStyle w:val="Strong"/>
          <w:rFonts w:ascii="Book Antiqua" w:hAnsi="Book Antiqua"/>
          <w:b w:val="0"/>
          <w:sz w:val="24"/>
          <w:szCs w:val="24"/>
        </w:rPr>
        <w:t>Having basic knowledge of hardware and software</w:t>
      </w:r>
      <w:r w:rsidR="00B87508">
        <w:rPr>
          <w:rStyle w:val="Strong"/>
          <w:rFonts w:ascii="Book Antiqua" w:hAnsi="Book Antiqua"/>
          <w:b w:val="0"/>
          <w:sz w:val="24"/>
          <w:szCs w:val="24"/>
        </w:rPr>
        <w:t xml:space="preserve"> and providing </w:t>
      </w:r>
      <w:r w:rsidR="00B87508" w:rsidRPr="00B87508">
        <w:rPr>
          <w:rStyle w:val="Strong"/>
          <w:rFonts w:ascii="Book Antiqua" w:hAnsi="Book Antiqua"/>
          <w:b w:val="0"/>
          <w:bCs w:val="0"/>
          <w:sz w:val="24"/>
          <w:szCs w:val="24"/>
        </w:rPr>
        <w:t>Technical Support</w:t>
      </w:r>
      <w:r w:rsidR="00B87508">
        <w:rPr>
          <w:rStyle w:val="Strong"/>
          <w:rFonts w:ascii="Book Antiqua" w:hAnsi="Book Antiqua"/>
          <w:b w:val="0"/>
          <w:bCs w:val="0"/>
          <w:sz w:val="24"/>
          <w:szCs w:val="24"/>
        </w:rPr>
        <w:t>.</w:t>
      </w:r>
    </w:p>
    <w:p w:rsidR="00B87508" w:rsidRDefault="00B87508" w:rsidP="00B87508">
      <w:pPr>
        <w:numPr>
          <w:ilvl w:val="0"/>
          <w:numId w:val="31"/>
        </w:numPr>
        <w:tabs>
          <w:tab w:val="clear" w:pos="720"/>
        </w:tabs>
        <w:spacing w:after="0"/>
        <w:ind w:left="1987" w:hanging="367"/>
        <w:jc w:val="both"/>
        <w:rPr>
          <w:rFonts w:ascii="Book Antiqua" w:hAnsi="Book Antiqua"/>
          <w:sz w:val="24"/>
          <w:szCs w:val="24"/>
        </w:rPr>
      </w:pPr>
      <w:r w:rsidRPr="00B87508">
        <w:rPr>
          <w:rStyle w:val="Strong"/>
          <w:rFonts w:ascii="Book Antiqua" w:hAnsi="Book Antiqua"/>
          <w:b w:val="0"/>
          <w:sz w:val="24"/>
          <w:szCs w:val="24"/>
        </w:rPr>
        <w:t>Aware of basic networking concepts and technologies</w:t>
      </w:r>
      <w:r w:rsidRPr="00B87508">
        <w:rPr>
          <w:rFonts w:ascii="Book Antiqua" w:hAnsi="Book Antiqua"/>
          <w:sz w:val="24"/>
          <w:szCs w:val="24"/>
        </w:rPr>
        <w:t>.</w:t>
      </w:r>
    </w:p>
    <w:p w:rsidR="0099285B" w:rsidRDefault="0099285B" w:rsidP="00B87508">
      <w:pPr>
        <w:numPr>
          <w:ilvl w:val="0"/>
          <w:numId w:val="31"/>
        </w:numPr>
        <w:tabs>
          <w:tab w:val="clear" w:pos="720"/>
        </w:tabs>
        <w:spacing w:after="0"/>
        <w:ind w:left="1987" w:hanging="367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Sound knowledge of Operating systems like XP, Linux, Window 7, C and C++.</w:t>
      </w:r>
    </w:p>
    <w:p w:rsidR="0099285B" w:rsidRDefault="0099285B" w:rsidP="00B87508">
      <w:pPr>
        <w:numPr>
          <w:ilvl w:val="0"/>
          <w:numId w:val="31"/>
        </w:numPr>
        <w:tabs>
          <w:tab w:val="clear" w:pos="720"/>
        </w:tabs>
        <w:spacing w:after="0"/>
        <w:ind w:left="1987" w:hanging="367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Proficient in Database packages, MS Office and others.</w:t>
      </w:r>
    </w:p>
    <w:p w:rsidR="00716406" w:rsidRPr="0099285B" w:rsidRDefault="00E465C3" w:rsidP="0099285B">
      <w:pPr>
        <w:tabs>
          <w:tab w:val="left" w:pos="1620"/>
        </w:tabs>
        <w:spacing w:after="0" w:line="288" w:lineRule="auto"/>
        <w:jc w:val="both"/>
        <w:rPr>
          <w:rFonts w:ascii="Book Antiqua" w:hAnsi="Book Antiqua" w:cs="Arial"/>
          <w:b/>
          <w:sz w:val="28"/>
          <w:szCs w:val="24"/>
          <w:u w:val="single"/>
        </w:rPr>
      </w:pPr>
      <w:r w:rsidRPr="00E465C3">
        <w:rPr>
          <w:b/>
          <w:noProof/>
          <w:u w:val="single"/>
        </w:rPr>
        <w:pict>
          <v:shape id="_x0000_s1049" type="#_x0000_t202" style="position:absolute;left:0;text-align:left;margin-left:-72.75pt;margin-top:18.75pt;width:140.15pt;height:42pt;z-index:251673600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_x0000_s1049">
              <w:txbxContent>
                <w:p w:rsidR="00761BEC" w:rsidRPr="00395AD2" w:rsidRDefault="003E324A" w:rsidP="0099285B">
                  <w:pPr>
                    <w:spacing w:after="0" w:line="240" w:lineRule="auto"/>
                    <w:jc w:val="center"/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</w:pPr>
                  <w:r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  <w:t>ACHIEVEMENTS</w:t>
                  </w:r>
                </w:p>
              </w:txbxContent>
            </v:textbox>
          </v:shape>
        </w:pict>
      </w:r>
    </w:p>
    <w:p w:rsidR="008E1C2D" w:rsidRPr="008E1C2D" w:rsidRDefault="008E1C2D" w:rsidP="008E1C2D">
      <w:pPr>
        <w:pStyle w:val="normal0"/>
        <w:numPr>
          <w:ilvl w:val="0"/>
          <w:numId w:val="37"/>
        </w:numPr>
        <w:spacing w:after="220"/>
        <w:jc w:val="both"/>
        <w:rPr>
          <w:szCs w:val="24"/>
        </w:rPr>
      </w:pPr>
      <w:r>
        <w:rPr>
          <w:szCs w:val="24"/>
        </w:rPr>
        <w:t xml:space="preserve">Working As Back Office Executive at PACEX E SYSTEMS PVT LTD. </w:t>
      </w:r>
      <w:proofErr w:type="spellStart"/>
      <w:r>
        <w:rPr>
          <w:szCs w:val="24"/>
        </w:rPr>
        <w:t>Lucknow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From</w:t>
      </w:r>
      <w:proofErr w:type="gramEnd"/>
      <w:r>
        <w:rPr>
          <w:szCs w:val="24"/>
        </w:rPr>
        <w:t xml:space="preserve"> 08/08/2014.</w:t>
      </w:r>
    </w:p>
    <w:p w:rsidR="008E1030" w:rsidRDefault="008E1030" w:rsidP="008E1030">
      <w:pPr>
        <w:pStyle w:val="normal0"/>
        <w:numPr>
          <w:ilvl w:val="0"/>
          <w:numId w:val="37"/>
        </w:numPr>
        <w:spacing w:after="220"/>
        <w:jc w:val="both"/>
        <w:rPr>
          <w:szCs w:val="24"/>
        </w:rPr>
      </w:pPr>
      <w:r>
        <w:rPr>
          <w:szCs w:val="24"/>
        </w:rPr>
        <w:t>Have Done Linux System Administration Course From NIIT.</w:t>
      </w:r>
    </w:p>
    <w:p w:rsidR="008E1030" w:rsidRDefault="008E1030" w:rsidP="008E1030">
      <w:pPr>
        <w:pStyle w:val="normal0"/>
        <w:numPr>
          <w:ilvl w:val="0"/>
          <w:numId w:val="37"/>
        </w:numPr>
        <w:spacing w:after="220"/>
        <w:jc w:val="both"/>
        <w:rPr>
          <w:szCs w:val="24"/>
        </w:rPr>
      </w:pPr>
      <w:r>
        <w:rPr>
          <w:szCs w:val="24"/>
        </w:rPr>
        <w:t>Have Done PL/SQL Fundamentals And Introduction To SQL Course From NIIT.</w:t>
      </w:r>
    </w:p>
    <w:p w:rsidR="008E1030" w:rsidRDefault="008E1030" w:rsidP="008E1030">
      <w:pPr>
        <w:pStyle w:val="normal0"/>
        <w:numPr>
          <w:ilvl w:val="0"/>
          <w:numId w:val="37"/>
        </w:numPr>
        <w:spacing w:after="220"/>
        <w:jc w:val="both"/>
        <w:rPr>
          <w:szCs w:val="24"/>
        </w:rPr>
      </w:pPr>
      <w:r>
        <w:rPr>
          <w:szCs w:val="24"/>
        </w:rPr>
        <w:t>Have Done Certificate Program In SWIFT For Professionals From NIIT.</w:t>
      </w:r>
    </w:p>
    <w:p w:rsidR="008E1030" w:rsidRDefault="008E1030" w:rsidP="008E1030">
      <w:pPr>
        <w:pStyle w:val="normal0"/>
        <w:numPr>
          <w:ilvl w:val="0"/>
          <w:numId w:val="37"/>
        </w:numPr>
        <w:spacing w:after="220"/>
        <w:jc w:val="both"/>
        <w:rPr>
          <w:szCs w:val="24"/>
        </w:rPr>
      </w:pPr>
      <w:r>
        <w:rPr>
          <w:szCs w:val="24"/>
        </w:rPr>
        <w:t>Have Done Certificat</w:t>
      </w:r>
      <w:r w:rsidR="00C43DF1">
        <w:rPr>
          <w:szCs w:val="24"/>
        </w:rPr>
        <w:t>e Program In Networking From NIIT</w:t>
      </w:r>
      <w:r>
        <w:rPr>
          <w:szCs w:val="24"/>
        </w:rPr>
        <w:t>.</w:t>
      </w:r>
    </w:p>
    <w:p w:rsidR="008E1030" w:rsidRDefault="008E1030" w:rsidP="008E1030">
      <w:pPr>
        <w:pStyle w:val="normal0"/>
        <w:numPr>
          <w:ilvl w:val="0"/>
          <w:numId w:val="37"/>
        </w:numPr>
        <w:spacing w:after="220"/>
        <w:jc w:val="both"/>
        <w:rPr>
          <w:szCs w:val="24"/>
        </w:rPr>
      </w:pPr>
      <w:r>
        <w:rPr>
          <w:szCs w:val="24"/>
        </w:rPr>
        <w:t>Received Certificate From Bharti Vidya Gyan Peeth, Haridwar.</w:t>
      </w:r>
    </w:p>
    <w:p w:rsidR="008E1030" w:rsidRPr="004E1D20" w:rsidRDefault="008E1030" w:rsidP="008E1030">
      <w:pPr>
        <w:pStyle w:val="normal0"/>
        <w:numPr>
          <w:ilvl w:val="0"/>
          <w:numId w:val="37"/>
        </w:numPr>
        <w:spacing w:after="220"/>
        <w:jc w:val="both"/>
        <w:rPr>
          <w:szCs w:val="24"/>
        </w:rPr>
      </w:pPr>
      <w:r>
        <w:rPr>
          <w:szCs w:val="24"/>
        </w:rPr>
        <w:t>Received Certificate Of KVS Regional Sports Meet in Kabbadi.</w:t>
      </w:r>
    </w:p>
    <w:p w:rsidR="0099285B" w:rsidRPr="0099285B" w:rsidRDefault="00E465C3" w:rsidP="008E1030">
      <w:pPr>
        <w:pStyle w:val="ListParagraph"/>
        <w:spacing w:after="0"/>
        <w:ind w:left="1980"/>
        <w:jc w:val="both"/>
        <w:rPr>
          <w:rFonts w:ascii="Book Antiqua" w:hAnsi="Book Antiqua"/>
          <w:sz w:val="24"/>
          <w:szCs w:val="24"/>
        </w:rPr>
      </w:pPr>
      <w:r w:rsidRPr="00E465C3">
        <w:rPr>
          <w:rFonts w:ascii="Book Antiqua" w:hAnsi="Book Antiqua" w:cs="Calibri"/>
          <w:noProof/>
          <w:sz w:val="24"/>
          <w:szCs w:val="21"/>
        </w:rPr>
        <w:pict>
          <v:shape id="_x0000_s1042" type="#_x0000_t202" style="position:absolute;left:0;text-align:left;margin-left:-72.75pt;margin-top:15.8pt;width:140.15pt;height:34.3pt;z-index:251669504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_x0000_s1042">
              <w:txbxContent>
                <w:p w:rsidR="0012296F" w:rsidRPr="00395AD2" w:rsidRDefault="00AF0CA9" w:rsidP="0012296F">
                  <w:pPr>
                    <w:spacing w:before="80"/>
                    <w:jc w:val="center"/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</w:pPr>
                  <w:r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  <w:t>ATTRIBUTES</w:t>
                  </w:r>
                </w:p>
              </w:txbxContent>
            </v:textbox>
          </v:shape>
        </w:pict>
      </w:r>
    </w:p>
    <w:p w:rsidR="0034262B" w:rsidRPr="00CC33F2" w:rsidRDefault="0034262B" w:rsidP="0034262B">
      <w:pPr>
        <w:numPr>
          <w:ilvl w:val="0"/>
          <w:numId w:val="1"/>
        </w:numPr>
        <w:spacing w:after="0"/>
        <w:ind w:left="1987"/>
        <w:rPr>
          <w:rFonts w:ascii="Book Antiqua" w:hAnsi="Book Antiqua"/>
          <w:color w:val="0D0D0D"/>
          <w:sz w:val="24"/>
          <w:szCs w:val="24"/>
        </w:rPr>
      </w:pPr>
      <w:r w:rsidRPr="00CC33F2">
        <w:rPr>
          <w:rFonts w:ascii="Book Antiqua" w:hAnsi="Book Antiqua"/>
          <w:color w:val="0D0D0D"/>
          <w:sz w:val="24"/>
          <w:szCs w:val="24"/>
        </w:rPr>
        <w:t xml:space="preserve">A positive attitude backed up with practical experience </w:t>
      </w:r>
      <w:r>
        <w:rPr>
          <w:rFonts w:ascii="Book Antiqua" w:hAnsi="Book Antiqua"/>
          <w:color w:val="0D0D0D"/>
          <w:sz w:val="24"/>
          <w:szCs w:val="24"/>
        </w:rPr>
        <w:t>towards the work and the organization.</w:t>
      </w:r>
    </w:p>
    <w:p w:rsidR="0034262B" w:rsidRDefault="0034262B" w:rsidP="0034262B">
      <w:pPr>
        <w:numPr>
          <w:ilvl w:val="0"/>
          <w:numId w:val="1"/>
        </w:numPr>
        <w:spacing w:after="0"/>
        <w:ind w:left="1987"/>
        <w:rPr>
          <w:rFonts w:ascii="Book Antiqua" w:hAnsi="Book Antiqua"/>
          <w:color w:val="0D0D0D"/>
          <w:sz w:val="24"/>
          <w:szCs w:val="24"/>
        </w:rPr>
      </w:pPr>
      <w:r>
        <w:rPr>
          <w:rFonts w:ascii="Book Antiqua" w:hAnsi="Book Antiqua"/>
          <w:color w:val="0D0D0D"/>
          <w:sz w:val="24"/>
          <w:szCs w:val="24"/>
        </w:rPr>
        <w:t xml:space="preserve">Dynamic and hard working </w:t>
      </w:r>
      <w:r w:rsidRPr="00CC33F2">
        <w:rPr>
          <w:rFonts w:ascii="Book Antiqua" w:hAnsi="Book Antiqua"/>
          <w:color w:val="0D0D0D"/>
          <w:sz w:val="24"/>
          <w:szCs w:val="24"/>
        </w:rPr>
        <w:t>and strong analytical skill</w:t>
      </w:r>
      <w:r>
        <w:rPr>
          <w:rFonts w:ascii="Book Antiqua" w:hAnsi="Book Antiqua"/>
          <w:color w:val="0D0D0D"/>
          <w:sz w:val="24"/>
          <w:szCs w:val="24"/>
        </w:rPr>
        <w:t>.</w:t>
      </w:r>
    </w:p>
    <w:p w:rsidR="0034262B" w:rsidRPr="0034262B" w:rsidRDefault="0034262B" w:rsidP="0034262B">
      <w:pPr>
        <w:numPr>
          <w:ilvl w:val="0"/>
          <w:numId w:val="1"/>
        </w:numPr>
        <w:spacing w:after="0"/>
        <w:ind w:left="1987"/>
        <w:rPr>
          <w:rFonts w:ascii="Book Antiqua" w:hAnsi="Book Antiqua"/>
          <w:color w:val="0D0D0D"/>
          <w:sz w:val="24"/>
          <w:szCs w:val="24"/>
        </w:rPr>
      </w:pPr>
      <w:r w:rsidRPr="0034262B">
        <w:rPr>
          <w:rFonts w:ascii="Book Antiqua" w:hAnsi="Book Antiqua"/>
          <w:color w:val="0D0D0D"/>
          <w:sz w:val="24"/>
          <w:szCs w:val="24"/>
        </w:rPr>
        <w:lastRenderedPageBreak/>
        <w:t>Disciplined approach and quick learning excellence.</w:t>
      </w:r>
    </w:p>
    <w:p w:rsidR="00E20625" w:rsidRPr="0099285B" w:rsidRDefault="00E20625" w:rsidP="00E20625">
      <w:pPr>
        <w:spacing w:after="0"/>
        <w:ind w:left="1800"/>
        <w:jc w:val="both"/>
        <w:rPr>
          <w:rFonts w:ascii="Book Antiqua" w:hAnsi="Book Antiqua" w:cs="Arial"/>
          <w:b/>
          <w:sz w:val="36"/>
          <w:szCs w:val="24"/>
          <w:u w:val="single"/>
        </w:rPr>
      </w:pPr>
    </w:p>
    <w:p w:rsidR="00B87508" w:rsidRPr="0099285B" w:rsidRDefault="00641560" w:rsidP="0099285B">
      <w:pPr>
        <w:spacing w:after="0"/>
        <w:ind w:left="1987" w:hanging="367"/>
        <w:rPr>
          <w:rFonts w:ascii="Book Antiqua" w:hAnsi="Book Antiqua"/>
          <w:sz w:val="28"/>
          <w:szCs w:val="24"/>
        </w:rPr>
      </w:pPr>
      <w:r w:rsidRPr="00B87508">
        <w:rPr>
          <w:rFonts w:ascii="Book Antiqua" w:hAnsi="Book Antiqua"/>
          <w:color w:val="0D0D0D"/>
          <w:sz w:val="24"/>
          <w:szCs w:val="24"/>
        </w:rPr>
        <w:tab/>
      </w:r>
    </w:p>
    <w:p w:rsidR="0034262B" w:rsidRDefault="0034262B" w:rsidP="00E213C3">
      <w:pPr>
        <w:numPr>
          <w:ilvl w:val="0"/>
          <w:numId w:val="2"/>
        </w:numPr>
        <w:tabs>
          <w:tab w:val="left" w:pos="1980"/>
        </w:tabs>
        <w:spacing w:after="0"/>
        <w:ind w:left="1980"/>
        <w:jc w:val="both"/>
        <w:rPr>
          <w:rFonts w:ascii="Book Antiqua" w:eastAsia="Times New Roman" w:hAnsi="Book Antiqua"/>
          <w:noProof/>
          <w:color w:val="0D0D0D"/>
          <w:sz w:val="24"/>
        </w:rPr>
      </w:pPr>
      <w:r w:rsidRPr="0034262B">
        <w:rPr>
          <w:rFonts w:ascii="Book Antiqua" w:eastAsia="Times New Roman" w:hAnsi="Book Antiqua"/>
          <w:b/>
          <w:noProof/>
          <w:color w:val="0D0D0D"/>
          <w:sz w:val="24"/>
        </w:rPr>
        <w:t>Fathers Name:</w:t>
      </w:r>
      <w:r>
        <w:rPr>
          <w:rFonts w:ascii="Book Antiqua" w:eastAsia="Times New Roman" w:hAnsi="Book Antiqua"/>
          <w:noProof/>
          <w:color w:val="0D0D0D"/>
          <w:sz w:val="24"/>
        </w:rPr>
        <w:t xml:space="preserve"> </w:t>
      </w:r>
      <w:r w:rsidR="0043644F">
        <w:rPr>
          <w:rFonts w:ascii="Book Antiqua" w:eastAsia="Times New Roman" w:hAnsi="Book Antiqua"/>
          <w:noProof/>
          <w:color w:val="0D0D0D"/>
          <w:sz w:val="24"/>
        </w:rPr>
        <w:t>Sh.</w:t>
      </w:r>
      <w:r>
        <w:rPr>
          <w:rFonts w:ascii="Book Antiqua" w:eastAsia="Times New Roman" w:hAnsi="Book Antiqua"/>
          <w:noProof/>
          <w:color w:val="0D0D0D"/>
          <w:sz w:val="24"/>
        </w:rPr>
        <w:t>Hans Ram</w:t>
      </w:r>
    </w:p>
    <w:p w:rsidR="0043644F" w:rsidRPr="0043644F" w:rsidRDefault="0043644F" w:rsidP="0043644F">
      <w:pPr>
        <w:numPr>
          <w:ilvl w:val="0"/>
          <w:numId w:val="2"/>
        </w:numPr>
        <w:tabs>
          <w:tab w:val="left" w:pos="1980"/>
        </w:tabs>
        <w:spacing w:after="0"/>
        <w:ind w:left="1980"/>
        <w:jc w:val="both"/>
        <w:rPr>
          <w:rFonts w:ascii="Book Antiqua" w:eastAsia="Times New Roman" w:hAnsi="Book Antiqua"/>
          <w:noProof/>
          <w:color w:val="0D0D0D"/>
          <w:sz w:val="24"/>
        </w:rPr>
      </w:pPr>
      <w:r>
        <w:rPr>
          <w:rFonts w:ascii="Book Antiqua" w:eastAsia="Times New Roman" w:hAnsi="Book Antiqua"/>
          <w:b/>
          <w:noProof/>
          <w:color w:val="0D0D0D"/>
          <w:sz w:val="24"/>
        </w:rPr>
        <w:t>Mother’s Name:</w:t>
      </w:r>
      <w:r>
        <w:rPr>
          <w:rFonts w:ascii="Book Antiqua" w:eastAsia="Times New Roman" w:hAnsi="Book Antiqua"/>
          <w:noProof/>
          <w:color w:val="0D0D0D"/>
          <w:sz w:val="24"/>
        </w:rPr>
        <w:t xml:space="preserve"> Smt. Kamlesh Devi</w:t>
      </w:r>
    </w:p>
    <w:p w:rsidR="008F7B2A" w:rsidRPr="0043644F" w:rsidRDefault="00E465C3" w:rsidP="00E213C3">
      <w:pPr>
        <w:numPr>
          <w:ilvl w:val="0"/>
          <w:numId w:val="2"/>
        </w:numPr>
        <w:tabs>
          <w:tab w:val="left" w:pos="1980"/>
        </w:tabs>
        <w:spacing w:after="0"/>
        <w:ind w:left="1980"/>
        <w:jc w:val="both"/>
        <w:rPr>
          <w:rFonts w:ascii="Book Antiqua" w:eastAsia="Times New Roman" w:hAnsi="Book Antiqua"/>
          <w:noProof/>
          <w:color w:val="0D0D0D"/>
          <w:sz w:val="24"/>
        </w:rPr>
      </w:pPr>
      <w:r w:rsidRPr="00E465C3">
        <w:rPr>
          <w:rFonts w:ascii="Book Antiqua" w:hAnsi="Book Antiqua"/>
          <w:noProof/>
          <w:color w:val="0D0D0D"/>
          <w:sz w:val="28"/>
          <w:szCs w:val="24"/>
        </w:rPr>
        <w:pict>
          <v:shape id="_x0000_s1043" type="#_x0000_t202" style="position:absolute;left:0;text-align:left;margin-left:-73.5pt;margin-top:4.05pt;width:140.15pt;height:43.8pt;z-index:251670528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textbox style="mso-next-textbox:#_x0000_s1043">
              <w:txbxContent>
                <w:p w:rsidR="00E01E32" w:rsidRPr="00395AD2" w:rsidRDefault="00AF0CA9" w:rsidP="006C7ED7">
                  <w:pPr>
                    <w:spacing w:after="0" w:line="240" w:lineRule="auto"/>
                    <w:jc w:val="center"/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</w:pPr>
                  <w:r>
                    <w:rPr>
                      <w:rFonts w:ascii="Book Antiqua" w:hAnsi="Book Antiqua"/>
                      <w:color w:val="F2F2F2" w:themeColor="background1" w:themeShade="F2"/>
                      <w:sz w:val="28"/>
                    </w:rPr>
                    <w:t>PERSONAL DETAILS</w:t>
                  </w:r>
                </w:p>
              </w:txbxContent>
            </v:textbox>
          </v:shape>
        </w:pict>
      </w:r>
      <w:r w:rsidR="00AF0CA9" w:rsidRPr="00641560">
        <w:rPr>
          <w:rFonts w:ascii="Book Antiqua" w:hAnsi="Book Antiqua"/>
          <w:b/>
          <w:color w:val="0D0D0D"/>
          <w:sz w:val="24"/>
        </w:rPr>
        <w:t>Date of Birth:</w:t>
      </w:r>
      <w:r w:rsidR="00AF0CA9" w:rsidRPr="00641560">
        <w:rPr>
          <w:rFonts w:ascii="Book Antiqua" w:hAnsi="Book Antiqua"/>
          <w:color w:val="0D0D0D"/>
          <w:sz w:val="24"/>
        </w:rPr>
        <w:t xml:space="preserve"> </w:t>
      </w:r>
      <w:r w:rsidR="00B92AC6">
        <w:rPr>
          <w:rFonts w:ascii="Book Antiqua" w:hAnsi="Book Antiqua"/>
          <w:color w:val="0D0D0D"/>
          <w:sz w:val="24"/>
        </w:rPr>
        <w:t>22</w:t>
      </w:r>
      <w:r w:rsidR="00B92AC6">
        <w:rPr>
          <w:rFonts w:ascii="Book Antiqua" w:hAnsi="Book Antiqua"/>
          <w:color w:val="0D0D0D"/>
          <w:sz w:val="24"/>
          <w:vertAlign w:val="superscript"/>
        </w:rPr>
        <w:t>th</w:t>
      </w:r>
      <w:r w:rsidR="00B92AC6">
        <w:rPr>
          <w:rFonts w:ascii="Book Antiqua" w:hAnsi="Book Antiqua"/>
          <w:color w:val="0D0D0D"/>
          <w:sz w:val="24"/>
        </w:rPr>
        <w:t xml:space="preserve"> Oct</w:t>
      </w:r>
      <w:r w:rsidR="00AD0E54" w:rsidRPr="00641560">
        <w:rPr>
          <w:rFonts w:ascii="Book Antiqua" w:hAnsi="Book Antiqua"/>
          <w:color w:val="0D0D0D"/>
          <w:spacing w:val="4"/>
          <w:sz w:val="24"/>
        </w:rPr>
        <w:t xml:space="preserve"> 19</w:t>
      </w:r>
      <w:r w:rsidR="00B92AC6">
        <w:rPr>
          <w:rFonts w:ascii="Book Antiqua" w:hAnsi="Book Antiqua"/>
          <w:color w:val="0D0D0D"/>
          <w:spacing w:val="4"/>
          <w:sz w:val="24"/>
        </w:rPr>
        <w:t>93</w:t>
      </w:r>
      <w:r w:rsidR="00E213C3">
        <w:rPr>
          <w:rFonts w:ascii="Book Antiqua" w:hAnsi="Book Antiqua"/>
          <w:color w:val="0D0D0D"/>
          <w:spacing w:val="4"/>
          <w:sz w:val="24"/>
        </w:rPr>
        <w:t>.</w:t>
      </w:r>
    </w:p>
    <w:p w:rsidR="0043644F" w:rsidRDefault="0043644F" w:rsidP="00E213C3">
      <w:pPr>
        <w:numPr>
          <w:ilvl w:val="0"/>
          <w:numId w:val="2"/>
        </w:numPr>
        <w:tabs>
          <w:tab w:val="left" w:pos="1980"/>
        </w:tabs>
        <w:spacing w:after="0"/>
        <w:ind w:left="1980"/>
        <w:jc w:val="both"/>
        <w:rPr>
          <w:rFonts w:ascii="Book Antiqua" w:eastAsia="Times New Roman" w:hAnsi="Book Antiqua"/>
          <w:noProof/>
          <w:color w:val="0D0D0D"/>
          <w:sz w:val="24"/>
        </w:rPr>
      </w:pPr>
      <w:r>
        <w:rPr>
          <w:rFonts w:ascii="Book Antiqua" w:eastAsia="Times New Roman" w:hAnsi="Book Antiqua"/>
          <w:b/>
          <w:noProof/>
          <w:color w:val="0D0D0D"/>
          <w:sz w:val="24"/>
        </w:rPr>
        <w:t xml:space="preserve">Nationality: </w:t>
      </w:r>
      <w:r>
        <w:rPr>
          <w:rFonts w:ascii="Book Antiqua" w:eastAsia="Times New Roman" w:hAnsi="Book Antiqua"/>
          <w:noProof/>
          <w:color w:val="0D0D0D"/>
          <w:sz w:val="24"/>
        </w:rPr>
        <w:t>Indian.</w:t>
      </w:r>
    </w:p>
    <w:p w:rsidR="0043644F" w:rsidRPr="00641560" w:rsidRDefault="0043644F" w:rsidP="00E213C3">
      <w:pPr>
        <w:numPr>
          <w:ilvl w:val="0"/>
          <w:numId w:val="2"/>
        </w:numPr>
        <w:tabs>
          <w:tab w:val="left" w:pos="1980"/>
        </w:tabs>
        <w:spacing w:after="0"/>
        <w:ind w:left="1980"/>
        <w:jc w:val="both"/>
        <w:rPr>
          <w:rFonts w:ascii="Book Antiqua" w:eastAsia="Times New Roman" w:hAnsi="Book Antiqua"/>
          <w:noProof/>
          <w:color w:val="0D0D0D"/>
          <w:sz w:val="24"/>
        </w:rPr>
      </w:pPr>
      <w:r>
        <w:rPr>
          <w:rFonts w:ascii="Book Antiqua" w:eastAsia="Times New Roman" w:hAnsi="Book Antiqua"/>
          <w:b/>
          <w:noProof/>
          <w:color w:val="0D0D0D"/>
          <w:sz w:val="24"/>
        </w:rPr>
        <w:t>Religion:</w:t>
      </w:r>
      <w:r>
        <w:rPr>
          <w:rFonts w:ascii="Book Antiqua" w:eastAsia="Times New Roman" w:hAnsi="Book Antiqua"/>
          <w:noProof/>
          <w:color w:val="0D0D0D"/>
          <w:sz w:val="24"/>
        </w:rPr>
        <w:t xml:space="preserve"> Hindu.</w:t>
      </w:r>
    </w:p>
    <w:p w:rsidR="002A2A1B" w:rsidRPr="002A2A1B" w:rsidRDefault="002A2A1B" w:rsidP="00E213C3">
      <w:pPr>
        <w:pStyle w:val="ListParagraph"/>
        <w:numPr>
          <w:ilvl w:val="0"/>
          <w:numId w:val="2"/>
        </w:numPr>
        <w:spacing w:after="0"/>
        <w:ind w:left="1980"/>
        <w:rPr>
          <w:rFonts w:ascii="Book Antiqua" w:hAnsi="Book Antiqua"/>
          <w:b/>
          <w:color w:val="000000"/>
          <w:sz w:val="24"/>
          <w:szCs w:val="24"/>
          <w:lang w:val="en-IN"/>
        </w:rPr>
      </w:pPr>
      <w:r w:rsidRPr="002A2A1B">
        <w:rPr>
          <w:rFonts w:ascii="Book Antiqua" w:hAnsi="Book Antiqua"/>
          <w:b/>
          <w:color w:val="000000"/>
          <w:sz w:val="24"/>
          <w:szCs w:val="24"/>
          <w:lang w:val="en-IN"/>
        </w:rPr>
        <w:t xml:space="preserve">Linguistic Proficiency: </w:t>
      </w:r>
      <w:r w:rsidRPr="002A2A1B">
        <w:rPr>
          <w:rFonts w:ascii="Book Antiqua" w:hAnsi="Book Antiqua"/>
          <w:color w:val="000000"/>
          <w:sz w:val="24"/>
          <w:szCs w:val="24"/>
          <w:lang w:val="en-IN"/>
        </w:rPr>
        <w:t xml:space="preserve">English &amp; </w:t>
      </w:r>
      <w:r w:rsidR="0099285B">
        <w:rPr>
          <w:rFonts w:ascii="Book Antiqua" w:hAnsi="Book Antiqua"/>
          <w:color w:val="000000"/>
          <w:sz w:val="24"/>
          <w:szCs w:val="24"/>
          <w:lang w:val="en-IN"/>
        </w:rPr>
        <w:t>Hindi</w:t>
      </w:r>
      <w:r w:rsidR="00E213C3">
        <w:rPr>
          <w:rFonts w:ascii="Book Antiqua" w:hAnsi="Book Antiqua"/>
          <w:color w:val="000000"/>
          <w:sz w:val="24"/>
          <w:szCs w:val="24"/>
          <w:lang w:val="en-IN"/>
        </w:rPr>
        <w:t>.</w:t>
      </w:r>
    </w:p>
    <w:p w:rsidR="00EE44FA" w:rsidRDefault="0099285B" w:rsidP="00E213C3">
      <w:pPr>
        <w:pStyle w:val="ListParagraph"/>
        <w:numPr>
          <w:ilvl w:val="0"/>
          <w:numId w:val="39"/>
        </w:numPr>
        <w:spacing w:after="0"/>
        <w:ind w:left="198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Hobbies</w:t>
      </w:r>
      <w:r w:rsidR="00520297" w:rsidRPr="00520297">
        <w:rPr>
          <w:rFonts w:ascii="Book Antiqua" w:hAnsi="Book Antiqua"/>
          <w:b/>
          <w:sz w:val="24"/>
          <w:szCs w:val="24"/>
        </w:rPr>
        <w:t xml:space="preserve">: </w:t>
      </w:r>
      <w:r w:rsidR="00B92AC6" w:rsidRPr="00B92AC6">
        <w:rPr>
          <w:rFonts w:ascii="Book Antiqua" w:hAnsi="Book Antiqua"/>
          <w:sz w:val="28"/>
          <w:szCs w:val="28"/>
        </w:rPr>
        <w:t>Reading, Cricket, Music</w:t>
      </w:r>
      <w:r w:rsidR="00E213C3">
        <w:rPr>
          <w:rFonts w:ascii="Book Antiqua" w:hAnsi="Book Antiqua"/>
          <w:sz w:val="24"/>
          <w:szCs w:val="24"/>
        </w:rPr>
        <w:t>.</w:t>
      </w:r>
    </w:p>
    <w:p w:rsidR="0099285B" w:rsidRPr="00B92AC6" w:rsidRDefault="0099285B" w:rsidP="00B92AC6">
      <w:pPr>
        <w:pStyle w:val="normal0"/>
        <w:numPr>
          <w:ilvl w:val="0"/>
          <w:numId w:val="39"/>
        </w:numPr>
        <w:ind w:left="1980"/>
        <w:rPr>
          <w:szCs w:val="24"/>
        </w:rPr>
      </w:pPr>
      <w:r>
        <w:rPr>
          <w:rFonts w:ascii="Book Antiqua" w:hAnsi="Book Antiqua"/>
          <w:b/>
          <w:szCs w:val="24"/>
        </w:rPr>
        <w:t>Address:</w:t>
      </w:r>
      <w:r>
        <w:rPr>
          <w:rFonts w:ascii="Book Antiqua" w:hAnsi="Book Antiqua"/>
          <w:szCs w:val="24"/>
        </w:rPr>
        <w:t xml:space="preserve"> </w:t>
      </w:r>
      <w:r w:rsidR="008E1C2D">
        <w:rPr>
          <w:szCs w:val="24"/>
        </w:rPr>
        <w:t xml:space="preserve">67/1 </w:t>
      </w:r>
      <w:proofErr w:type="spellStart"/>
      <w:r w:rsidR="008E1C2D">
        <w:rPr>
          <w:szCs w:val="24"/>
        </w:rPr>
        <w:t>Feteh</w:t>
      </w:r>
      <w:proofErr w:type="spellEnd"/>
      <w:r w:rsidR="008E1C2D">
        <w:rPr>
          <w:szCs w:val="24"/>
        </w:rPr>
        <w:t xml:space="preserve"> </w:t>
      </w:r>
      <w:proofErr w:type="spellStart"/>
      <w:r w:rsidR="008E1C2D">
        <w:rPr>
          <w:szCs w:val="24"/>
        </w:rPr>
        <w:t>Ganj</w:t>
      </w:r>
      <w:proofErr w:type="spellEnd"/>
      <w:r w:rsidR="008E1C2D">
        <w:rPr>
          <w:szCs w:val="24"/>
        </w:rPr>
        <w:t xml:space="preserve"> </w:t>
      </w:r>
      <w:proofErr w:type="spellStart"/>
      <w:r w:rsidR="008E1C2D">
        <w:rPr>
          <w:szCs w:val="24"/>
        </w:rPr>
        <w:t>Aminabad</w:t>
      </w:r>
      <w:proofErr w:type="spellEnd"/>
      <w:r w:rsidR="008E1C2D">
        <w:rPr>
          <w:szCs w:val="24"/>
        </w:rPr>
        <w:t xml:space="preserve"> </w:t>
      </w:r>
      <w:proofErr w:type="spellStart"/>
      <w:r w:rsidR="008E1C2D">
        <w:rPr>
          <w:szCs w:val="24"/>
        </w:rPr>
        <w:t>Lucknow</w:t>
      </w:r>
      <w:proofErr w:type="spellEnd"/>
      <w:r w:rsidR="008E1C2D">
        <w:rPr>
          <w:szCs w:val="24"/>
        </w:rPr>
        <w:t>.</w:t>
      </w:r>
    </w:p>
    <w:p w:rsidR="0099285B" w:rsidRDefault="0099285B" w:rsidP="0099285B">
      <w:pPr>
        <w:pStyle w:val="ListParagraph"/>
        <w:spacing w:before="60" w:after="60"/>
        <w:ind w:left="1980"/>
        <w:jc w:val="both"/>
        <w:rPr>
          <w:rFonts w:ascii="Book Antiqua" w:hAnsi="Book Antiqua"/>
          <w:b/>
          <w:sz w:val="24"/>
          <w:szCs w:val="24"/>
        </w:rPr>
      </w:pPr>
    </w:p>
    <w:p w:rsidR="0099285B" w:rsidRPr="0099285B" w:rsidRDefault="0099285B" w:rsidP="0099285B">
      <w:pPr>
        <w:pStyle w:val="ListParagraph"/>
        <w:spacing w:before="60" w:after="60"/>
        <w:ind w:left="1980"/>
        <w:jc w:val="both"/>
        <w:rPr>
          <w:rFonts w:ascii="Book Antiqua" w:hAnsi="Book Antiqua"/>
          <w:sz w:val="24"/>
          <w:szCs w:val="24"/>
        </w:rPr>
      </w:pPr>
    </w:p>
    <w:p w:rsidR="0099285B" w:rsidRDefault="0099285B" w:rsidP="00EE44FA">
      <w:pPr>
        <w:pStyle w:val="ListParagraph"/>
        <w:tabs>
          <w:tab w:val="left" w:pos="1620"/>
        </w:tabs>
        <w:autoSpaceDE w:val="0"/>
        <w:autoSpaceDN w:val="0"/>
        <w:adjustRightInd w:val="0"/>
        <w:spacing w:after="0" w:line="240" w:lineRule="auto"/>
        <w:ind w:left="1620" w:hanging="360"/>
        <w:rPr>
          <w:rFonts w:ascii="Book Antiqua" w:hAnsi="Book Antiqua" w:cs="Calibri"/>
          <w:b/>
          <w:sz w:val="24"/>
          <w:szCs w:val="24"/>
        </w:rPr>
      </w:pPr>
    </w:p>
    <w:p w:rsidR="00E213C3" w:rsidRPr="00E213C3" w:rsidRDefault="00E213C3" w:rsidP="00EE44FA">
      <w:pPr>
        <w:pStyle w:val="ListParagraph"/>
        <w:tabs>
          <w:tab w:val="left" w:pos="1620"/>
        </w:tabs>
        <w:autoSpaceDE w:val="0"/>
        <w:autoSpaceDN w:val="0"/>
        <w:adjustRightInd w:val="0"/>
        <w:spacing w:after="0" w:line="240" w:lineRule="auto"/>
        <w:ind w:left="1620" w:hanging="360"/>
        <w:rPr>
          <w:rFonts w:ascii="Book Antiqua" w:hAnsi="Book Antiqua" w:cs="Calibri"/>
          <w:b/>
          <w:sz w:val="18"/>
          <w:szCs w:val="24"/>
        </w:rPr>
      </w:pPr>
    </w:p>
    <w:p w:rsidR="00520297" w:rsidRPr="00E213C3" w:rsidRDefault="00520297" w:rsidP="00EE44FA">
      <w:pPr>
        <w:pStyle w:val="ListParagraph"/>
        <w:tabs>
          <w:tab w:val="left" w:pos="1620"/>
        </w:tabs>
        <w:autoSpaceDE w:val="0"/>
        <w:autoSpaceDN w:val="0"/>
        <w:adjustRightInd w:val="0"/>
        <w:spacing w:after="0" w:line="240" w:lineRule="auto"/>
        <w:ind w:left="1620" w:hanging="360"/>
        <w:rPr>
          <w:rFonts w:ascii="Book Antiqua" w:hAnsi="Book Antiqua" w:cs="Calibri"/>
          <w:b/>
          <w:sz w:val="18"/>
          <w:szCs w:val="24"/>
        </w:rPr>
      </w:pPr>
    </w:p>
    <w:p w:rsidR="008F7B2A" w:rsidRPr="00CC33F2" w:rsidRDefault="008F7B2A" w:rsidP="00EE44FA">
      <w:pPr>
        <w:pStyle w:val="ListParagraph"/>
        <w:tabs>
          <w:tab w:val="left" w:pos="1620"/>
        </w:tabs>
        <w:autoSpaceDE w:val="0"/>
        <w:autoSpaceDN w:val="0"/>
        <w:adjustRightInd w:val="0"/>
        <w:spacing w:after="0" w:line="240" w:lineRule="auto"/>
        <w:ind w:left="1620" w:hanging="360"/>
        <w:rPr>
          <w:rFonts w:ascii="Book Antiqua" w:hAnsi="Book Antiqua" w:cs="Calibri"/>
          <w:b/>
          <w:sz w:val="24"/>
          <w:szCs w:val="24"/>
        </w:rPr>
      </w:pPr>
      <w:r w:rsidRPr="00CC33F2">
        <w:rPr>
          <w:rFonts w:ascii="Book Antiqua" w:hAnsi="Book Antiqua" w:cs="Calibri"/>
          <w:b/>
          <w:sz w:val="24"/>
          <w:szCs w:val="24"/>
        </w:rPr>
        <w:t>Date:</w:t>
      </w:r>
    </w:p>
    <w:p w:rsidR="008F7B2A" w:rsidRPr="00CC33F2" w:rsidRDefault="008F7B2A" w:rsidP="00AD0E54">
      <w:pPr>
        <w:pStyle w:val="ListParagraph"/>
        <w:tabs>
          <w:tab w:val="left" w:pos="1620"/>
        </w:tabs>
        <w:autoSpaceDE w:val="0"/>
        <w:autoSpaceDN w:val="0"/>
        <w:adjustRightInd w:val="0"/>
        <w:spacing w:after="0" w:line="240" w:lineRule="auto"/>
        <w:ind w:left="1620" w:hanging="360"/>
        <w:rPr>
          <w:rFonts w:ascii="Book Antiqua" w:hAnsi="Book Antiqua" w:cs="Calibri"/>
          <w:b/>
          <w:sz w:val="24"/>
          <w:szCs w:val="24"/>
        </w:rPr>
      </w:pPr>
      <w:r w:rsidRPr="00CC33F2">
        <w:rPr>
          <w:rFonts w:ascii="Book Antiqua" w:hAnsi="Book Antiqua" w:cs="Calibri"/>
          <w:b/>
          <w:sz w:val="24"/>
          <w:szCs w:val="24"/>
        </w:rPr>
        <w:t xml:space="preserve">Place:     </w:t>
      </w:r>
      <w:proofErr w:type="spellStart"/>
      <w:r w:rsidR="00AC568E">
        <w:rPr>
          <w:rFonts w:ascii="Book Antiqua" w:hAnsi="Book Antiqua" w:cs="Calibri"/>
          <w:b/>
          <w:sz w:val="24"/>
          <w:szCs w:val="24"/>
        </w:rPr>
        <w:t>Lucknow</w:t>
      </w:r>
      <w:proofErr w:type="spellEnd"/>
      <w:r w:rsidRPr="00CC33F2">
        <w:rPr>
          <w:rFonts w:ascii="Book Antiqua" w:hAnsi="Book Antiqua" w:cs="Calibri"/>
          <w:b/>
          <w:sz w:val="24"/>
          <w:szCs w:val="24"/>
        </w:rPr>
        <w:t xml:space="preserve">             </w:t>
      </w:r>
      <w:r w:rsidR="00FE31B8" w:rsidRPr="00CC33F2">
        <w:rPr>
          <w:rFonts w:ascii="Book Antiqua" w:hAnsi="Book Antiqua" w:cs="Calibri"/>
          <w:b/>
          <w:sz w:val="24"/>
          <w:szCs w:val="24"/>
        </w:rPr>
        <w:t xml:space="preserve">                 </w:t>
      </w:r>
      <w:r w:rsidR="004E41EF">
        <w:rPr>
          <w:rFonts w:ascii="Book Antiqua" w:hAnsi="Book Antiqua" w:cs="Calibri"/>
          <w:b/>
          <w:sz w:val="24"/>
          <w:szCs w:val="24"/>
        </w:rPr>
        <w:t xml:space="preserve">                  </w:t>
      </w:r>
      <w:r w:rsidR="00184818">
        <w:rPr>
          <w:rFonts w:ascii="Book Antiqua" w:hAnsi="Book Antiqua" w:cs="Calibri"/>
          <w:b/>
          <w:sz w:val="24"/>
          <w:szCs w:val="24"/>
        </w:rPr>
        <w:t xml:space="preserve">         </w:t>
      </w:r>
      <w:r w:rsidR="00AD0E54">
        <w:rPr>
          <w:rFonts w:ascii="Book Antiqua" w:hAnsi="Book Antiqua" w:cs="Calibri"/>
          <w:b/>
          <w:sz w:val="24"/>
          <w:szCs w:val="24"/>
        </w:rPr>
        <w:t xml:space="preserve"> </w:t>
      </w:r>
      <w:r w:rsidR="009107BB">
        <w:rPr>
          <w:rFonts w:ascii="Book Antiqua" w:hAnsi="Book Antiqua" w:cs="Calibri"/>
          <w:b/>
          <w:sz w:val="24"/>
          <w:szCs w:val="24"/>
        </w:rPr>
        <w:t xml:space="preserve"> </w:t>
      </w:r>
      <w:r w:rsidR="00FE31B8" w:rsidRPr="00CC33F2">
        <w:rPr>
          <w:rFonts w:ascii="Book Antiqua" w:hAnsi="Book Antiqua" w:cs="Calibri"/>
          <w:b/>
          <w:sz w:val="24"/>
          <w:szCs w:val="24"/>
        </w:rPr>
        <w:t xml:space="preserve"> </w:t>
      </w:r>
      <w:r w:rsidR="00E213C3">
        <w:rPr>
          <w:rFonts w:ascii="Book Antiqua" w:hAnsi="Book Antiqua" w:cs="Calibri"/>
          <w:b/>
          <w:sz w:val="24"/>
          <w:szCs w:val="24"/>
        </w:rPr>
        <w:t xml:space="preserve">           </w:t>
      </w:r>
      <w:r w:rsidR="00FE31B8" w:rsidRPr="00CC33F2">
        <w:rPr>
          <w:rFonts w:ascii="Book Antiqua" w:hAnsi="Book Antiqua" w:cs="Calibri"/>
          <w:b/>
          <w:sz w:val="24"/>
          <w:szCs w:val="24"/>
        </w:rPr>
        <w:t>(</w:t>
      </w:r>
      <w:r w:rsidR="008E1030">
        <w:rPr>
          <w:rFonts w:ascii="Book Antiqua" w:hAnsi="Book Antiqua" w:cs="Calibri"/>
          <w:b/>
          <w:sz w:val="24"/>
          <w:szCs w:val="24"/>
        </w:rPr>
        <w:t>Bijendra Singh</w:t>
      </w:r>
      <w:r w:rsidRPr="00CC33F2">
        <w:rPr>
          <w:rFonts w:ascii="Book Antiqua" w:hAnsi="Book Antiqua" w:cs="Calibri"/>
          <w:b/>
          <w:sz w:val="24"/>
          <w:szCs w:val="24"/>
        </w:rPr>
        <w:t>)</w:t>
      </w:r>
    </w:p>
    <w:sectPr w:rsidR="008F7B2A" w:rsidRPr="00CC33F2" w:rsidSect="00932F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67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49F" w:rsidRDefault="0083749F" w:rsidP="009C0D58">
      <w:pPr>
        <w:spacing w:after="0" w:line="240" w:lineRule="auto"/>
      </w:pPr>
      <w:r>
        <w:separator/>
      </w:r>
    </w:p>
  </w:endnote>
  <w:endnote w:type="continuationSeparator" w:id="0">
    <w:p w:rsidR="0083749F" w:rsidRDefault="0083749F" w:rsidP="009C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lbany AMT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B6" w:rsidRDefault="00932F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CEE" w:rsidRDefault="00E465C3" w:rsidP="001C5089">
    <w:pPr>
      <w:pStyle w:val="Footer"/>
      <w:tabs>
        <w:tab w:val="clear" w:pos="4680"/>
        <w:tab w:val="clear" w:pos="9360"/>
        <w:tab w:val="left" w:pos="900"/>
      </w:tabs>
    </w:pPr>
    <w:r w:rsidRPr="00E465C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6" type="#_x0000_t202" style="position:absolute;margin-left:469.45pt;margin-top:-323.4pt;width:35pt;height:218.75pt;z-index:251661312" strokecolor="white [3212]">
          <v:textbox style="layout-flow:vertical;mso-layout-flow-alt:bottom-to-top;mso-next-textbox:#_x0000_s5126">
            <w:txbxContent>
              <w:p w:rsidR="00904CEE" w:rsidRPr="00B92AC6" w:rsidRDefault="00E465C3" w:rsidP="00CC462E">
                <w:pPr>
                  <w:rPr>
                    <w:rStyle w:val="SubtleEmphasis"/>
                    <w:rFonts w:ascii="Book Antiqua" w:hAnsi="Book Antiqua"/>
                    <w:b/>
                    <w:i w:val="0"/>
                    <w:sz w:val="28"/>
                    <w:szCs w:val="28"/>
                  </w:rPr>
                </w:pPr>
                <w:hyperlink r:id="rId1" w:history="1">
                  <w:hyperlink r:id="rId2" w:history="1">
                    <w:r w:rsidR="00B92AC6" w:rsidRPr="00B92AC6">
                      <w:rPr>
                        <w:rStyle w:val="SubtleEmphasis"/>
                        <w:rFonts w:ascii="Book Antiqua" w:hAnsi="Book Antiqua"/>
                        <w:b/>
                        <w:i w:val="0"/>
                        <w:sz w:val="28"/>
                        <w:szCs w:val="28"/>
                      </w:rPr>
                      <w:t>vijubad@gmail.com</w:t>
                    </w:r>
                  </w:hyperlink>
                  <w:r w:rsidR="00B848AC" w:rsidRPr="00B92AC6">
                    <w:rPr>
                      <w:rStyle w:val="SubtleEmphasis"/>
                      <w:rFonts w:ascii="Book Antiqua" w:hAnsi="Book Antiqua"/>
                      <w:b/>
                      <w:i w:val="0"/>
                      <w:sz w:val="28"/>
                      <w:szCs w:val="28"/>
                    </w:rPr>
                    <w:t xml:space="preserve"> </w:t>
                  </w:r>
                </w:hyperlink>
              </w:p>
            </w:txbxContent>
          </v:textbox>
        </v:shape>
      </w:pict>
    </w:r>
    <w:r w:rsidRPr="00E465C3">
      <w:rPr>
        <w:noProof/>
        <w:lang w:eastAsia="zh-TW"/>
      </w:rPr>
      <w:pict>
        <v:group id="_x0000_s5121" style="position:absolute;margin-left:1.85pt;margin-top:-63.05pt;width:42.5pt;height:29.1pt;rotation:90;z-index:251660288;mso-position-horizontal-relative:right-margin-area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5122" type="#_x0000_t55" style="position:absolute;left:11101;top:9410;width:682;height:590" adj="7304" fillcolor="#5a5a5a [2109]" stroked="f" strokeweight="0">
            <v:fill color2="#5e4878 [2375]"/>
            <v:shadow type="perspective" color="#3f3151 [1607]" offset="1pt" offset2="-3pt"/>
          </v:shape>
          <v:shape id="_x0000_s5123" type="#_x0000_t55" style="position:absolute;left:10659;top:9410;width:682;height:590" adj="7304" fillcolor="#5a5a5a [2109]" stroked="f" strokeweight="0">
            <v:fill color2="#5e4878 [2375]"/>
            <v:shadow type="perspective" color="#3f3151 [1607]" offset="1pt" offset2="-3pt"/>
          </v:shape>
          <v:shape id="_x0000_s5124" type="#_x0000_t55" style="position:absolute;left:10217;top:9410;width:682;height:590" adj="7304" fillcolor="#5a5a5a [2109]" stroked="f" strokeweight="0">
            <v:fill color2="#5e4878 [2375]"/>
            <v:shadow type="perspective" color="#3f3151 [1607]" offset="1pt" offset2="-3pt"/>
          </v:shape>
          <w10:wrap anchorx="page" anchory="page"/>
        </v:group>
      </w:pict>
    </w:r>
    <w:r w:rsidR="001C5089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B6" w:rsidRDefault="00932F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49F" w:rsidRDefault="0083749F" w:rsidP="009C0D58">
      <w:pPr>
        <w:spacing w:after="0" w:line="240" w:lineRule="auto"/>
      </w:pPr>
      <w:r>
        <w:separator/>
      </w:r>
    </w:p>
  </w:footnote>
  <w:footnote w:type="continuationSeparator" w:id="0">
    <w:p w:rsidR="0083749F" w:rsidRDefault="0083749F" w:rsidP="009C0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B6" w:rsidRDefault="00932F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391" w:type="pct"/>
      <w:tblInd w:w="-1332" w:type="dxa"/>
      <w:tblLook w:val="04A0"/>
    </w:tblPr>
    <w:tblGrid>
      <w:gridCol w:w="2783"/>
      <w:gridCol w:w="9423"/>
    </w:tblGrid>
    <w:tr w:rsidR="009C0D58" w:rsidTr="00565003">
      <w:trPr>
        <w:trHeight w:val="1260"/>
      </w:trPr>
      <w:tc>
        <w:tcPr>
          <w:tcW w:w="1140" w:type="pct"/>
          <w:shd w:val="clear" w:color="auto" w:fill="404040" w:themeFill="text1" w:themeFillTint="BF"/>
        </w:tcPr>
        <w:p w:rsidR="009C0D58" w:rsidRPr="00B971E4" w:rsidRDefault="009C0D58" w:rsidP="00B971E4">
          <w:pPr>
            <w:pStyle w:val="Header"/>
            <w:spacing w:before="380"/>
            <w:jc w:val="center"/>
            <w:rPr>
              <w:u w:val="single"/>
            </w:rPr>
          </w:pPr>
        </w:p>
      </w:tc>
      <w:tc>
        <w:tcPr>
          <w:tcW w:w="3860" w:type="pct"/>
          <w:shd w:val="clear" w:color="auto" w:fill="A6A6A6" w:themeFill="background1" w:themeFillShade="A6"/>
          <w:vAlign w:val="center"/>
        </w:tcPr>
        <w:p w:rsidR="00223607" w:rsidRPr="00B92AC6" w:rsidRDefault="00B92AC6" w:rsidP="00110993">
          <w:pPr>
            <w:pStyle w:val="Header"/>
            <w:spacing w:before="60"/>
            <w:ind w:left="-109"/>
            <w:rPr>
              <w:rFonts w:ascii="Book Antiqua" w:hAnsi="Book Antiqua"/>
              <w:b/>
              <w:caps/>
              <w:sz w:val="40"/>
              <w:szCs w:val="40"/>
            </w:rPr>
          </w:pPr>
          <w:r>
            <w:rPr>
              <w:rFonts w:ascii="Book Antiqua" w:hAnsi="Book Antiqua"/>
              <w:b/>
              <w:sz w:val="40"/>
              <w:szCs w:val="40"/>
            </w:rPr>
            <w:t>BIJENDRA SINGH</w:t>
          </w:r>
        </w:p>
      </w:tc>
    </w:tr>
  </w:tbl>
  <w:p w:rsidR="009C0D58" w:rsidRDefault="00E465C3">
    <w:pPr>
      <w:pStyle w:val="Header"/>
    </w:pPr>
    <w:r w:rsidRPr="00E465C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31" type="#_x0000_t202" style="position:absolute;margin-left:469.45pt;margin-top:43.4pt;width:29.1pt;height:118.8pt;z-index:251663360;mso-position-horizontal-relative:text;mso-position-vertical-relative:text" strokecolor="white [3212]">
          <v:textbox style="layout-flow:vertical;mso-next-textbox:#_x0000_s5131">
            <w:txbxContent>
              <w:p w:rsidR="001C5089" w:rsidRPr="00565003" w:rsidRDefault="002A689E">
                <w:pPr>
                  <w:rPr>
                    <w:rFonts w:ascii="Book Antiqua" w:hAnsi="Book Antiqua"/>
                    <w:b/>
                    <w:color w:val="595959" w:themeColor="text1" w:themeTint="A6"/>
                    <w:sz w:val="28"/>
                  </w:rPr>
                </w:pPr>
                <w:r w:rsidRPr="00565003">
                  <w:rPr>
                    <w:rFonts w:ascii="Book Antiqua" w:hAnsi="Book Antiqua" w:cs="Calibri"/>
                    <w:b/>
                    <w:color w:val="595959" w:themeColor="text1" w:themeTint="A6"/>
                    <w:sz w:val="28"/>
                    <w:szCs w:val="23"/>
                  </w:rPr>
                  <w:t>+91-</w:t>
                </w:r>
                <w:r w:rsidR="00932FB6">
                  <w:rPr>
                    <w:rStyle w:val="SubtleEmphasis"/>
                    <w:rFonts w:ascii="Book Antiqua" w:hAnsi="Book Antiqua"/>
                    <w:b/>
                    <w:i w:val="0"/>
                    <w:sz w:val="28"/>
                    <w:szCs w:val="28"/>
                  </w:rPr>
                  <w:t>7785015949</w:t>
                </w:r>
              </w:p>
            </w:txbxContent>
          </v:textbox>
        </v:shape>
      </w:pict>
    </w:r>
    <w:r w:rsidRPr="00E465C3">
      <w:rPr>
        <w:noProof/>
        <w:color w:val="404040" w:themeColor="text1" w:themeTint="BF"/>
      </w:rPr>
      <w:pict>
        <v:group id="_x0000_s5127" style="position:absolute;margin-left:-3.9pt;margin-top:-649.4pt;width:42.5pt;height:29.1pt;rotation:270;z-index:251662336;mso-position-horizontal-relative:right-margin-area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5128" type="#_x0000_t55" style="position:absolute;left:11101;top:9410;width:682;height:590" adj="7304" fillcolor="#5a5a5a [2109]" stroked="f" strokeweight="0">
            <v:fill color2="#5e4878 [2375]"/>
            <v:shadow type="perspective" color="#3f3151 [1607]" offset="1pt" offset2="-3pt"/>
          </v:shape>
          <v:shape id="_x0000_s5129" type="#_x0000_t55" style="position:absolute;left:10659;top:9410;width:682;height:590" adj="7304" fillcolor="#5a5a5a [2109]" stroked="f" strokeweight="0">
            <v:fill color2="#5e4878 [2375]"/>
            <v:shadow type="perspective" color="#3f3151 [1607]" offset="1pt" offset2="-3pt"/>
          </v:shape>
          <v:shape id="_x0000_s5130" type="#_x0000_t55" style="position:absolute;left:10217;top:9410;width:682;height:590" adj="7304" fillcolor="#5a5a5a [2109]" stroked="f" strokeweight="0">
            <v:fill color2="#5e4878 [2375]"/>
            <v:shadow type="perspective" color="#3f3151 [1607]" offset="1pt" offset2="-3pt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B6" w:rsidRDefault="00932F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>
    <w:nsid w:val="04014AB7"/>
    <w:multiLevelType w:val="hybridMultilevel"/>
    <w:tmpl w:val="1C66FF6C"/>
    <w:lvl w:ilvl="0" w:tplc="FDDA2848">
      <w:start w:val="1"/>
      <w:numFmt w:val="lowerRoman"/>
      <w:lvlText w:val="(%1)"/>
      <w:lvlJc w:val="left"/>
      <w:pPr>
        <w:ind w:left="2160" w:hanging="720"/>
      </w:pPr>
      <w:rPr>
        <w:rFonts w:hint="default"/>
        <w:i w:val="0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4A4270D"/>
    <w:multiLevelType w:val="hybridMultilevel"/>
    <w:tmpl w:val="66484EE8"/>
    <w:lvl w:ilvl="0" w:tplc="A58C886E">
      <w:start w:val="1"/>
      <w:numFmt w:val="lowerRoman"/>
      <w:lvlText w:val="(%1)"/>
      <w:lvlJc w:val="left"/>
      <w:pPr>
        <w:ind w:left="2160" w:hanging="72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7AB693B"/>
    <w:multiLevelType w:val="hybridMultilevel"/>
    <w:tmpl w:val="4CC20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7EE6C8F"/>
    <w:multiLevelType w:val="hybridMultilevel"/>
    <w:tmpl w:val="0FBCDBC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0B0B5CBA"/>
    <w:multiLevelType w:val="hybridMultilevel"/>
    <w:tmpl w:val="75F6D234"/>
    <w:lvl w:ilvl="0" w:tplc="954622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0BDF16F7"/>
    <w:multiLevelType w:val="hybridMultilevel"/>
    <w:tmpl w:val="E228B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E5F13EE"/>
    <w:multiLevelType w:val="hybridMultilevel"/>
    <w:tmpl w:val="A4F24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53A0944"/>
    <w:multiLevelType w:val="hybridMultilevel"/>
    <w:tmpl w:val="478C3C16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18B7B62"/>
    <w:multiLevelType w:val="hybridMultilevel"/>
    <w:tmpl w:val="9918926A"/>
    <w:lvl w:ilvl="0" w:tplc="AEBA85BA">
      <w:start w:val="1"/>
      <w:numFmt w:val="lowerRoman"/>
      <w:lvlText w:val="(%1)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227F1BB2"/>
    <w:multiLevelType w:val="hybridMultilevel"/>
    <w:tmpl w:val="F656FAB4"/>
    <w:lvl w:ilvl="0" w:tplc="6802AE4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3343D31"/>
    <w:multiLevelType w:val="hybridMultilevel"/>
    <w:tmpl w:val="AB381E24"/>
    <w:lvl w:ilvl="0" w:tplc="90D82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687B0B"/>
    <w:multiLevelType w:val="hybridMultilevel"/>
    <w:tmpl w:val="C94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D63743"/>
    <w:multiLevelType w:val="hybridMultilevel"/>
    <w:tmpl w:val="8F206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5406AD"/>
    <w:multiLevelType w:val="hybridMultilevel"/>
    <w:tmpl w:val="6830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785A9D"/>
    <w:multiLevelType w:val="multilevel"/>
    <w:tmpl w:val="ECE0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0A360C"/>
    <w:multiLevelType w:val="hybridMultilevel"/>
    <w:tmpl w:val="D708C82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>
    <w:nsid w:val="31430317"/>
    <w:multiLevelType w:val="hybridMultilevel"/>
    <w:tmpl w:val="5DC82B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33144A6E"/>
    <w:multiLevelType w:val="hybridMultilevel"/>
    <w:tmpl w:val="523ACBDC"/>
    <w:lvl w:ilvl="0" w:tplc="AEBA85BA">
      <w:start w:val="1"/>
      <w:numFmt w:val="lowerRoman"/>
      <w:lvlText w:val="(%1)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4A41DC"/>
    <w:multiLevelType w:val="hybridMultilevel"/>
    <w:tmpl w:val="955ED6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024EAB"/>
    <w:multiLevelType w:val="hybridMultilevel"/>
    <w:tmpl w:val="2194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450128"/>
    <w:multiLevelType w:val="hybridMultilevel"/>
    <w:tmpl w:val="C78255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AD0939"/>
    <w:multiLevelType w:val="hybridMultilevel"/>
    <w:tmpl w:val="E1B8DA7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>
    <w:nsid w:val="591E1A00"/>
    <w:multiLevelType w:val="hybridMultilevel"/>
    <w:tmpl w:val="83D4E822"/>
    <w:lvl w:ilvl="0" w:tplc="FC225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AE0D38"/>
    <w:multiLevelType w:val="hybridMultilevel"/>
    <w:tmpl w:val="4CC0B2AC"/>
    <w:lvl w:ilvl="0" w:tplc="CDBC1A7C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>
    <w:nsid w:val="5B0463BE"/>
    <w:multiLevelType w:val="hybridMultilevel"/>
    <w:tmpl w:val="9270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5C04F7"/>
    <w:multiLevelType w:val="hybridMultilevel"/>
    <w:tmpl w:val="2B220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CC61C2"/>
    <w:multiLevelType w:val="hybridMultilevel"/>
    <w:tmpl w:val="1A30236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4B70EE4"/>
    <w:multiLevelType w:val="hybridMultilevel"/>
    <w:tmpl w:val="F46ED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772DF3"/>
    <w:multiLevelType w:val="hybridMultilevel"/>
    <w:tmpl w:val="8F66BE2A"/>
    <w:lvl w:ilvl="0" w:tplc="1ECE17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95A5EE7"/>
    <w:multiLevelType w:val="hybridMultilevel"/>
    <w:tmpl w:val="A7CE07D2"/>
    <w:lvl w:ilvl="0" w:tplc="9698BE3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BA67FC4"/>
    <w:multiLevelType w:val="hybridMultilevel"/>
    <w:tmpl w:val="913C150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6D813349"/>
    <w:multiLevelType w:val="hybridMultilevel"/>
    <w:tmpl w:val="3C981CF6"/>
    <w:lvl w:ilvl="0" w:tplc="1ECE17D4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6">
    <w:nsid w:val="77FA7330"/>
    <w:multiLevelType w:val="hybridMultilevel"/>
    <w:tmpl w:val="7B40A6E4"/>
    <w:lvl w:ilvl="0" w:tplc="1ECE17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9161D68"/>
    <w:multiLevelType w:val="hybridMultilevel"/>
    <w:tmpl w:val="85FC8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593EF2"/>
    <w:multiLevelType w:val="hybridMultilevel"/>
    <w:tmpl w:val="C16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E57B55"/>
    <w:multiLevelType w:val="hybridMultilevel"/>
    <w:tmpl w:val="422E55EC"/>
    <w:lvl w:ilvl="0" w:tplc="B634A1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D0D0D" w:themeColor="text1" w:themeTint="F2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7C2865"/>
    <w:multiLevelType w:val="hybridMultilevel"/>
    <w:tmpl w:val="CC58E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6"/>
  </w:num>
  <w:num w:numId="4">
    <w:abstractNumId w:val="26"/>
  </w:num>
  <w:num w:numId="5">
    <w:abstractNumId w:val="14"/>
  </w:num>
  <w:num w:numId="6">
    <w:abstractNumId w:val="39"/>
  </w:num>
  <w:num w:numId="7">
    <w:abstractNumId w:val="3"/>
  </w:num>
  <w:num w:numId="8">
    <w:abstractNumId w:val="2"/>
  </w:num>
  <w:num w:numId="9">
    <w:abstractNumId w:val="0"/>
  </w:num>
  <w:num w:numId="10">
    <w:abstractNumId w:val="36"/>
  </w:num>
  <w:num w:numId="11">
    <w:abstractNumId w:val="8"/>
  </w:num>
  <w:num w:numId="12">
    <w:abstractNumId w:val="32"/>
  </w:num>
  <w:num w:numId="13">
    <w:abstractNumId w:val="13"/>
  </w:num>
  <w:num w:numId="14">
    <w:abstractNumId w:val="11"/>
  </w:num>
  <w:num w:numId="15">
    <w:abstractNumId w:val="34"/>
  </w:num>
  <w:num w:numId="16">
    <w:abstractNumId w:val="4"/>
  </w:num>
  <w:num w:numId="17">
    <w:abstractNumId w:val="5"/>
  </w:num>
  <w:num w:numId="18">
    <w:abstractNumId w:val="33"/>
  </w:num>
  <w:num w:numId="19">
    <w:abstractNumId w:val="12"/>
  </w:num>
  <w:num w:numId="20">
    <w:abstractNumId w:val="21"/>
  </w:num>
  <w:num w:numId="21">
    <w:abstractNumId w:val="19"/>
  </w:num>
  <w:num w:numId="22">
    <w:abstractNumId w:val="27"/>
  </w:num>
  <w:num w:numId="23">
    <w:abstractNumId w:val="40"/>
  </w:num>
  <w:num w:numId="24">
    <w:abstractNumId w:val="30"/>
  </w:num>
  <w:num w:numId="25">
    <w:abstractNumId w:val="10"/>
  </w:num>
  <w:num w:numId="26">
    <w:abstractNumId w:val="25"/>
  </w:num>
  <w:num w:numId="27">
    <w:abstractNumId w:val="38"/>
  </w:num>
  <w:num w:numId="28">
    <w:abstractNumId w:val="17"/>
  </w:num>
  <w:num w:numId="29">
    <w:abstractNumId w:val="23"/>
  </w:num>
  <w:num w:numId="30">
    <w:abstractNumId w:val="28"/>
  </w:num>
  <w:num w:numId="31">
    <w:abstractNumId w:val="24"/>
  </w:num>
  <w:num w:numId="32">
    <w:abstractNumId w:val="18"/>
  </w:num>
  <w:num w:numId="33">
    <w:abstractNumId w:val="22"/>
  </w:num>
  <w:num w:numId="34">
    <w:abstractNumId w:val="37"/>
  </w:num>
  <w:num w:numId="35">
    <w:abstractNumId w:val="29"/>
  </w:num>
  <w:num w:numId="36">
    <w:abstractNumId w:val="16"/>
  </w:num>
  <w:num w:numId="37">
    <w:abstractNumId w:val="7"/>
  </w:num>
  <w:num w:numId="38">
    <w:abstractNumId w:val="9"/>
  </w:num>
  <w:num w:numId="39">
    <w:abstractNumId w:val="15"/>
  </w:num>
  <w:num w:numId="40">
    <w:abstractNumId w:val="3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71682">
      <o:colormenu v:ext="edit" fillcolor="none [2109]" strokecolor="none [3212]"/>
    </o:shapedefaults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616A56"/>
    <w:rsid w:val="00002375"/>
    <w:rsid w:val="00012171"/>
    <w:rsid w:val="00012A3D"/>
    <w:rsid w:val="00025359"/>
    <w:rsid w:val="000274E7"/>
    <w:rsid w:val="00033FE7"/>
    <w:rsid w:val="000432D6"/>
    <w:rsid w:val="00064908"/>
    <w:rsid w:val="00064D1F"/>
    <w:rsid w:val="00094DBB"/>
    <w:rsid w:val="000A0B88"/>
    <w:rsid w:val="000A144B"/>
    <w:rsid w:val="000A410F"/>
    <w:rsid w:val="000A5EC2"/>
    <w:rsid w:val="000B3D22"/>
    <w:rsid w:val="000B4343"/>
    <w:rsid w:val="000C38AC"/>
    <w:rsid w:val="000C3F2B"/>
    <w:rsid w:val="000C685F"/>
    <w:rsid w:val="000E0BBE"/>
    <w:rsid w:val="00102497"/>
    <w:rsid w:val="00110993"/>
    <w:rsid w:val="001150AC"/>
    <w:rsid w:val="00115F9D"/>
    <w:rsid w:val="00121DFE"/>
    <w:rsid w:val="0012296F"/>
    <w:rsid w:val="001464FC"/>
    <w:rsid w:val="00150B06"/>
    <w:rsid w:val="00153ABE"/>
    <w:rsid w:val="00163F6E"/>
    <w:rsid w:val="00176D73"/>
    <w:rsid w:val="00184818"/>
    <w:rsid w:val="001948BD"/>
    <w:rsid w:val="001C0483"/>
    <w:rsid w:val="001C5089"/>
    <w:rsid w:val="00200E27"/>
    <w:rsid w:val="002114B5"/>
    <w:rsid w:val="00220143"/>
    <w:rsid w:val="00221590"/>
    <w:rsid w:val="00223607"/>
    <w:rsid w:val="00224770"/>
    <w:rsid w:val="0023579A"/>
    <w:rsid w:val="0024393B"/>
    <w:rsid w:val="0025336C"/>
    <w:rsid w:val="00257E7F"/>
    <w:rsid w:val="00272B21"/>
    <w:rsid w:val="00275060"/>
    <w:rsid w:val="0028296D"/>
    <w:rsid w:val="00284AD8"/>
    <w:rsid w:val="002A2A1B"/>
    <w:rsid w:val="002A4DDB"/>
    <w:rsid w:val="002A689E"/>
    <w:rsid w:val="002B4704"/>
    <w:rsid w:val="002B75C8"/>
    <w:rsid w:val="002C44D7"/>
    <w:rsid w:val="002D7A0A"/>
    <w:rsid w:val="002E175F"/>
    <w:rsid w:val="002F2612"/>
    <w:rsid w:val="0034262B"/>
    <w:rsid w:val="00347203"/>
    <w:rsid w:val="003649D6"/>
    <w:rsid w:val="00374B4B"/>
    <w:rsid w:val="003847CC"/>
    <w:rsid w:val="003953F2"/>
    <w:rsid w:val="00395AD2"/>
    <w:rsid w:val="003B3897"/>
    <w:rsid w:val="003C1386"/>
    <w:rsid w:val="003E324A"/>
    <w:rsid w:val="003F0530"/>
    <w:rsid w:val="003F0DA0"/>
    <w:rsid w:val="003F539E"/>
    <w:rsid w:val="003F724A"/>
    <w:rsid w:val="00413E08"/>
    <w:rsid w:val="00422C30"/>
    <w:rsid w:val="00423303"/>
    <w:rsid w:val="0043644F"/>
    <w:rsid w:val="00447800"/>
    <w:rsid w:val="00455E08"/>
    <w:rsid w:val="00467842"/>
    <w:rsid w:val="00472667"/>
    <w:rsid w:val="00484400"/>
    <w:rsid w:val="00485233"/>
    <w:rsid w:val="004A1851"/>
    <w:rsid w:val="004B07EB"/>
    <w:rsid w:val="004B447F"/>
    <w:rsid w:val="004B4C8D"/>
    <w:rsid w:val="004D1434"/>
    <w:rsid w:val="004E41EF"/>
    <w:rsid w:val="00504D64"/>
    <w:rsid w:val="00505556"/>
    <w:rsid w:val="00520297"/>
    <w:rsid w:val="00522744"/>
    <w:rsid w:val="00522EEC"/>
    <w:rsid w:val="00526A62"/>
    <w:rsid w:val="00531A11"/>
    <w:rsid w:val="00533A48"/>
    <w:rsid w:val="00565003"/>
    <w:rsid w:val="00580BBA"/>
    <w:rsid w:val="00591B0A"/>
    <w:rsid w:val="00597F26"/>
    <w:rsid w:val="00613799"/>
    <w:rsid w:val="00616A56"/>
    <w:rsid w:val="00634AF4"/>
    <w:rsid w:val="00641560"/>
    <w:rsid w:val="00643911"/>
    <w:rsid w:val="00660E58"/>
    <w:rsid w:val="0067163D"/>
    <w:rsid w:val="00680DF8"/>
    <w:rsid w:val="00691B1D"/>
    <w:rsid w:val="006943C8"/>
    <w:rsid w:val="006A5D06"/>
    <w:rsid w:val="006C7ED7"/>
    <w:rsid w:val="006D4B8F"/>
    <w:rsid w:val="006E68F6"/>
    <w:rsid w:val="0070209E"/>
    <w:rsid w:val="00715759"/>
    <w:rsid w:val="00716406"/>
    <w:rsid w:val="007235E0"/>
    <w:rsid w:val="007245EB"/>
    <w:rsid w:val="007570F2"/>
    <w:rsid w:val="00761BEC"/>
    <w:rsid w:val="007B13DB"/>
    <w:rsid w:val="007D01B7"/>
    <w:rsid w:val="008120BC"/>
    <w:rsid w:val="00815704"/>
    <w:rsid w:val="00824243"/>
    <w:rsid w:val="00827BA1"/>
    <w:rsid w:val="0083749F"/>
    <w:rsid w:val="00871FCE"/>
    <w:rsid w:val="00875DAB"/>
    <w:rsid w:val="00877706"/>
    <w:rsid w:val="00884511"/>
    <w:rsid w:val="008A75C2"/>
    <w:rsid w:val="008B0BC6"/>
    <w:rsid w:val="008B630E"/>
    <w:rsid w:val="008C7D90"/>
    <w:rsid w:val="008D77DA"/>
    <w:rsid w:val="008E1030"/>
    <w:rsid w:val="008E1C2D"/>
    <w:rsid w:val="008E2AFA"/>
    <w:rsid w:val="008F7B2A"/>
    <w:rsid w:val="00904CEE"/>
    <w:rsid w:val="009107BB"/>
    <w:rsid w:val="00914E12"/>
    <w:rsid w:val="00917563"/>
    <w:rsid w:val="00923EFE"/>
    <w:rsid w:val="00932FB6"/>
    <w:rsid w:val="009330E3"/>
    <w:rsid w:val="009368BA"/>
    <w:rsid w:val="00955E85"/>
    <w:rsid w:val="00962C26"/>
    <w:rsid w:val="009728D4"/>
    <w:rsid w:val="0097444F"/>
    <w:rsid w:val="009747F5"/>
    <w:rsid w:val="0099285B"/>
    <w:rsid w:val="00996EA3"/>
    <w:rsid w:val="009B458B"/>
    <w:rsid w:val="009B6408"/>
    <w:rsid w:val="009B7ECB"/>
    <w:rsid w:val="009C0D58"/>
    <w:rsid w:val="009C3166"/>
    <w:rsid w:val="009D3A54"/>
    <w:rsid w:val="009E5D0B"/>
    <w:rsid w:val="00A251EF"/>
    <w:rsid w:val="00A3106D"/>
    <w:rsid w:val="00A37258"/>
    <w:rsid w:val="00A6018A"/>
    <w:rsid w:val="00AB1F43"/>
    <w:rsid w:val="00AB4688"/>
    <w:rsid w:val="00AC0FAB"/>
    <w:rsid w:val="00AC568E"/>
    <w:rsid w:val="00AD0E54"/>
    <w:rsid w:val="00AD2343"/>
    <w:rsid w:val="00AF0CA9"/>
    <w:rsid w:val="00AF36E5"/>
    <w:rsid w:val="00B156DB"/>
    <w:rsid w:val="00B21E2E"/>
    <w:rsid w:val="00B27F5C"/>
    <w:rsid w:val="00B42957"/>
    <w:rsid w:val="00B46959"/>
    <w:rsid w:val="00B5119C"/>
    <w:rsid w:val="00B51A28"/>
    <w:rsid w:val="00B550E8"/>
    <w:rsid w:val="00B63D2C"/>
    <w:rsid w:val="00B848AC"/>
    <w:rsid w:val="00B87508"/>
    <w:rsid w:val="00B92AC6"/>
    <w:rsid w:val="00B9717A"/>
    <w:rsid w:val="00B971E4"/>
    <w:rsid w:val="00BA6522"/>
    <w:rsid w:val="00BA787E"/>
    <w:rsid w:val="00BE1FCF"/>
    <w:rsid w:val="00C017DB"/>
    <w:rsid w:val="00C02162"/>
    <w:rsid w:val="00C126B4"/>
    <w:rsid w:val="00C12B9A"/>
    <w:rsid w:val="00C1389B"/>
    <w:rsid w:val="00C25AA0"/>
    <w:rsid w:val="00C43DF1"/>
    <w:rsid w:val="00C81123"/>
    <w:rsid w:val="00C93CF0"/>
    <w:rsid w:val="00CA2679"/>
    <w:rsid w:val="00CA5458"/>
    <w:rsid w:val="00CC33F2"/>
    <w:rsid w:val="00CC462E"/>
    <w:rsid w:val="00D00EB0"/>
    <w:rsid w:val="00D11147"/>
    <w:rsid w:val="00D13B75"/>
    <w:rsid w:val="00D15FDD"/>
    <w:rsid w:val="00D267D6"/>
    <w:rsid w:val="00D322D3"/>
    <w:rsid w:val="00D34371"/>
    <w:rsid w:val="00D43562"/>
    <w:rsid w:val="00D56881"/>
    <w:rsid w:val="00D65B5C"/>
    <w:rsid w:val="00D7319C"/>
    <w:rsid w:val="00D7628B"/>
    <w:rsid w:val="00D8372E"/>
    <w:rsid w:val="00D86FC7"/>
    <w:rsid w:val="00D91B74"/>
    <w:rsid w:val="00D974B7"/>
    <w:rsid w:val="00DC6B1B"/>
    <w:rsid w:val="00DD2149"/>
    <w:rsid w:val="00DD46FA"/>
    <w:rsid w:val="00DE6CD8"/>
    <w:rsid w:val="00DE7FAF"/>
    <w:rsid w:val="00E01E32"/>
    <w:rsid w:val="00E20625"/>
    <w:rsid w:val="00E213C3"/>
    <w:rsid w:val="00E259D0"/>
    <w:rsid w:val="00E465C3"/>
    <w:rsid w:val="00E5456D"/>
    <w:rsid w:val="00E85D01"/>
    <w:rsid w:val="00E9444D"/>
    <w:rsid w:val="00E949FD"/>
    <w:rsid w:val="00E964FA"/>
    <w:rsid w:val="00EA4005"/>
    <w:rsid w:val="00EB3093"/>
    <w:rsid w:val="00EE44FA"/>
    <w:rsid w:val="00EF4E5F"/>
    <w:rsid w:val="00F069E8"/>
    <w:rsid w:val="00F309CA"/>
    <w:rsid w:val="00F41114"/>
    <w:rsid w:val="00F41EA7"/>
    <w:rsid w:val="00F4323C"/>
    <w:rsid w:val="00F47D88"/>
    <w:rsid w:val="00F76B67"/>
    <w:rsid w:val="00FA351E"/>
    <w:rsid w:val="00FA709B"/>
    <w:rsid w:val="00FB06F6"/>
    <w:rsid w:val="00FB48B8"/>
    <w:rsid w:val="00FE31B8"/>
    <w:rsid w:val="00FE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>
      <o:colormenu v:ext="edit" fillcolor="none [2109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E5F"/>
  </w:style>
  <w:style w:type="paragraph" w:styleId="Heading2">
    <w:name w:val="heading 2"/>
    <w:basedOn w:val="Normal"/>
    <w:link w:val="Heading2Char"/>
    <w:qFormat/>
    <w:rsid w:val="00E96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A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58"/>
  </w:style>
  <w:style w:type="paragraph" w:styleId="Footer">
    <w:name w:val="footer"/>
    <w:basedOn w:val="Normal"/>
    <w:link w:val="FooterChar"/>
    <w:uiPriority w:val="99"/>
    <w:unhideWhenUsed/>
    <w:rsid w:val="009C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58"/>
  </w:style>
  <w:style w:type="paragraph" w:styleId="ListParagraph">
    <w:name w:val="List Paragraph"/>
    <w:basedOn w:val="Normal"/>
    <w:uiPriority w:val="99"/>
    <w:qFormat/>
    <w:rsid w:val="00EB3093"/>
    <w:pPr>
      <w:ind w:left="720"/>
      <w:contextualSpacing/>
    </w:pPr>
  </w:style>
  <w:style w:type="paragraph" w:customStyle="1" w:styleId="NormalLatin105pt">
    <w:name w:val="Normal + (Latin) 10.5 pt"/>
    <w:aliases w:val="(Complex) 11.5 pt"/>
    <w:basedOn w:val="Normal"/>
    <w:link w:val="NormalLatin105ptChar"/>
    <w:rsid w:val="000A5EC2"/>
    <w:pPr>
      <w:spacing w:after="0" w:line="240" w:lineRule="auto"/>
    </w:pPr>
    <w:rPr>
      <w:rFonts w:ascii="Times New Roman" w:eastAsia="Times New Roman" w:hAnsi="Times New Roman" w:cs="Times New Roman"/>
      <w:sz w:val="21"/>
      <w:szCs w:val="23"/>
    </w:rPr>
  </w:style>
  <w:style w:type="character" w:customStyle="1" w:styleId="NormalLatin105ptChar">
    <w:name w:val="Normal + (Latin) 10.5 pt Char"/>
    <w:aliases w:val="(Complex) 11.5 pt Char"/>
    <w:basedOn w:val="DefaultParagraphFont"/>
    <w:link w:val="NormalLatin105pt"/>
    <w:rsid w:val="000A5EC2"/>
    <w:rPr>
      <w:rFonts w:ascii="Times New Roman" w:eastAsia="Times New Roman" w:hAnsi="Times New Roman" w:cs="Times New Roman"/>
      <w:sz w:val="21"/>
      <w:szCs w:val="23"/>
    </w:rPr>
  </w:style>
  <w:style w:type="paragraph" w:styleId="BodyText2">
    <w:name w:val="Body Text 2"/>
    <w:next w:val="NormalLatin105pt"/>
    <w:link w:val="BodyText2Char"/>
    <w:uiPriority w:val="99"/>
    <w:semiHidden/>
    <w:unhideWhenUsed/>
    <w:rsid w:val="000A5E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A5EC2"/>
  </w:style>
  <w:style w:type="character" w:styleId="Hyperlink">
    <w:name w:val="Hyperlink"/>
    <w:basedOn w:val="DefaultParagraphFont"/>
    <w:rsid w:val="00CC462E"/>
    <w:rPr>
      <w:color w:val="0000FF"/>
      <w:u w:val="single"/>
    </w:rPr>
  </w:style>
  <w:style w:type="paragraph" w:styleId="NoSpacing">
    <w:name w:val="No Spacing"/>
    <w:uiPriority w:val="1"/>
    <w:qFormat/>
    <w:rsid w:val="006D4B8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C93CF0"/>
    <w:pPr>
      <w:keepNext/>
      <w:suppressAutoHyphens/>
      <w:spacing w:before="240" w:after="120" w:line="240" w:lineRule="auto"/>
      <w:jc w:val="center"/>
    </w:pPr>
    <w:rPr>
      <w:rFonts w:ascii="Albany AMT" w:eastAsia="Lucida Sans Unicode" w:hAnsi="Albany AMT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C93CF0"/>
    <w:rPr>
      <w:rFonts w:ascii="Albany AMT" w:eastAsia="Lucida Sans Unicode" w:hAnsi="Albany AMT" w:cs="Tahoma"/>
      <w:i/>
      <w:iCs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C93C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93CF0"/>
  </w:style>
  <w:style w:type="paragraph" w:styleId="FootnoteText">
    <w:name w:val="footnote text"/>
    <w:basedOn w:val="Normal"/>
    <w:link w:val="FootnoteTextChar"/>
    <w:semiHidden/>
    <w:rsid w:val="00F76B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76B67"/>
    <w:rPr>
      <w:rFonts w:ascii="Times New Roman" w:eastAsia="Times New Roman" w:hAnsi="Times New Roman" w:cs="Times New Roman"/>
      <w:sz w:val="20"/>
      <w:szCs w:val="20"/>
    </w:rPr>
  </w:style>
  <w:style w:type="paragraph" w:customStyle="1" w:styleId="xmsonormal">
    <w:name w:val="x_msonormal"/>
    <w:basedOn w:val="Normal"/>
    <w:rsid w:val="0069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B8750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E964FA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PlainText">
    <w:name w:val="Plain Text"/>
    <w:basedOn w:val="Normal"/>
    <w:link w:val="PlainTextChar"/>
    <w:rsid w:val="00680DF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80DF8"/>
    <w:rPr>
      <w:rFonts w:ascii="Courier New" w:eastAsia="Times New Roman" w:hAnsi="Courier New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92AC6"/>
    <w:rPr>
      <w:i/>
      <w:iCs/>
      <w:color w:val="808080" w:themeColor="text1" w:themeTint="7F"/>
    </w:rPr>
  </w:style>
  <w:style w:type="paragraph" w:customStyle="1" w:styleId="normal0">
    <w:name w:val="normal"/>
    <w:rsid w:val="00B92AC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vijubad@gmail.com" TargetMode="External"/><Relationship Id="rId1" Type="http://schemas.openxmlformats.org/officeDocument/2006/relationships/hyperlink" Target="mailto:%20dikshapuneetsharma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B37591-5B92-4C62-A7E4-44F8E3848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cv_baknd2</dc:creator>
  <cp:lastModifiedBy>VIJUBAD</cp:lastModifiedBy>
  <cp:revision>17</cp:revision>
  <dcterms:created xsi:type="dcterms:W3CDTF">2014-03-23T05:17:00Z</dcterms:created>
  <dcterms:modified xsi:type="dcterms:W3CDTF">2014-11-03T17:57:00Z</dcterms:modified>
</cp:coreProperties>
</file>