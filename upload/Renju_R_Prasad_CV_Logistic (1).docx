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6408"/>
        <w:gridCol w:w="2448"/>
      </w:tblGrid>
      <w:tr w:rsidR="005F400E" w:rsidTr="00F95D85">
        <w:tc>
          <w:tcPr>
            <w:tcW w:w="6408" w:type="dxa"/>
          </w:tcPr>
          <w:p w:rsidR="005F400E" w:rsidRPr="004C3E0B" w:rsidRDefault="005F400E" w:rsidP="00F02472">
            <w:pPr>
              <w:rPr>
                <w:b/>
                <w:sz w:val="52"/>
                <w:szCs w:val="52"/>
              </w:rPr>
            </w:pPr>
            <w:proofErr w:type="spellStart"/>
            <w:r>
              <w:rPr>
                <w:b/>
                <w:sz w:val="52"/>
                <w:szCs w:val="52"/>
              </w:rPr>
              <w:t>Renju</w:t>
            </w:r>
            <w:proofErr w:type="spellEnd"/>
            <w:r>
              <w:rPr>
                <w:b/>
                <w:sz w:val="52"/>
                <w:szCs w:val="52"/>
              </w:rPr>
              <w:t xml:space="preserve"> R Prasad</w:t>
            </w:r>
          </w:p>
          <w:p w:rsidR="005F400E" w:rsidRPr="004C3E0B" w:rsidRDefault="00F02472" w:rsidP="00F0247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Warehouse</w:t>
            </w:r>
            <w:r w:rsidR="00A167D6">
              <w:rPr>
                <w:b/>
                <w:sz w:val="32"/>
                <w:szCs w:val="32"/>
              </w:rPr>
              <w:t>/Logistic Manager</w:t>
            </w:r>
          </w:p>
          <w:p w:rsidR="005F400E" w:rsidRDefault="005F400E" w:rsidP="00F02472"/>
          <w:p w:rsidR="00506D94" w:rsidRDefault="00506D94" w:rsidP="00F02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Kerala Contact No.+91-9746698722</w:t>
            </w:r>
          </w:p>
          <w:p w:rsidR="00E16587" w:rsidRDefault="00E16587" w:rsidP="00F02472">
            <w:pPr>
              <w:rPr>
                <w:sz w:val="28"/>
                <w:szCs w:val="28"/>
              </w:rPr>
            </w:pPr>
            <w:r w:rsidRPr="001C10FF">
              <w:rPr>
                <w:sz w:val="28"/>
                <w:szCs w:val="28"/>
              </w:rPr>
              <w:t>Mobile +</w:t>
            </w:r>
            <w:r>
              <w:rPr>
                <w:sz w:val="28"/>
                <w:szCs w:val="28"/>
              </w:rPr>
              <w:t>968-94421942</w:t>
            </w:r>
          </w:p>
          <w:p w:rsidR="00E16587" w:rsidRPr="001C10FF" w:rsidRDefault="00E16587" w:rsidP="00F02472">
            <w:pPr>
              <w:rPr>
                <w:sz w:val="28"/>
                <w:szCs w:val="28"/>
              </w:rPr>
            </w:pPr>
          </w:p>
          <w:p w:rsidR="005F400E" w:rsidRDefault="005F400E" w:rsidP="00F02472">
            <w:r w:rsidRPr="001C10FF">
              <w:rPr>
                <w:sz w:val="28"/>
                <w:szCs w:val="28"/>
              </w:rPr>
              <w:t xml:space="preserve">Email: </w:t>
            </w:r>
            <w:hyperlink r:id="rId5" w:history="1">
              <w:r w:rsidRPr="008F341A">
                <w:rPr>
                  <w:rStyle w:val="Hyperlink"/>
                  <w:sz w:val="28"/>
                  <w:szCs w:val="28"/>
                </w:rPr>
                <w:t>renjusnc@gmail.com</w:t>
              </w:r>
            </w:hyperlink>
          </w:p>
        </w:tc>
        <w:tc>
          <w:tcPr>
            <w:tcW w:w="2448" w:type="dxa"/>
          </w:tcPr>
          <w:p w:rsidR="005F400E" w:rsidRDefault="001E70E8" w:rsidP="00F02472">
            <w:r>
              <w:rPr>
                <w:rFonts w:hAnsi="Tunga"/>
                <w:b/>
                <w:noProof/>
                <w:sz w:val="28"/>
              </w:rPr>
              <w:drawing>
                <wp:inline distT="0" distB="0" distL="0" distR="0">
                  <wp:extent cx="1000125" cy="12573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18000" contrast="54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400E" w:rsidRDefault="006E23E9" w:rsidP="00F02472">
      <w:r>
        <w:rPr>
          <w:noProof/>
        </w:rPr>
        <w:pict>
          <v:line id="Straight Connector 2" o:spid="_x0000_s1026" style="position:absolute;z-index:251659264;visibility:visible;mso-position-horizontal-relative:text;mso-position-vertical-relative:text" from="0,2pt" to="6in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5HnHAIAADc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" strokeweight="1.5pt"/>
        </w:pict>
      </w:r>
    </w:p>
    <w:p w:rsidR="00A167D6" w:rsidRPr="00CB12FA" w:rsidRDefault="00A167D6" w:rsidP="00F02472">
      <w:pPr>
        <w:pStyle w:val="NoSpacing"/>
        <w:jc w:val="both"/>
        <w:rPr>
          <w:rFonts w:ascii="Corbel" w:hAnsi="Corbel"/>
          <w:shd w:val="clear" w:color="auto" w:fill="FFFFFF"/>
        </w:rPr>
      </w:pPr>
      <w:proofErr w:type="gramStart"/>
      <w:r w:rsidRPr="00CB12FA">
        <w:rPr>
          <w:rFonts w:ascii="Corbel" w:hAnsi="Corbel"/>
          <w:shd w:val="clear" w:color="auto" w:fill="FFFFFF"/>
        </w:rPr>
        <w:t xml:space="preserve">A Store/Logistic manager with invaluable knowledge of managing projects, resources and staff in an effective and efficient </w:t>
      </w:r>
      <w:r w:rsidR="00F02472" w:rsidRPr="00CB12FA">
        <w:rPr>
          <w:rFonts w:ascii="Corbel" w:hAnsi="Corbel"/>
          <w:shd w:val="clear" w:color="auto" w:fill="FFFFFF"/>
        </w:rPr>
        <w:t>manner.</w:t>
      </w:r>
      <w:proofErr w:type="gramEnd"/>
      <w:r w:rsidR="00F02472" w:rsidRPr="00CB12FA">
        <w:rPr>
          <w:rFonts w:ascii="Corbel" w:hAnsi="Corbel"/>
          <w:shd w:val="clear" w:color="auto" w:fill="FFFFFF"/>
        </w:rPr>
        <w:t xml:space="preserve"> </w:t>
      </w:r>
      <w:proofErr w:type="gramStart"/>
      <w:r w:rsidR="00F02472" w:rsidRPr="00CB12FA">
        <w:rPr>
          <w:rFonts w:ascii="Corbel" w:hAnsi="Corbel"/>
          <w:shd w:val="clear" w:color="auto" w:fill="FFFFFF"/>
        </w:rPr>
        <w:t>Highly</w:t>
      </w:r>
      <w:r w:rsidRPr="00CB12FA">
        <w:rPr>
          <w:rFonts w:ascii="Corbel" w:hAnsi="Corbel"/>
          <w:shd w:val="clear" w:color="auto" w:fill="FFFFFF"/>
        </w:rPr>
        <w:t xml:space="preserve"> focused with a comprehensive understanding of logistics, procurement and the supply chain.</w:t>
      </w:r>
      <w:proofErr w:type="gramEnd"/>
    </w:p>
    <w:p w:rsidR="005F400E" w:rsidRPr="00CB12FA" w:rsidRDefault="005F400E" w:rsidP="00F02472">
      <w:pPr>
        <w:pStyle w:val="NoSpacing"/>
        <w:jc w:val="both"/>
        <w:rPr>
          <w:rFonts w:ascii="Corbel" w:hAnsi="Corbel"/>
        </w:rPr>
      </w:pPr>
    </w:p>
    <w:tbl>
      <w:tblPr>
        <w:tblStyle w:val="TableGrid"/>
        <w:tblW w:w="0" w:type="auto"/>
        <w:tblLook w:val="01E0"/>
      </w:tblPr>
      <w:tblGrid>
        <w:gridCol w:w="4374"/>
        <w:gridCol w:w="4374"/>
      </w:tblGrid>
      <w:tr w:rsidR="005F400E" w:rsidRPr="005B696F" w:rsidTr="00F95D85">
        <w:tc>
          <w:tcPr>
            <w:tcW w:w="4374" w:type="dxa"/>
            <w:shd w:val="solid" w:color="auto" w:fill="auto"/>
          </w:tcPr>
          <w:p w:rsidR="005F400E" w:rsidRPr="00101C5B" w:rsidRDefault="005F400E" w:rsidP="00F02472">
            <w:pPr>
              <w:rPr>
                <w:rFonts w:ascii="Corbel" w:hAnsi="Corbel"/>
                <w:b/>
                <w:bCs/>
              </w:rPr>
            </w:pPr>
            <w:r w:rsidRPr="00101C5B">
              <w:rPr>
                <w:rFonts w:ascii="Corbel" w:hAnsi="Corbel"/>
                <w:b/>
                <w:bCs/>
              </w:rPr>
              <w:t>Objective</w:t>
            </w:r>
          </w:p>
        </w:tc>
        <w:tc>
          <w:tcPr>
            <w:tcW w:w="4374" w:type="dxa"/>
            <w:tcBorders>
              <w:top w:val="nil"/>
              <w:right w:val="nil"/>
            </w:tcBorders>
            <w:shd w:val="clear" w:color="auto" w:fill="auto"/>
          </w:tcPr>
          <w:p w:rsidR="005F400E" w:rsidRPr="005B696F" w:rsidRDefault="005F400E" w:rsidP="00F02472">
            <w:pPr>
              <w:rPr>
                <w:rFonts w:ascii="Corbel" w:hAnsi="Corbel"/>
                <w:bCs/>
              </w:rPr>
            </w:pPr>
          </w:p>
        </w:tc>
      </w:tr>
    </w:tbl>
    <w:p w:rsidR="005F400E" w:rsidRPr="005B696F" w:rsidRDefault="005F400E" w:rsidP="00F02472">
      <w:pPr>
        <w:rPr>
          <w:rFonts w:ascii="Corbel" w:hAnsi="Corbel"/>
          <w:bCs/>
        </w:rPr>
      </w:pPr>
    </w:p>
    <w:p w:rsidR="005F400E" w:rsidRPr="005B696F" w:rsidRDefault="005F400E" w:rsidP="00F02472">
      <w:pPr>
        <w:pStyle w:val="NoSpacing"/>
        <w:rPr>
          <w:rFonts w:ascii="Corbel" w:hAnsi="Corbel"/>
        </w:rPr>
      </w:pPr>
      <w:r w:rsidRPr="005B696F">
        <w:rPr>
          <w:rFonts w:ascii="Corbel" w:hAnsi="Corbel"/>
        </w:rPr>
        <w:t>To obtain a challenging position as</w:t>
      </w:r>
      <w:r w:rsidR="00F363A6">
        <w:rPr>
          <w:rFonts w:ascii="Corbel" w:hAnsi="Corbel"/>
        </w:rPr>
        <w:t xml:space="preserve"> </w:t>
      </w:r>
      <w:proofErr w:type="spellStart"/>
      <w:r w:rsidR="00F02472">
        <w:rPr>
          <w:rFonts w:ascii="Corbel" w:hAnsi="Corbel"/>
        </w:rPr>
        <w:t>Waehouse</w:t>
      </w:r>
      <w:proofErr w:type="spellEnd"/>
      <w:r w:rsidR="00F363A6">
        <w:rPr>
          <w:rFonts w:ascii="Corbel" w:hAnsi="Corbel"/>
        </w:rPr>
        <w:t>/</w:t>
      </w:r>
      <w:proofErr w:type="gramStart"/>
      <w:r w:rsidR="00F02472">
        <w:rPr>
          <w:rFonts w:ascii="Corbel" w:hAnsi="Corbel"/>
        </w:rPr>
        <w:t xml:space="preserve">Logistic </w:t>
      </w:r>
      <w:r w:rsidR="00A167D6">
        <w:rPr>
          <w:rFonts w:ascii="Corbel" w:hAnsi="Corbel"/>
        </w:rPr>
        <w:t xml:space="preserve"> Manager</w:t>
      </w:r>
      <w:proofErr w:type="gramEnd"/>
      <w:r w:rsidRPr="005B696F">
        <w:rPr>
          <w:rFonts w:ascii="Corbel" w:hAnsi="Corbel"/>
        </w:rPr>
        <w:t>.</w:t>
      </w:r>
    </w:p>
    <w:p w:rsidR="005F400E" w:rsidRPr="005B696F" w:rsidRDefault="005F400E" w:rsidP="00F02472">
      <w:pPr>
        <w:pStyle w:val="ListParagraph"/>
        <w:rPr>
          <w:rFonts w:ascii="Corbel" w:hAnsi="Corbel"/>
          <w:color w:val="444444"/>
          <w:shd w:val="clear" w:color="auto" w:fill="FFFFFF"/>
        </w:rPr>
      </w:pPr>
    </w:p>
    <w:tbl>
      <w:tblPr>
        <w:tblStyle w:val="TableGrid"/>
        <w:tblW w:w="0" w:type="auto"/>
        <w:tblLook w:val="01E0"/>
      </w:tblPr>
      <w:tblGrid>
        <w:gridCol w:w="4374"/>
        <w:gridCol w:w="4374"/>
      </w:tblGrid>
      <w:tr w:rsidR="005F400E" w:rsidRPr="005B696F" w:rsidTr="00F95D85">
        <w:tc>
          <w:tcPr>
            <w:tcW w:w="4374" w:type="dxa"/>
            <w:shd w:val="solid" w:color="auto" w:fill="auto"/>
          </w:tcPr>
          <w:p w:rsidR="005F400E" w:rsidRPr="00101C5B" w:rsidRDefault="005F400E" w:rsidP="00F02472">
            <w:pPr>
              <w:rPr>
                <w:rFonts w:ascii="Corbel" w:hAnsi="Corbel"/>
                <w:b/>
                <w:bCs/>
              </w:rPr>
            </w:pPr>
            <w:r w:rsidRPr="00101C5B">
              <w:rPr>
                <w:rFonts w:ascii="Corbel" w:hAnsi="Corbel"/>
                <w:b/>
                <w:bCs/>
              </w:rPr>
              <w:t>Summary</w:t>
            </w:r>
          </w:p>
        </w:tc>
        <w:tc>
          <w:tcPr>
            <w:tcW w:w="4374" w:type="dxa"/>
            <w:tcBorders>
              <w:top w:val="nil"/>
              <w:right w:val="nil"/>
            </w:tcBorders>
            <w:shd w:val="clear" w:color="auto" w:fill="auto"/>
          </w:tcPr>
          <w:p w:rsidR="005F400E" w:rsidRPr="005B696F" w:rsidRDefault="005F400E" w:rsidP="00F02472">
            <w:pPr>
              <w:rPr>
                <w:rFonts w:ascii="Corbel" w:hAnsi="Corbel"/>
                <w:bCs/>
              </w:rPr>
            </w:pPr>
          </w:p>
        </w:tc>
      </w:tr>
    </w:tbl>
    <w:p w:rsidR="005F400E" w:rsidRPr="005B696F" w:rsidRDefault="005F400E" w:rsidP="00F02472">
      <w:pPr>
        <w:pStyle w:val="ListParagraph"/>
        <w:rPr>
          <w:rFonts w:ascii="Corbel" w:hAnsi="Corbel"/>
          <w:color w:val="444444"/>
          <w:shd w:val="clear" w:color="auto" w:fill="FFFFFF"/>
        </w:rPr>
      </w:pPr>
    </w:p>
    <w:p w:rsidR="005F400E" w:rsidRPr="00CB12FA" w:rsidRDefault="00A167D6" w:rsidP="00F02472">
      <w:pPr>
        <w:pStyle w:val="NoSpacing"/>
        <w:jc w:val="both"/>
        <w:rPr>
          <w:rFonts w:ascii="Corbel" w:hAnsi="Corbel"/>
          <w:shd w:val="clear" w:color="auto" w:fill="FFFFFF"/>
        </w:rPr>
      </w:pPr>
      <w:proofErr w:type="gramStart"/>
      <w:r w:rsidRPr="00CB12FA">
        <w:rPr>
          <w:rFonts w:ascii="Corbel" w:hAnsi="Corbel"/>
          <w:shd w:val="clear" w:color="auto" w:fill="FFFFFF"/>
        </w:rPr>
        <w:t>Committed to identifying and implementing continuous improvements in the supply chain.</w:t>
      </w:r>
      <w:proofErr w:type="gramEnd"/>
      <w:r w:rsidRPr="00CB12FA">
        <w:rPr>
          <w:rFonts w:ascii="Corbel" w:hAnsi="Corbel"/>
          <w:shd w:val="clear" w:color="auto" w:fill="FFFFFF"/>
        </w:rPr>
        <w:t xml:space="preserve"> Now looking for a new and challenging managerial position, one which will make best use of existing skills and experience and also further my personal and professional development</w:t>
      </w:r>
      <w:proofErr w:type="gramStart"/>
      <w:r w:rsidRPr="00CB12FA">
        <w:rPr>
          <w:rFonts w:ascii="Corbel" w:hAnsi="Corbel"/>
          <w:shd w:val="clear" w:color="auto" w:fill="FFFFFF"/>
        </w:rPr>
        <w:t>.</w:t>
      </w:r>
      <w:r w:rsidR="005F400E" w:rsidRPr="00CB12FA">
        <w:rPr>
          <w:rFonts w:ascii="Corbel" w:hAnsi="Corbel"/>
          <w:shd w:val="clear" w:color="auto" w:fill="FFFFFF"/>
        </w:rPr>
        <w:t>.</w:t>
      </w:r>
      <w:proofErr w:type="gramEnd"/>
    </w:p>
    <w:p w:rsidR="005F400E" w:rsidRPr="00CB12FA" w:rsidRDefault="005F400E" w:rsidP="00F02472">
      <w:pPr>
        <w:pStyle w:val="NoSpacing"/>
        <w:jc w:val="both"/>
        <w:rPr>
          <w:rFonts w:ascii="Corbel" w:hAnsi="Corbel"/>
          <w:shd w:val="clear" w:color="auto" w:fill="FFFFFF"/>
        </w:rPr>
      </w:pPr>
    </w:p>
    <w:tbl>
      <w:tblPr>
        <w:tblStyle w:val="TableGrid"/>
        <w:tblW w:w="0" w:type="auto"/>
        <w:tblLook w:val="01E0"/>
      </w:tblPr>
      <w:tblGrid>
        <w:gridCol w:w="4374"/>
        <w:gridCol w:w="4374"/>
      </w:tblGrid>
      <w:tr w:rsidR="005F400E" w:rsidRPr="00101C5B" w:rsidTr="00F95D85">
        <w:tc>
          <w:tcPr>
            <w:tcW w:w="4374" w:type="dxa"/>
            <w:shd w:val="solid" w:color="auto" w:fill="auto"/>
          </w:tcPr>
          <w:p w:rsidR="005F400E" w:rsidRPr="00101C5B" w:rsidRDefault="005F400E" w:rsidP="00F02472">
            <w:pPr>
              <w:rPr>
                <w:rFonts w:ascii="Corbel" w:hAnsi="Corbel"/>
                <w:b/>
                <w:bCs/>
              </w:rPr>
            </w:pPr>
            <w:r w:rsidRPr="00101C5B">
              <w:rPr>
                <w:rFonts w:ascii="Corbel" w:hAnsi="Corbel"/>
                <w:b/>
                <w:bCs/>
              </w:rPr>
              <w:t>Education</w:t>
            </w:r>
          </w:p>
        </w:tc>
        <w:tc>
          <w:tcPr>
            <w:tcW w:w="4374" w:type="dxa"/>
            <w:tcBorders>
              <w:top w:val="nil"/>
              <w:right w:val="nil"/>
            </w:tcBorders>
            <w:shd w:val="clear" w:color="auto" w:fill="auto"/>
          </w:tcPr>
          <w:p w:rsidR="005F400E" w:rsidRPr="00101C5B" w:rsidRDefault="005F400E" w:rsidP="00F02472">
            <w:pPr>
              <w:rPr>
                <w:rFonts w:ascii="Corbel" w:hAnsi="Corbel"/>
                <w:b/>
                <w:bCs/>
              </w:rPr>
            </w:pPr>
          </w:p>
        </w:tc>
      </w:tr>
    </w:tbl>
    <w:p w:rsidR="005F400E" w:rsidRPr="00101C5B" w:rsidRDefault="005F400E" w:rsidP="00F02472">
      <w:pPr>
        <w:rPr>
          <w:rFonts w:ascii="Corbel" w:hAnsi="Corbel"/>
          <w:b/>
        </w:rPr>
      </w:pPr>
    </w:p>
    <w:p w:rsidR="005F400E" w:rsidRPr="005B696F" w:rsidRDefault="005F400E" w:rsidP="00F02472">
      <w:pPr>
        <w:numPr>
          <w:ilvl w:val="0"/>
          <w:numId w:val="7"/>
        </w:numPr>
        <w:spacing w:after="200"/>
        <w:jc w:val="both"/>
        <w:rPr>
          <w:rFonts w:ascii="Corbel" w:hAnsi="Corbel"/>
        </w:rPr>
      </w:pPr>
      <w:proofErr w:type="spellStart"/>
      <w:r w:rsidRPr="005B696F">
        <w:rPr>
          <w:rFonts w:ascii="Corbel" w:hAnsi="Corbel"/>
        </w:rPr>
        <w:t>B</w:t>
      </w:r>
      <w:r w:rsidR="00F02472">
        <w:rPr>
          <w:rFonts w:ascii="Corbel" w:hAnsi="Corbel"/>
        </w:rPr>
        <w:t>.</w:t>
      </w:r>
      <w:r w:rsidRPr="005B696F">
        <w:rPr>
          <w:rFonts w:ascii="Corbel" w:hAnsi="Corbel"/>
        </w:rPr>
        <w:t>Sc</w:t>
      </w:r>
      <w:proofErr w:type="spellEnd"/>
      <w:r w:rsidRPr="005B696F">
        <w:rPr>
          <w:rFonts w:ascii="Corbel" w:hAnsi="Corbel"/>
        </w:rPr>
        <w:t xml:space="preserve"> IT, (Bachelor of Science in Information Technology) from Sikkim </w:t>
      </w:r>
      <w:proofErr w:type="spellStart"/>
      <w:r w:rsidRPr="005B696F">
        <w:rPr>
          <w:rFonts w:ascii="Corbel" w:hAnsi="Corbel"/>
        </w:rPr>
        <w:t>Manipal</w:t>
      </w:r>
      <w:proofErr w:type="spellEnd"/>
      <w:r w:rsidRPr="005B696F">
        <w:rPr>
          <w:rFonts w:ascii="Corbel" w:hAnsi="Corbel"/>
        </w:rPr>
        <w:t xml:space="preserve"> University February 2008 (Course completed 3 years) </w:t>
      </w:r>
    </w:p>
    <w:p w:rsidR="005F400E" w:rsidRPr="005B696F" w:rsidRDefault="005F400E" w:rsidP="00F02472">
      <w:pPr>
        <w:numPr>
          <w:ilvl w:val="0"/>
          <w:numId w:val="7"/>
        </w:numPr>
        <w:spacing w:after="200"/>
        <w:jc w:val="both"/>
        <w:rPr>
          <w:rFonts w:ascii="Corbel" w:hAnsi="Corbel"/>
        </w:rPr>
      </w:pPr>
      <w:r w:rsidRPr="005B696F">
        <w:rPr>
          <w:rFonts w:ascii="Corbel" w:hAnsi="Corbel"/>
        </w:rPr>
        <w:t>D.C.H.M., (Diploma in Computer Hardware Maintenance) from National Institute of Computer Technology on 2007</w:t>
      </w:r>
    </w:p>
    <w:p w:rsidR="005F400E" w:rsidRPr="005B696F" w:rsidRDefault="005F400E" w:rsidP="00F02472">
      <w:pPr>
        <w:numPr>
          <w:ilvl w:val="0"/>
          <w:numId w:val="7"/>
        </w:numPr>
        <w:spacing w:after="200"/>
        <w:jc w:val="both"/>
        <w:rPr>
          <w:rFonts w:ascii="Corbel" w:hAnsi="Corbel"/>
        </w:rPr>
      </w:pPr>
      <w:r w:rsidRPr="005B696F">
        <w:rPr>
          <w:rFonts w:ascii="Corbel" w:hAnsi="Corbel"/>
        </w:rPr>
        <w:t>Network Administration course from National Institute of Computer Technology on 2007</w:t>
      </w:r>
    </w:p>
    <w:p w:rsidR="005F400E" w:rsidRPr="005B696F" w:rsidRDefault="005F400E" w:rsidP="00F02472">
      <w:pPr>
        <w:pStyle w:val="NoSpacing"/>
        <w:rPr>
          <w:rFonts w:ascii="Corbel" w:hAnsi="Corbel"/>
          <w:shd w:val="clear" w:color="auto" w:fill="FFFFFF"/>
        </w:rPr>
      </w:pPr>
    </w:p>
    <w:p w:rsidR="005F400E" w:rsidRPr="005B696F" w:rsidRDefault="005F400E" w:rsidP="00F02472">
      <w:pPr>
        <w:pStyle w:val="NoSpacing"/>
        <w:rPr>
          <w:rFonts w:ascii="Corbel" w:hAnsi="Corbel"/>
          <w:shd w:val="clear" w:color="auto" w:fill="FFFFFF"/>
        </w:rPr>
      </w:pPr>
    </w:p>
    <w:tbl>
      <w:tblPr>
        <w:tblStyle w:val="TableGrid"/>
        <w:tblW w:w="0" w:type="auto"/>
        <w:tblLook w:val="01E0"/>
      </w:tblPr>
      <w:tblGrid>
        <w:gridCol w:w="4374"/>
        <w:gridCol w:w="4374"/>
      </w:tblGrid>
      <w:tr w:rsidR="005F400E" w:rsidRPr="005B696F" w:rsidTr="00F95D85">
        <w:tc>
          <w:tcPr>
            <w:tcW w:w="4374" w:type="dxa"/>
            <w:shd w:val="solid" w:color="auto" w:fill="auto"/>
          </w:tcPr>
          <w:p w:rsidR="005F400E" w:rsidRPr="00101C5B" w:rsidRDefault="005F400E" w:rsidP="00F02472">
            <w:pPr>
              <w:rPr>
                <w:rFonts w:ascii="Corbel" w:hAnsi="Corbel"/>
                <w:b/>
                <w:bCs/>
              </w:rPr>
            </w:pPr>
            <w:r w:rsidRPr="00101C5B">
              <w:rPr>
                <w:rFonts w:ascii="Corbel" w:hAnsi="Corbel"/>
                <w:b/>
                <w:bCs/>
              </w:rPr>
              <w:t>Summary of Qualifications</w:t>
            </w:r>
          </w:p>
        </w:tc>
        <w:tc>
          <w:tcPr>
            <w:tcW w:w="4374" w:type="dxa"/>
            <w:tcBorders>
              <w:top w:val="nil"/>
              <w:right w:val="nil"/>
            </w:tcBorders>
            <w:shd w:val="clear" w:color="auto" w:fill="auto"/>
          </w:tcPr>
          <w:p w:rsidR="005F400E" w:rsidRPr="005B696F" w:rsidRDefault="005F400E" w:rsidP="00F02472">
            <w:pPr>
              <w:rPr>
                <w:rFonts w:ascii="Corbel" w:hAnsi="Corbel"/>
                <w:bCs/>
              </w:rPr>
            </w:pPr>
          </w:p>
        </w:tc>
      </w:tr>
    </w:tbl>
    <w:p w:rsidR="005F400E" w:rsidRPr="00E10D83" w:rsidRDefault="00E16587" w:rsidP="00F024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Corbel" w:hAnsi="Corbel"/>
        </w:rPr>
      </w:pPr>
      <w:r>
        <w:rPr>
          <w:rFonts w:ascii="Corbel" w:hAnsi="Corbel"/>
        </w:rPr>
        <w:t>Five</w:t>
      </w:r>
      <w:r w:rsidR="005F400E" w:rsidRPr="00E10D83">
        <w:rPr>
          <w:rFonts w:ascii="Corbel" w:hAnsi="Corbel"/>
        </w:rPr>
        <w:t xml:space="preserve"> years overseas experience in </w:t>
      </w:r>
      <w:r w:rsidR="00A167D6" w:rsidRPr="00E10D83">
        <w:rPr>
          <w:rFonts w:ascii="Corbel" w:hAnsi="Corbel"/>
        </w:rPr>
        <w:t>Store/Logistic</w:t>
      </w:r>
      <w:proofErr w:type="gramStart"/>
      <w:r w:rsidR="005F400E" w:rsidRPr="00E10D83">
        <w:rPr>
          <w:rFonts w:ascii="Corbel" w:hAnsi="Corbel"/>
        </w:rPr>
        <w:t>..</w:t>
      </w:r>
      <w:proofErr w:type="gramEnd"/>
      <w:r w:rsidR="005F400E" w:rsidRPr="00E10D83">
        <w:rPr>
          <w:rStyle w:val="apple-converted-space"/>
          <w:rFonts w:ascii="Corbel" w:hAnsi="Corbel" w:cs="Arial"/>
          <w:sz w:val="18"/>
          <w:szCs w:val="18"/>
        </w:rPr>
        <w:t> </w:t>
      </w:r>
    </w:p>
    <w:p w:rsidR="005F400E" w:rsidRPr="00E10D83" w:rsidRDefault="005F400E" w:rsidP="00F024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Corbel" w:hAnsi="Corbel"/>
        </w:rPr>
      </w:pPr>
      <w:r w:rsidRPr="00E10D83">
        <w:rPr>
          <w:rFonts w:ascii="Corbel" w:hAnsi="Corbel"/>
        </w:rPr>
        <w:t>Very much proficient in handling computer software and applications including Microsoft Office.</w:t>
      </w:r>
    </w:p>
    <w:p w:rsidR="005F400E" w:rsidRPr="00E10D83" w:rsidRDefault="005F400E" w:rsidP="00F024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Corbel" w:hAnsi="Corbel"/>
        </w:rPr>
      </w:pPr>
      <w:r w:rsidRPr="00E10D83">
        <w:rPr>
          <w:rFonts w:ascii="Corbel" w:hAnsi="Corbel"/>
        </w:rPr>
        <w:t>Strong training, mentoring, coaching and supervisory experience.</w:t>
      </w:r>
    </w:p>
    <w:p w:rsidR="005F400E" w:rsidRPr="00E10D83" w:rsidRDefault="005F400E" w:rsidP="00F024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Corbel" w:hAnsi="Corbel"/>
        </w:rPr>
      </w:pPr>
      <w:r w:rsidRPr="00E10D83">
        <w:rPr>
          <w:rFonts w:ascii="Corbel" w:hAnsi="Corbel"/>
        </w:rPr>
        <w:t>Deep knowledge of telephone systems.</w:t>
      </w:r>
    </w:p>
    <w:p w:rsidR="005F400E" w:rsidRPr="00E10D83" w:rsidRDefault="005F400E" w:rsidP="00F024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Corbel" w:hAnsi="Corbel"/>
        </w:rPr>
      </w:pPr>
      <w:r w:rsidRPr="00E10D83">
        <w:rPr>
          <w:rFonts w:ascii="Corbel" w:hAnsi="Corbel"/>
        </w:rPr>
        <w:t>Excellent communication</w:t>
      </w:r>
      <w:r w:rsidRPr="00E10D83">
        <w:t xml:space="preserve"> skills</w:t>
      </w:r>
      <w:r w:rsidRPr="00E10D83">
        <w:rPr>
          <w:rStyle w:val="apple-converted-space"/>
          <w:rFonts w:ascii="Arial" w:hAnsi="Arial" w:cs="Arial"/>
          <w:sz w:val="18"/>
          <w:szCs w:val="18"/>
        </w:rPr>
        <w:t>.</w:t>
      </w:r>
    </w:p>
    <w:p w:rsidR="005F400E" w:rsidRPr="00E10D83" w:rsidRDefault="005F400E" w:rsidP="00F024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Corbel" w:hAnsi="Corbel"/>
        </w:rPr>
      </w:pPr>
      <w:r w:rsidRPr="00E10D83">
        <w:rPr>
          <w:rFonts w:ascii="Corbel" w:hAnsi="Corbel"/>
        </w:rPr>
        <w:t>Flexible and exceptional ability to work with other people as a team.</w:t>
      </w:r>
    </w:p>
    <w:p w:rsidR="005F400E" w:rsidRPr="00E10D83" w:rsidRDefault="005F400E" w:rsidP="00F024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Corbel" w:hAnsi="Corbel"/>
        </w:rPr>
      </w:pPr>
      <w:r w:rsidRPr="00E10D83">
        <w:rPr>
          <w:rFonts w:ascii="Corbel" w:hAnsi="Corbel"/>
        </w:rPr>
        <w:t>Established leadership skills.</w:t>
      </w:r>
    </w:p>
    <w:p w:rsidR="005F400E" w:rsidRPr="00E10D83" w:rsidRDefault="005F400E" w:rsidP="00F024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Corbel" w:hAnsi="Corbel"/>
        </w:rPr>
      </w:pPr>
      <w:r w:rsidRPr="00E10D83">
        <w:rPr>
          <w:rFonts w:ascii="Corbel" w:hAnsi="Corbel"/>
        </w:rPr>
        <w:lastRenderedPageBreak/>
        <w:t>Exceptional organizational skills.</w:t>
      </w:r>
    </w:p>
    <w:p w:rsidR="005F400E" w:rsidRPr="00AD6F2B" w:rsidRDefault="005F400E" w:rsidP="00F024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both"/>
        <w:rPr>
          <w:rStyle w:val="apple-converted-space"/>
          <w:rFonts w:ascii="Corbel" w:hAnsi="Corbel"/>
          <w:color w:val="444444"/>
        </w:rPr>
      </w:pPr>
      <w:r w:rsidRPr="00AD6F2B">
        <w:rPr>
          <w:rFonts w:ascii="Corbel" w:hAnsi="Corbel"/>
        </w:rPr>
        <w:t>Strong ability to build relationships with customers</w:t>
      </w:r>
      <w:r w:rsidRPr="00AD6F2B">
        <w:rPr>
          <w:rStyle w:val="apple-converted-space"/>
          <w:rFonts w:ascii="Corbel" w:hAnsi="Corbel" w:cs="Arial"/>
          <w:color w:val="333333"/>
          <w:sz w:val="18"/>
          <w:szCs w:val="18"/>
        </w:rPr>
        <w:t> </w:t>
      </w:r>
    </w:p>
    <w:p w:rsidR="005F400E" w:rsidRPr="00B0759F" w:rsidRDefault="005F400E" w:rsidP="00F02472">
      <w:pPr>
        <w:shd w:val="clear" w:color="auto" w:fill="FFFFFF"/>
        <w:spacing w:before="100" w:beforeAutospacing="1" w:after="100" w:afterAutospacing="1" w:line="240" w:lineRule="atLeast"/>
        <w:ind w:left="720"/>
        <w:jc w:val="both"/>
        <w:rPr>
          <w:rFonts w:ascii="Corbel" w:hAnsi="Corbel"/>
          <w:color w:val="444444"/>
        </w:rPr>
      </w:pPr>
    </w:p>
    <w:tbl>
      <w:tblPr>
        <w:tblStyle w:val="TableGrid"/>
        <w:tblW w:w="0" w:type="auto"/>
        <w:tblLook w:val="01E0"/>
      </w:tblPr>
      <w:tblGrid>
        <w:gridCol w:w="4374"/>
        <w:gridCol w:w="4374"/>
      </w:tblGrid>
      <w:tr w:rsidR="005F400E" w:rsidRPr="005B696F" w:rsidTr="00F95D85">
        <w:tc>
          <w:tcPr>
            <w:tcW w:w="4374" w:type="dxa"/>
            <w:shd w:val="solid" w:color="auto" w:fill="auto"/>
          </w:tcPr>
          <w:p w:rsidR="005F400E" w:rsidRPr="00101C5B" w:rsidRDefault="005F400E" w:rsidP="00F02472">
            <w:pPr>
              <w:rPr>
                <w:rFonts w:ascii="Corbel" w:hAnsi="Corbel"/>
                <w:b/>
                <w:bCs/>
              </w:rPr>
            </w:pPr>
            <w:r w:rsidRPr="00101C5B">
              <w:rPr>
                <w:rFonts w:ascii="Corbel" w:hAnsi="Corbel"/>
                <w:b/>
                <w:bCs/>
              </w:rPr>
              <w:t>IT Skills</w:t>
            </w:r>
          </w:p>
        </w:tc>
        <w:tc>
          <w:tcPr>
            <w:tcW w:w="4374" w:type="dxa"/>
            <w:tcBorders>
              <w:top w:val="nil"/>
              <w:right w:val="nil"/>
            </w:tcBorders>
            <w:shd w:val="clear" w:color="auto" w:fill="auto"/>
          </w:tcPr>
          <w:p w:rsidR="005F400E" w:rsidRPr="005B696F" w:rsidRDefault="005F400E" w:rsidP="00F02472">
            <w:pPr>
              <w:rPr>
                <w:rFonts w:ascii="Corbel" w:hAnsi="Corbel"/>
                <w:bCs/>
              </w:rPr>
            </w:pPr>
          </w:p>
        </w:tc>
      </w:tr>
    </w:tbl>
    <w:p w:rsidR="005F400E" w:rsidRPr="005B696F" w:rsidRDefault="005F400E" w:rsidP="00F02472">
      <w:pPr>
        <w:spacing w:after="200" w:line="276" w:lineRule="auto"/>
        <w:ind w:left="720"/>
        <w:rPr>
          <w:rFonts w:ascii="Corbel" w:hAnsi="Corbel"/>
        </w:rPr>
      </w:pPr>
    </w:p>
    <w:p w:rsidR="005F400E" w:rsidRPr="005B696F" w:rsidRDefault="005F400E" w:rsidP="00F02472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orbel" w:hAnsi="Corbel"/>
        </w:rPr>
      </w:pPr>
      <w:r w:rsidRPr="005B696F">
        <w:rPr>
          <w:rFonts w:ascii="Corbel" w:hAnsi="Corbel"/>
        </w:rPr>
        <w:t>Computer Hardware maintenance</w:t>
      </w:r>
    </w:p>
    <w:p w:rsidR="005F400E" w:rsidRPr="005B696F" w:rsidRDefault="005F400E" w:rsidP="00F02472">
      <w:pPr>
        <w:numPr>
          <w:ilvl w:val="0"/>
          <w:numId w:val="4"/>
        </w:numPr>
        <w:spacing w:after="200" w:line="276" w:lineRule="auto"/>
        <w:jc w:val="both"/>
        <w:rPr>
          <w:rFonts w:ascii="Corbel" w:hAnsi="Corbel"/>
        </w:rPr>
      </w:pPr>
      <w:r w:rsidRPr="005B696F">
        <w:rPr>
          <w:rFonts w:ascii="Corbel" w:hAnsi="Corbel"/>
        </w:rPr>
        <w:t>Have good knowledge of Windows Operating Systems and components</w:t>
      </w:r>
    </w:p>
    <w:p w:rsidR="005F400E" w:rsidRPr="005B696F" w:rsidRDefault="005F400E" w:rsidP="00F02472">
      <w:pPr>
        <w:numPr>
          <w:ilvl w:val="0"/>
          <w:numId w:val="3"/>
        </w:numPr>
        <w:spacing w:after="200" w:line="276" w:lineRule="auto"/>
        <w:jc w:val="both"/>
        <w:rPr>
          <w:rFonts w:ascii="Corbel" w:hAnsi="Corbel"/>
        </w:rPr>
      </w:pPr>
      <w:r w:rsidRPr="005B696F">
        <w:rPr>
          <w:rFonts w:ascii="Corbel" w:hAnsi="Corbel"/>
        </w:rPr>
        <w:t>Have good knowledge of Internet services</w:t>
      </w:r>
    </w:p>
    <w:p w:rsidR="005F400E" w:rsidRPr="005B696F" w:rsidRDefault="005F400E" w:rsidP="00F02472">
      <w:pPr>
        <w:numPr>
          <w:ilvl w:val="0"/>
          <w:numId w:val="2"/>
        </w:numPr>
        <w:spacing w:after="200" w:line="276" w:lineRule="auto"/>
        <w:jc w:val="both"/>
        <w:rPr>
          <w:rFonts w:ascii="Corbel" w:hAnsi="Corbel"/>
        </w:rPr>
      </w:pPr>
      <w:r w:rsidRPr="005B696F">
        <w:rPr>
          <w:rFonts w:ascii="Corbel" w:hAnsi="Corbel"/>
        </w:rPr>
        <w:t xml:space="preserve">Have good knowledge of Microsoft Office </w:t>
      </w:r>
    </w:p>
    <w:p w:rsidR="005F400E" w:rsidRPr="005B696F" w:rsidRDefault="005F400E" w:rsidP="00F02472">
      <w:pPr>
        <w:spacing w:after="200" w:line="276" w:lineRule="auto"/>
        <w:jc w:val="both"/>
        <w:rPr>
          <w:rFonts w:ascii="Corbel" w:hAnsi="Corbel"/>
        </w:rPr>
      </w:pPr>
    </w:p>
    <w:p w:rsidR="005F400E" w:rsidRPr="005B696F" w:rsidRDefault="005F400E" w:rsidP="00F02472">
      <w:pPr>
        <w:spacing w:after="200" w:line="276" w:lineRule="auto"/>
        <w:rPr>
          <w:rFonts w:ascii="Corbel" w:hAnsi="Corbel"/>
        </w:rPr>
      </w:pPr>
    </w:p>
    <w:tbl>
      <w:tblPr>
        <w:tblStyle w:val="TableGrid"/>
        <w:tblW w:w="0" w:type="auto"/>
        <w:tblLook w:val="01E0"/>
      </w:tblPr>
      <w:tblGrid>
        <w:gridCol w:w="4374"/>
        <w:gridCol w:w="4374"/>
      </w:tblGrid>
      <w:tr w:rsidR="005F400E" w:rsidRPr="00101C5B" w:rsidTr="00F95D85">
        <w:tc>
          <w:tcPr>
            <w:tcW w:w="4374" w:type="dxa"/>
            <w:shd w:val="solid" w:color="auto" w:fill="auto"/>
          </w:tcPr>
          <w:p w:rsidR="005F400E" w:rsidRPr="00101C5B" w:rsidRDefault="005F400E" w:rsidP="00F02472">
            <w:pPr>
              <w:rPr>
                <w:rFonts w:ascii="Corbel" w:hAnsi="Corbel"/>
                <w:b/>
                <w:bCs/>
              </w:rPr>
            </w:pPr>
            <w:r w:rsidRPr="00101C5B">
              <w:rPr>
                <w:rFonts w:ascii="Corbel" w:hAnsi="Corbel"/>
                <w:b/>
                <w:bCs/>
              </w:rPr>
              <w:t>Professional Experience</w:t>
            </w:r>
          </w:p>
        </w:tc>
        <w:tc>
          <w:tcPr>
            <w:tcW w:w="4374" w:type="dxa"/>
            <w:tcBorders>
              <w:top w:val="nil"/>
              <w:right w:val="nil"/>
            </w:tcBorders>
            <w:shd w:val="clear" w:color="auto" w:fill="auto"/>
          </w:tcPr>
          <w:p w:rsidR="005F400E" w:rsidRPr="00101C5B" w:rsidRDefault="005F400E" w:rsidP="00F02472">
            <w:pPr>
              <w:rPr>
                <w:rFonts w:ascii="Corbel" w:hAnsi="Corbel"/>
                <w:b/>
                <w:bCs/>
              </w:rPr>
            </w:pPr>
          </w:p>
        </w:tc>
      </w:tr>
    </w:tbl>
    <w:p w:rsidR="005F400E" w:rsidRPr="005B696F" w:rsidRDefault="005F400E" w:rsidP="00F02472">
      <w:pPr>
        <w:rPr>
          <w:rFonts w:ascii="Corbel" w:hAnsi="Corbel"/>
          <w:bCs/>
          <w:color w:val="444444"/>
          <w:shd w:val="clear" w:color="auto" w:fill="FFFFFF"/>
        </w:rPr>
      </w:pPr>
    </w:p>
    <w:p w:rsidR="00CB12FA" w:rsidRDefault="00BA4C9D" w:rsidP="00F02472">
      <w:pPr>
        <w:shd w:val="clear" w:color="auto" w:fill="FFFFFF"/>
        <w:spacing w:after="75" w:line="300" w:lineRule="atLeast"/>
        <w:outlineLvl w:val="3"/>
        <w:rPr>
          <w:rFonts w:ascii="Georgia" w:hAnsi="Georgia"/>
          <w:b/>
          <w:bCs/>
          <w:sz w:val="21"/>
          <w:szCs w:val="21"/>
        </w:rPr>
      </w:pPr>
      <w:r>
        <w:rPr>
          <w:rFonts w:ascii="Georgia" w:hAnsi="Georgia"/>
          <w:b/>
          <w:bCs/>
          <w:sz w:val="21"/>
          <w:szCs w:val="21"/>
        </w:rPr>
        <w:t>LUMINI</w:t>
      </w:r>
      <w:r w:rsidR="00EE3DDB">
        <w:rPr>
          <w:rFonts w:ascii="Georgia" w:hAnsi="Georgia"/>
          <w:b/>
          <w:bCs/>
          <w:sz w:val="21"/>
          <w:szCs w:val="21"/>
        </w:rPr>
        <w:t>OUS</w:t>
      </w:r>
      <w:r>
        <w:rPr>
          <w:rFonts w:ascii="Georgia" w:hAnsi="Georgia"/>
          <w:b/>
          <w:bCs/>
          <w:sz w:val="21"/>
          <w:szCs w:val="21"/>
        </w:rPr>
        <w:t xml:space="preserve"> INTERNATIONAL </w:t>
      </w:r>
      <w:r w:rsidR="00CB12FA" w:rsidRPr="00CB12FA">
        <w:rPr>
          <w:rFonts w:ascii="Georgia" w:hAnsi="Georgia"/>
          <w:b/>
          <w:bCs/>
          <w:sz w:val="21"/>
          <w:szCs w:val="21"/>
        </w:rPr>
        <w:t xml:space="preserve">LLC, </w:t>
      </w:r>
      <w:proofErr w:type="spellStart"/>
      <w:r w:rsidR="00CB12FA" w:rsidRPr="00CB12FA">
        <w:rPr>
          <w:rFonts w:ascii="Georgia" w:hAnsi="Georgia"/>
          <w:b/>
          <w:bCs/>
          <w:sz w:val="21"/>
          <w:szCs w:val="21"/>
        </w:rPr>
        <w:t>Nizwa</w:t>
      </w:r>
      <w:proofErr w:type="spellEnd"/>
      <w:r w:rsidR="00CB12FA" w:rsidRPr="00CB12FA">
        <w:rPr>
          <w:rFonts w:ascii="Georgia" w:hAnsi="Georgia"/>
          <w:b/>
          <w:bCs/>
          <w:sz w:val="21"/>
          <w:szCs w:val="21"/>
        </w:rPr>
        <w:t>., Oman, March 2013 to till date</w:t>
      </w:r>
      <w:r w:rsidR="00CB12FA" w:rsidRPr="00CB12FA">
        <w:rPr>
          <w:rFonts w:ascii="Georgia" w:hAnsi="Georgia"/>
          <w:b/>
          <w:bCs/>
          <w:sz w:val="21"/>
          <w:szCs w:val="21"/>
        </w:rPr>
        <w:br/>
      </w:r>
      <w:r w:rsidR="00506D94">
        <w:rPr>
          <w:rFonts w:ascii="Georgia" w:hAnsi="Georgia"/>
          <w:b/>
          <w:bCs/>
          <w:sz w:val="21"/>
          <w:szCs w:val="21"/>
        </w:rPr>
        <w:t>Warehouse</w:t>
      </w:r>
      <w:r>
        <w:rPr>
          <w:rFonts w:ascii="Georgia" w:hAnsi="Georgia"/>
          <w:b/>
          <w:bCs/>
          <w:sz w:val="21"/>
          <w:szCs w:val="21"/>
        </w:rPr>
        <w:t xml:space="preserve"> Manager</w:t>
      </w:r>
    </w:p>
    <w:p w:rsidR="00506D94" w:rsidRPr="00506D94" w:rsidRDefault="00506D94" w:rsidP="00F02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06D94" w:rsidRPr="00506D94" w:rsidRDefault="00506D94" w:rsidP="00F02472">
      <w:pPr>
        <w:numPr>
          <w:ilvl w:val="0"/>
          <w:numId w:val="10"/>
        </w:numPr>
        <w:shd w:val="clear" w:color="auto" w:fill="FFFFFF"/>
        <w:spacing w:after="150"/>
        <w:ind w:left="300"/>
        <w:jc w:val="both"/>
        <w:rPr>
          <w:rFonts w:ascii="Corbel" w:hAnsi="Corbel" w:cstheme="minorHAnsi"/>
          <w:sz w:val="22"/>
          <w:szCs w:val="22"/>
        </w:rPr>
      </w:pPr>
      <w:r w:rsidRPr="00506D94">
        <w:rPr>
          <w:rFonts w:ascii="Corbel" w:hAnsi="Corbel" w:cstheme="minorHAnsi"/>
          <w:sz w:val="22"/>
          <w:szCs w:val="22"/>
        </w:rPr>
        <w:t>Accomplishes warehouse human resource objectives by selecting, orienting, training, assigning, scheduling, coaching, counseling, and disciplining employees; communicating job expectations; planning, monitoring, appraising job contributions; recommending compensation actions; adhering to policies and procedures.</w:t>
      </w:r>
    </w:p>
    <w:p w:rsidR="00506D94" w:rsidRPr="00506D94" w:rsidRDefault="00506D94" w:rsidP="00F02472">
      <w:pPr>
        <w:numPr>
          <w:ilvl w:val="0"/>
          <w:numId w:val="10"/>
        </w:numPr>
        <w:shd w:val="clear" w:color="auto" w:fill="FFFFFF"/>
        <w:spacing w:after="150"/>
        <w:ind w:left="300"/>
        <w:jc w:val="both"/>
        <w:rPr>
          <w:rFonts w:ascii="Corbel" w:hAnsi="Corbel" w:cstheme="minorHAnsi"/>
          <w:sz w:val="22"/>
          <w:szCs w:val="22"/>
        </w:rPr>
      </w:pPr>
      <w:r w:rsidRPr="00506D94">
        <w:rPr>
          <w:rFonts w:ascii="Corbel" w:hAnsi="Corbel" w:cstheme="minorHAnsi"/>
          <w:sz w:val="22"/>
          <w:szCs w:val="22"/>
        </w:rPr>
        <w:t>Meets warehouse operational standards by contributing warehouse information to strategic plans and reviews; implementing production, productivity, quality, and customer-service standards; resolving problems; identifying warehouse system improvements.</w:t>
      </w:r>
    </w:p>
    <w:p w:rsidR="00506D94" w:rsidRPr="00506D94" w:rsidRDefault="00506D94" w:rsidP="00F02472">
      <w:pPr>
        <w:numPr>
          <w:ilvl w:val="0"/>
          <w:numId w:val="10"/>
        </w:numPr>
        <w:shd w:val="clear" w:color="auto" w:fill="FFFFFF"/>
        <w:spacing w:after="150"/>
        <w:ind w:left="300"/>
        <w:jc w:val="both"/>
        <w:rPr>
          <w:rFonts w:ascii="Corbel" w:hAnsi="Corbel" w:cstheme="minorHAnsi"/>
          <w:sz w:val="22"/>
          <w:szCs w:val="22"/>
        </w:rPr>
      </w:pPr>
      <w:r w:rsidRPr="00506D94">
        <w:rPr>
          <w:rFonts w:ascii="Corbel" w:hAnsi="Corbel" w:cstheme="minorHAnsi"/>
          <w:sz w:val="22"/>
          <w:szCs w:val="22"/>
        </w:rPr>
        <w:t>Meets warehouse financial standards by providing annual budget information; monitoring expenditures; identifying variances; implementing corrective actions.</w:t>
      </w:r>
    </w:p>
    <w:p w:rsidR="00506D94" w:rsidRPr="00506D94" w:rsidRDefault="00506D94" w:rsidP="00F02472">
      <w:pPr>
        <w:numPr>
          <w:ilvl w:val="0"/>
          <w:numId w:val="10"/>
        </w:numPr>
        <w:shd w:val="clear" w:color="auto" w:fill="FFFFFF"/>
        <w:spacing w:after="150"/>
        <w:ind w:left="300"/>
        <w:jc w:val="both"/>
        <w:rPr>
          <w:rFonts w:ascii="Corbel" w:hAnsi="Corbel" w:cstheme="minorHAnsi"/>
          <w:sz w:val="22"/>
          <w:szCs w:val="22"/>
        </w:rPr>
      </w:pPr>
      <w:r w:rsidRPr="00506D94">
        <w:rPr>
          <w:rFonts w:ascii="Corbel" w:hAnsi="Corbel" w:cstheme="minorHAnsi"/>
          <w:sz w:val="22"/>
          <w:szCs w:val="22"/>
        </w:rPr>
        <w:t>Moves inventory by scheduling materials to be moved to and from warehouse; coordinating inventory transfers with related departments.</w:t>
      </w:r>
    </w:p>
    <w:p w:rsidR="00506D94" w:rsidRPr="00506D94" w:rsidRDefault="00506D94" w:rsidP="00F02472">
      <w:pPr>
        <w:numPr>
          <w:ilvl w:val="0"/>
          <w:numId w:val="10"/>
        </w:numPr>
        <w:shd w:val="clear" w:color="auto" w:fill="FFFFFF"/>
        <w:spacing w:after="150"/>
        <w:ind w:left="300"/>
        <w:jc w:val="both"/>
        <w:rPr>
          <w:rFonts w:ascii="Corbel" w:hAnsi="Corbel" w:cstheme="minorHAnsi"/>
          <w:sz w:val="22"/>
          <w:szCs w:val="22"/>
        </w:rPr>
      </w:pPr>
      <w:r w:rsidRPr="00506D94">
        <w:rPr>
          <w:rFonts w:ascii="Corbel" w:hAnsi="Corbel" w:cstheme="minorHAnsi"/>
          <w:sz w:val="22"/>
          <w:szCs w:val="22"/>
        </w:rPr>
        <w:t>Delivers supplies and equipment to departments by receiving and transferring items.</w:t>
      </w:r>
    </w:p>
    <w:p w:rsidR="00506D94" w:rsidRPr="00506D94" w:rsidRDefault="00506D94" w:rsidP="00F02472">
      <w:pPr>
        <w:numPr>
          <w:ilvl w:val="0"/>
          <w:numId w:val="10"/>
        </w:numPr>
        <w:shd w:val="clear" w:color="auto" w:fill="FFFFFF"/>
        <w:spacing w:after="150"/>
        <w:ind w:left="300"/>
        <w:jc w:val="both"/>
        <w:rPr>
          <w:rFonts w:ascii="Corbel" w:hAnsi="Corbel" w:cstheme="minorHAnsi"/>
          <w:sz w:val="22"/>
          <w:szCs w:val="22"/>
        </w:rPr>
      </w:pPr>
      <w:r w:rsidRPr="00506D94">
        <w:rPr>
          <w:rFonts w:ascii="Corbel" w:hAnsi="Corbel" w:cstheme="minorHAnsi"/>
          <w:sz w:val="22"/>
          <w:szCs w:val="22"/>
        </w:rPr>
        <w:t>Maintains storage area by organizing floor space; adhering to storage design principles; recommending improvements.</w:t>
      </w:r>
    </w:p>
    <w:p w:rsidR="00506D94" w:rsidRPr="00506D94" w:rsidRDefault="00506D94" w:rsidP="00F02472">
      <w:pPr>
        <w:numPr>
          <w:ilvl w:val="0"/>
          <w:numId w:val="10"/>
        </w:numPr>
        <w:shd w:val="clear" w:color="auto" w:fill="FFFFFF"/>
        <w:spacing w:after="150"/>
        <w:ind w:left="300"/>
        <w:jc w:val="both"/>
        <w:rPr>
          <w:rFonts w:ascii="Corbel" w:hAnsi="Corbel" w:cstheme="minorHAnsi"/>
          <w:sz w:val="22"/>
          <w:szCs w:val="22"/>
        </w:rPr>
      </w:pPr>
      <w:r w:rsidRPr="00506D94">
        <w:rPr>
          <w:rFonts w:ascii="Corbel" w:hAnsi="Corbel" w:cstheme="minorHAnsi"/>
          <w:sz w:val="22"/>
          <w:szCs w:val="22"/>
        </w:rPr>
        <w:t>Maintains inventory by conducting monthly physical counts; reconciling variances; inputting data.</w:t>
      </w:r>
    </w:p>
    <w:p w:rsidR="00506D94" w:rsidRPr="00506D94" w:rsidRDefault="00506D94" w:rsidP="00F02472">
      <w:pPr>
        <w:numPr>
          <w:ilvl w:val="0"/>
          <w:numId w:val="10"/>
        </w:numPr>
        <w:shd w:val="clear" w:color="auto" w:fill="FFFFFF"/>
        <w:spacing w:after="150"/>
        <w:ind w:left="300"/>
        <w:jc w:val="both"/>
        <w:rPr>
          <w:rFonts w:ascii="Corbel" w:hAnsi="Corbel" w:cstheme="minorHAnsi"/>
          <w:sz w:val="22"/>
          <w:szCs w:val="22"/>
        </w:rPr>
      </w:pPr>
      <w:r w:rsidRPr="00506D94">
        <w:rPr>
          <w:rFonts w:ascii="Corbel" w:hAnsi="Corbel" w:cstheme="minorHAnsi"/>
          <w:sz w:val="22"/>
          <w:szCs w:val="22"/>
        </w:rPr>
        <w:t>Secures warehouse by turning alarms on; testing systems.</w:t>
      </w:r>
    </w:p>
    <w:p w:rsidR="00506D94" w:rsidRPr="00506D94" w:rsidRDefault="00506D94" w:rsidP="00F02472">
      <w:pPr>
        <w:numPr>
          <w:ilvl w:val="0"/>
          <w:numId w:val="10"/>
        </w:numPr>
        <w:shd w:val="clear" w:color="auto" w:fill="FFFFFF"/>
        <w:spacing w:after="150"/>
        <w:ind w:left="300"/>
        <w:jc w:val="both"/>
        <w:rPr>
          <w:rFonts w:ascii="Corbel" w:hAnsi="Corbel" w:cstheme="minorHAnsi"/>
          <w:sz w:val="22"/>
          <w:szCs w:val="22"/>
        </w:rPr>
      </w:pPr>
      <w:r w:rsidRPr="00506D94">
        <w:rPr>
          <w:rFonts w:ascii="Corbel" w:hAnsi="Corbel" w:cstheme="minorHAnsi"/>
          <w:sz w:val="22"/>
          <w:szCs w:val="22"/>
        </w:rPr>
        <w:t>Keeps equipment operating by enforcing operating instructions; troubleshooting breakdowns; requiring preventive maintenance; calling for repairs.</w:t>
      </w:r>
    </w:p>
    <w:p w:rsidR="00506D94" w:rsidRPr="00506D94" w:rsidRDefault="00506D94" w:rsidP="00F02472">
      <w:pPr>
        <w:numPr>
          <w:ilvl w:val="0"/>
          <w:numId w:val="10"/>
        </w:numPr>
        <w:shd w:val="clear" w:color="auto" w:fill="FFFFFF"/>
        <w:spacing w:after="150"/>
        <w:ind w:left="300"/>
        <w:jc w:val="both"/>
        <w:rPr>
          <w:rFonts w:ascii="Corbel" w:hAnsi="Corbel" w:cstheme="minorHAnsi"/>
          <w:sz w:val="22"/>
          <w:szCs w:val="22"/>
        </w:rPr>
      </w:pPr>
      <w:r w:rsidRPr="00506D94">
        <w:rPr>
          <w:rFonts w:ascii="Corbel" w:hAnsi="Corbel" w:cstheme="minorHAnsi"/>
          <w:sz w:val="22"/>
          <w:szCs w:val="22"/>
        </w:rPr>
        <w:lastRenderedPageBreak/>
        <w:t>Updates job knowledge by participating in educational opportunities; reading technical publications.</w:t>
      </w:r>
    </w:p>
    <w:p w:rsidR="00506D94" w:rsidRPr="00506D94" w:rsidRDefault="00506D94" w:rsidP="00F02472">
      <w:pPr>
        <w:numPr>
          <w:ilvl w:val="0"/>
          <w:numId w:val="10"/>
        </w:numPr>
        <w:shd w:val="clear" w:color="auto" w:fill="FFFFFF"/>
        <w:spacing w:after="150"/>
        <w:ind w:left="300"/>
        <w:jc w:val="both"/>
        <w:rPr>
          <w:rFonts w:ascii="Corbel" w:hAnsi="Corbel" w:cstheme="minorHAnsi"/>
          <w:sz w:val="22"/>
          <w:szCs w:val="22"/>
        </w:rPr>
      </w:pPr>
      <w:r w:rsidRPr="00506D94">
        <w:rPr>
          <w:rFonts w:ascii="Corbel" w:hAnsi="Corbel" w:cstheme="minorHAnsi"/>
          <w:sz w:val="22"/>
          <w:szCs w:val="22"/>
        </w:rPr>
        <w:t>Accomplishes warehouse and organization mission by completing related results as needed.</w:t>
      </w:r>
    </w:p>
    <w:p w:rsidR="00BA4C9D" w:rsidRPr="00506D94" w:rsidRDefault="00BA4C9D" w:rsidP="00F02472">
      <w:pPr>
        <w:shd w:val="clear" w:color="auto" w:fill="FFFFFF"/>
        <w:spacing w:after="75" w:line="300" w:lineRule="atLeast"/>
        <w:jc w:val="both"/>
        <w:outlineLvl w:val="3"/>
        <w:rPr>
          <w:rFonts w:ascii="Corbel" w:hAnsi="Corbel"/>
          <w:b/>
          <w:bCs/>
          <w:sz w:val="21"/>
          <w:szCs w:val="21"/>
        </w:rPr>
      </w:pPr>
    </w:p>
    <w:p w:rsidR="005F400E" w:rsidRPr="00506D94" w:rsidRDefault="005F400E" w:rsidP="00F02472">
      <w:pPr>
        <w:jc w:val="both"/>
        <w:rPr>
          <w:rFonts w:ascii="Corbel" w:hAnsi="Corbel"/>
          <w:bCs/>
          <w:color w:val="444444"/>
          <w:shd w:val="clear" w:color="auto" w:fill="FFFFFF"/>
        </w:rPr>
      </w:pPr>
    </w:p>
    <w:p w:rsidR="005F400E" w:rsidRPr="0029312B" w:rsidRDefault="00FF5064" w:rsidP="00F02472">
      <w:pPr>
        <w:jc w:val="both"/>
        <w:rPr>
          <w:rFonts w:ascii="Corbel" w:hAnsi="Corbel"/>
          <w:b/>
        </w:rPr>
      </w:pPr>
      <w:proofErr w:type="spellStart"/>
      <w:r>
        <w:rPr>
          <w:rFonts w:ascii="Corbel" w:hAnsi="Corbel"/>
          <w:b/>
        </w:rPr>
        <w:t>WareHouse</w:t>
      </w:r>
      <w:proofErr w:type="spellEnd"/>
      <w:r w:rsidR="00CB12FA">
        <w:rPr>
          <w:rFonts w:ascii="Corbel" w:hAnsi="Corbel"/>
          <w:b/>
        </w:rPr>
        <w:t xml:space="preserve"> </w:t>
      </w:r>
      <w:r w:rsidR="006F77CA">
        <w:rPr>
          <w:rFonts w:ascii="Corbel" w:hAnsi="Corbel"/>
          <w:b/>
        </w:rPr>
        <w:t xml:space="preserve"> </w:t>
      </w:r>
      <w:r w:rsidR="0029312B">
        <w:rPr>
          <w:rFonts w:ascii="Corbel" w:hAnsi="Corbel"/>
          <w:b/>
        </w:rPr>
        <w:t xml:space="preserve">Manager: </w:t>
      </w:r>
      <w:proofErr w:type="spellStart"/>
      <w:r w:rsidR="00A167D6" w:rsidRPr="0029312B">
        <w:rPr>
          <w:rFonts w:ascii="Corbel" w:hAnsi="Corbel"/>
          <w:b/>
        </w:rPr>
        <w:t>Shongai</w:t>
      </w:r>
      <w:proofErr w:type="spellEnd"/>
      <w:r w:rsidR="00A167D6" w:rsidRPr="0029312B">
        <w:rPr>
          <w:rFonts w:ascii="Corbel" w:hAnsi="Corbel"/>
          <w:b/>
        </w:rPr>
        <w:t xml:space="preserve"> Packaging Ltd</w:t>
      </w:r>
      <w:r w:rsidR="0029312B" w:rsidRPr="0029312B">
        <w:rPr>
          <w:rFonts w:ascii="Corbel" w:hAnsi="Corbel"/>
          <w:b/>
        </w:rPr>
        <w:t xml:space="preserve">, Km 38 Lagos Abeokuta Road, </w:t>
      </w:r>
      <w:proofErr w:type="spellStart"/>
      <w:r w:rsidR="0029312B">
        <w:rPr>
          <w:rFonts w:ascii="Corbel" w:hAnsi="Corbel"/>
          <w:b/>
        </w:rPr>
        <w:t>P.O.Box</w:t>
      </w:r>
      <w:proofErr w:type="spellEnd"/>
      <w:r w:rsidR="0029312B">
        <w:rPr>
          <w:rFonts w:ascii="Corbel" w:hAnsi="Corbel"/>
          <w:b/>
        </w:rPr>
        <w:t xml:space="preserve"> 4610 Lagos Sango </w:t>
      </w:r>
      <w:proofErr w:type="spellStart"/>
      <w:r w:rsidR="0029312B">
        <w:rPr>
          <w:rFonts w:ascii="Corbel" w:hAnsi="Corbel"/>
          <w:b/>
        </w:rPr>
        <w:t>Otta</w:t>
      </w:r>
      <w:proofErr w:type="spellEnd"/>
      <w:r w:rsidR="0029312B">
        <w:rPr>
          <w:rFonts w:ascii="Corbel" w:hAnsi="Corbel"/>
          <w:b/>
        </w:rPr>
        <w:t xml:space="preserve">, </w:t>
      </w:r>
      <w:r w:rsidR="005F400E">
        <w:rPr>
          <w:rFonts w:ascii="Corbel" w:hAnsi="Corbel"/>
          <w:b/>
          <w:bCs/>
          <w:color w:val="444444"/>
        </w:rPr>
        <w:t xml:space="preserve"> </w:t>
      </w:r>
      <w:r w:rsidR="005F400E" w:rsidRPr="00CB12FA">
        <w:rPr>
          <w:rFonts w:ascii="Corbel" w:hAnsi="Corbel"/>
          <w:b/>
          <w:bCs/>
        </w:rPr>
        <w:t>October 2008 – December 2011</w:t>
      </w:r>
    </w:p>
    <w:p w:rsidR="0029312B" w:rsidRPr="00506D94" w:rsidRDefault="0029312B" w:rsidP="00F02472">
      <w:pPr>
        <w:numPr>
          <w:ilvl w:val="0"/>
          <w:numId w:val="6"/>
        </w:numPr>
        <w:shd w:val="clear" w:color="auto" w:fill="FFFFFF"/>
        <w:spacing w:before="100" w:beforeAutospacing="1" w:after="80" w:line="270" w:lineRule="atLeast"/>
        <w:jc w:val="both"/>
        <w:rPr>
          <w:rFonts w:ascii="Corbel" w:hAnsi="Corbel" w:cstheme="minorHAnsi"/>
        </w:rPr>
      </w:pPr>
      <w:r w:rsidRPr="00506D94">
        <w:rPr>
          <w:rFonts w:ascii="Corbel" w:hAnsi="Corbel" w:cstheme="minorHAnsi"/>
        </w:rPr>
        <w:t>Working closely with suppliers and customers to improve operations and reduce cost.</w:t>
      </w:r>
    </w:p>
    <w:p w:rsidR="0029312B" w:rsidRPr="00506D94" w:rsidRDefault="0029312B" w:rsidP="00F02472">
      <w:pPr>
        <w:numPr>
          <w:ilvl w:val="0"/>
          <w:numId w:val="6"/>
        </w:numPr>
        <w:shd w:val="clear" w:color="auto" w:fill="FFFFFF"/>
        <w:spacing w:before="100" w:beforeAutospacing="1" w:after="80" w:line="270" w:lineRule="atLeast"/>
        <w:jc w:val="both"/>
        <w:rPr>
          <w:rFonts w:ascii="Corbel" w:hAnsi="Corbel" w:cstheme="minorHAnsi"/>
        </w:rPr>
      </w:pPr>
      <w:r w:rsidRPr="00506D94">
        <w:rPr>
          <w:rFonts w:ascii="Corbel" w:hAnsi="Corbel" w:cstheme="minorHAnsi"/>
        </w:rPr>
        <w:t>Ensuring the personal safety and safe working environment of staff.</w:t>
      </w:r>
    </w:p>
    <w:p w:rsidR="0029312B" w:rsidRPr="00506D94" w:rsidRDefault="0029312B" w:rsidP="00F02472">
      <w:pPr>
        <w:numPr>
          <w:ilvl w:val="0"/>
          <w:numId w:val="6"/>
        </w:numPr>
        <w:shd w:val="clear" w:color="auto" w:fill="FFFFFF"/>
        <w:spacing w:before="100" w:beforeAutospacing="1" w:after="80" w:line="270" w:lineRule="atLeast"/>
        <w:jc w:val="both"/>
        <w:rPr>
          <w:rFonts w:ascii="Corbel" w:hAnsi="Corbel" w:cstheme="minorHAnsi"/>
        </w:rPr>
      </w:pPr>
      <w:r w:rsidRPr="00506D94">
        <w:rPr>
          <w:rFonts w:ascii="Corbel" w:hAnsi="Corbel" w:cstheme="minorHAnsi"/>
        </w:rPr>
        <w:t>Communicating needs &amp; objectives to managers &amp; key personnel in procurement, logistics &amp; distribution.</w:t>
      </w:r>
    </w:p>
    <w:p w:rsidR="0029312B" w:rsidRPr="00506D94" w:rsidRDefault="0029312B" w:rsidP="00F02472">
      <w:pPr>
        <w:numPr>
          <w:ilvl w:val="0"/>
          <w:numId w:val="6"/>
        </w:numPr>
        <w:shd w:val="clear" w:color="auto" w:fill="FFFFFF"/>
        <w:spacing w:before="100" w:beforeAutospacing="1" w:after="80" w:line="270" w:lineRule="atLeast"/>
        <w:jc w:val="both"/>
        <w:rPr>
          <w:rFonts w:ascii="Corbel" w:hAnsi="Corbel" w:cstheme="minorHAnsi"/>
        </w:rPr>
      </w:pPr>
      <w:r w:rsidRPr="00506D94">
        <w:rPr>
          <w:rFonts w:ascii="Corbel" w:hAnsi="Corbel" w:cstheme="minorHAnsi"/>
        </w:rPr>
        <w:t>Negotiating contracts to reduce costs and achieve maximum efficiency.</w:t>
      </w:r>
      <w:bookmarkStart w:id="0" w:name="_GoBack"/>
      <w:bookmarkEnd w:id="0"/>
    </w:p>
    <w:p w:rsidR="0029312B" w:rsidRPr="00506D94" w:rsidRDefault="0029312B" w:rsidP="00F02472">
      <w:pPr>
        <w:numPr>
          <w:ilvl w:val="0"/>
          <w:numId w:val="6"/>
        </w:numPr>
        <w:shd w:val="clear" w:color="auto" w:fill="FFFFFF"/>
        <w:spacing w:before="100" w:beforeAutospacing="1" w:after="80" w:line="270" w:lineRule="atLeast"/>
        <w:jc w:val="both"/>
        <w:rPr>
          <w:rFonts w:ascii="Corbel" w:hAnsi="Corbel" w:cstheme="minorHAnsi"/>
        </w:rPr>
      </w:pPr>
      <w:r w:rsidRPr="00506D94">
        <w:rPr>
          <w:rFonts w:ascii="Corbel" w:hAnsi="Corbel" w:cstheme="minorHAnsi"/>
        </w:rPr>
        <w:t>Providing accurate routing information to ensure that delivery times and locations are coordinated.</w:t>
      </w:r>
    </w:p>
    <w:p w:rsidR="0029312B" w:rsidRPr="00506D94" w:rsidRDefault="0029312B" w:rsidP="00F02472">
      <w:pPr>
        <w:numPr>
          <w:ilvl w:val="0"/>
          <w:numId w:val="6"/>
        </w:numPr>
        <w:shd w:val="clear" w:color="auto" w:fill="FFFFFF"/>
        <w:spacing w:before="100" w:beforeAutospacing="1" w:after="80" w:line="270" w:lineRule="atLeast"/>
        <w:jc w:val="both"/>
        <w:rPr>
          <w:rFonts w:ascii="Corbel" w:hAnsi="Corbel" w:cstheme="minorHAnsi"/>
        </w:rPr>
      </w:pPr>
      <w:r w:rsidRPr="00506D94">
        <w:rPr>
          <w:rFonts w:ascii="Corbel" w:hAnsi="Corbel" w:cstheme="minorHAnsi"/>
        </w:rPr>
        <w:t>Accurately calculating total supply chain costs in relation to proposed new projects.</w:t>
      </w:r>
    </w:p>
    <w:p w:rsidR="0029312B" w:rsidRPr="00506D94" w:rsidRDefault="0029312B" w:rsidP="00F02472">
      <w:pPr>
        <w:numPr>
          <w:ilvl w:val="0"/>
          <w:numId w:val="6"/>
        </w:numPr>
        <w:shd w:val="clear" w:color="auto" w:fill="FFFFFF"/>
        <w:spacing w:before="100" w:beforeAutospacing="1" w:after="80" w:line="270" w:lineRule="atLeast"/>
        <w:jc w:val="both"/>
        <w:rPr>
          <w:rFonts w:ascii="Corbel" w:hAnsi="Corbel" w:cstheme="minorHAnsi"/>
          <w:sz w:val="18"/>
          <w:szCs w:val="18"/>
        </w:rPr>
      </w:pPr>
      <w:r w:rsidRPr="00506D94">
        <w:rPr>
          <w:rFonts w:ascii="Corbel" w:hAnsi="Corbel" w:cstheme="minorHAnsi"/>
        </w:rPr>
        <w:t>Obtaining quotes for transportation and also making cost comparis</w:t>
      </w:r>
      <w:r w:rsidRPr="00506D94">
        <w:rPr>
          <w:rFonts w:ascii="Corbel" w:hAnsi="Corbel" w:cstheme="minorHAnsi"/>
          <w:sz w:val="18"/>
          <w:szCs w:val="18"/>
        </w:rPr>
        <w:t>ons.</w:t>
      </w:r>
    </w:p>
    <w:p w:rsidR="00BA4C9D" w:rsidRPr="00506D94" w:rsidRDefault="00BA4C9D" w:rsidP="00F02472">
      <w:pPr>
        <w:pStyle w:val="ListParagraph"/>
        <w:numPr>
          <w:ilvl w:val="0"/>
          <w:numId w:val="6"/>
        </w:numPr>
        <w:jc w:val="both"/>
        <w:rPr>
          <w:rFonts w:ascii="Corbel" w:hAnsi="Corbel" w:cstheme="minorHAnsi"/>
        </w:rPr>
      </w:pPr>
      <w:r w:rsidRPr="00506D94">
        <w:rPr>
          <w:rFonts w:ascii="Corbel" w:hAnsi="Corbel" w:cstheme="minorHAnsi"/>
        </w:rPr>
        <w:t xml:space="preserve">Receiving of imported and local raw materials goods and spare parts and their </w:t>
      </w:r>
      <w:r w:rsidR="00F02472" w:rsidRPr="00506D94">
        <w:rPr>
          <w:rFonts w:ascii="Corbel" w:hAnsi="Corbel" w:cstheme="minorHAnsi"/>
        </w:rPr>
        <w:t>stock</w:t>
      </w:r>
      <w:r w:rsidR="00F02472">
        <w:rPr>
          <w:rFonts w:ascii="Corbel" w:hAnsi="Corbel" w:cstheme="minorHAnsi"/>
        </w:rPr>
        <w:t xml:space="preserve"> age</w:t>
      </w:r>
    </w:p>
    <w:p w:rsidR="00BA4C9D" w:rsidRPr="00506D94" w:rsidRDefault="00BA4C9D" w:rsidP="00F02472">
      <w:pPr>
        <w:pStyle w:val="ListParagraph"/>
        <w:numPr>
          <w:ilvl w:val="0"/>
          <w:numId w:val="6"/>
        </w:numPr>
        <w:jc w:val="both"/>
        <w:rPr>
          <w:rFonts w:ascii="Corbel" w:hAnsi="Corbel" w:cstheme="minorHAnsi"/>
        </w:rPr>
      </w:pPr>
      <w:r w:rsidRPr="00506D94">
        <w:rPr>
          <w:rFonts w:ascii="Corbel" w:hAnsi="Corbel" w:cstheme="minorHAnsi"/>
        </w:rPr>
        <w:t>Issuing of these raw materials goods and spare parts to their appropriate departments based on their requisitions.</w:t>
      </w:r>
    </w:p>
    <w:p w:rsidR="00BA4C9D" w:rsidRPr="00506D94" w:rsidRDefault="00BA4C9D" w:rsidP="00F02472">
      <w:pPr>
        <w:pStyle w:val="ListParagraph"/>
        <w:numPr>
          <w:ilvl w:val="0"/>
          <w:numId w:val="6"/>
        </w:numPr>
        <w:jc w:val="both"/>
        <w:rPr>
          <w:rFonts w:ascii="Corbel" w:hAnsi="Corbel" w:cstheme="minorHAnsi"/>
        </w:rPr>
      </w:pPr>
      <w:r w:rsidRPr="00506D94">
        <w:rPr>
          <w:rFonts w:ascii="Corbel" w:hAnsi="Corbel" w:cstheme="minorHAnsi"/>
        </w:rPr>
        <w:t xml:space="preserve"> Arranging for physical verification of finished products from the factory.</w:t>
      </w:r>
    </w:p>
    <w:p w:rsidR="00BA4C9D" w:rsidRPr="00506D94" w:rsidRDefault="00BA4C9D" w:rsidP="00F02472">
      <w:pPr>
        <w:pStyle w:val="ListParagraph"/>
        <w:numPr>
          <w:ilvl w:val="0"/>
          <w:numId w:val="6"/>
        </w:numPr>
        <w:jc w:val="both"/>
        <w:rPr>
          <w:rFonts w:ascii="Corbel" w:hAnsi="Corbel" w:cstheme="minorHAnsi"/>
        </w:rPr>
      </w:pPr>
      <w:r w:rsidRPr="00506D94">
        <w:rPr>
          <w:rFonts w:ascii="Corbel" w:hAnsi="Corbel" w:cstheme="minorHAnsi"/>
        </w:rPr>
        <w:t xml:space="preserve">Checking the </w:t>
      </w:r>
      <w:r w:rsidR="00F02472" w:rsidRPr="00506D94">
        <w:rPr>
          <w:rFonts w:ascii="Corbel" w:hAnsi="Corbel" w:cstheme="minorHAnsi"/>
        </w:rPr>
        <w:t>stock age</w:t>
      </w:r>
      <w:r w:rsidRPr="00506D94">
        <w:rPr>
          <w:rFonts w:ascii="Corbel" w:hAnsi="Corbel" w:cstheme="minorHAnsi"/>
        </w:rPr>
        <w:t xml:space="preserve"> at the warehouse.</w:t>
      </w:r>
    </w:p>
    <w:p w:rsidR="00BA4C9D" w:rsidRPr="00506D94" w:rsidRDefault="00BA4C9D" w:rsidP="00F02472">
      <w:pPr>
        <w:pStyle w:val="ListParagraph"/>
        <w:numPr>
          <w:ilvl w:val="0"/>
          <w:numId w:val="6"/>
        </w:numPr>
        <w:jc w:val="both"/>
        <w:rPr>
          <w:rFonts w:ascii="Corbel" w:hAnsi="Corbel" w:cstheme="minorHAnsi"/>
        </w:rPr>
      </w:pPr>
      <w:r w:rsidRPr="00506D94">
        <w:rPr>
          <w:rFonts w:ascii="Corbel" w:hAnsi="Corbel" w:cstheme="minorHAnsi"/>
        </w:rPr>
        <w:t>Dispatch finished goods in liaison with the sales department.</w:t>
      </w:r>
    </w:p>
    <w:p w:rsidR="00BA4C9D" w:rsidRPr="00506D94" w:rsidRDefault="00BA4C9D" w:rsidP="00F02472">
      <w:pPr>
        <w:pStyle w:val="ListParagraph"/>
        <w:numPr>
          <w:ilvl w:val="0"/>
          <w:numId w:val="6"/>
        </w:numPr>
        <w:jc w:val="both"/>
        <w:rPr>
          <w:rFonts w:ascii="Corbel" w:hAnsi="Corbel" w:cstheme="minorHAnsi"/>
        </w:rPr>
      </w:pPr>
      <w:r w:rsidRPr="00506D94">
        <w:rPr>
          <w:rFonts w:ascii="Corbel" w:hAnsi="Corbel" w:cstheme="minorHAnsi"/>
        </w:rPr>
        <w:t>Maintenance of book-keeping and entries for all the above.</w:t>
      </w:r>
    </w:p>
    <w:p w:rsidR="00BA4C9D" w:rsidRPr="00506D94" w:rsidRDefault="00BA4C9D" w:rsidP="00F02472">
      <w:pPr>
        <w:pStyle w:val="ListParagraph"/>
        <w:numPr>
          <w:ilvl w:val="0"/>
          <w:numId w:val="6"/>
        </w:numPr>
        <w:jc w:val="both"/>
        <w:rPr>
          <w:rFonts w:ascii="Corbel" w:hAnsi="Corbel" w:cstheme="minorHAnsi"/>
        </w:rPr>
      </w:pPr>
      <w:r w:rsidRPr="00506D94">
        <w:rPr>
          <w:rFonts w:ascii="Corbel" w:hAnsi="Corbel" w:cstheme="minorHAnsi"/>
        </w:rPr>
        <w:t>Periodic updating of all the Depts. by communicating to the Depts. the current stock level Goods receipts and sales dispatches etc.</w:t>
      </w:r>
    </w:p>
    <w:p w:rsidR="00BA4C9D" w:rsidRPr="00506D94" w:rsidRDefault="00BA4C9D" w:rsidP="00F02472">
      <w:pPr>
        <w:pStyle w:val="ListParagraph"/>
        <w:numPr>
          <w:ilvl w:val="0"/>
          <w:numId w:val="6"/>
        </w:numPr>
        <w:jc w:val="both"/>
        <w:rPr>
          <w:rFonts w:ascii="Corbel" w:hAnsi="Corbel" w:cstheme="minorHAnsi"/>
        </w:rPr>
      </w:pPr>
      <w:r w:rsidRPr="00506D94">
        <w:rPr>
          <w:rFonts w:ascii="Corbel" w:hAnsi="Corbel" w:cstheme="minorHAnsi"/>
        </w:rPr>
        <w:t>Locate vendors of materials, equipment or suppliers and interview them in order to determine products availability and terms of sales.</w:t>
      </w:r>
    </w:p>
    <w:p w:rsidR="00BA4C9D" w:rsidRPr="00506D94" w:rsidRDefault="00BA4C9D" w:rsidP="00F02472">
      <w:pPr>
        <w:pStyle w:val="ListParagraph"/>
        <w:numPr>
          <w:ilvl w:val="0"/>
          <w:numId w:val="6"/>
        </w:numPr>
        <w:jc w:val="both"/>
        <w:rPr>
          <w:rFonts w:ascii="Corbel" w:hAnsi="Corbel" w:cstheme="minorHAnsi"/>
        </w:rPr>
      </w:pPr>
      <w:r w:rsidRPr="00506D94">
        <w:rPr>
          <w:rFonts w:ascii="Corbel" w:hAnsi="Corbel" w:cstheme="minorHAnsi"/>
        </w:rPr>
        <w:t>Prepare and process requisitions and purchase order for supplies and equipments.</w:t>
      </w:r>
    </w:p>
    <w:p w:rsidR="00BA4C9D" w:rsidRPr="00506D94" w:rsidRDefault="00BA4C9D" w:rsidP="00F02472">
      <w:pPr>
        <w:pStyle w:val="ListParagraph"/>
        <w:numPr>
          <w:ilvl w:val="0"/>
          <w:numId w:val="6"/>
        </w:numPr>
        <w:jc w:val="both"/>
        <w:rPr>
          <w:rFonts w:ascii="Corbel" w:hAnsi="Corbel" w:cstheme="minorHAnsi"/>
        </w:rPr>
      </w:pPr>
      <w:r w:rsidRPr="00506D94">
        <w:rPr>
          <w:rFonts w:ascii="Corbel" w:hAnsi="Corbel" w:cstheme="minorHAnsi"/>
        </w:rPr>
        <w:t>Control purchasing department budgets.</w:t>
      </w:r>
    </w:p>
    <w:p w:rsidR="005F400E" w:rsidRPr="00CB12FA" w:rsidRDefault="00FF5064" w:rsidP="00F02472">
      <w:pPr>
        <w:shd w:val="clear" w:color="auto" w:fill="FFFFFF"/>
        <w:spacing w:before="100" w:beforeAutospacing="1" w:after="100" w:afterAutospacing="1" w:line="240" w:lineRule="atLeast"/>
        <w:rPr>
          <w:rFonts w:ascii="Corbel" w:hAnsi="Corbel"/>
          <w:b/>
          <w:bCs/>
        </w:rPr>
      </w:pPr>
      <w:proofErr w:type="spellStart"/>
      <w:r>
        <w:rPr>
          <w:rFonts w:ascii="Corbel" w:hAnsi="Corbel"/>
          <w:b/>
        </w:rPr>
        <w:t>WareHouse</w:t>
      </w:r>
      <w:proofErr w:type="spellEnd"/>
      <w:r w:rsidR="006F77CA">
        <w:rPr>
          <w:rFonts w:ascii="Corbel" w:hAnsi="Corbel"/>
          <w:b/>
        </w:rPr>
        <w:t xml:space="preserve"> </w:t>
      </w:r>
      <w:r w:rsidR="005F400E">
        <w:rPr>
          <w:rFonts w:ascii="Corbel" w:hAnsi="Corbel"/>
          <w:b/>
        </w:rPr>
        <w:t>Asst:</w:t>
      </w:r>
      <w:r w:rsidR="005F400E" w:rsidRPr="00101C5B">
        <w:rPr>
          <w:rFonts w:ascii="Corbel" w:hAnsi="Corbel"/>
          <w:b/>
        </w:rPr>
        <w:t xml:space="preserve"> Manager</w:t>
      </w:r>
      <w:r>
        <w:rPr>
          <w:rFonts w:ascii="Corbel" w:hAnsi="Corbel"/>
          <w:b/>
        </w:rPr>
        <w:t xml:space="preserve"> </w:t>
      </w:r>
      <w:proofErr w:type="spellStart"/>
      <w:r w:rsidR="0029312B" w:rsidRPr="0029312B">
        <w:rPr>
          <w:rFonts w:ascii="Corbel" w:hAnsi="Corbel"/>
          <w:b/>
        </w:rPr>
        <w:t>Shongai</w:t>
      </w:r>
      <w:proofErr w:type="spellEnd"/>
      <w:r w:rsidR="0029312B" w:rsidRPr="0029312B">
        <w:rPr>
          <w:rFonts w:ascii="Corbel" w:hAnsi="Corbel"/>
          <w:b/>
        </w:rPr>
        <w:t xml:space="preserve"> Packaging Ltd, Km 38 Lagos Abeokuta Road,  </w:t>
      </w:r>
      <w:proofErr w:type="spellStart"/>
      <w:r w:rsidR="0029312B">
        <w:rPr>
          <w:rFonts w:ascii="Corbel" w:hAnsi="Corbel"/>
          <w:b/>
        </w:rPr>
        <w:t>P.O.Box</w:t>
      </w:r>
      <w:proofErr w:type="spellEnd"/>
      <w:r w:rsidR="0029312B">
        <w:rPr>
          <w:rFonts w:ascii="Corbel" w:hAnsi="Corbel"/>
          <w:b/>
        </w:rPr>
        <w:t xml:space="preserve"> 4610 Lagos Sango </w:t>
      </w:r>
      <w:proofErr w:type="spellStart"/>
      <w:r w:rsidR="0029312B">
        <w:rPr>
          <w:rFonts w:ascii="Corbel" w:hAnsi="Corbel"/>
          <w:b/>
        </w:rPr>
        <w:t>Otta</w:t>
      </w:r>
      <w:proofErr w:type="spellEnd"/>
      <w:r w:rsidR="005F400E" w:rsidRPr="00101C5B">
        <w:rPr>
          <w:rFonts w:ascii="Corbel" w:hAnsi="Corbel"/>
          <w:b/>
          <w:bCs/>
          <w:color w:val="444444"/>
        </w:rPr>
        <w:t xml:space="preserve">, </w:t>
      </w:r>
      <w:r w:rsidR="005F400E" w:rsidRPr="00CB12FA">
        <w:rPr>
          <w:rFonts w:ascii="Corbel" w:hAnsi="Corbel"/>
          <w:b/>
          <w:bCs/>
        </w:rPr>
        <w:t>Nigeria April 2008 – October 2008</w:t>
      </w:r>
    </w:p>
    <w:p w:rsidR="005F400E" w:rsidRPr="00506D94" w:rsidRDefault="005F400E" w:rsidP="00F02472">
      <w:pPr>
        <w:pStyle w:val="ListParagraph"/>
        <w:numPr>
          <w:ilvl w:val="0"/>
          <w:numId w:val="5"/>
        </w:numPr>
        <w:jc w:val="both"/>
        <w:rPr>
          <w:rFonts w:ascii="Corbel" w:hAnsi="Corbel"/>
        </w:rPr>
      </w:pPr>
      <w:r w:rsidRPr="00506D94">
        <w:rPr>
          <w:rFonts w:ascii="Corbel" w:hAnsi="Corbel"/>
        </w:rPr>
        <w:t xml:space="preserve">Receiving of imported and local raw materials goods and spare parts and their </w:t>
      </w:r>
      <w:r w:rsidR="00F02472" w:rsidRPr="00506D94">
        <w:rPr>
          <w:rFonts w:ascii="Corbel" w:hAnsi="Corbel"/>
        </w:rPr>
        <w:t>stock age</w:t>
      </w:r>
    </w:p>
    <w:p w:rsidR="005F400E" w:rsidRPr="00506D94" w:rsidRDefault="005F400E" w:rsidP="00F02472">
      <w:pPr>
        <w:pStyle w:val="ListParagraph"/>
        <w:numPr>
          <w:ilvl w:val="0"/>
          <w:numId w:val="5"/>
        </w:numPr>
        <w:jc w:val="both"/>
        <w:rPr>
          <w:rFonts w:ascii="Corbel" w:hAnsi="Corbel"/>
        </w:rPr>
      </w:pPr>
      <w:r w:rsidRPr="00506D94">
        <w:rPr>
          <w:rFonts w:ascii="Corbel" w:hAnsi="Corbel"/>
        </w:rPr>
        <w:t>Issuing of these raw materials goods and spare parts to their appropriate departments based on their requisitions.</w:t>
      </w:r>
    </w:p>
    <w:p w:rsidR="005F400E" w:rsidRPr="00506D94" w:rsidRDefault="005F400E" w:rsidP="00F02472">
      <w:pPr>
        <w:pStyle w:val="ListParagraph"/>
        <w:numPr>
          <w:ilvl w:val="0"/>
          <w:numId w:val="5"/>
        </w:numPr>
        <w:jc w:val="both"/>
        <w:rPr>
          <w:rFonts w:ascii="Corbel" w:hAnsi="Corbel"/>
        </w:rPr>
      </w:pPr>
      <w:r w:rsidRPr="00506D94">
        <w:rPr>
          <w:rFonts w:ascii="Corbel" w:hAnsi="Corbel"/>
        </w:rPr>
        <w:t xml:space="preserve"> Arranging for physical verification of finished products from the factory.</w:t>
      </w:r>
    </w:p>
    <w:p w:rsidR="005F400E" w:rsidRPr="00506D94" w:rsidRDefault="005F400E" w:rsidP="00F02472">
      <w:pPr>
        <w:pStyle w:val="ListParagraph"/>
        <w:numPr>
          <w:ilvl w:val="0"/>
          <w:numId w:val="5"/>
        </w:numPr>
        <w:jc w:val="both"/>
        <w:rPr>
          <w:rFonts w:ascii="Corbel" w:hAnsi="Corbel"/>
        </w:rPr>
      </w:pPr>
      <w:r w:rsidRPr="00506D94">
        <w:rPr>
          <w:rFonts w:ascii="Corbel" w:hAnsi="Corbel"/>
        </w:rPr>
        <w:t xml:space="preserve">Checking the </w:t>
      </w:r>
      <w:r w:rsidR="00F02472" w:rsidRPr="00506D94">
        <w:rPr>
          <w:rFonts w:ascii="Corbel" w:hAnsi="Corbel"/>
        </w:rPr>
        <w:t>stock age</w:t>
      </w:r>
      <w:r w:rsidRPr="00506D94">
        <w:rPr>
          <w:rFonts w:ascii="Corbel" w:hAnsi="Corbel"/>
        </w:rPr>
        <w:t xml:space="preserve"> at the warehouse.</w:t>
      </w:r>
    </w:p>
    <w:p w:rsidR="005F400E" w:rsidRPr="00506D94" w:rsidRDefault="005F400E" w:rsidP="00F02472">
      <w:pPr>
        <w:pStyle w:val="ListParagraph"/>
        <w:numPr>
          <w:ilvl w:val="0"/>
          <w:numId w:val="5"/>
        </w:numPr>
        <w:jc w:val="both"/>
        <w:rPr>
          <w:rFonts w:ascii="Corbel" w:hAnsi="Corbel"/>
        </w:rPr>
      </w:pPr>
      <w:r w:rsidRPr="00506D94">
        <w:rPr>
          <w:rFonts w:ascii="Corbel" w:hAnsi="Corbel"/>
        </w:rPr>
        <w:t>Dispatch finished goods in liaison with the sales department.</w:t>
      </w:r>
    </w:p>
    <w:p w:rsidR="005F400E" w:rsidRPr="00506D94" w:rsidRDefault="005F400E" w:rsidP="00F02472">
      <w:pPr>
        <w:pStyle w:val="ListParagraph"/>
        <w:numPr>
          <w:ilvl w:val="0"/>
          <w:numId w:val="5"/>
        </w:numPr>
        <w:jc w:val="both"/>
        <w:rPr>
          <w:rFonts w:ascii="Corbel" w:hAnsi="Corbel"/>
        </w:rPr>
      </w:pPr>
      <w:r w:rsidRPr="00506D94">
        <w:rPr>
          <w:rFonts w:ascii="Corbel" w:hAnsi="Corbel"/>
        </w:rPr>
        <w:t>Maintenance of book-keeping and entries for all the above.</w:t>
      </w:r>
    </w:p>
    <w:p w:rsidR="005F400E" w:rsidRPr="00506D94" w:rsidRDefault="005F400E" w:rsidP="00F02472">
      <w:pPr>
        <w:pStyle w:val="ListParagraph"/>
        <w:numPr>
          <w:ilvl w:val="0"/>
          <w:numId w:val="5"/>
        </w:numPr>
        <w:jc w:val="both"/>
        <w:rPr>
          <w:rFonts w:ascii="Corbel" w:hAnsi="Corbel"/>
        </w:rPr>
      </w:pPr>
      <w:r w:rsidRPr="00506D94">
        <w:rPr>
          <w:rFonts w:ascii="Corbel" w:hAnsi="Corbel"/>
        </w:rPr>
        <w:lastRenderedPageBreak/>
        <w:t>Periodic updating of all the Depts. by communicating to the Depts. the current stock level Goods receipts and sales dispatches etc.</w:t>
      </w:r>
    </w:p>
    <w:p w:rsidR="005F400E" w:rsidRPr="00506D94" w:rsidRDefault="005F400E" w:rsidP="00F02472">
      <w:pPr>
        <w:pStyle w:val="ListParagraph"/>
        <w:numPr>
          <w:ilvl w:val="0"/>
          <w:numId w:val="5"/>
        </w:numPr>
        <w:jc w:val="both"/>
        <w:rPr>
          <w:rFonts w:ascii="Corbel" w:hAnsi="Corbel"/>
        </w:rPr>
      </w:pPr>
      <w:r w:rsidRPr="00506D94">
        <w:rPr>
          <w:rFonts w:ascii="Corbel" w:hAnsi="Corbel"/>
        </w:rPr>
        <w:t>Locate vendors of materials, equipment or suppliers and interview them in order to determine products availability and terms of sales.</w:t>
      </w:r>
    </w:p>
    <w:p w:rsidR="005F400E" w:rsidRPr="00506D94" w:rsidRDefault="005F400E" w:rsidP="00F02472">
      <w:pPr>
        <w:pStyle w:val="ListParagraph"/>
        <w:numPr>
          <w:ilvl w:val="0"/>
          <w:numId w:val="5"/>
        </w:numPr>
        <w:jc w:val="both"/>
        <w:rPr>
          <w:rFonts w:ascii="Corbel" w:hAnsi="Corbel"/>
        </w:rPr>
      </w:pPr>
      <w:r w:rsidRPr="00506D94">
        <w:rPr>
          <w:rFonts w:ascii="Corbel" w:hAnsi="Corbel"/>
        </w:rPr>
        <w:t>Prepare and process requisitions and purchase order for supplies and equipments.</w:t>
      </w:r>
    </w:p>
    <w:p w:rsidR="005F400E" w:rsidRPr="00506D94" w:rsidRDefault="005F400E" w:rsidP="00F02472">
      <w:pPr>
        <w:pStyle w:val="ListParagraph"/>
        <w:numPr>
          <w:ilvl w:val="0"/>
          <w:numId w:val="5"/>
        </w:numPr>
        <w:jc w:val="both"/>
        <w:rPr>
          <w:rFonts w:ascii="Corbel" w:hAnsi="Corbel"/>
        </w:rPr>
      </w:pPr>
      <w:r w:rsidRPr="00506D94">
        <w:rPr>
          <w:rFonts w:ascii="Corbel" w:hAnsi="Corbel"/>
        </w:rPr>
        <w:t>Control purchasing department budgets.</w:t>
      </w:r>
    </w:p>
    <w:p w:rsidR="005F400E" w:rsidRPr="00506D94" w:rsidRDefault="005F400E" w:rsidP="00F02472">
      <w:pPr>
        <w:jc w:val="both"/>
        <w:rPr>
          <w:rFonts w:ascii="Corbel" w:hAnsi="Corbel"/>
        </w:rPr>
      </w:pPr>
    </w:p>
    <w:p w:rsidR="005F400E" w:rsidRPr="00101C5B" w:rsidRDefault="005F400E" w:rsidP="00F02472">
      <w:pPr>
        <w:pStyle w:val="ListParagraph"/>
        <w:jc w:val="both"/>
        <w:rPr>
          <w:rFonts w:ascii="Corbel" w:hAnsi="Corbel"/>
          <w:b/>
          <w:u w:val="single"/>
        </w:rPr>
      </w:pPr>
      <w:r w:rsidRPr="00101C5B">
        <w:rPr>
          <w:rFonts w:ascii="Corbel" w:hAnsi="Corbel"/>
          <w:b/>
          <w:u w:val="single"/>
        </w:rPr>
        <w:t>Additional Responsibilities</w:t>
      </w:r>
    </w:p>
    <w:p w:rsidR="005F400E" w:rsidRPr="005B696F" w:rsidRDefault="005F400E" w:rsidP="00F02472">
      <w:pPr>
        <w:pStyle w:val="ListParagraph"/>
        <w:jc w:val="both"/>
        <w:rPr>
          <w:rFonts w:ascii="Corbel" w:hAnsi="Corbel"/>
        </w:rPr>
      </w:pPr>
    </w:p>
    <w:p w:rsidR="005F400E" w:rsidRPr="00506D94" w:rsidRDefault="005F400E" w:rsidP="00F02472">
      <w:pPr>
        <w:pStyle w:val="ListParagraph"/>
        <w:numPr>
          <w:ilvl w:val="0"/>
          <w:numId w:val="5"/>
        </w:numPr>
        <w:jc w:val="both"/>
        <w:rPr>
          <w:rFonts w:ascii="Corbel" w:hAnsi="Corbel"/>
        </w:rPr>
      </w:pPr>
      <w:r w:rsidRPr="00506D94">
        <w:rPr>
          <w:rFonts w:ascii="Corbel" w:hAnsi="Corbel"/>
        </w:rPr>
        <w:t>Looking after the ERP system, monitoring the computer entries.</w:t>
      </w:r>
    </w:p>
    <w:p w:rsidR="005F400E" w:rsidRPr="00506D94" w:rsidRDefault="005F400E" w:rsidP="00F02472">
      <w:pPr>
        <w:pStyle w:val="ListParagraph"/>
        <w:numPr>
          <w:ilvl w:val="0"/>
          <w:numId w:val="5"/>
        </w:numPr>
        <w:jc w:val="both"/>
        <w:rPr>
          <w:rFonts w:ascii="Corbel" w:hAnsi="Corbel"/>
        </w:rPr>
      </w:pPr>
      <w:r w:rsidRPr="00506D94">
        <w:rPr>
          <w:rFonts w:ascii="Corbel" w:hAnsi="Corbel"/>
        </w:rPr>
        <w:t>Resolving all computer hardware problems, network management etc</w:t>
      </w:r>
      <w:proofErr w:type="gramStart"/>
      <w:r w:rsidRPr="00506D94">
        <w:rPr>
          <w:rFonts w:ascii="Corbel" w:hAnsi="Corbel"/>
        </w:rPr>
        <w:t>..</w:t>
      </w:r>
      <w:proofErr w:type="gramEnd"/>
    </w:p>
    <w:p w:rsidR="005F400E" w:rsidRPr="00506D94" w:rsidRDefault="005F400E" w:rsidP="00F02472">
      <w:pPr>
        <w:jc w:val="both"/>
        <w:rPr>
          <w:rFonts w:ascii="Corbel" w:hAnsi="Corbel"/>
        </w:rPr>
      </w:pPr>
    </w:p>
    <w:p w:rsidR="005F400E" w:rsidRPr="005B696F" w:rsidRDefault="005F400E" w:rsidP="00F02472">
      <w:pPr>
        <w:jc w:val="both"/>
        <w:rPr>
          <w:rFonts w:ascii="Corbel" w:hAnsi="Corbel"/>
        </w:rPr>
      </w:pPr>
    </w:p>
    <w:p w:rsidR="005F400E" w:rsidRPr="00101C5B" w:rsidRDefault="005F400E" w:rsidP="00F02472">
      <w:pPr>
        <w:jc w:val="both"/>
        <w:rPr>
          <w:rFonts w:ascii="Corbel" w:hAnsi="Corbel" w:cs="Arial"/>
          <w:b/>
        </w:rPr>
      </w:pPr>
    </w:p>
    <w:tbl>
      <w:tblPr>
        <w:tblStyle w:val="TableGrid"/>
        <w:tblW w:w="0" w:type="auto"/>
        <w:tblLook w:val="01E0"/>
      </w:tblPr>
      <w:tblGrid>
        <w:gridCol w:w="4428"/>
        <w:gridCol w:w="4320"/>
      </w:tblGrid>
      <w:tr w:rsidR="005F400E" w:rsidRPr="00101C5B" w:rsidTr="00F95D85">
        <w:tc>
          <w:tcPr>
            <w:tcW w:w="4428" w:type="dxa"/>
            <w:shd w:val="solid" w:color="auto" w:fill="auto"/>
          </w:tcPr>
          <w:p w:rsidR="005F400E" w:rsidRPr="00101C5B" w:rsidRDefault="005F400E" w:rsidP="00F02472">
            <w:pPr>
              <w:jc w:val="both"/>
              <w:rPr>
                <w:rFonts w:ascii="Corbel" w:hAnsi="Corbel"/>
                <w:b/>
              </w:rPr>
            </w:pPr>
            <w:r w:rsidRPr="00101C5B">
              <w:rPr>
                <w:rFonts w:ascii="Corbel" w:hAnsi="Corbel"/>
                <w:b/>
              </w:rPr>
              <w:t>Ambition</w:t>
            </w:r>
          </w:p>
        </w:tc>
        <w:tc>
          <w:tcPr>
            <w:tcW w:w="4320" w:type="dxa"/>
            <w:tcBorders>
              <w:top w:val="nil"/>
              <w:right w:val="nil"/>
            </w:tcBorders>
          </w:tcPr>
          <w:p w:rsidR="005F400E" w:rsidRPr="00101C5B" w:rsidRDefault="005F400E" w:rsidP="00F02472">
            <w:pPr>
              <w:jc w:val="both"/>
              <w:rPr>
                <w:rFonts w:ascii="Corbel" w:hAnsi="Corbel"/>
                <w:b/>
              </w:rPr>
            </w:pPr>
          </w:p>
        </w:tc>
      </w:tr>
    </w:tbl>
    <w:p w:rsidR="005F400E" w:rsidRPr="005B696F" w:rsidRDefault="005F400E" w:rsidP="00F02472">
      <w:pPr>
        <w:jc w:val="both"/>
        <w:rPr>
          <w:rFonts w:ascii="Corbel" w:hAnsi="Corbel" w:cs="Arial"/>
        </w:rPr>
      </w:pPr>
    </w:p>
    <w:p w:rsidR="005F400E" w:rsidRPr="00506D94" w:rsidRDefault="005F400E" w:rsidP="00F02472">
      <w:pPr>
        <w:jc w:val="both"/>
        <w:rPr>
          <w:rFonts w:ascii="Corbel" w:hAnsi="Corbel" w:cs="Arial"/>
        </w:rPr>
      </w:pPr>
      <w:proofErr w:type="gramStart"/>
      <w:r w:rsidRPr="00506D94">
        <w:rPr>
          <w:rFonts w:ascii="Corbel" w:hAnsi="Corbel" w:cs="Arial"/>
        </w:rPr>
        <w:t>To be a part of a well-organized team so as to fully utilize my skills of hard work, punctuality and sincerity.</w:t>
      </w:r>
      <w:proofErr w:type="gramEnd"/>
    </w:p>
    <w:p w:rsidR="005F400E" w:rsidRPr="00506D94" w:rsidRDefault="005F400E" w:rsidP="00F02472">
      <w:pPr>
        <w:rPr>
          <w:rFonts w:ascii="Corbel" w:hAnsi="Corbel" w:cs="Arial"/>
        </w:rPr>
      </w:pPr>
    </w:p>
    <w:p w:rsidR="005F400E" w:rsidRPr="005B696F" w:rsidRDefault="005F400E" w:rsidP="00F02472">
      <w:pPr>
        <w:rPr>
          <w:rFonts w:ascii="Corbel" w:hAnsi="Corbel" w:cs="Arial"/>
        </w:rPr>
      </w:pPr>
    </w:p>
    <w:tbl>
      <w:tblPr>
        <w:tblStyle w:val="TableGrid"/>
        <w:tblW w:w="0" w:type="auto"/>
        <w:tblLook w:val="01E0"/>
      </w:tblPr>
      <w:tblGrid>
        <w:gridCol w:w="4428"/>
        <w:gridCol w:w="4320"/>
      </w:tblGrid>
      <w:tr w:rsidR="005F400E" w:rsidRPr="005B696F" w:rsidTr="00F95D85">
        <w:tc>
          <w:tcPr>
            <w:tcW w:w="4428" w:type="dxa"/>
            <w:shd w:val="solid" w:color="auto" w:fill="auto"/>
          </w:tcPr>
          <w:p w:rsidR="005F400E" w:rsidRPr="00101C5B" w:rsidRDefault="005F400E" w:rsidP="00F02472">
            <w:pPr>
              <w:rPr>
                <w:rFonts w:ascii="Corbel" w:hAnsi="Corbel"/>
                <w:b/>
              </w:rPr>
            </w:pPr>
            <w:r w:rsidRPr="00101C5B">
              <w:rPr>
                <w:rFonts w:ascii="Corbel" w:hAnsi="Corbel"/>
                <w:b/>
              </w:rPr>
              <w:t>Personal Details</w:t>
            </w:r>
          </w:p>
        </w:tc>
        <w:tc>
          <w:tcPr>
            <w:tcW w:w="4320" w:type="dxa"/>
            <w:tcBorders>
              <w:top w:val="nil"/>
              <w:right w:val="nil"/>
            </w:tcBorders>
          </w:tcPr>
          <w:p w:rsidR="005F400E" w:rsidRPr="005B696F" w:rsidRDefault="005F400E" w:rsidP="00F02472">
            <w:pPr>
              <w:rPr>
                <w:rFonts w:ascii="Corbel" w:hAnsi="Corbel"/>
              </w:rPr>
            </w:pPr>
          </w:p>
        </w:tc>
      </w:tr>
    </w:tbl>
    <w:p w:rsidR="005F400E" w:rsidRPr="005B696F" w:rsidRDefault="005F400E" w:rsidP="00F02472">
      <w:pPr>
        <w:rPr>
          <w:rFonts w:ascii="Corbel" w:hAnsi="Corbe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047"/>
        <w:gridCol w:w="280"/>
        <w:gridCol w:w="4529"/>
      </w:tblGrid>
      <w:tr w:rsidR="005F400E" w:rsidRPr="00506D94" w:rsidTr="00F95D85">
        <w:tc>
          <w:tcPr>
            <w:tcW w:w="4068" w:type="dxa"/>
          </w:tcPr>
          <w:p w:rsidR="005F400E" w:rsidRPr="00506D94" w:rsidRDefault="005F400E" w:rsidP="00F02472">
            <w:pPr>
              <w:jc w:val="both"/>
              <w:rPr>
                <w:rFonts w:ascii="Corbel" w:hAnsi="Corbel" w:cs="Arial"/>
              </w:rPr>
            </w:pPr>
            <w:r w:rsidRPr="00506D94">
              <w:rPr>
                <w:rFonts w:ascii="Corbel" w:hAnsi="Corbel" w:cs="Arial"/>
              </w:rPr>
              <w:t>Nationality</w:t>
            </w:r>
          </w:p>
        </w:tc>
        <w:tc>
          <w:tcPr>
            <w:tcW w:w="236" w:type="dxa"/>
          </w:tcPr>
          <w:p w:rsidR="005F400E" w:rsidRPr="00506D94" w:rsidRDefault="005F400E" w:rsidP="00F02472">
            <w:pPr>
              <w:jc w:val="both"/>
              <w:rPr>
                <w:rFonts w:ascii="Corbel" w:hAnsi="Corbel"/>
              </w:rPr>
            </w:pPr>
            <w:r w:rsidRPr="00506D94">
              <w:rPr>
                <w:rFonts w:ascii="Corbel" w:hAnsi="Corbel"/>
              </w:rPr>
              <w:t>:</w:t>
            </w:r>
          </w:p>
        </w:tc>
        <w:tc>
          <w:tcPr>
            <w:tcW w:w="4552" w:type="dxa"/>
          </w:tcPr>
          <w:p w:rsidR="005F400E" w:rsidRPr="00506D94" w:rsidRDefault="005F400E" w:rsidP="00F02472">
            <w:pPr>
              <w:jc w:val="both"/>
              <w:rPr>
                <w:rFonts w:ascii="Corbel" w:hAnsi="Corbel"/>
              </w:rPr>
            </w:pPr>
            <w:r w:rsidRPr="00506D94">
              <w:rPr>
                <w:rFonts w:ascii="Corbel" w:hAnsi="Corbel"/>
              </w:rPr>
              <w:t>Indian</w:t>
            </w:r>
          </w:p>
        </w:tc>
      </w:tr>
      <w:tr w:rsidR="005F400E" w:rsidRPr="00506D94" w:rsidTr="00F95D85">
        <w:tc>
          <w:tcPr>
            <w:tcW w:w="4068" w:type="dxa"/>
          </w:tcPr>
          <w:p w:rsidR="005F400E" w:rsidRPr="00506D94" w:rsidRDefault="005F400E" w:rsidP="00F02472">
            <w:pPr>
              <w:jc w:val="both"/>
              <w:rPr>
                <w:rFonts w:ascii="Corbel" w:hAnsi="Corbel" w:cs="Arial"/>
              </w:rPr>
            </w:pPr>
            <w:r w:rsidRPr="00506D94">
              <w:rPr>
                <w:rFonts w:ascii="Corbel" w:hAnsi="Corbel" w:cs="Arial"/>
              </w:rPr>
              <w:t>Date of   Birth</w:t>
            </w:r>
          </w:p>
        </w:tc>
        <w:tc>
          <w:tcPr>
            <w:tcW w:w="236" w:type="dxa"/>
          </w:tcPr>
          <w:p w:rsidR="005F400E" w:rsidRPr="00506D94" w:rsidRDefault="005F400E" w:rsidP="00F02472">
            <w:pPr>
              <w:jc w:val="both"/>
              <w:rPr>
                <w:rFonts w:ascii="Corbel" w:hAnsi="Corbel"/>
              </w:rPr>
            </w:pPr>
            <w:r w:rsidRPr="00506D94">
              <w:rPr>
                <w:rFonts w:ascii="Corbel" w:hAnsi="Corbel"/>
              </w:rPr>
              <w:t>:</w:t>
            </w:r>
          </w:p>
        </w:tc>
        <w:tc>
          <w:tcPr>
            <w:tcW w:w="4552" w:type="dxa"/>
          </w:tcPr>
          <w:p w:rsidR="005F400E" w:rsidRPr="00506D94" w:rsidRDefault="005F400E" w:rsidP="00F02472">
            <w:pPr>
              <w:jc w:val="both"/>
              <w:rPr>
                <w:rFonts w:ascii="Corbel" w:hAnsi="Corbel"/>
              </w:rPr>
            </w:pPr>
            <w:r w:rsidRPr="00506D94">
              <w:rPr>
                <w:rFonts w:ascii="AmdtSymbols" w:hAnsi="AmdtSymbols"/>
              </w:rPr>
              <w:t>1</w:t>
            </w:r>
            <w:r w:rsidRPr="00506D94">
              <w:rPr>
                <w:rFonts w:ascii="Corbel" w:hAnsi="Corbel"/>
                <w:vertAlign w:val="superscript"/>
              </w:rPr>
              <w:t xml:space="preserve">st </w:t>
            </w:r>
            <w:r w:rsidRPr="00506D94">
              <w:rPr>
                <w:rFonts w:ascii="Corbel" w:hAnsi="Corbel"/>
              </w:rPr>
              <w:t xml:space="preserve"> February </w:t>
            </w:r>
            <w:r w:rsidRPr="00506D94">
              <w:rPr>
                <w:rFonts w:ascii="AmdtSymbols" w:hAnsi="AmdtSymbols"/>
              </w:rPr>
              <w:t>1987</w:t>
            </w:r>
          </w:p>
        </w:tc>
      </w:tr>
      <w:tr w:rsidR="005F400E" w:rsidRPr="00506D94" w:rsidTr="00F95D85">
        <w:tc>
          <w:tcPr>
            <w:tcW w:w="4068" w:type="dxa"/>
          </w:tcPr>
          <w:p w:rsidR="005F400E" w:rsidRPr="00506D94" w:rsidRDefault="005F400E" w:rsidP="00F02472">
            <w:pPr>
              <w:jc w:val="both"/>
              <w:rPr>
                <w:rFonts w:ascii="Corbel" w:hAnsi="Corbel" w:cs="Arial"/>
              </w:rPr>
            </w:pPr>
            <w:r w:rsidRPr="00506D94">
              <w:rPr>
                <w:rFonts w:ascii="Corbel" w:hAnsi="Corbel" w:cs="Arial"/>
              </w:rPr>
              <w:t>Marital Status</w:t>
            </w:r>
          </w:p>
        </w:tc>
        <w:tc>
          <w:tcPr>
            <w:tcW w:w="236" w:type="dxa"/>
          </w:tcPr>
          <w:p w:rsidR="005F400E" w:rsidRPr="00506D94" w:rsidRDefault="005F400E" w:rsidP="00F02472">
            <w:pPr>
              <w:jc w:val="both"/>
              <w:rPr>
                <w:rFonts w:ascii="Corbel" w:hAnsi="Corbel"/>
              </w:rPr>
            </w:pPr>
            <w:r w:rsidRPr="00506D94">
              <w:rPr>
                <w:rFonts w:ascii="Corbel" w:hAnsi="Corbel"/>
              </w:rPr>
              <w:t>:</w:t>
            </w:r>
          </w:p>
        </w:tc>
        <w:tc>
          <w:tcPr>
            <w:tcW w:w="4552" w:type="dxa"/>
          </w:tcPr>
          <w:p w:rsidR="005F400E" w:rsidRPr="00506D94" w:rsidRDefault="005F400E" w:rsidP="00F02472">
            <w:pPr>
              <w:jc w:val="both"/>
              <w:rPr>
                <w:rFonts w:ascii="Corbel" w:hAnsi="Corbel"/>
              </w:rPr>
            </w:pPr>
            <w:r w:rsidRPr="00506D94">
              <w:rPr>
                <w:rFonts w:ascii="Corbel" w:hAnsi="Corbel"/>
              </w:rPr>
              <w:t>Married</w:t>
            </w:r>
          </w:p>
        </w:tc>
      </w:tr>
      <w:tr w:rsidR="005F400E" w:rsidRPr="00506D94" w:rsidTr="00F95D85">
        <w:tc>
          <w:tcPr>
            <w:tcW w:w="4068" w:type="dxa"/>
          </w:tcPr>
          <w:p w:rsidR="005F400E" w:rsidRPr="00506D94" w:rsidRDefault="005F400E" w:rsidP="00F02472">
            <w:pPr>
              <w:jc w:val="both"/>
              <w:rPr>
                <w:rFonts w:ascii="Corbel" w:hAnsi="Corbel" w:cs="Arial"/>
              </w:rPr>
            </w:pPr>
            <w:r w:rsidRPr="00506D94">
              <w:rPr>
                <w:rFonts w:ascii="Corbel" w:hAnsi="Corbel" w:cs="Arial"/>
              </w:rPr>
              <w:t>Driving License</w:t>
            </w:r>
          </w:p>
        </w:tc>
        <w:tc>
          <w:tcPr>
            <w:tcW w:w="236" w:type="dxa"/>
          </w:tcPr>
          <w:p w:rsidR="005F400E" w:rsidRPr="00506D94" w:rsidRDefault="005F400E" w:rsidP="00F02472">
            <w:pPr>
              <w:jc w:val="both"/>
              <w:rPr>
                <w:rFonts w:ascii="Corbel" w:hAnsi="Corbel"/>
              </w:rPr>
            </w:pPr>
            <w:r w:rsidRPr="00506D94">
              <w:rPr>
                <w:rFonts w:ascii="Corbel" w:hAnsi="Corbel"/>
              </w:rPr>
              <w:t>:</w:t>
            </w:r>
          </w:p>
        </w:tc>
        <w:tc>
          <w:tcPr>
            <w:tcW w:w="4552" w:type="dxa"/>
          </w:tcPr>
          <w:p w:rsidR="005F400E" w:rsidRPr="00506D94" w:rsidRDefault="005F400E" w:rsidP="00F02472">
            <w:pPr>
              <w:jc w:val="both"/>
              <w:rPr>
                <w:rFonts w:ascii="Corbel" w:hAnsi="Corbel"/>
              </w:rPr>
            </w:pPr>
            <w:r w:rsidRPr="00506D94">
              <w:rPr>
                <w:rFonts w:ascii="Corbel" w:hAnsi="Corbel"/>
              </w:rPr>
              <w:t>Indian Valid LMV License</w:t>
            </w:r>
          </w:p>
        </w:tc>
      </w:tr>
      <w:tr w:rsidR="005F400E" w:rsidRPr="00506D94" w:rsidTr="00F95D85">
        <w:tc>
          <w:tcPr>
            <w:tcW w:w="4068" w:type="dxa"/>
          </w:tcPr>
          <w:p w:rsidR="005F400E" w:rsidRPr="00506D94" w:rsidRDefault="005F400E" w:rsidP="00F02472">
            <w:pPr>
              <w:jc w:val="both"/>
              <w:rPr>
                <w:rFonts w:ascii="Corbel" w:hAnsi="Corbel" w:cs="Arial"/>
              </w:rPr>
            </w:pPr>
            <w:r w:rsidRPr="00506D94">
              <w:rPr>
                <w:rFonts w:ascii="Corbel" w:hAnsi="Corbel" w:cs="Arial"/>
              </w:rPr>
              <w:t>Visa status</w:t>
            </w:r>
          </w:p>
        </w:tc>
        <w:tc>
          <w:tcPr>
            <w:tcW w:w="236" w:type="dxa"/>
          </w:tcPr>
          <w:p w:rsidR="005F400E" w:rsidRPr="00506D94" w:rsidRDefault="005F400E" w:rsidP="00F02472">
            <w:pPr>
              <w:jc w:val="both"/>
              <w:rPr>
                <w:rFonts w:ascii="Corbel" w:hAnsi="Corbel"/>
              </w:rPr>
            </w:pPr>
            <w:r w:rsidRPr="00506D94">
              <w:rPr>
                <w:rFonts w:ascii="Corbel" w:hAnsi="Corbel"/>
              </w:rPr>
              <w:t>:</w:t>
            </w:r>
          </w:p>
        </w:tc>
        <w:tc>
          <w:tcPr>
            <w:tcW w:w="4552" w:type="dxa"/>
          </w:tcPr>
          <w:p w:rsidR="005F400E" w:rsidRPr="00506D94" w:rsidRDefault="005F400E" w:rsidP="00F02472">
            <w:pPr>
              <w:jc w:val="both"/>
              <w:rPr>
                <w:rFonts w:ascii="Corbel" w:hAnsi="Corbel"/>
              </w:rPr>
            </w:pPr>
            <w:r w:rsidRPr="00506D94">
              <w:rPr>
                <w:rFonts w:ascii="Corbel" w:hAnsi="Corbel"/>
              </w:rPr>
              <w:t xml:space="preserve">Employment visa (Transferable) </w:t>
            </w:r>
          </w:p>
        </w:tc>
      </w:tr>
      <w:tr w:rsidR="005F400E" w:rsidRPr="00506D94" w:rsidTr="00F95D85">
        <w:tc>
          <w:tcPr>
            <w:tcW w:w="4068" w:type="dxa"/>
          </w:tcPr>
          <w:p w:rsidR="005F400E" w:rsidRPr="00506D94" w:rsidRDefault="005F400E" w:rsidP="00F02472">
            <w:pPr>
              <w:jc w:val="both"/>
              <w:rPr>
                <w:rFonts w:ascii="Corbel" w:hAnsi="Corbel" w:cs="Arial"/>
              </w:rPr>
            </w:pPr>
            <w:r w:rsidRPr="00506D94">
              <w:rPr>
                <w:rFonts w:ascii="Corbel" w:hAnsi="Corbel" w:cs="Arial"/>
              </w:rPr>
              <w:t>Passport No. &amp; Date of expiry</w:t>
            </w:r>
          </w:p>
        </w:tc>
        <w:tc>
          <w:tcPr>
            <w:tcW w:w="236" w:type="dxa"/>
          </w:tcPr>
          <w:p w:rsidR="005F400E" w:rsidRPr="00506D94" w:rsidRDefault="005F400E" w:rsidP="00F02472">
            <w:pPr>
              <w:jc w:val="both"/>
              <w:rPr>
                <w:rFonts w:ascii="Corbel" w:hAnsi="Corbel"/>
              </w:rPr>
            </w:pPr>
            <w:r w:rsidRPr="00506D94">
              <w:rPr>
                <w:rFonts w:ascii="Corbel" w:hAnsi="Corbel"/>
              </w:rPr>
              <w:t>:</w:t>
            </w:r>
          </w:p>
        </w:tc>
        <w:tc>
          <w:tcPr>
            <w:tcW w:w="4552" w:type="dxa"/>
          </w:tcPr>
          <w:p w:rsidR="005F400E" w:rsidRPr="00506D94" w:rsidRDefault="005F400E" w:rsidP="00F02472">
            <w:pPr>
              <w:jc w:val="both"/>
              <w:rPr>
                <w:rFonts w:ascii="Corbel" w:hAnsi="Corbel"/>
              </w:rPr>
            </w:pPr>
            <w:r w:rsidRPr="00506D94">
              <w:rPr>
                <w:rFonts w:ascii="Corbel" w:hAnsi="Corbel"/>
              </w:rPr>
              <w:t>F</w:t>
            </w:r>
            <w:r w:rsidRPr="00506D94">
              <w:rPr>
                <w:rFonts w:ascii="AmdtSymbols" w:hAnsi="AmdtSymbols"/>
              </w:rPr>
              <w:t>0461436 (05 / 10 / 2014</w:t>
            </w:r>
            <w:r w:rsidRPr="00506D94">
              <w:rPr>
                <w:rFonts w:ascii="Corbel" w:hAnsi="Corbel"/>
              </w:rPr>
              <w:t>)</w:t>
            </w:r>
          </w:p>
        </w:tc>
      </w:tr>
      <w:tr w:rsidR="005F400E" w:rsidRPr="00506D94" w:rsidTr="00F95D85">
        <w:tc>
          <w:tcPr>
            <w:tcW w:w="4068" w:type="dxa"/>
          </w:tcPr>
          <w:p w:rsidR="005F400E" w:rsidRPr="00506D94" w:rsidRDefault="005F400E" w:rsidP="00F02472">
            <w:pPr>
              <w:jc w:val="both"/>
              <w:rPr>
                <w:rFonts w:ascii="Corbel" w:hAnsi="Corbel" w:cs="Arial"/>
              </w:rPr>
            </w:pPr>
            <w:r w:rsidRPr="00506D94">
              <w:rPr>
                <w:rFonts w:ascii="Corbel" w:hAnsi="Corbel" w:cs="Arial"/>
              </w:rPr>
              <w:t>Languages Known</w:t>
            </w:r>
          </w:p>
        </w:tc>
        <w:tc>
          <w:tcPr>
            <w:tcW w:w="236" w:type="dxa"/>
          </w:tcPr>
          <w:p w:rsidR="005F400E" w:rsidRPr="00506D94" w:rsidRDefault="005F400E" w:rsidP="00F02472">
            <w:pPr>
              <w:jc w:val="both"/>
              <w:rPr>
                <w:rFonts w:ascii="Corbel" w:hAnsi="Corbel"/>
              </w:rPr>
            </w:pPr>
            <w:r w:rsidRPr="00506D94">
              <w:rPr>
                <w:rFonts w:ascii="Corbel" w:hAnsi="Corbel"/>
              </w:rPr>
              <w:t>:</w:t>
            </w:r>
          </w:p>
        </w:tc>
        <w:tc>
          <w:tcPr>
            <w:tcW w:w="4552" w:type="dxa"/>
          </w:tcPr>
          <w:p w:rsidR="005F400E" w:rsidRPr="00506D94" w:rsidRDefault="005F400E" w:rsidP="00F02472">
            <w:pPr>
              <w:jc w:val="both"/>
              <w:rPr>
                <w:rFonts w:ascii="Corbel" w:hAnsi="Corbel"/>
              </w:rPr>
            </w:pPr>
            <w:r w:rsidRPr="00506D94">
              <w:rPr>
                <w:rFonts w:ascii="Corbel" w:hAnsi="Corbel"/>
              </w:rPr>
              <w:t>Malayalam, English, Hindi &amp; Tamil.</w:t>
            </w:r>
          </w:p>
        </w:tc>
      </w:tr>
      <w:tr w:rsidR="005F400E" w:rsidRPr="00506D94" w:rsidTr="00F95D85">
        <w:tc>
          <w:tcPr>
            <w:tcW w:w="4068" w:type="dxa"/>
          </w:tcPr>
          <w:p w:rsidR="005F400E" w:rsidRPr="00506D94" w:rsidRDefault="005F400E" w:rsidP="00F02472">
            <w:pPr>
              <w:jc w:val="both"/>
              <w:rPr>
                <w:rFonts w:ascii="Corbel" w:hAnsi="Corbel" w:cs="Arial"/>
              </w:rPr>
            </w:pPr>
            <w:r w:rsidRPr="00506D94">
              <w:rPr>
                <w:rFonts w:ascii="Corbel" w:hAnsi="Corbel" w:cs="Arial"/>
              </w:rPr>
              <w:t>Hobbies</w:t>
            </w:r>
          </w:p>
        </w:tc>
        <w:tc>
          <w:tcPr>
            <w:tcW w:w="236" w:type="dxa"/>
          </w:tcPr>
          <w:p w:rsidR="005F400E" w:rsidRPr="00506D94" w:rsidRDefault="005F400E" w:rsidP="00F02472">
            <w:pPr>
              <w:jc w:val="both"/>
              <w:rPr>
                <w:rFonts w:ascii="Corbel" w:hAnsi="Corbel"/>
              </w:rPr>
            </w:pPr>
            <w:r w:rsidRPr="00506D94">
              <w:rPr>
                <w:rFonts w:ascii="Corbel" w:hAnsi="Corbel"/>
              </w:rPr>
              <w:t>:</w:t>
            </w:r>
          </w:p>
        </w:tc>
        <w:tc>
          <w:tcPr>
            <w:tcW w:w="4552" w:type="dxa"/>
          </w:tcPr>
          <w:p w:rsidR="005F400E" w:rsidRPr="00506D94" w:rsidRDefault="005F400E" w:rsidP="00F02472">
            <w:pPr>
              <w:jc w:val="both"/>
              <w:rPr>
                <w:rFonts w:ascii="Corbel" w:hAnsi="Corbel"/>
              </w:rPr>
            </w:pPr>
            <w:r w:rsidRPr="00506D94">
              <w:rPr>
                <w:rFonts w:ascii="Corbel" w:hAnsi="Corbel"/>
              </w:rPr>
              <w:t>Reading, Playing Shuttle Badminton, Volleyball, Cricket  and Carom, Maintaining Good Health</w:t>
            </w:r>
          </w:p>
        </w:tc>
      </w:tr>
    </w:tbl>
    <w:p w:rsidR="005F400E" w:rsidRPr="00506D94" w:rsidRDefault="005F400E" w:rsidP="00F02472">
      <w:pPr>
        <w:jc w:val="both"/>
        <w:rPr>
          <w:rFonts w:ascii="Corbel" w:hAnsi="Corbel"/>
          <w:i/>
        </w:rPr>
      </w:pPr>
    </w:p>
    <w:tbl>
      <w:tblPr>
        <w:tblStyle w:val="TableGrid"/>
        <w:tblW w:w="0" w:type="auto"/>
        <w:tblLook w:val="01E0"/>
      </w:tblPr>
      <w:tblGrid>
        <w:gridCol w:w="4428"/>
        <w:gridCol w:w="4320"/>
      </w:tblGrid>
      <w:tr w:rsidR="005F400E" w:rsidRPr="005B696F" w:rsidTr="00F95D85">
        <w:tc>
          <w:tcPr>
            <w:tcW w:w="4428" w:type="dxa"/>
            <w:shd w:val="solid" w:color="auto" w:fill="auto"/>
          </w:tcPr>
          <w:p w:rsidR="005F400E" w:rsidRPr="00101C5B" w:rsidRDefault="005F400E" w:rsidP="00F02472">
            <w:pPr>
              <w:jc w:val="both"/>
              <w:rPr>
                <w:rFonts w:ascii="Corbel" w:hAnsi="Corbel"/>
                <w:b/>
              </w:rPr>
            </w:pPr>
            <w:r w:rsidRPr="00101C5B">
              <w:rPr>
                <w:rFonts w:ascii="Corbel" w:hAnsi="Corbel"/>
                <w:b/>
              </w:rPr>
              <w:t>References</w:t>
            </w:r>
          </w:p>
        </w:tc>
        <w:tc>
          <w:tcPr>
            <w:tcW w:w="4320" w:type="dxa"/>
            <w:tcBorders>
              <w:top w:val="nil"/>
              <w:right w:val="nil"/>
            </w:tcBorders>
          </w:tcPr>
          <w:p w:rsidR="005F400E" w:rsidRPr="005B696F" w:rsidRDefault="005F400E" w:rsidP="00F02472">
            <w:pPr>
              <w:jc w:val="both"/>
              <w:rPr>
                <w:rFonts w:ascii="Corbel" w:hAnsi="Corbel"/>
              </w:rPr>
            </w:pPr>
          </w:p>
        </w:tc>
      </w:tr>
    </w:tbl>
    <w:p w:rsidR="005F400E" w:rsidRPr="005B696F" w:rsidRDefault="005F400E" w:rsidP="00F02472">
      <w:pPr>
        <w:jc w:val="both"/>
        <w:rPr>
          <w:rFonts w:ascii="Corbel" w:hAnsi="Corbel" w:cs="Arial"/>
        </w:rPr>
      </w:pPr>
    </w:p>
    <w:p w:rsidR="005F400E" w:rsidRPr="00506D94" w:rsidRDefault="005F400E" w:rsidP="00F02472">
      <w:pPr>
        <w:jc w:val="both"/>
        <w:rPr>
          <w:rFonts w:ascii="Corbel" w:hAnsi="Corbel" w:cs="Arial"/>
        </w:rPr>
      </w:pPr>
      <w:r w:rsidRPr="00506D94">
        <w:rPr>
          <w:rFonts w:ascii="Corbel" w:hAnsi="Corbel" w:cs="Arial"/>
        </w:rPr>
        <w:t>Shall be furnished promptly upon request along with supporting documents</w:t>
      </w:r>
    </w:p>
    <w:p w:rsidR="005F400E" w:rsidRPr="00506D94" w:rsidRDefault="005F400E" w:rsidP="00F02472">
      <w:pPr>
        <w:jc w:val="both"/>
        <w:rPr>
          <w:rFonts w:ascii="Corbel" w:hAnsi="Corbel"/>
        </w:rPr>
      </w:pPr>
    </w:p>
    <w:p w:rsidR="005F400E" w:rsidRPr="00506D94" w:rsidRDefault="005F400E" w:rsidP="00F02472">
      <w:pPr>
        <w:jc w:val="both"/>
        <w:rPr>
          <w:rFonts w:ascii="Corbel" w:hAnsi="Corbel"/>
        </w:rPr>
      </w:pPr>
    </w:p>
    <w:p w:rsidR="005F400E" w:rsidRPr="00506D94" w:rsidRDefault="005F400E" w:rsidP="00F02472">
      <w:pPr>
        <w:jc w:val="both"/>
        <w:rPr>
          <w:rFonts w:ascii="Corbel" w:hAnsi="Corbel"/>
        </w:rPr>
      </w:pPr>
      <w:r w:rsidRPr="00506D94">
        <w:rPr>
          <w:rFonts w:ascii="Corbel" w:hAnsi="Corbel"/>
        </w:rPr>
        <w:t xml:space="preserve">Date: </w:t>
      </w:r>
      <w:r w:rsidR="00FF5064">
        <w:rPr>
          <w:rFonts w:ascii="Corbel" w:hAnsi="Corbel"/>
        </w:rPr>
        <w:t>18/02</w:t>
      </w:r>
      <w:r w:rsidR="00E16587">
        <w:rPr>
          <w:rFonts w:ascii="Corbel" w:hAnsi="Corbel"/>
        </w:rPr>
        <w:t>/14</w:t>
      </w:r>
      <w:r w:rsidRPr="00506D94">
        <w:rPr>
          <w:rFonts w:ascii="Corbel" w:hAnsi="Corbel"/>
        </w:rPr>
        <w:t xml:space="preserve">                                                                                                         (</w:t>
      </w:r>
      <w:proofErr w:type="spellStart"/>
      <w:r w:rsidRPr="00506D94">
        <w:rPr>
          <w:rFonts w:ascii="Corbel" w:hAnsi="Corbel"/>
        </w:rPr>
        <w:t>Renju</w:t>
      </w:r>
      <w:proofErr w:type="spellEnd"/>
      <w:r w:rsidRPr="00506D94">
        <w:rPr>
          <w:rFonts w:ascii="Corbel" w:hAnsi="Corbel"/>
        </w:rPr>
        <w:t xml:space="preserve"> R Prasad)</w:t>
      </w:r>
    </w:p>
    <w:p w:rsidR="005F400E" w:rsidRPr="00506D94" w:rsidRDefault="005F400E" w:rsidP="00F02472">
      <w:pPr>
        <w:jc w:val="both"/>
      </w:pPr>
    </w:p>
    <w:p w:rsidR="00812027" w:rsidRPr="00506D94" w:rsidRDefault="00812027" w:rsidP="00F02472">
      <w:pPr>
        <w:jc w:val="both"/>
      </w:pPr>
    </w:p>
    <w:sectPr w:rsidR="00812027" w:rsidRPr="00506D94" w:rsidSect="004C3E0B">
      <w:pgSz w:w="12240" w:h="15840"/>
      <w:pgMar w:top="3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mdtSymbols">
    <w:altName w:val="Corbe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8405016"/>
    <w:multiLevelType w:val="multilevel"/>
    <w:tmpl w:val="3884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ED6665"/>
    <w:multiLevelType w:val="multilevel"/>
    <w:tmpl w:val="10B089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2E9F475A"/>
    <w:multiLevelType w:val="multilevel"/>
    <w:tmpl w:val="2BB2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A67A05"/>
    <w:multiLevelType w:val="hybridMultilevel"/>
    <w:tmpl w:val="7FC0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CC3CF0"/>
    <w:multiLevelType w:val="multilevel"/>
    <w:tmpl w:val="204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D111C6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64DD3E2F"/>
    <w:multiLevelType w:val="hybridMultilevel"/>
    <w:tmpl w:val="9BB0339E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400E"/>
    <w:rsid w:val="000B5C08"/>
    <w:rsid w:val="001E70E8"/>
    <w:rsid w:val="0029312B"/>
    <w:rsid w:val="002D6EF7"/>
    <w:rsid w:val="003B48E8"/>
    <w:rsid w:val="00434787"/>
    <w:rsid w:val="004E0935"/>
    <w:rsid w:val="004E1CEA"/>
    <w:rsid w:val="00506D94"/>
    <w:rsid w:val="00595D53"/>
    <w:rsid w:val="005F400E"/>
    <w:rsid w:val="006955E6"/>
    <w:rsid w:val="006E23E9"/>
    <w:rsid w:val="006F77CA"/>
    <w:rsid w:val="00740E69"/>
    <w:rsid w:val="00812027"/>
    <w:rsid w:val="008C5669"/>
    <w:rsid w:val="00920398"/>
    <w:rsid w:val="00A167D6"/>
    <w:rsid w:val="00BA4C9D"/>
    <w:rsid w:val="00CB12FA"/>
    <w:rsid w:val="00E10D83"/>
    <w:rsid w:val="00E16587"/>
    <w:rsid w:val="00EE3DDB"/>
    <w:rsid w:val="00F02472"/>
    <w:rsid w:val="00F265A0"/>
    <w:rsid w:val="00F363A6"/>
    <w:rsid w:val="00F50DCF"/>
    <w:rsid w:val="00FC2CBC"/>
    <w:rsid w:val="00FF50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0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F400E"/>
    <w:rPr>
      <w:color w:val="0000FF"/>
      <w:u w:val="single"/>
    </w:rPr>
  </w:style>
  <w:style w:type="table" w:styleId="TableGrid">
    <w:name w:val="Table Grid"/>
    <w:basedOn w:val="TableNormal"/>
    <w:rsid w:val="005F40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F400E"/>
  </w:style>
  <w:style w:type="paragraph" w:styleId="ListParagraph">
    <w:name w:val="List Paragraph"/>
    <w:basedOn w:val="Normal"/>
    <w:uiPriority w:val="34"/>
    <w:qFormat/>
    <w:rsid w:val="005F400E"/>
    <w:pPr>
      <w:ind w:left="720"/>
      <w:contextualSpacing/>
    </w:pPr>
  </w:style>
  <w:style w:type="paragraph" w:styleId="NoSpacing">
    <w:name w:val="No Spacing"/>
    <w:uiPriority w:val="1"/>
    <w:qFormat/>
    <w:rsid w:val="005F40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F400E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4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00E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06D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0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F400E"/>
    <w:rPr>
      <w:color w:val="0000FF"/>
      <w:u w:val="single"/>
    </w:rPr>
  </w:style>
  <w:style w:type="table" w:styleId="TableGrid">
    <w:name w:val="Table Grid"/>
    <w:basedOn w:val="TableNormal"/>
    <w:rsid w:val="005F40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F400E"/>
  </w:style>
  <w:style w:type="paragraph" w:styleId="ListParagraph">
    <w:name w:val="List Paragraph"/>
    <w:basedOn w:val="Normal"/>
    <w:uiPriority w:val="34"/>
    <w:qFormat/>
    <w:rsid w:val="005F400E"/>
    <w:pPr>
      <w:ind w:left="720"/>
      <w:contextualSpacing/>
    </w:pPr>
  </w:style>
  <w:style w:type="paragraph" w:styleId="NoSpacing">
    <w:name w:val="No Spacing"/>
    <w:uiPriority w:val="1"/>
    <w:qFormat/>
    <w:rsid w:val="005F40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F400E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4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00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9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renjusnc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Administrator</cp:lastModifiedBy>
  <cp:revision>7</cp:revision>
  <dcterms:created xsi:type="dcterms:W3CDTF">2014-01-27T08:35:00Z</dcterms:created>
  <dcterms:modified xsi:type="dcterms:W3CDTF">2014-02-18T08:49:00Z</dcterms:modified>
</cp:coreProperties>
</file>