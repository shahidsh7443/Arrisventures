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E89" w:rsidRPr="00C775D4" w:rsidRDefault="00EA72C6" w:rsidP="006B0E89">
      <w:pPr>
        <w:spacing w:before="60"/>
        <w:rPr>
          <w:rFonts w:asciiTheme="majorHAnsi" w:hAnsiTheme="majorHAnsi" w:cs="Tahoma"/>
          <w:b/>
          <w:bCs/>
          <w:color w:val="000000"/>
        </w:rPr>
      </w:pPr>
      <w:r>
        <w:rPr>
          <w:rFonts w:asciiTheme="majorHAnsi" w:hAnsiTheme="majorHAnsi" w:cs="Tahoma"/>
          <w:b/>
          <w:bCs/>
          <w:noProof/>
          <w:color w:val="000000"/>
          <w:lang w:eastAsia="en-US" w:bidi="hi-IN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margin">
              <wp:posOffset>4752975</wp:posOffset>
            </wp:positionH>
            <wp:positionV relativeFrom="margin">
              <wp:posOffset>-581025</wp:posOffset>
            </wp:positionV>
            <wp:extent cx="1533525" cy="561975"/>
            <wp:effectExtent l="19050" t="0" r="9525" b="0"/>
            <wp:wrapSquare wrapText="bothSides"/>
            <wp:docPr id="4" name="Picture 1" descr="C:\Users\dhanam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hanam\Desktop\images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773BE" w:rsidRPr="00C775D4">
        <w:rPr>
          <w:rFonts w:asciiTheme="majorHAnsi" w:hAnsiTheme="majorHAnsi" w:cs="Tahoma"/>
          <w:b/>
          <w:bCs/>
          <w:noProof/>
          <w:color w:val="000000"/>
          <w:lang w:eastAsia="en-US"/>
        </w:rPr>
        <w:t xml:space="preserve">                                                </w:t>
      </w:r>
      <w:r w:rsidR="009773BE" w:rsidRPr="00C775D4">
        <w:rPr>
          <w:rFonts w:asciiTheme="majorHAnsi" w:hAnsiTheme="majorHAnsi" w:cs="Tahoma"/>
          <w:b/>
          <w:bCs/>
          <w:color w:val="000000"/>
        </w:rPr>
        <w:t xml:space="preserve">         </w:t>
      </w:r>
      <w:r w:rsidR="006B0E89" w:rsidRPr="00C775D4">
        <w:rPr>
          <w:rFonts w:asciiTheme="majorHAnsi" w:hAnsiTheme="majorHAnsi" w:cs="Tahoma"/>
          <w:b/>
          <w:bCs/>
          <w:color w:val="000000"/>
        </w:rPr>
        <w:tab/>
      </w:r>
      <w:r w:rsidR="006B0E89" w:rsidRPr="00C775D4">
        <w:rPr>
          <w:rFonts w:asciiTheme="majorHAnsi" w:hAnsiTheme="majorHAnsi" w:cs="Tahoma"/>
          <w:b/>
          <w:bCs/>
          <w:color w:val="000000"/>
        </w:rPr>
        <w:tab/>
      </w:r>
      <w:r w:rsidR="009773BE" w:rsidRPr="00C775D4">
        <w:rPr>
          <w:rFonts w:asciiTheme="majorHAnsi" w:hAnsiTheme="majorHAnsi" w:cs="Tahoma"/>
          <w:b/>
          <w:bCs/>
          <w:color w:val="000000"/>
        </w:rPr>
        <w:t xml:space="preserve">                </w:t>
      </w:r>
      <w:r w:rsidR="00743EC1" w:rsidRPr="00C775D4">
        <w:rPr>
          <w:rFonts w:asciiTheme="majorHAnsi" w:hAnsiTheme="majorHAnsi" w:cs="Tahoma"/>
          <w:b/>
          <w:bCs/>
          <w:color w:val="000000"/>
        </w:rPr>
        <w:t xml:space="preserve">              </w:t>
      </w:r>
      <w:r w:rsidR="00221EB8">
        <w:rPr>
          <w:rFonts w:asciiTheme="majorHAnsi" w:hAnsiTheme="majorHAnsi" w:cs="Tahoma"/>
          <w:b/>
          <w:bCs/>
          <w:color w:val="000000"/>
        </w:rPr>
        <w:t xml:space="preserve">        </w:t>
      </w:r>
      <w:r w:rsidR="00743EC1" w:rsidRPr="00C775D4">
        <w:rPr>
          <w:rFonts w:asciiTheme="majorHAnsi" w:hAnsiTheme="majorHAnsi" w:cs="Tahoma"/>
          <w:b/>
          <w:bCs/>
          <w:color w:val="000000"/>
        </w:rPr>
        <w:t xml:space="preserve"> </w:t>
      </w:r>
      <w:r w:rsidR="009773BE" w:rsidRPr="00C775D4">
        <w:rPr>
          <w:rFonts w:asciiTheme="majorHAnsi" w:hAnsiTheme="majorHAnsi" w:cs="Tahoma"/>
          <w:b/>
          <w:bCs/>
          <w:color w:val="000000"/>
        </w:rPr>
        <w:t xml:space="preserve">  </w:t>
      </w:r>
      <w:r w:rsidR="009773BE" w:rsidRPr="00C775D4">
        <w:rPr>
          <w:rFonts w:asciiTheme="majorHAnsi" w:hAnsiTheme="majorHAnsi" w:cs="Tahoma"/>
          <w:b/>
        </w:rPr>
        <w:t>M</w:t>
      </w:r>
      <w:r w:rsidR="009773BE" w:rsidRPr="00C775D4">
        <w:rPr>
          <w:rFonts w:asciiTheme="majorHAnsi" w:eastAsia="SegoeUI" w:hAnsiTheme="majorHAnsi" w:cs="Tahoma"/>
          <w:b/>
          <w:lang w:eastAsia="en-US"/>
        </w:rPr>
        <w:t xml:space="preserve">icrosoft Certification ID : </w:t>
      </w:r>
      <w:r w:rsidR="002A2A4D" w:rsidRPr="00C775D4">
        <w:rPr>
          <w:rFonts w:asciiTheme="majorHAnsi" w:hAnsiTheme="majorHAnsi" w:cs="Tahoma"/>
          <w:b/>
          <w:i/>
          <w:color w:val="222222"/>
        </w:rPr>
        <w:t>9893115</w:t>
      </w:r>
    </w:p>
    <w:p w:rsidR="00945F33" w:rsidRPr="00C775D4" w:rsidRDefault="00294C96" w:rsidP="006B0E89">
      <w:pPr>
        <w:spacing w:before="60"/>
        <w:rPr>
          <w:rFonts w:asciiTheme="majorHAnsi" w:hAnsiTheme="majorHAnsi" w:cs="Tahoma"/>
          <w:b/>
          <w:bCs/>
          <w:color w:val="000000"/>
        </w:rPr>
      </w:pPr>
      <w:r w:rsidRPr="00C775D4">
        <w:rPr>
          <w:rFonts w:asciiTheme="majorHAnsi" w:hAnsiTheme="majorHAnsi" w:cs="Tahoma"/>
          <w:b/>
          <w:bCs/>
          <w:color w:val="000000"/>
        </w:rPr>
        <w:t>Senthilkumar.M</w:t>
      </w:r>
      <w:r w:rsidR="00B3218E" w:rsidRPr="00C775D4">
        <w:rPr>
          <w:rFonts w:asciiTheme="majorHAnsi" w:hAnsiTheme="majorHAnsi" w:cs="Tahoma"/>
          <w:b/>
          <w:bCs/>
          <w:color w:val="000000"/>
        </w:rPr>
        <w:t xml:space="preserve">                         </w:t>
      </w:r>
      <w:r w:rsidR="006B0E89" w:rsidRPr="00C775D4">
        <w:rPr>
          <w:rFonts w:asciiTheme="majorHAnsi" w:hAnsiTheme="majorHAnsi" w:cs="Tahoma"/>
          <w:b/>
          <w:bCs/>
          <w:color w:val="000000"/>
        </w:rPr>
        <w:t xml:space="preserve">                              </w:t>
      </w:r>
      <w:r w:rsidR="00B3218E" w:rsidRPr="00C775D4">
        <w:rPr>
          <w:rFonts w:asciiTheme="majorHAnsi" w:hAnsiTheme="majorHAnsi" w:cs="Tahoma"/>
          <w:b/>
          <w:bCs/>
          <w:color w:val="000000"/>
        </w:rPr>
        <w:t xml:space="preserve">   </w:t>
      </w:r>
      <w:r w:rsidR="00CD769E" w:rsidRPr="00C775D4">
        <w:rPr>
          <w:rFonts w:asciiTheme="majorHAnsi" w:hAnsiTheme="majorHAnsi" w:cs="Tahoma"/>
          <w:b/>
          <w:bCs/>
          <w:color w:val="000000"/>
        </w:rPr>
        <w:t xml:space="preserve">  </w:t>
      </w:r>
      <w:r w:rsidR="00B3218E" w:rsidRPr="00C775D4">
        <w:rPr>
          <w:rFonts w:asciiTheme="majorHAnsi" w:hAnsiTheme="majorHAnsi" w:cs="Tahoma"/>
          <w:b/>
          <w:bCs/>
          <w:color w:val="000000"/>
        </w:rPr>
        <w:t xml:space="preserve"> </w:t>
      </w:r>
      <w:r w:rsidR="0088104E" w:rsidRPr="00C775D4">
        <w:rPr>
          <w:rFonts w:asciiTheme="majorHAnsi" w:hAnsiTheme="majorHAnsi" w:cs="Tahoma"/>
          <w:b/>
          <w:bCs/>
          <w:color w:val="000000"/>
        </w:rPr>
        <w:t xml:space="preserve">   </w:t>
      </w:r>
      <w:r w:rsidR="00743EC1" w:rsidRPr="00C775D4">
        <w:rPr>
          <w:rFonts w:asciiTheme="majorHAnsi" w:hAnsiTheme="majorHAnsi" w:cs="Tahoma"/>
          <w:b/>
          <w:bCs/>
          <w:color w:val="000000"/>
        </w:rPr>
        <w:t xml:space="preserve">                       </w:t>
      </w:r>
      <w:r w:rsidR="00B3218E" w:rsidRPr="00C775D4">
        <w:rPr>
          <w:rFonts w:asciiTheme="majorHAnsi" w:hAnsiTheme="majorHAnsi" w:cs="Tahoma"/>
          <w:b/>
          <w:bCs/>
          <w:color w:val="000000"/>
        </w:rPr>
        <w:t xml:space="preserve">  </w:t>
      </w:r>
      <w:r w:rsidR="00BD4CAC" w:rsidRPr="00C775D4">
        <w:rPr>
          <w:rFonts w:asciiTheme="majorHAnsi" w:hAnsiTheme="majorHAnsi" w:cs="Tahoma"/>
          <w:b/>
          <w:color w:val="000000"/>
        </w:rPr>
        <w:t>No: 30</w:t>
      </w:r>
      <w:r w:rsidR="00B77BDE" w:rsidRPr="00C775D4">
        <w:rPr>
          <w:rFonts w:asciiTheme="majorHAnsi" w:hAnsiTheme="majorHAnsi" w:cs="Tahoma"/>
          <w:b/>
          <w:color w:val="000000"/>
        </w:rPr>
        <w:t>,</w:t>
      </w:r>
      <w:r w:rsidR="00BD4CAC" w:rsidRPr="00C775D4">
        <w:rPr>
          <w:rFonts w:asciiTheme="majorHAnsi" w:hAnsiTheme="majorHAnsi" w:cs="Tahoma"/>
          <w:b/>
          <w:color w:val="000000"/>
        </w:rPr>
        <w:t xml:space="preserve"> Maharani Illam,</w:t>
      </w:r>
    </w:p>
    <w:p w:rsidR="00743EC1" w:rsidRPr="00C775D4" w:rsidRDefault="00692CBA" w:rsidP="00743EC1">
      <w:pPr>
        <w:ind w:left="-720" w:right="29" w:firstLine="720"/>
        <w:rPr>
          <w:rFonts w:asciiTheme="majorHAnsi" w:hAnsiTheme="majorHAnsi" w:cs="Tahoma"/>
          <w:b/>
          <w:color w:val="000000"/>
        </w:rPr>
      </w:pPr>
      <w:r w:rsidRPr="00C775D4">
        <w:rPr>
          <w:rFonts w:asciiTheme="majorHAnsi" w:hAnsiTheme="majorHAnsi" w:cs="Tahoma"/>
          <w:b/>
          <w:color w:val="000000"/>
        </w:rPr>
        <w:t>msenthil99</w:t>
      </w:r>
      <w:r w:rsidR="00294C96" w:rsidRPr="00C775D4">
        <w:rPr>
          <w:rFonts w:asciiTheme="majorHAnsi" w:hAnsiTheme="majorHAnsi" w:cs="Tahoma"/>
          <w:b/>
          <w:color w:val="000000"/>
        </w:rPr>
        <w:t>@gmail.com</w:t>
      </w:r>
      <w:r w:rsidR="00057169" w:rsidRPr="00C775D4">
        <w:rPr>
          <w:rFonts w:asciiTheme="majorHAnsi" w:hAnsiTheme="majorHAnsi" w:cs="Tahoma"/>
          <w:b/>
          <w:color w:val="000000"/>
        </w:rPr>
        <w:t xml:space="preserve">                                    </w:t>
      </w:r>
      <w:r w:rsidR="00CD769E" w:rsidRPr="00C775D4">
        <w:rPr>
          <w:rFonts w:asciiTheme="majorHAnsi" w:hAnsiTheme="majorHAnsi" w:cs="Tahoma"/>
          <w:b/>
          <w:color w:val="000000"/>
        </w:rPr>
        <w:t xml:space="preserve"> </w:t>
      </w:r>
      <w:r w:rsidR="00057169" w:rsidRPr="00C775D4">
        <w:rPr>
          <w:rFonts w:asciiTheme="majorHAnsi" w:hAnsiTheme="majorHAnsi" w:cs="Tahoma"/>
          <w:b/>
          <w:color w:val="000000"/>
        </w:rPr>
        <w:t xml:space="preserve">    </w:t>
      </w:r>
      <w:r w:rsidR="0088104E" w:rsidRPr="00C775D4">
        <w:rPr>
          <w:rFonts w:asciiTheme="majorHAnsi" w:hAnsiTheme="majorHAnsi" w:cs="Tahoma"/>
          <w:b/>
          <w:color w:val="000000"/>
        </w:rPr>
        <w:t xml:space="preserve"> </w:t>
      </w:r>
      <w:r w:rsidRPr="00C775D4">
        <w:rPr>
          <w:rFonts w:asciiTheme="majorHAnsi" w:hAnsiTheme="majorHAnsi" w:cs="Tahoma"/>
          <w:b/>
          <w:color w:val="000000"/>
        </w:rPr>
        <w:t xml:space="preserve">      </w:t>
      </w:r>
      <w:r w:rsidR="0088104E" w:rsidRPr="00C775D4">
        <w:rPr>
          <w:rFonts w:asciiTheme="majorHAnsi" w:hAnsiTheme="majorHAnsi" w:cs="Tahoma"/>
          <w:b/>
          <w:color w:val="000000"/>
        </w:rPr>
        <w:t xml:space="preserve"> </w:t>
      </w:r>
      <w:r w:rsidR="00743EC1" w:rsidRPr="00C775D4">
        <w:rPr>
          <w:rFonts w:asciiTheme="majorHAnsi" w:hAnsiTheme="majorHAnsi" w:cs="Tahoma"/>
          <w:b/>
          <w:color w:val="000000"/>
        </w:rPr>
        <w:t xml:space="preserve">                      </w:t>
      </w:r>
      <w:r w:rsidR="00221EB8">
        <w:rPr>
          <w:rFonts w:asciiTheme="majorHAnsi" w:hAnsiTheme="majorHAnsi" w:cs="Tahoma"/>
          <w:b/>
          <w:color w:val="000000"/>
        </w:rPr>
        <w:t xml:space="preserve"> </w:t>
      </w:r>
      <w:r w:rsidR="0088104E" w:rsidRPr="00C775D4">
        <w:rPr>
          <w:rFonts w:asciiTheme="majorHAnsi" w:hAnsiTheme="majorHAnsi" w:cs="Tahoma"/>
          <w:b/>
          <w:color w:val="000000"/>
        </w:rPr>
        <w:t xml:space="preserve"> </w:t>
      </w:r>
      <w:r w:rsidR="00BD4CAC" w:rsidRPr="00C775D4">
        <w:rPr>
          <w:rFonts w:asciiTheme="majorHAnsi" w:hAnsiTheme="majorHAnsi" w:cs="Tahoma"/>
          <w:b/>
          <w:color w:val="000000"/>
        </w:rPr>
        <w:t>Moolai Street</w:t>
      </w:r>
      <w:r w:rsidR="00B77BDE" w:rsidRPr="00C775D4">
        <w:rPr>
          <w:rFonts w:asciiTheme="majorHAnsi" w:hAnsiTheme="majorHAnsi" w:cs="Tahoma"/>
          <w:b/>
          <w:color w:val="000000"/>
        </w:rPr>
        <w:t>,</w:t>
      </w:r>
    </w:p>
    <w:p w:rsidR="00945F33" w:rsidRPr="00C775D4" w:rsidRDefault="00FB259E" w:rsidP="00743EC1">
      <w:pPr>
        <w:ind w:left="-720" w:right="29" w:firstLine="720"/>
        <w:rPr>
          <w:rFonts w:asciiTheme="majorHAnsi" w:hAnsiTheme="majorHAnsi" w:cs="Tahoma"/>
          <w:b/>
          <w:color w:val="000000"/>
        </w:rPr>
      </w:pPr>
      <w:r w:rsidRPr="00C775D4">
        <w:rPr>
          <w:rFonts w:asciiTheme="majorHAnsi" w:hAnsiTheme="majorHAnsi" w:cs="Tahoma"/>
          <w:b/>
          <w:color w:val="000000"/>
        </w:rPr>
        <w:t xml:space="preserve">Mobile No: +919444252906 </w:t>
      </w:r>
      <w:r w:rsidR="00945F33" w:rsidRPr="00C775D4">
        <w:rPr>
          <w:rFonts w:asciiTheme="majorHAnsi" w:hAnsiTheme="majorHAnsi" w:cs="Tahoma"/>
          <w:b/>
          <w:color w:val="000000"/>
        </w:rPr>
        <w:t xml:space="preserve">                                 </w:t>
      </w:r>
      <w:r w:rsidR="00294C96" w:rsidRPr="00C775D4">
        <w:rPr>
          <w:rFonts w:asciiTheme="majorHAnsi" w:hAnsiTheme="majorHAnsi" w:cs="Tahoma"/>
          <w:b/>
          <w:color w:val="000000"/>
        </w:rPr>
        <w:t xml:space="preserve"> </w:t>
      </w:r>
      <w:r w:rsidR="003A70AA" w:rsidRPr="00C775D4">
        <w:rPr>
          <w:rFonts w:asciiTheme="majorHAnsi" w:hAnsiTheme="majorHAnsi" w:cs="Tahoma"/>
          <w:b/>
          <w:color w:val="000000"/>
        </w:rPr>
        <w:t xml:space="preserve"> </w:t>
      </w:r>
      <w:r w:rsidR="0088104E" w:rsidRPr="00C775D4">
        <w:rPr>
          <w:rFonts w:asciiTheme="majorHAnsi" w:hAnsiTheme="majorHAnsi" w:cs="Tahoma"/>
          <w:b/>
          <w:color w:val="000000"/>
        </w:rPr>
        <w:t xml:space="preserve">  </w:t>
      </w:r>
      <w:r w:rsidR="00743EC1" w:rsidRPr="00C775D4">
        <w:rPr>
          <w:rFonts w:asciiTheme="majorHAnsi" w:hAnsiTheme="majorHAnsi" w:cs="Tahoma"/>
          <w:b/>
          <w:color w:val="000000"/>
        </w:rPr>
        <w:t xml:space="preserve">                         </w:t>
      </w:r>
      <w:r w:rsidR="003A70AA" w:rsidRPr="00C775D4">
        <w:rPr>
          <w:rFonts w:asciiTheme="majorHAnsi" w:hAnsiTheme="majorHAnsi" w:cs="Tahoma"/>
          <w:b/>
          <w:color w:val="000000"/>
        </w:rPr>
        <w:t xml:space="preserve"> </w:t>
      </w:r>
      <w:r w:rsidR="00BD4CAC" w:rsidRPr="00C775D4">
        <w:rPr>
          <w:rFonts w:asciiTheme="majorHAnsi" w:hAnsiTheme="majorHAnsi" w:cs="Tahoma"/>
          <w:b/>
          <w:color w:val="000000"/>
        </w:rPr>
        <w:t>Old Perungalathur</w:t>
      </w:r>
      <w:r w:rsidR="00294C96" w:rsidRPr="00C775D4">
        <w:rPr>
          <w:rFonts w:asciiTheme="majorHAnsi" w:hAnsiTheme="majorHAnsi" w:cs="Tahoma"/>
          <w:b/>
          <w:color w:val="000000"/>
        </w:rPr>
        <w:t>,</w:t>
      </w:r>
    </w:p>
    <w:p w:rsidR="00945F33" w:rsidRPr="00C775D4" w:rsidRDefault="00294C96">
      <w:pPr>
        <w:ind w:left="-720" w:firstLine="720"/>
        <w:rPr>
          <w:rFonts w:asciiTheme="majorHAnsi" w:hAnsiTheme="majorHAnsi" w:cs="Tahoma"/>
          <w:b/>
          <w:color w:val="000000"/>
        </w:rPr>
      </w:pPr>
      <w:r w:rsidRPr="00C775D4">
        <w:rPr>
          <w:rFonts w:asciiTheme="majorHAnsi" w:hAnsiTheme="majorHAnsi" w:cs="Tahoma"/>
          <w:b/>
          <w:color w:val="000000"/>
        </w:rPr>
        <w:tab/>
      </w:r>
      <w:r w:rsidRPr="00C775D4">
        <w:rPr>
          <w:rFonts w:asciiTheme="majorHAnsi" w:hAnsiTheme="majorHAnsi" w:cs="Tahoma"/>
          <w:b/>
          <w:color w:val="000000"/>
        </w:rPr>
        <w:tab/>
      </w:r>
      <w:r w:rsidRPr="00C775D4">
        <w:rPr>
          <w:rFonts w:asciiTheme="majorHAnsi" w:hAnsiTheme="majorHAnsi" w:cs="Tahoma"/>
          <w:b/>
          <w:color w:val="000000"/>
        </w:rPr>
        <w:tab/>
      </w:r>
      <w:r w:rsidRPr="00C775D4">
        <w:rPr>
          <w:rFonts w:asciiTheme="majorHAnsi" w:hAnsiTheme="majorHAnsi" w:cs="Tahoma"/>
          <w:b/>
          <w:color w:val="000000"/>
        </w:rPr>
        <w:tab/>
      </w:r>
      <w:r w:rsidRPr="00C775D4">
        <w:rPr>
          <w:rFonts w:asciiTheme="majorHAnsi" w:hAnsiTheme="majorHAnsi" w:cs="Tahoma"/>
          <w:b/>
          <w:color w:val="000000"/>
        </w:rPr>
        <w:tab/>
      </w:r>
      <w:r w:rsidRPr="00C775D4">
        <w:rPr>
          <w:rFonts w:asciiTheme="majorHAnsi" w:hAnsiTheme="majorHAnsi" w:cs="Tahoma"/>
          <w:b/>
          <w:color w:val="000000"/>
        </w:rPr>
        <w:tab/>
      </w:r>
      <w:r w:rsidRPr="00C775D4">
        <w:rPr>
          <w:rFonts w:asciiTheme="majorHAnsi" w:hAnsiTheme="majorHAnsi" w:cs="Tahoma"/>
          <w:b/>
          <w:color w:val="000000"/>
        </w:rPr>
        <w:tab/>
      </w:r>
      <w:r w:rsidR="0088104E" w:rsidRPr="00C775D4">
        <w:rPr>
          <w:rFonts w:asciiTheme="majorHAnsi" w:hAnsiTheme="majorHAnsi" w:cs="Tahoma"/>
          <w:b/>
          <w:color w:val="000000"/>
        </w:rPr>
        <w:t xml:space="preserve">   </w:t>
      </w:r>
      <w:r w:rsidR="00743EC1" w:rsidRPr="00C775D4">
        <w:rPr>
          <w:rFonts w:asciiTheme="majorHAnsi" w:hAnsiTheme="majorHAnsi" w:cs="Tahoma"/>
          <w:b/>
          <w:color w:val="000000"/>
        </w:rPr>
        <w:t xml:space="preserve">            </w:t>
      </w:r>
      <w:r w:rsidR="00221EB8">
        <w:rPr>
          <w:rFonts w:asciiTheme="majorHAnsi" w:hAnsiTheme="majorHAnsi" w:cs="Tahoma"/>
          <w:b/>
          <w:color w:val="000000"/>
        </w:rPr>
        <w:t xml:space="preserve">        </w:t>
      </w:r>
      <w:r w:rsidR="00743EC1" w:rsidRPr="00C775D4">
        <w:rPr>
          <w:rFonts w:asciiTheme="majorHAnsi" w:hAnsiTheme="majorHAnsi" w:cs="Tahoma"/>
          <w:b/>
          <w:color w:val="000000"/>
        </w:rPr>
        <w:t xml:space="preserve">    </w:t>
      </w:r>
      <w:r w:rsidR="00CD769E" w:rsidRPr="00C775D4">
        <w:rPr>
          <w:rFonts w:asciiTheme="majorHAnsi" w:hAnsiTheme="majorHAnsi" w:cs="Tahoma"/>
          <w:b/>
          <w:color w:val="000000"/>
        </w:rPr>
        <w:t xml:space="preserve"> </w:t>
      </w:r>
      <w:r w:rsidR="00BD4CAC" w:rsidRPr="00C775D4">
        <w:rPr>
          <w:rFonts w:asciiTheme="majorHAnsi" w:hAnsiTheme="majorHAnsi" w:cs="Tahoma"/>
          <w:b/>
          <w:color w:val="000000"/>
        </w:rPr>
        <w:t>Chennai - 6</w:t>
      </w:r>
      <w:r w:rsidRPr="00C775D4">
        <w:rPr>
          <w:rFonts w:asciiTheme="majorHAnsi" w:hAnsiTheme="majorHAnsi" w:cs="Tahoma"/>
          <w:b/>
          <w:color w:val="000000"/>
        </w:rPr>
        <w:t>3</w:t>
      </w:r>
      <w:r w:rsidRPr="00C775D4">
        <w:rPr>
          <w:rFonts w:asciiTheme="majorHAnsi" w:hAnsiTheme="majorHAnsi" w:cs="Tahoma"/>
          <w:b/>
          <w:color w:val="000000"/>
        </w:rPr>
        <w:tab/>
      </w:r>
      <w:r w:rsidRPr="00C775D4">
        <w:rPr>
          <w:rFonts w:asciiTheme="majorHAnsi" w:hAnsiTheme="majorHAnsi" w:cs="Tahoma"/>
          <w:b/>
          <w:color w:val="000000"/>
        </w:rPr>
        <w:tab/>
      </w:r>
      <w:r w:rsidRPr="00C775D4">
        <w:rPr>
          <w:rFonts w:asciiTheme="majorHAnsi" w:hAnsiTheme="majorHAnsi" w:cs="Tahoma"/>
          <w:b/>
          <w:color w:val="000000"/>
        </w:rPr>
        <w:tab/>
      </w:r>
      <w:r w:rsidRPr="00C775D4">
        <w:rPr>
          <w:rFonts w:asciiTheme="majorHAnsi" w:hAnsiTheme="majorHAnsi" w:cs="Tahoma"/>
          <w:b/>
          <w:color w:val="000000"/>
        </w:rPr>
        <w:tab/>
      </w:r>
      <w:r w:rsidRPr="00C775D4">
        <w:rPr>
          <w:rFonts w:asciiTheme="majorHAnsi" w:hAnsiTheme="majorHAnsi" w:cs="Tahoma"/>
          <w:b/>
          <w:color w:val="000000"/>
        </w:rPr>
        <w:tab/>
      </w:r>
      <w:r w:rsidRPr="00C775D4">
        <w:rPr>
          <w:rFonts w:asciiTheme="majorHAnsi" w:hAnsiTheme="majorHAnsi" w:cs="Tahoma"/>
          <w:b/>
          <w:color w:val="000000"/>
        </w:rPr>
        <w:tab/>
      </w:r>
      <w:r w:rsidRPr="00C775D4">
        <w:rPr>
          <w:rFonts w:asciiTheme="majorHAnsi" w:hAnsiTheme="majorHAnsi" w:cs="Tahoma"/>
          <w:b/>
          <w:color w:val="000000"/>
        </w:rPr>
        <w:tab/>
      </w:r>
      <w:r w:rsidRPr="00C775D4">
        <w:rPr>
          <w:rFonts w:asciiTheme="majorHAnsi" w:hAnsiTheme="majorHAnsi" w:cs="Tahoma"/>
          <w:b/>
          <w:color w:val="000000"/>
        </w:rPr>
        <w:tab/>
      </w:r>
      <w:r w:rsidRPr="00C775D4">
        <w:rPr>
          <w:rFonts w:asciiTheme="majorHAnsi" w:hAnsiTheme="majorHAnsi" w:cs="Tahoma"/>
          <w:b/>
          <w:color w:val="000000"/>
        </w:rPr>
        <w:tab/>
      </w:r>
      <w:r w:rsidRPr="00C775D4">
        <w:rPr>
          <w:rFonts w:asciiTheme="majorHAnsi" w:hAnsiTheme="majorHAnsi" w:cs="Tahoma"/>
          <w:b/>
          <w:color w:val="000000"/>
        </w:rPr>
        <w:tab/>
      </w:r>
      <w:r w:rsidRPr="00C775D4">
        <w:rPr>
          <w:rFonts w:asciiTheme="majorHAnsi" w:hAnsiTheme="majorHAnsi" w:cs="Tahoma"/>
          <w:b/>
          <w:color w:val="000000"/>
        </w:rPr>
        <w:tab/>
      </w:r>
    </w:p>
    <w:p w:rsidR="00294C96" w:rsidRPr="00C775D4" w:rsidRDefault="00294C96">
      <w:pPr>
        <w:ind w:left="-720" w:firstLine="720"/>
        <w:rPr>
          <w:rFonts w:asciiTheme="majorHAnsi" w:hAnsiTheme="majorHAnsi" w:cs="Tahoma"/>
          <w:b/>
          <w:color w:val="000000"/>
        </w:rPr>
      </w:pPr>
      <w:r w:rsidRPr="00C775D4">
        <w:rPr>
          <w:rFonts w:asciiTheme="majorHAnsi" w:hAnsiTheme="majorHAnsi" w:cs="Tahoma"/>
          <w:b/>
          <w:color w:val="000000"/>
        </w:rPr>
        <w:t xml:space="preserve">                                                                                                                                               </w:t>
      </w:r>
      <w:r w:rsidR="006B0E89" w:rsidRPr="00C775D4">
        <w:rPr>
          <w:rFonts w:asciiTheme="majorHAnsi" w:hAnsiTheme="majorHAnsi" w:cs="Tahoma"/>
          <w:b/>
          <w:color w:val="000000"/>
        </w:rPr>
        <w:t xml:space="preserve"> </w:t>
      </w:r>
    </w:p>
    <w:p w:rsidR="00945F33" w:rsidRPr="00C775D4" w:rsidRDefault="00945F33">
      <w:pPr>
        <w:pStyle w:val="CommentText"/>
        <w:pBdr>
          <w:top w:val="single" w:sz="4" w:space="1" w:color="000000"/>
        </w:pBdr>
        <w:rPr>
          <w:rFonts w:asciiTheme="majorHAnsi" w:hAnsiTheme="majorHAnsi" w:cs="Tahoma"/>
          <w:b/>
          <w:sz w:val="24"/>
          <w:szCs w:val="24"/>
        </w:rPr>
      </w:pPr>
    </w:p>
    <w:p w:rsidR="00907F6C" w:rsidRPr="00C775D4" w:rsidRDefault="00205D8A" w:rsidP="00907F6C">
      <w:pPr>
        <w:tabs>
          <w:tab w:val="left" w:pos="2898"/>
          <w:tab w:val="left" w:pos="8838"/>
        </w:tabs>
        <w:spacing w:after="120"/>
        <w:outlineLvl w:val="0"/>
        <w:rPr>
          <w:rFonts w:asciiTheme="majorHAnsi" w:hAnsiTheme="majorHAnsi" w:cs="Tahoma"/>
          <w:b/>
        </w:rPr>
      </w:pPr>
      <w:r w:rsidRPr="00C775D4">
        <w:rPr>
          <w:rFonts w:asciiTheme="majorHAnsi" w:hAnsiTheme="majorHAnsi" w:cs="Tahoma"/>
          <w:b/>
        </w:rPr>
        <w:t>OBJECTIVE</w:t>
      </w:r>
      <w:r w:rsidR="00907F6C" w:rsidRPr="00C775D4">
        <w:rPr>
          <w:rFonts w:asciiTheme="majorHAnsi" w:hAnsiTheme="majorHAnsi" w:cs="Tahoma"/>
          <w:b/>
        </w:rPr>
        <w:t xml:space="preserve">: </w:t>
      </w:r>
    </w:p>
    <w:p w:rsidR="00CC3E22" w:rsidRPr="00C775D4" w:rsidRDefault="00CC3E22" w:rsidP="00BA33C3">
      <w:pPr>
        <w:tabs>
          <w:tab w:val="left" w:pos="2898"/>
          <w:tab w:val="left" w:pos="8838"/>
        </w:tabs>
        <w:spacing w:after="120" w:line="360" w:lineRule="auto"/>
        <w:outlineLvl w:val="0"/>
        <w:rPr>
          <w:rFonts w:asciiTheme="majorHAnsi" w:hAnsiTheme="majorHAnsi" w:cs="Tahoma"/>
          <w:bCs/>
        </w:rPr>
      </w:pPr>
      <w:r w:rsidRPr="00C775D4">
        <w:rPr>
          <w:rFonts w:asciiTheme="majorHAnsi" w:hAnsiTheme="majorHAnsi" w:cs="Tahoma"/>
          <w:bCs/>
        </w:rPr>
        <w:t>To utilize my knowledge and skills for the betterment of the organization and to pursue a highly rewarding career.</w:t>
      </w:r>
    </w:p>
    <w:p w:rsidR="009A0676" w:rsidRPr="00CC3E22" w:rsidRDefault="00205D8A" w:rsidP="009A0676">
      <w:pPr>
        <w:spacing w:line="360" w:lineRule="auto"/>
        <w:jc w:val="both"/>
        <w:rPr>
          <w:rFonts w:ascii="Cambria" w:hAnsi="Cambria"/>
          <w:b/>
        </w:rPr>
      </w:pPr>
      <w:r w:rsidRPr="00CC3E22">
        <w:rPr>
          <w:rFonts w:ascii="Cambria" w:hAnsi="Cambria"/>
          <w:b/>
        </w:rPr>
        <w:t>WORK PLACE</w:t>
      </w:r>
      <w:r w:rsidR="009A0676" w:rsidRPr="00CC3E22">
        <w:rPr>
          <w:rFonts w:ascii="Cambria" w:hAnsi="Cambria"/>
          <w:b/>
        </w:rPr>
        <w:t>:</w:t>
      </w:r>
    </w:p>
    <w:p w:rsidR="009A0676" w:rsidRPr="00CC3E22" w:rsidRDefault="009A0676" w:rsidP="009A0676">
      <w:pPr>
        <w:spacing w:line="360" w:lineRule="auto"/>
        <w:jc w:val="both"/>
        <w:rPr>
          <w:rFonts w:ascii="Cambria" w:hAnsi="Cambria"/>
        </w:rPr>
      </w:pPr>
      <w:r w:rsidRPr="00CC3E22">
        <w:rPr>
          <w:rFonts w:ascii="Cambria" w:hAnsi="Cambria"/>
        </w:rPr>
        <w:t xml:space="preserve">Currently working as a </w:t>
      </w:r>
      <w:r>
        <w:rPr>
          <w:rFonts w:ascii="Cambria" w:hAnsi="Cambria"/>
        </w:rPr>
        <w:t xml:space="preserve">technical support executive at </w:t>
      </w:r>
      <w:r w:rsidRPr="00C775D4">
        <w:rPr>
          <w:rFonts w:asciiTheme="majorHAnsi" w:hAnsiTheme="majorHAnsi" w:cs="Tahoma"/>
          <w:bCs/>
        </w:rPr>
        <w:t>Messia Computers</w:t>
      </w:r>
      <w:r>
        <w:rPr>
          <w:rFonts w:asciiTheme="majorHAnsi" w:hAnsiTheme="majorHAnsi" w:cs="Tahoma"/>
        </w:rPr>
        <w:t xml:space="preserve"> which is located at</w:t>
      </w:r>
      <w:r w:rsidRPr="00C775D4">
        <w:rPr>
          <w:rFonts w:asciiTheme="majorHAnsi" w:hAnsiTheme="majorHAnsi" w:cs="Tahoma"/>
        </w:rPr>
        <w:t xml:space="preserve"> Padappai,</w:t>
      </w:r>
      <w:r w:rsidRPr="00C775D4">
        <w:rPr>
          <w:rFonts w:asciiTheme="majorHAnsi" w:hAnsiTheme="majorHAnsi" w:cs="Tahoma"/>
          <w:bCs/>
        </w:rPr>
        <w:t xml:space="preserve"> Kanchipuram-</w:t>
      </w:r>
      <w:r w:rsidRPr="00C775D4">
        <w:rPr>
          <w:rFonts w:asciiTheme="majorHAnsi" w:hAnsiTheme="majorHAnsi" w:cs="Tahoma"/>
        </w:rPr>
        <w:t xml:space="preserve"> 601 301</w:t>
      </w:r>
    </w:p>
    <w:p w:rsidR="00743EC1" w:rsidRPr="00C775D4" w:rsidRDefault="00743EC1">
      <w:pPr>
        <w:pStyle w:val="Heading1"/>
        <w:tabs>
          <w:tab w:val="left" w:pos="0"/>
          <w:tab w:val="left" w:pos="720"/>
        </w:tabs>
        <w:rPr>
          <w:rFonts w:asciiTheme="majorHAnsi" w:hAnsiTheme="majorHAnsi" w:cs="Tahoma"/>
          <w:sz w:val="24"/>
          <w:szCs w:val="24"/>
        </w:rPr>
      </w:pPr>
    </w:p>
    <w:p w:rsidR="00945F33" w:rsidRPr="00C775D4" w:rsidRDefault="00205D8A">
      <w:pPr>
        <w:pStyle w:val="Heading1"/>
        <w:tabs>
          <w:tab w:val="left" w:pos="0"/>
          <w:tab w:val="left" w:pos="720"/>
        </w:tabs>
        <w:rPr>
          <w:rFonts w:asciiTheme="majorHAnsi" w:hAnsiTheme="majorHAnsi" w:cs="Tahoma"/>
          <w:sz w:val="24"/>
          <w:szCs w:val="24"/>
        </w:rPr>
      </w:pPr>
      <w:r w:rsidRPr="00C775D4">
        <w:rPr>
          <w:rFonts w:asciiTheme="majorHAnsi" w:hAnsiTheme="majorHAnsi" w:cs="Tahoma"/>
          <w:sz w:val="24"/>
          <w:szCs w:val="24"/>
        </w:rPr>
        <w:t xml:space="preserve">EXPERIENCE </w:t>
      </w:r>
      <w:r>
        <w:rPr>
          <w:rFonts w:asciiTheme="majorHAnsi" w:hAnsiTheme="majorHAnsi" w:cs="Tahoma"/>
          <w:sz w:val="24"/>
          <w:szCs w:val="24"/>
        </w:rPr>
        <w:t>S</w:t>
      </w:r>
      <w:r w:rsidRPr="00C775D4">
        <w:rPr>
          <w:rFonts w:asciiTheme="majorHAnsi" w:hAnsiTheme="majorHAnsi" w:cs="Tahoma"/>
          <w:sz w:val="24"/>
          <w:szCs w:val="24"/>
        </w:rPr>
        <w:t>UMMARY</w:t>
      </w:r>
      <w:r w:rsidR="009729CE">
        <w:rPr>
          <w:rFonts w:asciiTheme="majorHAnsi" w:hAnsiTheme="majorHAnsi" w:cs="Tahoma"/>
          <w:sz w:val="24"/>
          <w:szCs w:val="24"/>
        </w:rPr>
        <w:t>:</w:t>
      </w:r>
    </w:p>
    <w:p w:rsidR="00354572" w:rsidRPr="00C775D4" w:rsidRDefault="00354572" w:rsidP="00354572">
      <w:pPr>
        <w:rPr>
          <w:rFonts w:asciiTheme="majorHAnsi" w:hAnsiTheme="majorHAnsi" w:cs="Tahoma"/>
        </w:rPr>
      </w:pPr>
    </w:p>
    <w:tbl>
      <w:tblPr>
        <w:tblW w:w="101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229"/>
        <w:gridCol w:w="3523"/>
        <w:gridCol w:w="3349"/>
      </w:tblGrid>
      <w:tr w:rsidR="00354572" w:rsidRPr="00C775D4" w:rsidTr="00BF6626">
        <w:trPr>
          <w:cantSplit/>
          <w:trHeight w:val="612"/>
        </w:trPr>
        <w:tc>
          <w:tcPr>
            <w:tcW w:w="3229" w:type="dxa"/>
            <w:shd w:val="clear" w:color="auto" w:fill="D9D9D9"/>
          </w:tcPr>
          <w:p w:rsidR="00354572" w:rsidRPr="009729CE" w:rsidRDefault="00354572" w:rsidP="009E2D94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rFonts w:asciiTheme="majorHAnsi" w:hAnsiTheme="majorHAnsi" w:cs="Tahoma"/>
                <w:b/>
              </w:rPr>
            </w:pPr>
            <w:r w:rsidRPr="009729CE">
              <w:rPr>
                <w:rFonts w:asciiTheme="majorHAnsi" w:hAnsiTheme="majorHAnsi" w:cs="Tahoma"/>
                <w:b/>
              </w:rPr>
              <w:t>Date</w:t>
            </w:r>
            <w:r w:rsidR="009729CE" w:rsidRPr="009729CE">
              <w:rPr>
                <w:rFonts w:asciiTheme="majorHAnsi" w:hAnsiTheme="majorHAnsi" w:cs="Tahoma"/>
                <w:b/>
              </w:rPr>
              <w:t>s</w:t>
            </w:r>
          </w:p>
        </w:tc>
        <w:tc>
          <w:tcPr>
            <w:tcW w:w="3523" w:type="dxa"/>
            <w:shd w:val="clear" w:color="auto" w:fill="D9D9D9"/>
          </w:tcPr>
          <w:p w:rsidR="00354572" w:rsidRPr="009729CE" w:rsidRDefault="00354572" w:rsidP="009E2D94">
            <w:pPr>
              <w:spacing w:before="20" w:after="20"/>
              <w:rPr>
                <w:rFonts w:asciiTheme="majorHAnsi" w:hAnsiTheme="majorHAnsi" w:cs="Tahoma"/>
                <w:b/>
              </w:rPr>
            </w:pPr>
            <w:r w:rsidRPr="009729CE">
              <w:rPr>
                <w:rFonts w:asciiTheme="majorHAnsi" w:hAnsiTheme="majorHAnsi" w:cs="Tahoma"/>
                <w:b/>
              </w:rPr>
              <w:t>Organization</w:t>
            </w:r>
          </w:p>
        </w:tc>
        <w:tc>
          <w:tcPr>
            <w:tcW w:w="3349" w:type="dxa"/>
            <w:shd w:val="clear" w:color="auto" w:fill="D9D9D9"/>
          </w:tcPr>
          <w:p w:rsidR="00354572" w:rsidRPr="009729CE" w:rsidRDefault="00354572" w:rsidP="009E2D94">
            <w:pPr>
              <w:spacing w:before="20" w:after="20"/>
              <w:rPr>
                <w:rFonts w:asciiTheme="majorHAnsi" w:hAnsiTheme="majorHAnsi" w:cs="Tahoma"/>
                <w:b/>
              </w:rPr>
            </w:pPr>
            <w:r w:rsidRPr="009729CE">
              <w:rPr>
                <w:rFonts w:asciiTheme="majorHAnsi" w:hAnsiTheme="majorHAnsi" w:cs="Tahoma"/>
                <w:b/>
              </w:rPr>
              <w:t>Role</w:t>
            </w:r>
          </w:p>
        </w:tc>
      </w:tr>
      <w:tr w:rsidR="00C058C9" w:rsidRPr="00C775D4" w:rsidTr="00BF6626">
        <w:trPr>
          <w:cantSplit/>
          <w:trHeight w:val="985"/>
        </w:trPr>
        <w:tc>
          <w:tcPr>
            <w:tcW w:w="3229" w:type="dxa"/>
          </w:tcPr>
          <w:p w:rsidR="00C058C9" w:rsidRPr="00C775D4" w:rsidRDefault="007353C5" w:rsidP="009729CE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rFonts w:asciiTheme="majorHAnsi" w:hAnsiTheme="majorHAnsi" w:cs="Tahoma"/>
                <w:bCs/>
              </w:rPr>
            </w:pPr>
            <w:r>
              <w:rPr>
                <w:rFonts w:asciiTheme="majorHAnsi" w:hAnsiTheme="majorHAnsi" w:cs="Tahoma"/>
                <w:bCs/>
              </w:rPr>
              <w:t>05.02.2014</w:t>
            </w:r>
            <w:r w:rsidR="00C058C9" w:rsidRPr="00C775D4">
              <w:rPr>
                <w:rFonts w:asciiTheme="majorHAnsi" w:hAnsiTheme="majorHAnsi" w:cs="Tahoma"/>
                <w:bCs/>
              </w:rPr>
              <w:t xml:space="preserve"> </w:t>
            </w:r>
            <w:r w:rsidR="009729CE">
              <w:rPr>
                <w:rFonts w:asciiTheme="majorHAnsi" w:hAnsiTheme="majorHAnsi" w:cs="Tahoma"/>
                <w:bCs/>
              </w:rPr>
              <w:t>- current</w:t>
            </w:r>
            <w:r w:rsidR="00C058C9" w:rsidRPr="00C775D4">
              <w:rPr>
                <w:rFonts w:asciiTheme="majorHAnsi" w:hAnsiTheme="majorHAnsi" w:cs="Tahoma"/>
                <w:bCs/>
              </w:rPr>
              <w:t xml:space="preserve"> date</w:t>
            </w:r>
          </w:p>
        </w:tc>
        <w:tc>
          <w:tcPr>
            <w:tcW w:w="3523" w:type="dxa"/>
          </w:tcPr>
          <w:p w:rsidR="00C058C9" w:rsidRPr="00C775D4" w:rsidRDefault="00C058C9" w:rsidP="00311F18">
            <w:pPr>
              <w:spacing w:before="20" w:after="20" w:line="360" w:lineRule="auto"/>
              <w:rPr>
                <w:rFonts w:asciiTheme="majorHAnsi" w:hAnsiTheme="majorHAnsi" w:cs="Tahoma"/>
                <w:bCs/>
              </w:rPr>
            </w:pPr>
            <w:r w:rsidRPr="00C775D4">
              <w:rPr>
                <w:rFonts w:asciiTheme="majorHAnsi" w:hAnsiTheme="majorHAnsi" w:cs="Tahoma"/>
                <w:bCs/>
              </w:rPr>
              <w:t>Messia Computers</w:t>
            </w:r>
            <w:r w:rsidRPr="00C775D4">
              <w:rPr>
                <w:rFonts w:asciiTheme="majorHAnsi" w:hAnsiTheme="majorHAnsi" w:cs="Tahoma"/>
              </w:rPr>
              <w:t>,</w:t>
            </w:r>
            <w:r w:rsidR="00311F18" w:rsidRPr="00C775D4">
              <w:rPr>
                <w:rFonts w:asciiTheme="majorHAnsi" w:hAnsiTheme="majorHAnsi" w:cs="Tahoma"/>
              </w:rPr>
              <w:t xml:space="preserve"> </w:t>
            </w:r>
            <w:r w:rsidRPr="00C775D4">
              <w:rPr>
                <w:rFonts w:asciiTheme="majorHAnsi" w:hAnsiTheme="majorHAnsi" w:cs="Tahoma"/>
              </w:rPr>
              <w:t>Padappai</w:t>
            </w:r>
            <w:r w:rsidR="00311F18" w:rsidRPr="00C775D4">
              <w:rPr>
                <w:rFonts w:asciiTheme="majorHAnsi" w:hAnsiTheme="majorHAnsi" w:cs="Tahoma"/>
              </w:rPr>
              <w:t>,</w:t>
            </w:r>
            <w:r w:rsidR="00311F18" w:rsidRPr="00C775D4">
              <w:rPr>
                <w:rFonts w:asciiTheme="majorHAnsi" w:hAnsiTheme="majorHAnsi" w:cs="Tahoma"/>
                <w:bCs/>
              </w:rPr>
              <w:t xml:space="preserve"> Kanchipuram-</w:t>
            </w:r>
            <w:r w:rsidR="00311F18" w:rsidRPr="00C775D4">
              <w:rPr>
                <w:rFonts w:asciiTheme="majorHAnsi" w:hAnsiTheme="majorHAnsi" w:cs="Tahoma"/>
              </w:rPr>
              <w:t xml:space="preserve"> </w:t>
            </w:r>
            <w:r w:rsidRPr="00C775D4">
              <w:rPr>
                <w:rFonts w:asciiTheme="majorHAnsi" w:hAnsiTheme="majorHAnsi" w:cs="Tahoma"/>
              </w:rPr>
              <w:t>601 301</w:t>
            </w:r>
          </w:p>
        </w:tc>
        <w:tc>
          <w:tcPr>
            <w:tcW w:w="3349" w:type="dxa"/>
          </w:tcPr>
          <w:p w:rsidR="00C058C9" w:rsidRPr="00C775D4" w:rsidRDefault="00C058C9" w:rsidP="00C058C9">
            <w:pPr>
              <w:suppressAutoHyphens w:val="0"/>
              <w:spacing w:before="20"/>
              <w:ind w:left="360"/>
              <w:rPr>
                <w:rFonts w:asciiTheme="majorHAnsi" w:hAnsiTheme="majorHAnsi" w:cs="Tahoma"/>
                <w:bCs/>
              </w:rPr>
            </w:pPr>
            <w:r w:rsidRPr="00C775D4">
              <w:rPr>
                <w:rFonts w:asciiTheme="majorHAnsi" w:hAnsiTheme="majorHAnsi" w:cs="Tahoma"/>
                <w:bCs/>
              </w:rPr>
              <w:t xml:space="preserve">Technical Support Executive </w:t>
            </w:r>
          </w:p>
        </w:tc>
      </w:tr>
      <w:tr w:rsidR="003A70AA" w:rsidRPr="00C775D4" w:rsidTr="00BF6626">
        <w:trPr>
          <w:cantSplit/>
          <w:trHeight w:val="985"/>
        </w:trPr>
        <w:tc>
          <w:tcPr>
            <w:tcW w:w="3229" w:type="dxa"/>
          </w:tcPr>
          <w:p w:rsidR="003A70AA" w:rsidRPr="00C775D4" w:rsidRDefault="003A70AA" w:rsidP="007353C5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rFonts w:asciiTheme="majorHAnsi" w:hAnsiTheme="majorHAnsi" w:cs="Tahoma"/>
                <w:bCs/>
              </w:rPr>
            </w:pPr>
            <w:r w:rsidRPr="00C775D4">
              <w:rPr>
                <w:rFonts w:asciiTheme="majorHAnsi" w:hAnsiTheme="majorHAnsi" w:cs="Tahoma"/>
                <w:bCs/>
              </w:rPr>
              <w:t xml:space="preserve">17.08.2011 – </w:t>
            </w:r>
            <w:r w:rsidR="007353C5">
              <w:rPr>
                <w:rFonts w:asciiTheme="majorHAnsi" w:hAnsiTheme="majorHAnsi" w:cs="Tahoma"/>
                <w:bCs/>
              </w:rPr>
              <w:t>04.02.2014</w:t>
            </w:r>
          </w:p>
        </w:tc>
        <w:tc>
          <w:tcPr>
            <w:tcW w:w="3523" w:type="dxa"/>
          </w:tcPr>
          <w:p w:rsidR="003A70AA" w:rsidRPr="00C775D4" w:rsidRDefault="003A70AA" w:rsidP="009E2D94">
            <w:pPr>
              <w:spacing w:before="20" w:after="20" w:line="360" w:lineRule="auto"/>
              <w:jc w:val="both"/>
              <w:rPr>
                <w:rFonts w:asciiTheme="majorHAnsi" w:hAnsiTheme="majorHAnsi" w:cs="Tahoma"/>
                <w:bCs/>
              </w:rPr>
            </w:pPr>
            <w:r w:rsidRPr="00C775D4">
              <w:rPr>
                <w:rFonts w:asciiTheme="majorHAnsi" w:hAnsiTheme="majorHAnsi" w:cs="Tahoma"/>
                <w:bCs/>
              </w:rPr>
              <w:t xml:space="preserve">Peri Institute Of Technology- </w:t>
            </w:r>
            <w:r w:rsidRPr="00C775D4">
              <w:rPr>
                <w:rFonts w:asciiTheme="majorHAnsi" w:hAnsiTheme="majorHAnsi" w:cs="Tahoma"/>
              </w:rPr>
              <w:t>Mannivakkam, Chennai- 48</w:t>
            </w:r>
          </w:p>
        </w:tc>
        <w:tc>
          <w:tcPr>
            <w:tcW w:w="3349" w:type="dxa"/>
          </w:tcPr>
          <w:p w:rsidR="003A70AA" w:rsidRPr="00C775D4" w:rsidRDefault="003A70AA" w:rsidP="003A70AA">
            <w:pPr>
              <w:spacing w:before="20" w:after="20"/>
              <w:ind w:left="360"/>
              <w:jc w:val="center"/>
              <w:rPr>
                <w:rFonts w:asciiTheme="majorHAnsi" w:hAnsiTheme="majorHAnsi" w:cs="Tahoma"/>
              </w:rPr>
            </w:pPr>
          </w:p>
          <w:p w:rsidR="003A70AA" w:rsidRPr="00C775D4" w:rsidRDefault="00524DE7" w:rsidP="00F60DEC">
            <w:pPr>
              <w:spacing w:before="20" w:after="20"/>
              <w:ind w:left="360"/>
              <w:rPr>
                <w:rFonts w:asciiTheme="majorHAnsi" w:hAnsiTheme="majorHAnsi" w:cs="Tahoma"/>
                <w:bCs/>
              </w:rPr>
            </w:pPr>
            <w:r w:rsidRPr="00C775D4">
              <w:rPr>
                <w:rFonts w:asciiTheme="majorHAnsi" w:hAnsiTheme="majorHAnsi" w:cs="Tahoma"/>
              </w:rPr>
              <w:t>L</w:t>
            </w:r>
            <w:r w:rsidR="00F60DEC" w:rsidRPr="00C775D4">
              <w:rPr>
                <w:rFonts w:asciiTheme="majorHAnsi" w:hAnsiTheme="majorHAnsi" w:cs="Tahoma"/>
              </w:rPr>
              <w:t>ab</w:t>
            </w:r>
            <w:r w:rsidRPr="00C775D4">
              <w:rPr>
                <w:rFonts w:asciiTheme="majorHAnsi" w:hAnsiTheme="majorHAnsi" w:cs="Tahoma"/>
              </w:rPr>
              <w:t xml:space="preserve"> </w:t>
            </w:r>
            <w:r w:rsidR="00DE5DEA" w:rsidRPr="00C775D4">
              <w:rPr>
                <w:rFonts w:asciiTheme="majorHAnsi" w:hAnsiTheme="majorHAnsi" w:cs="Tahoma"/>
              </w:rPr>
              <w:t>Instructor</w:t>
            </w:r>
            <w:r w:rsidRPr="00C775D4">
              <w:rPr>
                <w:rFonts w:asciiTheme="majorHAnsi" w:hAnsiTheme="majorHAnsi" w:cs="Tahoma"/>
              </w:rPr>
              <w:t xml:space="preserve"> </w:t>
            </w:r>
          </w:p>
        </w:tc>
      </w:tr>
      <w:tr w:rsidR="00354572" w:rsidRPr="00C775D4" w:rsidTr="00BF6626">
        <w:trPr>
          <w:cantSplit/>
          <w:trHeight w:val="985"/>
        </w:trPr>
        <w:tc>
          <w:tcPr>
            <w:tcW w:w="3229" w:type="dxa"/>
          </w:tcPr>
          <w:p w:rsidR="00354572" w:rsidRPr="00C775D4" w:rsidRDefault="00354572" w:rsidP="007D28BB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rFonts w:asciiTheme="majorHAnsi" w:hAnsiTheme="majorHAnsi" w:cs="Tahoma"/>
                <w:bCs/>
              </w:rPr>
            </w:pPr>
            <w:r w:rsidRPr="00C775D4">
              <w:rPr>
                <w:rFonts w:asciiTheme="majorHAnsi" w:hAnsiTheme="majorHAnsi" w:cs="Tahoma"/>
                <w:bCs/>
              </w:rPr>
              <w:t>05.10.2009–</w:t>
            </w:r>
            <w:r w:rsidR="009F4330" w:rsidRPr="00C775D4">
              <w:rPr>
                <w:rFonts w:asciiTheme="majorHAnsi" w:hAnsiTheme="majorHAnsi" w:cs="Tahoma"/>
                <w:bCs/>
              </w:rPr>
              <w:t>05.08.2011</w:t>
            </w:r>
          </w:p>
        </w:tc>
        <w:tc>
          <w:tcPr>
            <w:tcW w:w="3523" w:type="dxa"/>
          </w:tcPr>
          <w:p w:rsidR="00354572" w:rsidRPr="00C775D4" w:rsidRDefault="00354572" w:rsidP="009E2D94">
            <w:pPr>
              <w:spacing w:before="20" w:after="20" w:line="360" w:lineRule="auto"/>
              <w:jc w:val="both"/>
              <w:rPr>
                <w:rFonts w:asciiTheme="majorHAnsi" w:hAnsiTheme="majorHAnsi" w:cs="Tahoma"/>
                <w:bCs/>
              </w:rPr>
            </w:pPr>
            <w:r w:rsidRPr="00C775D4">
              <w:rPr>
                <w:rFonts w:asciiTheme="majorHAnsi" w:hAnsiTheme="majorHAnsi" w:cs="Tahoma"/>
                <w:bCs/>
              </w:rPr>
              <w:t>Aksheyaa College of Engg– Pulidhivakam-Kanchipuram</w:t>
            </w:r>
          </w:p>
        </w:tc>
        <w:tc>
          <w:tcPr>
            <w:tcW w:w="3349" w:type="dxa"/>
          </w:tcPr>
          <w:p w:rsidR="00354572" w:rsidRPr="00C775D4" w:rsidRDefault="00354572" w:rsidP="009E2D94">
            <w:pPr>
              <w:spacing w:before="20" w:after="20"/>
              <w:ind w:left="360"/>
              <w:rPr>
                <w:rFonts w:asciiTheme="majorHAnsi" w:hAnsiTheme="majorHAnsi" w:cs="Tahoma"/>
                <w:bCs/>
              </w:rPr>
            </w:pPr>
          </w:p>
          <w:p w:rsidR="00354572" w:rsidRPr="00C775D4" w:rsidRDefault="00354572" w:rsidP="003A70AA">
            <w:pPr>
              <w:suppressAutoHyphens w:val="0"/>
              <w:spacing w:before="20" w:after="20"/>
              <w:ind w:left="360"/>
              <w:rPr>
                <w:rFonts w:asciiTheme="majorHAnsi" w:hAnsiTheme="majorHAnsi" w:cs="Tahoma"/>
                <w:bCs/>
              </w:rPr>
            </w:pPr>
            <w:r w:rsidRPr="00C775D4">
              <w:rPr>
                <w:rFonts w:asciiTheme="majorHAnsi" w:hAnsiTheme="majorHAnsi" w:cs="Tahoma"/>
                <w:bCs/>
              </w:rPr>
              <w:t>Lab Demonstrator</w:t>
            </w:r>
          </w:p>
          <w:p w:rsidR="00354572" w:rsidRPr="00C775D4" w:rsidRDefault="00354572" w:rsidP="009E2D94">
            <w:pPr>
              <w:spacing w:before="20" w:after="20"/>
              <w:ind w:left="360"/>
              <w:rPr>
                <w:rFonts w:asciiTheme="majorHAnsi" w:hAnsiTheme="majorHAnsi" w:cs="Tahoma"/>
                <w:bCs/>
              </w:rPr>
            </w:pPr>
          </w:p>
        </w:tc>
      </w:tr>
      <w:tr w:rsidR="00354572" w:rsidRPr="00C775D4" w:rsidTr="00BF6626">
        <w:trPr>
          <w:cantSplit/>
          <w:trHeight w:val="1320"/>
        </w:trPr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572" w:rsidRPr="00C775D4" w:rsidRDefault="00354572" w:rsidP="009E2D94">
            <w:pPr>
              <w:pStyle w:val="Header"/>
              <w:tabs>
                <w:tab w:val="clear" w:pos="4320"/>
                <w:tab w:val="clear" w:pos="8640"/>
              </w:tabs>
              <w:spacing w:before="20"/>
              <w:rPr>
                <w:rFonts w:asciiTheme="majorHAnsi" w:hAnsiTheme="majorHAnsi" w:cs="Tahoma"/>
                <w:bCs/>
              </w:rPr>
            </w:pPr>
            <w:r w:rsidRPr="00C775D4">
              <w:rPr>
                <w:rFonts w:asciiTheme="majorHAnsi" w:hAnsiTheme="majorHAnsi" w:cs="Tahoma"/>
                <w:bCs/>
              </w:rPr>
              <w:t xml:space="preserve">01.08.2008 – 14.09.2009 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DEC" w:rsidRPr="00C775D4" w:rsidRDefault="00354572" w:rsidP="009E2D94">
            <w:pPr>
              <w:spacing w:before="20" w:line="360" w:lineRule="auto"/>
              <w:rPr>
                <w:rFonts w:asciiTheme="majorHAnsi" w:hAnsiTheme="majorHAnsi" w:cs="Tahoma"/>
                <w:bCs/>
              </w:rPr>
            </w:pPr>
            <w:r w:rsidRPr="00C775D4">
              <w:rPr>
                <w:rFonts w:asciiTheme="majorHAnsi" w:hAnsiTheme="majorHAnsi" w:cs="Tahoma"/>
                <w:bCs/>
              </w:rPr>
              <w:t>Maruti computers P</w:t>
            </w:r>
            <w:r w:rsidR="003A70AA" w:rsidRPr="00C775D4">
              <w:rPr>
                <w:rFonts w:asciiTheme="majorHAnsi" w:hAnsiTheme="majorHAnsi" w:cs="Tahoma"/>
                <w:bCs/>
              </w:rPr>
              <w:t>vt</w:t>
            </w:r>
            <w:r w:rsidR="00311F18" w:rsidRPr="00C775D4">
              <w:rPr>
                <w:rFonts w:asciiTheme="majorHAnsi" w:hAnsiTheme="majorHAnsi" w:cs="Tahoma"/>
                <w:bCs/>
              </w:rPr>
              <w:t xml:space="preserve"> </w:t>
            </w:r>
            <w:r w:rsidRPr="00C775D4">
              <w:rPr>
                <w:rFonts w:asciiTheme="majorHAnsi" w:hAnsiTheme="majorHAnsi" w:cs="Tahoma"/>
                <w:bCs/>
              </w:rPr>
              <w:t>Limited – Nandanam</w:t>
            </w:r>
          </w:p>
          <w:p w:rsidR="00907F6C" w:rsidRPr="00C775D4" w:rsidRDefault="00354572" w:rsidP="00311F18">
            <w:pPr>
              <w:spacing w:before="20" w:line="360" w:lineRule="auto"/>
              <w:rPr>
                <w:rFonts w:asciiTheme="majorHAnsi" w:hAnsiTheme="majorHAnsi" w:cs="Tahoma"/>
                <w:bCs/>
              </w:rPr>
            </w:pPr>
            <w:r w:rsidRPr="00C775D4">
              <w:rPr>
                <w:rFonts w:asciiTheme="majorHAnsi" w:hAnsiTheme="majorHAnsi" w:cs="Tahoma"/>
                <w:bCs/>
              </w:rPr>
              <w:t xml:space="preserve"> – Chennai -35</w:t>
            </w:r>
          </w:p>
        </w:tc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F6C" w:rsidRPr="00C775D4" w:rsidRDefault="00354572" w:rsidP="003A70AA">
            <w:pPr>
              <w:suppressAutoHyphens w:val="0"/>
              <w:spacing w:before="20"/>
              <w:ind w:left="360"/>
              <w:rPr>
                <w:rFonts w:asciiTheme="majorHAnsi" w:hAnsiTheme="majorHAnsi" w:cs="Tahoma"/>
                <w:bCs/>
              </w:rPr>
            </w:pPr>
            <w:r w:rsidRPr="00C775D4">
              <w:rPr>
                <w:rFonts w:asciiTheme="majorHAnsi" w:hAnsiTheme="majorHAnsi" w:cs="Tahoma"/>
                <w:bCs/>
              </w:rPr>
              <w:t>Technical Support Executive</w:t>
            </w:r>
            <w:r w:rsidR="00907F6C" w:rsidRPr="00C775D4">
              <w:rPr>
                <w:rFonts w:asciiTheme="majorHAnsi" w:hAnsiTheme="majorHAnsi" w:cs="Tahoma"/>
                <w:bCs/>
              </w:rPr>
              <w:t xml:space="preserve"> </w:t>
            </w:r>
          </w:p>
          <w:p w:rsidR="00354572" w:rsidRPr="00C775D4" w:rsidRDefault="00907F6C" w:rsidP="00907F6C">
            <w:pPr>
              <w:suppressAutoHyphens w:val="0"/>
              <w:spacing w:before="20"/>
              <w:ind w:left="360"/>
              <w:rPr>
                <w:rFonts w:asciiTheme="majorHAnsi" w:hAnsiTheme="majorHAnsi" w:cs="Tahoma"/>
                <w:bCs/>
              </w:rPr>
            </w:pPr>
            <w:r w:rsidRPr="00C775D4">
              <w:rPr>
                <w:rFonts w:asciiTheme="majorHAnsi" w:hAnsiTheme="majorHAnsi" w:cs="Tahoma"/>
                <w:bCs/>
              </w:rPr>
              <w:t>(Worked on TTDC )</w:t>
            </w:r>
          </w:p>
        </w:tc>
      </w:tr>
      <w:tr w:rsidR="00354572" w:rsidRPr="00C775D4" w:rsidTr="00BF6626">
        <w:trPr>
          <w:cantSplit/>
          <w:trHeight w:val="187"/>
        </w:trPr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572" w:rsidRPr="00C775D4" w:rsidRDefault="00354572" w:rsidP="009E2D94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rFonts w:asciiTheme="majorHAnsi" w:hAnsiTheme="majorHAnsi" w:cs="Tahoma"/>
                <w:bCs/>
              </w:rPr>
            </w:pPr>
            <w:r w:rsidRPr="00C775D4">
              <w:rPr>
                <w:rFonts w:asciiTheme="majorHAnsi" w:hAnsiTheme="majorHAnsi" w:cs="Tahoma"/>
                <w:bCs/>
              </w:rPr>
              <w:t>01.05.2007 – 31.07.2008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572" w:rsidRPr="00C775D4" w:rsidRDefault="00354572" w:rsidP="009E2D94">
            <w:pPr>
              <w:spacing w:before="20" w:after="20" w:line="360" w:lineRule="auto"/>
              <w:rPr>
                <w:rFonts w:asciiTheme="majorHAnsi" w:hAnsiTheme="majorHAnsi" w:cs="Tahoma"/>
                <w:bCs/>
              </w:rPr>
            </w:pPr>
            <w:r w:rsidRPr="00C775D4">
              <w:rPr>
                <w:rFonts w:asciiTheme="majorHAnsi" w:hAnsiTheme="majorHAnsi" w:cs="Tahoma"/>
                <w:bCs/>
              </w:rPr>
              <w:t xml:space="preserve">Raison </w:t>
            </w:r>
            <w:r w:rsidR="00907F6C" w:rsidRPr="00C775D4">
              <w:rPr>
                <w:rFonts w:asciiTheme="majorHAnsi" w:hAnsiTheme="majorHAnsi" w:cs="Tahoma"/>
                <w:bCs/>
              </w:rPr>
              <w:t>Technologies</w:t>
            </w:r>
            <w:r w:rsidRPr="00C775D4">
              <w:rPr>
                <w:rFonts w:asciiTheme="majorHAnsi" w:hAnsiTheme="majorHAnsi" w:cs="Tahoma"/>
                <w:bCs/>
              </w:rPr>
              <w:t xml:space="preserve">  – Royapettah – Chennai-14</w:t>
            </w:r>
          </w:p>
        </w:tc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572" w:rsidRPr="00C775D4" w:rsidRDefault="00F831D7" w:rsidP="003A70AA">
            <w:pPr>
              <w:suppressAutoHyphens w:val="0"/>
              <w:spacing w:before="20" w:after="20"/>
              <w:ind w:left="360"/>
              <w:rPr>
                <w:rFonts w:asciiTheme="majorHAnsi" w:hAnsiTheme="majorHAnsi" w:cs="Tahoma"/>
                <w:bCs/>
              </w:rPr>
            </w:pPr>
            <w:r>
              <w:rPr>
                <w:rFonts w:asciiTheme="majorHAnsi" w:hAnsiTheme="majorHAnsi" w:cs="Tahoma"/>
                <w:bCs/>
              </w:rPr>
              <w:t>Software Engineering  and Technical  Support  Executive</w:t>
            </w:r>
            <w:r w:rsidR="00354572" w:rsidRPr="00C775D4">
              <w:rPr>
                <w:rFonts w:asciiTheme="majorHAnsi" w:hAnsiTheme="majorHAnsi" w:cs="Tahoma"/>
                <w:bCs/>
              </w:rPr>
              <w:t xml:space="preserve"> </w:t>
            </w:r>
          </w:p>
          <w:p w:rsidR="00354572" w:rsidRPr="00C775D4" w:rsidRDefault="00354572" w:rsidP="009E2D94">
            <w:pPr>
              <w:spacing w:before="20" w:after="20"/>
              <w:ind w:left="360"/>
              <w:rPr>
                <w:rFonts w:asciiTheme="majorHAnsi" w:hAnsiTheme="majorHAnsi" w:cs="Tahoma"/>
                <w:bCs/>
              </w:rPr>
            </w:pPr>
          </w:p>
        </w:tc>
      </w:tr>
    </w:tbl>
    <w:p w:rsidR="00354572" w:rsidRPr="00C775D4" w:rsidRDefault="00354572" w:rsidP="00354572">
      <w:pPr>
        <w:rPr>
          <w:rFonts w:asciiTheme="majorHAnsi" w:hAnsiTheme="majorHAnsi" w:cs="Tahoma"/>
        </w:rPr>
      </w:pPr>
    </w:p>
    <w:p w:rsidR="00D67534" w:rsidRDefault="00D67534" w:rsidP="00C775D4">
      <w:pPr>
        <w:pStyle w:val="NormalWeb"/>
        <w:shd w:val="clear" w:color="auto" w:fill="FFFFFF"/>
        <w:spacing w:line="225" w:lineRule="atLeast"/>
        <w:rPr>
          <w:rFonts w:asciiTheme="majorHAnsi" w:hAnsiTheme="majorHAnsi" w:cs="Tahoma"/>
          <w:b/>
          <w:bCs/>
          <w:color w:val="000000"/>
        </w:rPr>
      </w:pPr>
    </w:p>
    <w:p w:rsidR="00C775D4" w:rsidRPr="00C775D4" w:rsidRDefault="00205D8A" w:rsidP="00C775D4">
      <w:pPr>
        <w:pStyle w:val="NormalWeb"/>
        <w:shd w:val="clear" w:color="auto" w:fill="FFFFFF"/>
        <w:spacing w:line="225" w:lineRule="atLeast"/>
        <w:rPr>
          <w:rFonts w:asciiTheme="majorHAnsi" w:hAnsiTheme="majorHAnsi" w:cs="Tahoma"/>
          <w:color w:val="000000"/>
        </w:rPr>
      </w:pPr>
      <w:r w:rsidRPr="009729CE">
        <w:rPr>
          <w:rFonts w:asciiTheme="majorHAnsi" w:hAnsiTheme="majorHAnsi" w:cs="Tahoma"/>
          <w:b/>
          <w:bCs/>
          <w:color w:val="000000"/>
        </w:rPr>
        <w:lastRenderedPageBreak/>
        <w:t>TECHNICAL SKILLS:</w:t>
      </w:r>
      <w:r w:rsidR="009A0676">
        <w:rPr>
          <w:rFonts w:asciiTheme="majorHAnsi" w:hAnsiTheme="majorHAnsi" w:cs="Tahoma"/>
          <w:color w:val="000000"/>
        </w:rPr>
        <w:t xml:space="preserve"> </w:t>
      </w:r>
    </w:p>
    <w:p w:rsidR="00C775D4" w:rsidRDefault="00C775D4" w:rsidP="00D67534">
      <w:pPr>
        <w:pStyle w:val="NormalWeb"/>
        <w:numPr>
          <w:ilvl w:val="0"/>
          <w:numId w:val="10"/>
        </w:numPr>
        <w:shd w:val="clear" w:color="auto" w:fill="FFFFFF"/>
        <w:spacing w:line="225" w:lineRule="atLeast"/>
        <w:jc w:val="both"/>
        <w:rPr>
          <w:rFonts w:asciiTheme="majorHAnsi" w:hAnsiTheme="majorHAnsi" w:cs="Tahoma"/>
          <w:color w:val="000000"/>
        </w:rPr>
      </w:pPr>
      <w:r w:rsidRPr="00C775D4">
        <w:rPr>
          <w:rFonts w:asciiTheme="majorHAnsi" w:hAnsiTheme="majorHAnsi" w:cs="Tahoma"/>
          <w:b/>
          <w:bCs/>
          <w:color w:val="000000"/>
        </w:rPr>
        <w:t xml:space="preserve">Operating System : - </w:t>
      </w:r>
      <w:r w:rsidRPr="00C775D4">
        <w:rPr>
          <w:rFonts w:asciiTheme="majorHAnsi" w:hAnsiTheme="majorHAnsi" w:cs="Tahoma"/>
          <w:color w:val="000000"/>
        </w:rPr>
        <w:t>Window</w:t>
      </w:r>
      <w:r w:rsidR="00D67534">
        <w:rPr>
          <w:rFonts w:asciiTheme="majorHAnsi" w:hAnsiTheme="majorHAnsi" w:cs="Tahoma"/>
          <w:color w:val="000000"/>
        </w:rPr>
        <w:t>s</w:t>
      </w:r>
      <w:r w:rsidRPr="00C775D4">
        <w:rPr>
          <w:rFonts w:asciiTheme="majorHAnsi" w:hAnsiTheme="majorHAnsi" w:cs="Tahoma"/>
          <w:color w:val="000000"/>
        </w:rPr>
        <w:t xml:space="preserve"> XP, Vista, Win 7, 2000,</w:t>
      </w:r>
      <w:r w:rsidR="00F831D7">
        <w:rPr>
          <w:rFonts w:asciiTheme="majorHAnsi" w:hAnsiTheme="majorHAnsi" w:cs="Tahoma"/>
          <w:color w:val="000000"/>
        </w:rPr>
        <w:t xml:space="preserve"> 2003 ,</w:t>
      </w:r>
      <w:r w:rsidRPr="00C775D4">
        <w:rPr>
          <w:rFonts w:asciiTheme="majorHAnsi" w:hAnsiTheme="majorHAnsi" w:cs="Tahoma"/>
          <w:color w:val="000000"/>
        </w:rPr>
        <w:t xml:space="preserve"> 2008 R2</w:t>
      </w:r>
      <w:r w:rsidR="00F831D7">
        <w:rPr>
          <w:rFonts w:asciiTheme="majorHAnsi" w:hAnsiTheme="majorHAnsi" w:cs="Tahoma"/>
          <w:color w:val="000000"/>
        </w:rPr>
        <w:t xml:space="preserve"> &amp; </w:t>
      </w:r>
      <w:r w:rsidR="00F831D7" w:rsidRPr="00C775D4">
        <w:rPr>
          <w:rFonts w:asciiTheme="majorHAnsi" w:hAnsiTheme="majorHAnsi" w:cs="Tahoma"/>
          <w:color w:val="000000"/>
        </w:rPr>
        <w:t xml:space="preserve">Linux </w:t>
      </w:r>
    </w:p>
    <w:p w:rsidR="00407C47" w:rsidRPr="00407C47" w:rsidRDefault="009729CE" w:rsidP="00D67534">
      <w:pPr>
        <w:pStyle w:val="NormalWeb"/>
        <w:numPr>
          <w:ilvl w:val="0"/>
          <w:numId w:val="10"/>
        </w:numPr>
        <w:shd w:val="clear" w:color="auto" w:fill="FFFFFF"/>
        <w:spacing w:line="225" w:lineRule="atLeast"/>
        <w:jc w:val="both"/>
        <w:rPr>
          <w:rFonts w:asciiTheme="majorHAnsi" w:hAnsiTheme="majorHAnsi" w:cs="Tahoma"/>
          <w:b/>
          <w:bCs/>
          <w:color w:val="000000"/>
        </w:rPr>
      </w:pPr>
      <w:r w:rsidRPr="00407C47">
        <w:rPr>
          <w:rFonts w:asciiTheme="majorHAnsi" w:hAnsiTheme="majorHAnsi" w:cs="Tahoma"/>
          <w:b/>
          <w:bCs/>
          <w:color w:val="000000"/>
        </w:rPr>
        <w:t>Hardware Skills: -</w:t>
      </w:r>
      <w:r w:rsidRPr="00407C47">
        <w:rPr>
          <w:rFonts w:asciiTheme="majorHAnsi" w:hAnsiTheme="majorHAnsi" w:cs="Tahoma"/>
          <w:color w:val="000000"/>
        </w:rPr>
        <w:t xml:space="preserve"> PC</w:t>
      </w:r>
      <w:r w:rsidR="00C775D4" w:rsidRPr="00407C47">
        <w:rPr>
          <w:rFonts w:asciiTheme="majorHAnsi" w:hAnsiTheme="majorHAnsi" w:cs="Tahoma"/>
          <w:color w:val="000000"/>
        </w:rPr>
        <w:t xml:space="preserve"> assembling, Formatting, Partition</w:t>
      </w:r>
      <w:r w:rsidR="001F4339" w:rsidRPr="00407C47">
        <w:rPr>
          <w:rFonts w:asciiTheme="majorHAnsi" w:hAnsiTheme="majorHAnsi" w:cs="Tahoma"/>
          <w:color w:val="000000"/>
        </w:rPr>
        <w:t>ing</w:t>
      </w:r>
      <w:r w:rsidR="00C775D4" w:rsidRPr="00407C47">
        <w:rPr>
          <w:rFonts w:asciiTheme="majorHAnsi" w:hAnsiTheme="majorHAnsi" w:cs="Tahoma"/>
          <w:color w:val="000000"/>
        </w:rPr>
        <w:t>, drivers Installation</w:t>
      </w:r>
    </w:p>
    <w:p w:rsidR="001F4339" w:rsidRPr="00407C47" w:rsidRDefault="00C775D4" w:rsidP="00D67534">
      <w:pPr>
        <w:pStyle w:val="NormalWeb"/>
        <w:numPr>
          <w:ilvl w:val="0"/>
          <w:numId w:val="10"/>
        </w:numPr>
        <w:shd w:val="clear" w:color="auto" w:fill="FFFFFF"/>
        <w:spacing w:line="225" w:lineRule="atLeast"/>
        <w:jc w:val="both"/>
        <w:rPr>
          <w:rFonts w:asciiTheme="majorHAnsi" w:hAnsiTheme="majorHAnsi" w:cs="Tahoma"/>
          <w:b/>
          <w:bCs/>
          <w:color w:val="000000"/>
        </w:rPr>
      </w:pPr>
      <w:r w:rsidRPr="00407C47">
        <w:rPr>
          <w:rFonts w:asciiTheme="majorHAnsi" w:hAnsiTheme="majorHAnsi" w:cs="Tahoma"/>
          <w:b/>
          <w:bCs/>
          <w:color w:val="000000"/>
        </w:rPr>
        <w:t>Window</w:t>
      </w:r>
      <w:r w:rsidR="009729CE" w:rsidRPr="00407C47">
        <w:rPr>
          <w:rFonts w:asciiTheme="majorHAnsi" w:hAnsiTheme="majorHAnsi" w:cs="Tahoma"/>
          <w:b/>
          <w:bCs/>
          <w:color w:val="000000"/>
        </w:rPr>
        <w:t>s</w:t>
      </w:r>
      <w:r w:rsidRPr="00407C47">
        <w:rPr>
          <w:rFonts w:asciiTheme="majorHAnsi" w:hAnsiTheme="majorHAnsi" w:cs="Tahoma"/>
          <w:b/>
          <w:bCs/>
          <w:color w:val="000000"/>
        </w:rPr>
        <w:t xml:space="preserve"> 2008 Administration :- </w:t>
      </w:r>
      <w:r w:rsidR="009729CE" w:rsidRPr="00407C47">
        <w:rPr>
          <w:rFonts w:asciiTheme="majorHAnsi" w:hAnsiTheme="majorHAnsi" w:cs="Tahoma"/>
          <w:color w:val="000000"/>
        </w:rPr>
        <w:t>Installing</w:t>
      </w:r>
      <w:r w:rsidRPr="00407C47">
        <w:rPr>
          <w:rFonts w:asciiTheme="majorHAnsi" w:hAnsiTheme="majorHAnsi" w:cs="Tahoma"/>
          <w:color w:val="000000"/>
        </w:rPr>
        <w:t xml:space="preserve"> Windows 2008 Server, Act</w:t>
      </w:r>
      <w:r w:rsidR="009729CE" w:rsidRPr="00407C47">
        <w:rPr>
          <w:rFonts w:asciiTheme="majorHAnsi" w:hAnsiTheme="majorHAnsi" w:cs="Tahoma"/>
          <w:color w:val="000000"/>
        </w:rPr>
        <w:t xml:space="preserve">ive Directory </w:t>
      </w:r>
      <w:r w:rsidR="00E40AA1" w:rsidRPr="00407C47">
        <w:rPr>
          <w:rFonts w:asciiTheme="majorHAnsi" w:hAnsiTheme="majorHAnsi" w:cs="Tahoma"/>
          <w:color w:val="000000"/>
        </w:rPr>
        <w:t>I</w:t>
      </w:r>
      <w:r w:rsidRPr="00407C47">
        <w:rPr>
          <w:rFonts w:asciiTheme="majorHAnsi" w:hAnsiTheme="majorHAnsi" w:cs="Tahoma"/>
          <w:color w:val="000000"/>
        </w:rPr>
        <w:t>nstallation, Implementing DNS Server, creating Windows 2008 domain</w:t>
      </w:r>
      <w:r w:rsidR="001F4339" w:rsidRPr="00407C47">
        <w:rPr>
          <w:rFonts w:asciiTheme="majorHAnsi" w:hAnsiTheme="majorHAnsi" w:cs="Tahoma"/>
          <w:color w:val="000000"/>
        </w:rPr>
        <w:t>,</w:t>
      </w:r>
    </w:p>
    <w:p w:rsidR="00C775D4" w:rsidRPr="001F4339" w:rsidRDefault="00E40AA1" w:rsidP="00D67534">
      <w:pPr>
        <w:pStyle w:val="NormalWeb"/>
        <w:numPr>
          <w:ilvl w:val="0"/>
          <w:numId w:val="10"/>
        </w:numPr>
        <w:shd w:val="clear" w:color="auto" w:fill="FFFFFF"/>
        <w:spacing w:line="225" w:lineRule="atLeast"/>
        <w:jc w:val="both"/>
        <w:rPr>
          <w:rFonts w:asciiTheme="majorHAnsi" w:hAnsiTheme="majorHAnsi" w:cs="Tahoma"/>
          <w:b/>
          <w:bCs/>
          <w:color w:val="000000"/>
        </w:rPr>
      </w:pPr>
      <w:r w:rsidRPr="001F4339">
        <w:rPr>
          <w:rFonts w:asciiTheme="majorHAnsi" w:hAnsiTheme="majorHAnsi" w:cs="Tahoma"/>
          <w:b/>
          <w:bCs/>
          <w:color w:val="000000"/>
        </w:rPr>
        <w:t>Others:-</w:t>
      </w:r>
      <w:r w:rsidR="00C775D4" w:rsidRPr="001F4339">
        <w:rPr>
          <w:rFonts w:asciiTheme="majorHAnsi" w:hAnsiTheme="majorHAnsi" w:cs="Tahoma"/>
          <w:color w:val="000000"/>
        </w:rPr>
        <w:t xml:space="preserve">Assembling &amp; </w:t>
      </w:r>
      <w:r w:rsidR="00407C47">
        <w:rPr>
          <w:rFonts w:asciiTheme="majorHAnsi" w:hAnsiTheme="majorHAnsi" w:cs="Tahoma"/>
          <w:color w:val="000000"/>
        </w:rPr>
        <w:t>T</w:t>
      </w:r>
      <w:r w:rsidR="001F4339">
        <w:rPr>
          <w:rFonts w:asciiTheme="majorHAnsi" w:hAnsiTheme="majorHAnsi" w:cs="Tahoma"/>
          <w:color w:val="000000"/>
        </w:rPr>
        <w:t>roubleshooting of PC's</w:t>
      </w:r>
      <w:r w:rsidR="00C775D4" w:rsidRPr="001F4339">
        <w:rPr>
          <w:rFonts w:asciiTheme="majorHAnsi" w:hAnsiTheme="majorHAnsi" w:cs="Tahoma"/>
          <w:color w:val="000000"/>
        </w:rPr>
        <w:t>,</w:t>
      </w:r>
      <w:r w:rsidR="001F4339">
        <w:rPr>
          <w:rFonts w:asciiTheme="majorHAnsi" w:hAnsiTheme="majorHAnsi" w:cs="Tahoma"/>
          <w:color w:val="000000"/>
        </w:rPr>
        <w:t xml:space="preserve"> </w:t>
      </w:r>
      <w:r w:rsidRPr="001F4339">
        <w:rPr>
          <w:rFonts w:asciiTheme="majorHAnsi" w:hAnsiTheme="majorHAnsi" w:cs="Tahoma"/>
          <w:color w:val="000000"/>
        </w:rPr>
        <w:t>updating windows and various antivirus, Installing</w:t>
      </w:r>
      <w:r w:rsidR="00C775D4" w:rsidRPr="001F4339">
        <w:rPr>
          <w:rFonts w:asciiTheme="majorHAnsi" w:hAnsiTheme="majorHAnsi" w:cs="Tahoma"/>
          <w:color w:val="000000"/>
        </w:rPr>
        <w:t xml:space="preserve"> &amp; Troub</w:t>
      </w:r>
      <w:r w:rsidRPr="001F4339">
        <w:rPr>
          <w:rFonts w:asciiTheme="majorHAnsi" w:hAnsiTheme="majorHAnsi" w:cs="Tahoma"/>
          <w:color w:val="000000"/>
        </w:rPr>
        <w:t>leshooting of operating systems</w:t>
      </w:r>
      <w:r w:rsidR="00C775D4" w:rsidRPr="001F4339">
        <w:rPr>
          <w:rFonts w:asciiTheme="majorHAnsi" w:hAnsiTheme="majorHAnsi" w:cs="Tahoma"/>
          <w:color w:val="000000"/>
        </w:rPr>
        <w:t xml:space="preserve"> (Win</w:t>
      </w:r>
      <w:r w:rsidRPr="001F4339">
        <w:rPr>
          <w:rFonts w:asciiTheme="majorHAnsi" w:hAnsiTheme="majorHAnsi" w:cs="Tahoma"/>
          <w:color w:val="000000"/>
        </w:rPr>
        <w:t xml:space="preserve"> XP &amp; Win 2003server) ,Configur</w:t>
      </w:r>
      <w:r w:rsidR="00C775D4" w:rsidRPr="001F4339">
        <w:rPr>
          <w:rFonts w:asciiTheme="majorHAnsi" w:hAnsiTheme="majorHAnsi" w:cs="Tahoma"/>
          <w:color w:val="000000"/>
        </w:rPr>
        <w:t xml:space="preserve">ing MS </w:t>
      </w:r>
      <w:r w:rsidR="00205D8A" w:rsidRPr="001F4339">
        <w:rPr>
          <w:rFonts w:asciiTheme="majorHAnsi" w:hAnsiTheme="majorHAnsi" w:cs="Tahoma"/>
          <w:color w:val="000000"/>
        </w:rPr>
        <w:t>Outlook and its troubleshooting, C</w:t>
      </w:r>
      <w:r w:rsidR="00C775D4" w:rsidRPr="001F4339">
        <w:rPr>
          <w:rFonts w:asciiTheme="majorHAnsi" w:hAnsiTheme="majorHAnsi" w:cs="Tahoma"/>
          <w:color w:val="000000"/>
        </w:rPr>
        <w:t>onfiguration &amp; management of DNS</w:t>
      </w:r>
      <w:r w:rsidR="009A0676" w:rsidRPr="001F4339">
        <w:rPr>
          <w:rFonts w:asciiTheme="majorHAnsi" w:hAnsiTheme="majorHAnsi" w:cs="Tahoma"/>
          <w:color w:val="000000"/>
        </w:rPr>
        <w:t xml:space="preserve"> &amp;</w:t>
      </w:r>
      <w:r w:rsidR="00C775D4" w:rsidRPr="001F4339">
        <w:rPr>
          <w:rFonts w:asciiTheme="majorHAnsi" w:hAnsiTheme="majorHAnsi" w:cs="Tahoma"/>
          <w:color w:val="000000"/>
        </w:rPr>
        <w:t xml:space="preserve"> DHCP </w:t>
      </w:r>
      <w:r w:rsidR="001F4339">
        <w:rPr>
          <w:rFonts w:asciiTheme="majorHAnsi" w:hAnsiTheme="majorHAnsi" w:cs="Tahoma"/>
          <w:color w:val="000000"/>
        </w:rPr>
        <w:t>, controlling the servers using Windows Remote Desktop Control</w:t>
      </w:r>
    </w:p>
    <w:p w:rsidR="00C775D4" w:rsidRPr="00C775D4" w:rsidRDefault="00C775D4" w:rsidP="00C775D4">
      <w:pPr>
        <w:pStyle w:val="NormalWeb"/>
        <w:shd w:val="clear" w:color="auto" w:fill="FFFFFF"/>
        <w:spacing w:line="225" w:lineRule="atLeast"/>
        <w:rPr>
          <w:rFonts w:asciiTheme="majorHAnsi" w:hAnsiTheme="majorHAnsi" w:cs="Tahoma"/>
          <w:color w:val="000000"/>
        </w:rPr>
      </w:pPr>
    </w:p>
    <w:p w:rsidR="00D67534" w:rsidRDefault="00D67534" w:rsidP="00D67534">
      <w:pPr>
        <w:pStyle w:val="Heading1"/>
        <w:tabs>
          <w:tab w:val="left" w:pos="0"/>
        </w:tabs>
        <w:spacing w:line="360" w:lineRule="auto"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sz w:val="24"/>
          <w:szCs w:val="24"/>
        </w:rPr>
        <w:t>RESPONSIBILITIES:</w:t>
      </w:r>
    </w:p>
    <w:p w:rsidR="00D67534" w:rsidRPr="004E5D1D" w:rsidRDefault="00D67534" w:rsidP="00D67534"/>
    <w:p w:rsidR="00D67534" w:rsidRPr="00BB7985" w:rsidRDefault="00D67534" w:rsidP="00D67534">
      <w:pPr>
        <w:pStyle w:val="BodyText"/>
        <w:numPr>
          <w:ilvl w:val="0"/>
          <w:numId w:val="2"/>
        </w:numPr>
        <w:tabs>
          <w:tab w:val="left" w:pos="1080"/>
          <w:tab w:val="left" w:pos="1620"/>
          <w:tab w:val="left" w:pos="2160"/>
          <w:tab w:val="left" w:pos="2340"/>
        </w:tabs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 xml:space="preserve">To install </w:t>
      </w:r>
      <w:r w:rsidR="00BF6626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Windows 2000, 2003, 2008 R</w:t>
      </w:r>
      <w:r w:rsidRPr="00205D8A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2 Edition Server</w:t>
      </w:r>
      <w:r w:rsidRPr="00BB7985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 xml:space="preserve"> </w:t>
      </w:r>
      <w:r w:rsidRPr="00205D8A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&amp; Windows 7</w:t>
      </w:r>
      <w:r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 xml:space="preserve"> and Linux</w:t>
      </w:r>
    </w:p>
    <w:p w:rsidR="00D67534" w:rsidRPr="00C775D4" w:rsidRDefault="00D67534" w:rsidP="00D67534">
      <w:pPr>
        <w:pStyle w:val="BodyText"/>
        <w:numPr>
          <w:ilvl w:val="0"/>
          <w:numId w:val="2"/>
        </w:numPr>
        <w:tabs>
          <w:tab w:val="left" w:pos="1080"/>
          <w:tab w:val="left" w:pos="1440"/>
          <w:tab w:val="left" w:pos="1620"/>
          <w:tab w:val="left" w:pos="2160"/>
          <w:tab w:val="left" w:pos="2340"/>
        </w:tabs>
        <w:jc w:val="left"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sz w:val="24"/>
          <w:szCs w:val="24"/>
        </w:rPr>
        <w:t xml:space="preserve">To create and maintain users, groups and to provide necessary permissions to them </w:t>
      </w:r>
    </w:p>
    <w:p w:rsidR="00D67534" w:rsidRPr="00BB7985" w:rsidRDefault="00D67534" w:rsidP="00D67534">
      <w:pPr>
        <w:pStyle w:val="BodyText"/>
        <w:numPr>
          <w:ilvl w:val="0"/>
          <w:numId w:val="2"/>
        </w:numPr>
        <w:tabs>
          <w:tab w:val="left" w:pos="1080"/>
          <w:tab w:val="left" w:pos="1440"/>
          <w:tab w:val="left" w:pos="1620"/>
          <w:tab w:val="left" w:pos="2160"/>
          <w:tab w:val="left" w:pos="2340"/>
        </w:tabs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</w:pPr>
      <w:r w:rsidRPr="00BB7985">
        <w:rPr>
          <w:rFonts w:asciiTheme="majorHAnsi" w:hAnsiTheme="majorHAnsi" w:cs="Tahoma"/>
          <w:sz w:val="24"/>
          <w:szCs w:val="24"/>
        </w:rPr>
        <w:t xml:space="preserve">To create files, directories, drive shares and to provide permissions </w:t>
      </w:r>
      <w:r w:rsidRPr="00D67534">
        <w:rPr>
          <w:rFonts w:asciiTheme="majorHAnsi" w:hAnsiTheme="majorHAnsi" w:cs="Tahoma"/>
          <w:sz w:val="24"/>
          <w:szCs w:val="24"/>
        </w:rPr>
        <w:t>on NT servers</w:t>
      </w:r>
      <w:r w:rsidRPr="00BB7985">
        <w:rPr>
          <w:rFonts w:asciiTheme="majorHAnsi" w:hAnsiTheme="majorHAnsi" w:cs="Tahoma"/>
          <w:sz w:val="24"/>
          <w:szCs w:val="24"/>
        </w:rPr>
        <w:t xml:space="preserve"> </w:t>
      </w:r>
    </w:p>
    <w:p w:rsidR="00D67534" w:rsidRDefault="00D67534" w:rsidP="00D67534">
      <w:pPr>
        <w:numPr>
          <w:ilvl w:val="0"/>
          <w:numId w:val="2"/>
        </w:numPr>
        <w:tabs>
          <w:tab w:val="left" w:pos="1080"/>
        </w:tabs>
        <w:spacing w:line="360" w:lineRule="auto"/>
        <w:jc w:val="both"/>
        <w:rPr>
          <w:rFonts w:asciiTheme="majorHAnsi" w:hAnsiTheme="majorHAnsi" w:cs="Tahoma"/>
        </w:rPr>
      </w:pPr>
      <w:r>
        <w:rPr>
          <w:rFonts w:asciiTheme="majorHAnsi" w:hAnsiTheme="majorHAnsi" w:cs="Arial"/>
          <w:color w:val="000000"/>
          <w:shd w:val="clear" w:color="auto" w:fill="FFFFFF"/>
        </w:rPr>
        <w:t xml:space="preserve">To deal with Microsoft Outlook and Outlook Express configuration and its troubleshooting </w:t>
      </w:r>
      <w:r w:rsidRPr="00BB7985">
        <w:rPr>
          <w:rFonts w:asciiTheme="majorHAnsi" w:hAnsiTheme="majorHAnsi" w:cs="Arial"/>
          <w:color w:val="000000"/>
          <w:shd w:val="clear" w:color="auto" w:fill="FFFFFF"/>
        </w:rPr>
        <w:t xml:space="preserve"> </w:t>
      </w:r>
      <w:r>
        <w:rPr>
          <w:rFonts w:asciiTheme="majorHAnsi" w:hAnsiTheme="majorHAnsi" w:cs="Arial"/>
          <w:color w:val="000000"/>
          <w:shd w:val="clear" w:color="auto" w:fill="FFFFFF"/>
        </w:rPr>
        <w:t xml:space="preserve">and to maintain its backup </w:t>
      </w:r>
    </w:p>
    <w:p w:rsidR="00D67534" w:rsidRPr="001F4339" w:rsidRDefault="00D67534" w:rsidP="001F4339">
      <w:pPr>
        <w:numPr>
          <w:ilvl w:val="0"/>
          <w:numId w:val="2"/>
        </w:numPr>
        <w:tabs>
          <w:tab w:val="left" w:pos="1080"/>
        </w:tabs>
        <w:spacing w:line="360" w:lineRule="auto"/>
        <w:jc w:val="both"/>
        <w:rPr>
          <w:rFonts w:asciiTheme="majorHAnsi" w:hAnsiTheme="majorHAnsi" w:cs="Tahoma"/>
        </w:rPr>
      </w:pPr>
      <w:r>
        <w:rPr>
          <w:rFonts w:asciiTheme="majorHAnsi" w:hAnsiTheme="majorHAnsi" w:cs="Arial"/>
          <w:color w:val="000000"/>
          <w:shd w:val="clear" w:color="auto" w:fill="FFFFFF"/>
        </w:rPr>
        <w:t>To manage</w:t>
      </w:r>
      <w:r w:rsidRPr="00C775D4">
        <w:rPr>
          <w:rFonts w:asciiTheme="majorHAnsi" w:hAnsiTheme="majorHAnsi" w:cs="Arial"/>
          <w:color w:val="000000"/>
          <w:shd w:val="clear" w:color="auto" w:fill="FFFFFF"/>
        </w:rPr>
        <w:t xml:space="preserve"> all the inventory of PCs</w:t>
      </w:r>
    </w:p>
    <w:p w:rsidR="00D67534" w:rsidRPr="00C775D4" w:rsidRDefault="00D67534" w:rsidP="00D67534">
      <w:pPr>
        <w:pStyle w:val="BodyText"/>
        <w:numPr>
          <w:ilvl w:val="0"/>
          <w:numId w:val="2"/>
        </w:numPr>
        <w:tabs>
          <w:tab w:val="left" w:pos="1080"/>
          <w:tab w:val="left" w:pos="1440"/>
          <w:tab w:val="left" w:pos="1620"/>
          <w:tab w:val="left" w:pos="2160"/>
          <w:tab w:val="left" w:pos="2340"/>
        </w:tabs>
        <w:jc w:val="left"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To ensure proper mainten</w:t>
      </w:r>
      <w:r w:rsidRPr="00C775D4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an</w:t>
      </w:r>
      <w:r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ce</w:t>
      </w:r>
      <w:r w:rsidRPr="00C775D4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 xml:space="preserve"> of computer hardware systems and system assembly</w:t>
      </w:r>
    </w:p>
    <w:p w:rsidR="00D67534" w:rsidRPr="004F57F3" w:rsidRDefault="00D67534" w:rsidP="00D67534">
      <w:pPr>
        <w:pStyle w:val="BodyText"/>
        <w:numPr>
          <w:ilvl w:val="0"/>
          <w:numId w:val="2"/>
        </w:numPr>
        <w:tabs>
          <w:tab w:val="left" w:pos="1080"/>
          <w:tab w:val="left" w:pos="1440"/>
          <w:tab w:val="left" w:pos="1620"/>
          <w:tab w:val="left" w:pos="2160"/>
          <w:tab w:val="left" w:pos="2340"/>
        </w:tabs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</w:pPr>
      <w:r w:rsidRPr="004F57F3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To deal with installation &amp; configuration of n</w:t>
      </w:r>
      <w:r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etwork printers &amp; s</w:t>
      </w:r>
      <w:r w:rsidRPr="004F57F3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 xml:space="preserve">canner </w:t>
      </w:r>
    </w:p>
    <w:p w:rsidR="00D67534" w:rsidRDefault="00D67534" w:rsidP="00D67534">
      <w:pPr>
        <w:pStyle w:val="BodyText"/>
        <w:numPr>
          <w:ilvl w:val="0"/>
          <w:numId w:val="2"/>
        </w:numPr>
        <w:tabs>
          <w:tab w:val="left" w:pos="1080"/>
          <w:tab w:val="left" w:pos="1620"/>
          <w:tab w:val="left" w:pos="2160"/>
          <w:tab w:val="left" w:pos="2340"/>
        </w:tabs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sz w:val="24"/>
          <w:szCs w:val="24"/>
        </w:rPr>
        <w:t>To provide h</w:t>
      </w:r>
      <w:r w:rsidRPr="00C775D4">
        <w:rPr>
          <w:rFonts w:asciiTheme="majorHAnsi" w:hAnsiTheme="majorHAnsi" w:cs="Tahoma"/>
          <w:sz w:val="24"/>
          <w:szCs w:val="24"/>
        </w:rPr>
        <w:t xml:space="preserve">ardware support </w:t>
      </w:r>
      <w:r>
        <w:rPr>
          <w:rFonts w:asciiTheme="majorHAnsi" w:hAnsiTheme="majorHAnsi" w:cs="Tahoma"/>
          <w:sz w:val="24"/>
          <w:szCs w:val="24"/>
        </w:rPr>
        <w:t>to</w:t>
      </w:r>
      <w:r w:rsidRPr="00C775D4">
        <w:rPr>
          <w:rFonts w:asciiTheme="majorHAnsi" w:hAnsiTheme="majorHAnsi" w:cs="Tahoma"/>
          <w:sz w:val="24"/>
          <w:szCs w:val="24"/>
        </w:rPr>
        <w:t xml:space="preserve"> servers, d</w:t>
      </w:r>
      <w:r>
        <w:rPr>
          <w:rFonts w:asciiTheme="majorHAnsi" w:hAnsiTheme="majorHAnsi" w:cs="Tahoma"/>
          <w:sz w:val="24"/>
          <w:szCs w:val="24"/>
        </w:rPr>
        <w:t>esktops and</w:t>
      </w:r>
      <w:r w:rsidRPr="00C775D4">
        <w:rPr>
          <w:rFonts w:asciiTheme="majorHAnsi" w:hAnsiTheme="majorHAnsi" w:cs="Tahoma"/>
          <w:sz w:val="24"/>
          <w:szCs w:val="24"/>
        </w:rPr>
        <w:t xml:space="preserve"> laptops </w:t>
      </w:r>
    </w:p>
    <w:p w:rsidR="00C775D4" w:rsidRDefault="00C775D4" w:rsidP="00BA33C3">
      <w:pPr>
        <w:pStyle w:val="BodyText"/>
        <w:rPr>
          <w:rFonts w:asciiTheme="majorHAnsi" w:hAnsiTheme="majorHAnsi" w:cs="Tahoma"/>
          <w:b/>
          <w:sz w:val="24"/>
          <w:szCs w:val="24"/>
        </w:rPr>
      </w:pPr>
    </w:p>
    <w:p w:rsidR="00945F33" w:rsidRPr="00C775D4" w:rsidRDefault="00945F33" w:rsidP="00BA33C3">
      <w:pPr>
        <w:pStyle w:val="BodyText"/>
        <w:rPr>
          <w:rFonts w:asciiTheme="majorHAnsi" w:hAnsiTheme="majorHAnsi" w:cs="Tahoma"/>
          <w:b/>
          <w:sz w:val="24"/>
          <w:szCs w:val="24"/>
        </w:rPr>
      </w:pPr>
      <w:r w:rsidRPr="00C775D4">
        <w:rPr>
          <w:rFonts w:asciiTheme="majorHAnsi" w:hAnsiTheme="majorHAnsi" w:cs="Tahoma"/>
          <w:b/>
          <w:sz w:val="24"/>
          <w:szCs w:val="24"/>
        </w:rPr>
        <w:t>EDUCATION</w:t>
      </w:r>
      <w:r w:rsidR="00205D8A">
        <w:rPr>
          <w:rFonts w:asciiTheme="majorHAnsi" w:hAnsiTheme="majorHAnsi" w:cs="Tahoma"/>
          <w:b/>
          <w:sz w:val="24"/>
          <w:szCs w:val="24"/>
        </w:rPr>
        <w:t>AL QUALIFICATIONS:</w:t>
      </w:r>
    </w:p>
    <w:p w:rsidR="00945F33" w:rsidRPr="00C775D4" w:rsidRDefault="00945F33" w:rsidP="00BA33C3">
      <w:pPr>
        <w:numPr>
          <w:ilvl w:val="0"/>
          <w:numId w:val="3"/>
        </w:numPr>
        <w:tabs>
          <w:tab w:val="left" w:pos="720"/>
        </w:tabs>
        <w:spacing w:line="360" w:lineRule="auto"/>
        <w:rPr>
          <w:rFonts w:asciiTheme="majorHAnsi" w:hAnsiTheme="majorHAnsi" w:cs="Tahoma"/>
        </w:rPr>
      </w:pPr>
      <w:r w:rsidRPr="00C775D4">
        <w:rPr>
          <w:rFonts w:asciiTheme="majorHAnsi" w:hAnsiTheme="majorHAnsi" w:cs="Tahoma"/>
        </w:rPr>
        <w:t xml:space="preserve">MCA from </w:t>
      </w:r>
      <w:r w:rsidR="00D57F7E" w:rsidRPr="00C775D4">
        <w:rPr>
          <w:rFonts w:asciiTheme="majorHAnsi" w:hAnsiTheme="majorHAnsi" w:cs="Tahoma"/>
          <w:bCs/>
        </w:rPr>
        <w:t xml:space="preserve">Hindustan College of Arts and Science </w:t>
      </w:r>
      <w:r w:rsidRPr="00C775D4">
        <w:rPr>
          <w:rFonts w:asciiTheme="majorHAnsi" w:hAnsiTheme="majorHAnsi" w:cs="Tahoma"/>
        </w:rPr>
        <w:t>(Bharathiar University),</w:t>
      </w:r>
      <w:r w:rsidR="00D57F7E" w:rsidRPr="00C775D4">
        <w:rPr>
          <w:rFonts w:asciiTheme="majorHAnsi" w:hAnsiTheme="majorHAnsi" w:cs="Tahoma"/>
          <w:bCs/>
        </w:rPr>
        <w:t xml:space="preserve"> </w:t>
      </w:r>
      <w:r w:rsidR="00E544FE" w:rsidRPr="00C775D4">
        <w:rPr>
          <w:rFonts w:asciiTheme="majorHAnsi" w:hAnsiTheme="majorHAnsi" w:cs="Tahoma"/>
          <w:bCs/>
        </w:rPr>
        <w:t>Coimbatore</w:t>
      </w:r>
      <w:r w:rsidR="00D57F7E" w:rsidRPr="00C775D4">
        <w:rPr>
          <w:rFonts w:asciiTheme="majorHAnsi" w:hAnsiTheme="majorHAnsi" w:cs="Tahoma"/>
        </w:rPr>
        <w:t xml:space="preserve"> with 70</w:t>
      </w:r>
      <w:r w:rsidR="00692CBA" w:rsidRPr="00C775D4">
        <w:rPr>
          <w:rFonts w:asciiTheme="majorHAnsi" w:hAnsiTheme="majorHAnsi" w:cs="Tahoma"/>
        </w:rPr>
        <w:t xml:space="preserve"> % in April 2007</w:t>
      </w:r>
    </w:p>
    <w:p w:rsidR="00E271DF" w:rsidRDefault="00EC6A5A" w:rsidP="00BA33C3">
      <w:pPr>
        <w:numPr>
          <w:ilvl w:val="0"/>
          <w:numId w:val="3"/>
        </w:numPr>
        <w:tabs>
          <w:tab w:val="left" w:pos="720"/>
        </w:tabs>
        <w:spacing w:line="360" w:lineRule="auto"/>
        <w:rPr>
          <w:rFonts w:asciiTheme="majorHAnsi" w:hAnsiTheme="majorHAnsi" w:cs="Tahoma"/>
        </w:rPr>
      </w:pPr>
      <w:r w:rsidRPr="00C775D4">
        <w:rPr>
          <w:rFonts w:asciiTheme="majorHAnsi" w:hAnsiTheme="majorHAnsi" w:cs="Tahoma"/>
        </w:rPr>
        <w:t>BSC (C</w:t>
      </w:r>
      <w:r w:rsidR="00945F33" w:rsidRPr="00C775D4">
        <w:rPr>
          <w:rFonts w:asciiTheme="majorHAnsi" w:hAnsiTheme="majorHAnsi" w:cs="Tahoma"/>
        </w:rPr>
        <w:t>omputer Science</w:t>
      </w:r>
      <w:r w:rsidRPr="00C775D4">
        <w:rPr>
          <w:rFonts w:asciiTheme="majorHAnsi" w:hAnsiTheme="majorHAnsi" w:cs="Tahoma"/>
        </w:rPr>
        <w:t>)</w:t>
      </w:r>
      <w:r w:rsidR="00945F33" w:rsidRPr="00C775D4">
        <w:rPr>
          <w:rFonts w:asciiTheme="majorHAnsi" w:hAnsiTheme="majorHAnsi" w:cs="Tahoma"/>
        </w:rPr>
        <w:t xml:space="preserve"> from Erode Arts College (Bharathiar University), Erode with 5</w:t>
      </w:r>
      <w:r w:rsidR="00D57F7E" w:rsidRPr="00C775D4">
        <w:rPr>
          <w:rFonts w:asciiTheme="majorHAnsi" w:hAnsiTheme="majorHAnsi" w:cs="Tahoma"/>
        </w:rPr>
        <w:t>5%</w:t>
      </w:r>
      <w:r w:rsidRPr="00C775D4">
        <w:rPr>
          <w:rFonts w:asciiTheme="majorHAnsi" w:hAnsiTheme="majorHAnsi" w:cs="Tahoma"/>
        </w:rPr>
        <w:t xml:space="preserve"> in Apr 2003</w:t>
      </w:r>
    </w:p>
    <w:p w:rsidR="00BA33C3" w:rsidRPr="00C775D4" w:rsidRDefault="00BA33C3" w:rsidP="00907F6C">
      <w:pPr>
        <w:tabs>
          <w:tab w:val="left" w:pos="2898"/>
          <w:tab w:val="left" w:pos="8838"/>
        </w:tabs>
        <w:spacing w:after="120"/>
        <w:outlineLvl w:val="0"/>
        <w:rPr>
          <w:rFonts w:asciiTheme="majorHAnsi" w:hAnsiTheme="majorHAnsi" w:cs="Tahoma"/>
          <w:b/>
        </w:rPr>
      </w:pPr>
    </w:p>
    <w:p w:rsidR="00743EC1" w:rsidRPr="00C775D4" w:rsidRDefault="00743EC1" w:rsidP="00743EC1">
      <w:pPr>
        <w:jc w:val="both"/>
        <w:rPr>
          <w:rFonts w:asciiTheme="majorHAnsi" w:hAnsiTheme="majorHAnsi" w:cs="Tahoma"/>
          <w:b/>
          <w:smallCaps/>
          <w:noProof/>
          <w:u w:val="single"/>
        </w:rPr>
      </w:pPr>
      <w:r w:rsidRPr="009A0676">
        <w:rPr>
          <w:rFonts w:asciiTheme="majorHAnsi" w:hAnsiTheme="majorHAnsi" w:cs="Tahoma"/>
          <w:b/>
          <w:smallCaps/>
          <w:noProof/>
        </w:rPr>
        <w:t>Certification</w:t>
      </w:r>
      <w:r w:rsidR="00205D8A">
        <w:rPr>
          <w:rFonts w:asciiTheme="majorHAnsi" w:hAnsiTheme="majorHAnsi" w:cs="Tahoma"/>
          <w:b/>
          <w:smallCaps/>
          <w:noProof/>
        </w:rPr>
        <w:t>:</w:t>
      </w:r>
    </w:p>
    <w:p w:rsidR="00743EC1" w:rsidRPr="00C775D4" w:rsidRDefault="00743EC1" w:rsidP="00743EC1">
      <w:pPr>
        <w:jc w:val="both"/>
        <w:rPr>
          <w:rFonts w:asciiTheme="majorHAnsi" w:hAnsiTheme="majorHAnsi" w:cs="Tahoma"/>
          <w:b/>
          <w:smallCaps/>
          <w:noProof/>
        </w:rPr>
      </w:pPr>
    </w:p>
    <w:p w:rsidR="00743EC1" w:rsidRPr="00C775D4" w:rsidRDefault="00743EC1" w:rsidP="00743EC1">
      <w:pPr>
        <w:numPr>
          <w:ilvl w:val="0"/>
          <w:numId w:val="7"/>
        </w:numPr>
        <w:suppressAutoHyphens w:val="0"/>
        <w:spacing w:line="360" w:lineRule="auto"/>
        <w:jc w:val="both"/>
        <w:rPr>
          <w:rFonts w:asciiTheme="majorHAnsi" w:hAnsiTheme="majorHAnsi" w:cs="Tahoma"/>
          <w:b/>
          <w:i/>
        </w:rPr>
      </w:pPr>
      <w:r w:rsidRPr="00C775D4">
        <w:rPr>
          <w:rFonts w:asciiTheme="majorHAnsi" w:hAnsiTheme="majorHAnsi" w:cs="Tahoma"/>
          <w:b/>
          <w:i/>
        </w:rPr>
        <w:t xml:space="preserve">Microsoft Server Certification – </w:t>
      </w:r>
      <w:r w:rsidRPr="00C775D4">
        <w:rPr>
          <w:rFonts w:asciiTheme="majorHAnsi" w:hAnsiTheme="majorHAnsi" w:cs="Tahoma"/>
          <w:i/>
        </w:rPr>
        <w:t>SANSBOUND Ltd.,</w:t>
      </w:r>
      <w:r w:rsidR="00215B86">
        <w:rPr>
          <w:rFonts w:asciiTheme="majorHAnsi" w:hAnsiTheme="majorHAnsi" w:cs="Tahoma"/>
          <w:i/>
        </w:rPr>
        <w:t xml:space="preserve"> </w:t>
      </w:r>
      <w:r w:rsidRPr="00C775D4">
        <w:rPr>
          <w:rStyle w:val="NormalTahomaChar"/>
          <w:rFonts w:asciiTheme="majorHAnsi" w:hAnsiTheme="majorHAnsi"/>
          <w:b/>
          <w:i/>
        </w:rPr>
        <w:t xml:space="preserve">MCITP Certification ID : </w:t>
      </w:r>
      <w:r w:rsidRPr="00C775D4">
        <w:rPr>
          <w:rFonts w:asciiTheme="majorHAnsi" w:hAnsiTheme="majorHAnsi" w:cs="Tahoma"/>
          <w:b/>
          <w:i/>
          <w:color w:val="222222"/>
        </w:rPr>
        <w:t>9893115</w:t>
      </w:r>
    </w:p>
    <w:p w:rsidR="00743EC1" w:rsidRPr="00C775D4" w:rsidRDefault="00215B86" w:rsidP="00743EC1">
      <w:pPr>
        <w:pStyle w:val="ListParagraph"/>
        <w:numPr>
          <w:ilvl w:val="0"/>
          <w:numId w:val="8"/>
        </w:numPr>
        <w:jc w:val="both"/>
        <w:rPr>
          <w:rFonts w:asciiTheme="majorHAnsi" w:hAnsiTheme="majorHAnsi" w:cs="Tahoma"/>
          <w:bCs/>
        </w:rPr>
      </w:pPr>
      <w:r>
        <w:rPr>
          <w:rFonts w:asciiTheme="majorHAnsi" w:hAnsiTheme="majorHAnsi" w:cs="Tahoma"/>
          <w:bCs/>
        </w:rPr>
        <w:t xml:space="preserve">70-640 </w:t>
      </w:r>
      <w:r w:rsidRPr="00215B86">
        <w:rPr>
          <w:rFonts w:asciiTheme="majorHAnsi" w:hAnsiTheme="majorHAnsi" w:cs="Tahoma"/>
          <w:bCs/>
        </w:rPr>
        <w:sym w:font="Wingdings" w:char="F0E0"/>
      </w:r>
      <w:r>
        <w:rPr>
          <w:rFonts w:asciiTheme="majorHAnsi" w:hAnsiTheme="majorHAnsi" w:cs="Tahoma"/>
          <w:bCs/>
        </w:rPr>
        <w:t xml:space="preserve"> Windows Server 2008 Active Directory, configuring</w:t>
      </w:r>
    </w:p>
    <w:p w:rsidR="00743EC1" w:rsidRPr="00C775D4" w:rsidRDefault="00215B86" w:rsidP="00743EC1">
      <w:pPr>
        <w:pStyle w:val="ListParagraph"/>
        <w:numPr>
          <w:ilvl w:val="0"/>
          <w:numId w:val="8"/>
        </w:numPr>
        <w:jc w:val="both"/>
        <w:rPr>
          <w:rFonts w:asciiTheme="majorHAnsi" w:hAnsiTheme="majorHAnsi" w:cs="Tahoma"/>
          <w:bCs/>
        </w:rPr>
      </w:pPr>
      <w:r>
        <w:rPr>
          <w:rFonts w:asciiTheme="majorHAnsi" w:hAnsiTheme="majorHAnsi" w:cs="Tahoma"/>
          <w:bCs/>
        </w:rPr>
        <w:t xml:space="preserve">70-642 </w:t>
      </w:r>
      <w:r w:rsidRPr="00215B86">
        <w:rPr>
          <w:rFonts w:asciiTheme="majorHAnsi" w:hAnsiTheme="majorHAnsi" w:cs="Tahoma"/>
          <w:bCs/>
        </w:rPr>
        <w:sym w:font="Wingdings" w:char="F0E0"/>
      </w:r>
      <w:r>
        <w:rPr>
          <w:rFonts w:asciiTheme="majorHAnsi" w:hAnsiTheme="majorHAnsi" w:cs="Tahoma"/>
          <w:bCs/>
        </w:rPr>
        <w:t xml:space="preserve"> Windows Server 2008 Network Infrastructure , configuring</w:t>
      </w:r>
    </w:p>
    <w:p w:rsidR="00743EC1" w:rsidRPr="00C775D4" w:rsidRDefault="00215B86" w:rsidP="00743EC1">
      <w:pPr>
        <w:pStyle w:val="ListParagraph"/>
        <w:numPr>
          <w:ilvl w:val="0"/>
          <w:numId w:val="8"/>
        </w:numPr>
        <w:jc w:val="both"/>
        <w:rPr>
          <w:rFonts w:asciiTheme="majorHAnsi" w:hAnsiTheme="majorHAnsi" w:cs="Tahoma"/>
        </w:rPr>
      </w:pPr>
      <w:r>
        <w:rPr>
          <w:rFonts w:asciiTheme="majorHAnsi" w:hAnsiTheme="majorHAnsi" w:cs="Tahoma"/>
        </w:rPr>
        <w:t xml:space="preserve">70-646 </w:t>
      </w:r>
      <w:r w:rsidRPr="00215B86">
        <w:rPr>
          <w:rFonts w:asciiTheme="majorHAnsi" w:hAnsiTheme="majorHAnsi" w:cs="Tahoma"/>
          <w:bCs/>
        </w:rPr>
        <w:sym w:font="Wingdings" w:char="F0E0"/>
      </w:r>
      <w:r>
        <w:rPr>
          <w:rFonts w:asciiTheme="majorHAnsi" w:hAnsiTheme="majorHAnsi" w:cs="Tahoma"/>
          <w:bCs/>
        </w:rPr>
        <w:t xml:space="preserve"> Windows Server 2008 Server Administration</w:t>
      </w:r>
    </w:p>
    <w:p w:rsidR="00EC6A5A" w:rsidRPr="00C775D4" w:rsidRDefault="00EC6A5A" w:rsidP="00B72928">
      <w:pPr>
        <w:suppressAutoHyphens w:val="0"/>
        <w:outlineLvl w:val="3"/>
        <w:rPr>
          <w:rFonts w:asciiTheme="majorHAnsi" w:hAnsiTheme="majorHAnsi" w:cs="Tahoma"/>
          <w:b/>
          <w:i/>
          <w:color w:val="222222"/>
        </w:rPr>
      </w:pPr>
    </w:p>
    <w:p w:rsidR="00945F33" w:rsidRPr="00C775D4" w:rsidRDefault="00945F33">
      <w:pPr>
        <w:pStyle w:val="Heading1"/>
        <w:tabs>
          <w:tab w:val="left" w:pos="0"/>
        </w:tabs>
        <w:spacing w:before="60"/>
        <w:rPr>
          <w:rFonts w:asciiTheme="majorHAnsi" w:hAnsiTheme="majorHAnsi" w:cs="Tahoma"/>
          <w:i/>
          <w:sz w:val="24"/>
          <w:szCs w:val="24"/>
        </w:rPr>
      </w:pPr>
      <w:r w:rsidRPr="00C775D4">
        <w:rPr>
          <w:rFonts w:asciiTheme="majorHAnsi" w:hAnsiTheme="majorHAnsi" w:cs="Tahoma"/>
          <w:i/>
          <w:sz w:val="24"/>
          <w:szCs w:val="24"/>
        </w:rPr>
        <w:t>PERSONAL DATA</w:t>
      </w:r>
      <w:r w:rsidR="00205D8A">
        <w:rPr>
          <w:rFonts w:asciiTheme="majorHAnsi" w:hAnsiTheme="majorHAnsi" w:cs="Tahoma"/>
          <w:i/>
          <w:sz w:val="24"/>
          <w:szCs w:val="24"/>
        </w:rPr>
        <w:t>:</w:t>
      </w:r>
    </w:p>
    <w:p w:rsidR="00EC6A5A" w:rsidRPr="00C775D4" w:rsidRDefault="00EC6A5A" w:rsidP="00EC6A5A">
      <w:pPr>
        <w:rPr>
          <w:rFonts w:asciiTheme="majorHAnsi" w:hAnsiTheme="majorHAnsi" w:cs="Tahoma"/>
        </w:rPr>
      </w:pPr>
    </w:p>
    <w:p w:rsidR="00EF1946" w:rsidRPr="00C775D4" w:rsidRDefault="00EF1946" w:rsidP="00BD4CAC">
      <w:pPr>
        <w:spacing w:line="276" w:lineRule="auto"/>
        <w:rPr>
          <w:rFonts w:asciiTheme="majorHAnsi" w:hAnsiTheme="majorHAnsi" w:cs="Tahoma"/>
        </w:rPr>
      </w:pPr>
      <w:r w:rsidRPr="00C775D4">
        <w:rPr>
          <w:rFonts w:asciiTheme="majorHAnsi" w:hAnsiTheme="majorHAnsi" w:cs="Tahoma"/>
        </w:rPr>
        <w:tab/>
        <w:t>Name</w:t>
      </w:r>
      <w:r w:rsidRPr="00C775D4">
        <w:rPr>
          <w:rFonts w:asciiTheme="majorHAnsi" w:hAnsiTheme="majorHAnsi" w:cs="Tahoma"/>
        </w:rPr>
        <w:tab/>
      </w:r>
      <w:r w:rsidRPr="00C775D4">
        <w:rPr>
          <w:rFonts w:asciiTheme="majorHAnsi" w:hAnsiTheme="majorHAnsi" w:cs="Tahoma"/>
        </w:rPr>
        <w:tab/>
      </w:r>
      <w:r w:rsidRPr="00C775D4">
        <w:rPr>
          <w:rFonts w:asciiTheme="majorHAnsi" w:hAnsiTheme="majorHAnsi" w:cs="Tahoma"/>
        </w:rPr>
        <w:tab/>
      </w:r>
      <w:r w:rsidR="00BD4CAC" w:rsidRPr="00C775D4">
        <w:rPr>
          <w:rFonts w:asciiTheme="majorHAnsi" w:hAnsiTheme="majorHAnsi" w:cs="Tahoma"/>
        </w:rPr>
        <w:t xml:space="preserve">  </w:t>
      </w:r>
      <w:r w:rsidRPr="00C775D4">
        <w:rPr>
          <w:rFonts w:asciiTheme="majorHAnsi" w:hAnsiTheme="majorHAnsi" w:cs="Tahoma"/>
        </w:rPr>
        <w:t>: M.Senthilkumar</w:t>
      </w:r>
    </w:p>
    <w:p w:rsidR="00945F33" w:rsidRPr="00C775D4" w:rsidRDefault="00945F33" w:rsidP="00BD4CAC">
      <w:pPr>
        <w:spacing w:line="276" w:lineRule="auto"/>
        <w:ind w:firstLine="720"/>
        <w:rPr>
          <w:rFonts w:asciiTheme="majorHAnsi" w:hAnsiTheme="majorHAnsi" w:cs="Tahoma"/>
        </w:rPr>
      </w:pPr>
      <w:r w:rsidRPr="00C775D4">
        <w:rPr>
          <w:rFonts w:asciiTheme="majorHAnsi" w:hAnsiTheme="majorHAnsi" w:cs="Tahoma"/>
        </w:rPr>
        <w:t>Date of Birt</w:t>
      </w:r>
      <w:r w:rsidR="00EC6A5A" w:rsidRPr="00C775D4">
        <w:rPr>
          <w:rFonts w:asciiTheme="majorHAnsi" w:hAnsiTheme="majorHAnsi" w:cs="Tahoma"/>
        </w:rPr>
        <w:t xml:space="preserve">h           </w:t>
      </w:r>
      <w:r w:rsidR="001A5728" w:rsidRPr="00C775D4">
        <w:rPr>
          <w:rFonts w:asciiTheme="majorHAnsi" w:hAnsiTheme="majorHAnsi" w:cs="Tahoma"/>
        </w:rPr>
        <w:t xml:space="preserve">       : 08-</w:t>
      </w:r>
      <w:r w:rsidR="00B77BDE" w:rsidRPr="00C775D4">
        <w:rPr>
          <w:rFonts w:asciiTheme="majorHAnsi" w:hAnsiTheme="majorHAnsi" w:cs="Tahoma"/>
        </w:rPr>
        <w:t>09</w:t>
      </w:r>
      <w:r w:rsidR="001A5728" w:rsidRPr="00C775D4">
        <w:rPr>
          <w:rFonts w:asciiTheme="majorHAnsi" w:hAnsiTheme="majorHAnsi" w:cs="Tahoma"/>
        </w:rPr>
        <w:t xml:space="preserve">-1982 </w:t>
      </w:r>
    </w:p>
    <w:p w:rsidR="00945F33" w:rsidRPr="00C775D4" w:rsidRDefault="00945F33" w:rsidP="00BD4CAC">
      <w:pPr>
        <w:spacing w:line="276" w:lineRule="auto"/>
        <w:rPr>
          <w:rFonts w:asciiTheme="majorHAnsi" w:hAnsiTheme="majorHAnsi" w:cs="Tahoma"/>
        </w:rPr>
      </w:pPr>
      <w:r w:rsidRPr="00C775D4">
        <w:rPr>
          <w:rFonts w:asciiTheme="majorHAnsi" w:hAnsiTheme="majorHAnsi" w:cs="Tahoma"/>
        </w:rPr>
        <w:tab/>
        <w:t>Sex</w:t>
      </w:r>
      <w:r w:rsidRPr="00C775D4">
        <w:rPr>
          <w:rFonts w:asciiTheme="majorHAnsi" w:hAnsiTheme="majorHAnsi" w:cs="Tahoma"/>
        </w:rPr>
        <w:tab/>
      </w:r>
      <w:r w:rsidRPr="00C775D4">
        <w:rPr>
          <w:rFonts w:asciiTheme="majorHAnsi" w:hAnsiTheme="majorHAnsi" w:cs="Tahoma"/>
        </w:rPr>
        <w:tab/>
      </w:r>
      <w:r w:rsidRPr="00C775D4">
        <w:rPr>
          <w:rFonts w:asciiTheme="majorHAnsi" w:hAnsiTheme="majorHAnsi" w:cs="Tahoma"/>
        </w:rPr>
        <w:tab/>
      </w:r>
      <w:r w:rsidR="00BD4CAC" w:rsidRPr="00C775D4">
        <w:rPr>
          <w:rFonts w:asciiTheme="majorHAnsi" w:hAnsiTheme="majorHAnsi" w:cs="Tahoma"/>
        </w:rPr>
        <w:t xml:space="preserve">  </w:t>
      </w:r>
      <w:r w:rsidRPr="00C775D4">
        <w:rPr>
          <w:rFonts w:asciiTheme="majorHAnsi" w:hAnsiTheme="majorHAnsi" w:cs="Tahoma"/>
        </w:rPr>
        <w:t>: Male</w:t>
      </w:r>
    </w:p>
    <w:p w:rsidR="00945F33" w:rsidRPr="00C775D4" w:rsidRDefault="00945F33" w:rsidP="00BD4CAC">
      <w:pPr>
        <w:spacing w:line="276" w:lineRule="auto"/>
        <w:rPr>
          <w:rFonts w:asciiTheme="majorHAnsi" w:hAnsiTheme="majorHAnsi" w:cs="Tahoma"/>
        </w:rPr>
      </w:pPr>
      <w:r w:rsidRPr="00C775D4">
        <w:rPr>
          <w:rFonts w:asciiTheme="majorHAnsi" w:hAnsiTheme="majorHAnsi" w:cs="Tahoma"/>
        </w:rPr>
        <w:tab/>
        <w:t>Marital Status</w:t>
      </w:r>
      <w:r w:rsidRPr="00C775D4">
        <w:rPr>
          <w:rFonts w:asciiTheme="majorHAnsi" w:hAnsiTheme="majorHAnsi" w:cs="Tahoma"/>
        </w:rPr>
        <w:tab/>
      </w:r>
      <w:r w:rsidRPr="00C775D4">
        <w:rPr>
          <w:rFonts w:asciiTheme="majorHAnsi" w:hAnsiTheme="majorHAnsi" w:cs="Tahoma"/>
        </w:rPr>
        <w:tab/>
      </w:r>
      <w:r w:rsidR="00BD4CAC" w:rsidRPr="00C775D4">
        <w:rPr>
          <w:rFonts w:asciiTheme="majorHAnsi" w:hAnsiTheme="majorHAnsi" w:cs="Tahoma"/>
        </w:rPr>
        <w:t xml:space="preserve">  </w:t>
      </w:r>
      <w:r w:rsidRPr="00C775D4">
        <w:rPr>
          <w:rFonts w:asciiTheme="majorHAnsi" w:hAnsiTheme="majorHAnsi" w:cs="Tahoma"/>
        </w:rPr>
        <w:t xml:space="preserve">: </w:t>
      </w:r>
      <w:r w:rsidR="00480EAC" w:rsidRPr="00C775D4">
        <w:rPr>
          <w:rFonts w:asciiTheme="majorHAnsi" w:hAnsiTheme="majorHAnsi" w:cs="Tahoma"/>
        </w:rPr>
        <w:t>Married</w:t>
      </w:r>
    </w:p>
    <w:p w:rsidR="00945F33" w:rsidRPr="00C775D4" w:rsidRDefault="00945F33" w:rsidP="00BD4CAC">
      <w:pPr>
        <w:spacing w:line="276" w:lineRule="auto"/>
        <w:rPr>
          <w:rFonts w:asciiTheme="majorHAnsi" w:hAnsiTheme="majorHAnsi" w:cs="Tahoma"/>
        </w:rPr>
      </w:pPr>
      <w:r w:rsidRPr="00C775D4">
        <w:rPr>
          <w:rFonts w:asciiTheme="majorHAnsi" w:hAnsiTheme="majorHAnsi" w:cs="Tahoma"/>
        </w:rPr>
        <w:tab/>
        <w:t xml:space="preserve">Nationality </w:t>
      </w:r>
      <w:r w:rsidRPr="00C775D4">
        <w:rPr>
          <w:rFonts w:asciiTheme="majorHAnsi" w:hAnsiTheme="majorHAnsi" w:cs="Tahoma"/>
        </w:rPr>
        <w:tab/>
      </w:r>
      <w:r w:rsidRPr="00C775D4">
        <w:rPr>
          <w:rFonts w:asciiTheme="majorHAnsi" w:hAnsiTheme="majorHAnsi" w:cs="Tahoma"/>
        </w:rPr>
        <w:tab/>
      </w:r>
      <w:r w:rsidR="00BD4CAC" w:rsidRPr="00C775D4">
        <w:rPr>
          <w:rFonts w:asciiTheme="majorHAnsi" w:hAnsiTheme="majorHAnsi" w:cs="Tahoma"/>
        </w:rPr>
        <w:t xml:space="preserve">  </w:t>
      </w:r>
      <w:r w:rsidRPr="00C775D4">
        <w:rPr>
          <w:rFonts w:asciiTheme="majorHAnsi" w:hAnsiTheme="majorHAnsi" w:cs="Tahoma"/>
        </w:rPr>
        <w:t>: Indian</w:t>
      </w:r>
    </w:p>
    <w:p w:rsidR="00945F33" w:rsidRPr="00C775D4" w:rsidRDefault="00945F33" w:rsidP="00BD4CAC">
      <w:pPr>
        <w:spacing w:line="276" w:lineRule="auto"/>
        <w:rPr>
          <w:rFonts w:asciiTheme="majorHAnsi" w:hAnsiTheme="majorHAnsi" w:cs="Tahoma"/>
        </w:rPr>
      </w:pPr>
      <w:r w:rsidRPr="00C775D4">
        <w:rPr>
          <w:rFonts w:asciiTheme="majorHAnsi" w:hAnsiTheme="majorHAnsi" w:cs="Tahoma"/>
        </w:rPr>
        <w:tab/>
        <w:t>Religion</w:t>
      </w:r>
      <w:r w:rsidRPr="00C775D4">
        <w:rPr>
          <w:rFonts w:asciiTheme="majorHAnsi" w:hAnsiTheme="majorHAnsi" w:cs="Tahoma"/>
        </w:rPr>
        <w:tab/>
      </w:r>
      <w:r w:rsidRPr="00C775D4">
        <w:rPr>
          <w:rFonts w:asciiTheme="majorHAnsi" w:hAnsiTheme="majorHAnsi" w:cs="Tahoma"/>
        </w:rPr>
        <w:tab/>
      </w:r>
      <w:r w:rsidR="00BD4CAC" w:rsidRPr="00C775D4">
        <w:rPr>
          <w:rFonts w:asciiTheme="majorHAnsi" w:hAnsiTheme="majorHAnsi" w:cs="Tahoma"/>
        </w:rPr>
        <w:t xml:space="preserve">  </w:t>
      </w:r>
      <w:r w:rsidRPr="00C775D4">
        <w:rPr>
          <w:rFonts w:asciiTheme="majorHAnsi" w:hAnsiTheme="majorHAnsi" w:cs="Tahoma"/>
        </w:rPr>
        <w:t>: Hindu</w:t>
      </w:r>
      <w:r w:rsidRPr="00C775D4">
        <w:rPr>
          <w:rFonts w:asciiTheme="majorHAnsi" w:hAnsiTheme="majorHAnsi" w:cs="Tahoma"/>
        </w:rPr>
        <w:tab/>
      </w:r>
    </w:p>
    <w:p w:rsidR="00945F33" w:rsidRPr="00C775D4" w:rsidRDefault="00CC3E22" w:rsidP="00BD4CAC">
      <w:pPr>
        <w:spacing w:line="276" w:lineRule="auto"/>
        <w:rPr>
          <w:rFonts w:asciiTheme="majorHAnsi" w:hAnsiTheme="majorHAnsi" w:cs="Tahoma"/>
        </w:rPr>
      </w:pPr>
      <w:r w:rsidRPr="00C775D4">
        <w:rPr>
          <w:rFonts w:asciiTheme="majorHAnsi" w:hAnsiTheme="majorHAnsi" w:cs="Tahoma"/>
        </w:rPr>
        <w:tab/>
        <w:t xml:space="preserve">Language </w:t>
      </w:r>
      <w:r w:rsidR="00A44994" w:rsidRPr="00C775D4">
        <w:rPr>
          <w:rFonts w:asciiTheme="majorHAnsi" w:hAnsiTheme="majorHAnsi" w:cs="Tahoma"/>
        </w:rPr>
        <w:t>Proficiency:</w:t>
      </w:r>
      <w:r w:rsidR="00945F33" w:rsidRPr="00C775D4">
        <w:rPr>
          <w:rFonts w:asciiTheme="majorHAnsi" w:hAnsiTheme="majorHAnsi" w:cs="Tahoma"/>
        </w:rPr>
        <w:t xml:space="preserve"> Tamil, English </w:t>
      </w:r>
    </w:p>
    <w:p w:rsidR="00945F33" w:rsidRPr="00C775D4" w:rsidRDefault="00945F33" w:rsidP="006E561A">
      <w:pPr>
        <w:rPr>
          <w:rFonts w:asciiTheme="majorHAnsi" w:hAnsiTheme="majorHAnsi" w:cs="Tahoma"/>
        </w:rPr>
      </w:pPr>
      <w:r w:rsidRPr="00C775D4">
        <w:rPr>
          <w:rFonts w:asciiTheme="majorHAnsi" w:hAnsiTheme="majorHAnsi" w:cs="Tahoma"/>
        </w:rPr>
        <w:t xml:space="preserve">              </w:t>
      </w:r>
      <w:r w:rsidR="00CD26A7" w:rsidRPr="00C775D4">
        <w:rPr>
          <w:rFonts w:asciiTheme="majorHAnsi" w:hAnsiTheme="majorHAnsi" w:cs="Tahoma"/>
        </w:rPr>
        <w:t>Permanent Address</w:t>
      </w:r>
      <w:r w:rsidR="00CD26A7" w:rsidRPr="00C775D4">
        <w:rPr>
          <w:rFonts w:asciiTheme="majorHAnsi" w:hAnsiTheme="majorHAnsi" w:cs="Tahoma"/>
        </w:rPr>
        <w:tab/>
        <w:t xml:space="preserve">  : 1-41, Muniappan kovil street,</w:t>
      </w:r>
    </w:p>
    <w:p w:rsidR="00EF1946" w:rsidRPr="00C775D4" w:rsidRDefault="00CD26A7" w:rsidP="00B77BDE">
      <w:pPr>
        <w:rPr>
          <w:rFonts w:asciiTheme="majorHAnsi" w:hAnsiTheme="majorHAnsi" w:cs="Tahoma"/>
        </w:rPr>
      </w:pPr>
      <w:r w:rsidRPr="00C775D4">
        <w:rPr>
          <w:rFonts w:asciiTheme="majorHAnsi" w:hAnsiTheme="majorHAnsi" w:cs="Tahoma"/>
        </w:rPr>
        <w:tab/>
      </w:r>
      <w:r w:rsidRPr="00C775D4">
        <w:rPr>
          <w:rFonts w:asciiTheme="majorHAnsi" w:hAnsiTheme="majorHAnsi" w:cs="Tahoma"/>
        </w:rPr>
        <w:tab/>
      </w:r>
      <w:r w:rsidRPr="00C775D4">
        <w:rPr>
          <w:rFonts w:asciiTheme="majorHAnsi" w:hAnsiTheme="majorHAnsi" w:cs="Tahoma"/>
        </w:rPr>
        <w:tab/>
      </w:r>
      <w:r w:rsidRPr="00C775D4">
        <w:rPr>
          <w:rFonts w:asciiTheme="majorHAnsi" w:hAnsiTheme="majorHAnsi" w:cs="Tahoma"/>
        </w:rPr>
        <w:tab/>
        <w:t xml:space="preserve">    Gurusamipalayam(Post),</w:t>
      </w:r>
    </w:p>
    <w:p w:rsidR="00CD26A7" w:rsidRPr="00C775D4" w:rsidRDefault="00CD26A7" w:rsidP="00B77BDE">
      <w:pPr>
        <w:rPr>
          <w:rFonts w:asciiTheme="majorHAnsi" w:hAnsiTheme="majorHAnsi" w:cs="Tahoma"/>
        </w:rPr>
      </w:pPr>
      <w:r w:rsidRPr="00C775D4">
        <w:rPr>
          <w:rFonts w:asciiTheme="majorHAnsi" w:hAnsiTheme="majorHAnsi" w:cs="Tahoma"/>
        </w:rPr>
        <w:tab/>
      </w:r>
      <w:r w:rsidRPr="00C775D4">
        <w:rPr>
          <w:rFonts w:asciiTheme="majorHAnsi" w:hAnsiTheme="majorHAnsi" w:cs="Tahoma"/>
        </w:rPr>
        <w:tab/>
      </w:r>
      <w:r w:rsidRPr="00C775D4">
        <w:rPr>
          <w:rFonts w:asciiTheme="majorHAnsi" w:hAnsiTheme="majorHAnsi" w:cs="Tahoma"/>
        </w:rPr>
        <w:tab/>
      </w:r>
      <w:r w:rsidRPr="00C775D4">
        <w:rPr>
          <w:rFonts w:asciiTheme="majorHAnsi" w:hAnsiTheme="majorHAnsi" w:cs="Tahoma"/>
        </w:rPr>
        <w:tab/>
        <w:t xml:space="preserve">    Rasipuram(Tal</w:t>
      </w:r>
      <w:r w:rsidR="00205D8A">
        <w:rPr>
          <w:rFonts w:asciiTheme="majorHAnsi" w:hAnsiTheme="majorHAnsi" w:cs="Tahoma"/>
        </w:rPr>
        <w:t>u</w:t>
      </w:r>
      <w:r w:rsidRPr="00C775D4">
        <w:rPr>
          <w:rFonts w:asciiTheme="majorHAnsi" w:hAnsiTheme="majorHAnsi" w:cs="Tahoma"/>
        </w:rPr>
        <w:t>k</w:t>
      </w:r>
      <w:r w:rsidR="00205D8A">
        <w:rPr>
          <w:rFonts w:asciiTheme="majorHAnsi" w:hAnsiTheme="majorHAnsi" w:cs="Tahoma"/>
        </w:rPr>
        <w:t>a</w:t>
      </w:r>
      <w:r w:rsidRPr="00C775D4">
        <w:rPr>
          <w:rFonts w:asciiTheme="majorHAnsi" w:hAnsiTheme="majorHAnsi" w:cs="Tahoma"/>
        </w:rPr>
        <w:t>),</w:t>
      </w:r>
    </w:p>
    <w:p w:rsidR="00CD26A7" w:rsidRPr="00C775D4" w:rsidRDefault="00CD26A7" w:rsidP="00B77BDE">
      <w:pPr>
        <w:rPr>
          <w:rFonts w:asciiTheme="majorHAnsi" w:hAnsiTheme="majorHAnsi" w:cs="Tahoma"/>
        </w:rPr>
      </w:pPr>
      <w:r w:rsidRPr="00C775D4">
        <w:rPr>
          <w:rFonts w:asciiTheme="majorHAnsi" w:hAnsiTheme="majorHAnsi" w:cs="Tahoma"/>
        </w:rPr>
        <w:tab/>
      </w:r>
      <w:r w:rsidRPr="00C775D4">
        <w:rPr>
          <w:rFonts w:asciiTheme="majorHAnsi" w:hAnsiTheme="majorHAnsi" w:cs="Tahoma"/>
        </w:rPr>
        <w:tab/>
      </w:r>
      <w:r w:rsidRPr="00C775D4">
        <w:rPr>
          <w:rFonts w:asciiTheme="majorHAnsi" w:hAnsiTheme="majorHAnsi" w:cs="Tahoma"/>
        </w:rPr>
        <w:tab/>
      </w:r>
      <w:r w:rsidRPr="00C775D4">
        <w:rPr>
          <w:rFonts w:asciiTheme="majorHAnsi" w:hAnsiTheme="majorHAnsi" w:cs="Tahoma"/>
        </w:rPr>
        <w:tab/>
        <w:t xml:space="preserve">    Namakkal – 637 403</w:t>
      </w:r>
    </w:p>
    <w:p w:rsidR="00BA33C3" w:rsidRPr="00C775D4" w:rsidRDefault="00BA33C3" w:rsidP="00B77BDE">
      <w:pPr>
        <w:rPr>
          <w:rFonts w:asciiTheme="majorHAnsi" w:hAnsiTheme="majorHAnsi" w:cs="Tahoma"/>
        </w:rPr>
      </w:pPr>
    </w:p>
    <w:p w:rsidR="00BA33C3" w:rsidRPr="00C775D4" w:rsidRDefault="00BA33C3" w:rsidP="00B77BDE">
      <w:pPr>
        <w:rPr>
          <w:rFonts w:asciiTheme="majorHAnsi" w:hAnsiTheme="majorHAnsi" w:cs="Tahoma"/>
        </w:rPr>
      </w:pPr>
    </w:p>
    <w:p w:rsidR="00945F33" w:rsidRPr="00C775D4" w:rsidRDefault="00205D8A">
      <w:pPr>
        <w:rPr>
          <w:rFonts w:asciiTheme="majorHAnsi" w:hAnsiTheme="majorHAnsi" w:cs="Tahoma"/>
          <w:b/>
          <w:bCs/>
        </w:rPr>
      </w:pPr>
      <w:r w:rsidRPr="00C775D4">
        <w:rPr>
          <w:rFonts w:asciiTheme="majorHAnsi" w:hAnsiTheme="majorHAnsi" w:cs="Tahoma"/>
          <w:b/>
          <w:bCs/>
        </w:rPr>
        <w:t>DECLARATION</w:t>
      </w:r>
      <w:r w:rsidR="00945F33" w:rsidRPr="00C775D4">
        <w:rPr>
          <w:rFonts w:asciiTheme="majorHAnsi" w:hAnsiTheme="majorHAnsi" w:cs="Tahoma"/>
          <w:b/>
          <w:bCs/>
        </w:rPr>
        <w:t>:</w:t>
      </w:r>
    </w:p>
    <w:p w:rsidR="00945F33" w:rsidRPr="00C775D4" w:rsidRDefault="00945F33">
      <w:pPr>
        <w:ind w:firstLine="720"/>
        <w:rPr>
          <w:rFonts w:asciiTheme="majorHAnsi" w:hAnsiTheme="majorHAnsi" w:cs="Tahoma"/>
        </w:rPr>
      </w:pPr>
      <w:r w:rsidRPr="00C775D4">
        <w:rPr>
          <w:rFonts w:asciiTheme="majorHAnsi" w:hAnsiTheme="majorHAnsi" w:cs="Tahoma"/>
        </w:rPr>
        <w:t xml:space="preserve">I </w:t>
      </w:r>
      <w:r w:rsidR="00480EAC" w:rsidRPr="00C775D4">
        <w:rPr>
          <w:rFonts w:asciiTheme="majorHAnsi" w:hAnsiTheme="majorHAnsi" w:cs="Tahoma"/>
        </w:rPr>
        <w:t>hereby declare that</w:t>
      </w:r>
      <w:r w:rsidRPr="00C775D4">
        <w:rPr>
          <w:rFonts w:asciiTheme="majorHAnsi" w:hAnsiTheme="majorHAnsi" w:cs="Tahoma"/>
        </w:rPr>
        <w:t xml:space="preserve"> all the information listed above is true to the best of my                                                       knowledge</w:t>
      </w:r>
      <w:r w:rsidR="00480EAC" w:rsidRPr="00C775D4">
        <w:rPr>
          <w:rFonts w:asciiTheme="majorHAnsi" w:hAnsiTheme="majorHAnsi" w:cs="Tahoma"/>
        </w:rPr>
        <w:t>.</w:t>
      </w:r>
    </w:p>
    <w:p w:rsidR="00B02B93" w:rsidRPr="00C775D4" w:rsidRDefault="00B02B93">
      <w:pPr>
        <w:ind w:firstLine="720"/>
        <w:rPr>
          <w:rFonts w:asciiTheme="majorHAnsi" w:hAnsiTheme="majorHAnsi" w:cs="Tahoma"/>
        </w:rPr>
      </w:pPr>
    </w:p>
    <w:p w:rsidR="00BA33C3" w:rsidRPr="00C775D4" w:rsidRDefault="00BA33C3">
      <w:pPr>
        <w:ind w:firstLine="720"/>
        <w:rPr>
          <w:rFonts w:asciiTheme="majorHAnsi" w:hAnsiTheme="majorHAnsi" w:cs="Tahoma"/>
        </w:rPr>
      </w:pPr>
    </w:p>
    <w:p w:rsidR="00934770" w:rsidRDefault="00934770">
      <w:pPr>
        <w:rPr>
          <w:rFonts w:asciiTheme="majorHAnsi" w:hAnsiTheme="majorHAnsi" w:cs="Tahoma"/>
        </w:rPr>
      </w:pPr>
    </w:p>
    <w:p w:rsidR="00934770" w:rsidRDefault="00934770">
      <w:pPr>
        <w:rPr>
          <w:rFonts w:asciiTheme="majorHAnsi" w:hAnsiTheme="majorHAnsi" w:cs="Tahoma"/>
        </w:rPr>
      </w:pPr>
    </w:p>
    <w:p w:rsidR="00934770" w:rsidRDefault="00934770">
      <w:pPr>
        <w:rPr>
          <w:rFonts w:asciiTheme="majorHAnsi" w:hAnsiTheme="majorHAnsi" w:cs="Tahoma"/>
        </w:rPr>
      </w:pPr>
    </w:p>
    <w:p w:rsidR="00934770" w:rsidRDefault="00934770">
      <w:pPr>
        <w:rPr>
          <w:rFonts w:asciiTheme="majorHAnsi" w:hAnsiTheme="majorHAnsi" w:cs="Tahoma"/>
        </w:rPr>
      </w:pPr>
    </w:p>
    <w:p w:rsidR="00934770" w:rsidRDefault="00934770">
      <w:pPr>
        <w:rPr>
          <w:rFonts w:asciiTheme="majorHAnsi" w:hAnsiTheme="majorHAnsi" w:cs="Tahoma"/>
        </w:rPr>
      </w:pPr>
    </w:p>
    <w:p w:rsidR="00934770" w:rsidRDefault="00934770">
      <w:pPr>
        <w:rPr>
          <w:rFonts w:asciiTheme="majorHAnsi" w:hAnsiTheme="majorHAnsi" w:cs="Tahoma"/>
        </w:rPr>
      </w:pPr>
    </w:p>
    <w:p w:rsidR="00945F33" w:rsidRPr="00C775D4" w:rsidRDefault="00945F33">
      <w:pPr>
        <w:rPr>
          <w:rFonts w:asciiTheme="majorHAnsi" w:hAnsiTheme="majorHAnsi" w:cs="Tahoma"/>
        </w:rPr>
      </w:pPr>
      <w:r w:rsidRPr="00C775D4">
        <w:rPr>
          <w:rFonts w:asciiTheme="majorHAnsi" w:hAnsiTheme="majorHAnsi" w:cs="Tahoma"/>
          <w:b/>
          <w:bCs/>
        </w:rPr>
        <w:t>Place:</w:t>
      </w:r>
      <w:r w:rsidRPr="00C775D4">
        <w:rPr>
          <w:rFonts w:asciiTheme="majorHAnsi" w:hAnsiTheme="majorHAnsi" w:cs="Tahoma"/>
          <w:b/>
          <w:bCs/>
        </w:rPr>
        <w:tab/>
      </w:r>
      <w:r w:rsidRPr="00C775D4">
        <w:rPr>
          <w:rFonts w:asciiTheme="majorHAnsi" w:hAnsiTheme="majorHAnsi" w:cs="Tahoma"/>
          <w:b/>
          <w:bCs/>
        </w:rPr>
        <w:tab/>
      </w:r>
      <w:r w:rsidRPr="00C775D4">
        <w:rPr>
          <w:rFonts w:asciiTheme="majorHAnsi" w:hAnsiTheme="majorHAnsi" w:cs="Tahoma"/>
          <w:b/>
          <w:bCs/>
        </w:rPr>
        <w:tab/>
      </w:r>
      <w:r w:rsidRPr="00C775D4">
        <w:rPr>
          <w:rFonts w:asciiTheme="majorHAnsi" w:hAnsiTheme="majorHAnsi" w:cs="Tahoma"/>
          <w:b/>
          <w:bCs/>
        </w:rPr>
        <w:tab/>
      </w:r>
      <w:r w:rsidRPr="00C775D4">
        <w:rPr>
          <w:rFonts w:asciiTheme="majorHAnsi" w:hAnsiTheme="majorHAnsi" w:cs="Tahoma"/>
          <w:b/>
          <w:bCs/>
        </w:rPr>
        <w:tab/>
      </w:r>
      <w:r w:rsidRPr="00C775D4">
        <w:rPr>
          <w:rFonts w:asciiTheme="majorHAnsi" w:hAnsiTheme="majorHAnsi" w:cs="Tahoma"/>
          <w:b/>
          <w:bCs/>
        </w:rPr>
        <w:tab/>
      </w:r>
      <w:r w:rsidRPr="00C775D4">
        <w:rPr>
          <w:rFonts w:asciiTheme="majorHAnsi" w:hAnsiTheme="majorHAnsi" w:cs="Tahoma"/>
          <w:b/>
          <w:bCs/>
        </w:rPr>
        <w:tab/>
      </w:r>
      <w:r w:rsidRPr="00C775D4">
        <w:rPr>
          <w:rFonts w:asciiTheme="majorHAnsi" w:hAnsiTheme="majorHAnsi" w:cs="Tahoma"/>
          <w:b/>
          <w:bCs/>
        </w:rPr>
        <w:tab/>
      </w:r>
      <w:r w:rsidRPr="00C775D4">
        <w:rPr>
          <w:rFonts w:asciiTheme="majorHAnsi" w:hAnsiTheme="majorHAnsi" w:cs="Tahoma"/>
          <w:b/>
          <w:bCs/>
        </w:rPr>
        <w:tab/>
      </w:r>
      <w:r w:rsidRPr="00C775D4">
        <w:rPr>
          <w:rFonts w:asciiTheme="majorHAnsi" w:hAnsiTheme="majorHAnsi" w:cs="Tahoma"/>
        </w:rPr>
        <w:t xml:space="preserve">                                                                                             </w:t>
      </w:r>
    </w:p>
    <w:p w:rsidR="00945F33" w:rsidRPr="00C775D4" w:rsidRDefault="00692CBA">
      <w:pPr>
        <w:spacing w:before="60" w:after="60"/>
        <w:jc w:val="both"/>
        <w:rPr>
          <w:rFonts w:asciiTheme="majorHAnsi" w:hAnsiTheme="majorHAnsi" w:cs="Tahoma"/>
        </w:rPr>
      </w:pPr>
      <w:r w:rsidRPr="00C775D4">
        <w:rPr>
          <w:rFonts w:asciiTheme="majorHAnsi" w:hAnsiTheme="majorHAnsi" w:cs="Tahoma"/>
          <w:b/>
          <w:bCs/>
        </w:rPr>
        <w:t>Date:</w:t>
      </w:r>
      <w:r w:rsidR="00222EB1" w:rsidRPr="00C775D4">
        <w:rPr>
          <w:rFonts w:asciiTheme="majorHAnsi" w:hAnsiTheme="majorHAnsi" w:cs="Tahoma"/>
          <w:b/>
          <w:bCs/>
        </w:rPr>
        <w:t xml:space="preserve">       </w:t>
      </w:r>
      <w:r w:rsidR="00945F33" w:rsidRPr="00C775D4">
        <w:rPr>
          <w:rFonts w:asciiTheme="majorHAnsi" w:hAnsiTheme="majorHAnsi" w:cs="Tahoma"/>
          <w:b/>
          <w:bCs/>
        </w:rPr>
        <w:t xml:space="preserve">                                                                                                            </w:t>
      </w:r>
      <w:r w:rsidR="00945F33" w:rsidRPr="00C775D4">
        <w:rPr>
          <w:rFonts w:asciiTheme="majorHAnsi" w:hAnsiTheme="majorHAnsi" w:cs="Tahoma"/>
        </w:rPr>
        <w:t>(M.</w:t>
      </w:r>
      <w:r w:rsidR="002F7CFE" w:rsidRPr="00C775D4">
        <w:rPr>
          <w:rFonts w:asciiTheme="majorHAnsi" w:hAnsiTheme="majorHAnsi" w:cs="Tahoma"/>
        </w:rPr>
        <w:t>Senthilkumar</w:t>
      </w:r>
      <w:r w:rsidR="00945F33" w:rsidRPr="00C775D4">
        <w:rPr>
          <w:rFonts w:asciiTheme="majorHAnsi" w:hAnsiTheme="majorHAnsi" w:cs="Tahoma"/>
        </w:rPr>
        <w:t>)</w:t>
      </w:r>
    </w:p>
    <w:sectPr w:rsidR="00945F33" w:rsidRPr="00C775D4" w:rsidSect="00C775D4">
      <w:footerReference w:type="default" r:id="rId8"/>
      <w:footnotePr>
        <w:pos w:val="beneathText"/>
      </w:footnotePr>
      <w:pgSz w:w="12240" w:h="15840"/>
      <w:pgMar w:top="126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1C61" w:rsidRDefault="004C1C61">
      <w:r>
        <w:separator/>
      </w:r>
    </w:p>
  </w:endnote>
  <w:endnote w:type="continuationSeparator" w:id="1">
    <w:p w:rsidR="004C1C61" w:rsidRDefault="004C1C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MS Mincho"/>
    <w:charset w:val="8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egoeUI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5F33" w:rsidRDefault="00B02B93">
    <w:r>
      <w:rPr>
        <w:rFonts w:ascii="Book Antiqua" w:hAnsi="Book Antiqua"/>
        <w:sz w:val="18"/>
      </w:rPr>
      <w:t>Senthilkumar.M</w:t>
    </w:r>
    <w:r w:rsidR="00945F33">
      <w:rPr>
        <w:rFonts w:ascii="Book Antiqua" w:hAnsi="Book Antiqua"/>
        <w:sz w:val="18"/>
      </w:rPr>
      <w:tab/>
      <w:t xml:space="preserve">                                       </w:t>
    </w:r>
    <w:r w:rsidR="00945F33">
      <w:rPr>
        <w:rFonts w:ascii="Book Antiqua" w:hAnsi="Book Antiqua"/>
        <w:sz w:val="18"/>
      </w:rPr>
      <w:tab/>
    </w:r>
    <w:r w:rsidR="00945F33">
      <w:rPr>
        <w:rFonts w:ascii="Book Antiqua" w:hAnsi="Book Antiqua"/>
        <w:sz w:val="18"/>
      </w:rPr>
      <w:tab/>
    </w:r>
    <w:r w:rsidR="00945F33">
      <w:rPr>
        <w:rFonts w:ascii="Book Antiqua" w:hAnsi="Book Antiqua"/>
        <w:sz w:val="18"/>
      </w:rPr>
      <w:tab/>
    </w:r>
    <w:r w:rsidR="00945F33">
      <w:rPr>
        <w:rFonts w:ascii="Book Antiqua" w:hAnsi="Book Antiqua"/>
        <w:sz w:val="18"/>
      </w:rPr>
      <w:tab/>
    </w:r>
    <w:r w:rsidR="00945F33">
      <w:rPr>
        <w:rFonts w:ascii="Book Antiqua" w:hAnsi="Book Antiqua"/>
        <w:sz w:val="18"/>
      </w:rPr>
      <w:tab/>
    </w:r>
    <w:r w:rsidR="00945F33">
      <w:rPr>
        <w:rFonts w:ascii="Book Antiqua" w:hAnsi="Book Antiqua"/>
        <w:sz w:val="18"/>
      </w:rPr>
      <w:tab/>
      <w:t xml:space="preserve">Page </w:t>
    </w:r>
    <w:r w:rsidR="00F03DFC">
      <w:rPr>
        <w:sz w:val="18"/>
      </w:rPr>
      <w:fldChar w:fldCharType="begin"/>
    </w:r>
    <w:r w:rsidR="00945F33">
      <w:rPr>
        <w:sz w:val="18"/>
      </w:rPr>
      <w:instrText xml:space="preserve"> PAGE </w:instrText>
    </w:r>
    <w:r w:rsidR="00F03DFC">
      <w:rPr>
        <w:sz w:val="18"/>
      </w:rPr>
      <w:fldChar w:fldCharType="separate"/>
    </w:r>
    <w:r w:rsidR="003374D6">
      <w:rPr>
        <w:noProof/>
        <w:sz w:val="18"/>
      </w:rPr>
      <w:t>1</w:t>
    </w:r>
    <w:r w:rsidR="00F03DFC">
      <w:rPr>
        <w:sz w:val="18"/>
      </w:rPr>
      <w:fldChar w:fldCharType="end"/>
    </w:r>
    <w:r w:rsidR="00945F33">
      <w:rPr>
        <w:rFonts w:ascii="Book Antiqua" w:hAnsi="Book Antiqua"/>
        <w:sz w:val="18"/>
      </w:rPr>
      <w:t xml:space="preserve"> of </w:t>
    </w:r>
    <w:r w:rsidR="00F03DFC">
      <w:rPr>
        <w:sz w:val="18"/>
      </w:rPr>
      <w:fldChar w:fldCharType="begin"/>
    </w:r>
    <w:r w:rsidR="00945F33">
      <w:rPr>
        <w:sz w:val="18"/>
      </w:rPr>
      <w:instrText xml:space="preserve"> NUMPAGES \*Arabic </w:instrText>
    </w:r>
    <w:r w:rsidR="00F03DFC">
      <w:rPr>
        <w:sz w:val="18"/>
      </w:rPr>
      <w:fldChar w:fldCharType="separate"/>
    </w:r>
    <w:r w:rsidR="003374D6">
      <w:rPr>
        <w:noProof/>
        <w:sz w:val="18"/>
      </w:rPr>
      <w:t>3</w:t>
    </w:r>
    <w:r w:rsidR="00F03DFC">
      <w:rPr>
        <w:sz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1C61" w:rsidRDefault="004C1C61">
      <w:r>
        <w:separator/>
      </w:r>
    </w:p>
  </w:footnote>
  <w:footnote w:type="continuationSeparator" w:id="1">
    <w:p w:rsidR="004C1C61" w:rsidRDefault="004C1C6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>
    <w:nsid w:val="0FC36C07"/>
    <w:multiLevelType w:val="hybridMultilevel"/>
    <w:tmpl w:val="444A6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7223A1"/>
    <w:multiLevelType w:val="hybridMultilevel"/>
    <w:tmpl w:val="22D248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22A7CBF"/>
    <w:multiLevelType w:val="multilevel"/>
    <w:tmpl w:val="0B426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75407C6"/>
    <w:multiLevelType w:val="hybridMultilevel"/>
    <w:tmpl w:val="DA0ED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421288"/>
    <w:multiLevelType w:val="hybridMultilevel"/>
    <w:tmpl w:val="1C3228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46C18BF"/>
    <w:multiLevelType w:val="hybridMultilevel"/>
    <w:tmpl w:val="A89609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6"/>
  </w:num>
  <w:num w:numId="7">
    <w:abstractNumId w:val="9"/>
  </w:num>
  <w:num w:numId="8">
    <w:abstractNumId w:val="5"/>
  </w:num>
  <w:num w:numId="9">
    <w:abstractNumId w:val="4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0"/>
    <w:footnote w:id="1"/>
  </w:footnotePr>
  <w:endnotePr>
    <w:endnote w:id="0"/>
    <w:endnote w:id="1"/>
  </w:endnotePr>
  <w:compat/>
  <w:rsids>
    <w:rsidRoot w:val="00455CB9"/>
    <w:rsid w:val="000056D9"/>
    <w:rsid w:val="000557C3"/>
    <w:rsid w:val="00057169"/>
    <w:rsid w:val="00064FF8"/>
    <w:rsid w:val="000716B3"/>
    <w:rsid w:val="00074C45"/>
    <w:rsid w:val="00095482"/>
    <w:rsid w:val="000B1B91"/>
    <w:rsid w:val="000B27BE"/>
    <w:rsid w:val="000B375C"/>
    <w:rsid w:val="000F3022"/>
    <w:rsid w:val="00114A96"/>
    <w:rsid w:val="0011565E"/>
    <w:rsid w:val="001323E0"/>
    <w:rsid w:val="0015017F"/>
    <w:rsid w:val="001542E5"/>
    <w:rsid w:val="001567BA"/>
    <w:rsid w:val="00165C67"/>
    <w:rsid w:val="00181FAB"/>
    <w:rsid w:val="00192554"/>
    <w:rsid w:val="001A5728"/>
    <w:rsid w:val="001C10F9"/>
    <w:rsid w:val="001F4339"/>
    <w:rsid w:val="00203AE5"/>
    <w:rsid w:val="00203E58"/>
    <w:rsid w:val="00205D8A"/>
    <w:rsid w:val="00215B86"/>
    <w:rsid w:val="00215CEA"/>
    <w:rsid w:val="00221EB8"/>
    <w:rsid w:val="00222EB1"/>
    <w:rsid w:val="0023351B"/>
    <w:rsid w:val="00294C96"/>
    <w:rsid w:val="002961BB"/>
    <w:rsid w:val="002A2A4D"/>
    <w:rsid w:val="002A64A0"/>
    <w:rsid w:val="002B1D2C"/>
    <w:rsid w:val="002D5F2A"/>
    <w:rsid w:val="002E119D"/>
    <w:rsid w:val="002F7CFE"/>
    <w:rsid w:val="00311F18"/>
    <w:rsid w:val="0032735F"/>
    <w:rsid w:val="00332865"/>
    <w:rsid w:val="003330C1"/>
    <w:rsid w:val="003374D6"/>
    <w:rsid w:val="00342D14"/>
    <w:rsid w:val="00354572"/>
    <w:rsid w:val="00357C1E"/>
    <w:rsid w:val="003622AB"/>
    <w:rsid w:val="00385C45"/>
    <w:rsid w:val="003952E9"/>
    <w:rsid w:val="003A70AA"/>
    <w:rsid w:val="003B1CBF"/>
    <w:rsid w:val="004003B5"/>
    <w:rsid w:val="00402F00"/>
    <w:rsid w:val="00407C47"/>
    <w:rsid w:val="0041118D"/>
    <w:rsid w:val="00424846"/>
    <w:rsid w:val="00441A2B"/>
    <w:rsid w:val="00455CB9"/>
    <w:rsid w:val="00456440"/>
    <w:rsid w:val="00457C2F"/>
    <w:rsid w:val="00462AA3"/>
    <w:rsid w:val="00480EAC"/>
    <w:rsid w:val="004B0720"/>
    <w:rsid w:val="004C1C61"/>
    <w:rsid w:val="00511540"/>
    <w:rsid w:val="005172CA"/>
    <w:rsid w:val="00524DE7"/>
    <w:rsid w:val="00536DCB"/>
    <w:rsid w:val="0056441E"/>
    <w:rsid w:val="00587246"/>
    <w:rsid w:val="005C23D6"/>
    <w:rsid w:val="005E039F"/>
    <w:rsid w:val="005E1D4C"/>
    <w:rsid w:val="005F4A43"/>
    <w:rsid w:val="005F699C"/>
    <w:rsid w:val="00607357"/>
    <w:rsid w:val="00610FBC"/>
    <w:rsid w:val="00652B9B"/>
    <w:rsid w:val="00674010"/>
    <w:rsid w:val="00683C00"/>
    <w:rsid w:val="0068665E"/>
    <w:rsid w:val="00692CBA"/>
    <w:rsid w:val="006B0E89"/>
    <w:rsid w:val="006D77C4"/>
    <w:rsid w:val="006E561A"/>
    <w:rsid w:val="007353C5"/>
    <w:rsid w:val="00735E78"/>
    <w:rsid w:val="00743EC1"/>
    <w:rsid w:val="007527C2"/>
    <w:rsid w:val="007941DB"/>
    <w:rsid w:val="007A27CE"/>
    <w:rsid w:val="007C1F7A"/>
    <w:rsid w:val="007D28BB"/>
    <w:rsid w:val="007E1FED"/>
    <w:rsid w:val="007F05B1"/>
    <w:rsid w:val="007F0B00"/>
    <w:rsid w:val="00816B65"/>
    <w:rsid w:val="0083426C"/>
    <w:rsid w:val="00856082"/>
    <w:rsid w:val="0088104E"/>
    <w:rsid w:val="008A76ED"/>
    <w:rsid w:val="008F3AE7"/>
    <w:rsid w:val="00907F3F"/>
    <w:rsid w:val="00907F6C"/>
    <w:rsid w:val="00934770"/>
    <w:rsid w:val="00937808"/>
    <w:rsid w:val="00945F33"/>
    <w:rsid w:val="00952F02"/>
    <w:rsid w:val="00962254"/>
    <w:rsid w:val="009729CE"/>
    <w:rsid w:val="00976561"/>
    <w:rsid w:val="009773BE"/>
    <w:rsid w:val="00992E80"/>
    <w:rsid w:val="009A0676"/>
    <w:rsid w:val="009B1C06"/>
    <w:rsid w:val="009C771B"/>
    <w:rsid w:val="009D1D21"/>
    <w:rsid w:val="009E2D94"/>
    <w:rsid w:val="009F4330"/>
    <w:rsid w:val="00A03076"/>
    <w:rsid w:val="00A3033E"/>
    <w:rsid w:val="00A31503"/>
    <w:rsid w:val="00A32C6C"/>
    <w:rsid w:val="00A44994"/>
    <w:rsid w:val="00A621A4"/>
    <w:rsid w:val="00A62FB2"/>
    <w:rsid w:val="00A72A71"/>
    <w:rsid w:val="00A90B0F"/>
    <w:rsid w:val="00AB472D"/>
    <w:rsid w:val="00AD06C9"/>
    <w:rsid w:val="00AD22DF"/>
    <w:rsid w:val="00AD4C85"/>
    <w:rsid w:val="00AD549D"/>
    <w:rsid w:val="00AF7FC0"/>
    <w:rsid w:val="00B01E85"/>
    <w:rsid w:val="00B02B93"/>
    <w:rsid w:val="00B27859"/>
    <w:rsid w:val="00B3218E"/>
    <w:rsid w:val="00B42E8C"/>
    <w:rsid w:val="00B55840"/>
    <w:rsid w:val="00B658C7"/>
    <w:rsid w:val="00B70D96"/>
    <w:rsid w:val="00B72928"/>
    <w:rsid w:val="00B77BDE"/>
    <w:rsid w:val="00B960ED"/>
    <w:rsid w:val="00B972B0"/>
    <w:rsid w:val="00BA0527"/>
    <w:rsid w:val="00BA33C3"/>
    <w:rsid w:val="00BB6CDC"/>
    <w:rsid w:val="00BD4CAC"/>
    <w:rsid w:val="00BE5223"/>
    <w:rsid w:val="00BF6626"/>
    <w:rsid w:val="00C058C9"/>
    <w:rsid w:val="00C233EB"/>
    <w:rsid w:val="00C30BA2"/>
    <w:rsid w:val="00C375E1"/>
    <w:rsid w:val="00C4227A"/>
    <w:rsid w:val="00C5069F"/>
    <w:rsid w:val="00C66236"/>
    <w:rsid w:val="00C76D30"/>
    <w:rsid w:val="00C775D4"/>
    <w:rsid w:val="00CA058D"/>
    <w:rsid w:val="00CA3561"/>
    <w:rsid w:val="00CC3E22"/>
    <w:rsid w:val="00CD26A7"/>
    <w:rsid w:val="00CD769E"/>
    <w:rsid w:val="00D1554A"/>
    <w:rsid w:val="00D27E42"/>
    <w:rsid w:val="00D33071"/>
    <w:rsid w:val="00D401E0"/>
    <w:rsid w:val="00D45444"/>
    <w:rsid w:val="00D55889"/>
    <w:rsid w:val="00D5775B"/>
    <w:rsid w:val="00D57F7E"/>
    <w:rsid w:val="00D62B59"/>
    <w:rsid w:val="00D67534"/>
    <w:rsid w:val="00D858D7"/>
    <w:rsid w:val="00DE5DEA"/>
    <w:rsid w:val="00DF378D"/>
    <w:rsid w:val="00E030BB"/>
    <w:rsid w:val="00E271DF"/>
    <w:rsid w:val="00E3439D"/>
    <w:rsid w:val="00E40AA1"/>
    <w:rsid w:val="00E544FE"/>
    <w:rsid w:val="00E54795"/>
    <w:rsid w:val="00E57E17"/>
    <w:rsid w:val="00E82D4E"/>
    <w:rsid w:val="00E84B59"/>
    <w:rsid w:val="00EA72C6"/>
    <w:rsid w:val="00EC6A5A"/>
    <w:rsid w:val="00EE5533"/>
    <w:rsid w:val="00EF1946"/>
    <w:rsid w:val="00EF3944"/>
    <w:rsid w:val="00F03DFC"/>
    <w:rsid w:val="00F17F81"/>
    <w:rsid w:val="00F35E7E"/>
    <w:rsid w:val="00F5503D"/>
    <w:rsid w:val="00F60DEC"/>
    <w:rsid w:val="00F7676A"/>
    <w:rsid w:val="00F831D7"/>
    <w:rsid w:val="00F83FE3"/>
    <w:rsid w:val="00FA7BB0"/>
    <w:rsid w:val="00FB259E"/>
    <w:rsid w:val="00FB6EA1"/>
    <w:rsid w:val="00FB743E"/>
    <w:rsid w:val="00FC08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082"/>
    <w:pPr>
      <w:suppressAutoHyphens/>
    </w:pPr>
    <w:rPr>
      <w:sz w:val="24"/>
      <w:szCs w:val="24"/>
      <w:lang w:eastAsia="ar-SA" w:bidi="ar-SA"/>
    </w:rPr>
  </w:style>
  <w:style w:type="paragraph" w:styleId="Heading1">
    <w:name w:val="heading 1"/>
    <w:basedOn w:val="Normal"/>
    <w:next w:val="Normal"/>
    <w:link w:val="Heading1Char"/>
    <w:qFormat/>
    <w:rsid w:val="00856082"/>
    <w:pPr>
      <w:keepNext/>
      <w:tabs>
        <w:tab w:val="num" w:pos="0"/>
      </w:tabs>
      <w:jc w:val="both"/>
      <w:outlineLvl w:val="0"/>
    </w:pPr>
    <w:rPr>
      <w:rFonts w:ascii="Arial" w:hAnsi="Arial" w:cs="Arial"/>
      <w:b/>
      <w:bCs/>
      <w:sz w:val="20"/>
      <w:szCs w:val="20"/>
    </w:rPr>
  </w:style>
  <w:style w:type="paragraph" w:styleId="Heading2">
    <w:name w:val="heading 2"/>
    <w:basedOn w:val="Normal"/>
    <w:next w:val="Normal"/>
    <w:qFormat/>
    <w:rsid w:val="00856082"/>
    <w:pPr>
      <w:keepNext/>
      <w:tabs>
        <w:tab w:val="num" w:pos="0"/>
        <w:tab w:val="left" w:pos="1800"/>
        <w:tab w:val="left" w:pos="2520"/>
      </w:tabs>
      <w:spacing w:line="360" w:lineRule="auto"/>
      <w:outlineLvl w:val="1"/>
    </w:pPr>
    <w:rPr>
      <w:rFonts w:ascii="Arial" w:hAnsi="Arial" w:cs="Arial"/>
      <w:b/>
      <w:bCs/>
      <w:sz w:val="20"/>
      <w:szCs w:val="20"/>
    </w:rPr>
  </w:style>
  <w:style w:type="paragraph" w:styleId="Heading3">
    <w:name w:val="heading 3"/>
    <w:basedOn w:val="Normal"/>
    <w:next w:val="Normal"/>
    <w:qFormat/>
    <w:rsid w:val="00856082"/>
    <w:pPr>
      <w:keepNext/>
      <w:pBdr>
        <w:bottom w:val="single" w:sz="4" w:space="1" w:color="000000"/>
      </w:pBdr>
      <w:tabs>
        <w:tab w:val="num" w:pos="0"/>
      </w:tabs>
      <w:jc w:val="both"/>
      <w:outlineLvl w:val="2"/>
    </w:pPr>
    <w:rPr>
      <w:rFonts w:ascii="Book Antiqua" w:hAnsi="Book Antiqua"/>
      <w:b/>
      <w:bCs/>
      <w:sz w:val="20"/>
      <w:szCs w:val="20"/>
    </w:rPr>
  </w:style>
  <w:style w:type="paragraph" w:styleId="Heading6">
    <w:name w:val="heading 6"/>
    <w:basedOn w:val="Normal"/>
    <w:next w:val="Normal"/>
    <w:qFormat/>
    <w:rsid w:val="00856082"/>
    <w:pPr>
      <w:keepNext/>
      <w:tabs>
        <w:tab w:val="num" w:pos="0"/>
      </w:tabs>
      <w:outlineLvl w:val="5"/>
    </w:pPr>
    <w:rPr>
      <w:rFonts w:ascii="Arial" w:hAnsi="Arial" w:cs="Arial"/>
      <w:b/>
      <w:bCs/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856082"/>
    <w:rPr>
      <w:rFonts w:ascii="Wingdings" w:hAnsi="Wingdings"/>
    </w:rPr>
  </w:style>
  <w:style w:type="character" w:customStyle="1" w:styleId="WW8Num3z0">
    <w:name w:val="WW8Num3z0"/>
    <w:rsid w:val="00856082"/>
    <w:rPr>
      <w:rFonts w:ascii="Symbol" w:hAnsi="Symbol"/>
    </w:rPr>
  </w:style>
  <w:style w:type="character" w:customStyle="1" w:styleId="WW8Num3z1">
    <w:name w:val="WW8Num3z1"/>
    <w:rsid w:val="00856082"/>
    <w:rPr>
      <w:rFonts w:ascii="Wingdings 2" w:hAnsi="Wingdings 2" w:cs="StarSymbol"/>
      <w:sz w:val="18"/>
      <w:szCs w:val="18"/>
    </w:rPr>
  </w:style>
  <w:style w:type="character" w:customStyle="1" w:styleId="WW8Num3z2">
    <w:name w:val="WW8Num3z2"/>
    <w:rsid w:val="00856082"/>
    <w:rPr>
      <w:rFonts w:ascii="StarSymbol" w:hAnsi="StarSymbol" w:cs="StarSymbol"/>
      <w:sz w:val="18"/>
      <w:szCs w:val="18"/>
    </w:rPr>
  </w:style>
  <w:style w:type="character" w:customStyle="1" w:styleId="WW8Num4z0">
    <w:name w:val="WW8Num4z0"/>
    <w:rsid w:val="00856082"/>
    <w:rPr>
      <w:rFonts w:ascii="Symbol" w:hAnsi="Symbol"/>
    </w:rPr>
  </w:style>
  <w:style w:type="character" w:customStyle="1" w:styleId="WW8Num4z1">
    <w:name w:val="WW8Num4z1"/>
    <w:rsid w:val="00856082"/>
    <w:rPr>
      <w:rFonts w:ascii="Wingdings 2" w:hAnsi="Wingdings 2" w:cs="StarSymbol"/>
      <w:sz w:val="18"/>
      <w:szCs w:val="18"/>
    </w:rPr>
  </w:style>
  <w:style w:type="character" w:customStyle="1" w:styleId="WW8Num4z2">
    <w:name w:val="WW8Num4z2"/>
    <w:rsid w:val="00856082"/>
    <w:rPr>
      <w:rFonts w:ascii="StarSymbol" w:hAnsi="StarSymbol" w:cs="StarSymbol"/>
      <w:sz w:val="18"/>
      <w:szCs w:val="18"/>
    </w:rPr>
  </w:style>
  <w:style w:type="character" w:customStyle="1" w:styleId="Absatz-Standardschriftart">
    <w:name w:val="Absatz-Standardschriftart"/>
    <w:rsid w:val="00856082"/>
  </w:style>
  <w:style w:type="character" w:customStyle="1" w:styleId="WW-Absatz-Standardschriftart">
    <w:name w:val="WW-Absatz-Standardschriftart"/>
    <w:rsid w:val="00856082"/>
  </w:style>
  <w:style w:type="character" w:customStyle="1" w:styleId="WW-Absatz-Standardschriftart1">
    <w:name w:val="WW-Absatz-Standardschriftart1"/>
    <w:rsid w:val="00856082"/>
  </w:style>
  <w:style w:type="character" w:customStyle="1" w:styleId="WW8Num1z0">
    <w:name w:val="WW8Num1z0"/>
    <w:rsid w:val="00856082"/>
    <w:rPr>
      <w:rFonts w:ascii="Symbol" w:hAnsi="Symbol"/>
    </w:rPr>
  </w:style>
  <w:style w:type="character" w:customStyle="1" w:styleId="WW8Num1z2">
    <w:name w:val="WW8Num1z2"/>
    <w:rsid w:val="00856082"/>
    <w:rPr>
      <w:rFonts w:ascii="Wingdings" w:hAnsi="Wingdings"/>
    </w:rPr>
  </w:style>
  <w:style w:type="character" w:customStyle="1" w:styleId="WW8Num5z0">
    <w:name w:val="WW8Num5z0"/>
    <w:rsid w:val="00856082"/>
    <w:rPr>
      <w:rFonts w:ascii="Wingdings" w:hAnsi="Wingdings"/>
    </w:rPr>
  </w:style>
  <w:style w:type="character" w:customStyle="1" w:styleId="WW8Num5z1">
    <w:name w:val="WW8Num5z1"/>
    <w:rsid w:val="00856082"/>
    <w:rPr>
      <w:rFonts w:ascii="Courier New" w:hAnsi="Courier New"/>
    </w:rPr>
  </w:style>
  <w:style w:type="character" w:customStyle="1" w:styleId="WW8Num5z3">
    <w:name w:val="WW8Num5z3"/>
    <w:rsid w:val="00856082"/>
    <w:rPr>
      <w:rFonts w:ascii="Symbol" w:hAnsi="Symbol"/>
    </w:rPr>
  </w:style>
  <w:style w:type="character" w:customStyle="1" w:styleId="WW8Num6z0">
    <w:name w:val="WW8Num6z0"/>
    <w:rsid w:val="00856082"/>
    <w:rPr>
      <w:rFonts w:ascii="Wingdings" w:hAnsi="Wingdings"/>
    </w:rPr>
  </w:style>
  <w:style w:type="character" w:customStyle="1" w:styleId="WW8Num8z0">
    <w:name w:val="WW8Num8z0"/>
    <w:rsid w:val="00856082"/>
    <w:rPr>
      <w:rFonts w:ascii="Symbol" w:hAnsi="Symbol"/>
    </w:rPr>
  </w:style>
  <w:style w:type="character" w:customStyle="1" w:styleId="WW8Num9z0">
    <w:name w:val="WW8Num9z0"/>
    <w:rsid w:val="00856082"/>
    <w:rPr>
      <w:rFonts w:ascii="Wingdings" w:hAnsi="Wingdings"/>
    </w:rPr>
  </w:style>
  <w:style w:type="character" w:customStyle="1" w:styleId="WW8Num10z0">
    <w:name w:val="WW8Num10z0"/>
    <w:rsid w:val="00856082"/>
    <w:rPr>
      <w:rFonts w:ascii="Symbol" w:hAnsi="Symbol"/>
    </w:rPr>
  </w:style>
  <w:style w:type="character" w:customStyle="1" w:styleId="WW8Num10z2">
    <w:name w:val="WW8Num10z2"/>
    <w:rsid w:val="00856082"/>
    <w:rPr>
      <w:rFonts w:ascii="Wingdings" w:hAnsi="Wingdings"/>
    </w:rPr>
  </w:style>
  <w:style w:type="character" w:customStyle="1" w:styleId="WW8Num10z4">
    <w:name w:val="WW8Num10z4"/>
    <w:rsid w:val="00856082"/>
    <w:rPr>
      <w:rFonts w:ascii="Courier New" w:hAnsi="Courier New"/>
    </w:rPr>
  </w:style>
  <w:style w:type="character" w:customStyle="1" w:styleId="WW8Num11z0">
    <w:name w:val="WW8Num11z0"/>
    <w:rsid w:val="00856082"/>
    <w:rPr>
      <w:rFonts w:ascii="Wingdings" w:hAnsi="Wingdings"/>
    </w:rPr>
  </w:style>
  <w:style w:type="character" w:customStyle="1" w:styleId="WW8Num12z0">
    <w:name w:val="WW8Num12z0"/>
    <w:rsid w:val="00856082"/>
    <w:rPr>
      <w:rFonts w:ascii="Symbol" w:hAnsi="Symbol"/>
    </w:rPr>
  </w:style>
  <w:style w:type="character" w:customStyle="1" w:styleId="WW8Num12z1">
    <w:name w:val="WW8Num12z1"/>
    <w:rsid w:val="00856082"/>
    <w:rPr>
      <w:rFonts w:ascii="Courier New" w:hAnsi="Courier New" w:cs="Courier New"/>
    </w:rPr>
  </w:style>
  <w:style w:type="character" w:customStyle="1" w:styleId="WW8Num12z2">
    <w:name w:val="WW8Num12z2"/>
    <w:rsid w:val="00856082"/>
    <w:rPr>
      <w:rFonts w:ascii="Wingdings" w:hAnsi="Wingdings"/>
    </w:rPr>
  </w:style>
  <w:style w:type="character" w:customStyle="1" w:styleId="WW8Num13z0">
    <w:name w:val="WW8Num13z0"/>
    <w:rsid w:val="00856082"/>
    <w:rPr>
      <w:rFonts w:ascii="Wingdings" w:hAnsi="Wingdings"/>
    </w:rPr>
  </w:style>
  <w:style w:type="character" w:customStyle="1" w:styleId="WW8Num13z1">
    <w:name w:val="WW8Num13z1"/>
    <w:rsid w:val="00856082"/>
    <w:rPr>
      <w:rFonts w:ascii="Courier New" w:hAnsi="Courier New"/>
    </w:rPr>
  </w:style>
  <w:style w:type="character" w:customStyle="1" w:styleId="WW8Num13z3">
    <w:name w:val="WW8Num13z3"/>
    <w:rsid w:val="00856082"/>
    <w:rPr>
      <w:rFonts w:ascii="Symbol" w:hAnsi="Symbol"/>
    </w:rPr>
  </w:style>
  <w:style w:type="character" w:customStyle="1" w:styleId="WW8Num14z0">
    <w:name w:val="WW8Num14z0"/>
    <w:rsid w:val="00856082"/>
    <w:rPr>
      <w:rFonts w:ascii="Wingdings" w:hAnsi="Wingdings"/>
    </w:rPr>
  </w:style>
  <w:style w:type="character" w:customStyle="1" w:styleId="WW8Num15z0">
    <w:name w:val="WW8Num15z0"/>
    <w:rsid w:val="00856082"/>
    <w:rPr>
      <w:rFonts w:ascii="Symbol" w:hAnsi="Symbol"/>
    </w:rPr>
  </w:style>
  <w:style w:type="character" w:customStyle="1" w:styleId="WW8Num15z1">
    <w:name w:val="WW8Num15z1"/>
    <w:rsid w:val="00856082"/>
    <w:rPr>
      <w:rFonts w:ascii="Courier New" w:hAnsi="Courier New" w:cs="Courier New"/>
    </w:rPr>
  </w:style>
  <w:style w:type="character" w:customStyle="1" w:styleId="WW8Num15z2">
    <w:name w:val="WW8Num15z2"/>
    <w:rsid w:val="00856082"/>
    <w:rPr>
      <w:rFonts w:ascii="Wingdings" w:hAnsi="Wingdings"/>
    </w:rPr>
  </w:style>
  <w:style w:type="character" w:customStyle="1" w:styleId="WW8Num16z0">
    <w:name w:val="WW8Num16z0"/>
    <w:rsid w:val="00856082"/>
    <w:rPr>
      <w:rFonts w:ascii="Wingdings" w:hAnsi="Wingdings"/>
    </w:rPr>
  </w:style>
  <w:style w:type="character" w:customStyle="1" w:styleId="WW8Num17z0">
    <w:name w:val="WW8Num17z0"/>
    <w:rsid w:val="00856082"/>
    <w:rPr>
      <w:rFonts w:ascii="Wingdings" w:hAnsi="Wingdings"/>
    </w:rPr>
  </w:style>
  <w:style w:type="character" w:styleId="Hyperlink">
    <w:name w:val="Hyperlink"/>
    <w:semiHidden/>
    <w:rsid w:val="00856082"/>
    <w:rPr>
      <w:color w:val="0000FF"/>
      <w:u w:val="single"/>
    </w:rPr>
  </w:style>
  <w:style w:type="character" w:styleId="FollowedHyperlink">
    <w:name w:val="FollowedHyperlink"/>
    <w:semiHidden/>
    <w:rsid w:val="00856082"/>
    <w:rPr>
      <w:color w:val="800080"/>
      <w:u w:val="single"/>
    </w:rPr>
  </w:style>
  <w:style w:type="character" w:styleId="Strong">
    <w:name w:val="Strong"/>
    <w:qFormat/>
    <w:rsid w:val="00856082"/>
    <w:rPr>
      <w:b/>
      <w:bCs/>
    </w:rPr>
  </w:style>
  <w:style w:type="character" w:customStyle="1" w:styleId="RTFNum21">
    <w:name w:val="RTF_Num 2 1"/>
    <w:rsid w:val="00856082"/>
    <w:rPr>
      <w:rFonts w:ascii="Times New Roman" w:hAnsi="Times New Roman"/>
    </w:rPr>
  </w:style>
  <w:style w:type="character" w:customStyle="1" w:styleId="Bullets">
    <w:name w:val="Bullets"/>
    <w:rsid w:val="00856082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rsid w:val="00856082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link w:val="BodyTextChar"/>
    <w:semiHidden/>
    <w:rsid w:val="00856082"/>
    <w:pPr>
      <w:spacing w:line="360" w:lineRule="auto"/>
      <w:jc w:val="both"/>
    </w:pPr>
    <w:rPr>
      <w:sz w:val="22"/>
      <w:szCs w:val="22"/>
    </w:rPr>
  </w:style>
  <w:style w:type="paragraph" w:styleId="List">
    <w:name w:val="List"/>
    <w:basedOn w:val="BodyText"/>
    <w:semiHidden/>
    <w:rsid w:val="00856082"/>
    <w:rPr>
      <w:rFonts w:cs="Tahoma"/>
    </w:rPr>
  </w:style>
  <w:style w:type="paragraph" w:styleId="Caption">
    <w:name w:val="caption"/>
    <w:basedOn w:val="Normal"/>
    <w:qFormat/>
    <w:rsid w:val="00856082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856082"/>
    <w:pPr>
      <w:suppressLineNumbers/>
    </w:pPr>
    <w:rPr>
      <w:rFonts w:cs="Tahoma"/>
    </w:rPr>
  </w:style>
  <w:style w:type="paragraph" w:styleId="Title">
    <w:name w:val="Title"/>
    <w:basedOn w:val="Normal"/>
    <w:next w:val="Subtitle"/>
    <w:qFormat/>
    <w:rsid w:val="00856082"/>
    <w:pPr>
      <w:jc w:val="center"/>
    </w:pPr>
    <w:rPr>
      <w:rFonts w:ascii="Lucida Sans Unicode" w:hAnsi="Lucida Sans Unicode"/>
      <w:b/>
      <w:bCs/>
    </w:rPr>
  </w:style>
  <w:style w:type="paragraph" w:styleId="Subtitle">
    <w:name w:val="Subtitle"/>
    <w:basedOn w:val="Heading"/>
    <w:next w:val="BodyText"/>
    <w:qFormat/>
    <w:rsid w:val="00856082"/>
    <w:pPr>
      <w:jc w:val="center"/>
    </w:pPr>
    <w:rPr>
      <w:i/>
      <w:iCs/>
    </w:rPr>
  </w:style>
  <w:style w:type="paragraph" w:styleId="CommentText">
    <w:name w:val="annotation text"/>
    <w:basedOn w:val="Normal"/>
    <w:rsid w:val="00856082"/>
    <w:rPr>
      <w:sz w:val="20"/>
      <w:szCs w:val="20"/>
    </w:rPr>
  </w:style>
  <w:style w:type="paragraph" w:styleId="PlainText">
    <w:name w:val="Plain Text"/>
    <w:basedOn w:val="Normal"/>
    <w:rsid w:val="00856082"/>
    <w:rPr>
      <w:rFonts w:ascii="Courier New" w:hAnsi="Courier New" w:cs="Courier New"/>
      <w:sz w:val="20"/>
      <w:szCs w:val="20"/>
    </w:rPr>
  </w:style>
  <w:style w:type="paragraph" w:styleId="BodyTextIndent">
    <w:name w:val="Body Text Indent"/>
    <w:basedOn w:val="Normal"/>
    <w:semiHidden/>
    <w:rsid w:val="00856082"/>
    <w:pPr>
      <w:spacing w:line="360" w:lineRule="auto"/>
      <w:ind w:left="720" w:firstLine="720"/>
      <w:jc w:val="both"/>
    </w:pPr>
    <w:rPr>
      <w:rFonts w:ascii="Arial" w:hAnsi="Arial" w:cs="Arial"/>
      <w:sz w:val="20"/>
      <w:szCs w:val="20"/>
    </w:rPr>
  </w:style>
  <w:style w:type="paragraph" w:styleId="BodyText3">
    <w:name w:val="Body Text 3"/>
    <w:basedOn w:val="Normal"/>
    <w:rsid w:val="00856082"/>
  </w:style>
  <w:style w:type="paragraph" w:styleId="Header">
    <w:name w:val="header"/>
    <w:basedOn w:val="Normal"/>
    <w:semiHidden/>
    <w:rsid w:val="0085608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56082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856082"/>
    <w:pPr>
      <w:spacing w:after="120" w:line="480" w:lineRule="auto"/>
    </w:pPr>
  </w:style>
  <w:style w:type="paragraph" w:styleId="BodyTextIndent2">
    <w:name w:val="Body Text Indent 2"/>
    <w:basedOn w:val="Normal"/>
    <w:rsid w:val="00856082"/>
    <w:pPr>
      <w:spacing w:after="120" w:line="480" w:lineRule="auto"/>
      <w:ind w:left="360"/>
    </w:pPr>
  </w:style>
  <w:style w:type="character" w:styleId="Emphasis">
    <w:name w:val="Emphasis"/>
    <w:basedOn w:val="DefaultParagraphFont"/>
    <w:uiPriority w:val="20"/>
    <w:qFormat/>
    <w:rsid w:val="005172C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4C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C96"/>
    <w:rPr>
      <w:rFonts w:ascii="Tahoma" w:hAnsi="Tahoma" w:cs="Tahoma"/>
      <w:sz w:val="16"/>
      <w:szCs w:val="16"/>
      <w:lang w:eastAsia="ar-SA"/>
    </w:rPr>
  </w:style>
  <w:style w:type="paragraph" w:styleId="ListParagraph">
    <w:name w:val="List Paragraph"/>
    <w:basedOn w:val="Normal"/>
    <w:uiPriority w:val="34"/>
    <w:qFormat/>
    <w:rsid w:val="00743EC1"/>
    <w:pPr>
      <w:suppressAutoHyphens w:val="0"/>
      <w:ind w:left="720"/>
      <w:contextualSpacing/>
    </w:pPr>
    <w:rPr>
      <w:lang w:eastAsia="en-US"/>
    </w:rPr>
  </w:style>
  <w:style w:type="character" w:customStyle="1" w:styleId="NormalTahomaChar">
    <w:name w:val="Normal + Tahoma Char"/>
    <w:aliases w:val="10 pt Char,Black Char"/>
    <w:basedOn w:val="DefaultParagraphFont"/>
    <w:rsid w:val="00743EC1"/>
    <w:rPr>
      <w:rFonts w:ascii="Tahoma" w:hAnsi="Tahoma" w:cs="Tahoma"/>
      <w:lang w:val="en-US" w:eastAsia="en-US" w:bidi="ar-SA"/>
    </w:rPr>
  </w:style>
  <w:style w:type="character" w:customStyle="1" w:styleId="apple-converted-space">
    <w:name w:val="apple-converted-space"/>
    <w:basedOn w:val="DefaultParagraphFont"/>
    <w:rsid w:val="00743EC1"/>
  </w:style>
  <w:style w:type="paragraph" w:styleId="NormalWeb">
    <w:name w:val="Normal (Web)"/>
    <w:basedOn w:val="Normal"/>
    <w:uiPriority w:val="99"/>
    <w:semiHidden/>
    <w:unhideWhenUsed/>
    <w:rsid w:val="00C775D4"/>
    <w:pPr>
      <w:suppressAutoHyphens w:val="0"/>
      <w:spacing w:before="100" w:beforeAutospacing="1" w:after="100" w:afterAutospacing="1"/>
    </w:pPr>
    <w:rPr>
      <w:lang w:eastAsia="en-US" w:bidi="hi-IN"/>
    </w:rPr>
  </w:style>
  <w:style w:type="character" w:customStyle="1" w:styleId="Heading1Char">
    <w:name w:val="Heading 1 Char"/>
    <w:basedOn w:val="DefaultParagraphFont"/>
    <w:link w:val="Heading1"/>
    <w:rsid w:val="00D67534"/>
    <w:rPr>
      <w:rFonts w:ascii="Arial" w:hAnsi="Arial" w:cs="Arial"/>
      <w:b/>
      <w:bCs/>
      <w:lang w:eastAsia="ar-SA" w:bidi="ar-SA"/>
    </w:rPr>
  </w:style>
  <w:style w:type="character" w:customStyle="1" w:styleId="BodyTextChar">
    <w:name w:val="Body Text Char"/>
    <w:basedOn w:val="DefaultParagraphFont"/>
    <w:link w:val="BodyText"/>
    <w:semiHidden/>
    <w:rsid w:val="00D67534"/>
    <w:rPr>
      <w:sz w:val="22"/>
      <w:szCs w:val="22"/>
      <w:lang w:eastAsia="ar-SA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3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54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573240">
                          <w:marLeft w:val="0"/>
                          <w:marRight w:val="0"/>
                          <w:marTop w:val="3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177157">
                              <w:marLeft w:val="198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230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720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710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470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9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8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086885">
                          <w:marLeft w:val="0"/>
                          <w:marRight w:val="0"/>
                          <w:marTop w:val="3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647131">
                              <w:marLeft w:val="198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428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971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963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949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39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kanakaraj.m</vt:lpstr>
    </vt:vector>
  </TitlesOfParts>
  <Company/>
  <LinksUpToDate>false</LinksUpToDate>
  <CharactersWithSpaces>4108</CharactersWithSpaces>
  <SharedDoc>false</SharedDoc>
  <HLinks>
    <vt:vector size="6" baseType="variant">
      <vt:variant>
        <vt:i4>5963778</vt:i4>
      </vt:variant>
      <vt:variant>
        <vt:i4>0</vt:i4>
      </vt:variant>
      <vt:variant>
        <vt:i4>0</vt:i4>
      </vt:variant>
      <vt:variant>
        <vt:i4>5</vt:i4>
      </vt:variant>
      <vt:variant>
        <vt:lpwstr>http://www.microsoft.com/learning/en/us/certification/mcitp.aspx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kanakaraj.m</dc:title>
  <dc:creator>kanakaraj</dc:creator>
  <cp:lastModifiedBy>dhanam</cp:lastModifiedBy>
  <cp:revision>3</cp:revision>
  <cp:lastPrinted>2007-05-20T03:15:00Z</cp:lastPrinted>
  <dcterms:created xsi:type="dcterms:W3CDTF">2014-08-09T09:09:00Z</dcterms:created>
  <dcterms:modified xsi:type="dcterms:W3CDTF">2014-09-09T09:43:00Z</dcterms:modified>
</cp:coreProperties>
</file>