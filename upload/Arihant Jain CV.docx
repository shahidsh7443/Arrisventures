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17" w:rsidRPr="00DA3C9B" w:rsidRDefault="00BF1337" w:rsidP="004A4122">
      <w:pPr>
        <w:spacing w:before="59" w:line="360" w:lineRule="exact"/>
        <w:ind w:left="3102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position w:val="-1"/>
          <w:sz w:val="22"/>
          <w:szCs w:val="22"/>
        </w:rPr>
        <w:t xml:space="preserve">   </w:t>
      </w:r>
      <w:r w:rsidR="005D0E1D"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CU</w:t>
      </w:r>
      <w:r w:rsidR="005D0E1D" w:rsidRPr="00DA3C9B">
        <w:rPr>
          <w:rFonts w:ascii="Arial Narrow" w:hAnsi="Arial Narrow"/>
          <w:b/>
          <w:spacing w:val="-2"/>
          <w:position w:val="-1"/>
          <w:sz w:val="22"/>
          <w:szCs w:val="22"/>
          <w:u w:val="thick" w:color="000000"/>
        </w:rPr>
        <w:t>R</w:t>
      </w:r>
      <w:r w:rsidR="005D0E1D"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RICU</w:t>
      </w:r>
      <w:r w:rsidR="005D0E1D" w:rsidRPr="00DA3C9B">
        <w:rPr>
          <w:rFonts w:ascii="Arial Narrow" w:hAnsi="Arial Narrow"/>
          <w:b/>
          <w:spacing w:val="-2"/>
          <w:position w:val="-1"/>
          <w:sz w:val="22"/>
          <w:szCs w:val="22"/>
          <w:u w:val="thick" w:color="000000"/>
        </w:rPr>
        <w:t>L</w:t>
      </w:r>
      <w:r w:rsidR="005D0E1D"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UM VI</w:t>
      </w:r>
      <w:r w:rsidR="005D0E1D" w:rsidRPr="00DA3C9B">
        <w:rPr>
          <w:rFonts w:ascii="Arial Narrow" w:hAnsi="Arial Narrow"/>
          <w:b/>
          <w:spacing w:val="-2"/>
          <w:position w:val="-1"/>
          <w:sz w:val="22"/>
          <w:szCs w:val="22"/>
          <w:u w:val="thick" w:color="000000"/>
        </w:rPr>
        <w:t>T</w:t>
      </w:r>
      <w:r w:rsidR="005D0E1D"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AE</w:t>
      </w:r>
    </w:p>
    <w:p w:rsidR="00CC2E17" w:rsidRPr="00DA3C9B" w:rsidRDefault="00CC2E17" w:rsidP="004A4122">
      <w:pPr>
        <w:spacing w:before="5" w:line="140" w:lineRule="exact"/>
        <w:jc w:val="both"/>
        <w:rPr>
          <w:rFonts w:ascii="Arial Narrow" w:hAnsi="Arial Narrow"/>
          <w:sz w:val="22"/>
          <w:szCs w:val="22"/>
        </w:rPr>
      </w:pPr>
    </w:p>
    <w:p w:rsidR="00CC2E17" w:rsidRPr="00DA3C9B" w:rsidRDefault="00CC2E17" w:rsidP="004A4122">
      <w:pPr>
        <w:spacing w:line="200" w:lineRule="exact"/>
        <w:jc w:val="both"/>
        <w:rPr>
          <w:rFonts w:ascii="Arial Narrow" w:hAnsi="Arial Narrow"/>
          <w:sz w:val="22"/>
          <w:szCs w:val="22"/>
        </w:rPr>
      </w:pPr>
    </w:p>
    <w:p w:rsidR="00CD4081" w:rsidRPr="00DA3C9B" w:rsidRDefault="005D0E1D" w:rsidP="004A4122">
      <w:pPr>
        <w:spacing w:before="29"/>
        <w:ind w:left="364" w:right="7669" w:hanging="24"/>
        <w:jc w:val="both"/>
        <w:rPr>
          <w:rFonts w:ascii="Arial Narrow" w:hAnsi="Arial Narrow"/>
          <w:b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</w:rPr>
        <w:t>A</w:t>
      </w:r>
      <w:r w:rsidRPr="00DA3C9B">
        <w:rPr>
          <w:rFonts w:ascii="Arial Narrow" w:hAnsi="Arial Narrow"/>
          <w:b/>
          <w:spacing w:val="-1"/>
          <w:sz w:val="22"/>
          <w:szCs w:val="22"/>
        </w:rPr>
        <w:t>R</w:t>
      </w:r>
      <w:r w:rsidRPr="00DA3C9B">
        <w:rPr>
          <w:rFonts w:ascii="Arial Narrow" w:hAnsi="Arial Narrow"/>
          <w:b/>
          <w:sz w:val="22"/>
          <w:szCs w:val="22"/>
        </w:rPr>
        <w:t>IHA</w:t>
      </w:r>
      <w:r w:rsidRPr="00DA3C9B">
        <w:rPr>
          <w:rFonts w:ascii="Arial Narrow" w:hAnsi="Arial Narrow"/>
          <w:b/>
          <w:spacing w:val="1"/>
          <w:sz w:val="22"/>
          <w:szCs w:val="22"/>
        </w:rPr>
        <w:t>N</w:t>
      </w:r>
      <w:r w:rsidRPr="00DA3C9B">
        <w:rPr>
          <w:rFonts w:ascii="Arial Narrow" w:hAnsi="Arial Narrow"/>
          <w:b/>
          <w:sz w:val="22"/>
          <w:szCs w:val="22"/>
        </w:rPr>
        <w:t>T J</w:t>
      </w:r>
      <w:r w:rsidRPr="00DA3C9B">
        <w:rPr>
          <w:rFonts w:ascii="Arial Narrow" w:hAnsi="Arial Narrow"/>
          <w:b/>
          <w:spacing w:val="-1"/>
          <w:sz w:val="22"/>
          <w:szCs w:val="22"/>
        </w:rPr>
        <w:t>A</w:t>
      </w:r>
      <w:r w:rsidRPr="00DA3C9B">
        <w:rPr>
          <w:rFonts w:ascii="Arial Narrow" w:hAnsi="Arial Narrow"/>
          <w:b/>
          <w:sz w:val="22"/>
          <w:szCs w:val="22"/>
        </w:rPr>
        <w:t>IN</w:t>
      </w:r>
    </w:p>
    <w:p w:rsidR="00CD4081" w:rsidRPr="00DA3C9B" w:rsidRDefault="005D0E1D" w:rsidP="004A4122">
      <w:pPr>
        <w:spacing w:before="29"/>
        <w:ind w:left="364" w:right="7669" w:hanging="24"/>
        <w:jc w:val="both"/>
        <w:rPr>
          <w:rFonts w:ascii="Arial Narrow" w:eastAsia="Cambria" w:hAnsi="Arial Narrow" w:cs="Cambria"/>
          <w:b/>
          <w:sz w:val="22"/>
          <w:szCs w:val="22"/>
        </w:rPr>
      </w:pPr>
      <w:proofErr w:type="spellStart"/>
      <w:r w:rsidRPr="00DA3C9B">
        <w:rPr>
          <w:rFonts w:ascii="Arial Narrow" w:eastAsia="Cambria" w:hAnsi="Arial Narrow" w:cs="Cambria"/>
          <w:b/>
          <w:spacing w:val="1"/>
          <w:sz w:val="22"/>
          <w:szCs w:val="22"/>
        </w:rPr>
        <w:t>M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is</w:t>
      </w:r>
      <w:r w:rsidRPr="00DA3C9B">
        <w:rPr>
          <w:rFonts w:ascii="Arial Narrow" w:eastAsia="Cambria" w:hAnsi="Arial Narrow" w:cs="Cambria"/>
          <w:b/>
          <w:spacing w:val="1"/>
          <w:sz w:val="22"/>
          <w:szCs w:val="22"/>
        </w:rPr>
        <w:t>h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r</w:t>
      </w:r>
      <w:r w:rsidRPr="00DA3C9B">
        <w:rPr>
          <w:rFonts w:ascii="Arial Narrow" w:eastAsia="Cambria" w:hAnsi="Arial Narrow" w:cs="Cambria"/>
          <w:b/>
          <w:spacing w:val="-1"/>
          <w:sz w:val="22"/>
          <w:szCs w:val="22"/>
        </w:rPr>
        <w:t>i</w:t>
      </w:r>
      <w:r w:rsidRPr="00DA3C9B">
        <w:rPr>
          <w:rFonts w:ascii="Arial Narrow" w:eastAsia="Cambria" w:hAnsi="Arial Narrow" w:cs="Cambria"/>
          <w:b/>
          <w:spacing w:val="1"/>
          <w:sz w:val="22"/>
          <w:szCs w:val="22"/>
        </w:rPr>
        <w:t>l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al</w:t>
      </w:r>
      <w:proofErr w:type="spellEnd"/>
      <w:r w:rsidRPr="00DA3C9B">
        <w:rPr>
          <w:rFonts w:ascii="Arial Narrow" w:eastAsia="Cambria" w:hAnsi="Arial Narrow" w:cs="Cambria"/>
          <w:b/>
          <w:spacing w:val="-5"/>
          <w:sz w:val="22"/>
          <w:szCs w:val="22"/>
        </w:rPr>
        <w:t xml:space="preserve"> 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House</w:t>
      </w:r>
    </w:p>
    <w:p w:rsidR="00CC2E17" w:rsidRPr="00DA3C9B" w:rsidRDefault="005D0E1D" w:rsidP="004A4122">
      <w:pPr>
        <w:spacing w:before="29"/>
        <w:ind w:left="364" w:right="7669" w:hanging="24"/>
        <w:jc w:val="both"/>
        <w:rPr>
          <w:rFonts w:ascii="Arial Narrow" w:eastAsia="Cambria" w:hAnsi="Arial Narrow" w:cs="Cambria"/>
          <w:sz w:val="22"/>
          <w:szCs w:val="22"/>
        </w:rPr>
      </w:pPr>
      <w:r w:rsidRPr="00DA3C9B">
        <w:rPr>
          <w:rFonts w:ascii="Arial Narrow" w:eastAsia="Cambria" w:hAnsi="Arial Narrow" w:cs="Cambria"/>
          <w:b/>
          <w:spacing w:val="1"/>
          <w:sz w:val="22"/>
          <w:szCs w:val="22"/>
        </w:rPr>
        <w:t>M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arket</w:t>
      </w:r>
      <w:r w:rsidRPr="00DA3C9B">
        <w:rPr>
          <w:rFonts w:ascii="Arial Narrow" w:eastAsia="Cambria" w:hAnsi="Arial Narrow" w:cs="Cambria"/>
          <w:b/>
          <w:spacing w:val="-6"/>
          <w:sz w:val="22"/>
          <w:szCs w:val="22"/>
        </w:rPr>
        <w:t xml:space="preserve"> 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no</w:t>
      </w:r>
      <w:r w:rsidRPr="00DA3C9B">
        <w:rPr>
          <w:rFonts w:ascii="Arial Narrow" w:eastAsia="Cambria" w:hAnsi="Arial Narrow" w:cs="Cambria"/>
          <w:b/>
          <w:spacing w:val="1"/>
          <w:sz w:val="22"/>
          <w:szCs w:val="22"/>
        </w:rPr>
        <w:t>.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2</w:t>
      </w:r>
    </w:p>
    <w:p w:rsidR="00CC2E17" w:rsidRPr="00DA3C9B" w:rsidRDefault="005D0E1D" w:rsidP="004A4122">
      <w:pPr>
        <w:ind w:left="33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</w:rPr>
        <w:t>P</w:t>
      </w:r>
      <w:r w:rsidRPr="00DA3C9B">
        <w:rPr>
          <w:rFonts w:ascii="Arial Narrow" w:hAnsi="Arial Narrow"/>
          <w:b/>
          <w:spacing w:val="1"/>
          <w:sz w:val="22"/>
          <w:szCs w:val="22"/>
        </w:rPr>
        <w:t>o</w:t>
      </w:r>
      <w:r w:rsidRPr="00DA3C9B">
        <w:rPr>
          <w:rFonts w:ascii="Arial Narrow" w:hAnsi="Arial Narrow"/>
          <w:b/>
          <w:sz w:val="22"/>
          <w:szCs w:val="22"/>
        </w:rPr>
        <w:t>st:</w:t>
      </w:r>
      <w:r w:rsidRPr="00DA3C9B">
        <w:rPr>
          <w:rFonts w:ascii="Arial Narrow" w:hAnsi="Arial Narrow"/>
          <w:b/>
          <w:spacing w:val="-5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z w:val="22"/>
          <w:szCs w:val="22"/>
        </w:rPr>
        <w:t>R</w:t>
      </w:r>
      <w:r w:rsidRPr="00DA3C9B">
        <w:rPr>
          <w:rFonts w:ascii="Arial Narrow" w:hAnsi="Arial Narrow"/>
          <w:b/>
          <w:spacing w:val="1"/>
          <w:sz w:val="22"/>
          <w:szCs w:val="22"/>
        </w:rPr>
        <w:t>a</w:t>
      </w:r>
      <w:r w:rsidRPr="00DA3C9B">
        <w:rPr>
          <w:rFonts w:ascii="Arial Narrow" w:hAnsi="Arial Narrow"/>
          <w:b/>
          <w:sz w:val="22"/>
          <w:szCs w:val="22"/>
        </w:rPr>
        <w:t>wat</w:t>
      </w:r>
      <w:r w:rsidRPr="00DA3C9B">
        <w:rPr>
          <w:rFonts w:ascii="Arial Narrow" w:hAnsi="Arial Narrow"/>
          <w:b/>
          <w:spacing w:val="-6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z w:val="22"/>
          <w:szCs w:val="22"/>
        </w:rPr>
        <w:t>Bhat</w:t>
      </w:r>
      <w:r w:rsidRPr="00DA3C9B">
        <w:rPr>
          <w:rFonts w:ascii="Arial Narrow" w:hAnsi="Arial Narrow"/>
          <w:b/>
          <w:spacing w:val="2"/>
          <w:sz w:val="22"/>
          <w:szCs w:val="22"/>
        </w:rPr>
        <w:t>a</w:t>
      </w:r>
      <w:r w:rsidRPr="00DA3C9B">
        <w:rPr>
          <w:rFonts w:ascii="Arial Narrow" w:hAnsi="Arial Narrow"/>
          <w:b/>
          <w:sz w:val="22"/>
          <w:szCs w:val="22"/>
        </w:rPr>
        <w:t>-323305</w:t>
      </w:r>
    </w:p>
    <w:p w:rsidR="00FC7187" w:rsidRPr="00DA3C9B" w:rsidRDefault="005D0E1D" w:rsidP="004A4122">
      <w:pPr>
        <w:ind w:left="365"/>
        <w:jc w:val="both"/>
        <w:rPr>
          <w:rFonts w:ascii="Arial Narrow" w:eastAsia="Cambria" w:hAnsi="Arial Narrow" w:cs="Cambria"/>
          <w:b/>
          <w:sz w:val="22"/>
          <w:szCs w:val="22"/>
        </w:rPr>
      </w:pPr>
      <w:proofErr w:type="spellStart"/>
      <w:r w:rsidRPr="00DA3C9B">
        <w:rPr>
          <w:rFonts w:ascii="Arial Narrow" w:eastAsia="Cambria" w:hAnsi="Arial Narrow" w:cs="Cambria"/>
          <w:b/>
          <w:sz w:val="22"/>
          <w:szCs w:val="22"/>
        </w:rPr>
        <w:t>Dist</w:t>
      </w:r>
      <w:proofErr w:type="spellEnd"/>
      <w:r w:rsidRPr="00DA3C9B">
        <w:rPr>
          <w:rFonts w:ascii="Arial Narrow" w:eastAsia="Cambria" w:hAnsi="Arial Narrow" w:cs="Cambria"/>
          <w:b/>
          <w:sz w:val="22"/>
          <w:szCs w:val="22"/>
        </w:rPr>
        <w:t>.</w:t>
      </w:r>
      <w:proofErr w:type="gramStart"/>
      <w:r w:rsidRPr="00DA3C9B">
        <w:rPr>
          <w:rFonts w:ascii="Arial Narrow" w:eastAsia="Cambria" w:hAnsi="Arial Narrow" w:cs="Cambria"/>
          <w:b/>
          <w:sz w:val="22"/>
          <w:szCs w:val="22"/>
        </w:rPr>
        <w:t>:</w:t>
      </w:r>
      <w:proofErr w:type="spellStart"/>
      <w:r w:rsidRPr="00DA3C9B">
        <w:rPr>
          <w:rFonts w:ascii="Arial Narrow" w:eastAsia="Cambria" w:hAnsi="Arial Narrow" w:cs="Cambria"/>
          <w:b/>
          <w:sz w:val="22"/>
          <w:szCs w:val="22"/>
        </w:rPr>
        <w:t>Chit</w:t>
      </w:r>
      <w:r w:rsidRPr="00DA3C9B">
        <w:rPr>
          <w:rFonts w:ascii="Arial Narrow" w:eastAsia="Cambria" w:hAnsi="Arial Narrow" w:cs="Cambria"/>
          <w:b/>
          <w:spacing w:val="2"/>
          <w:sz w:val="22"/>
          <w:szCs w:val="22"/>
        </w:rPr>
        <w:t>t</w:t>
      </w:r>
      <w:r w:rsidRPr="00DA3C9B">
        <w:rPr>
          <w:rFonts w:ascii="Arial Narrow" w:eastAsia="Cambria" w:hAnsi="Arial Narrow" w:cs="Cambria"/>
          <w:b/>
          <w:sz w:val="22"/>
          <w:szCs w:val="22"/>
        </w:rPr>
        <w:t>orgarh</w:t>
      </w:r>
      <w:proofErr w:type="spellEnd"/>
      <w:proofErr w:type="gramEnd"/>
      <w:r w:rsidRPr="00DA3C9B">
        <w:rPr>
          <w:rFonts w:ascii="Arial Narrow" w:eastAsia="Cambria" w:hAnsi="Arial Narrow" w:cs="Cambria"/>
          <w:b/>
          <w:sz w:val="22"/>
          <w:szCs w:val="22"/>
        </w:rPr>
        <w:t>,</w:t>
      </w:r>
      <w:r w:rsidR="00FC7187" w:rsidRPr="00DA3C9B">
        <w:rPr>
          <w:rFonts w:ascii="Arial Narrow" w:eastAsia="Cambria" w:hAnsi="Arial Narrow" w:cs="Cambria"/>
          <w:b/>
          <w:sz w:val="22"/>
          <w:szCs w:val="22"/>
        </w:rPr>
        <w:t xml:space="preserve">                                                                                      </w:t>
      </w:r>
      <w:hyperlink r:id="rId7">
        <w:r w:rsidR="00FC7187" w:rsidRPr="00DA3C9B">
          <w:rPr>
            <w:rStyle w:val="Hyperlink"/>
            <w:rFonts w:ascii="Arial Narrow" w:eastAsia="Cambria" w:hAnsi="Arial Narrow" w:cs="Cambria"/>
            <w:b/>
            <w:sz w:val="22"/>
            <w:szCs w:val="22"/>
          </w:rPr>
          <w:t>E-mail:arihantjn8@gmail.com</w:t>
        </w:r>
      </w:hyperlink>
    </w:p>
    <w:p w:rsidR="00FC7187" w:rsidRPr="00DA3C9B" w:rsidRDefault="003F5C7F" w:rsidP="004A4122">
      <w:pPr>
        <w:ind w:left="365"/>
        <w:jc w:val="both"/>
        <w:rPr>
          <w:rFonts w:ascii="Arial Narrow" w:eastAsia="Cambria" w:hAnsi="Arial Narrow" w:cs="Cambria"/>
          <w:b/>
          <w:sz w:val="22"/>
          <w:szCs w:val="22"/>
        </w:rPr>
      </w:pPr>
      <w:r w:rsidRPr="00DA3C9B">
        <w:rPr>
          <w:rFonts w:ascii="Arial Narrow" w:eastAsia="Cambria" w:hAnsi="Arial Narrow" w:cs="Cambria"/>
          <w:b/>
          <w:sz w:val="22"/>
          <w:szCs w:val="22"/>
        </w:rPr>
        <w:t xml:space="preserve">Rajasthan    </w:t>
      </w:r>
      <w:r w:rsidR="00FC7187" w:rsidRPr="00DA3C9B">
        <w:rPr>
          <w:rFonts w:ascii="Arial Narrow" w:eastAsia="Cambria" w:hAnsi="Arial Narrow" w:cs="Cambria"/>
          <w:b/>
          <w:sz w:val="22"/>
          <w:szCs w:val="22"/>
        </w:rPr>
        <w:t xml:space="preserve">                                                                                </w:t>
      </w:r>
      <w:r w:rsidRPr="00DA3C9B">
        <w:rPr>
          <w:rFonts w:ascii="Arial Narrow" w:eastAsia="Cambria" w:hAnsi="Arial Narrow" w:cs="Cambria"/>
          <w:b/>
          <w:sz w:val="22"/>
          <w:szCs w:val="22"/>
        </w:rPr>
        <w:t xml:space="preserve">                </w:t>
      </w:r>
      <w:r w:rsidR="00FC7187" w:rsidRPr="00DA3C9B">
        <w:rPr>
          <w:rFonts w:ascii="Arial Narrow" w:eastAsia="Cambria" w:hAnsi="Arial Narrow" w:cs="Cambria"/>
          <w:b/>
          <w:sz w:val="22"/>
          <w:szCs w:val="22"/>
        </w:rPr>
        <w:t xml:space="preserve"> </w:t>
      </w:r>
      <w:proofErr w:type="gramStart"/>
      <w:r w:rsidR="00FC7187" w:rsidRPr="00DA3C9B">
        <w:rPr>
          <w:rFonts w:ascii="Arial Narrow" w:eastAsia="Cambria" w:hAnsi="Arial Narrow" w:cs="Cambria"/>
          <w:b/>
          <w:sz w:val="22"/>
          <w:szCs w:val="22"/>
        </w:rPr>
        <w:t>Phone :+</w:t>
      </w:r>
      <w:proofErr w:type="gramEnd"/>
      <w:r w:rsidR="00FC7187" w:rsidRPr="00DA3C9B">
        <w:rPr>
          <w:rFonts w:ascii="Arial Narrow" w:eastAsia="Cambria" w:hAnsi="Arial Narrow" w:cs="Cambria"/>
          <w:b/>
          <w:sz w:val="22"/>
          <w:szCs w:val="22"/>
        </w:rPr>
        <w:t>91-9694946751</w:t>
      </w:r>
    </w:p>
    <w:p w:rsidR="00CC2E17" w:rsidRPr="00DA3C9B" w:rsidRDefault="001C30AC" w:rsidP="004A4122">
      <w:pPr>
        <w:ind w:left="364"/>
        <w:jc w:val="both"/>
        <w:rPr>
          <w:rFonts w:ascii="Arial Narrow" w:eastAsia="Cambria" w:hAnsi="Arial Narrow" w:cs="Cambria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pict>
          <v:group id="_x0000_s1026" style="position:absolute;left:0;text-align:left;margin-left:71.25pt;margin-top:6.8pt;width:469.6pt;height:1.6pt;z-index:-251658240;mso-position-horizontal-relative:page" coordorigin="1424,851" coordsize="9392,32">
            <v:shape id="_x0000_s1039" style="position:absolute;left:1440;top:867;width:9360;height:0" coordorigin="1440,867" coordsize="9360,0" path="m1440,867r9360,e" filled="f" strokecolor="#9f9f9f" strokeweight="1.6pt">
              <v:path arrowok="t"/>
            </v:shape>
            <v:shape id="_x0000_s1038" style="position:absolute;left:1440;top:854;width:5;height:0" coordorigin="1440,854" coordsize="5,0" path="m1440,854r5,e" filled="f" strokecolor="#9f9f9f" strokeweight=".34pt">
              <v:path arrowok="t"/>
            </v:shape>
            <v:shape id="_x0000_s1037" style="position:absolute;left:1440;top:854;width:5;height:0" coordorigin="1440,854" coordsize="5,0" path="m1440,854r5,e" filled="f" strokecolor="#9f9f9f" strokeweight=".34pt">
              <v:path arrowok="t"/>
            </v:shape>
            <v:shape id="_x0000_s1036" style="position:absolute;left:1445;top:854;width:9351;height:0" coordorigin="1445,854" coordsize="9351,0" path="m1445,854r9351,e" filled="f" strokecolor="#9f9f9f" strokeweight=".34pt">
              <v:path arrowok="t"/>
            </v:shape>
            <v:shape id="_x0000_s1035" style="position:absolute;left:10796;top:854;width:5;height:0" coordorigin="10796,854" coordsize="5,0" path="m10796,854r5,e" filled="f" strokecolor="#e2e2e2" strokeweight=".34pt">
              <v:path arrowok="t"/>
            </v:shape>
            <v:shape id="_x0000_s1034" style="position:absolute;left:10796;top:854;width:5;height:0" coordorigin="10796,854" coordsize="5,0" path="m10796,854r5,e" filled="f" strokecolor="#9f9f9f" strokeweight=".34pt">
              <v:path arrowok="t"/>
            </v:shape>
            <v:shape id="_x0000_s1033" style="position:absolute;left:1440;top:867;width:5;height:0" coordorigin="1440,867" coordsize="5,0" path="m1440,867r5,e" filled="f" strokecolor="#9f9f9f" strokeweight="1.12pt">
              <v:path arrowok="t"/>
            </v:shape>
            <v:shape id="_x0000_s1032" style="position:absolute;left:10796;top:867;width:5;height:0" coordorigin="10796,867" coordsize="5,0" path="m10796,867r5,e" filled="f" strokecolor="#e2e2e2" strokeweight="1.12pt">
              <v:path arrowok="t"/>
            </v:shape>
            <v:shape id="_x0000_s1031" style="position:absolute;left:1440;top:879;width:5;height:0" coordorigin="1440,879" coordsize="5,0" path="m1440,879r5,e" filled="f" strokecolor="#9f9f9f" strokeweight=".34pt">
              <v:path arrowok="t"/>
            </v:shape>
            <v:shape id="_x0000_s1030" style="position:absolute;left:1440;top:879;width:5;height:0" coordorigin="1440,879" coordsize="5,0" path="m1440,879r5,e" filled="f" strokecolor="#e2e2e2" strokeweight=".34pt">
              <v:path arrowok="t"/>
            </v:shape>
            <v:shape id="_x0000_s1029" style="position:absolute;left:1445;top:879;width:9351;height:0" coordorigin="1445,879" coordsize="9351,0" path="m1445,879r9351,e" filled="f" strokecolor="#e2e2e2" strokeweight=".34pt">
              <v:path arrowok="t"/>
            </v:shape>
            <v:shape id="_x0000_s1028" style="position:absolute;left:10796;top:879;width:5;height:0" coordorigin="10796,879" coordsize="5,0" path="m10796,879r5,e" filled="f" strokecolor="#e2e2e2" strokeweight=".34pt">
              <v:path arrowok="t"/>
            </v:shape>
            <v:shape id="_x0000_s1027" style="position:absolute;left:10796;top:879;width:5;height:0" coordorigin="10796,879" coordsize="5,0" path="m10796,879r5,e" filled="f" strokecolor="#e2e2e2" strokeweight=".34pt">
              <v:path arrowok="t"/>
            </v:shape>
            <w10:wrap anchorx="page"/>
          </v:group>
        </w:pict>
      </w:r>
    </w:p>
    <w:p w:rsidR="00CC2E17" w:rsidRPr="00DA3C9B" w:rsidRDefault="005D0E1D" w:rsidP="004A4122">
      <w:pPr>
        <w:spacing w:before="29"/>
        <w:ind w:right="8417"/>
        <w:jc w:val="both"/>
        <w:rPr>
          <w:rFonts w:ascii="Arial Narrow" w:hAnsi="Arial Narrow"/>
          <w:sz w:val="22"/>
          <w:szCs w:val="22"/>
        </w:rPr>
      </w:pPr>
      <w:proofErr w:type="gramStart"/>
      <w:r w:rsidRPr="00DA3C9B">
        <w:rPr>
          <w:rFonts w:ascii="Arial Narrow" w:hAnsi="Arial Narrow"/>
          <w:b/>
          <w:sz w:val="22"/>
          <w:szCs w:val="22"/>
          <w:u w:val="thick" w:color="000000"/>
        </w:rPr>
        <w:t>Obj</w:t>
      </w:r>
      <w:r w:rsidRPr="00DA3C9B">
        <w:rPr>
          <w:rFonts w:ascii="Arial Narrow" w:hAnsi="Arial Narrow"/>
          <w:b/>
          <w:spacing w:val="1"/>
          <w:sz w:val="22"/>
          <w:szCs w:val="22"/>
          <w:u w:val="thick" w:color="000000"/>
        </w:rPr>
        <w:t>e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 xml:space="preserve">ctive </w:t>
      </w:r>
      <w:r w:rsidRPr="00DA3C9B">
        <w:rPr>
          <w:rFonts w:ascii="Arial Narrow" w:hAnsi="Arial Narrow"/>
          <w:b/>
          <w:sz w:val="22"/>
          <w:szCs w:val="22"/>
        </w:rPr>
        <w:t>:</w:t>
      </w:r>
      <w:proofErr w:type="gramEnd"/>
    </w:p>
    <w:p w:rsidR="00376F7D" w:rsidRPr="00DA3C9B" w:rsidRDefault="005D0E1D" w:rsidP="004A4122">
      <w:pPr>
        <w:spacing w:before="1" w:line="260" w:lineRule="exact"/>
        <w:ind w:left="220" w:right="182"/>
        <w:jc w:val="both"/>
        <w:rPr>
          <w:rFonts w:ascii="Arial Narrow" w:hAnsi="Arial Narrow"/>
          <w:spacing w:val="29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To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pursue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my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profess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onal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career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in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</w:t>
      </w:r>
      <w:r w:rsidRPr="00DA3C9B">
        <w:rPr>
          <w:rFonts w:ascii="Arial Narrow" w:hAnsi="Arial Narrow"/>
          <w:spacing w:val="22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globally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recognized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organization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and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to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utilize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y</w:t>
      </w:r>
      <w:r w:rsidRPr="00DA3C9B">
        <w:rPr>
          <w:rFonts w:ascii="Arial Narrow" w:hAnsi="Arial Narrow"/>
          <w:spacing w:val="1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ski</w:t>
      </w:r>
      <w:r w:rsidRPr="00DA3C9B">
        <w:rPr>
          <w:rFonts w:ascii="Arial Narrow" w:hAnsi="Arial Narrow"/>
          <w:spacing w:val="1"/>
          <w:sz w:val="22"/>
          <w:szCs w:val="22"/>
        </w:rPr>
        <w:t>l</w:t>
      </w:r>
      <w:r w:rsidRPr="00DA3C9B">
        <w:rPr>
          <w:rFonts w:ascii="Arial Narrow" w:hAnsi="Arial Narrow"/>
          <w:sz w:val="22"/>
          <w:szCs w:val="22"/>
        </w:rPr>
        <w:t>ls for</w:t>
      </w:r>
      <w:r w:rsidRPr="00DA3C9B">
        <w:rPr>
          <w:rFonts w:ascii="Arial Narrow" w:hAnsi="Arial Narrow"/>
          <w:spacing w:val="2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the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advance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ent</w:t>
      </w:r>
    </w:p>
    <w:p w:rsidR="00CC2E17" w:rsidRPr="00DA3C9B" w:rsidRDefault="005D0E1D" w:rsidP="004A4122">
      <w:pPr>
        <w:spacing w:before="1" w:line="260" w:lineRule="exact"/>
        <w:ind w:left="220" w:right="182"/>
        <w:jc w:val="both"/>
        <w:rPr>
          <w:rFonts w:ascii="Arial Narrow" w:hAnsi="Arial Narrow"/>
          <w:sz w:val="22"/>
          <w:szCs w:val="22"/>
        </w:rPr>
      </w:pPr>
      <w:proofErr w:type="gramStart"/>
      <w:r w:rsidRPr="00DA3C9B">
        <w:rPr>
          <w:rFonts w:ascii="Arial Narrow" w:hAnsi="Arial Narrow"/>
          <w:sz w:val="22"/>
          <w:szCs w:val="22"/>
        </w:rPr>
        <w:t>of</w:t>
      </w:r>
      <w:proofErr w:type="gramEnd"/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the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orga</w:t>
      </w:r>
      <w:r w:rsidRPr="00DA3C9B">
        <w:rPr>
          <w:rFonts w:ascii="Arial Narrow" w:hAnsi="Arial Narrow"/>
          <w:spacing w:val="-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>iz</w:t>
      </w:r>
      <w:r w:rsidRPr="00DA3C9B">
        <w:rPr>
          <w:rFonts w:ascii="Arial Narrow" w:hAnsi="Arial Narrow"/>
          <w:spacing w:val="-1"/>
          <w:sz w:val="22"/>
          <w:szCs w:val="22"/>
        </w:rPr>
        <w:t>a</w:t>
      </w:r>
      <w:r w:rsidRPr="00DA3C9B">
        <w:rPr>
          <w:rFonts w:ascii="Arial Narrow" w:hAnsi="Arial Narrow"/>
          <w:sz w:val="22"/>
          <w:szCs w:val="22"/>
        </w:rPr>
        <w:t>t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on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as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whole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and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k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>ep</w:t>
      </w:r>
      <w:r w:rsidRPr="00DA3C9B">
        <w:rPr>
          <w:rFonts w:ascii="Arial Narrow" w:hAnsi="Arial Narrow"/>
          <w:spacing w:val="30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yse</w:t>
      </w:r>
      <w:r w:rsidRPr="00DA3C9B">
        <w:rPr>
          <w:rFonts w:ascii="Arial Narrow" w:hAnsi="Arial Narrow"/>
          <w:spacing w:val="1"/>
          <w:sz w:val="22"/>
          <w:szCs w:val="22"/>
        </w:rPr>
        <w:t>l</w:t>
      </w:r>
      <w:r w:rsidRPr="00DA3C9B">
        <w:rPr>
          <w:rFonts w:ascii="Arial Narrow" w:hAnsi="Arial Narrow"/>
          <w:sz w:val="22"/>
          <w:szCs w:val="22"/>
        </w:rPr>
        <w:t>f</w:t>
      </w:r>
      <w:r w:rsidRPr="00DA3C9B">
        <w:rPr>
          <w:rFonts w:ascii="Arial Narrow" w:hAnsi="Arial Narrow"/>
          <w:spacing w:val="28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1"/>
          <w:sz w:val="22"/>
          <w:szCs w:val="22"/>
        </w:rPr>
        <w:t>u</w:t>
      </w:r>
      <w:r w:rsidRPr="00DA3C9B">
        <w:rPr>
          <w:rFonts w:ascii="Arial Narrow" w:hAnsi="Arial Narrow"/>
          <w:sz w:val="22"/>
          <w:szCs w:val="22"/>
        </w:rPr>
        <w:t>pdated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with</w:t>
      </w:r>
      <w:r w:rsidRPr="00DA3C9B">
        <w:rPr>
          <w:rFonts w:ascii="Arial Narrow" w:hAnsi="Arial Narrow"/>
          <w:spacing w:val="2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the</w:t>
      </w:r>
      <w:r w:rsidRPr="00DA3C9B">
        <w:rPr>
          <w:rFonts w:ascii="Arial Narrow" w:hAnsi="Arial Narrow"/>
          <w:spacing w:val="2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 xml:space="preserve">cutting edge </w:t>
      </w:r>
      <w:r w:rsidRPr="00DA3C9B">
        <w:rPr>
          <w:rFonts w:ascii="Arial Narrow" w:hAnsi="Arial Narrow"/>
          <w:spacing w:val="1"/>
          <w:sz w:val="22"/>
          <w:szCs w:val="22"/>
        </w:rPr>
        <w:t>t</w:t>
      </w:r>
      <w:r w:rsidRPr="00DA3C9B">
        <w:rPr>
          <w:rFonts w:ascii="Arial Narrow" w:hAnsi="Arial Narrow"/>
          <w:sz w:val="22"/>
          <w:szCs w:val="22"/>
        </w:rPr>
        <w:t>echno</w:t>
      </w:r>
      <w:r w:rsidRPr="00DA3C9B">
        <w:rPr>
          <w:rFonts w:ascii="Arial Narrow" w:hAnsi="Arial Narrow"/>
          <w:spacing w:val="-1"/>
          <w:sz w:val="22"/>
          <w:szCs w:val="22"/>
        </w:rPr>
        <w:t>l</w:t>
      </w:r>
      <w:r w:rsidRPr="00DA3C9B">
        <w:rPr>
          <w:rFonts w:ascii="Arial Narrow" w:hAnsi="Arial Narrow"/>
          <w:sz w:val="22"/>
          <w:szCs w:val="22"/>
        </w:rPr>
        <w:t>ogies.</w:t>
      </w:r>
    </w:p>
    <w:p w:rsidR="00CD4081" w:rsidRPr="00DA3C9B" w:rsidRDefault="00CD4081" w:rsidP="004A4122">
      <w:pPr>
        <w:spacing w:before="1" w:line="260" w:lineRule="exact"/>
        <w:ind w:left="220" w:right="182"/>
        <w:jc w:val="both"/>
        <w:rPr>
          <w:rFonts w:ascii="Arial Narrow" w:hAnsi="Arial Narrow"/>
          <w:sz w:val="22"/>
          <w:szCs w:val="22"/>
        </w:rPr>
      </w:pPr>
    </w:p>
    <w:p w:rsidR="00CC2E17" w:rsidRPr="00DA3C9B" w:rsidRDefault="005D0E1D" w:rsidP="004A4122">
      <w:pPr>
        <w:spacing w:line="260" w:lineRule="exact"/>
        <w:ind w:right="6756"/>
        <w:jc w:val="both"/>
        <w:rPr>
          <w:rFonts w:ascii="Arial Narrow" w:hAnsi="Arial Narrow"/>
          <w:b/>
          <w:position w:val="-1"/>
          <w:sz w:val="22"/>
          <w:szCs w:val="22"/>
        </w:rPr>
      </w:pP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E</w:t>
      </w:r>
      <w:r w:rsidRPr="00DA3C9B">
        <w:rPr>
          <w:rFonts w:ascii="Arial Narrow" w:hAnsi="Arial Narrow"/>
          <w:b/>
          <w:spacing w:val="-1"/>
          <w:position w:val="-1"/>
          <w:sz w:val="22"/>
          <w:szCs w:val="22"/>
          <w:u w:val="thick" w:color="000000"/>
        </w:rPr>
        <w:t>d</w:t>
      </w: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ucat</w:t>
      </w:r>
      <w:r w:rsidRPr="00DA3C9B">
        <w:rPr>
          <w:rFonts w:ascii="Arial Narrow" w:hAnsi="Arial Narrow"/>
          <w:b/>
          <w:spacing w:val="1"/>
          <w:position w:val="-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 xml:space="preserve">onal </w:t>
      </w:r>
      <w:proofErr w:type="gramStart"/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Qua</w:t>
      </w:r>
      <w:r w:rsidRPr="00DA3C9B">
        <w:rPr>
          <w:rFonts w:ascii="Arial Narrow" w:hAnsi="Arial Narrow"/>
          <w:b/>
          <w:spacing w:val="-1"/>
          <w:position w:val="-1"/>
          <w:sz w:val="22"/>
          <w:szCs w:val="22"/>
          <w:u w:val="thick" w:color="000000"/>
        </w:rPr>
        <w:t>l</w:t>
      </w: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spacing w:val="1"/>
          <w:position w:val="-1"/>
          <w:sz w:val="22"/>
          <w:szCs w:val="22"/>
          <w:u w:val="thick" w:color="000000"/>
        </w:rPr>
        <w:t>f</w:t>
      </w: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>icat</w:t>
      </w:r>
      <w:r w:rsidRPr="00DA3C9B">
        <w:rPr>
          <w:rFonts w:ascii="Arial Narrow" w:hAnsi="Arial Narrow"/>
          <w:b/>
          <w:spacing w:val="-1"/>
          <w:position w:val="-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position w:val="-1"/>
          <w:sz w:val="22"/>
          <w:szCs w:val="22"/>
          <w:u w:val="thick" w:color="000000"/>
        </w:rPr>
        <w:t xml:space="preserve">on </w:t>
      </w:r>
      <w:r w:rsidRPr="00DA3C9B">
        <w:rPr>
          <w:rFonts w:ascii="Arial Narrow" w:hAnsi="Arial Narrow"/>
          <w:b/>
          <w:spacing w:val="-59"/>
          <w:position w:val="-1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position w:val="-1"/>
          <w:sz w:val="22"/>
          <w:szCs w:val="22"/>
        </w:rPr>
        <w:t>:</w:t>
      </w:r>
      <w:proofErr w:type="gramEnd"/>
    </w:p>
    <w:p w:rsidR="00CD4081" w:rsidRPr="00DA3C9B" w:rsidRDefault="00CD4081" w:rsidP="004A4122">
      <w:pPr>
        <w:spacing w:line="260" w:lineRule="exact"/>
        <w:ind w:right="6756"/>
        <w:jc w:val="both"/>
        <w:rPr>
          <w:rFonts w:ascii="Arial Narrow" w:hAnsi="Arial Narrow"/>
          <w:sz w:val="22"/>
          <w:szCs w:val="22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2"/>
        <w:gridCol w:w="3366"/>
        <w:gridCol w:w="1545"/>
        <w:gridCol w:w="2617"/>
      </w:tblGrid>
      <w:tr w:rsidR="00CC2E17" w:rsidRPr="00DA3C9B" w:rsidTr="00C803DD">
        <w:trPr>
          <w:trHeight w:hRule="exact" w:val="607"/>
        </w:trPr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8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Name of</w:t>
            </w:r>
          </w:p>
          <w:p w:rsidR="00CC2E17" w:rsidRPr="00DA3C9B" w:rsidRDefault="005D0E1D" w:rsidP="004A4122">
            <w:pPr>
              <w:spacing w:line="28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Exam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b/>
                <w:spacing w:val="-2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on</w:t>
            </w:r>
          </w:p>
        </w:tc>
        <w:tc>
          <w:tcPr>
            <w:tcW w:w="3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9" w:line="14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 xml:space="preserve">Name of 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nst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tute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Board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8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Year of</w:t>
            </w:r>
          </w:p>
          <w:p w:rsidR="00CC2E17" w:rsidRPr="00DA3C9B" w:rsidRDefault="005D0E1D" w:rsidP="004A4122">
            <w:pPr>
              <w:spacing w:line="28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ng</w:t>
            </w:r>
          </w:p>
        </w:tc>
        <w:tc>
          <w:tcPr>
            <w:tcW w:w="2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9" w:line="14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Perc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ntage</w:t>
            </w:r>
          </w:p>
        </w:tc>
      </w:tr>
      <w:tr w:rsidR="00CC2E17" w:rsidRPr="00DA3C9B" w:rsidTr="00C803DD">
        <w:trPr>
          <w:trHeight w:hRule="exact" w:val="563"/>
        </w:trPr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60" w:lineRule="exact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B.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ec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  <w:highlight w:val="lightGray"/>
              </w:rPr>
              <w:t>h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(Civ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l</w:t>
            </w:r>
            <w:r w:rsidR="00783864"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 xml:space="preserve"> </w:t>
            </w:r>
            <w:r w:rsidR="005C5F49"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Engineerin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  <w:highlight w:val="lightGray"/>
              </w:rPr>
              <w:t>g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)</w:t>
            </w:r>
          </w:p>
        </w:tc>
        <w:tc>
          <w:tcPr>
            <w:tcW w:w="3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60" w:lineRule="exact"/>
              <w:ind w:left="111" w:right="117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Govt. College 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Engineer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 Technology,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Bikaner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(R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j.)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5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2009-13</w:t>
            </w:r>
          </w:p>
        </w:tc>
        <w:tc>
          <w:tcPr>
            <w:tcW w:w="2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60" w:lineRule="exact"/>
              <w:ind w:left="433" w:right="916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67.2%</w:t>
            </w:r>
          </w:p>
          <w:p w:rsidR="00CC2E17" w:rsidRPr="00DA3C9B" w:rsidRDefault="005D0E1D" w:rsidP="004A4122">
            <w:pPr>
              <w:ind w:left="253" w:right="556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(7.5 CGPA)</w:t>
            </w:r>
          </w:p>
        </w:tc>
      </w:tr>
      <w:tr w:rsidR="00CC2E17" w:rsidRPr="00DA3C9B" w:rsidTr="00C803DD">
        <w:trPr>
          <w:trHeight w:hRule="exact" w:val="670"/>
        </w:trPr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59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XII</w:t>
            </w:r>
          </w:p>
        </w:tc>
        <w:tc>
          <w:tcPr>
            <w:tcW w:w="3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6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ic Energy Central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School</w:t>
            </w: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no.4</w:t>
            </w:r>
            <w:proofErr w:type="gramStart"/>
            <w:r w:rsidRPr="00DA3C9B">
              <w:rPr>
                <w:rFonts w:ascii="Arial Narrow" w:hAnsi="Arial Narrow"/>
                <w:sz w:val="22"/>
                <w:szCs w:val="22"/>
              </w:rPr>
              <w:t>,Ra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atbhata</w:t>
            </w:r>
            <w:proofErr w:type="gramEnd"/>
            <w:r w:rsidR="00FF28B5" w:rsidRPr="00DA3C9B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2008</w:t>
            </w:r>
          </w:p>
        </w:tc>
        <w:tc>
          <w:tcPr>
            <w:tcW w:w="2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47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79.4%</w:t>
            </w:r>
          </w:p>
        </w:tc>
      </w:tr>
      <w:tr w:rsidR="00CC2E17" w:rsidRPr="00DA3C9B" w:rsidTr="00C803DD">
        <w:trPr>
          <w:trHeight w:hRule="exact" w:val="598"/>
        </w:trPr>
        <w:tc>
          <w:tcPr>
            <w:tcW w:w="21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65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X</w:t>
            </w:r>
          </w:p>
        </w:tc>
        <w:tc>
          <w:tcPr>
            <w:tcW w:w="33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5D0E1D" w:rsidP="004A4122">
            <w:pPr>
              <w:spacing w:line="260" w:lineRule="exact"/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ic Energy Central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School</w:t>
            </w: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no.4</w:t>
            </w:r>
            <w:proofErr w:type="gramStart"/>
            <w:r w:rsidRPr="00DA3C9B">
              <w:rPr>
                <w:rFonts w:ascii="Arial Narrow" w:hAnsi="Arial Narrow"/>
                <w:sz w:val="22"/>
                <w:szCs w:val="22"/>
              </w:rPr>
              <w:t>,Ra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atbhata</w:t>
            </w:r>
            <w:proofErr w:type="gramEnd"/>
            <w:r w:rsidR="00FF28B5" w:rsidRPr="00DA3C9B">
              <w:rPr>
                <w:rFonts w:ascii="Arial Narrow" w:hAnsi="Arial Narrow"/>
                <w:sz w:val="22"/>
                <w:szCs w:val="22"/>
              </w:rPr>
              <w:t>.</w:t>
            </w:r>
          </w:p>
        </w:tc>
        <w:tc>
          <w:tcPr>
            <w:tcW w:w="1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11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2006</w:t>
            </w:r>
          </w:p>
        </w:tc>
        <w:tc>
          <w:tcPr>
            <w:tcW w:w="26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2E17" w:rsidRPr="00DA3C9B" w:rsidRDefault="00CC2E17" w:rsidP="004A4122">
            <w:pPr>
              <w:spacing w:before="4" w:line="12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CC2E17" w:rsidRPr="00DA3C9B" w:rsidRDefault="005D0E1D" w:rsidP="004A4122">
            <w:pPr>
              <w:ind w:left="47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82%</w:t>
            </w:r>
          </w:p>
        </w:tc>
      </w:tr>
    </w:tbl>
    <w:p w:rsidR="00CD4081" w:rsidRPr="00DA3C9B" w:rsidRDefault="00CD4081" w:rsidP="004A4122">
      <w:pPr>
        <w:spacing w:before="27"/>
        <w:jc w:val="both"/>
        <w:rPr>
          <w:rFonts w:ascii="Arial Narrow" w:hAnsi="Arial Narrow"/>
          <w:b/>
          <w:sz w:val="22"/>
          <w:szCs w:val="22"/>
          <w:u w:val="thick" w:color="000000"/>
        </w:rPr>
      </w:pPr>
    </w:p>
    <w:p w:rsidR="00CC2E17" w:rsidRPr="00DA3C9B" w:rsidRDefault="005D0E1D" w:rsidP="004A4122">
      <w:pPr>
        <w:spacing w:before="27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  <w:u w:val="thick" w:color="000000"/>
        </w:rPr>
        <w:t>Train</w:t>
      </w:r>
      <w:r w:rsidRPr="00DA3C9B">
        <w:rPr>
          <w:rFonts w:ascii="Arial Narrow" w:hAnsi="Arial Narrow"/>
          <w:b/>
          <w:spacing w:val="-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n</w:t>
      </w:r>
      <w:r w:rsidRPr="00DA3C9B">
        <w:rPr>
          <w:rFonts w:ascii="Arial Narrow" w:hAnsi="Arial Narrow"/>
          <w:b/>
          <w:spacing w:val="1"/>
          <w:sz w:val="22"/>
          <w:szCs w:val="22"/>
          <w:u w:val="thick" w:color="000000"/>
        </w:rPr>
        <w:t>g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:</w:t>
      </w:r>
    </w:p>
    <w:p w:rsidR="00CC2E17" w:rsidRPr="00DA3C9B" w:rsidRDefault="005D0E1D" w:rsidP="004A4122">
      <w:pPr>
        <w:spacing w:line="260" w:lineRule="exact"/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Co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pleted 30 days Sum</w:t>
      </w:r>
      <w:r w:rsidRPr="00DA3C9B">
        <w:rPr>
          <w:rFonts w:ascii="Arial Narrow" w:hAnsi="Arial Narrow"/>
          <w:spacing w:val="-1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er Tra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</w:t>
      </w:r>
      <w:r w:rsidRPr="00DA3C9B">
        <w:rPr>
          <w:rFonts w:ascii="Arial Narrow" w:hAnsi="Arial Narrow"/>
          <w:spacing w:val="-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ng fr</w:t>
      </w:r>
      <w:r w:rsidRPr="00DA3C9B">
        <w:rPr>
          <w:rFonts w:ascii="Arial Narrow" w:hAnsi="Arial Narrow"/>
          <w:spacing w:val="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m</w:t>
      </w:r>
      <w:r w:rsidRPr="00DA3C9B">
        <w:rPr>
          <w:rFonts w:ascii="Arial Narrow" w:hAnsi="Arial Narrow"/>
          <w:spacing w:val="-2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2"/>
          <w:sz w:val="22"/>
          <w:szCs w:val="22"/>
        </w:rPr>
        <w:t>“</w:t>
      </w:r>
      <w:r w:rsidRPr="00DA3C9B">
        <w:rPr>
          <w:rFonts w:ascii="Arial Narrow" w:hAnsi="Arial Narrow"/>
          <w:b/>
          <w:sz w:val="22"/>
          <w:szCs w:val="22"/>
        </w:rPr>
        <w:t>Nuclear Power Cooperation of</w:t>
      </w:r>
      <w:r w:rsidRPr="00DA3C9B">
        <w:rPr>
          <w:rFonts w:ascii="Arial Narrow" w:hAnsi="Arial Narrow"/>
          <w:b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z w:val="22"/>
          <w:szCs w:val="22"/>
        </w:rPr>
        <w:t>Ind</w:t>
      </w:r>
      <w:r w:rsidRPr="00DA3C9B">
        <w:rPr>
          <w:rFonts w:ascii="Arial Narrow" w:hAnsi="Arial Narrow"/>
          <w:b/>
          <w:spacing w:val="-1"/>
          <w:sz w:val="22"/>
          <w:szCs w:val="22"/>
        </w:rPr>
        <w:t>i</w:t>
      </w:r>
      <w:r w:rsidRPr="00DA3C9B">
        <w:rPr>
          <w:rFonts w:ascii="Arial Narrow" w:hAnsi="Arial Narrow"/>
          <w:b/>
          <w:sz w:val="22"/>
          <w:szCs w:val="22"/>
        </w:rPr>
        <w:t>a</w:t>
      </w:r>
    </w:p>
    <w:p w:rsidR="00CC2E17" w:rsidRPr="00DA3C9B" w:rsidRDefault="005D0E1D" w:rsidP="004A4122">
      <w:pPr>
        <w:spacing w:before="2"/>
        <w:ind w:left="94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</w:rPr>
        <w:t>Lim</w:t>
      </w:r>
      <w:r w:rsidRPr="00DA3C9B">
        <w:rPr>
          <w:rFonts w:ascii="Arial Narrow" w:hAnsi="Arial Narrow"/>
          <w:b/>
          <w:spacing w:val="1"/>
          <w:sz w:val="22"/>
          <w:szCs w:val="22"/>
        </w:rPr>
        <w:t>i</w:t>
      </w:r>
      <w:r w:rsidRPr="00DA3C9B">
        <w:rPr>
          <w:rFonts w:ascii="Arial Narrow" w:hAnsi="Arial Narrow"/>
          <w:b/>
          <w:sz w:val="22"/>
          <w:szCs w:val="22"/>
        </w:rPr>
        <w:t xml:space="preserve">ted, </w:t>
      </w:r>
      <w:proofErr w:type="spellStart"/>
      <w:r w:rsidRPr="00DA3C9B">
        <w:rPr>
          <w:rFonts w:ascii="Arial Narrow" w:hAnsi="Arial Narrow"/>
          <w:b/>
          <w:spacing w:val="-1"/>
          <w:sz w:val="22"/>
          <w:szCs w:val="22"/>
        </w:rPr>
        <w:t>R</w:t>
      </w:r>
      <w:r w:rsidRPr="00DA3C9B">
        <w:rPr>
          <w:rFonts w:ascii="Arial Narrow" w:hAnsi="Arial Narrow"/>
          <w:b/>
          <w:sz w:val="22"/>
          <w:szCs w:val="22"/>
        </w:rPr>
        <w:t>a</w:t>
      </w:r>
      <w:r w:rsidRPr="00DA3C9B">
        <w:rPr>
          <w:rFonts w:ascii="Arial Narrow" w:hAnsi="Arial Narrow"/>
          <w:b/>
          <w:spacing w:val="-2"/>
          <w:sz w:val="22"/>
          <w:szCs w:val="22"/>
        </w:rPr>
        <w:t>w</w:t>
      </w:r>
      <w:r w:rsidRPr="00DA3C9B">
        <w:rPr>
          <w:rFonts w:ascii="Arial Narrow" w:hAnsi="Arial Narrow"/>
          <w:b/>
          <w:sz w:val="22"/>
          <w:szCs w:val="22"/>
        </w:rPr>
        <w:t>at</w:t>
      </w:r>
      <w:proofErr w:type="spellEnd"/>
      <w:r w:rsidRPr="00DA3C9B">
        <w:rPr>
          <w:rFonts w:ascii="Arial Narrow" w:hAnsi="Arial Narrow"/>
          <w:b/>
          <w:sz w:val="22"/>
          <w:szCs w:val="22"/>
        </w:rPr>
        <w:t xml:space="preserve"> </w:t>
      </w:r>
      <w:proofErr w:type="spellStart"/>
      <w:r w:rsidRPr="00DA3C9B">
        <w:rPr>
          <w:rFonts w:ascii="Arial Narrow" w:hAnsi="Arial Narrow"/>
          <w:b/>
          <w:spacing w:val="1"/>
          <w:sz w:val="22"/>
          <w:szCs w:val="22"/>
        </w:rPr>
        <w:t>B</w:t>
      </w:r>
      <w:r w:rsidRPr="00DA3C9B">
        <w:rPr>
          <w:rFonts w:ascii="Arial Narrow" w:hAnsi="Arial Narrow"/>
          <w:b/>
          <w:sz w:val="22"/>
          <w:szCs w:val="22"/>
        </w:rPr>
        <w:t>hata</w:t>
      </w:r>
      <w:proofErr w:type="spellEnd"/>
      <w:r w:rsidRPr="00DA3C9B">
        <w:rPr>
          <w:rFonts w:ascii="Arial Narrow" w:hAnsi="Arial Narrow"/>
          <w:b/>
          <w:sz w:val="22"/>
          <w:szCs w:val="22"/>
        </w:rPr>
        <w:t>”.</w:t>
      </w:r>
    </w:p>
    <w:p w:rsidR="00CC2E17" w:rsidRPr="00DA3C9B" w:rsidRDefault="005D0E1D" w:rsidP="004A4122">
      <w:pPr>
        <w:spacing w:line="280" w:lineRule="exact"/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40 da</w:t>
      </w:r>
      <w:r w:rsidRPr="00DA3C9B">
        <w:rPr>
          <w:rFonts w:ascii="Arial Narrow" w:hAnsi="Arial Narrow"/>
          <w:spacing w:val="1"/>
          <w:sz w:val="22"/>
          <w:szCs w:val="22"/>
        </w:rPr>
        <w:t>y</w:t>
      </w:r>
      <w:r w:rsidRPr="00DA3C9B">
        <w:rPr>
          <w:rFonts w:ascii="Arial Narrow" w:hAnsi="Arial Narrow"/>
          <w:sz w:val="22"/>
          <w:szCs w:val="22"/>
        </w:rPr>
        <w:t>s</w:t>
      </w:r>
      <w:r w:rsidRPr="00DA3C9B">
        <w:rPr>
          <w:rFonts w:ascii="Arial Narrow" w:hAnsi="Arial Narrow"/>
          <w:spacing w:val="-2"/>
          <w:sz w:val="22"/>
          <w:szCs w:val="22"/>
        </w:rPr>
        <w:t xml:space="preserve"> </w:t>
      </w:r>
      <w:proofErr w:type="gramStart"/>
      <w:r w:rsidRPr="00DA3C9B">
        <w:rPr>
          <w:rFonts w:ascii="Arial Narrow" w:hAnsi="Arial Narrow"/>
          <w:sz w:val="22"/>
          <w:szCs w:val="22"/>
        </w:rPr>
        <w:t>Traini</w:t>
      </w:r>
      <w:r w:rsidRPr="00DA3C9B">
        <w:rPr>
          <w:rFonts w:ascii="Arial Narrow" w:hAnsi="Arial Narrow"/>
          <w:spacing w:val="-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 xml:space="preserve">g </w:t>
      </w:r>
      <w:r w:rsidRPr="00DA3C9B">
        <w:rPr>
          <w:rFonts w:ascii="Arial Narrow" w:hAnsi="Arial Narrow"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from</w:t>
      </w:r>
      <w:proofErr w:type="gramEnd"/>
      <w:r w:rsidRPr="00DA3C9B">
        <w:rPr>
          <w:rFonts w:ascii="Arial Narrow" w:hAnsi="Arial Narrow"/>
          <w:spacing w:val="-1"/>
          <w:sz w:val="22"/>
          <w:szCs w:val="22"/>
        </w:rPr>
        <w:t xml:space="preserve"> “</w:t>
      </w:r>
      <w:r w:rsidRPr="00DA3C9B">
        <w:rPr>
          <w:rFonts w:ascii="Arial Narrow" w:hAnsi="Arial Narrow"/>
          <w:b/>
          <w:sz w:val="22"/>
          <w:szCs w:val="22"/>
        </w:rPr>
        <w:t>Hind</w:t>
      </w:r>
      <w:r w:rsidRPr="00DA3C9B">
        <w:rPr>
          <w:rFonts w:ascii="Arial Narrow" w:hAnsi="Arial Narrow"/>
          <w:b/>
          <w:spacing w:val="1"/>
          <w:sz w:val="22"/>
          <w:szCs w:val="22"/>
        </w:rPr>
        <w:t>u</w:t>
      </w:r>
      <w:r w:rsidRPr="00DA3C9B">
        <w:rPr>
          <w:rFonts w:ascii="Arial Narrow" w:hAnsi="Arial Narrow"/>
          <w:b/>
          <w:sz w:val="22"/>
          <w:szCs w:val="22"/>
        </w:rPr>
        <w:t>s</w:t>
      </w:r>
      <w:r w:rsidRPr="00DA3C9B">
        <w:rPr>
          <w:rFonts w:ascii="Arial Narrow" w:hAnsi="Arial Narrow"/>
          <w:b/>
          <w:spacing w:val="-2"/>
          <w:sz w:val="22"/>
          <w:szCs w:val="22"/>
        </w:rPr>
        <w:t>t</w:t>
      </w:r>
      <w:r w:rsidRPr="00DA3C9B">
        <w:rPr>
          <w:rFonts w:ascii="Arial Narrow" w:hAnsi="Arial Narrow"/>
          <w:b/>
          <w:sz w:val="22"/>
          <w:szCs w:val="22"/>
        </w:rPr>
        <w:t xml:space="preserve">an </w:t>
      </w:r>
      <w:r w:rsidRPr="00DA3C9B">
        <w:rPr>
          <w:rFonts w:ascii="Arial Narrow" w:hAnsi="Arial Narrow"/>
          <w:b/>
          <w:spacing w:val="-1"/>
          <w:sz w:val="22"/>
          <w:szCs w:val="22"/>
        </w:rPr>
        <w:t>C</w:t>
      </w:r>
      <w:r w:rsidRPr="00DA3C9B">
        <w:rPr>
          <w:rFonts w:ascii="Arial Narrow" w:hAnsi="Arial Narrow"/>
          <w:b/>
          <w:sz w:val="22"/>
          <w:szCs w:val="22"/>
        </w:rPr>
        <w:t>o</w:t>
      </w:r>
      <w:r w:rsidRPr="00DA3C9B">
        <w:rPr>
          <w:rFonts w:ascii="Arial Narrow" w:hAnsi="Arial Narrow"/>
          <w:b/>
          <w:spacing w:val="1"/>
          <w:sz w:val="22"/>
          <w:szCs w:val="22"/>
        </w:rPr>
        <w:t>n</w:t>
      </w:r>
      <w:r w:rsidRPr="00DA3C9B">
        <w:rPr>
          <w:rFonts w:ascii="Arial Narrow" w:hAnsi="Arial Narrow"/>
          <w:b/>
          <w:sz w:val="22"/>
          <w:szCs w:val="22"/>
        </w:rPr>
        <w:t>s</w:t>
      </w:r>
      <w:r w:rsidRPr="00DA3C9B">
        <w:rPr>
          <w:rFonts w:ascii="Arial Narrow" w:hAnsi="Arial Narrow"/>
          <w:b/>
          <w:spacing w:val="-1"/>
          <w:sz w:val="22"/>
          <w:szCs w:val="22"/>
        </w:rPr>
        <w:t>t</w:t>
      </w:r>
      <w:r w:rsidRPr="00DA3C9B">
        <w:rPr>
          <w:rFonts w:ascii="Arial Narrow" w:hAnsi="Arial Narrow"/>
          <w:b/>
          <w:sz w:val="22"/>
          <w:szCs w:val="22"/>
        </w:rPr>
        <w:t>r</w:t>
      </w:r>
      <w:r w:rsidRPr="00DA3C9B">
        <w:rPr>
          <w:rFonts w:ascii="Arial Narrow" w:hAnsi="Arial Narrow"/>
          <w:b/>
          <w:spacing w:val="-1"/>
          <w:sz w:val="22"/>
          <w:szCs w:val="22"/>
        </w:rPr>
        <w:t>u</w:t>
      </w:r>
      <w:r w:rsidRPr="00DA3C9B">
        <w:rPr>
          <w:rFonts w:ascii="Arial Narrow" w:hAnsi="Arial Narrow"/>
          <w:b/>
          <w:sz w:val="22"/>
          <w:szCs w:val="22"/>
        </w:rPr>
        <w:t>ct</w:t>
      </w:r>
      <w:r w:rsidRPr="00DA3C9B">
        <w:rPr>
          <w:rFonts w:ascii="Arial Narrow" w:hAnsi="Arial Narrow"/>
          <w:b/>
          <w:spacing w:val="-1"/>
          <w:sz w:val="22"/>
          <w:szCs w:val="22"/>
        </w:rPr>
        <w:t>i</w:t>
      </w:r>
      <w:r w:rsidRPr="00DA3C9B">
        <w:rPr>
          <w:rFonts w:ascii="Arial Narrow" w:hAnsi="Arial Narrow"/>
          <w:b/>
          <w:sz w:val="22"/>
          <w:szCs w:val="22"/>
        </w:rPr>
        <w:t>on</w:t>
      </w:r>
      <w:r w:rsidRPr="00DA3C9B">
        <w:rPr>
          <w:rFonts w:ascii="Arial Narrow" w:hAnsi="Arial Narrow"/>
          <w:b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pacing w:val="-1"/>
          <w:sz w:val="22"/>
          <w:szCs w:val="22"/>
        </w:rPr>
        <w:t>P</w:t>
      </w:r>
      <w:r w:rsidRPr="00DA3C9B">
        <w:rPr>
          <w:rFonts w:ascii="Arial Narrow" w:hAnsi="Arial Narrow"/>
          <w:b/>
          <w:sz w:val="22"/>
          <w:szCs w:val="22"/>
        </w:rPr>
        <w:t>vt. Lt</w:t>
      </w:r>
      <w:r w:rsidRPr="00DA3C9B">
        <w:rPr>
          <w:rFonts w:ascii="Arial Narrow" w:hAnsi="Arial Narrow"/>
          <w:b/>
          <w:spacing w:val="-1"/>
          <w:sz w:val="22"/>
          <w:szCs w:val="22"/>
        </w:rPr>
        <w:t>d</w:t>
      </w:r>
      <w:r w:rsidRPr="00DA3C9B">
        <w:rPr>
          <w:rFonts w:ascii="Arial Narrow" w:hAnsi="Arial Narrow"/>
          <w:b/>
          <w:sz w:val="22"/>
          <w:szCs w:val="22"/>
        </w:rPr>
        <w:t>”</w:t>
      </w:r>
    </w:p>
    <w:p w:rsidR="00CD4081" w:rsidRPr="00DA3C9B" w:rsidRDefault="00CD4081" w:rsidP="004A4122">
      <w:pPr>
        <w:jc w:val="both"/>
        <w:rPr>
          <w:rFonts w:ascii="Arial Narrow" w:hAnsi="Arial Narrow"/>
          <w:b/>
          <w:sz w:val="22"/>
          <w:szCs w:val="22"/>
          <w:u w:val="thick" w:color="000000"/>
        </w:rPr>
      </w:pPr>
    </w:p>
    <w:p w:rsidR="00CC2E17" w:rsidRPr="00DA3C9B" w:rsidRDefault="005D0E1D" w:rsidP="004A4122">
      <w:pPr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  <w:u w:val="thick" w:color="000000"/>
        </w:rPr>
        <w:t xml:space="preserve">Personal </w:t>
      </w:r>
      <w:proofErr w:type="gramStart"/>
      <w:r w:rsidRPr="00DA3C9B">
        <w:rPr>
          <w:rFonts w:ascii="Arial Narrow" w:hAnsi="Arial Narrow"/>
          <w:b/>
          <w:sz w:val="22"/>
          <w:szCs w:val="22"/>
          <w:u w:val="thick" w:color="000000"/>
        </w:rPr>
        <w:t>T</w:t>
      </w:r>
      <w:r w:rsidRPr="00DA3C9B">
        <w:rPr>
          <w:rFonts w:ascii="Arial Narrow" w:hAnsi="Arial Narrow"/>
          <w:b/>
          <w:spacing w:val="-1"/>
          <w:sz w:val="22"/>
          <w:szCs w:val="22"/>
          <w:u w:val="thick" w:color="000000"/>
        </w:rPr>
        <w:t>r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ai</w:t>
      </w:r>
      <w:r w:rsidRPr="00DA3C9B">
        <w:rPr>
          <w:rFonts w:ascii="Arial Narrow" w:hAnsi="Arial Narrow"/>
          <w:b/>
          <w:spacing w:val="1"/>
          <w:sz w:val="22"/>
          <w:szCs w:val="22"/>
          <w:u w:val="thick" w:color="000000"/>
        </w:rPr>
        <w:t>t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s</w:t>
      </w:r>
      <w:r w:rsidRPr="00DA3C9B">
        <w:rPr>
          <w:rFonts w:ascii="Arial Narrow" w:hAnsi="Arial Narrow"/>
          <w:b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z w:val="22"/>
          <w:szCs w:val="22"/>
        </w:rPr>
        <w:t>:</w:t>
      </w:r>
      <w:proofErr w:type="gramEnd"/>
    </w:p>
    <w:p w:rsidR="00CC2E17" w:rsidRPr="00DA3C9B" w:rsidRDefault="005D0E1D" w:rsidP="004A4122">
      <w:pPr>
        <w:spacing w:line="260" w:lineRule="exact"/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proofErr w:type="gramStart"/>
      <w:r w:rsidRPr="00DA3C9B">
        <w:rPr>
          <w:rFonts w:ascii="Arial Narrow" w:hAnsi="Arial Narrow"/>
          <w:sz w:val="22"/>
          <w:szCs w:val="22"/>
        </w:rPr>
        <w:t>An</w:t>
      </w:r>
      <w:proofErr w:type="gramEnd"/>
      <w:r w:rsidRPr="00DA3C9B">
        <w:rPr>
          <w:rFonts w:ascii="Arial Narrow" w:hAnsi="Arial Narrow"/>
          <w:sz w:val="22"/>
          <w:szCs w:val="22"/>
        </w:rPr>
        <w:t xml:space="preserve"> opti</w:t>
      </w:r>
      <w:r w:rsidRPr="00DA3C9B">
        <w:rPr>
          <w:rFonts w:ascii="Arial Narrow" w:hAnsi="Arial Narrow"/>
          <w:spacing w:val="-1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is</w:t>
      </w:r>
      <w:r w:rsidRPr="00DA3C9B">
        <w:rPr>
          <w:rFonts w:ascii="Arial Narrow" w:hAnsi="Arial Narrow"/>
          <w:spacing w:val="1"/>
          <w:sz w:val="22"/>
          <w:szCs w:val="22"/>
        </w:rPr>
        <w:t>t</w:t>
      </w:r>
      <w:r w:rsidRPr="00DA3C9B">
        <w:rPr>
          <w:rFonts w:ascii="Arial Narrow" w:hAnsi="Arial Narrow"/>
          <w:sz w:val="22"/>
          <w:szCs w:val="22"/>
        </w:rPr>
        <w:t>ic person with persevera</w:t>
      </w:r>
      <w:r w:rsidRPr="00DA3C9B">
        <w:rPr>
          <w:rFonts w:ascii="Arial Narrow" w:hAnsi="Arial Narrow"/>
          <w:spacing w:val="-1"/>
          <w:sz w:val="22"/>
          <w:szCs w:val="22"/>
        </w:rPr>
        <w:t>n</w:t>
      </w:r>
      <w:r w:rsidRPr="00DA3C9B">
        <w:rPr>
          <w:rFonts w:ascii="Arial Narrow" w:hAnsi="Arial Narrow"/>
          <w:spacing w:val="1"/>
          <w:sz w:val="22"/>
          <w:szCs w:val="22"/>
        </w:rPr>
        <w:t>c</w:t>
      </w:r>
      <w:r w:rsidRPr="00DA3C9B">
        <w:rPr>
          <w:rFonts w:ascii="Arial Narrow" w:hAnsi="Arial Narrow"/>
          <w:sz w:val="22"/>
          <w:szCs w:val="22"/>
        </w:rPr>
        <w:t>e, patience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and willing</w:t>
      </w:r>
      <w:r w:rsidRPr="00DA3C9B">
        <w:rPr>
          <w:rFonts w:ascii="Arial Narrow" w:hAnsi="Arial Narrow"/>
          <w:spacing w:val="-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>ess to learn.</w:t>
      </w:r>
    </w:p>
    <w:p w:rsidR="00CC2E17" w:rsidRPr="00DA3C9B" w:rsidRDefault="005D0E1D" w:rsidP="004A4122">
      <w:pPr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Self-dr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ven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personality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coupled with problem</w:t>
      </w:r>
      <w:r w:rsidRPr="00DA3C9B">
        <w:rPr>
          <w:rFonts w:ascii="Arial Narrow" w:hAnsi="Arial Narrow"/>
          <w:spacing w:val="-2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solving attit</w:t>
      </w:r>
      <w:r w:rsidRPr="00DA3C9B">
        <w:rPr>
          <w:rFonts w:ascii="Arial Narrow" w:hAnsi="Arial Narrow"/>
          <w:spacing w:val="-1"/>
          <w:sz w:val="22"/>
          <w:szCs w:val="22"/>
        </w:rPr>
        <w:t>u</w:t>
      </w:r>
      <w:r w:rsidRPr="00DA3C9B">
        <w:rPr>
          <w:rFonts w:ascii="Arial Narrow" w:hAnsi="Arial Narrow"/>
          <w:sz w:val="22"/>
          <w:szCs w:val="22"/>
        </w:rPr>
        <w:t>de.</w:t>
      </w:r>
    </w:p>
    <w:p w:rsidR="00CC2E17" w:rsidRPr="00DA3C9B" w:rsidRDefault="005D0E1D" w:rsidP="004A4122">
      <w:pPr>
        <w:ind w:left="580"/>
        <w:jc w:val="both"/>
        <w:rPr>
          <w:rFonts w:ascii="Arial Narrow" w:hAnsi="Arial Narrow"/>
          <w:sz w:val="22"/>
          <w:szCs w:val="22"/>
        </w:rPr>
      </w:pPr>
      <w:proofErr w:type="gramStart"/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Go</w:t>
      </w:r>
      <w:r w:rsidRPr="00DA3C9B">
        <w:rPr>
          <w:rFonts w:ascii="Arial Narrow" w:hAnsi="Arial Narrow"/>
          <w:spacing w:val="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d</w:t>
      </w:r>
      <w:r w:rsidRPr="00DA3C9B">
        <w:rPr>
          <w:rFonts w:ascii="Arial Narrow" w:hAnsi="Arial Narrow"/>
          <w:spacing w:val="-4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co</w:t>
      </w:r>
      <w:r w:rsidRPr="00DA3C9B">
        <w:rPr>
          <w:rFonts w:ascii="Arial Narrow" w:hAnsi="Arial Narrow"/>
          <w:spacing w:val="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rd</w:t>
      </w:r>
      <w:r w:rsidRPr="00DA3C9B">
        <w:rPr>
          <w:rFonts w:ascii="Arial Narrow" w:hAnsi="Arial Narrow"/>
          <w:spacing w:val="-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</w:t>
      </w:r>
      <w:r w:rsidRPr="00DA3C9B">
        <w:rPr>
          <w:rFonts w:ascii="Arial Narrow" w:hAnsi="Arial Narrow"/>
          <w:spacing w:val="-1"/>
          <w:sz w:val="22"/>
          <w:szCs w:val="22"/>
        </w:rPr>
        <w:t>a</w:t>
      </w:r>
      <w:r w:rsidRPr="00DA3C9B">
        <w:rPr>
          <w:rFonts w:ascii="Arial Narrow" w:hAnsi="Arial Narrow"/>
          <w:sz w:val="22"/>
          <w:szCs w:val="22"/>
        </w:rPr>
        <w:t>ti</w:t>
      </w:r>
      <w:r w:rsidRPr="00DA3C9B">
        <w:rPr>
          <w:rFonts w:ascii="Arial Narrow" w:hAnsi="Arial Narrow"/>
          <w:spacing w:val="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n</w:t>
      </w:r>
      <w:r w:rsidRPr="00DA3C9B">
        <w:rPr>
          <w:rFonts w:ascii="Arial Narrow" w:hAnsi="Arial Narrow"/>
          <w:spacing w:val="-7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and</w:t>
      </w:r>
      <w:r w:rsidRPr="00DA3C9B">
        <w:rPr>
          <w:rFonts w:ascii="Arial Narrow" w:hAnsi="Arial Narrow"/>
          <w:spacing w:val="-2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cooperati</w:t>
      </w:r>
      <w:r w:rsidRPr="00DA3C9B">
        <w:rPr>
          <w:rFonts w:ascii="Arial Narrow" w:hAnsi="Arial Narrow"/>
          <w:spacing w:val="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n</w:t>
      </w:r>
      <w:r w:rsidRPr="00DA3C9B">
        <w:rPr>
          <w:rFonts w:ascii="Arial Narrow" w:hAnsi="Arial Narrow"/>
          <w:spacing w:val="-9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with</w:t>
      </w:r>
      <w:r w:rsidRPr="00DA3C9B">
        <w:rPr>
          <w:rFonts w:ascii="Arial Narrow" w:hAnsi="Arial Narrow"/>
          <w:spacing w:val="-4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the</w:t>
      </w:r>
      <w:r w:rsidRPr="00DA3C9B">
        <w:rPr>
          <w:rFonts w:ascii="Arial Narrow" w:hAnsi="Arial Narrow"/>
          <w:spacing w:val="-2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tea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.</w:t>
      </w:r>
      <w:proofErr w:type="gramEnd"/>
    </w:p>
    <w:p w:rsidR="00CD4081" w:rsidRPr="00DA3C9B" w:rsidRDefault="00CD4081" w:rsidP="004A4122">
      <w:pPr>
        <w:spacing w:before="29"/>
        <w:jc w:val="both"/>
        <w:rPr>
          <w:rFonts w:ascii="Arial Narrow" w:hAnsi="Arial Narrow"/>
          <w:b/>
          <w:sz w:val="22"/>
          <w:szCs w:val="22"/>
          <w:u w:val="thick" w:color="000000"/>
        </w:rPr>
      </w:pPr>
    </w:p>
    <w:p w:rsidR="003F5C7F" w:rsidRPr="00DA3C9B" w:rsidRDefault="003F5C7F" w:rsidP="004A4122">
      <w:pPr>
        <w:spacing w:before="29"/>
        <w:jc w:val="both"/>
        <w:rPr>
          <w:rFonts w:ascii="Arial Narrow" w:hAnsi="Arial Narrow"/>
          <w:sz w:val="22"/>
          <w:szCs w:val="22"/>
        </w:rPr>
      </w:pPr>
      <w:proofErr w:type="spellStart"/>
      <w:r w:rsidRPr="00DA3C9B">
        <w:rPr>
          <w:rFonts w:ascii="Arial Narrow" w:hAnsi="Arial Narrow"/>
          <w:b/>
          <w:sz w:val="22"/>
          <w:szCs w:val="22"/>
          <w:u w:val="thick" w:color="000000"/>
        </w:rPr>
        <w:t>Extra Curricular</w:t>
      </w:r>
      <w:proofErr w:type="spellEnd"/>
      <w:r w:rsidRPr="00DA3C9B">
        <w:rPr>
          <w:rFonts w:ascii="Arial Narrow" w:hAnsi="Arial Narrow"/>
          <w:b/>
          <w:sz w:val="22"/>
          <w:szCs w:val="22"/>
          <w:u w:val="thick" w:color="000000"/>
        </w:rPr>
        <w:t xml:space="preserve"> Prof</w:t>
      </w:r>
      <w:r w:rsidRPr="00DA3C9B">
        <w:rPr>
          <w:rFonts w:ascii="Arial Narrow" w:hAnsi="Arial Narrow"/>
          <w:b/>
          <w:spacing w:val="-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l</w:t>
      </w:r>
      <w:r w:rsidRPr="00DA3C9B">
        <w:rPr>
          <w:rFonts w:ascii="Arial Narrow" w:hAnsi="Arial Narrow"/>
          <w:b/>
          <w:spacing w:val="1"/>
          <w:sz w:val="22"/>
          <w:szCs w:val="22"/>
          <w:u w:val="thick" w:color="000000"/>
        </w:rPr>
        <w:t>e</w:t>
      </w:r>
      <w:r w:rsidRPr="00DA3C9B">
        <w:rPr>
          <w:rFonts w:ascii="Arial Narrow" w:hAnsi="Arial Narrow"/>
          <w:b/>
          <w:sz w:val="22"/>
          <w:szCs w:val="22"/>
        </w:rPr>
        <w:t>:</w:t>
      </w:r>
    </w:p>
    <w:p w:rsidR="003F5C7F" w:rsidRPr="00DA3C9B" w:rsidRDefault="003F5C7F" w:rsidP="004A4122">
      <w:pPr>
        <w:spacing w:line="260" w:lineRule="exact"/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Attended S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 xml:space="preserve">ven Days </w:t>
      </w:r>
      <w:r w:rsidRPr="00DA3C9B">
        <w:rPr>
          <w:rFonts w:ascii="Arial Narrow" w:hAnsi="Arial Narrow"/>
          <w:b/>
          <w:sz w:val="22"/>
          <w:szCs w:val="22"/>
        </w:rPr>
        <w:t>E</w:t>
      </w:r>
      <w:r w:rsidRPr="00DA3C9B">
        <w:rPr>
          <w:rFonts w:ascii="Arial Narrow" w:hAnsi="Arial Narrow"/>
          <w:b/>
          <w:spacing w:val="-1"/>
          <w:sz w:val="22"/>
          <w:szCs w:val="22"/>
        </w:rPr>
        <w:t>n</w:t>
      </w:r>
      <w:r w:rsidRPr="00DA3C9B">
        <w:rPr>
          <w:rFonts w:ascii="Arial Narrow" w:hAnsi="Arial Narrow"/>
          <w:b/>
          <w:sz w:val="22"/>
          <w:szCs w:val="22"/>
        </w:rPr>
        <w:t>treprene</w:t>
      </w:r>
      <w:r w:rsidRPr="00DA3C9B">
        <w:rPr>
          <w:rFonts w:ascii="Arial Narrow" w:hAnsi="Arial Narrow"/>
          <w:b/>
          <w:spacing w:val="-1"/>
          <w:sz w:val="22"/>
          <w:szCs w:val="22"/>
        </w:rPr>
        <w:t>u</w:t>
      </w:r>
      <w:r w:rsidRPr="00DA3C9B">
        <w:rPr>
          <w:rFonts w:ascii="Arial Narrow" w:hAnsi="Arial Narrow"/>
          <w:b/>
          <w:sz w:val="22"/>
          <w:szCs w:val="22"/>
        </w:rPr>
        <w:t>rship A</w:t>
      </w:r>
      <w:r w:rsidRPr="00DA3C9B">
        <w:rPr>
          <w:rFonts w:ascii="Arial Narrow" w:hAnsi="Arial Narrow"/>
          <w:b/>
          <w:spacing w:val="-2"/>
          <w:sz w:val="22"/>
          <w:szCs w:val="22"/>
        </w:rPr>
        <w:t>w</w:t>
      </w:r>
      <w:r w:rsidRPr="00DA3C9B">
        <w:rPr>
          <w:rFonts w:ascii="Arial Narrow" w:hAnsi="Arial Narrow"/>
          <w:b/>
          <w:sz w:val="22"/>
          <w:szCs w:val="22"/>
        </w:rPr>
        <w:t>a</w:t>
      </w:r>
      <w:r w:rsidRPr="00DA3C9B">
        <w:rPr>
          <w:rFonts w:ascii="Arial Narrow" w:hAnsi="Arial Narrow"/>
          <w:b/>
          <w:spacing w:val="1"/>
          <w:sz w:val="22"/>
          <w:szCs w:val="22"/>
        </w:rPr>
        <w:t>r</w:t>
      </w:r>
      <w:r w:rsidRPr="00DA3C9B">
        <w:rPr>
          <w:rFonts w:ascii="Arial Narrow" w:hAnsi="Arial Narrow"/>
          <w:b/>
          <w:sz w:val="22"/>
          <w:szCs w:val="22"/>
        </w:rPr>
        <w:t>eness Camp’11.</w:t>
      </w:r>
    </w:p>
    <w:p w:rsidR="003F5C7F" w:rsidRPr="00DA3C9B" w:rsidRDefault="003F5C7F" w:rsidP="004A4122">
      <w:pPr>
        <w:ind w:left="58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Attended F</w:t>
      </w:r>
      <w:r w:rsidRPr="00DA3C9B">
        <w:rPr>
          <w:rFonts w:ascii="Arial Narrow" w:hAnsi="Arial Narrow"/>
          <w:spacing w:val="-1"/>
          <w:sz w:val="22"/>
          <w:szCs w:val="22"/>
        </w:rPr>
        <w:t>o</w:t>
      </w:r>
      <w:r w:rsidRPr="00DA3C9B">
        <w:rPr>
          <w:rFonts w:ascii="Arial Narrow" w:hAnsi="Arial Narrow"/>
          <w:sz w:val="22"/>
          <w:szCs w:val="22"/>
        </w:rPr>
        <w:t>ur Days Event</w:t>
      </w:r>
      <w:r w:rsidRPr="00DA3C9B">
        <w:rPr>
          <w:rFonts w:ascii="Arial Narrow" w:hAnsi="Arial Narrow"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b/>
          <w:sz w:val="22"/>
          <w:szCs w:val="22"/>
        </w:rPr>
        <w:t>R</w:t>
      </w:r>
      <w:r w:rsidRPr="00DA3C9B">
        <w:rPr>
          <w:rFonts w:ascii="Arial Narrow" w:hAnsi="Arial Narrow"/>
          <w:b/>
          <w:spacing w:val="-1"/>
          <w:sz w:val="22"/>
          <w:szCs w:val="22"/>
        </w:rPr>
        <w:t>A</w:t>
      </w:r>
      <w:r w:rsidRPr="00DA3C9B">
        <w:rPr>
          <w:rFonts w:ascii="Arial Narrow" w:hAnsi="Arial Narrow"/>
          <w:b/>
          <w:sz w:val="22"/>
          <w:szCs w:val="22"/>
        </w:rPr>
        <w:t>JA</w:t>
      </w:r>
      <w:r w:rsidRPr="00DA3C9B">
        <w:rPr>
          <w:rFonts w:ascii="Arial Narrow" w:hAnsi="Arial Narrow"/>
          <w:b/>
          <w:spacing w:val="-1"/>
          <w:sz w:val="22"/>
          <w:szCs w:val="22"/>
        </w:rPr>
        <w:t>S</w:t>
      </w:r>
      <w:r w:rsidRPr="00DA3C9B">
        <w:rPr>
          <w:rFonts w:ascii="Arial Narrow" w:hAnsi="Arial Narrow"/>
          <w:b/>
          <w:spacing w:val="1"/>
          <w:sz w:val="22"/>
          <w:szCs w:val="22"/>
        </w:rPr>
        <w:t>F</w:t>
      </w:r>
      <w:r w:rsidRPr="00DA3C9B">
        <w:rPr>
          <w:rFonts w:ascii="Arial Narrow" w:hAnsi="Arial Narrow"/>
          <w:b/>
          <w:sz w:val="22"/>
          <w:szCs w:val="22"/>
        </w:rPr>
        <w:t>OSS’11</w:t>
      </w:r>
      <w:r w:rsidRPr="00DA3C9B">
        <w:rPr>
          <w:rFonts w:ascii="Arial Narrow" w:hAnsi="Arial Narrow"/>
          <w:b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 xml:space="preserve">in 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>CB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Society.</w:t>
      </w:r>
    </w:p>
    <w:p w:rsidR="003F5C7F" w:rsidRPr="00DA3C9B" w:rsidRDefault="003F5C7F" w:rsidP="004A4122">
      <w:pPr>
        <w:ind w:left="580"/>
        <w:jc w:val="both"/>
        <w:rPr>
          <w:rFonts w:ascii="Arial Narrow" w:hAnsi="Arial Narrow"/>
          <w:sz w:val="22"/>
          <w:szCs w:val="22"/>
        </w:rPr>
      </w:pPr>
      <w:proofErr w:type="gramStart"/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Event Manager in e</w:t>
      </w:r>
      <w:r w:rsidRPr="00DA3C9B">
        <w:rPr>
          <w:rFonts w:ascii="Arial Narrow" w:hAnsi="Arial Narrow"/>
          <w:spacing w:val="-1"/>
          <w:sz w:val="22"/>
          <w:szCs w:val="22"/>
        </w:rPr>
        <w:t>v</w:t>
      </w:r>
      <w:r w:rsidRPr="00DA3C9B">
        <w:rPr>
          <w:rFonts w:ascii="Arial Narrow" w:hAnsi="Arial Narrow"/>
          <w:sz w:val="22"/>
          <w:szCs w:val="22"/>
        </w:rPr>
        <w:t>ent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1"/>
          <w:sz w:val="22"/>
          <w:szCs w:val="22"/>
        </w:rPr>
        <w:t>“</w:t>
      </w:r>
      <w:r w:rsidRPr="00DA3C9B">
        <w:rPr>
          <w:rFonts w:ascii="Arial Narrow" w:hAnsi="Arial Narrow"/>
          <w:b/>
          <w:sz w:val="22"/>
          <w:szCs w:val="22"/>
        </w:rPr>
        <w:t>SRIJ</w:t>
      </w:r>
      <w:r w:rsidRPr="00DA3C9B">
        <w:rPr>
          <w:rFonts w:ascii="Arial Narrow" w:hAnsi="Arial Narrow"/>
          <w:b/>
          <w:spacing w:val="-1"/>
          <w:sz w:val="22"/>
          <w:szCs w:val="22"/>
        </w:rPr>
        <w:t>A</w:t>
      </w:r>
      <w:r w:rsidRPr="00DA3C9B">
        <w:rPr>
          <w:rFonts w:ascii="Arial Narrow" w:hAnsi="Arial Narrow"/>
          <w:b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 xml:space="preserve">” in </w:t>
      </w:r>
      <w:r w:rsidRPr="00DA3C9B">
        <w:rPr>
          <w:rFonts w:ascii="Arial Narrow" w:hAnsi="Arial Narrow"/>
          <w:b/>
          <w:sz w:val="22"/>
          <w:szCs w:val="22"/>
        </w:rPr>
        <w:t>Saksha</w:t>
      </w:r>
      <w:r w:rsidRPr="00DA3C9B">
        <w:rPr>
          <w:rFonts w:ascii="Arial Narrow" w:hAnsi="Arial Narrow"/>
          <w:b/>
          <w:spacing w:val="-1"/>
          <w:sz w:val="22"/>
          <w:szCs w:val="22"/>
        </w:rPr>
        <w:t>m</w:t>
      </w:r>
      <w:r w:rsidRPr="00DA3C9B">
        <w:rPr>
          <w:rFonts w:ascii="Arial Narrow" w:hAnsi="Arial Narrow"/>
          <w:b/>
          <w:sz w:val="22"/>
          <w:szCs w:val="22"/>
        </w:rPr>
        <w:t>a’</w:t>
      </w:r>
      <w:r w:rsidRPr="00DA3C9B">
        <w:rPr>
          <w:rFonts w:ascii="Arial Narrow" w:hAnsi="Arial Narrow"/>
          <w:b/>
          <w:spacing w:val="1"/>
          <w:sz w:val="22"/>
          <w:szCs w:val="22"/>
        </w:rPr>
        <w:t>G</w:t>
      </w:r>
      <w:r w:rsidRPr="00DA3C9B">
        <w:rPr>
          <w:rFonts w:ascii="Arial Narrow" w:hAnsi="Arial Narrow"/>
          <w:b/>
          <w:sz w:val="22"/>
          <w:szCs w:val="22"/>
        </w:rPr>
        <w:t>N11.</w:t>
      </w:r>
      <w:proofErr w:type="gramEnd"/>
    </w:p>
    <w:p w:rsidR="003F5C7F" w:rsidRPr="00DA3C9B" w:rsidRDefault="003F5C7F" w:rsidP="004A4122">
      <w:pPr>
        <w:ind w:left="580"/>
        <w:jc w:val="both"/>
        <w:rPr>
          <w:rFonts w:ascii="Arial Narrow" w:hAnsi="Arial Narrow"/>
          <w:sz w:val="22"/>
          <w:szCs w:val="22"/>
        </w:rPr>
      </w:pPr>
      <w:proofErr w:type="gramStart"/>
      <w:r w:rsidRPr="00DA3C9B">
        <w:rPr>
          <w:rFonts w:ascii="Arial Narrow" w:eastAsia="Symbol" w:hAnsi="Arial Narrow" w:cs="Symbol"/>
          <w:sz w:val="22"/>
          <w:szCs w:val="22"/>
        </w:rPr>
        <w:t></w:t>
      </w:r>
      <w:r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pacing w:val="18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Attended S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 xml:space="preserve">ven Days workshop on </w:t>
      </w:r>
      <w:r w:rsidRPr="00DA3C9B">
        <w:rPr>
          <w:rFonts w:ascii="Arial Narrow" w:hAnsi="Arial Narrow"/>
          <w:b/>
          <w:sz w:val="22"/>
          <w:szCs w:val="22"/>
        </w:rPr>
        <w:t>A</w:t>
      </w:r>
      <w:r w:rsidRPr="00DA3C9B">
        <w:rPr>
          <w:rFonts w:ascii="Arial Narrow" w:hAnsi="Arial Narrow"/>
          <w:b/>
          <w:spacing w:val="-1"/>
          <w:sz w:val="22"/>
          <w:szCs w:val="22"/>
        </w:rPr>
        <w:t>R</w:t>
      </w:r>
      <w:r w:rsidRPr="00DA3C9B">
        <w:rPr>
          <w:rFonts w:ascii="Arial Narrow" w:hAnsi="Arial Narrow"/>
          <w:b/>
          <w:sz w:val="22"/>
          <w:szCs w:val="22"/>
        </w:rPr>
        <w:t xml:space="preserve">T OF </w:t>
      </w:r>
      <w:r w:rsidRPr="00DA3C9B">
        <w:rPr>
          <w:rFonts w:ascii="Arial Narrow" w:hAnsi="Arial Narrow"/>
          <w:b/>
          <w:spacing w:val="-1"/>
          <w:sz w:val="22"/>
          <w:szCs w:val="22"/>
        </w:rPr>
        <w:t>L</w:t>
      </w:r>
      <w:r w:rsidRPr="00DA3C9B">
        <w:rPr>
          <w:rFonts w:ascii="Arial Narrow" w:hAnsi="Arial Narrow"/>
          <w:b/>
          <w:spacing w:val="2"/>
          <w:sz w:val="22"/>
          <w:szCs w:val="22"/>
        </w:rPr>
        <w:t>I</w:t>
      </w:r>
      <w:r w:rsidRPr="00DA3C9B">
        <w:rPr>
          <w:rFonts w:ascii="Arial Narrow" w:hAnsi="Arial Narrow"/>
          <w:b/>
          <w:sz w:val="22"/>
          <w:szCs w:val="22"/>
        </w:rPr>
        <w:t>VI</w:t>
      </w:r>
      <w:r w:rsidRPr="00DA3C9B">
        <w:rPr>
          <w:rFonts w:ascii="Arial Narrow" w:hAnsi="Arial Narrow"/>
          <w:b/>
          <w:spacing w:val="-1"/>
          <w:sz w:val="22"/>
          <w:szCs w:val="22"/>
        </w:rPr>
        <w:t>N</w:t>
      </w:r>
      <w:r w:rsidRPr="00DA3C9B">
        <w:rPr>
          <w:rFonts w:ascii="Arial Narrow" w:hAnsi="Arial Narrow"/>
          <w:b/>
          <w:sz w:val="22"/>
          <w:szCs w:val="22"/>
        </w:rPr>
        <w:t>G</w:t>
      </w:r>
      <w:r w:rsidRPr="00DA3C9B">
        <w:rPr>
          <w:rFonts w:ascii="Arial Narrow" w:hAnsi="Arial Narrow"/>
          <w:b/>
          <w:spacing w:val="1"/>
          <w:sz w:val="22"/>
          <w:szCs w:val="22"/>
        </w:rPr>
        <w:t>’</w:t>
      </w:r>
      <w:r w:rsidRPr="00DA3C9B">
        <w:rPr>
          <w:rFonts w:ascii="Arial Narrow" w:hAnsi="Arial Narrow"/>
          <w:b/>
          <w:sz w:val="22"/>
          <w:szCs w:val="22"/>
        </w:rPr>
        <w:t>09.</w:t>
      </w:r>
      <w:proofErr w:type="gramEnd"/>
    </w:p>
    <w:p w:rsidR="00CD4081" w:rsidRPr="00DA3C9B" w:rsidRDefault="00CD4081" w:rsidP="004A4122">
      <w:pPr>
        <w:jc w:val="both"/>
        <w:rPr>
          <w:rFonts w:ascii="Arial Narrow" w:hAnsi="Arial Narrow"/>
          <w:b/>
          <w:sz w:val="22"/>
          <w:szCs w:val="22"/>
          <w:u w:val="thick" w:color="000000"/>
        </w:rPr>
      </w:pPr>
    </w:p>
    <w:p w:rsidR="003F5C7F" w:rsidRPr="00DA3C9B" w:rsidRDefault="003F5C7F" w:rsidP="004A4122">
      <w:pPr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  <w:u w:val="thick" w:color="000000"/>
        </w:rPr>
        <w:t>Personal P</w:t>
      </w:r>
      <w:r w:rsidRPr="00DA3C9B">
        <w:rPr>
          <w:rFonts w:ascii="Arial Narrow" w:hAnsi="Arial Narrow"/>
          <w:b/>
          <w:spacing w:val="-1"/>
          <w:sz w:val="22"/>
          <w:szCs w:val="22"/>
          <w:u w:val="thick" w:color="000000"/>
        </w:rPr>
        <w:t>r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of</w:t>
      </w:r>
      <w:r w:rsidRPr="00DA3C9B">
        <w:rPr>
          <w:rFonts w:ascii="Arial Narrow" w:hAnsi="Arial Narrow"/>
          <w:b/>
          <w:spacing w:val="1"/>
          <w:sz w:val="22"/>
          <w:szCs w:val="22"/>
          <w:u w:val="thick" w:color="000000"/>
        </w:rPr>
        <w:t>i</w:t>
      </w:r>
      <w:r w:rsidRPr="00DA3C9B">
        <w:rPr>
          <w:rFonts w:ascii="Arial Narrow" w:hAnsi="Arial Narrow"/>
          <w:b/>
          <w:sz w:val="22"/>
          <w:szCs w:val="22"/>
          <w:u w:val="thick" w:color="000000"/>
        </w:rPr>
        <w:t>le:</w:t>
      </w:r>
    </w:p>
    <w:p w:rsidR="003F5C7F" w:rsidRPr="00DA3C9B" w:rsidRDefault="003F5C7F" w:rsidP="004A4122">
      <w:pPr>
        <w:spacing w:line="260" w:lineRule="exact"/>
        <w:ind w:left="22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N</w:t>
      </w:r>
      <w:r w:rsidRPr="00DA3C9B">
        <w:rPr>
          <w:rFonts w:ascii="Arial Narrow" w:hAnsi="Arial Narrow"/>
          <w:spacing w:val="1"/>
          <w:sz w:val="22"/>
          <w:szCs w:val="22"/>
        </w:rPr>
        <w:t>a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 xml:space="preserve">e  </w:t>
      </w:r>
      <w:r w:rsidR="00057DFC" w:rsidRPr="00DA3C9B">
        <w:rPr>
          <w:rFonts w:ascii="Arial Narrow" w:hAnsi="Arial Narrow"/>
          <w:sz w:val="22"/>
          <w:szCs w:val="22"/>
        </w:rPr>
        <w:t xml:space="preserve">                              </w:t>
      </w:r>
      <w:r w:rsidRPr="00DA3C9B">
        <w:rPr>
          <w:rFonts w:ascii="Arial Narrow" w:hAnsi="Arial Narrow"/>
          <w:sz w:val="22"/>
          <w:szCs w:val="22"/>
        </w:rPr>
        <w:t xml:space="preserve">:         </w:t>
      </w:r>
      <w:proofErr w:type="spellStart"/>
      <w:r w:rsidRPr="00DA3C9B">
        <w:rPr>
          <w:rFonts w:ascii="Arial Narrow" w:hAnsi="Arial Narrow"/>
          <w:sz w:val="22"/>
          <w:szCs w:val="22"/>
        </w:rPr>
        <w:t>Ar</w:t>
      </w:r>
      <w:r w:rsidRPr="00DA3C9B">
        <w:rPr>
          <w:rFonts w:ascii="Arial Narrow" w:hAnsi="Arial Narrow"/>
          <w:spacing w:val="-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hant</w:t>
      </w:r>
      <w:proofErr w:type="spellEnd"/>
      <w:r w:rsidRPr="00DA3C9B">
        <w:rPr>
          <w:rFonts w:ascii="Arial Narrow" w:hAnsi="Arial Narrow"/>
          <w:sz w:val="22"/>
          <w:szCs w:val="22"/>
        </w:rPr>
        <w:t xml:space="preserve"> </w:t>
      </w:r>
      <w:r w:rsidRPr="00DA3C9B">
        <w:rPr>
          <w:rFonts w:ascii="Arial Narrow" w:hAnsi="Arial Narrow"/>
          <w:spacing w:val="1"/>
          <w:sz w:val="22"/>
          <w:szCs w:val="22"/>
        </w:rPr>
        <w:t>J</w:t>
      </w:r>
      <w:r w:rsidRPr="00DA3C9B">
        <w:rPr>
          <w:rFonts w:ascii="Arial Narrow" w:hAnsi="Arial Narrow"/>
          <w:spacing w:val="-1"/>
          <w:sz w:val="22"/>
          <w:szCs w:val="22"/>
        </w:rPr>
        <w:t>a</w:t>
      </w:r>
      <w:r w:rsidRPr="00DA3C9B">
        <w:rPr>
          <w:rFonts w:ascii="Arial Narrow" w:hAnsi="Arial Narrow"/>
          <w:sz w:val="22"/>
          <w:szCs w:val="22"/>
        </w:rPr>
        <w:t>in</w:t>
      </w:r>
    </w:p>
    <w:p w:rsidR="003F5C7F" w:rsidRPr="00DA3C9B" w:rsidRDefault="003F5C7F" w:rsidP="004A4122">
      <w:pPr>
        <w:ind w:left="22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Date of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="00057DFC" w:rsidRPr="00DA3C9B">
        <w:rPr>
          <w:rFonts w:ascii="Arial Narrow" w:hAnsi="Arial Narrow"/>
          <w:sz w:val="22"/>
          <w:szCs w:val="22"/>
        </w:rPr>
        <w:t xml:space="preserve">Birth                     </w:t>
      </w:r>
      <w:r w:rsidRPr="00DA3C9B">
        <w:rPr>
          <w:rFonts w:ascii="Arial Narrow" w:hAnsi="Arial Narrow"/>
          <w:sz w:val="22"/>
          <w:szCs w:val="22"/>
        </w:rPr>
        <w:t xml:space="preserve"> :         Feb.16, 1991</w:t>
      </w:r>
    </w:p>
    <w:p w:rsidR="003F5C7F" w:rsidRPr="00DA3C9B" w:rsidRDefault="003F5C7F" w:rsidP="004A4122">
      <w:pPr>
        <w:ind w:left="22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Father’s n</w:t>
      </w:r>
      <w:r w:rsidRPr="00DA3C9B">
        <w:rPr>
          <w:rFonts w:ascii="Arial Narrow" w:hAnsi="Arial Narrow"/>
          <w:spacing w:val="-1"/>
          <w:sz w:val="22"/>
          <w:szCs w:val="22"/>
        </w:rPr>
        <w:t>a</w:t>
      </w:r>
      <w:r w:rsidRPr="00DA3C9B">
        <w:rPr>
          <w:rFonts w:ascii="Arial Narrow" w:hAnsi="Arial Narrow"/>
          <w:spacing w:val="-2"/>
          <w:sz w:val="22"/>
          <w:szCs w:val="22"/>
        </w:rPr>
        <w:t>m</w:t>
      </w:r>
      <w:r w:rsidR="00057DFC" w:rsidRPr="00DA3C9B">
        <w:rPr>
          <w:rFonts w:ascii="Arial Narrow" w:hAnsi="Arial Narrow"/>
          <w:sz w:val="22"/>
          <w:szCs w:val="22"/>
        </w:rPr>
        <w:t xml:space="preserve">e                  </w:t>
      </w:r>
      <w:r w:rsidRPr="00DA3C9B">
        <w:rPr>
          <w:rFonts w:ascii="Arial Narrow" w:hAnsi="Arial Narrow"/>
          <w:spacing w:val="2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 xml:space="preserve">:         </w:t>
      </w:r>
      <w:r w:rsidRPr="00DA3C9B">
        <w:rPr>
          <w:rFonts w:ascii="Arial Narrow" w:hAnsi="Arial Narrow"/>
          <w:spacing w:val="-1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r. Anil</w:t>
      </w:r>
      <w:r w:rsidRPr="00DA3C9B">
        <w:rPr>
          <w:rFonts w:ascii="Arial Narrow" w:hAnsi="Arial Narrow"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Ku</w:t>
      </w:r>
      <w:r w:rsidRPr="00DA3C9B">
        <w:rPr>
          <w:rFonts w:ascii="Arial Narrow" w:hAnsi="Arial Narrow"/>
          <w:spacing w:val="-1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ar Ja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</w:t>
      </w:r>
    </w:p>
    <w:p w:rsidR="003F5C7F" w:rsidRPr="00DA3C9B" w:rsidRDefault="003F5C7F" w:rsidP="004A4122">
      <w:pPr>
        <w:ind w:left="220" w:right="602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 xml:space="preserve">Sex                 </w:t>
      </w:r>
      <w:r w:rsidR="00057DFC" w:rsidRPr="00DA3C9B">
        <w:rPr>
          <w:rFonts w:ascii="Arial Narrow" w:hAnsi="Arial Narrow"/>
          <w:sz w:val="22"/>
          <w:szCs w:val="22"/>
        </w:rPr>
        <w:t xml:space="preserve">                 </w:t>
      </w:r>
      <w:r w:rsidRPr="00DA3C9B">
        <w:rPr>
          <w:rFonts w:ascii="Arial Narrow" w:hAnsi="Arial Narrow"/>
          <w:sz w:val="22"/>
          <w:szCs w:val="22"/>
        </w:rPr>
        <w:t xml:space="preserve"> :         </w:t>
      </w:r>
      <w:r w:rsidRPr="00DA3C9B">
        <w:rPr>
          <w:rFonts w:ascii="Arial Narrow" w:hAnsi="Arial Narrow"/>
          <w:spacing w:val="-1"/>
          <w:sz w:val="22"/>
          <w:szCs w:val="22"/>
        </w:rPr>
        <w:t>M</w:t>
      </w:r>
      <w:r w:rsidRPr="00DA3C9B">
        <w:rPr>
          <w:rFonts w:ascii="Arial Narrow" w:hAnsi="Arial Narrow"/>
          <w:sz w:val="22"/>
          <w:szCs w:val="22"/>
        </w:rPr>
        <w:t>ale</w:t>
      </w:r>
    </w:p>
    <w:p w:rsidR="003F5C7F" w:rsidRPr="00DA3C9B" w:rsidRDefault="003F5C7F" w:rsidP="004A4122">
      <w:pPr>
        <w:ind w:left="220" w:right="602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Ma</w:t>
      </w:r>
      <w:r w:rsidRPr="00DA3C9B">
        <w:rPr>
          <w:rFonts w:ascii="Arial Narrow" w:hAnsi="Arial Narrow"/>
          <w:spacing w:val="1"/>
          <w:sz w:val="22"/>
          <w:szCs w:val="22"/>
        </w:rPr>
        <w:t>r</w:t>
      </w:r>
      <w:r w:rsidRPr="00DA3C9B">
        <w:rPr>
          <w:rFonts w:ascii="Arial Narrow" w:hAnsi="Arial Narrow"/>
          <w:sz w:val="22"/>
          <w:szCs w:val="22"/>
        </w:rPr>
        <w:t xml:space="preserve">ital </w:t>
      </w:r>
      <w:r w:rsidRPr="00DA3C9B">
        <w:rPr>
          <w:rFonts w:ascii="Arial Narrow" w:hAnsi="Arial Narrow"/>
          <w:spacing w:val="-1"/>
          <w:sz w:val="22"/>
          <w:szCs w:val="22"/>
        </w:rPr>
        <w:t>S</w:t>
      </w:r>
      <w:r w:rsidRPr="00DA3C9B">
        <w:rPr>
          <w:rFonts w:ascii="Arial Narrow" w:hAnsi="Arial Narrow"/>
          <w:sz w:val="22"/>
          <w:szCs w:val="22"/>
        </w:rPr>
        <w:t>tat</w:t>
      </w:r>
      <w:r w:rsidRPr="00DA3C9B">
        <w:rPr>
          <w:rFonts w:ascii="Arial Narrow" w:hAnsi="Arial Narrow"/>
          <w:spacing w:val="-1"/>
          <w:sz w:val="22"/>
          <w:szCs w:val="22"/>
        </w:rPr>
        <w:t>u</w:t>
      </w:r>
      <w:r w:rsidR="00057DFC" w:rsidRPr="00DA3C9B">
        <w:rPr>
          <w:rFonts w:ascii="Arial Narrow" w:hAnsi="Arial Narrow"/>
          <w:sz w:val="22"/>
          <w:szCs w:val="22"/>
        </w:rPr>
        <w:t xml:space="preserve">s                    </w:t>
      </w:r>
      <w:r w:rsidRPr="00DA3C9B">
        <w:rPr>
          <w:rFonts w:ascii="Arial Narrow" w:hAnsi="Arial Narrow"/>
          <w:sz w:val="22"/>
          <w:szCs w:val="22"/>
        </w:rPr>
        <w:t>:         S</w:t>
      </w:r>
      <w:r w:rsidRPr="00DA3C9B">
        <w:rPr>
          <w:rFonts w:ascii="Arial Narrow" w:hAnsi="Arial Narrow"/>
          <w:spacing w:val="-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ngle</w:t>
      </w:r>
    </w:p>
    <w:p w:rsidR="003F5C7F" w:rsidRPr="00DA3C9B" w:rsidRDefault="003F5C7F" w:rsidP="004A4122">
      <w:pPr>
        <w:ind w:left="220" w:right="602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 xml:space="preserve">Languages </w:t>
      </w:r>
      <w:r w:rsidRPr="00DA3C9B">
        <w:rPr>
          <w:rFonts w:ascii="Arial Narrow" w:hAnsi="Arial Narrow"/>
          <w:spacing w:val="-1"/>
          <w:sz w:val="22"/>
          <w:szCs w:val="22"/>
        </w:rPr>
        <w:t>K</w:t>
      </w:r>
      <w:r w:rsidR="00057DFC" w:rsidRPr="00DA3C9B">
        <w:rPr>
          <w:rFonts w:ascii="Arial Narrow" w:hAnsi="Arial Narrow"/>
          <w:sz w:val="22"/>
          <w:szCs w:val="22"/>
        </w:rPr>
        <w:t xml:space="preserve">nown           </w:t>
      </w:r>
      <w:r w:rsidRPr="00DA3C9B">
        <w:rPr>
          <w:rFonts w:ascii="Arial Narrow" w:hAnsi="Arial Narrow"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:         English, Hin</w:t>
      </w:r>
      <w:r w:rsidRPr="00DA3C9B">
        <w:rPr>
          <w:rFonts w:ascii="Arial Narrow" w:hAnsi="Arial Narrow"/>
          <w:spacing w:val="-1"/>
          <w:sz w:val="22"/>
          <w:szCs w:val="22"/>
        </w:rPr>
        <w:t>d</w:t>
      </w:r>
      <w:r w:rsidRPr="00DA3C9B">
        <w:rPr>
          <w:rFonts w:ascii="Arial Narrow" w:hAnsi="Arial Narrow"/>
          <w:sz w:val="22"/>
          <w:szCs w:val="22"/>
        </w:rPr>
        <w:t>i</w:t>
      </w:r>
    </w:p>
    <w:p w:rsidR="003F5C7F" w:rsidRPr="00DA3C9B" w:rsidRDefault="003F5C7F" w:rsidP="004A4122">
      <w:pPr>
        <w:ind w:left="220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Qualificati</w:t>
      </w:r>
      <w:r w:rsidRPr="00DA3C9B">
        <w:rPr>
          <w:rFonts w:ascii="Arial Narrow" w:hAnsi="Arial Narrow"/>
          <w:spacing w:val="-1"/>
          <w:sz w:val="22"/>
          <w:szCs w:val="22"/>
        </w:rPr>
        <w:t>o</w:t>
      </w:r>
      <w:r w:rsidR="00057DFC" w:rsidRPr="00DA3C9B">
        <w:rPr>
          <w:rFonts w:ascii="Arial Narrow" w:hAnsi="Arial Narrow"/>
          <w:sz w:val="22"/>
          <w:szCs w:val="22"/>
        </w:rPr>
        <w:t>n                      :</w:t>
      </w:r>
      <w:r w:rsidRPr="00DA3C9B">
        <w:rPr>
          <w:rFonts w:ascii="Arial Narrow" w:hAnsi="Arial Narrow"/>
          <w:sz w:val="22"/>
          <w:szCs w:val="22"/>
        </w:rPr>
        <w:t xml:space="preserve">         B.Tech in Civil</w:t>
      </w:r>
      <w:r w:rsidRPr="00DA3C9B">
        <w:rPr>
          <w:rFonts w:ascii="Arial Narrow" w:hAnsi="Arial Narrow"/>
          <w:spacing w:val="-4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E</w:t>
      </w:r>
      <w:r w:rsidRPr="00DA3C9B">
        <w:rPr>
          <w:rFonts w:ascii="Arial Narrow" w:hAnsi="Arial Narrow"/>
          <w:spacing w:val="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>gineeri</w:t>
      </w:r>
      <w:r w:rsidRPr="00DA3C9B">
        <w:rPr>
          <w:rFonts w:ascii="Arial Narrow" w:hAnsi="Arial Narrow"/>
          <w:spacing w:val="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>g</w:t>
      </w:r>
    </w:p>
    <w:p w:rsidR="003F5C7F" w:rsidRPr="00DA3C9B" w:rsidRDefault="003F5C7F" w:rsidP="004A4122">
      <w:pPr>
        <w:spacing w:before="2" w:line="260" w:lineRule="exact"/>
        <w:ind w:left="220" w:right="197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Institute                             :         Govt. College of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Engineering &amp; Tech</w:t>
      </w:r>
      <w:r w:rsidRPr="00DA3C9B">
        <w:rPr>
          <w:rFonts w:ascii="Arial Narrow" w:hAnsi="Arial Narrow"/>
          <w:spacing w:val="-1"/>
          <w:sz w:val="22"/>
          <w:szCs w:val="22"/>
        </w:rPr>
        <w:t>n</w:t>
      </w:r>
      <w:r w:rsidRPr="00DA3C9B">
        <w:rPr>
          <w:rFonts w:ascii="Arial Narrow" w:hAnsi="Arial Narrow"/>
          <w:sz w:val="22"/>
          <w:szCs w:val="22"/>
        </w:rPr>
        <w:t>ology, Bikaner.</w:t>
      </w:r>
    </w:p>
    <w:p w:rsidR="003F5C7F" w:rsidRPr="00DA3C9B" w:rsidRDefault="003F5C7F" w:rsidP="004A4122">
      <w:pPr>
        <w:spacing w:before="2" w:line="260" w:lineRule="exact"/>
        <w:ind w:left="220" w:right="197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sz w:val="22"/>
          <w:szCs w:val="22"/>
        </w:rPr>
        <w:t>In</w:t>
      </w:r>
      <w:r w:rsidRPr="00DA3C9B">
        <w:rPr>
          <w:rFonts w:ascii="Arial Narrow" w:hAnsi="Arial Narrow"/>
          <w:spacing w:val="1"/>
          <w:sz w:val="22"/>
          <w:szCs w:val="22"/>
        </w:rPr>
        <w:t>t</w:t>
      </w:r>
      <w:r w:rsidRPr="00DA3C9B">
        <w:rPr>
          <w:rFonts w:ascii="Arial Narrow" w:hAnsi="Arial Narrow"/>
          <w:sz w:val="22"/>
          <w:szCs w:val="22"/>
        </w:rPr>
        <w:t>erests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and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ac</w:t>
      </w:r>
      <w:r w:rsidRPr="00DA3C9B">
        <w:rPr>
          <w:rFonts w:ascii="Arial Narrow" w:hAnsi="Arial Narrow"/>
          <w:spacing w:val="1"/>
          <w:sz w:val="22"/>
          <w:szCs w:val="22"/>
        </w:rPr>
        <w:t>t</w:t>
      </w:r>
      <w:r w:rsidRPr="00DA3C9B">
        <w:rPr>
          <w:rFonts w:ascii="Arial Narrow" w:hAnsi="Arial Narrow"/>
          <w:sz w:val="22"/>
          <w:szCs w:val="22"/>
        </w:rPr>
        <w:t>i</w:t>
      </w:r>
      <w:r w:rsidRPr="00DA3C9B">
        <w:rPr>
          <w:rFonts w:ascii="Arial Narrow" w:hAnsi="Arial Narrow"/>
          <w:spacing w:val="-1"/>
          <w:sz w:val="22"/>
          <w:szCs w:val="22"/>
        </w:rPr>
        <w:t>v</w:t>
      </w:r>
      <w:r w:rsidRPr="00DA3C9B">
        <w:rPr>
          <w:rFonts w:ascii="Arial Narrow" w:hAnsi="Arial Narrow"/>
          <w:sz w:val="22"/>
          <w:szCs w:val="22"/>
        </w:rPr>
        <w:t xml:space="preserve">ities          </w:t>
      </w:r>
      <w:r w:rsidRPr="00DA3C9B">
        <w:rPr>
          <w:rFonts w:ascii="Arial Narrow" w:hAnsi="Arial Narrow"/>
          <w:spacing w:val="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 xml:space="preserve">:    </w:t>
      </w:r>
      <w:r w:rsidR="00057DFC" w:rsidRPr="00DA3C9B">
        <w:rPr>
          <w:rFonts w:ascii="Arial Narrow" w:hAnsi="Arial Narrow"/>
          <w:sz w:val="22"/>
          <w:szCs w:val="22"/>
        </w:rPr>
        <w:t xml:space="preserve">    </w:t>
      </w:r>
      <w:r w:rsidRPr="00DA3C9B">
        <w:rPr>
          <w:rFonts w:ascii="Arial Narrow" w:hAnsi="Arial Narrow"/>
          <w:sz w:val="22"/>
          <w:szCs w:val="22"/>
        </w:rPr>
        <w:t>Net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Surfing, Play</w:t>
      </w:r>
      <w:r w:rsidRPr="00DA3C9B">
        <w:rPr>
          <w:rFonts w:ascii="Arial Narrow" w:hAnsi="Arial Narrow"/>
          <w:spacing w:val="1"/>
          <w:sz w:val="22"/>
          <w:szCs w:val="22"/>
        </w:rPr>
        <w:t>i</w:t>
      </w:r>
      <w:r w:rsidRPr="00DA3C9B">
        <w:rPr>
          <w:rFonts w:ascii="Arial Narrow" w:hAnsi="Arial Narrow"/>
          <w:sz w:val="22"/>
          <w:szCs w:val="22"/>
        </w:rPr>
        <w:t>ng Crick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>t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&amp; Football,</w:t>
      </w:r>
      <w:r w:rsidRPr="00DA3C9B">
        <w:rPr>
          <w:rFonts w:ascii="Arial Narrow" w:hAnsi="Arial Narrow"/>
          <w:spacing w:val="-1"/>
          <w:sz w:val="22"/>
          <w:szCs w:val="22"/>
        </w:rPr>
        <w:t xml:space="preserve"> </w:t>
      </w:r>
      <w:r w:rsidRPr="00DA3C9B">
        <w:rPr>
          <w:rFonts w:ascii="Arial Narrow" w:hAnsi="Arial Narrow"/>
          <w:sz w:val="22"/>
          <w:szCs w:val="22"/>
        </w:rPr>
        <w:t>Learning N</w:t>
      </w:r>
      <w:r w:rsidRPr="00DA3C9B">
        <w:rPr>
          <w:rFonts w:ascii="Arial Narrow" w:hAnsi="Arial Narrow"/>
          <w:spacing w:val="-1"/>
          <w:sz w:val="22"/>
          <w:szCs w:val="22"/>
        </w:rPr>
        <w:t>e</w:t>
      </w:r>
      <w:r w:rsidRPr="00DA3C9B">
        <w:rPr>
          <w:rFonts w:ascii="Arial Narrow" w:hAnsi="Arial Narrow"/>
          <w:sz w:val="22"/>
          <w:szCs w:val="22"/>
        </w:rPr>
        <w:t>w Technologies.</w:t>
      </w:r>
    </w:p>
    <w:p w:rsidR="00CD4081" w:rsidRPr="00DA3C9B" w:rsidRDefault="00CD4081" w:rsidP="004A4122">
      <w:pPr>
        <w:spacing w:before="2" w:line="260" w:lineRule="exact"/>
        <w:ind w:left="220" w:right="1975"/>
        <w:jc w:val="both"/>
        <w:rPr>
          <w:rFonts w:ascii="Arial Narrow" w:hAnsi="Arial Narrow"/>
          <w:sz w:val="22"/>
          <w:szCs w:val="22"/>
        </w:rPr>
      </w:pPr>
    </w:p>
    <w:p w:rsidR="00CD4081" w:rsidRPr="00DA3C9B" w:rsidRDefault="00CD4081" w:rsidP="004A4122">
      <w:pPr>
        <w:spacing w:before="2" w:line="260" w:lineRule="exact"/>
        <w:ind w:left="220" w:right="1975"/>
        <w:jc w:val="both"/>
        <w:rPr>
          <w:rFonts w:ascii="Arial Narrow" w:hAnsi="Arial Narrow"/>
          <w:sz w:val="22"/>
          <w:szCs w:val="22"/>
        </w:rPr>
      </w:pPr>
    </w:p>
    <w:p w:rsidR="00CD4081" w:rsidRPr="00DA3C9B" w:rsidRDefault="00716317" w:rsidP="004A4122">
      <w:pPr>
        <w:tabs>
          <w:tab w:val="left" w:pos="9180"/>
          <w:tab w:val="left" w:pos="9450"/>
          <w:tab w:val="left" w:pos="10260"/>
          <w:tab w:val="left" w:pos="10350"/>
          <w:tab w:val="left" w:pos="10440"/>
        </w:tabs>
        <w:spacing w:before="2" w:line="260" w:lineRule="exact"/>
        <w:ind w:right="1975"/>
        <w:jc w:val="both"/>
        <w:rPr>
          <w:rFonts w:ascii="Arial Narrow" w:hAnsi="Arial Narrow"/>
          <w:b/>
          <w:sz w:val="22"/>
          <w:szCs w:val="22"/>
          <w:u w:val="thick" w:color="000000"/>
        </w:rPr>
      </w:pPr>
      <w:r w:rsidRPr="00DA3C9B">
        <w:rPr>
          <w:rFonts w:ascii="Arial Narrow" w:hAnsi="Arial Narrow"/>
          <w:b/>
          <w:sz w:val="22"/>
          <w:szCs w:val="22"/>
          <w:u w:val="thick" w:color="000000"/>
        </w:rPr>
        <w:lastRenderedPageBreak/>
        <w:t>Employment Record:</w:t>
      </w:r>
    </w:p>
    <w:tbl>
      <w:tblPr>
        <w:tblpPr w:leftFromText="180" w:rightFromText="180" w:vertAnchor="text" w:horzAnchor="margin" w:tblpXSpec="center" w:tblpY="582"/>
        <w:tblW w:w="1048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326"/>
      </w:tblGrid>
      <w:tr w:rsidR="00716317" w:rsidRPr="00DA3C9B" w:rsidTr="00A63A40">
        <w:trPr>
          <w:trHeight w:hRule="exact" w:val="28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Year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July 2016 to Till date</w:t>
            </w:r>
          </w:p>
        </w:tc>
      </w:tr>
      <w:tr w:rsidR="00716317" w:rsidRPr="00DA3C9B" w:rsidTr="00A63A40">
        <w:trPr>
          <w:trHeight w:hRule="exact" w:val="28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ployer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b/>
                <w:sz w:val="22"/>
                <w:szCs w:val="22"/>
              </w:rPr>
            </w:pPr>
            <w:proofErr w:type="spellStart"/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Voyant</w:t>
            </w:r>
            <w:proofErr w:type="spellEnd"/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 xml:space="preserve"> Solutions Pvt. Ltd., Gurgaon</w:t>
            </w:r>
          </w:p>
        </w:tc>
      </w:tr>
      <w:tr w:rsidR="00716317" w:rsidRPr="00DA3C9B" w:rsidTr="00A63A40">
        <w:trPr>
          <w:trHeight w:hRule="exact" w:val="355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eastAsia="Calibri" w:hAnsi="Arial Narrow" w:cs="Calibri"/>
                <w:sz w:val="22"/>
                <w:szCs w:val="22"/>
              </w:rPr>
            </w:pPr>
            <w:r w:rsidRPr="00DA3C9B">
              <w:rPr>
                <w:rFonts w:ascii="Arial Narrow" w:eastAsia="Calibri" w:hAnsi="Arial Narrow" w:cs="Calibri"/>
                <w:sz w:val="22"/>
                <w:szCs w:val="22"/>
              </w:rPr>
              <w:t>Location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Gurgaon</w:t>
            </w:r>
          </w:p>
        </w:tc>
      </w:tr>
      <w:tr w:rsidR="00716317" w:rsidRPr="00DA3C9B" w:rsidTr="00A63A40">
        <w:trPr>
          <w:trHeight w:hRule="exact" w:val="36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6"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Posi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ion 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pacing w:val="-2"/>
                <w:sz w:val="22"/>
                <w:szCs w:val="22"/>
              </w:rPr>
              <w:t>Deputy M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anager (Busine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s Develo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ment Dept.)</w:t>
            </w:r>
          </w:p>
        </w:tc>
      </w:tr>
      <w:tr w:rsidR="00716317" w:rsidRPr="00DA3C9B" w:rsidTr="00A63A40">
        <w:trPr>
          <w:trHeight w:hRule="exact" w:val="3406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before="11" w:line="28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613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Activ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es</w:t>
            </w:r>
          </w:p>
          <w:p w:rsidR="00716317" w:rsidRPr="00DA3C9B" w:rsidRDefault="00716317" w:rsidP="004A4122">
            <w:pPr>
              <w:ind w:left="575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Perfor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tabs>
                <w:tab w:val="left" w:pos="460"/>
              </w:tabs>
              <w:spacing w:before="20" w:line="260" w:lineRule="exact"/>
              <w:ind w:left="462" w:right="64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Preparation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pane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ments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4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-</w:t>
            </w:r>
            <w:r w:rsidRPr="00DA3C9B">
              <w:rPr>
                <w:rFonts w:ascii="Arial Narrow" w:hAnsi="Arial Narrow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the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firm</w:t>
            </w:r>
            <w:r w:rsidRPr="00DA3C9B">
              <w:rPr>
                <w:rFonts w:ascii="Arial Narrow" w:hAnsi="Arial Narrow"/>
                <w:spacing w:val="16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with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various organizatio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0" w:line="260" w:lineRule="exact"/>
              <w:ind w:right="6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Iden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ificati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u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-co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ing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pro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cts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h</w:t>
            </w:r>
            <w:r w:rsidRPr="00DA3C9B">
              <w:rPr>
                <w:rFonts w:ascii="Arial Narrow" w:hAnsi="Arial Narrow"/>
                <w:sz w:val="22"/>
                <w:szCs w:val="22"/>
              </w:rPr>
              <w:t>rough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Newspap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rs,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Magazines,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s, Web 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es, 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urnals,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x</w:t>
            </w:r>
            <w:r w:rsidRPr="00DA3C9B">
              <w:rPr>
                <w:rFonts w:ascii="Arial Narrow" w:hAnsi="Arial Narrow"/>
                <w:sz w:val="22"/>
                <w:szCs w:val="22"/>
              </w:rPr>
              <w:t>ist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/ p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ospective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 xml:space="preserve">t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teraction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Expres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 of Inte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est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Study of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P/TOR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ents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Techni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al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roposals and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Draft Financ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l Prop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Attending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-bid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Meetings/Techni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al &amp; Fi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ancial Bid Opening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1" w:line="260" w:lineRule="exact"/>
              <w:ind w:left="462" w:right="65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="004F0B0A"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z w:val="22"/>
                <w:szCs w:val="22"/>
              </w:rPr>
              <w:t>Find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out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s,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atting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4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’s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in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/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bank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yzing deficiencies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 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prov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’s.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="004F0B0A"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Responsible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Prepa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ation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plet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  of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al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Proposa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ous</w:t>
            </w:r>
          </w:p>
          <w:p w:rsidR="00716317" w:rsidRPr="00DA3C9B" w:rsidRDefault="00716317" w:rsidP="004A4122">
            <w:pPr>
              <w:spacing w:line="260" w:lineRule="exact"/>
              <w:ind w:left="46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Highway, 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idge, Riv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r,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nvi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ntal </w:t>
            </w:r>
            <w:r w:rsidR="008E5CEE" w:rsidRPr="00DA3C9B">
              <w:rPr>
                <w:rFonts w:ascii="Arial Narrow" w:hAnsi="Arial Narrow"/>
                <w:sz w:val="22"/>
                <w:szCs w:val="22"/>
              </w:rPr>
              <w:t xml:space="preserve">and Urban </w:t>
            </w:r>
            <w:r w:rsidRPr="00DA3C9B">
              <w:rPr>
                <w:rFonts w:ascii="Arial Narrow" w:hAnsi="Arial Narrow"/>
                <w:sz w:val="22"/>
                <w:szCs w:val="22"/>
              </w:rPr>
              <w:t>Proje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ts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eports.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79" w:line="260" w:lineRule="exact"/>
              <w:ind w:left="462" w:right="61" w:hanging="360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716317" w:rsidRPr="00DA3C9B" w:rsidTr="00A63A40">
        <w:trPr>
          <w:trHeight w:hRule="exact" w:val="28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Year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May 2016 to June 2016</w:t>
            </w:r>
          </w:p>
        </w:tc>
      </w:tr>
      <w:tr w:rsidR="00716317" w:rsidRPr="00DA3C9B" w:rsidTr="00A63A40">
        <w:trPr>
          <w:trHeight w:hRule="exact" w:val="28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ployer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Intercontinental Consultants and Technocrats Pvt. Ltd,New Delhi</w:t>
            </w:r>
          </w:p>
        </w:tc>
      </w:tr>
      <w:tr w:rsidR="00716317" w:rsidRPr="00DA3C9B" w:rsidTr="00A63A40">
        <w:trPr>
          <w:trHeight w:hRule="exact" w:val="40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eastAsia="Calibri" w:hAnsi="Arial Narrow" w:cs="Calibri"/>
                <w:sz w:val="22"/>
                <w:szCs w:val="22"/>
              </w:rPr>
            </w:pPr>
            <w:r w:rsidRPr="00DA3C9B">
              <w:rPr>
                <w:rFonts w:ascii="Arial Narrow" w:eastAsia="Calibri" w:hAnsi="Arial Narrow" w:cs="Calibri"/>
                <w:sz w:val="22"/>
                <w:szCs w:val="22"/>
              </w:rPr>
              <w:t>Location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New Delhi</w:t>
            </w:r>
          </w:p>
        </w:tc>
      </w:tr>
      <w:tr w:rsidR="00716317" w:rsidRPr="00DA3C9B" w:rsidTr="00A63A40">
        <w:trPr>
          <w:trHeight w:hRule="exact" w:val="44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6"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Posi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ion 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anager (Busine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s Develo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ment Dept.)</w:t>
            </w:r>
          </w:p>
        </w:tc>
      </w:tr>
      <w:tr w:rsidR="00716317" w:rsidRPr="00DA3C9B" w:rsidTr="00A63A40">
        <w:trPr>
          <w:trHeight w:hRule="exact" w:val="243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before="11" w:line="28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613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Activ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es</w:t>
            </w:r>
          </w:p>
          <w:p w:rsidR="00716317" w:rsidRPr="00DA3C9B" w:rsidRDefault="00716317" w:rsidP="004A4122">
            <w:pPr>
              <w:ind w:left="575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Perfor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tabs>
                <w:tab w:val="left" w:pos="460"/>
              </w:tabs>
              <w:spacing w:before="20" w:line="260" w:lineRule="exact"/>
              <w:ind w:left="462" w:right="64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 Preparation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pane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ent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ments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for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sh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pacing w:val="4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-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ng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the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firm</w:t>
            </w:r>
            <w:r w:rsidRPr="00DA3C9B">
              <w:rPr>
                <w:rFonts w:ascii="Arial Narrow" w:hAnsi="Arial Narrow"/>
                <w:spacing w:val="16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with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various organizatio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0" w:line="260" w:lineRule="exact"/>
              <w:ind w:right="6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 Iden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ificati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-co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ing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cts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h</w:t>
            </w:r>
            <w:r w:rsidRPr="00DA3C9B">
              <w:rPr>
                <w:rFonts w:ascii="Arial Narrow" w:hAnsi="Arial Narrow"/>
                <w:sz w:val="22"/>
                <w:szCs w:val="22"/>
              </w:rPr>
              <w:t>rough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newspap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rs,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magazines,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s, web 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es, 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urnals,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x</w:t>
            </w:r>
            <w:r w:rsidRPr="00DA3C9B">
              <w:rPr>
                <w:rFonts w:ascii="Arial Narrow" w:hAnsi="Arial Narrow"/>
                <w:sz w:val="22"/>
                <w:szCs w:val="22"/>
              </w:rPr>
              <w:t>ist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/ p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ospective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teraction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Expres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n of Inte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est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Study of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P/TOR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ents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eraction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with Finan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e and 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strative w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ngs for pro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ct related 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eds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Techni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al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roposals and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Draft Financ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l Prop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s.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Attending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-bid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Meetings/Techni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al &amp; Fi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ancial Bid Opening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1" w:line="260" w:lineRule="exact"/>
              <w:ind w:left="462" w:right="65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Find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out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s,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atting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4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’s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in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bank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yzing deficiencies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 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prov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’s.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z w:val="22"/>
                <w:szCs w:val="22"/>
              </w:rPr>
              <w:t>Responsible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Prepa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ation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plet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  of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al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Proposa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ous</w:t>
            </w:r>
          </w:p>
          <w:p w:rsidR="00716317" w:rsidRPr="00DA3C9B" w:rsidRDefault="00716317" w:rsidP="004A4122">
            <w:pPr>
              <w:spacing w:line="260" w:lineRule="exact"/>
              <w:ind w:left="46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Highway, 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idge, Riv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r,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nvi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ntal Proje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ts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eports.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1" w:line="260" w:lineRule="exact"/>
              <w:ind w:left="462" w:right="64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Responsible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Project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Proced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re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Manual,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Project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Presentations, Project Info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ation Flyovers, etc.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79" w:line="260" w:lineRule="exact"/>
              <w:ind w:left="462" w:right="61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Responsible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all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reco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ds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TP,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EOI’s,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P,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sin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ss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Develop</w:t>
            </w:r>
            <w:r w:rsidRPr="00DA3C9B">
              <w:rPr>
                <w:rFonts w:ascii="Arial Narrow" w:hAnsi="Arial Narrow"/>
                <w:spacing w:val="-3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, General Fil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s, Contr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Agree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ents 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c.</w:t>
            </w:r>
          </w:p>
        </w:tc>
      </w:tr>
      <w:tr w:rsidR="00716317" w:rsidRPr="00DA3C9B" w:rsidTr="00A63A40">
        <w:trPr>
          <w:trHeight w:hRule="exact" w:val="283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Year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 xml:space="preserve">Jan 2014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Mar.2016</w:t>
            </w:r>
          </w:p>
        </w:tc>
      </w:tr>
      <w:tr w:rsidR="00716317" w:rsidRPr="00DA3C9B" w:rsidTr="00A63A40">
        <w:trPr>
          <w:trHeight w:hRule="exact" w:val="301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ployer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Co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  <w:highlight w:val="lightGray"/>
              </w:rPr>
              <w:t>n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sul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 xml:space="preserve">ing Engineers 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  <w:highlight w:val="lightGray"/>
              </w:rPr>
              <w:t>G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 xml:space="preserve">roup 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b/>
                <w:sz w:val="22"/>
                <w:szCs w:val="22"/>
                <w:highlight w:val="lightGray"/>
              </w:rPr>
              <w:t>td. Jaipur</w:t>
            </w:r>
          </w:p>
        </w:tc>
      </w:tr>
      <w:tr w:rsidR="00716317" w:rsidRPr="00DA3C9B" w:rsidTr="00A63A40">
        <w:trPr>
          <w:trHeight w:hRule="exact" w:val="400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eastAsia="Calibri" w:hAnsi="Arial Narrow" w:cs="Calibri"/>
                <w:sz w:val="22"/>
                <w:szCs w:val="22"/>
              </w:rPr>
            </w:pPr>
            <w:r w:rsidRPr="00DA3C9B">
              <w:rPr>
                <w:rFonts w:ascii="Arial Narrow" w:eastAsia="Calibri" w:hAnsi="Arial Narrow" w:cs="Calibri"/>
                <w:sz w:val="22"/>
                <w:szCs w:val="22"/>
              </w:rPr>
              <w:t>Location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Jaipur</w:t>
            </w:r>
          </w:p>
        </w:tc>
      </w:tr>
      <w:tr w:rsidR="00716317" w:rsidRPr="00DA3C9B" w:rsidTr="00A63A40">
        <w:trPr>
          <w:trHeight w:hRule="exact" w:val="385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6"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Posi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ion 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Sr.E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gineer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(Tech)/</w:t>
            </w:r>
            <w:r w:rsidRPr="00DA3C9B">
              <w:rPr>
                <w:rFonts w:ascii="Arial Narrow" w:hAnsi="Arial Narrow"/>
                <w:b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anager (Busine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s Develo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ment Dept.)</w:t>
            </w:r>
          </w:p>
        </w:tc>
      </w:tr>
      <w:tr w:rsidR="00716317" w:rsidRPr="00DA3C9B" w:rsidTr="00A42487">
        <w:trPr>
          <w:trHeight w:hRule="exact" w:val="4876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line="2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spacing w:before="11" w:line="28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613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Activ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es</w:t>
            </w:r>
          </w:p>
          <w:p w:rsidR="00716317" w:rsidRPr="00DA3C9B" w:rsidRDefault="00716317" w:rsidP="004A4122">
            <w:pPr>
              <w:ind w:left="575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Perfor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tabs>
                <w:tab w:val="left" w:pos="460"/>
              </w:tabs>
              <w:spacing w:before="20" w:line="260" w:lineRule="exact"/>
              <w:ind w:left="462" w:right="64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 Preparation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pane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ments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4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-</w:t>
            </w:r>
            <w:r w:rsidRPr="00DA3C9B">
              <w:rPr>
                <w:rFonts w:ascii="Arial Narrow" w:hAnsi="Arial Narrow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the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firm</w:t>
            </w:r>
            <w:r w:rsidRPr="00DA3C9B">
              <w:rPr>
                <w:rFonts w:ascii="Arial Narrow" w:hAnsi="Arial Narrow"/>
                <w:spacing w:val="16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with</w:t>
            </w:r>
            <w:r w:rsidRPr="00DA3C9B">
              <w:rPr>
                <w:rFonts w:ascii="Arial Narrow" w:hAnsi="Arial Narrow"/>
                <w:spacing w:val="1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various organizatio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s.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0" w:line="260" w:lineRule="exact"/>
              <w:ind w:left="462" w:right="61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Iden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ificati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n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u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-co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ing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pro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cts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h</w:t>
            </w:r>
            <w:r w:rsidRPr="00DA3C9B">
              <w:rPr>
                <w:rFonts w:ascii="Arial Narrow" w:hAnsi="Arial Narrow"/>
                <w:sz w:val="22"/>
                <w:szCs w:val="22"/>
              </w:rPr>
              <w:t>rough</w:t>
            </w:r>
            <w:r w:rsidRPr="00DA3C9B">
              <w:rPr>
                <w:rFonts w:ascii="Arial Narrow" w:hAnsi="Arial Narrow"/>
                <w:spacing w:val="4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newspap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rs,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magazines,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s, web 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es, 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urnals,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x</w:t>
            </w:r>
            <w:r w:rsidRPr="00DA3C9B">
              <w:rPr>
                <w:rFonts w:ascii="Arial Narrow" w:hAnsi="Arial Narrow"/>
                <w:sz w:val="22"/>
                <w:szCs w:val="22"/>
              </w:rPr>
              <w:t>ist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/ p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ospective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teraction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Expres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n of Inte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est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Study of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P/TOR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ents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eraction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with Finan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e and 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strative w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ngs for pro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ct related 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eds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Preparation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Techni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al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roposals and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Draft Financ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l Prop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</w:p>
          <w:p w:rsidR="00716317" w:rsidRPr="00DA3C9B" w:rsidRDefault="00716317" w:rsidP="004A4122">
            <w:pPr>
              <w:spacing w:before="60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Attending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-bid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Meetings/Techni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al &amp; Fi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ancial Bid Opening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1" w:line="260" w:lineRule="exact"/>
              <w:ind w:left="462" w:right="65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Find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out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s,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Fo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atting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of</w:t>
            </w:r>
            <w:r w:rsidRPr="00DA3C9B">
              <w:rPr>
                <w:rFonts w:ascii="Arial Narrow" w:hAnsi="Arial Narrow"/>
                <w:spacing w:val="42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’s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in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/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bank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  <w:highlight w:val="lightGray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at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</w:t>
            </w:r>
            <w:r w:rsidRPr="00DA3C9B">
              <w:rPr>
                <w:rFonts w:ascii="Arial Narrow" w:hAnsi="Arial Narrow"/>
                <w:spacing w:val="4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yzing deficiencies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 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prov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V</w:t>
            </w:r>
            <w:r w:rsidRPr="00DA3C9B">
              <w:rPr>
                <w:rFonts w:ascii="Arial Narrow" w:hAnsi="Arial Narrow"/>
                <w:sz w:val="22"/>
                <w:szCs w:val="22"/>
              </w:rPr>
              <w:t>’s.</w:t>
            </w:r>
          </w:p>
          <w:p w:rsidR="00716317" w:rsidRPr="00DA3C9B" w:rsidRDefault="00716317" w:rsidP="004A4122">
            <w:pPr>
              <w:spacing w:before="58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pacing w:val="10"/>
                <w:sz w:val="22"/>
                <w:szCs w:val="22"/>
              </w:rPr>
              <w:t xml:space="preserve">   </w:t>
            </w:r>
            <w:r w:rsidRPr="00DA3C9B">
              <w:rPr>
                <w:rFonts w:ascii="Arial Narrow" w:hAnsi="Arial Narrow"/>
                <w:sz w:val="22"/>
                <w:szCs w:val="22"/>
              </w:rPr>
              <w:t>Responsible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Prepa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ation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plet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on  of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T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chni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al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Proposa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s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 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ous</w:t>
            </w:r>
          </w:p>
          <w:p w:rsidR="00716317" w:rsidRPr="00DA3C9B" w:rsidRDefault="00716317" w:rsidP="004A4122">
            <w:pPr>
              <w:spacing w:line="260" w:lineRule="exact"/>
              <w:ind w:left="46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Highway, B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idge, Riv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r,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nvi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ntal and Urban Proje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ts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eports.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81" w:line="260" w:lineRule="exact"/>
              <w:ind w:left="462" w:right="64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Responsible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Preparat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Project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Proced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re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Manual,</w:t>
            </w:r>
            <w:r w:rsidRPr="00DA3C9B">
              <w:rPr>
                <w:rFonts w:ascii="Arial Narrow" w:hAnsi="Arial Narrow"/>
                <w:spacing w:val="2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Project</w:t>
            </w:r>
            <w:r w:rsidRPr="00DA3C9B">
              <w:rPr>
                <w:rFonts w:ascii="Arial Narrow" w:hAnsi="Arial Narrow"/>
                <w:spacing w:val="24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Presentations, Project Info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ation Flyovers, etc.</w:t>
            </w:r>
          </w:p>
          <w:p w:rsidR="00716317" w:rsidRPr="00DA3C9B" w:rsidRDefault="00716317" w:rsidP="004A4122">
            <w:pPr>
              <w:tabs>
                <w:tab w:val="left" w:pos="460"/>
              </w:tabs>
              <w:spacing w:before="79" w:line="260" w:lineRule="exact"/>
              <w:ind w:left="462" w:right="61" w:hanging="36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eastAsia="Symbol" w:hAnsi="Arial Narrow" w:cs="Symbol"/>
                <w:sz w:val="22"/>
                <w:szCs w:val="22"/>
              </w:rPr>
              <w:t></w:t>
            </w:r>
            <w:r w:rsidRPr="00DA3C9B">
              <w:rPr>
                <w:rFonts w:ascii="Arial Narrow" w:hAnsi="Arial Narrow"/>
                <w:sz w:val="22"/>
                <w:szCs w:val="22"/>
              </w:rPr>
              <w:tab/>
              <w:t>Responsible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all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reco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ds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of</w:t>
            </w:r>
            <w:r w:rsidRPr="00DA3C9B">
              <w:rPr>
                <w:rFonts w:ascii="Arial Narrow" w:hAnsi="Arial Narrow"/>
                <w:spacing w:val="7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TP,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EOI’s,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P,</w:t>
            </w:r>
            <w:r w:rsidRPr="00DA3C9B">
              <w:rPr>
                <w:rFonts w:ascii="Arial Narrow" w:hAnsi="Arial Narrow"/>
                <w:spacing w:val="8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B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  <w:highlight w:val="lightGray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sin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ss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Develop</w:t>
            </w:r>
            <w:r w:rsidRPr="00DA3C9B">
              <w:rPr>
                <w:rFonts w:ascii="Arial Narrow" w:hAnsi="Arial Narrow"/>
                <w:spacing w:val="-3"/>
                <w:sz w:val="22"/>
                <w:szCs w:val="22"/>
                <w:highlight w:val="lightGray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ent</w:t>
            </w:r>
            <w:r w:rsidRPr="00DA3C9B">
              <w:rPr>
                <w:rFonts w:ascii="Arial Narrow" w:hAnsi="Arial Narrow"/>
                <w:spacing w:val="9"/>
                <w:sz w:val="22"/>
                <w:szCs w:val="22"/>
                <w:highlight w:val="lightGray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  <w:highlight w:val="lightGray"/>
              </w:rPr>
              <w:t>Fil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  <w:highlight w:val="lightGray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, General Fil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s, Contr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Agree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ents 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c.</w:t>
            </w:r>
          </w:p>
        </w:tc>
      </w:tr>
      <w:tr w:rsidR="00716317" w:rsidRPr="00DA3C9B" w:rsidTr="00A63A40">
        <w:trPr>
          <w:gridAfter w:val="1"/>
          <w:wAfter w:w="8326" w:type="dxa"/>
          <w:trHeight w:hRule="exact" w:val="310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  <w:u w:val="thick" w:color="000000"/>
              </w:rPr>
              <w:t>Proje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  <w:u w:val="thick" w:color="000000"/>
              </w:rPr>
              <w:t>c</w:t>
            </w:r>
            <w:r w:rsidRPr="00DA3C9B">
              <w:rPr>
                <w:rFonts w:ascii="Arial Narrow" w:hAnsi="Arial Narrow"/>
                <w:b/>
                <w:sz w:val="22"/>
                <w:szCs w:val="22"/>
                <w:u w:val="thick" w:color="000000"/>
              </w:rPr>
              <w:t>ts:</w:t>
            </w:r>
          </w:p>
        </w:tc>
      </w:tr>
      <w:tr w:rsidR="00716317" w:rsidRPr="00DA3C9B" w:rsidTr="00A63A40">
        <w:trPr>
          <w:trHeight w:hRule="exact" w:val="36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1" w:line="100" w:lineRule="exact"/>
              <w:jc w:val="both"/>
              <w:rPr>
                <w:rFonts w:ascii="Arial Narrow" w:hAnsi="Arial Narrow"/>
                <w:sz w:val="22"/>
                <w:szCs w:val="22"/>
              </w:rPr>
            </w:pPr>
          </w:p>
          <w:p w:rsidR="00716317" w:rsidRPr="00DA3C9B" w:rsidRDefault="00716317" w:rsidP="004A4122">
            <w:pPr>
              <w:ind w:left="953" w:right="955"/>
              <w:jc w:val="both"/>
              <w:rPr>
                <w:rFonts w:ascii="Arial Narrow" w:eastAsia="Calibri" w:hAnsi="Arial Narrow" w:cs="Calibri"/>
                <w:sz w:val="22"/>
                <w:szCs w:val="22"/>
              </w:rPr>
            </w:pPr>
            <w:r w:rsidRPr="00DA3C9B">
              <w:rPr>
                <w:rFonts w:ascii="Arial Narrow" w:eastAsia="Calibri" w:hAnsi="Arial Narrow" w:cs="Calibri"/>
                <w:sz w:val="22"/>
                <w:szCs w:val="22"/>
              </w:rPr>
              <w:t>1.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Go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ati </w:t>
            </w:r>
            <w:proofErr w:type="spellStart"/>
            <w:r w:rsidRPr="00DA3C9B">
              <w:rPr>
                <w:rFonts w:ascii="Arial Narrow" w:hAnsi="Arial Narrow"/>
                <w:sz w:val="22"/>
                <w:szCs w:val="22"/>
              </w:rPr>
              <w:t>Chouraha</w:t>
            </w:r>
            <w:proofErr w:type="spellEnd"/>
            <w:r w:rsidRPr="00DA3C9B">
              <w:rPr>
                <w:rFonts w:ascii="Arial Narrow" w:hAnsi="Arial Narrow"/>
                <w:sz w:val="22"/>
                <w:szCs w:val="22"/>
              </w:rPr>
              <w:t xml:space="preserve"> to 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aipur 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H</w:t>
            </w:r>
            <w:r w:rsidRPr="00DA3C9B">
              <w:rPr>
                <w:rFonts w:ascii="Arial Narrow" w:hAnsi="Arial Narrow"/>
                <w:sz w:val="22"/>
                <w:szCs w:val="22"/>
              </w:rPr>
              <w:t>-8</w:t>
            </w:r>
          </w:p>
        </w:tc>
      </w:tr>
      <w:tr w:rsidR="00716317" w:rsidRPr="00DA3C9B" w:rsidTr="00A63A40">
        <w:trPr>
          <w:trHeight w:hRule="exact" w:val="27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954" w:right="955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2.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CC Railway </w:t>
            </w:r>
            <w:proofErr w:type="spellStart"/>
            <w:r w:rsidRPr="00DA3C9B">
              <w:rPr>
                <w:rFonts w:ascii="Arial Narrow" w:hAnsi="Arial Narrow"/>
                <w:sz w:val="22"/>
                <w:szCs w:val="22"/>
              </w:rPr>
              <w:t>Rewari</w:t>
            </w:r>
            <w:proofErr w:type="spellEnd"/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to Aj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er.</w:t>
            </w:r>
          </w:p>
        </w:tc>
      </w:tr>
      <w:tr w:rsidR="00716317" w:rsidRPr="00DA3C9B" w:rsidTr="00A63A40">
        <w:trPr>
          <w:trHeight w:hRule="exact" w:val="301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Year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36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 xml:space="preserve">June 2013  to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ec 2013</w:t>
            </w:r>
          </w:p>
        </w:tc>
      </w:tr>
      <w:tr w:rsidR="00716317" w:rsidRPr="00DA3C9B" w:rsidTr="00057DFC">
        <w:trPr>
          <w:trHeight w:hRule="exact" w:val="358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Location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Udaipur &amp;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proofErr w:type="spellStart"/>
            <w:r w:rsidRPr="00DA3C9B">
              <w:rPr>
                <w:rFonts w:ascii="Arial Narrow" w:hAnsi="Arial Narrow"/>
                <w:sz w:val="22"/>
                <w:szCs w:val="22"/>
              </w:rPr>
              <w:t>Re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ari</w:t>
            </w:r>
            <w:proofErr w:type="spellEnd"/>
            <w:r w:rsidRPr="00DA3C9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o Aj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er</w:t>
            </w:r>
          </w:p>
        </w:tc>
      </w:tr>
      <w:tr w:rsidR="00716317" w:rsidRPr="00DA3C9B" w:rsidTr="00A63A40">
        <w:trPr>
          <w:trHeight w:hRule="exact" w:val="274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Client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H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AI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&amp;  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C</w:t>
            </w:r>
          </w:p>
        </w:tc>
      </w:tr>
      <w:tr w:rsidR="00716317" w:rsidRPr="00DA3C9B" w:rsidTr="00A63A40">
        <w:trPr>
          <w:trHeight w:hRule="exact" w:val="256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Posi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ion H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proofErr w:type="spellStart"/>
            <w:r w:rsidRPr="00DA3C9B">
              <w:rPr>
                <w:rFonts w:ascii="Arial Narrow" w:hAnsi="Arial Narrow"/>
                <w:sz w:val="22"/>
                <w:szCs w:val="22"/>
              </w:rPr>
              <w:t>Geotech</w:t>
            </w:r>
            <w:proofErr w:type="spellEnd"/>
            <w:r w:rsidRPr="00DA3C9B">
              <w:rPr>
                <w:rFonts w:ascii="Arial Narrow" w:hAnsi="Arial Narrow"/>
                <w:sz w:val="22"/>
                <w:szCs w:val="22"/>
              </w:rPr>
              <w:t xml:space="preserve"> Engine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</w:p>
        </w:tc>
      </w:tr>
      <w:tr w:rsidR="00716317" w:rsidRPr="00DA3C9B" w:rsidTr="00057DFC">
        <w:trPr>
          <w:trHeight w:hRule="exact" w:val="135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37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Activ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es</w:t>
            </w:r>
          </w:p>
          <w:p w:rsidR="00716317" w:rsidRPr="00DA3C9B" w:rsidRDefault="00716317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Perfor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</w:p>
        </w:tc>
        <w:tc>
          <w:tcPr>
            <w:tcW w:w="83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16317" w:rsidRPr="00DA3C9B" w:rsidRDefault="00716317" w:rsidP="004A4122">
            <w:pPr>
              <w:spacing w:before="37"/>
              <w:ind w:left="102" w:right="61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Responsible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Geo-te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hnical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inve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for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ajor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inor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dges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Tunn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 preparation of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bore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logs,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final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zati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foun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lev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ls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based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the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scour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depth ca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lations, ava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la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z w:val="22"/>
                <w:szCs w:val="22"/>
              </w:rPr>
              <w:t>ility of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rock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strata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and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  <w:r w:rsidRPr="00DA3C9B">
              <w:rPr>
                <w:rFonts w:ascii="Arial Narrow" w:hAnsi="Arial Narrow"/>
                <w:spacing w:val="5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soi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s,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eva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uation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 pave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p</w:t>
            </w:r>
            <w:r w:rsidRPr="00DA3C9B">
              <w:rPr>
                <w:rFonts w:ascii="Arial Narrow" w:hAnsi="Arial Narrow"/>
                <w:sz w:val="22"/>
                <w:szCs w:val="22"/>
              </w:rPr>
              <w:t>erfor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ance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using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Benkel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beam deflec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techniqu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conduc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ed Dyn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ic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ne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tion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ts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 finding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field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z w:val="22"/>
                <w:szCs w:val="22"/>
              </w:rPr>
              <w:t>R,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aterial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ves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ation,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aterial 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ng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and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data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y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sis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of </w:t>
            </w:r>
            <w:r w:rsidRPr="00DA3C9B">
              <w:rPr>
                <w:rFonts w:ascii="Arial Narrow" w:hAnsi="Arial Narrow"/>
                <w:spacing w:val="3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test </w:t>
            </w:r>
            <w:r w:rsidRPr="00DA3C9B">
              <w:rPr>
                <w:rFonts w:ascii="Arial Narrow" w:hAnsi="Arial Narrow"/>
                <w:spacing w:val="3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resul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s,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pa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ration </w:t>
            </w:r>
            <w:r w:rsidRPr="00DA3C9B">
              <w:rPr>
                <w:rFonts w:ascii="Arial Narrow" w:hAnsi="Arial Narrow"/>
                <w:spacing w:val="3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of </w:t>
            </w:r>
            <w:r w:rsidRPr="00DA3C9B">
              <w:rPr>
                <w:rFonts w:ascii="Arial Narrow" w:hAnsi="Arial Narrow"/>
                <w:spacing w:val="3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7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z w:val="22"/>
                <w:szCs w:val="22"/>
              </w:rPr>
              <w:t>eotechnic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l investigati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n.</w:t>
            </w:r>
          </w:p>
        </w:tc>
      </w:tr>
    </w:tbl>
    <w:p w:rsidR="00CC2E17" w:rsidRPr="00DA3C9B" w:rsidRDefault="00CD4081" w:rsidP="002B2625">
      <w:pPr>
        <w:spacing w:before="2" w:line="260" w:lineRule="exact"/>
        <w:ind w:right="1975"/>
        <w:jc w:val="both"/>
        <w:rPr>
          <w:rFonts w:ascii="Arial Narrow" w:hAnsi="Arial Narrow"/>
          <w:sz w:val="22"/>
          <w:szCs w:val="22"/>
        </w:rPr>
      </w:pPr>
      <w:r w:rsidRPr="00DA3C9B">
        <w:rPr>
          <w:rFonts w:ascii="Arial Narrow" w:hAnsi="Arial Narrow"/>
          <w:b/>
          <w:sz w:val="22"/>
          <w:szCs w:val="22"/>
          <w:u w:val="thick" w:color="000000"/>
        </w:rPr>
        <w:t>Employment Record</w:t>
      </w:r>
      <w:r w:rsidR="00F0364B" w:rsidRPr="00DA3C9B">
        <w:rPr>
          <w:rFonts w:ascii="Arial Narrow" w:hAnsi="Arial Narrow"/>
          <w:b/>
          <w:sz w:val="22"/>
          <w:szCs w:val="22"/>
          <w:u w:val="thick" w:color="000000"/>
        </w:rPr>
        <w:t>:</w:t>
      </w:r>
    </w:p>
    <w:tbl>
      <w:tblPr>
        <w:tblpPr w:leftFromText="180" w:rightFromText="180" w:vertAnchor="text" w:horzAnchor="margin" w:tblpX="18" w:tblpY="351"/>
        <w:tblW w:w="104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8"/>
        <w:gridCol w:w="8270"/>
      </w:tblGrid>
      <w:tr w:rsidR="00F159A1" w:rsidRPr="00DA3C9B" w:rsidTr="00A42487">
        <w:trPr>
          <w:trHeight w:hRule="exact" w:val="368"/>
        </w:trPr>
        <w:tc>
          <w:tcPr>
            <w:tcW w:w="1042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  <w:u w:val="thick" w:color="000000"/>
              </w:rPr>
              <w:t>La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  <w:u w:val="thick" w:color="000000"/>
              </w:rPr>
              <w:t>b</w:t>
            </w:r>
            <w:r w:rsidRPr="00DA3C9B">
              <w:rPr>
                <w:rFonts w:ascii="Arial Narrow" w:hAnsi="Arial Narrow"/>
                <w:b/>
                <w:sz w:val="22"/>
                <w:szCs w:val="22"/>
                <w:u w:val="thick" w:color="000000"/>
              </w:rPr>
              <w:t>oratory Test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b/>
                <w:sz w:val="22"/>
                <w:szCs w:val="22"/>
                <w:u w:val="thick" w:color="000000"/>
              </w:rPr>
              <w:t>Includes:</w:t>
            </w:r>
          </w:p>
        </w:tc>
      </w:tr>
      <w:tr w:rsidR="00F159A1" w:rsidRPr="00DA3C9B" w:rsidTr="00A63A40">
        <w:trPr>
          <w:trHeight w:hRule="exact" w:val="602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CON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RE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E: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36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Concre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ix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Design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-10,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-1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5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M-20,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M-25,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M-30,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M-35,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M-40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-45</w:t>
            </w:r>
            <w:r w:rsidRPr="00DA3C9B">
              <w:rPr>
                <w:rFonts w:ascii="Arial Narrow" w:hAnsi="Arial Narrow"/>
                <w:spacing w:val="3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Mix</w:t>
            </w:r>
          </w:p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Design by Nor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al &amp; Acce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rated C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 Method.</w:t>
            </w:r>
          </w:p>
        </w:tc>
      </w:tr>
      <w:tr w:rsidR="00F159A1" w:rsidRPr="00DA3C9B" w:rsidTr="00A63A40">
        <w:trPr>
          <w:trHeight w:hRule="exact" w:val="822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2" w:line="260" w:lineRule="exact"/>
              <w:ind w:left="102" w:right="38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COA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SE AGGREGA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E: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38"/>
              <w:ind w:left="102" w:right="63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Sieve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y</w:t>
            </w:r>
            <w:r w:rsidRPr="00DA3C9B">
              <w:rPr>
                <w:rFonts w:ascii="Arial Narrow" w:hAnsi="Arial Narrow"/>
                <w:sz w:val="22"/>
                <w:szCs w:val="22"/>
              </w:rPr>
              <w:t>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pact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Value,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Cru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hing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Value, Loss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sz w:val="22"/>
                <w:szCs w:val="22"/>
              </w:rPr>
              <w:t>gles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Abras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Value,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ater Absorption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Specific Gravity,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z w:val="22"/>
                <w:szCs w:val="22"/>
              </w:rPr>
              <w:t>lk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Densi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y, Soundness,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Flak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ness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Elonga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 Index, Stri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ping Valu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10% Fine Value.</w:t>
            </w:r>
          </w:p>
        </w:tc>
      </w:tr>
      <w:tr w:rsidR="00F159A1" w:rsidRPr="00DA3C9B" w:rsidTr="00A63A40">
        <w:trPr>
          <w:trHeight w:hRule="exact" w:val="633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1" w:line="260" w:lineRule="exact"/>
              <w:ind w:left="102" w:right="38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FINE AGGREGA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E: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36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 xml:space="preserve">Sieve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ysi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,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Fineness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Modul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s,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Silt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Content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ater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Absorpti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n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&amp; </w:t>
            </w:r>
            <w:r w:rsidRPr="00DA3C9B">
              <w:rPr>
                <w:rFonts w:ascii="Arial Narrow" w:hAnsi="Arial Narrow"/>
                <w:spacing w:val="30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Specific</w:t>
            </w:r>
          </w:p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Gravity, Bu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k Densi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y.</w:t>
            </w:r>
          </w:p>
        </w:tc>
      </w:tr>
      <w:tr w:rsidR="00F159A1" w:rsidRPr="00DA3C9B" w:rsidTr="00A63A40">
        <w:trPr>
          <w:trHeight w:hRule="exact" w:val="804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BI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UMEN: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line="260" w:lineRule="exact"/>
              <w:ind w:left="102" w:right="70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Job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Mix</w:t>
            </w:r>
            <w:r w:rsidRPr="00DA3C9B">
              <w:rPr>
                <w:rFonts w:ascii="Arial Narrow" w:hAnsi="Arial Narrow"/>
                <w:spacing w:val="57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ula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Bitu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BM, 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M,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z w:val="22"/>
                <w:szCs w:val="22"/>
              </w:rPr>
              <w:t>M,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SD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z w:val="22"/>
                <w:szCs w:val="22"/>
              </w:rPr>
              <w:t>C,</w:t>
            </w:r>
            <w:r w:rsidRPr="00DA3C9B">
              <w:rPr>
                <w:rFonts w:ascii="Arial Narrow" w:hAnsi="Arial Narrow"/>
                <w:spacing w:val="58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BC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59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Phy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ic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l</w:t>
            </w:r>
          </w:p>
          <w:p w:rsidR="00F159A1" w:rsidRPr="00DA3C9B" w:rsidRDefault="00F159A1" w:rsidP="004A4122">
            <w:pPr>
              <w:ind w:left="102" w:right="65"/>
              <w:jc w:val="both"/>
              <w:rPr>
                <w:rFonts w:ascii="Arial Narrow" w:eastAsia="Arial" w:hAnsi="Arial Narrow" w:cs="Arial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Testing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 Bitu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netration,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tening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nt,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Viscosity,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Ductility,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Flash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re Point,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Loss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Heat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ng, Specific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z w:val="22"/>
                <w:szCs w:val="22"/>
              </w:rPr>
              <w:t>rav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ty,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Bin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er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Content by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Bitu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Extr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tor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 Ma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shall St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bi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ity Tes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eastAsia="Arial" w:hAnsi="Arial Narrow" w:cs="Arial"/>
                <w:w w:val="82"/>
                <w:sz w:val="22"/>
                <w:szCs w:val="22"/>
              </w:rPr>
              <w:t>.</w:t>
            </w:r>
          </w:p>
        </w:tc>
      </w:tr>
      <w:tr w:rsidR="00F159A1" w:rsidRPr="00DA3C9B" w:rsidTr="00A63A40">
        <w:trPr>
          <w:trHeight w:hRule="exact" w:val="1343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2" w:line="260" w:lineRule="exact"/>
              <w:ind w:left="102" w:right="168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SOIL/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 xml:space="preserve">LA R 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UB BA</w:t>
            </w:r>
            <w:r w:rsidRPr="00DA3C9B">
              <w:rPr>
                <w:rFonts w:ascii="Arial Narrow" w:hAnsi="Arial Narrow"/>
                <w:b/>
                <w:spacing w:val="1"/>
                <w:sz w:val="22"/>
                <w:szCs w:val="22"/>
              </w:rPr>
              <w:t>S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E: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38"/>
              <w:ind w:left="102" w:right="63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Tr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-a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x</w:t>
            </w:r>
            <w:r w:rsidRPr="00DA3C9B">
              <w:rPr>
                <w:rFonts w:ascii="Arial Narrow" w:hAnsi="Arial Narrow"/>
                <w:sz w:val="22"/>
                <w:szCs w:val="22"/>
              </w:rPr>
              <w:t>ial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press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 Test,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Direct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She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r Test,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Californ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aring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Ra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, Consolid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ti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n,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Differen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ial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Free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Swell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(FSI), Natural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is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Content,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Specif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 Gravity,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q</w:t>
            </w:r>
            <w:r w:rsidRPr="00DA3C9B">
              <w:rPr>
                <w:rFonts w:ascii="Arial Narrow" w:hAnsi="Arial Narrow"/>
                <w:sz w:val="22"/>
                <w:szCs w:val="22"/>
              </w:rPr>
              <w:t>uid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3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last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Li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Pl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st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c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y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Inde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x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Shrinkage </w:t>
            </w:r>
            <w:r w:rsidRPr="00DA3C9B">
              <w:rPr>
                <w:rFonts w:ascii="Arial Narrow" w:hAnsi="Arial Narrow"/>
                <w:spacing w:val="4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Linear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Shrinka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z w:val="22"/>
                <w:szCs w:val="22"/>
              </w:rPr>
              <w:t>e Li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,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Standard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/</w:t>
            </w:r>
            <w:r w:rsidRPr="00DA3C9B">
              <w:rPr>
                <w:rFonts w:ascii="Arial Narrow" w:hAnsi="Arial Narrow"/>
                <w:sz w:val="22"/>
                <w:szCs w:val="22"/>
              </w:rPr>
              <w:t>Mo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if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ed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Proc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r Test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for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MC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D,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W</w:t>
            </w:r>
            <w:r w:rsidRPr="00DA3C9B">
              <w:rPr>
                <w:rFonts w:ascii="Arial Narrow" w:hAnsi="Arial Narrow"/>
                <w:sz w:val="22"/>
                <w:szCs w:val="22"/>
              </w:rPr>
              <w:t>et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Si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e</w:t>
            </w:r>
            <w:r w:rsidRPr="00DA3C9B">
              <w:rPr>
                <w:rFonts w:ascii="Arial Narrow" w:hAnsi="Arial Narrow"/>
                <w:sz w:val="22"/>
                <w:szCs w:val="22"/>
              </w:rPr>
              <w:t>ve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Analysis Inclu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z w:val="22"/>
                <w:szCs w:val="22"/>
              </w:rPr>
              <w:t>ing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Hydro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eter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Test, Classif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ca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ion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of S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, Sand Re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p</w:t>
            </w:r>
            <w:r w:rsidRPr="00DA3C9B">
              <w:rPr>
                <w:rFonts w:ascii="Arial Narrow" w:hAnsi="Arial Narrow"/>
                <w:sz w:val="22"/>
                <w:szCs w:val="22"/>
              </w:rPr>
              <w:t>lace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 Core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Cutter Me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hod 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f</w:t>
            </w:r>
            <w:r w:rsidRPr="00DA3C9B">
              <w:rPr>
                <w:rFonts w:ascii="Arial Narrow" w:hAnsi="Arial Narrow"/>
                <w:sz w:val="22"/>
                <w:szCs w:val="22"/>
              </w:rPr>
              <w:t>or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Fie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l</w:t>
            </w:r>
            <w:r w:rsidRPr="00DA3C9B">
              <w:rPr>
                <w:rFonts w:ascii="Arial Narrow" w:hAnsi="Arial Narrow"/>
                <w:sz w:val="22"/>
                <w:szCs w:val="22"/>
              </w:rPr>
              <w:t>d Dry Densi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t</w:t>
            </w:r>
            <w:r w:rsidRPr="00DA3C9B">
              <w:rPr>
                <w:rFonts w:ascii="Arial Narrow" w:hAnsi="Arial Narrow"/>
                <w:sz w:val="22"/>
                <w:szCs w:val="22"/>
              </w:rPr>
              <w:t>y.</w:t>
            </w:r>
          </w:p>
        </w:tc>
      </w:tr>
      <w:tr w:rsidR="00F159A1" w:rsidRPr="00DA3C9B" w:rsidTr="00A63A40">
        <w:trPr>
          <w:trHeight w:hRule="exact" w:val="351"/>
        </w:trPr>
        <w:tc>
          <w:tcPr>
            <w:tcW w:w="21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line="260" w:lineRule="exact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b/>
                <w:sz w:val="22"/>
                <w:szCs w:val="22"/>
              </w:rPr>
              <w:t>B</w:t>
            </w:r>
            <w:r w:rsidRPr="00DA3C9B">
              <w:rPr>
                <w:rFonts w:ascii="Arial Narrow" w:hAnsi="Arial Narrow"/>
                <w:b/>
                <w:spacing w:val="-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b/>
                <w:sz w:val="22"/>
                <w:szCs w:val="22"/>
              </w:rPr>
              <w:t>ICK:</w:t>
            </w:r>
          </w:p>
        </w:tc>
        <w:tc>
          <w:tcPr>
            <w:tcW w:w="8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159A1" w:rsidRPr="00DA3C9B" w:rsidRDefault="00F159A1" w:rsidP="004A4122">
            <w:pPr>
              <w:spacing w:before="36"/>
              <w:ind w:left="102"/>
              <w:jc w:val="both"/>
              <w:rPr>
                <w:rFonts w:ascii="Arial Narrow" w:hAnsi="Arial Narrow"/>
                <w:sz w:val="22"/>
                <w:szCs w:val="22"/>
              </w:rPr>
            </w:pPr>
            <w:r w:rsidRPr="00DA3C9B">
              <w:rPr>
                <w:rFonts w:ascii="Arial Narrow" w:hAnsi="Arial Narrow"/>
                <w:sz w:val="22"/>
                <w:szCs w:val="22"/>
              </w:rPr>
              <w:t>D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ens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ons, C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o</w:t>
            </w:r>
            <w:r w:rsidRPr="00DA3C9B">
              <w:rPr>
                <w:rFonts w:ascii="Arial Narrow" w:hAnsi="Arial Narrow"/>
                <w:spacing w:val="-2"/>
                <w:sz w:val="22"/>
                <w:szCs w:val="22"/>
              </w:rPr>
              <w:t>m</w:t>
            </w:r>
            <w:r w:rsidRPr="00DA3C9B">
              <w:rPr>
                <w:rFonts w:ascii="Arial Narrow" w:hAnsi="Arial Narrow"/>
                <w:sz w:val="22"/>
                <w:szCs w:val="22"/>
              </w:rPr>
              <w:t>press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ve St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>g</w:t>
            </w:r>
            <w:r w:rsidRPr="00DA3C9B">
              <w:rPr>
                <w:rFonts w:ascii="Arial Narrow" w:hAnsi="Arial Narrow"/>
                <w:sz w:val="22"/>
                <w:szCs w:val="22"/>
              </w:rPr>
              <w:t>th,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W</w:t>
            </w:r>
            <w:r w:rsidRPr="00DA3C9B">
              <w:rPr>
                <w:rFonts w:ascii="Arial Narrow" w:hAnsi="Arial Narrow"/>
                <w:sz w:val="22"/>
                <w:szCs w:val="22"/>
              </w:rPr>
              <w:t xml:space="preserve">ater </w:t>
            </w:r>
            <w:r w:rsidRPr="00DA3C9B">
              <w:rPr>
                <w:rFonts w:ascii="Arial Narrow" w:hAnsi="Arial Narrow"/>
                <w:spacing w:val="2"/>
                <w:sz w:val="22"/>
                <w:szCs w:val="22"/>
              </w:rPr>
              <w:t>A</w:t>
            </w:r>
            <w:r w:rsidRPr="00DA3C9B">
              <w:rPr>
                <w:rFonts w:ascii="Arial Narrow" w:hAnsi="Arial Narrow"/>
                <w:sz w:val="22"/>
                <w:szCs w:val="22"/>
              </w:rPr>
              <w:t>bsorpt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i</w:t>
            </w:r>
            <w:r w:rsidRPr="00DA3C9B">
              <w:rPr>
                <w:rFonts w:ascii="Arial Narrow" w:hAnsi="Arial Narrow"/>
                <w:sz w:val="22"/>
                <w:szCs w:val="22"/>
              </w:rPr>
              <w:t>on</w:t>
            </w:r>
            <w:r w:rsidRPr="00DA3C9B">
              <w:rPr>
                <w:rFonts w:ascii="Arial Narrow" w:hAnsi="Arial Narrow"/>
                <w:spacing w:val="-1"/>
                <w:sz w:val="22"/>
                <w:szCs w:val="22"/>
              </w:rPr>
              <w:t xml:space="preserve"> </w:t>
            </w:r>
            <w:r w:rsidRPr="00DA3C9B">
              <w:rPr>
                <w:rFonts w:ascii="Arial Narrow" w:hAnsi="Arial Narrow"/>
                <w:sz w:val="22"/>
                <w:szCs w:val="22"/>
              </w:rPr>
              <w:t>&amp; Efflo</w:t>
            </w:r>
            <w:r w:rsidRPr="00DA3C9B">
              <w:rPr>
                <w:rFonts w:ascii="Arial Narrow" w:hAnsi="Arial Narrow"/>
                <w:spacing w:val="1"/>
                <w:sz w:val="22"/>
                <w:szCs w:val="22"/>
              </w:rPr>
              <w:t>r</w:t>
            </w:r>
            <w:r w:rsidRPr="00DA3C9B">
              <w:rPr>
                <w:rFonts w:ascii="Arial Narrow" w:hAnsi="Arial Narrow"/>
                <w:sz w:val="22"/>
                <w:szCs w:val="22"/>
              </w:rPr>
              <w:t>escence.</w:t>
            </w:r>
          </w:p>
        </w:tc>
      </w:tr>
    </w:tbl>
    <w:p w:rsidR="00CC2E17" w:rsidRPr="00DA3C9B" w:rsidRDefault="00CC2E17" w:rsidP="001C30AC">
      <w:pPr>
        <w:spacing w:before="29"/>
        <w:jc w:val="both"/>
        <w:rPr>
          <w:rFonts w:ascii="Arial Narrow" w:hAnsi="Arial Narrow"/>
          <w:sz w:val="22"/>
          <w:szCs w:val="22"/>
        </w:rPr>
      </w:pPr>
      <w:bookmarkStart w:id="0" w:name="_GoBack"/>
      <w:bookmarkEnd w:id="0"/>
    </w:p>
    <w:sectPr w:rsidR="00CC2E17" w:rsidRPr="00DA3C9B" w:rsidSect="003911B2">
      <w:pgSz w:w="12240" w:h="15840"/>
      <w:pgMar w:top="1340" w:right="5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B3728"/>
    <w:multiLevelType w:val="multilevel"/>
    <w:tmpl w:val="4A527CC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C2E17"/>
    <w:rsid w:val="00030269"/>
    <w:rsid w:val="00055134"/>
    <w:rsid w:val="00057DFC"/>
    <w:rsid w:val="000C2661"/>
    <w:rsid w:val="000F4F9C"/>
    <w:rsid w:val="000F6E25"/>
    <w:rsid w:val="00146A74"/>
    <w:rsid w:val="001C30AC"/>
    <w:rsid w:val="0024441E"/>
    <w:rsid w:val="00266DF5"/>
    <w:rsid w:val="002B2625"/>
    <w:rsid w:val="002C3FFB"/>
    <w:rsid w:val="00376F7D"/>
    <w:rsid w:val="003911B2"/>
    <w:rsid w:val="003C2B73"/>
    <w:rsid w:val="003F5C7F"/>
    <w:rsid w:val="004A4122"/>
    <w:rsid w:val="004D286D"/>
    <w:rsid w:val="004F0B0A"/>
    <w:rsid w:val="00522639"/>
    <w:rsid w:val="00550251"/>
    <w:rsid w:val="00597408"/>
    <w:rsid w:val="005B0396"/>
    <w:rsid w:val="005B3F3E"/>
    <w:rsid w:val="005C5F49"/>
    <w:rsid w:val="005D0E1D"/>
    <w:rsid w:val="00607DD0"/>
    <w:rsid w:val="006D7DEA"/>
    <w:rsid w:val="00716317"/>
    <w:rsid w:val="00783864"/>
    <w:rsid w:val="007B57B1"/>
    <w:rsid w:val="007D4E43"/>
    <w:rsid w:val="008004CD"/>
    <w:rsid w:val="008101F0"/>
    <w:rsid w:val="00843561"/>
    <w:rsid w:val="008B5FC4"/>
    <w:rsid w:val="008E1FAC"/>
    <w:rsid w:val="008E5CEE"/>
    <w:rsid w:val="00A42487"/>
    <w:rsid w:val="00A63A40"/>
    <w:rsid w:val="00A664D5"/>
    <w:rsid w:val="00A92336"/>
    <w:rsid w:val="00B76A8E"/>
    <w:rsid w:val="00BC5D5D"/>
    <w:rsid w:val="00BD4C02"/>
    <w:rsid w:val="00BF1337"/>
    <w:rsid w:val="00C05202"/>
    <w:rsid w:val="00C64617"/>
    <w:rsid w:val="00C803DD"/>
    <w:rsid w:val="00CC2E17"/>
    <w:rsid w:val="00CD4081"/>
    <w:rsid w:val="00D452CA"/>
    <w:rsid w:val="00D57D92"/>
    <w:rsid w:val="00DA2337"/>
    <w:rsid w:val="00DA3C9B"/>
    <w:rsid w:val="00DF70EE"/>
    <w:rsid w:val="00DF71AA"/>
    <w:rsid w:val="00E208CF"/>
    <w:rsid w:val="00E51E58"/>
    <w:rsid w:val="00F0364B"/>
    <w:rsid w:val="00F159A1"/>
    <w:rsid w:val="00F66C5B"/>
    <w:rsid w:val="00F71E9D"/>
    <w:rsid w:val="00F73C16"/>
    <w:rsid w:val="00F970B9"/>
    <w:rsid w:val="00FC7187"/>
    <w:rsid w:val="00FF28B5"/>
    <w:rsid w:val="00FF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71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C71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-mail:arihantjn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43348-5DBD-4C76-9933-000806B9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bdpcd2</cp:lastModifiedBy>
  <cp:revision>152</cp:revision>
  <dcterms:created xsi:type="dcterms:W3CDTF">2016-08-04T12:04:00Z</dcterms:created>
  <dcterms:modified xsi:type="dcterms:W3CDTF">2016-08-05T06:32:00Z</dcterms:modified>
</cp:coreProperties>
</file>