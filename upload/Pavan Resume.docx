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C81" w:rsidRDefault="003A1BAE" w:rsidP="003A1BAE">
      <w:pPr>
        <w:spacing w:line="360" w:lineRule="auto"/>
        <w:ind w:right="-149"/>
        <w:rPr>
          <w:rFonts w:ascii="Times New Roman" w:hAnsi="Times New Roman" w:cs="Times New Roman"/>
          <w:b/>
          <w:bCs/>
          <w:color w:val="000000"/>
          <w:sz w:val="32"/>
          <w:szCs w:val="32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de-DE"/>
        </w:rPr>
        <w:t xml:space="preserve">                                  RAM PAVAN</w:t>
      </w:r>
      <w:r w:rsidR="00E15731">
        <w:rPr>
          <w:rFonts w:ascii="Times New Roman" w:hAnsi="Times New Roman" w:cs="Times New Roman"/>
          <w:b/>
          <w:bCs/>
          <w:color w:val="000000"/>
          <w:sz w:val="32"/>
          <w:szCs w:val="32"/>
          <w:lang w:val="de-DE"/>
        </w:rPr>
        <w:t xml:space="preserve">  KANTHETI</w:t>
      </w:r>
    </w:p>
    <w:p w:rsidR="00B35C81" w:rsidRDefault="00E15731" w:rsidP="003A1BAE">
      <w:pPr>
        <w:spacing w:line="360" w:lineRule="auto"/>
        <w:ind w:right="-149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t>Mobile</w:t>
      </w: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: +91 </w:t>
      </w:r>
      <w:r w:rsidR="00A6621E">
        <w:rPr>
          <w:rFonts w:ascii="Times New Roman" w:hAnsi="Times New Roman" w:cs="Times New Roman"/>
          <w:color w:val="000000"/>
          <w:sz w:val="24"/>
          <w:szCs w:val="24"/>
          <w:lang w:val="it-IT"/>
        </w:rPr>
        <w:t>9729991614</w:t>
      </w:r>
      <w:r w:rsidR="006351A9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                                                    </w:t>
      </w:r>
      <w:r w:rsidR="003A1BAE" w:rsidRPr="003A1BAE">
        <w:rPr>
          <w:rFonts w:ascii="Times New Roman" w:hAnsi="Times New Roman" w:cs="Times New Roman"/>
          <w:b/>
          <w:color w:val="000000"/>
          <w:sz w:val="24"/>
          <w:szCs w:val="24"/>
          <w:lang w:val="it-IT"/>
        </w:rPr>
        <w:t>Email i.d</w:t>
      </w:r>
      <w:r w:rsidR="003A1BAE">
        <w:rPr>
          <w:rFonts w:ascii="Times New Roman" w:hAnsi="Times New Roman" w:cs="Times New Roman"/>
          <w:color w:val="000000"/>
          <w:sz w:val="24"/>
          <w:szCs w:val="24"/>
          <w:lang w:val="it-IT"/>
        </w:rPr>
        <w:t>:- kanthetirampavan@gmail.com</w:t>
      </w:r>
    </w:p>
    <w:p w:rsidR="00B35C81" w:rsidRDefault="0025139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25139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line id="Line 2" o:spid="_x0000_s1026" style="position:absolute;left:0;text-align:left;z-index:251657216;visibility:visible" from="13.05pt,6.6pt" to="487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" strokeweight=".78986mm">
            <v:stroke joinstyle="miter"/>
          </v:line>
        </w:pict>
      </w:r>
    </w:p>
    <w:p w:rsidR="00B35C81" w:rsidRDefault="00E15731" w:rsidP="003A1BAE">
      <w:pPr>
        <w:pStyle w:val="Heading8"/>
        <w:numPr>
          <w:ilvl w:val="7"/>
          <w:numId w:val="1"/>
        </w:numPr>
        <w:tabs>
          <w:tab w:val="clear" w:pos="1440"/>
        </w:tabs>
        <w:spacing w:line="360" w:lineRule="auto"/>
        <w:ind w:hanging="873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80"/>
          <w:sz w:val="24"/>
          <w:szCs w:val="24"/>
          <w:u w:val="single"/>
        </w:rPr>
        <w:t>Professional Summary</w:t>
      </w:r>
    </w:p>
    <w:p w:rsidR="00B35C81" w:rsidRDefault="00E15731">
      <w:pPr>
        <w:pStyle w:val="BodyTextIndent"/>
        <w:numPr>
          <w:ilvl w:val="0"/>
          <w:numId w:val="6"/>
        </w:numPr>
        <w:tabs>
          <w:tab w:val="left" w:pos="851"/>
        </w:tabs>
        <w:autoSpaceDE/>
        <w:spacing w:line="276" w:lineRule="auto"/>
        <w:ind w:left="851" w:right="389" w:hanging="283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2+ years of experience on SAP MM in Implementation, support and Development projects.</w:t>
      </w:r>
    </w:p>
    <w:p w:rsidR="00B35C81" w:rsidRDefault="00E15731">
      <w:pPr>
        <w:pStyle w:val="BodyTextIndent"/>
        <w:numPr>
          <w:ilvl w:val="0"/>
          <w:numId w:val="6"/>
        </w:numPr>
        <w:tabs>
          <w:tab w:val="left" w:pos="851"/>
        </w:tabs>
        <w:autoSpaceDE/>
        <w:spacing w:line="276" w:lineRule="auto"/>
        <w:ind w:left="851" w:right="389" w:hanging="283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Strong understanding in domain areas of Material Management</w:t>
      </w:r>
    </w:p>
    <w:p w:rsidR="00B35C81" w:rsidRDefault="00E15731">
      <w:pPr>
        <w:pStyle w:val="BodyTextIndent"/>
        <w:numPr>
          <w:ilvl w:val="0"/>
          <w:numId w:val="6"/>
        </w:numPr>
        <w:tabs>
          <w:tab w:val="left" w:pos="851"/>
        </w:tabs>
        <w:autoSpaceDE/>
        <w:spacing w:line="276" w:lineRule="auto"/>
        <w:ind w:left="851" w:right="389" w:hanging="283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Good understanding of business processes in industry. </w:t>
      </w:r>
    </w:p>
    <w:p w:rsidR="00B35C81" w:rsidRDefault="00E15731">
      <w:pPr>
        <w:pStyle w:val="BodyTextIndent"/>
        <w:numPr>
          <w:ilvl w:val="0"/>
          <w:numId w:val="6"/>
        </w:numPr>
        <w:tabs>
          <w:tab w:val="left" w:pos="851"/>
        </w:tabs>
        <w:autoSpaceDE/>
        <w:spacing w:line="276" w:lineRule="auto"/>
        <w:ind w:left="851" w:right="389" w:hanging="283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Quick adaptability to new technologies.</w:t>
      </w:r>
    </w:p>
    <w:p w:rsidR="00B35C81" w:rsidRDefault="00E15731">
      <w:pPr>
        <w:pStyle w:val="BodyTextIndent"/>
        <w:numPr>
          <w:ilvl w:val="0"/>
          <w:numId w:val="6"/>
        </w:numPr>
        <w:tabs>
          <w:tab w:val="left" w:pos="851"/>
        </w:tabs>
        <w:autoSpaceDE/>
        <w:spacing w:line="276" w:lineRule="auto"/>
        <w:ind w:left="851" w:right="389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communicate at all levels &amp; functions effectively whether individually or as a team.</w:t>
      </w:r>
    </w:p>
    <w:p w:rsidR="00B35C81" w:rsidRDefault="00E15731">
      <w:pPr>
        <w:pStyle w:val="BodyTextIndent"/>
        <w:numPr>
          <w:ilvl w:val="0"/>
          <w:numId w:val="6"/>
        </w:numPr>
        <w:tabs>
          <w:tab w:val="left" w:pos="851"/>
        </w:tabs>
        <w:autoSpaceDE/>
        <w:spacing w:line="276" w:lineRule="auto"/>
        <w:ind w:left="851" w:right="389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Demonstrated ability to effectively plan, coordinate &amp; meet deadlines. </w:t>
      </w:r>
    </w:p>
    <w:p w:rsidR="00B35C81" w:rsidRDefault="00E15731">
      <w:pPr>
        <w:pStyle w:val="BodyTextIndent"/>
        <w:numPr>
          <w:ilvl w:val="0"/>
          <w:numId w:val="6"/>
        </w:numPr>
        <w:tabs>
          <w:tab w:val="left" w:pos="851"/>
        </w:tabs>
        <w:autoSpaceDE/>
        <w:spacing w:line="276" w:lineRule="auto"/>
        <w:ind w:left="851" w:right="389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Self-driven, able to prioritize tasks and implement changes smoothly.</w:t>
      </w:r>
    </w:p>
    <w:p w:rsidR="00B35C81" w:rsidRDefault="00E15731">
      <w:pPr>
        <w:pStyle w:val="BodyTextIndent"/>
        <w:numPr>
          <w:ilvl w:val="0"/>
          <w:numId w:val="6"/>
        </w:numPr>
        <w:tabs>
          <w:tab w:val="left" w:pos="851"/>
        </w:tabs>
        <w:autoSpaceDE/>
        <w:spacing w:line="276" w:lineRule="auto"/>
        <w:ind w:left="851" w:right="389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result oriented person with a strong analytical mindset and a never-ending zeal to learn and excel. </w:t>
      </w:r>
    </w:p>
    <w:p w:rsidR="00B35C81" w:rsidRDefault="00B35C81">
      <w:pPr>
        <w:pStyle w:val="BodyText"/>
        <w:widowControl w:val="0"/>
        <w:rPr>
          <w:sz w:val="24"/>
          <w:szCs w:val="24"/>
        </w:rPr>
      </w:pPr>
    </w:p>
    <w:p w:rsidR="00B35C81" w:rsidRDefault="00E15731">
      <w:pPr>
        <w:pStyle w:val="Heading4"/>
        <w:keepNext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  <w:t>Educational Qualifications</w:t>
      </w:r>
    </w:p>
    <w:p w:rsidR="00B35C81" w:rsidRDefault="00E15731">
      <w:pPr>
        <w:pStyle w:val="BodyTextIndent"/>
        <w:numPr>
          <w:ilvl w:val="0"/>
          <w:numId w:val="6"/>
        </w:numPr>
        <w:tabs>
          <w:tab w:val="left" w:pos="851"/>
        </w:tabs>
        <w:autoSpaceDE/>
        <w:spacing w:line="276" w:lineRule="auto"/>
        <w:ind w:left="851" w:right="389" w:hanging="283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MBA in Software Enterprise Management from CDAC-</w:t>
      </w:r>
      <w:r w:rsidR="003A1BAE">
        <w:rPr>
          <w:rFonts w:ascii="Times New Roman" w:hAnsi="Times New Roman"/>
          <w:color w:val="auto"/>
          <w:sz w:val="24"/>
          <w:szCs w:val="24"/>
        </w:rPr>
        <w:t>Noida with 70</w:t>
      </w:r>
      <w:r>
        <w:rPr>
          <w:rFonts w:ascii="Times New Roman" w:hAnsi="Times New Roman"/>
          <w:color w:val="auto"/>
          <w:sz w:val="24"/>
          <w:szCs w:val="24"/>
        </w:rPr>
        <w:t>%.</w:t>
      </w:r>
    </w:p>
    <w:p w:rsidR="00B35C81" w:rsidRDefault="00E15731">
      <w:pPr>
        <w:pStyle w:val="BodyTextIndent"/>
        <w:numPr>
          <w:ilvl w:val="0"/>
          <w:numId w:val="6"/>
        </w:numPr>
        <w:tabs>
          <w:tab w:val="left" w:pos="851"/>
        </w:tabs>
        <w:autoSpaceDE/>
        <w:spacing w:line="276" w:lineRule="auto"/>
        <w:ind w:left="851" w:right="389" w:hanging="283"/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B.Tech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in Mechanical from </w:t>
      </w:r>
      <w:proofErr w:type="spellStart"/>
      <w:r w:rsidR="003A1BAE">
        <w:rPr>
          <w:rFonts w:ascii="Times New Roman" w:hAnsi="Times New Roman"/>
          <w:color w:val="auto"/>
          <w:sz w:val="24"/>
          <w:szCs w:val="24"/>
        </w:rPr>
        <w:t>AcharyaNagarjuna</w:t>
      </w:r>
      <w:r>
        <w:rPr>
          <w:rFonts w:ascii="Times New Roman" w:hAnsi="Times New Roman"/>
          <w:color w:val="auto"/>
          <w:sz w:val="24"/>
          <w:szCs w:val="24"/>
        </w:rPr>
        <w:t>University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with </w:t>
      </w:r>
      <w:r w:rsidR="003A1BAE">
        <w:rPr>
          <w:rFonts w:ascii="Times New Roman" w:hAnsi="Times New Roman"/>
          <w:color w:val="auto"/>
          <w:sz w:val="24"/>
          <w:szCs w:val="24"/>
        </w:rPr>
        <w:t>70</w:t>
      </w:r>
      <w:r>
        <w:rPr>
          <w:rFonts w:ascii="Times New Roman" w:hAnsi="Times New Roman"/>
          <w:color w:val="auto"/>
          <w:sz w:val="24"/>
          <w:szCs w:val="24"/>
        </w:rPr>
        <w:t xml:space="preserve"> %.</w:t>
      </w:r>
    </w:p>
    <w:p w:rsidR="00B35C81" w:rsidRDefault="00E15731">
      <w:pPr>
        <w:pStyle w:val="BodyTextIndent"/>
        <w:numPr>
          <w:ilvl w:val="0"/>
          <w:numId w:val="6"/>
        </w:numPr>
        <w:tabs>
          <w:tab w:val="left" w:pos="851"/>
        </w:tabs>
        <w:autoSpaceDE/>
        <w:spacing w:line="276" w:lineRule="auto"/>
        <w:ind w:left="851" w:right="389" w:hanging="283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12th from Sri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Chaitanya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, Guntur with </w:t>
      </w:r>
      <w:r w:rsidR="003A1BAE">
        <w:rPr>
          <w:rFonts w:ascii="Times New Roman" w:hAnsi="Times New Roman"/>
          <w:color w:val="auto"/>
          <w:sz w:val="24"/>
          <w:szCs w:val="24"/>
        </w:rPr>
        <w:t>80.9</w:t>
      </w:r>
      <w:r>
        <w:rPr>
          <w:rFonts w:ascii="Times New Roman" w:hAnsi="Times New Roman"/>
          <w:color w:val="auto"/>
          <w:sz w:val="24"/>
          <w:szCs w:val="24"/>
        </w:rPr>
        <w:t>%.</w:t>
      </w:r>
    </w:p>
    <w:p w:rsidR="00B35C81" w:rsidRDefault="00E15731">
      <w:pPr>
        <w:pStyle w:val="BodyTextIndent"/>
        <w:numPr>
          <w:ilvl w:val="0"/>
          <w:numId w:val="6"/>
        </w:numPr>
        <w:tabs>
          <w:tab w:val="left" w:pos="851"/>
        </w:tabs>
        <w:autoSpaceDE/>
        <w:spacing w:line="276" w:lineRule="auto"/>
        <w:ind w:left="851" w:right="389" w:hanging="283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10th from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Bhashyam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Public School, Guntur with </w:t>
      </w:r>
      <w:r w:rsidR="003A1BAE">
        <w:rPr>
          <w:rFonts w:ascii="Times New Roman" w:hAnsi="Times New Roman"/>
          <w:color w:val="auto"/>
          <w:sz w:val="24"/>
          <w:szCs w:val="24"/>
        </w:rPr>
        <w:t>85.5</w:t>
      </w:r>
      <w:r>
        <w:rPr>
          <w:rFonts w:ascii="Times New Roman" w:hAnsi="Times New Roman"/>
          <w:color w:val="auto"/>
          <w:sz w:val="24"/>
          <w:szCs w:val="24"/>
        </w:rPr>
        <w:t>%.</w:t>
      </w:r>
    </w:p>
    <w:p w:rsidR="00B35C81" w:rsidRDefault="00B35C81">
      <w:pPr>
        <w:pStyle w:val="BodyTextIndent"/>
        <w:autoSpaceDE/>
        <w:spacing w:line="360" w:lineRule="auto"/>
        <w:ind w:right="389"/>
        <w:rPr>
          <w:rFonts w:ascii="Times New Roman" w:hAnsi="Times New Roman"/>
          <w:color w:val="auto"/>
          <w:sz w:val="24"/>
          <w:szCs w:val="24"/>
        </w:rPr>
      </w:pPr>
    </w:p>
    <w:p w:rsidR="00B35C81" w:rsidRDefault="00E15731">
      <w:pPr>
        <w:pStyle w:val="Heading4"/>
        <w:keepNext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  <w:t>Professional Experience</w:t>
      </w:r>
    </w:p>
    <w:p w:rsidR="00B35C81" w:rsidRDefault="00E15731">
      <w:pPr>
        <w:spacing w:before="100" w:after="100" w:line="360" w:lineRule="auto"/>
        <w:jc w:val="both"/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  <w:t>Company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: </w:t>
      </w:r>
      <w:r w:rsidR="003A1BAE"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  <w:t>J.K Cement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  <w:t xml:space="preserve"> Ltd, </w:t>
      </w:r>
      <w:r w:rsidR="004F5E8D"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  <w:t>New Delhi</w:t>
      </w:r>
    </w:p>
    <w:p w:rsidR="00B35C81" w:rsidRDefault="00E15731" w:rsidP="003A1BAE">
      <w:pPr>
        <w:spacing w:before="100" w:after="100" w:line="276" w:lineRule="auto"/>
        <w:jc w:val="both"/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  <w:t>Implementation Project</w:t>
      </w:r>
    </w:p>
    <w:p w:rsidR="00B35C81" w:rsidRDefault="00E15731">
      <w:pPr>
        <w:spacing w:before="100" w:after="100" w:line="360" w:lineRule="auto"/>
        <w:jc w:val="both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  <w:t>Project:</w:t>
      </w:r>
      <w:r w:rsidR="003A1BAE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J.K Cement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Ltd. (Implementation)</w:t>
      </w:r>
    </w:p>
    <w:p w:rsidR="00B35C81" w:rsidRDefault="00E15731">
      <w:pPr>
        <w:spacing w:before="100" w:after="10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SAP Functional Consultant (MM)</w:t>
      </w:r>
    </w:p>
    <w:p w:rsidR="00B35C81" w:rsidRDefault="00E15731">
      <w:pPr>
        <w:spacing w:before="100" w:after="10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Size       : 4 Members</w:t>
      </w:r>
    </w:p>
    <w:p w:rsidR="00B35C81" w:rsidRDefault="00E15731">
      <w:pPr>
        <w:spacing w:before="100" w:after="10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</w:t>
      </w:r>
      <w:r>
        <w:rPr>
          <w:rFonts w:ascii="Times New Roman" w:hAnsi="Times New Roman" w:cs="Times New Roman"/>
          <w:sz w:val="24"/>
          <w:szCs w:val="24"/>
        </w:rPr>
        <w:tab/>
        <w:t>: SAP R/3 6.0 ECC</w:t>
      </w:r>
    </w:p>
    <w:p w:rsidR="00B35C81" w:rsidRDefault="00E15731">
      <w:pPr>
        <w:spacing w:before="100" w:after="10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6621E">
        <w:rPr>
          <w:rFonts w:ascii="Times New Roman" w:hAnsi="Times New Roman" w:cs="Times New Roman"/>
          <w:sz w:val="24"/>
          <w:szCs w:val="24"/>
        </w:rPr>
        <w:t>December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201</w:t>
      </w:r>
      <w:r w:rsidR="003A1BA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till date</w:t>
      </w:r>
    </w:p>
    <w:p w:rsidR="00B35C81" w:rsidRDefault="00E15731">
      <w:pPr>
        <w:spacing w:before="100" w:after="100" w:line="360" w:lineRule="auto"/>
        <w:jc w:val="both"/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  <w:t xml:space="preserve">Roles &amp; Responsibilities:- </w:t>
      </w:r>
    </w:p>
    <w:p w:rsidR="00B35C81" w:rsidRDefault="00E15731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Realization Phase:</w:t>
      </w:r>
    </w:p>
    <w:p w:rsidR="00B35C81" w:rsidRDefault="00E1573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Understood Business Requirements.</w:t>
      </w:r>
    </w:p>
    <w:p w:rsidR="00B35C81" w:rsidRDefault="00E1573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Configured Organization Structure, Release Procedure, Pricing Procedure, Material master related configuration, Automatic account determination etc.</w:t>
      </w:r>
    </w:p>
    <w:p w:rsidR="00B35C81" w:rsidRDefault="00E1573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Performed Unit Testing, UAT</w:t>
      </w:r>
    </w:p>
    <w:p w:rsidR="00B35C81" w:rsidRDefault="00E15731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Pre-Go Live:</w:t>
      </w:r>
    </w:p>
    <w:p w:rsidR="00B35C81" w:rsidRDefault="00E1573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End user manual Preparation, providing end user Training, maintaining production Environment setting Like Number range, Period opening etc</w:t>
      </w:r>
    </w:p>
    <w:p w:rsidR="00B35C81" w:rsidRDefault="00E15731">
      <w:pPr>
        <w:pStyle w:val="Heading9"/>
        <w:numPr>
          <w:ilvl w:val="8"/>
          <w:numId w:val="1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Go-Live &amp; Support</w:t>
      </w:r>
    </w:p>
    <w:p w:rsidR="00B35C81" w:rsidRDefault="00E15731">
      <w:pPr>
        <w:numPr>
          <w:ilvl w:val="0"/>
          <w:numId w:val="4"/>
        </w:numPr>
        <w:suppressAutoHyphens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Provide Authorization</w:t>
      </w:r>
    </w:p>
    <w:p w:rsidR="00B35C81" w:rsidRDefault="00E15731">
      <w:pPr>
        <w:numPr>
          <w:ilvl w:val="0"/>
          <w:numId w:val="4"/>
        </w:numPr>
        <w:suppressAutoHyphens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User Support- Resolution of Issues reported from Level-1 Support.</w:t>
      </w:r>
    </w:p>
    <w:p w:rsidR="00B35C81" w:rsidRDefault="00E15731">
      <w:pPr>
        <w:numPr>
          <w:ilvl w:val="0"/>
          <w:numId w:val="4"/>
        </w:numPr>
        <w:suppressAutoHyphens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 in the testing and FS design for CR raised by customer.</w:t>
      </w:r>
    </w:p>
    <w:p w:rsidR="00B35C81" w:rsidRDefault="00E15731">
      <w:pPr>
        <w:numPr>
          <w:ilvl w:val="0"/>
          <w:numId w:val="4"/>
        </w:numPr>
        <w:suppressAutoHyphens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 Live, Post Release Support &amp; enhancements till date.</w:t>
      </w:r>
    </w:p>
    <w:p w:rsidR="00B35C81" w:rsidRDefault="00B35C8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C81" w:rsidRDefault="00E15731">
      <w:pPr>
        <w:numPr>
          <w:ilvl w:val="0"/>
          <w:numId w:val="3"/>
        </w:numPr>
        <w:spacing w:before="100"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  <w:t xml:space="preserve">Support Project: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35C81" w:rsidRDefault="00E15731">
      <w:pPr>
        <w:spacing w:before="100" w:after="10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Provides L1 support to the </w:t>
      </w:r>
      <w:r w:rsidR="003A1BAE">
        <w:rPr>
          <w:rFonts w:ascii="Times New Roman" w:hAnsi="Times New Roman" w:cs="Times New Roman"/>
          <w:sz w:val="24"/>
          <w:szCs w:val="24"/>
        </w:rPr>
        <w:t>J.K Cement ltd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35C81" w:rsidRDefault="00E15731">
      <w:pPr>
        <w:spacing w:line="360" w:lineRule="auto"/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  <w:t xml:space="preserve">Roles &amp; Responsibilities:- </w:t>
      </w:r>
    </w:p>
    <w:p w:rsidR="00B35C81" w:rsidRDefault="00E15731">
      <w:pPr>
        <w:pStyle w:val="BodyTextIndent"/>
        <w:numPr>
          <w:ilvl w:val="0"/>
          <w:numId w:val="6"/>
        </w:numPr>
        <w:tabs>
          <w:tab w:val="left" w:pos="851"/>
        </w:tabs>
        <w:autoSpaceDE/>
        <w:spacing w:line="360" w:lineRule="auto"/>
        <w:ind w:left="851" w:right="389" w:hanging="283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Solving day-to-day Service requests raised by the End User.</w:t>
      </w:r>
    </w:p>
    <w:p w:rsidR="00B35C81" w:rsidRDefault="00E15731">
      <w:pPr>
        <w:pStyle w:val="BodyTextIndent"/>
        <w:numPr>
          <w:ilvl w:val="0"/>
          <w:numId w:val="6"/>
        </w:numPr>
        <w:tabs>
          <w:tab w:val="left" w:pos="851"/>
        </w:tabs>
        <w:autoSpaceDE/>
        <w:spacing w:line="360" w:lineRule="auto"/>
        <w:ind w:left="851" w:right="389" w:hanging="283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Modification or Enhancements in the Current systems there by meeting the end user requirement.</w:t>
      </w:r>
    </w:p>
    <w:p w:rsidR="00B35C81" w:rsidRDefault="00E15731">
      <w:pPr>
        <w:pStyle w:val="BodyTextIndent"/>
        <w:numPr>
          <w:ilvl w:val="0"/>
          <w:numId w:val="6"/>
        </w:numPr>
        <w:tabs>
          <w:tab w:val="left" w:pos="851"/>
        </w:tabs>
        <w:autoSpaceDE/>
        <w:spacing w:line="360" w:lineRule="auto"/>
        <w:ind w:left="851" w:right="389" w:hanging="283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Contribute in the testing and FS design for CR raised by customer.</w:t>
      </w:r>
    </w:p>
    <w:p w:rsidR="00B35C81" w:rsidRDefault="00E15731">
      <w:pPr>
        <w:pStyle w:val="BodyTextIndent"/>
        <w:numPr>
          <w:ilvl w:val="0"/>
          <w:numId w:val="6"/>
        </w:numPr>
        <w:tabs>
          <w:tab w:val="left" w:pos="851"/>
        </w:tabs>
        <w:autoSpaceDE/>
        <w:spacing w:line="360" w:lineRule="auto"/>
        <w:ind w:left="851" w:right="389" w:hanging="283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Development of Reports and modifications to existing reports</w:t>
      </w:r>
    </w:p>
    <w:p w:rsidR="00B35C81" w:rsidRDefault="00E15731">
      <w:pPr>
        <w:pStyle w:val="BodyTextIndent"/>
        <w:numPr>
          <w:ilvl w:val="0"/>
          <w:numId w:val="6"/>
        </w:numPr>
        <w:tabs>
          <w:tab w:val="left" w:pos="851"/>
        </w:tabs>
        <w:autoSpaceDE/>
        <w:spacing w:line="360" w:lineRule="auto"/>
        <w:ind w:left="851" w:right="389" w:hanging="283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Performs UAT Testing</w:t>
      </w:r>
    </w:p>
    <w:p w:rsidR="00B35C81" w:rsidRDefault="00E15731">
      <w:pPr>
        <w:pStyle w:val="BodyTextIndent"/>
        <w:numPr>
          <w:ilvl w:val="0"/>
          <w:numId w:val="6"/>
        </w:numPr>
        <w:tabs>
          <w:tab w:val="left" w:pos="851"/>
        </w:tabs>
        <w:autoSpaceDE/>
        <w:spacing w:line="360" w:lineRule="auto"/>
        <w:ind w:left="851" w:right="389" w:hanging="283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Provide End user Training.</w:t>
      </w:r>
    </w:p>
    <w:p w:rsidR="00B35C81" w:rsidRPr="003A1BAE" w:rsidRDefault="00E15731" w:rsidP="003A1BAE">
      <w:pPr>
        <w:pStyle w:val="BodyTextIndent"/>
        <w:numPr>
          <w:ilvl w:val="0"/>
          <w:numId w:val="6"/>
        </w:numPr>
        <w:tabs>
          <w:tab w:val="left" w:pos="851"/>
        </w:tabs>
        <w:autoSpaceDE/>
        <w:spacing w:line="360" w:lineRule="auto"/>
        <w:ind w:left="851" w:right="389" w:hanging="283"/>
        <w:rPr>
          <w:rFonts w:ascii="Times New Roman" w:hAnsi="Times New Roman"/>
          <w:color w:val="auto"/>
          <w:sz w:val="24"/>
          <w:szCs w:val="24"/>
        </w:rPr>
      </w:pPr>
      <w:r w:rsidRPr="003A1BAE">
        <w:rPr>
          <w:rFonts w:ascii="Times New Roman" w:hAnsi="Times New Roman"/>
          <w:sz w:val="24"/>
          <w:szCs w:val="24"/>
        </w:rPr>
        <w:t>Preparation of Business Process Documents, User Manuals for Support to end users.</w:t>
      </w:r>
    </w:p>
    <w:p w:rsidR="00B35C81" w:rsidRDefault="00E15731">
      <w:pPr>
        <w:spacing w:line="360" w:lineRule="auto"/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  <w:t>Computer Skills:</w:t>
      </w:r>
    </w:p>
    <w:p w:rsidR="00B35C81" w:rsidRDefault="00E15731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Languages: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ABAP (Beginner).</w:t>
      </w:r>
    </w:p>
    <w:p w:rsidR="00B35C81" w:rsidRDefault="00E15731" w:rsidP="003A1BA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Office Automation: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MS-Office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35C81" w:rsidRDefault="00E15731">
      <w:pPr>
        <w:spacing w:line="360" w:lineRule="auto"/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  <w:t>Personal Details:</w:t>
      </w:r>
    </w:p>
    <w:p w:rsidR="00B35C81" w:rsidRDefault="00B35C81">
      <w:pPr>
        <w:spacing w:line="360" w:lineRule="auto"/>
        <w:ind w:left="284" w:right="546"/>
        <w:rPr>
          <w:rFonts w:ascii="Times New Roman" w:hAnsi="Times New Roman" w:cs="Times New Roman"/>
          <w:color w:val="000000"/>
          <w:sz w:val="24"/>
          <w:szCs w:val="24"/>
        </w:rPr>
      </w:pPr>
    </w:p>
    <w:p w:rsidR="00B35C81" w:rsidRDefault="00E15731">
      <w:pPr>
        <w:spacing w:line="360" w:lineRule="auto"/>
        <w:ind w:left="284" w:right="54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Date of Birth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="003A1BAE">
        <w:rPr>
          <w:rFonts w:ascii="Times New Roman" w:hAnsi="Times New Roman" w:cs="Times New Roman"/>
          <w:color w:val="000000"/>
          <w:sz w:val="24"/>
          <w:szCs w:val="24"/>
        </w:rPr>
        <w:t>March 16, 1989</w:t>
      </w:r>
    </w:p>
    <w:p w:rsidR="00B35C81" w:rsidRDefault="00E15731">
      <w:pPr>
        <w:spacing w:line="360" w:lineRule="auto"/>
        <w:ind w:left="284" w:right="54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Permanent Address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Dno</w:t>
      </w:r>
      <w:proofErr w:type="spellEnd"/>
      <w:r w:rsidR="004F5E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4-21-72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chaitanyapuri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lane, Guntur.</w:t>
      </w:r>
    </w:p>
    <w:p w:rsidR="00B35C81" w:rsidRDefault="00E15731">
      <w:pPr>
        <w:spacing w:line="360" w:lineRule="auto"/>
        <w:ind w:left="284" w:right="54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Email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kantheti</w:t>
      </w:r>
      <w:r w:rsidR="003A1B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rampavan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@gmail.com</w:t>
      </w:r>
    </w:p>
    <w:p w:rsidR="00B35C81" w:rsidRDefault="00E15731">
      <w:pPr>
        <w:spacing w:line="360" w:lineRule="auto"/>
        <w:ind w:left="284" w:right="54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Marital Status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 Unmarried</w:t>
      </w:r>
    </w:p>
    <w:p w:rsidR="00B35C81" w:rsidRDefault="00E15731">
      <w:pPr>
        <w:spacing w:line="360" w:lineRule="auto"/>
        <w:ind w:left="284" w:right="54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Language Known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F5E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: English, Hindi, Telugu, Tamil</w:t>
      </w:r>
    </w:p>
    <w:p w:rsidR="00B35C81" w:rsidRDefault="00E15731">
      <w:pPr>
        <w:spacing w:line="360" w:lineRule="auto"/>
        <w:ind w:left="284" w:right="54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F5E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: Indian</w:t>
      </w:r>
      <w:r w:rsidR="003A1B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5C81" w:rsidRDefault="00E15731">
      <w:pPr>
        <w:spacing w:line="360" w:lineRule="auto"/>
        <w:ind w:left="284" w:right="54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</w:t>
      </w:r>
      <w:proofErr w:type="spellStart"/>
      <w:r w:rsidR="003A1BAE">
        <w:rPr>
          <w:rFonts w:ascii="Times New Roman" w:hAnsi="Times New Roman" w:cs="Times New Roman"/>
          <w:b/>
          <w:bCs/>
          <w:sz w:val="24"/>
          <w:szCs w:val="24"/>
        </w:rPr>
        <w:t>Rampavan</w:t>
      </w:r>
      <w:r>
        <w:rPr>
          <w:rFonts w:ascii="Times New Roman" w:hAnsi="Times New Roman" w:cs="Times New Roman"/>
          <w:b/>
          <w:bCs/>
          <w:sz w:val="24"/>
          <w:szCs w:val="24"/>
        </w:rPr>
        <w:t>kantheti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35C81" w:rsidRDefault="00251393">
      <w:pPr>
        <w:spacing w:line="360" w:lineRule="auto"/>
        <w:ind w:left="4320" w:right="-149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25139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line id="Line 3" o:spid="_x0000_s1027" style="position:absolute;left:0;text-align:left;z-index:251658240;visibility:visible" from="-4.25pt,16.45pt" to="469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" strokeweight=".78986mm">
            <v:stroke joinstyle="miter"/>
          </v:line>
        </w:pict>
      </w:r>
      <w:r w:rsidR="00E15731">
        <w:rPr>
          <w:rFonts w:ascii="Times New Roman" w:hAnsi="Times New Roman" w:cs="Times New Roman"/>
          <w:sz w:val="24"/>
          <w:szCs w:val="24"/>
        </w:rPr>
        <w:tab/>
      </w:r>
      <w:r w:rsidR="00E15731">
        <w:rPr>
          <w:rFonts w:ascii="Times New Roman" w:hAnsi="Times New Roman" w:cs="Times New Roman"/>
          <w:sz w:val="24"/>
          <w:szCs w:val="24"/>
        </w:rPr>
        <w:tab/>
      </w:r>
    </w:p>
    <w:sectPr w:rsidR="00B35C81" w:rsidSect="007E1055">
      <w:pgSz w:w="12240" w:h="15840"/>
      <w:pgMar w:top="1080" w:right="1183" w:bottom="810" w:left="1440" w:header="720" w:footer="720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6">
    <w:nsid w:val="11FE0053"/>
    <w:multiLevelType w:val="hybridMultilevel"/>
    <w:tmpl w:val="5AC83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68FD7F34"/>
    <w:multiLevelType w:val="hybridMultilevel"/>
    <w:tmpl w:val="693C9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noPunctuationKerning/>
  <w:characterSpacingControl w:val="compressPunctuation"/>
  <w:doNotDemarcateInvalidXml/>
  <w:compat>
    <w:spaceForUL/>
    <w:doNotLeaveBackslashAlone/>
    <w:ulTrailSpace/>
    <w:doNotExpandShiftReturn/>
    <w:adjustLineHeightInTable/>
  </w:compat>
  <w:rsids>
    <w:rsidRoot w:val="00B35C81"/>
    <w:rsid w:val="00251393"/>
    <w:rsid w:val="003A1BAE"/>
    <w:rsid w:val="004F5E8D"/>
    <w:rsid w:val="006351A9"/>
    <w:rsid w:val="007E1055"/>
    <w:rsid w:val="00A6621E"/>
    <w:rsid w:val="00B35C81"/>
    <w:rsid w:val="00E15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1055"/>
    <w:pPr>
      <w:widowControl w:val="0"/>
      <w:suppressAutoHyphens/>
      <w:autoSpaceDE w:val="0"/>
    </w:pPr>
    <w:rPr>
      <w:rFonts w:ascii="Arial" w:hAnsi="Arial" w:cs="Arial"/>
      <w:lang w:val="en-US" w:eastAsia="ar-SA"/>
    </w:rPr>
  </w:style>
  <w:style w:type="paragraph" w:styleId="Heading4">
    <w:name w:val="heading 4"/>
    <w:basedOn w:val="Normal"/>
    <w:rsid w:val="007E1055"/>
    <w:pPr>
      <w:tabs>
        <w:tab w:val="num" w:pos="864"/>
      </w:tabs>
      <w:ind w:left="864" w:hanging="864"/>
      <w:outlineLvl w:val="3"/>
    </w:pPr>
  </w:style>
  <w:style w:type="paragraph" w:styleId="Heading8">
    <w:name w:val="heading 8"/>
    <w:basedOn w:val="Normal"/>
    <w:rsid w:val="007E1055"/>
    <w:pPr>
      <w:keepNext/>
      <w:tabs>
        <w:tab w:val="num" w:pos="1440"/>
      </w:tabs>
      <w:spacing w:before="100" w:after="100" w:line="288" w:lineRule="atLeast"/>
      <w:ind w:firstLine="360"/>
      <w:jc w:val="both"/>
      <w:outlineLvl w:val="7"/>
    </w:pPr>
    <w:rPr>
      <w:rFonts w:ascii="Courier New" w:hAnsi="Courier New" w:cs="Courier New"/>
      <w:b/>
      <w:bCs/>
      <w:color w:val="000000"/>
    </w:rPr>
  </w:style>
  <w:style w:type="paragraph" w:styleId="Heading9">
    <w:name w:val="heading 9"/>
    <w:basedOn w:val="Normal"/>
    <w:rsid w:val="007E1055"/>
    <w:pPr>
      <w:keepNext/>
      <w:tabs>
        <w:tab w:val="num" w:pos="1584"/>
      </w:tabs>
      <w:spacing w:before="100" w:after="100" w:line="288" w:lineRule="atLeast"/>
      <w:ind w:left="720"/>
      <w:jc w:val="both"/>
      <w:outlineLvl w:val="8"/>
    </w:pPr>
    <w:rPr>
      <w:rFonts w:ascii="Courier New" w:hAnsi="Courier New" w:cs="Courier New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1055"/>
    <w:rPr>
      <w:color w:val="0000FF"/>
      <w:u w:val="single"/>
    </w:rPr>
  </w:style>
  <w:style w:type="paragraph" w:styleId="BodyTextIndent">
    <w:name w:val="Body Text Indent"/>
    <w:basedOn w:val="Normal"/>
    <w:rsid w:val="007E1055"/>
    <w:pPr>
      <w:widowControl/>
      <w:jc w:val="both"/>
    </w:pPr>
    <w:rPr>
      <w:rFonts w:ascii="Verdana" w:hAnsi="Verdana" w:cs="Times New Roman"/>
      <w:color w:val="000000"/>
    </w:rPr>
  </w:style>
  <w:style w:type="paragraph" w:styleId="BodyText">
    <w:name w:val="Body Text"/>
    <w:basedOn w:val="Normal"/>
    <w:rsid w:val="007E1055"/>
    <w:pPr>
      <w:widowControl/>
      <w:overflowPunct w:val="0"/>
      <w:spacing w:line="360" w:lineRule="auto"/>
      <w:ind w:right="-149"/>
      <w:jc w:val="both"/>
    </w:pPr>
    <w:rPr>
      <w:rFonts w:ascii="Times New Roman" w:hAnsi="Times New Roman" w:cs="Times New Roman"/>
      <w:b/>
      <w:bCs/>
      <w:color w:val="000000"/>
      <w:sz w:val="22"/>
      <w:szCs w:val="22"/>
      <w:lang w:val="en-GB"/>
    </w:rPr>
  </w:style>
  <w:style w:type="character" w:customStyle="1" w:styleId="rbodytxt1">
    <w:name w:val="rbodytxt1"/>
    <w:rsid w:val="007E1055"/>
    <w:rPr>
      <w:rFonts w:ascii="Arial" w:hAnsi="Arial" w:cs="Arial"/>
      <w:strike w:val="0"/>
      <w:dstrike w:val="0"/>
      <w:color w:val="666666"/>
      <w:sz w:val="16"/>
      <w:szCs w:val="16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autoSpaceDE w:val="0"/>
    </w:pPr>
    <w:rPr>
      <w:rFonts w:ascii="Arial" w:hAnsi="Arial" w:cs="Arial"/>
      <w:lang w:val="en-US" w:eastAsia="ar-SA"/>
    </w:rPr>
  </w:style>
  <w:style w:type="paragraph" w:styleId="Heading4">
    <w:name w:val="heading 4"/>
    <w:basedOn w:val="Normal"/>
    <w:pPr>
      <w:tabs>
        <w:tab w:val="num" w:pos="864"/>
      </w:tabs>
      <w:ind w:left="864" w:hanging="864"/>
      <w:outlineLvl w:val="3"/>
    </w:pPr>
  </w:style>
  <w:style w:type="paragraph" w:styleId="Heading8">
    <w:name w:val="heading 8"/>
    <w:basedOn w:val="Normal"/>
    <w:pPr>
      <w:keepNext/>
      <w:tabs>
        <w:tab w:val="num" w:pos="1440"/>
      </w:tabs>
      <w:spacing w:before="100" w:after="100" w:line="288" w:lineRule="atLeast"/>
      <w:ind w:firstLine="360"/>
      <w:jc w:val="both"/>
      <w:outlineLvl w:val="7"/>
    </w:pPr>
    <w:rPr>
      <w:rFonts w:ascii="Courier New" w:hAnsi="Courier New" w:cs="Courier New"/>
      <w:b/>
      <w:bCs/>
      <w:color w:val="000000"/>
    </w:rPr>
  </w:style>
  <w:style w:type="paragraph" w:styleId="Heading9">
    <w:name w:val="heading 9"/>
    <w:basedOn w:val="Normal"/>
    <w:pPr>
      <w:keepNext/>
      <w:tabs>
        <w:tab w:val="num" w:pos="1584"/>
      </w:tabs>
      <w:spacing w:before="100" w:after="100" w:line="288" w:lineRule="atLeast"/>
      <w:ind w:left="720"/>
      <w:jc w:val="both"/>
      <w:outlineLvl w:val="8"/>
    </w:pPr>
    <w:rPr>
      <w:rFonts w:ascii="Courier New" w:hAnsi="Courier New" w:cs="Courier New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widowControl/>
      <w:jc w:val="both"/>
    </w:pPr>
    <w:rPr>
      <w:rFonts w:ascii="Verdana" w:hAnsi="Verdana" w:cs="Times New Roman"/>
      <w:color w:val="000000"/>
    </w:rPr>
  </w:style>
  <w:style w:type="paragraph" w:styleId="BodyText">
    <w:name w:val="Body Text"/>
    <w:basedOn w:val="Normal"/>
    <w:pPr>
      <w:widowControl/>
      <w:overflowPunct w:val="0"/>
      <w:spacing w:line="360" w:lineRule="auto"/>
      <w:ind w:right="-149"/>
      <w:jc w:val="both"/>
    </w:pPr>
    <w:rPr>
      <w:rFonts w:ascii="Times New Roman" w:hAnsi="Times New Roman" w:cs="Times New Roman"/>
      <w:b/>
      <w:bCs/>
      <w:color w:val="000000"/>
      <w:sz w:val="22"/>
      <w:szCs w:val="22"/>
      <w:lang w:val="en-GB"/>
    </w:rPr>
  </w:style>
  <w:style w:type="character" w:customStyle="1" w:styleId="rbodytxt1">
    <w:name w:val="rbodytxt1"/>
    <w:rPr>
      <w:rFonts w:ascii="Arial" w:hAnsi="Arial" w:cs="Arial"/>
      <w:strike w:val="0"/>
      <w:dstrike w:val="0"/>
      <w:color w:val="666666"/>
      <w:sz w:val="16"/>
      <w:szCs w:val="16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420</Words>
  <Characters>2399</Characters>
  <Application>Microsoft Office Word</Application>
  <DocSecurity>0</DocSecurity>
  <Lines>19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2814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compaq</cp:lastModifiedBy>
  <cp:revision>6</cp:revision>
  <dcterms:created xsi:type="dcterms:W3CDTF">2015-04-17T12:01:00Z</dcterms:created>
  <dcterms:modified xsi:type="dcterms:W3CDTF">2015-05-10T13:35:00Z</dcterms:modified>
  <cp:version>11.4920</cp:version>
</cp:coreProperties>
</file>