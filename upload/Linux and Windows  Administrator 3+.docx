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1BD" w:rsidRPr="00DD5D95" w:rsidRDefault="00DD5D95" w:rsidP="00900189">
      <w:pPr>
        <w:tabs>
          <w:tab w:val="left" w:pos="3240"/>
        </w:tabs>
        <w:spacing w:line="276" w:lineRule="auto"/>
        <w:rPr>
          <w:rFonts w:ascii="Franklin Gothic Book" w:hAnsi="Franklin Gothic Book"/>
          <w:b/>
          <w:bCs/>
          <w:sz w:val="20"/>
          <w:szCs w:val="20"/>
        </w:rPr>
      </w:pPr>
      <w:r>
        <w:rPr>
          <w:rFonts w:ascii="Franklin Gothic Book" w:hAnsi="Franklin Gothic Book"/>
          <w:b/>
          <w:bCs/>
          <w:sz w:val="20"/>
          <w:szCs w:val="20"/>
        </w:rPr>
        <w:tab/>
      </w:r>
      <w:r>
        <w:rPr>
          <w:rFonts w:ascii="Franklin Gothic Book" w:hAnsi="Franklin Gothic Book"/>
          <w:b/>
          <w:bCs/>
          <w:sz w:val="20"/>
          <w:szCs w:val="20"/>
        </w:rPr>
        <w:tab/>
      </w:r>
      <w:r>
        <w:rPr>
          <w:rFonts w:ascii="Franklin Gothic Book" w:hAnsi="Franklin Gothic Book"/>
          <w:b/>
          <w:bCs/>
          <w:sz w:val="20"/>
          <w:szCs w:val="20"/>
        </w:rPr>
        <w:tab/>
      </w:r>
      <w:r>
        <w:rPr>
          <w:rFonts w:ascii="Franklin Gothic Book" w:hAnsi="Franklin Gothic Book"/>
          <w:b/>
          <w:bCs/>
          <w:sz w:val="20"/>
          <w:szCs w:val="20"/>
        </w:rPr>
        <w:tab/>
      </w:r>
      <w:r>
        <w:rPr>
          <w:rFonts w:ascii="Franklin Gothic Book" w:hAnsi="Franklin Gothic Book"/>
          <w:b/>
          <w:bCs/>
          <w:sz w:val="20"/>
          <w:szCs w:val="20"/>
        </w:rPr>
        <w:tab/>
        <w:t xml:space="preserve">                                           </w:t>
      </w:r>
      <w:r w:rsidR="00E271BD" w:rsidRPr="00DD5D95">
        <w:rPr>
          <w:rFonts w:ascii="Franklin Gothic Book" w:hAnsi="Franklin Gothic Book"/>
          <w:b/>
          <w:bCs/>
          <w:sz w:val="20"/>
          <w:szCs w:val="20"/>
        </w:rPr>
        <w:t xml:space="preserve"> MUNIBABU.I</w:t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  <w:t xml:space="preserve">                                                       </w:t>
      </w:r>
      <w:proofErr w:type="spellStart"/>
      <w:r w:rsidR="00E271BD" w:rsidRPr="00DD5D95">
        <w:rPr>
          <w:rFonts w:ascii="Franklin Gothic Book" w:hAnsi="Franklin Gothic Book"/>
          <w:bCs/>
          <w:sz w:val="20"/>
          <w:szCs w:val="20"/>
        </w:rPr>
        <w:t>Phno</w:t>
      </w:r>
      <w:proofErr w:type="spellEnd"/>
      <w:r w:rsidRPr="00DD5D95">
        <w:rPr>
          <w:rFonts w:ascii="Franklin Gothic Book" w:hAnsi="Franklin Gothic Book"/>
          <w:bCs/>
          <w:sz w:val="20"/>
          <w:szCs w:val="20"/>
        </w:rPr>
        <w:t>: +</w:t>
      </w:r>
      <w:r w:rsidR="00E271BD" w:rsidRPr="00DD5D95">
        <w:rPr>
          <w:rFonts w:ascii="Franklin Gothic Book" w:hAnsi="Franklin Gothic Book"/>
          <w:bCs/>
          <w:sz w:val="20"/>
          <w:szCs w:val="20"/>
        </w:rPr>
        <w:t>91-8971276135</w:t>
      </w:r>
    </w:p>
    <w:p w:rsidR="0054306F" w:rsidRPr="00DD5D95" w:rsidRDefault="00E271BD" w:rsidP="00900189">
      <w:pPr>
        <w:tabs>
          <w:tab w:val="left" w:pos="3240"/>
        </w:tabs>
        <w:spacing w:line="276" w:lineRule="auto"/>
        <w:jc w:val="center"/>
        <w:rPr>
          <w:rFonts w:ascii="Franklin Gothic Book" w:hAnsi="Franklin Gothic Book"/>
          <w:b/>
          <w:bCs/>
          <w:sz w:val="20"/>
          <w:szCs w:val="20"/>
        </w:rPr>
      </w:pPr>
      <w:r w:rsidRPr="00DD5D95">
        <w:rPr>
          <w:rFonts w:ascii="Franklin Gothic Book" w:hAnsi="Franklin Gothic Book"/>
          <w:bCs/>
          <w:sz w:val="20"/>
          <w:szCs w:val="20"/>
        </w:rPr>
        <w:tab/>
        <w:t xml:space="preserve"> </w:t>
      </w:r>
      <w:r w:rsidR="00DD5D95">
        <w:rPr>
          <w:rFonts w:ascii="Franklin Gothic Book" w:hAnsi="Franklin Gothic Book"/>
          <w:bCs/>
          <w:sz w:val="20"/>
          <w:szCs w:val="20"/>
        </w:rPr>
        <w:tab/>
      </w:r>
      <w:r w:rsidR="00DD5D95">
        <w:rPr>
          <w:rFonts w:ascii="Franklin Gothic Book" w:hAnsi="Franklin Gothic Book"/>
          <w:bCs/>
          <w:sz w:val="20"/>
          <w:szCs w:val="20"/>
        </w:rPr>
        <w:tab/>
      </w:r>
      <w:r w:rsidR="00DD5D95">
        <w:rPr>
          <w:rFonts w:ascii="Franklin Gothic Book" w:hAnsi="Franklin Gothic Book"/>
          <w:bCs/>
          <w:sz w:val="20"/>
          <w:szCs w:val="20"/>
        </w:rPr>
        <w:tab/>
        <w:t xml:space="preserve">                           </w:t>
      </w:r>
      <w:r w:rsidRPr="00DD5D95">
        <w:rPr>
          <w:rFonts w:ascii="Franklin Gothic Book" w:hAnsi="Franklin Gothic Book"/>
          <w:bCs/>
          <w:sz w:val="20"/>
          <w:szCs w:val="20"/>
        </w:rPr>
        <w:t xml:space="preserve">Email id: </w:t>
      </w:r>
      <w:hyperlink r:id="rId6" w:history="1">
        <w:r w:rsidRPr="00DD5D95">
          <w:rPr>
            <w:rStyle w:val="Hyperlink"/>
            <w:rFonts w:ascii="Franklin Gothic Book" w:hAnsi="Franklin Gothic Book"/>
            <w:bCs/>
            <w:sz w:val="20"/>
            <w:szCs w:val="20"/>
          </w:rPr>
          <w:t>muni.techgrp@gmail.com</w:t>
        </w:r>
      </w:hyperlink>
      <w:r w:rsidR="0054306F" w:rsidRPr="00DD5D95">
        <w:rPr>
          <w:rFonts w:ascii="Franklin Gothic Book" w:hAnsi="Franklin Gothic Book"/>
          <w:b/>
          <w:bCs/>
          <w:sz w:val="20"/>
          <w:szCs w:val="20"/>
        </w:rPr>
        <w:tab/>
      </w:r>
    </w:p>
    <w:p w:rsidR="0054306F" w:rsidRPr="00DD5D95" w:rsidRDefault="0054306F" w:rsidP="00900189">
      <w:pPr>
        <w:pBdr>
          <w:top w:val="double" w:sz="1" w:space="0" w:color="000000"/>
        </w:pBdr>
        <w:spacing w:line="276" w:lineRule="auto"/>
        <w:jc w:val="both"/>
        <w:rPr>
          <w:rFonts w:ascii="Franklin Gothic Book" w:hAnsi="Franklin Gothic Book"/>
          <w:b/>
          <w:bCs/>
          <w:sz w:val="20"/>
          <w:szCs w:val="20"/>
        </w:rPr>
      </w:pPr>
    </w:p>
    <w:p w:rsidR="001230DF" w:rsidRPr="00DD5D95" w:rsidRDefault="001230DF" w:rsidP="00900189">
      <w:pPr>
        <w:pStyle w:val="Tit"/>
        <w:pBdr>
          <w:bottom w:val="single" w:sz="4" w:space="0" w:color="000000"/>
        </w:pBdr>
        <w:shd w:val="clear" w:color="auto" w:fill="E5E5E5"/>
        <w:spacing w:line="276" w:lineRule="auto"/>
        <w:ind w:left="0" w:right="-155" w:firstLine="0"/>
        <w:jc w:val="both"/>
        <w:rPr>
          <w:rFonts w:ascii="Franklin Gothic Book" w:hAnsi="Franklin Gothic Book"/>
          <w:sz w:val="20"/>
          <w:szCs w:val="20"/>
        </w:rPr>
      </w:pPr>
      <w:r w:rsidRPr="00DD5D95">
        <w:rPr>
          <w:rFonts w:ascii="Franklin Gothic Book" w:hAnsi="Franklin Gothic Book"/>
          <w:color w:val="000000"/>
          <w:sz w:val="20"/>
          <w:szCs w:val="20"/>
        </w:rPr>
        <w:t>Objective:</w:t>
      </w:r>
    </w:p>
    <w:p w:rsidR="001230DF" w:rsidRPr="00DD5D95" w:rsidRDefault="00530A7C" w:rsidP="00900189">
      <w:pPr>
        <w:spacing w:line="276" w:lineRule="auto"/>
        <w:jc w:val="both"/>
        <w:rPr>
          <w:rFonts w:ascii="Franklin Gothic Book" w:hAnsi="Franklin Gothic Book"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 xml:space="preserve">   </w:t>
      </w:r>
      <w:r w:rsidR="001230DF" w:rsidRPr="00DD5D95">
        <w:rPr>
          <w:rFonts w:ascii="Franklin Gothic Book" w:hAnsi="Franklin Gothic Book"/>
          <w:sz w:val="20"/>
          <w:szCs w:val="20"/>
        </w:rPr>
        <w:t xml:space="preserve">To achieve the tasks in a challenging and competitive environment that takes to prove </w:t>
      </w:r>
      <w:r w:rsidRPr="00DD5D95">
        <w:rPr>
          <w:rFonts w:ascii="Franklin Gothic Book" w:hAnsi="Franklin Gothic Book"/>
          <w:sz w:val="20"/>
          <w:szCs w:val="20"/>
        </w:rPr>
        <w:t>my educational</w:t>
      </w:r>
      <w:r w:rsidR="001230DF" w:rsidRPr="00DD5D95">
        <w:rPr>
          <w:rFonts w:ascii="Franklin Gothic Book" w:hAnsi="Franklin Gothic Book"/>
          <w:sz w:val="20"/>
          <w:szCs w:val="20"/>
        </w:rPr>
        <w:t xml:space="preserve"> and technical skills to attain organizational goals. </w:t>
      </w:r>
    </w:p>
    <w:p w:rsidR="00446A5F" w:rsidRPr="00DD5D95" w:rsidRDefault="00446A5F" w:rsidP="00900189">
      <w:pPr>
        <w:pStyle w:val="Tit"/>
        <w:shd w:val="clear" w:color="auto" w:fill="E5E5E5"/>
        <w:spacing w:line="276" w:lineRule="auto"/>
        <w:ind w:left="0" w:right="-155" w:firstLine="0"/>
        <w:jc w:val="both"/>
        <w:rPr>
          <w:rFonts w:ascii="Franklin Gothic Book" w:hAnsi="Franklin Gothic Book"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>Professional summary:</w:t>
      </w:r>
    </w:p>
    <w:p w:rsidR="000B36C5" w:rsidRPr="00DD5D95" w:rsidRDefault="002D3094" w:rsidP="0090018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 xml:space="preserve">Having </w:t>
      </w:r>
      <w:r w:rsidR="0061083D">
        <w:rPr>
          <w:rFonts w:ascii="Franklin Gothic Book" w:hAnsi="Franklin Gothic Book"/>
          <w:b/>
          <w:sz w:val="20"/>
          <w:szCs w:val="20"/>
        </w:rPr>
        <w:t>3</w:t>
      </w:r>
      <w:r w:rsidRPr="001E44F9">
        <w:rPr>
          <w:rFonts w:ascii="Franklin Gothic Book" w:hAnsi="Franklin Gothic Book"/>
          <w:b/>
          <w:sz w:val="20"/>
          <w:szCs w:val="20"/>
        </w:rPr>
        <w:t xml:space="preserve"> years</w:t>
      </w:r>
      <w:r>
        <w:rPr>
          <w:rFonts w:ascii="Franklin Gothic Book" w:hAnsi="Franklin Gothic Book"/>
          <w:sz w:val="20"/>
          <w:szCs w:val="20"/>
        </w:rPr>
        <w:t xml:space="preserve"> of experience </w:t>
      </w:r>
      <w:r w:rsidR="0057546E" w:rsidRPr="00DD5D95">
        <w:rPr>
          <w:rFonts w:ascii="Franklin Gothic Book" w:hAnsi="Franklin Gothic Book"/>
          <w:sz w:val="20"/>
          <w:szCs w:val="20"/>
        </w:rPr>
        <w:t>in various Linu</w:t>
      </w:r>
      <w:r w:rsidR="00803A39" w:rsidRPr="00DD5D95">
        <w:rPr>
          <w:rFonts w:ascii="Franklin Gothic Book" w:hAnsi="Franklin Gothic Book"/>
          <w:sz w:val="20"/>
          <w:szCs w:val="20"/>
        </w:rPr>
        <w:t>x</w:t>
      </w:r>
      <w:r>
        <w:rPr>
          <w:rFonts w:ascii="Franklin Gothic Book" w:hAnsi="Franklin Gothic Book"/>
          <w:sz w:val="20"/>
          <w:szCs w:val="20"/>
        </w:rPr>
        <w:t xml:space="preserve"> O.S</w:t>
      </w:r>
      <w:r w:rsidR="0057546E" w:rsidRPr="00DD5D95">
        <w:rPr>
          <w:rFonts w:ascii="Franklin Gothic Book" w:hAnsi="Franklin Gothic Book"/>
          <w:sz w:val="20"/>
          <w:szCs w:val="20"/>
        </w:rPr>
        <w:t xml:space="preserve"> </w:t>
      </w:r>
      <w:r w:rsidR="0015241B" w:rsidRPr="00DD5D95">
        <w:rPr>
          <w:rFonts w:ascii="Franklin Gothic Book" w:hAnsi="Franklin Gothic Book"/>
          <w:sz w:val="20"/>
          <w:szCs w:val="20"/>
        </w:rPr>
        <w:t>like</w:t>
      </w:r>
      <w:r w:rsidR="0015241B">
        <w:rPr>
          <w:rFonts w:ascii="Franklin Gothic Book" w:hAnsi="Franklin Gothic Book"/>
          <w:sz w:val="20"/>
          <w:szCs w:val="20"/>
        </w:rPr>
        <w:t xml:space="preserve"> </w:t>
      </w:r>
      <w:r w:rsidR="0078132D">
        <w:rPr>
          <w:rFonts w:ascii="Franklin Gothic Book" w:hAnsi="Franklin Gothic Book"/>
          <w:b/>
          <w:sz w:val="20"/>
          <w:szCs w:val="20"/>
        </w:rPr>
        <w:t xml:space="preserve">Centos, </w:t>
      </w:r>
      <w:proofErr w:type="spellStart"/>
      <w:r w:rsidR="0078132D">
        <w:rPr>
          <w:rFonts w:ascii="Franklin Gothic Book" w:hAnsi="Franklin Gothic Book"/>
          <w:b/>
          <w:sz w:val="20"/>
          <w:szCs w:val="20"/>
        </w:rPr>
        <w:t>Feda</w:t>
      </w:r>
      <w:r w:rsidR="0057546E" w:rsidRPr="00DD5D95">
        <w:rPr>
          <w:rFonts w:ascii="Franklin Gothic Book" w:hAnsi="Franklin Gothic Book"/>
          <w:b/>
          <w:sz w:val="20"/>
          <w:szCs w:val="20"/>
        </w:rPr>
        <w:t>ro</w:t>
      </w:r>
      <w:proofErr w:type="spellEnd"/>
      <w:r w:rsidR="00E36948" w:rsidRPr="00DD5D95">
        <w:rPr>
          <w:rFonts w:ascii="Franklin Gothic Book" w:hAnsi="Franklin Gothic Book"/>
          <w:b/>
          <w:sz w:val="20"/>
          <w:szCs w:val="20"/>
        </w:rPr>
        <w:t xml:space="preserve">, </w:t>
      </w:r>
      <w:proofErr w:type="spellStart"/>
      <w:r w:rsidR="00E36948" w:rsidRPr="00DD5D95">
        <w:rPr>
          <w:rFonts w:ascii="Franklin Gothic Book" w:hAnsi="Franklin Gothic Book"/>
          <w:b/>
          <w:sz w:val="20"/>
          <w:szCs w:val="20"/>
        </w:rPr>
        <w:t>Redhat</w:t>
      </w:r>
      <w:proofErr w:type="spellEnd"/>
      <w:r w:rsidR="00E36948" w:rsidRPr="00DD5D95">
        <w:rPr>
          <w:rFonts w:ascii="Franklin Gothic Book" w:hAnsi="Franklin Gothic Book"/>
          <w:b/>
          <w:sz w:val="20"/>
          <w:szCs w:val="20"/>
        </w:rPr>
        <w:t xml:space="preserve">, </w:t>
      </w:r>
      <w:proofErr w:type="spellStart"/>
      <w:r w:rsidR="00E36948" w:rsidRPr="00DD5D95">
        <w:rPr>
          <w:rFonts w:ascii="Franklin Gothic Book" w:hAnsi="Franklin Gothic Book"/>
          <w:b/>
          <w:sz w:val="20"/>
          <w:szCs w:val="20"/>
        </w:rPr>
        <w:t>Ubuntu</w:t>
      </w:r>
      <w:proofErr w:type="spellEnd"/>
      <w:r w:rsidR="00AC30F6">
        <w:rPr>
          <w:rFonts w:ascii="Franklin Gothic Book" w:hAnsi="Franklin Gothic Book"/>
          <w:b/>
          <w:sz w:val="20"/>
          <w:szCs w:val="20"/>
        </w:rPr>
        <w:t xml:space="preserve"> and </w:t>
      </w:r>
      <w:r w:rsidR="00AC30F6" w:rsidRPr="00EE5032">
        <w:rPr>
          <w:rFonts w:ascii="Franklin Gothic Book" w:hAnsi="Franklin Gothic Book" w:cs="Tahoma"/>
          <w:b/>
          <w:sz w:val="20"/>
          <w:szCs w:val="20"/>
        </w:rPr>
        <w:t>Windows 2003, 2008 serve</w:t>
      </w:r>
      <w:r w:rsidR="00AC30F6">
        <w:rPr>
          <w:rFonts w:ascii="Franklin Gothic Book" w:hAnsi="Franklin Gothic Book" w:cs="Tahoma"/>
          <w:b/>
          <w:sz w:val="20"/>
          <w:szCs w:val="20"/>
        </w:rPr>
        <w:t>r.</w:t>
      </w:r>
    </w:p>
    <w:p w:rsidR="002B2D4E" w:rsidRPr="001E44F9" w:rsidRDefault="002B2D4E" w:rsidP="0090018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 xml:space="preserve">User management and </w:t>
      </w:r>
      <w:r w:rsidRPr="00AF4503">
        <w:rPr>
          <w:rFonts w:ascii="Franklin Gothic Book" w:hAnsi="Franklin Gothic Book"/>
          <w:b/>
          <w:sz w:val="20"/>
          <w:szCs w:val="20"/>
        </w:rPr>
        <w:t>sudo user’s</w:t>
      </w:r>
      <w:r w:rsidRPr="00DD5D95">
        <w:rPr>
          <w:rFonts w:ascii="Franklin Gothic Book" w:hAnsi="Franklin Gothic Book"/>
          <w:sz w:val="20"/>
          <w:szCs w:val="20"/>
        </w:rPr>
        <w:t xml:space="preserve"> management.</w:t>
      </w:r>
    </w:p>
    <w:p w:rsidR="001E44F9" w:rsidRPr="00DD5D95" w:rsidRDefault="001E44F9" w:rsidP="0090018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 xml:space="preserve">In depth knowledge of </w:t>
      </w:r>
      <w:r w:rsidR="00EE5032">
        <w:rPr>
          <w:rFonts w:ascii="Franklin Gothic Book" w:hAnsi="Franklin Gothic Book"/>
          <w:b/>
          <w:sz w:val="20"/>
          <w:szCs w:val="20"/>
        </w:rPr>
        <w:t xml:space="preserve">Linux and Windows Boot </w:t>
      </w:r>
      <w:r w:rsidRPr="001E44F9">
        <w:rPr>
          <w:rFonts w:ascii="Franklin Gothic Book" w:hAnsi="Franklin Gothic Book"/>
          <w:b/>
          <w:sz w:val="20"/>
          <w:szCs w:val="20"/>
        </w:rPr>
        <w:t>Process</w:t>
      </w:r>
      <w:r>
        <w:rPr>
          <w:rFonts w:ascii="Franklin Gothic Book" w:hAnsi="Franklin Gothic Book"/>
          <w:sz w:val="20"/>
          <w:szCs w:val="20"/>
        </w:rPr>
        <w:t>.</w:t>
      </w:r>
    </w:p>
    <w:p w:rsidR="002B2D4E" w:rsidRPr="00DD5D95" w:rsidRDefault="002B2D4E" w:rsidP="0090018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 xml:space="preserve">Configuring and managing of </w:t>
      </w:r>
      <w:r w:rsidRPr="00DD5D95">
        <w:rPr>
          <w:rFonts w:ascii="Franklin Gothic Book" w:hAnsi="Franklin Gothic Book"/>
          <w:b/>
          <w:sz w:val="20"/>
          <w:szCs w:val="20"/>
        </w:rPr>
        <w:t>SSH</w:t>
      </w:r>
      <w:r w:rsidRPr="00DD5D95">
        <w:rPr>
          <w:rFonts w:ascii="Franklin Gothic Book" w:hAnsi="Franklin Gothic Book"/>
          <w:sz w:val="20"/>
          <w:szCs w:val="20"/>
        </w:rPr>
        <w:t xml:space="preserve"> server for remote administration.</w:t>
      </w:r>
    </w:p>
    <w:p w:rsidR="002B2D4E" w:rsidRPr="00DD5D95" w:rsidRDefault="002B2D4E" w:rsidP="0090018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 xml:space="preserve">Practical experience of configuring </w:t>
      </w:r>
      <w:r w:rsidRPr="00DD5D95">
        <w:rPr>
          <w:rFonts w:ascii="Franklin Gothic Book" w:hAnsi="Franklin Gothic Book"/>
          <w:b/>
          <w:sz w:val="20"/>
          <w:szCs w:val="20"/>
        </w:rPr>
        <w:t xml:space="preserve">DHCP with </w:t>
      </w:r>
      <w:proofErr w:type="spellStart"/>
      <w:r w:rsidRPr="00DD5D95">
        <w:rPr>
          <w:rFonts w:ascii="Franklin Gothic Book" w:hAnsi="Franklin Gothic Book"/>
          <w:b/>
          <w:sz w:val="20"/>
          <w:szCs w:val="20"/>
        </w:rPr>
        <w:t>mac</w:t>
      </w:r>
      <w:proofErr w:type="spellEnd"/>
      <w:r w:rsidRPr="00DD5D95">
        <w:rPr>
          <w:rFonts w:ascii="Franklin Gothic Book" w:hAnsi="Franklin Gothic Book"/>
          <w:sz w:val="20"/>
          <w:szCs w:val="20"/>
        </w:rPr>
        <w:t xml:space="preserve"> binding and </w:t>
      </w:r>
      <w:r w:rsidRPr="00DD5D95">
        <w:rPr>
          <w:rFonts w:ascii="Franklin Gothic Book" w:hAnsi="Franklin Gothic Book"/>
          <w:b/>
          <w:sz w:val="20"/>
          <w:szCs w:val="20"/>
        </w:rPr>
        <w:t xml:space="preserve">SAMBA </w:t>
      </w:r>
      <w:r w:rsidRPr="00DD5D95">
        <w:rPr>
          <w:rFonts w:ascii="Franklin Gothic Book" w:hAnsi="Franklin Gothic Book"/>
          <w:sz w:val="20"/>
          <w:szCs w:val="20"/>
        </w:rPr>
        <w:t>server.</w:t>
      </w:r>
    </w:p>
    <w:p w:rsidR="000B36C5" w:rsidRPr="00DD5D95" w:rsidRDefault="000B36C5" w:rsidP="0090018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 xml:space="preserve">Deploy </w:t>
      </w:r>
      <w:r w:rsidR="00AF4503" w:rsidRPr="00AF4503">
        <w:rPr>
          <w:rFonts w:ascii="Franklin Gothic Book" w:hAnsi="Franklin Gothic Book"/>
          <w:b/>
          <w:sz w:val="20"/>
          <w:szCs w:val="20"/>
        </w:rPr>
        <w:t xml:space="preserve">squid </w:t>
      </w:r>
      <w:r w:rsidR="0057546E" w:rsidRPr="00AF4503">
        <w:rPr>
          <w:rFonts w:ascii="Franklin Gothic Book" w:hAnsi="Franklin Gothic Book"/>
          <w:b/>
          <w:sz w:val="20"/>
          <w:szCs w:val="20"/>
        </w:rPr>
        <w:t>proxy</w:t>
      </w:r>
      <w:r w:rsidR="0057546E" w:rsidRPr="00DD5D95">
        <w:rPr>
          <w:rFonts w:ascii="Franklin Gothic Book" w:hAnsi="Franklin Gothic Book"/>
          <w:sz w:val="20"/>
          <w:szCs w:val="20"/>
        </w:rPr>
        <w:t xml:space="preserve"> server with authentication based and filtering the web content.</w:t>
      </w:r>
    </w:p>
    <w:p w:rsidR="002B2D4E" w:rsidRPr="00DD5D95" w:rsidRDefault="002B2D4E" w:rsidP="0090018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 xml:space="preserve">Working knowledge in </w:t>
      </w:r>
      <w:r w:rsidRPr="00DD5D95">
        <w:rPr>
          <w:rFonts w:ascii="Franklin Gothic Book" w:hAnsi="Franklin Gothic Book"/>
          <w:b/>
          <w:sz w:val="20"/>
          <w:szCs w:val="20"/>
        </w:rPr>
        <w:t>IPTABLES</w:t>
      </w:r>
      <w:r w:rsidRPr="00DD5D95">
        <w:rPr>
          <w:rFonts w:ascii="Franklin Gothic Book" w:hAnsi="Franklin Gothic Book"/>
          <w:sz w:val="20"/>
          <w:szCs w:val="20"/>
        </w:rPr>
        <w:t xml:space="preserve"> and </w:t>
      </w:r>
      <w:r w:rsidRPr="00DD5D95">
        <w:rPr>
          <w:rFonts w:ascii="Franklin Gothic Book" w:hAnsi="Franklin Gothic Book"/>
          <w:b/>
          <w:sz w:val="20"/>
          <w:szCs w:val="20"/>
        </w:rPr>
        <w:t>TCP Wrappers</w:t>
      </w:r>
      <w:r w:rsidRPr="00DD5D95">
        <w:rPr>
          <w:rFonts w:ascii="Franklin Gothic Book" w:hAnsi="Franklin Gothic Book"/>
          <w:sz w:val="20"/>
          <w:szCs w:val="20"/>
        </w:rPr>
        <w:t>.</w:t>
      </w:r>
    </w:p>
    <w:p w:rsidR="00EE5032" w:rsidRDefault="00EE5032" w:rsidP="00900189">
      <w:pPr>
        <w:numPr>
          <w:ilvl w:val="0"/>
          <w:numId w:val="19"/>
        </w:numPr>
        <w:tabs>
          <w:tab w:val="left" w:pos="180"/>
          <w:tab w:val="left" w:pos="360"/>
          <w:tab w:val="left" w:pos="540"/>
          <w:tab w:val="left" w:pos="567"/>
        </w:tabs>
        <w:autoSpaceDN w:val="0"/>
        <w:adjustRightInd w:val="0"/>
        <w:spacing w:line="276" w:lineRule="auto"/>
        <w:rPr>
          <w:rFonts w:ascii="Franklin Gothic Book" w:hAnsi="Franklin Gothic Book" w:cs="Tahoma"/>
          <w:sz w:val="20"/>
          <w:szCs w:val="20"/>
        </w:rPr>
      </w:pPr>
      <w:r w:rsidRPr="00D27239">
        <w:rPr>
          <w:rFonts w:ascii="Franklin Gothic Book" w:hAnsi="Franklin Gothic Book" w:cs="Tahoma"/>
          <w:sz w:val="20"/>
          <w:szCs w:val="20"/>
        </w:rPr>
        <w:t xml:space="preserve">Administration of </w:t>
      </w:r>
      <w:r w:rsidRPr="00EE5032">
        <w:rPr>
          <w:rFonts w:ascii="Franklin Gothic Book" w:hAnsi="Franklin Gothic Book" w:cs="Tahoma"/>
          <w:b/>
          <w:sz w:val="20"/>
          <w:szCs w:val="20"/>
        </w:rPr>
        <w:t>Windows 2003, 2008 server, Active Directory</w:t>
      </w:r>
      <w:r>
        <w:rPr>
          <w:rFonts w:ascii="Franklin Gothic Book" w:hAnsi="Franklin Gothic Book" w:cs="Tahoma"/>
          <w:sz w:val="20"/>
          <w:szCs w:val="20"/>
        </w:rPr>
        <w:t>.</w:t>
      </w:r>
    </w:p>
    <w:p w:rsidR="00EE5032" w:rsidRDefault="00EE5032" w:rsidP="00900189">
      <w:pPr>
        <w:pStyle w:val="BodyText"/>
        <w:numPr>
          <w:ilvl w:val="0"/>
          <w:numId w:val="19"/>
        </w:numPr>
        <w:tabs>
          <w:tab w:val="left" w:pos="180"/>
          <w:tab w:val="left" w:pos="360"/>
          <w:tab w:val="left" w:pos="540"/>
        </w:tabs>
        <w:spacing w:after="0" w:line="276" w:lineRule="auto"/>
        <w:jc w:val="both"/>
        <w:rPr>
          <w:rFonts w:ascii="Tahoma" w:hAnsi="Tahoma" w:cs="Tahoma"/>
        </w:rPr>
      </w:pPr>
      <w:r w:rsidRPr="007B0CBE">
        <w:rPr>
          <w:rFonts w:ascii="Tahoma" w:hAnsi="Tahoma" w:cs="Tahoma"/>
        </w:rPr>
        <w:t>Implementing &amp; Installi</w:t>
      </w:r>
      <w:r>
        <w:rPr>
          <w:rFonts w:ascii="Tahoma" w:hAnsi="Tahoma" w:cs="Tahoma"/>
        </w:rPr>
        <w:t>ng of</w:t>
      </w:r>
      <w:r w:rsidR="00AC30F6" w:rsidRPr="00AC30F6">
        <w:rPr>
          <w:rFonts w:ascii="Tahoma" w:hAnsi="Tahoma" w:cs="Tahoma"/>
          <w:b/>
        </w:rPr>
        <w:t xml:space="preserve"> </w:t>
      </w:r>
      <w:proofErr w:type="gramStart"/>
      <w:r w:rsidR="00AC30F6" w:rsidRPr="00AC30F6">
        <w:rPr>
          <w:rFonts w:ascii="Tahoma" w:hAnsi="Tahoma" w:cs="Tahoma"/>
          <w:b/>
        </w:rPr>
        <w:t>ADDS</w:t>
      </w:r>
      <w:proofErr w:type="gramEnd"/>
      <w:r>
        <w:rPr>
          <w:rFonts w:ascii="Tahoma" w:hAnsi="Tahoma" w:cs="Tahoma"/>
        </w:rPr>
        <w:t xml:space="preserve"> </w:t>
      </w:r>
      <w:r w:rsidRPr="00AC30F6">
        <w:rPr>
          <w:rFonts w:ascii="Tahoma" w:hAnsi="Tahoma" w:cs="Tahoma"/>
          <w:b/>
        </w:rPr>
        <w:t xml:space="preserve">DHCP, DNS, </w:t>
      </w:r>
      <w:r w:rsidR="00A54498">
        <w:rPr>
          <w:rFonts w:ascii="Tahoma" w:hAnsi="Tahoma" w:cs="Tahoma"/>
          <w:b/>
        </w:rPr>
        <w:t xml:space="preserve">and </w:t>
      </w:r>
      <w:r w:rsidRPr="00AC30F6">
        <w:rPr>
          <w:rFonts w:ascii="Tahoma" w:hAnsi="Tahoma" w:cs="Tahoma"/>
          <w:b/>
        </w:rPr>
        <w:t>GPO</w:t>
      </w:r>
      <w:r w:rsidRPr="007B0CBE">
        <w:rPr>
          <w:rFonts w:ascii="Tahoma" w:hAnsi="Tahoma" w:cs="Tahoma"/>
        </w:rPr>
        <w:t>.</w:t>
      </w:r>
    </w:p>
    <w:p w:rsidR="00A54498" w:rsidRPr="00A54498" w:rsidRDefault="00A54498" w:rsidP="0090018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Franklin Gothic Book" w:hAnsi="Franklin Gothic Book"/>
          <w:b/>
          <w:sz w:val="20"/>
          <w:szCs w:val="20"/>
        </w:rPr>
      </w:pPr>
      <w:r w:rsidRPr="004D3034">
        <w:rPr>
          <w:rFonts w:ascii="Franklin Gothic Book" w:hAnsi="Franklin Gothic Book"/>
          <w:b/>
          <w:sz w:val="20"/>
          <w:szCs w:val="20"/>
        </w:rPr>
        <w:t>Remote desktop services</w:t>
      </w:r>
      <w:r w:rsidRPr="00826E8E">
        <w:rPr>
          <w:rFonts w:ascii="Franklin Gothic Book" w:hAnsi="Franklin Gothic Book"/>
          <w:sz w:val="20"/>
          <w:szCs w:val="20"/>
        </w:rPr>
        <w:t xml:space="preserve"> management and O.S installation with the help of </w:t>
      </w:r>
      <w:r w:rsidRPr="008B017A">
        <w:rPr>
          <w:rFonts w:ascii="Franklin Gothic Book" w:hAnsi="Franklin Gothic Book"/>
          <w:b/>
          <w:sz w:val="20"/>
          <w:szCs w:val="20"/>
        </w:rPr>
        <w:t>Windows Deployment services</w:t>
      </w:r>
      <w:r w:rsidRPr="00826E8E">
        <w:rPr>
          <w:rFonts w:ascii="Franklin Gothic Book" w:hAnsi="Franklin Gothic Book"/>
          <w:sz w:val="20"/>
          <w:szCs w:val="20"/>
        </w:rPr>
        <w:t>.</w:t>
      </w:r>
    </w:p>
    <w:p w:rsidR="00EE5032" w:rsidRPr="00AC30F6" w:rsidRDefault="00AC30F6" w:rsidP="0090018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 xml:space="preserve">Experience in </w:t>
      </w:r>
      <w:r w:rsidR="00EE5032">
        <w:rPr>
          <w:rFonts w:ascii="Franklin Gothic Book" w:hAnsi="Franklin Gothic Book"/>
          <w:color w:val="000000"/>
          <w:sz w:val="20"/>
          <w:szCs w:val="20"/>
        </w:rPr>
        <w:t xml:space="preserve">Administration </w:t>
      </w:r>
      <w:r w:rsidR="00EE5032" w:rsidRPr="00DD5D95">
        <w:rPr>
          <w:rFonts w:ascii="Franklin Gothic Book" w:hAnsi="Franklin Gothic Book"/>
          <w:color w:val="000000"/>
          <w:sz w:val="20"/>
          <w:szCs w:val="20"/>
        </w:rPr>
        <w:t>and</w:t>
      </w:r>
      <w:r w:rsidR="00EE5032">
        <w:rPr>
          <w:rFonts w:ascii="Franklin Gothic Book" w:hAnsi="Franklin Gothic Book"/>
          <w:color w:val="000000"/>
          <w:sz w:val="20"/>
          <w:szCs w:val="20"/>
        </w:rPr>
        <w:t xml:space="preserve"> </w:t>
      </w:r>
      <w:r w:rsidR="00EE5032" w:rsidRPr="00DD5D95">
        <w:rPr>
          <w:rFonts w:ascii="Franklin Gothic Book" w:hAnsi="Franklin Gothic Book"/>
          <w:color w:val="000000"/>
          <w:sz w:val="20"/>
          <w:szCs w:val="20"/>
        </w:rPr>
        <w:t>server</w:t>
      </w:r>
      <w:r w:rsidR="00EE5032">
        <w:rPr>
          <w:rFonts w:ascii="Franklin Gothic Book" w:hAnsi="Franklin Gothic Book"/>
          <w:color w:val="000000"/>
          <w:sz w:val="20"/>
          <w:szCs w:val="20"/>
        </w:rPr>
        <w:t xml:space="preserve"> maintenance and monitoring</w:t>
      </w:r>
      <w:r>
        <w:rPr>
          <w:rFonts w:ascii="Franklin Gothic Book" w:hAnsi="Franklin Gothic Book"/>
          <w:color w:val="000000"/>
          <w:sz w:val="20"/>
          <w:szCs w:val="20"/>
        </w:rPr>
        <w:t xml:space="preserve"> </w:t>
      </w:r>
      <w:r>
        <w:rPr>
          <w:rFonts w:ascii="Franklin Gothic Book" w:hAnsi="Franklin Gothic Book"/>
          <w:sz w:val="20"/>
          <w:szCs w:val="20"/>
        </w:rPr>
        <w:t xml:space="preserve">tools like </w:t>
      </w:r>
      <w:proofErr w:type="spellStart"/>
      <w:r w:rsidRPr="00AF4503">
        <w:rPr>
          <w:rFonts w:ascii="Franklin Gothic Book" w:hAnsi="Franklin Gothic Book"/>
          <w:b/>
          <w:sz w:val="20"/>
          <w:szCs w:val="20"/>
        </w:rPr>
        <w:t>Nagios</w:t>
      </w:r>
      <w:proofErr w:type="spellEnd"/>
      <w:r w:rsidRPr="00DD5D95">
        <w:rPr>
          <w:rFonts w:ascii="Franklin Gothic Book" w:hAnsi="Franklin Gothic Book"/>
          <w:sz w:val="20"/>
          <w:szCs w:val="20"/>
        </w:rPr>
        <w:t xml:space="preserve">.   </w:t>
      </w:r>
    </w:p>
    <w:p w:rsidR="000B36C5" w:rsidRPr="00AF4503" w:rsidRDefault="004D3034" w:rsidP="0090018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>Self</w:t>
      </w:r>
      <w:r w:rsidR="00041CC1" w:rsidRPr="00DD5D95">
        <w:rPr>
          <w:rFonts w:ascii="Franklin Gothic Book" w:hAnsi="Franklin Gothic Book"/>
          <w:sz w:val="20"/>
          <w:szCs w:val="20"/>
        </w:rPr>
        <w:t xml:space="preserve"> experience in </w:t>
      </w:r>
      <w:r w:rsidR="006D2E8D">
        <w:rPr>
          <w:rFonts w:ascii="Franklin Gothic Book" w:hAnsi="Franklin Gothic Book"/>
          <w:b/>
          <w:sz w:val="20"/>
          <w:szCs w:val="20"/>
        </w:rPr>
        <w:t>basic O.S</w:t>
      </w:r>
      <w:r w:rsidR="00041CC1" w:rsidRPr="00DD5D95">
        <w:rPr>
          <w:rFonts w:ascii="Franklin Gothic Book" w:hAnsi="Franklin Gothic Book"/>
          <w:b/>
          <w:sz w:val="20"/>
          <w:szCs w:val="20"/>
        </w:rPr>
        <w:t xml:space="preserve"> hardening</w:t>
      </w:r>
      <w:r w:rsidR="00041CC1" w:rsidRPr="00DD5D95">
        <w:rPr>
          <w:rFonts w:ascii="Franklin Gothic Book" w:hAnsi="Franklin Gothic Book"/>
          <w:sz w:val="20"/>
          <w:szCs w:val="20"/>
        </w:rPr>
        <w:t xml:space="preserve"> techniques.</w:t>
      </w:r>
    </w:p>
    <w:p w:rsidR="00AF4503" w:rsidRPr="00DD5D95" w:rsidRDefault="00AF4503" w:rsidP="0090018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Franklin Gothic Book" w:hAnsi="Franklin Gothic Book"/>
          <w:b/>
          <w:sz w:val="20"/>
          <w:szCs w:val="20"/>
        </w:rPr>
      </w:pPr>
      <w:r w:rsidRPr="00AF4503">
        <w:rPr>
          <w:rFonts w:ascii="Franklin Gothic Book" w:hAnsi="Franklin Gothic Book"/>
          <w:b/>
          <w:sz w:val="20"/>
          <w:szCs w:val="20"/>
        </w:rPr>
        <w:t>ITIL</w:t>
      </w:r>
      <w:r>
        <w:rPr>
          <w:rFonts w:ascii="Franklin Gothic Book" w:hAnsi="Franklin Gothic Book"/>
          <w:sz w:val="20"/>
          <w:szCs w:val="20"/>
        </w:rPr>
        <w:t xml:space="preserve"> Frame work Overview</w:t>
      </w:r>
    </w:p>
    <w:p w:rsidR="0058224E" w:rsidRPr="00DD5D95" w:rsidRDefault="0058224E" w:rsidP="0090018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Franklin Gothic Book" w:hAnsi="Franklin Gothic Book"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 xml:space="preserve">Strong Basic knowledge on </w:t>
      </w:r>
      <w:r w:rsidRPr="00AF4503">
        <w:rPr>
          <w:rFonts w:ascii="Franklin Gothic Book" w:hAnsi="Franklin Gothic Book"/>
          <w:b/>
          <w:sz w:val="20"/>
          <w:szCs w:val="20"/>
        </w:rPr>
        <w:t>TCP/IP</w:t>
      </w:r>
      <w:r w:rsidRPr="00DD5D95">
        <w:rPr>
          <w:rFonts w:ascii="Franklin Gothic Book" w:hAnsi="Franklin Gothic Book"/>
          <w:sz w:val="20"/>
          <w:szCs w:val="20"/>
        </w:rPr>
        <w:t xml:space="preserve"> model and </w:t>
      </w:r>
      <w:r w:rsidRPr="00AF4503">
        <w:rPr>
          <w:rFonts w:ascii="Franklin Gothic Book" w:hAnsi="Franklin Gothic Book"/>
          <w:b/>
          <w:sz w:val="20"/>
          <w:szCs w:val="20"/>
        </w:rPr>
        <w:t>LAN</w:t>
      </w:r>
      <w:r w:rsidRPr="00DD5D95">
        <w:rPr>
          <w:rFonts w:ascii="Franklin Gothic Book" w:hAnsi="Franklin Gothic Book"/>
          <w:sz w:val="20"/>
          <w:szCs w:val="20"/>
        </w:rPr>
        <w:t xml:space="preserve"> networking and configuration.</w:t>
      </w:r>
    </w:p>
    <w:p w:rsidR="00227ACE" w:rsidRPr="00DD5D95" w:rsidRDefault="00DD5D95" w:rsidP="0090018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 xml:space="preserve">Self </w:t>
      </w:r>
      <w:r w:rsidR="00C90C70" w:rsidRPr="00DD5D95">
        <w:rPr>
          <w:rFonts w:ascii="Franklin Gothic Book" w:hAnsi="Franklin Gothic Book"/>
          <w:sz w:val="20"/>
          <w:szCs w:val="20"/>
        </w:rPr>
        <w:t xml:space="preserve">Experience </w:t>
      </w:r>
      <w:r w:rsidR="000B36C5" w:rsidRPr="00DD5D95">
        <w:rPr>
          <w:rFonts w:ascii="Franklin Gothic Book" w:hAnsi="Franklin Gothic Book"/>
          <w:sz w:val="20"/>
          <w:szCs w:val="20"/>
        </w:rPr>
        <w:t xml:space="preserve">on </w:t>
      </w:r>
      <w:r w:rsidR="00803A39" w:rsidRPr="00DD5D95">
        <w:rPr>
          <w:rFonts w:ascii="Franklin Gothic Book" w:hAnsi="Franklin Gothic Book"/>
          <w:sz w:val="20"/>
          <w:szCs w:val="20"/>
        </w:rPr>
        <w:t>VMware</w:t>
      </w:r>
      <w:r w:rsidR="000B36C5" w:rsidRPr="00DD5D95">
        <w:rPr>
          <w:rFonts w:ascii="Franklin Gothic Book" w:hAnsi="Franklin Gothic Book"/>
          <w:sz w:val="20"/>
          <w:szCs w:val="20"/>
        </w:rPr>
        <w:t xml:space="preserve"> products like </w:t>
      </w:r>
      <w:proofErr w:type="spellStart"/>
      <w:r w:rsidR="000B36C5" w:rsidRPr="00DD5D95">
        <w:rPr>
          <w:rFonts w:ascii="Franklin Gothic Book" w:hAnsi="Franklin Gothic Book"/>
          <w:b/>
          <w:sz w:val="20"/>
          <w:szCs w:val="20"/>
        </w:rPr>
        <w:t>Esxi</w:t>
      </w:r>
      <w:proofErr w:type="spellEnd"/>
      <w:r w:rsidR="000B36C5" w:rsidRPr="00DD5D95">
        <w:rPr>
          <w:rFonts w:ascii="Franklin Gothic Book" w:hAnsi="Franklin Gothic Book"/>
          <w:b/>
          <w:sz w:val="20"/>
          <w:szCs w:val="20"/>
        </w:rPr>
        <w:t xml:space="preserve"> 5.x, </w:t>
      </w:r>
      <w:r w:rsidR="00803A39" w:rsidRPr="00DD5D95">
        <w:rPr>
          <w:rFonts w:ascii="Franklin Gothic Book" w:hAnsi="Franklin Gothic Book"/>
          <w:b/>
          <w:sz w:val="20"/>
          <w:szCs w:val="20"/>
        </w:rPr>
        <w:t>VMware</w:t>
      </w:r>
      <w:r w:rsidR="000B36C5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proofErr w:type="spellStart"/>
      <w:r w:rsidR="000B36C5" w:rsidRPr="00DD5D95">
        <w:rPr>
          <w:rFonts w:ascii="Franklin Gothic Book" w:hAnsi="Franklin Gothic Book"/>
          <w:b/>
          <w:sz w:val="20"/>
          <w:szCs w:val="20"/>
        </w:rPr>
        <w:t>Vsphere</w:t>
      </w:r>
      <w:proofErr w:type="spellEnd"/>
      <w:r w:rsidR="000B36C5" w:rsidRPr="00DD5D95">
        <w:rPr>
          <w:rFonts w:ascii="Franklin Gothic Book" w:hAnsi="Franklin Gothic Book"/>
          <w:b/>
          <w:sz w:val="20"/>
          <w:szCs w:val="20"/>
        </w:rPr>
        <w:t xml:space="preserve">, </w:t>
      </w:r>
      <w:r w:rsidR="00803A39" w:rsidRPr="00DD5D95">
        <w:rPr>
          <w:rFonts w:ascii="Franklin Gothic Book" w:hAnsi="Franklin Gothic Book"/>
          <w:b/>
          <w:sz w:val="20"/>
          <w:szCs w:val="20"/>
        </w:rPr>
        <w:t>VMware</w:t>
      </w:r>
      <w:r w:rsidR="000B36C5" w:rsidRPr="00DD5D95">
        <w:rPr>
          <w:rFonts w:ascii="Franklin Gothic Book" w:hAnsi="Franklin Gothic Book"/>
          <w:b/>
          <w:sz w:val="20"/>
          <w:szCs w:val="20"/>
        </w:rPr>
        <w:t xml:space="preserve"> workstation</w:t>
      </w:r>
      <w:r w:rsidR="000E12A5" w:rsidRPr="00DD5D95">
        <w:rPr>
          <w:rFonts w:ascii="Franklin Gothic Book" w:hAnsi="Franklin Gothic Book"/>
          <w:sz w:val="20"/>
          <w:szCs w:val="20"/>
        </w:rPr>
        <w:t xml:space="preserve"> installation and configuration</w:t>
      </w:r>
      <w:r w:rsidR="003E7550" w:rsidRPr="00DD5D95">
        <w:rPr>
          <w:rFonts w:ascii="Franklin Gothic Book" w:hAnsi="Franklin Gothic Book"/>
          <w:sz w:val="20"/>
          <w:szCs w:val="20"/>
        </w:rPr>
        <w:t>.</w:t>
      </w:r>
    </w:p>
    <w:p w:rsidR="00227ACE" w:rsidRPr="00DD5D95" w:rsidRDefault="00227ACE" w:rsidP="00900189">
      <w:pPr>
        <w:pStyle w:val="Tit"/>
        <w:shd w:val="clear" w:color="auto" w:fill="E5E5E5"/>
        <w:spacing w:line="276" w:lineRule="auto"/>
        <w:ind w:right="-155"/>
        <w:jc w:val="both"/>
        <w:rPr>
          <w:rFonts w:ascii="Franklin Gothic Book" w:hAnsi="Franklin Gothic Book" w:cs="Lucida Sans Unicode"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>Experience profile:</w:t>
      </w:r>
    </w:p>
    <w:p w:rsidR="00227ACE" w:rsidRPr="0061083D" w:rsidRDefault="0061083D" w:rsidP="00900189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Working</w:t>
      </w:r>
      <w:r w:rsidR="00227ACE" w:rsidRPr="00DD5D95">
        <w:rPr>
          <w:rFonts w:ascii="Franklin Gothic Book" w:hAnsi="Franklin Gothic Book"/>
          <w:sz w:val="20"/>
          <w:szCs w:val="20"/>
        </w:rPr>
        <w:t xml:space="preserve"> as </w:t>
      </w:r>
      <w:r w:rsidR="00DD5D95">
        <w:rPr>
          <w:rFonts w:ascii="Franklin Gothic Book" w:hAnsi="Franklin Gothic Book"/>
          <w:sz w:val="20"/>
          <w:szCs w:val="20"/>
        </w:rPr>
        <w:t xml:space="preserve">a </w:t>
      </w:r>
      <w:r w:rsidR="00227ACE" w:rsidRPr="00DD5D95">
        <w:rPr>
          <w:rFonts w:ascii="Franklin Gothic Book" w:hAnsi="Franklin Gothic Book"/>
          <w:sz w:val="20"/>
          <w:szCs w:val="20"/>
        </w:rPr>
        <w:t xml:space="preserve">system engineer with </w:t>
      </w:r>
      <w:r w:rsidR="00AD1F22">
        <w:rPr>
          <w:rFonts w:ascii="Franklin Gothic Book" w:hAnsi="Franklin Gothic Book"/>
          <w:b/>
          <w:sz w:val="20"/>
          <w:szCs w:val="20"/>
        </w:rPr>
        <w:t>Accenture</w:t>
      </w:r>
      <w:r w:rsidR="00AD1F22" w:rsidRPr="00DD5D95">
        <w:rPr>
          <w:rFonts w:ascii="Franklin Gothic Book" w:hAnsi="Franklin Gothic Book"/>
          <w:sz w:val="20"/>
          <w:szCs w:val="20"/>
        </w:rPr>
        <w:t>,</w:t>
      </w:r>
      <w:r w:rsidR="00AD1F22">
        <w:rPr>
          <w:rFonts w:ascii="Franklin Gothic Book" w:hAnsi="Franklin Gothic Book"/>
          <w:sz w:val="20"/>
          <w:szCs w:val="20"/>
        </w:rPr>
        <w:t xml:space="preserve"> from</w:t>
      </w:r>
      <w:r>
        <w:rPr>
          <w:rFonts w:ascii="Franklin Gothic Book" w:hAnsi="Franklin Gothic Book"/>
          <w:sz w:val="20"/>
          <w:szCs w:val="20"/>
        </w:rPr>
        <w:t xml:space="preserve"> </w:t>
      </w:r>
      <w:r w:rsidR="00AD1F22">
        <w:rPr>
          <w:rFonts w:ascii="Franklin Gothic Book" w:hAnsi="Franklin Gothic Book"/>
          <w:sz w:val="20"/>
          <w:szCs w:val="20"/>
        </w:rPr>
        <w:t>April</w:t>
      </w:r>
      <w:r>
        <w:rPr>
          <w:rFonts w:ascii="Franklin Gothic Book" w:hAnsi="Franklin Gothic Book"/>
          <w:sz w:val="20"/>
          <w:szCs w:val="20"/>
        </w:rPr>
        <w:t xml:space="preserve"> 2011 to till date</w:t>
      </w:r>
      <w:r w:rsidR="00227ACE" w:rsidRPr="00DD5D95">
        <w:rPr>
          <w:rFonts w:ascii="Franklin Gothic Book" w:hAnsi="Franklin Gothic Book"/>
          <w:sz w:val="20"/>
          <w:szCs w:val="20"/>
        </w:rPr>
        <w:t>.</w:t>
      </w:r>
    </w:p>
    <w:p w:rsidR="00C85264" w:rsidRPr="00DD5D95" w:rsidRDefault="001F0FBC" w:rsidP="00900189">
      <w:pPr>
        <w:pStyle w:val="Tit"/>
        <w:shd w:val="clear" w:color="auto" w:fill="E5E5E5"/>
        <w:spacing w:line="276" w:lineRule="auto"/>
        <w:ind w:left="0" w:right="-155" w:firstLine="0"/>
        <w:jc w:val="both"/>
        <w:rPr>
          <w:rFonts w:ascii="Franklin Gothic Book" w:hAnsi="Franklin Gothic Book" w:cs="Lucida Sans Unicode"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>Technical skills</w:t>
      </w:r>
      <w:r w:rsidR="00C85264" w:rsidRPr="00DD5D95">
        <w:rPr>
          <w:rFonts w:ascii="Franklin Gothic Book" w:hAnsi="Franklin Gothic Book"/>
          <w:sz w:val="20"/>
          <w:szCs w:val="20"/>
        </w:rPr>
        <w:t>:</w:t>
      </w:r>
    </w:p>
    <w:p w:rsidR="00AB0BDE" w:rsidRPr="00DD5D95" w:rsidRDefault="000C592D" w:rsidP="00900189">
      <w:pPr>
        <w:tabs>
          <w:tab w:val="left" w:pos="0"/>
        </w:tabs>
        <w:spacing w:line="276" w:lineRule="auto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 w:cs="Lucida Sans Unicode"/>
          <w:b/>
          <w:sz w:val="20"/>
          <w:szCs w:val="20"/>
        </w:rPr>
        <w:tab/>
      </w:r>
      <w:r w:rsidR="00AB0BDE" w:rsidRPr="00DD5D95">
        <w:rPr>
          <w:rFonts w:ascii="Franklin Gothic Book" w:hAnsi="Franklin Gothic Book"/>
          <w:b/>
          <w:sz w:val="20"/>
          <w:szCs w:val="20"/>
        </w:rPr>
        <w:t xml:space="preserve">Linux Server: </w:t>
      </w:r>
    </w:p>
    <w:p w:rsidR="00AB0BDE" w:rsidRPr="00DD5D95" w:rsidRDefault="00AB0BDE" w:rsidP="00900189">
      <w:pPr>
        <w:pStyle w:val="ListParagraph"/>
        <w:numPr>
          <w:ilvl w:val="0"/>
          <w:numId w:val="11"/>
        </w:numPr>
        <w:tabs>
          <w:tab w:val="left" w:pos="0"/>
        </w:tabs>
        <w:spacing w:line="276" w:lineRule="auto"/>
        <w:rPr>
          <w:rFonts w:ascii="Franklin Gothic Book" w:hAnsi="Franklin Gothic Book" w:cs="Lucida Sans Unicode"/>
          <w:b/>
          <w:sz w:val="20"/>
          <w:szCs w:val="20"/>
        </w:rPr>
      </w:pPr>
      <w:r w:rsidRPr="00DD5D95">
        <w:rPr>
          <w:rFonts w:ascii="Franklin Gothic Book" w:hAnsi="Franklin Gothic Book"/>
          <w:b/>
          <w:sz w:val="20"/>
          <w:szCs w:val="20"/>
        </w:rPr>
        <w:t>DNS,</w:t>
      </w:r>
      <w:r w:rsidR="00904255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r w:rsidRPr="00DD5D95">
        <w:rPr>
          <w:rFonts w:ascii="Franklin Gothic Book" w:hAnsi="Franklin Gothic Book"/>
          <w:b/>
          <w:sz w:val="20"/>
          <w:szCs w:val="20"/>
        </w:rPr>
        <w:t>DHCP,</w:t>
      </w:r>
      <w:r w:rsidR="00904255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r w:rsidRPr="00DD5D95">
        <w:rPr>
          <w:rFonts w:ascii="Franklin Gothic Book" w:hAnsi="Franklin Gothic Book"/>
          <w:b/>
          <w:sz w:val="20"/>
          <w:szCs w:val="20"/>
        </w:rPr>
        <w:t>SQUID,</w:t>
      </w:r>
      <w:r w:rsidR="00904255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r w:rsidRPr="00DD5D95">
        <w:rPr>
          <w:rFonts w:ascii="Franklin Gothic Book" w:hAnsi="Franklin Gothic Book"/>
          <w:b/>
          <w:sz w:val="20"/>
          <w:szCs w:val="20"/>
        </w:rPr>
        <w:t xml:space="preserve">SAMBA Configuration </w:t>
      </w:r>
      <w:proofErr w:type="spellStart"/>
      <w:r w:rsidRPr="00DD5D95">
        <w:rPr>
          <w:rFonts w:ascii="Franklin Gothic Book" w:hAnsi="Franklin Gothic Book"/>
          <w:b/>
          <w:sz w:val="20"/>
          <w:szCs w:val="20"/>
        </w:rPr>
        <w:t>Iptables</w:t>
      </w:r>
      <w:proofErr w:type="spellEnd"/>
      <w:r w:rsidRPr="00DD5D95">
        <w:rPr>
          <w:rFonts w:ascii="Franklin Gothic Book" w:hAnsi="Franklin Gothic Book"/>
          <w:b/>
          <w:sz w:val="20"/>
          <w:szCs w:val="20"/>
        </w:rPr>
        <w:t>,</w:t>
      </w:r>
      <w:r w:rsidR="00904255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proofErr w:type="spellStart"/>
      <w:r w:rsidRPr="00DD5D95">
        <w:rPr>
          <w:rFonts w:ascii="Franklin Gothic Book" w:hAnsi="Franklin Gothic Book"/>
          <w:b/>
          <w:sz w:val="20"/>
          <w:szCs w:val="20"/>
        </w:rPr>
        <w:t>Webmin</w:t>
      </w:r>
      <w:proofErr w:type="spellEnd"/>
      <w:r w:rsidRPr="00DD5D95">
        <w:rPr>
          <w:rFonts w:ascii="Franklin Gothic Book" w:hAnsi="Franklin Gothic Book"/>
          <w:b/>
          <w:sz w:val="20"/>
          <w:szCs w:val="20"/>
        </w:rPr>
        <w:t xml:space="preserve"> Configuration</w:t>
      </w:r>
      <w:r w:rsidRPr="00DD5D95">
        <w:rPr>
          <w:rFonts w:ascii="Franklin Gothic Book" w:hAnsi="Franklin Gothic Book" w:cs="Lucida Sans Unicode"/>
          <w:b/>
          <w:sz w:val="20"/>
          <w:szCs w:val="20"/>
        </w:rPr>
        <w:t>.</w:t>
      </w:r>
    </w:p>
    <w:p w:rsidR="00AB0BDE" w:rsidRPr="00DD5D95" w:rsidRDefault="00AB0BDE" w:rsidP="00900189">
      <w:pPr>
        <w:tabs>
          <w:tab w:val="left" w:pos="0"/>
        </w:tabs>
        <w:spacing w:line="276" w:lineRule="auto"/>
        <w:ind w:left="720" w:hanging="720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b/>
          <w:sz w:val="20"/>
          <w:szCs w:val="20"/>
        </w:rPr>
        <w:tab/>
        <w:t>Windows Server:</w:t>
      </w:r>
    </w:p>
    <w:p w:rsidR="00AB0BDE" w:rsidRPr="00DD5D95" w:rsidRDefault="00AB0BDE" w:rsidP="00900189">
      <w:pPr>
        <w:pStyle w:val="ListParagraph"/>
        <w:numPr>
          <w:ilvl w:val="0"/>
          <w:numId w:val="11"/>
        </w:numPr>
        <w:tabs>
          <w:tab w:val="left" w:pos="0"/>
        </w:tabs>
        <w:spacing w:line="276" w:lineRule="auto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b/>
          <w:sz w:val="20"/>
          <w:szCs w:val="20"/>
        </w:rPr>
        <w:t>ADDS,</w:t>
      </w:r>
      <w:r w:rsidR="00904255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r w:rsidRPr="00DD5D95">
        <w:rPr>
          <w:rFonts w:ascii="Franklin Gothic Book" w:hAnsi="Franklin Gothic Book"/>
          <w:b/>
          <w:sz w:val="20"/>
          <w:szCs w:val="20"/>
        </w:rPr>
        <w:t>DNS,</w:t>
      </w:r>
      <w:r w:rsidR="00904255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r w:rsidRPr="00DD5D95">
        <w:rPr>
          <w:rFonts w:ascii="Franklin Gothic Book" w:hAnsi="Franklin Gothic Book"/>
          <w:b/>
          <w:sz w:val="20"/>
          <w:szCs w:val="20"/>
        </w:rPr>
        <w:t>DHCP,</w:t>
      </w:r>
      <w:r w:rsidR="00904255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r w:rsidRPr="00DD5D95">
        <w:rPr>
          <w:rFonts w:ascii="Franklin Gothic Book" w:hAnsi="Franklin Gothic Book"/>
          <w:b/>
          <w:sz w:val="20"/>
          <w:szCs w:val="20"/>
        </w:rPr>
        <w:t xml:space="preserve">WDS and Group Policies. </w:t>
      </w:r>
    </w:p>
    <w:p w:rsidR="00AB0BDE" w:rsidRPr="00DD5D95" w:rsidRDefault="00D96C66" w:rsidP="00900189">
      <w:pPr>
        <w:tabs>
          <w:tab w:val="left" w:pos="0"/>
        </w:tabs>
        <w:spacing w:line="276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D5D95">
        <w:rPr>
          <w:rFonts w:ascii="Franklin Gothic Book" w:hAnsi="Franklin Gothic Book" w:cs="Lucida Sans Unicode"/>
          <w:sz w:val="20"/>
          <w:szCs w:val="20"/>
        </w:rPr>
        <w:tab/>
      </w:r>
      <w:r w:rsidR="00822FA1" w:rsidRPr="00DD5D95">
        <w:rPr>
          <w:rFonts w:ascii="Franklin Gothic Book" w:hAnsi="Franklin Gothic Book"/>
          <w:b/>
          <w:sz w:val="20"/>
          <w:szCs w:val="20"/>
        </w:rPr>
        <w:t>Networking:</w:t>
      </w:r>
    </w:p>
    <w:p w:rsidR="00D96C66" w:rsidRPr="00DD5D95" w:rsidRDefault="00D96C66" w:rsidP="00900189">
      <w:pPr>
        <w:pStyle w:val="ListParagraph"/>
        <w:numPr>
          <w:ilvl w:val="0"/>
          <w:numId w:val="15"/>
        </w:numPr>
        <w:tabs>
          <w:tab w:val="left" w:pos="0"/>
        </w:tabs>
        <w:spacing w:line="276" w:lineRule="auto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b/>
          <w:sz w:val="20"/>
          <w:szCs w:val="20"/>
        </w:rPr>
        <w:t xml:space="preserve">TCP/IP </w:t>
      </w:r>
      <w:r w:rsidR="00A53F80" w:rsidRPr="00DD5D95">
        <w:rPr>
          <w:rFonts w:ascii="Franklin Gothic Book" w:hAnsi="Franklin Gothic Book"/>
          <w:b/>
          <w:sz w:val="20"/>
          <w:szCs w:val="20"/>
        </w:rPr>
        <w:t>Model, Routing</w:t>
      </w:r>
      <w:r w:rsidRPr="00DD5D95">
        <w:rPr>
          <w:rFonts w:ascii="Franklin Gothic Book" w:hAnsi="Franklin Gothic Book"/>
          <w:b/>
          <w:sz w:val="20"/>
          <w:szCs w:val="20"/>
        </w:rPr>
        <w:t xml:space="preserve"> and Routed </w:t>
      </w:r>
      <w:r w:rsidR="00A53F80" w:rsidRPr="00DD5D95">
        <w:rPr>
          <w:rFonts w:ascii="Franklin Gothic Book" w:hAnsi="Franklin Gothic Book"/>
          <w:b/>
          <w:sz w:val="20"/>
          <w:szCs w:val="20"/>
        </w:rPr>
        <w:t>Protocols</w:t>
      </w:r>
    </w:p>
    <w:p w:rsidR="000457CC" w:rsidRPr="000457CC" w:rsidRDefault="00D96C66" w:rsidP="00900189">
      <w:pPr>
        <w:pStyle w:val="ListParagraph"/>
        <w:numPr>
          <w:ilvl w:val="0"/>
          <w:numId w:val="15"/>
        </w:numPr>
        <w:tabs>
          <w:tab w:val="left" w:pos="0"/>
        </w:tabs>
        <w:spacing w:line="276" w:lineRule="auto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b/>
          <w:sz w:val="20"/>
          <w:szCs w:val="20"/>
        </w:rPr>
        <w:t>IPSEC,</w:t>
      </w:r>
      <w:r w:rsidR="00A53F80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r w:rsidRPr="00DD5D95">
        <w:rPr>
          <w:rFonts w:ascii="Franklin Gothic Book" w:hAnsi="Franklin Gothic Book"/>
          <w:b/>
          <w:sz w:val="20"/>
          <w:szCs w:val="20"/>
        </w:rPr>
        <w:t>DNSSEC,</w:t>
      </w:r>
      <w:r w:rsidR="00A53F80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r w:rsidR="00904255" w:rsidRPr="00DD5D95">
        <w:rPr>
          <w:rFonts w:ascii="Franklin Gothic Book" w:hAnsi="Franklin Gothic Book"/>
          <w:b/>
          <w:sz w:val="20"/>
          <w:szCs w:val="20"/>
        </w:rPr>
        <w:t>IPV6 Concepts</w:t>
      </w:r>
      <w:r w:rsidRPr="00DD5D95">
        <w:rPr>
          <w:rFonts w:ascii="Franklin Gothic Book" w:hAnsi="Franklin Gothic Book"/>
          <w:b/>
          <w:sz w:val="20"/>
          <w:szCs w:val="20"/>
        </w:rPr>
        <w:t>.</w:t>
      </w:r>
      <w:r w:rsidR="000C592D" w:rsidRPr="000457CC">
        <w:rPr>
          <w:rFonts w:ascii="Franklin Gothic Book" w:hAnsi="Franklin Gothic Book"/>
          <w:b/>
          <w:sz w:val="20"/>
          <w:szCs w:val="20"/>
        </w:rPr>
        <w:t xml:space="preserve">             </w:t>
      </w:r>
    </w:p>
    <w:p w:rsidR="000C592D" w:rsidRPr="00DD5D95" w:rsidRDefault="000457CC" w:rsidP="00900189">
      <w:pPr>
        <w:tabs>
          <w:tab w:val="left" w:pos="0"/>
        </w:tabs>
        <w:spacing w:line="276" w:lineRule="auto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tab/>
      </w:r>
      <w:r w:rsidR="000C592D" w:rsidRPr="00DD5D95">
        <w:rPr>
          <w:rFonts w:ascii="Franklin Gothic Book" w:hAnsi="Franklin Gothic Book"/>
          <w:b/>
          <w:sz w:val="20"/>
          <w:szCs w:val="20"/>
        </w:rPr>
        <w:t xml:space="preserve"> Virtualization:</w:t>
      </w:r>
    </w:p>
    <w:p w:rsidR="000C592D" w:rsidRPr="00DD5D95" w:rsidRDefault="000C592D" w:rsidP="00900189">
      <w:pPr>
        <w:pStyle w:val="ListParagraph"/>
        <w:numPr>
          <w:ilvl w:val="0"/>
          <w:numId w:val="11"/>
        </w:numPr>
        <w:tabs>
          <w:tab w:val="left" w:pos="0"/>
        </w:tabs>
        <w:spacing w:line="276" w:lineRule="auto"/>
        <w:rPr>
          <w:rFonts w:ascii="Franklin Gothic Book" w:hAnsi="Franklin Gothic Book"/>
          <w:b/>
          <w:sz w:val="20"/>
          <w:szCs w:val="20"/>
        </w:rPr>
      </w:pPr>
      <w:proofErr w:type="spellStart"/>
      <w:r w:rsidRPr="00DD5D95">
        <w:rPr>
          <w:rFonts w:ascii="Franklin Gothic Book" w:hAnsi="Franklin Gothic Book"/>
          <w:b/>
          <w:sz w:val="20"/>
          <w:szCs w:val="20"/>
        </w:rPr>
        <w:t>Esxi</w:t>
      </w:r>
      <w:proofErr w:type="spellEnd"/>
      <w:r w:rsidRPr="00DD5D95">
        <w:rPr>
          <w:rFonts w:ascii="Franklin Gothic Book" w:hAnsi="Franklin Gothic Book"/>
          <w:b/>
          <w:sz w:val="20"/>
          <w:szCs w:val="20"/>
        </w:rPr>
        <w:t xml:space="preserve"> 5.x, VMware </w:t>
      </w:r>
      <w:r w:rsidR="00822FA1" w:rsidRPr="00DD5D95">
        <w:rPr>
          <w:rFonts w:ascii="Franklin Gothic Book" w:hAnsi="Franklin Gothic Book"/>
          <w:b/>
          <w:sz w:val="20"/>
          <w:szCs w:val="20"/>
        </w:rPr>
        <w:t>Sphere</w:t>
      </w:r>
      <w:r w:rsidRPr="00DD5D95">
        <w:rPr>
          <w:rFonts w:ascii="Franklin Gothic Book" w:hAnsi="Franklin Gothic Book"/>
          <w:b/>
          <w:sz w:val="20"/>
          <w:szCs w:val="20"/>
        </w:rPr>
        <w:t xml:space="preserve"> , VMware Workstation installation and configuration</w:t>
      </w:r>
    </w:p>
    <w:p w:rsidR="000C592D" w:rsidRPr="00DD5D95" w:rsidRDefault="000C592D" w:rsidP="00900189">
      <w:pPr>
        <w:pStyle w:val="ListParagraph"/>
        <w:numPr>
          <w:ilvl w:val="0"/>
          <w:numId w:val="11"/>
        </w:numPr>
        <w:tabs>
          <w:tab w:val="left" w:pos="0"/>
        </w:tabs>
        <w:spacing w:line="276" w:lineRule="auto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b/>
          <w:sz w:val="20"/>
          <w:szCs w:val="20"/>
        </w:rPr>
        <w:t xml:space="preserve">Network configuration, cloning and migration.    </w:t>
      </w:r>
    </w:p>
    <w:p w:rsidR="0070200A" w:rsidRPr="00DD5D95" w:rsidRDefault="00011767" w:rsidP="00900189">
      <w:pPr>
        <w:tabs>
          <w:tab w:val="left" w:pos="0"/>
        </w:tabs>
        <w:spacing w:line="276" w:lineRule="auto"/>
        <w:ind w:left="720" w:hanging="720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b/>
          <w:sz w:val="20"/>
          <w:szCs w:val="20"/>
        </w:rPr>
        <w:tab/>
      </w:r>
      <w:proofErr w:type="gramStart"/>
      <w:r w:rsidR="00313B64" w:rsidRPr="00DD5D95">
        <w:rPr>
          <w:rFonts w:ascii="Franklin Gothic Book" w:hAnsi="Franklin Gothic Book"/>
          <w:b/>
          <w:sz w:val="20"/>
          <w:szCs w:val="20"/>
        </w:rPr>
        <w:t>IT</w:t>
      </w:r>
      <w:proofErr w:type="gramEnd"/>
      <w:r w:rsidR="00A53F80" w:rsidRPr="00DD5D95">
        <w:rPr>
          <w:rFonts w:ascii="Franklin Gothic Book" w:hAnsi="Franklin Gothic Book"/>
          <w:b/>
          <w:sz w:val="20"/>
          <w:szCs w:val="20"/>
        </w:rPr>
        <w:t xml:space="preserve"> Products:</w:t>
      </w:r>
    </w:p>
    <w:p w:rsidR="00E36948" w:rsidRPr="00DD5D95" w:rsidRDefault="00A53F80" w:rsidP="00900189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b/>
          <w:sz w:val="20"/>
          <w:szCs w:val="20"/>
        </w:rPr>
        <w:t>Windows 2003,</w:t>
      </w:r>
      <w:r w:rsidR="00164E4B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r w:rsidRPr="00DD5D95">
        <w:rPr>
          <w:rFonts w:ascii="Franklin Gothic Book" w:hAnsi="Franklin Gothic Book"/>
          <w:b/>
          <w:sz w:val="20"/>
          <w:szCs w:val="20"/>
        </w:rPr>
        <w:t xml:space="preserve">2008 </w:t>
      </w:r>
      <w:r w:rsidR="00164E4B" w:rsidRPr="00DD5D95">
        <w:rPr>
          <w:rFonts w:ascii="Franklin Gothic Book" w:hAnsi="Franklin Gothic Book"/>
          <w:b/>
          <w:sz w:val="20"/>
          <w:szCs w:val="20"/>
        </w:rPr>
        <w:t>server,</w:t>
      </w:r>
      <w:r w:rsidR="00051D23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r w:rsidR="00650F38" w:rsidRPr="00DD5D95">
        <w:rPr>
          <w:rFonts w:ascii="Franklin Gothic Book" w:hAnsi="Franklin Gothic Book"/>
          <w:b/>
          <w:sz w:val="20"/>
          <w:szCs w:val="20"/>
        </w:rPr>
        <w:t>Centos,</w:t>
      </w:r>
      <w:r w:rsidR="00164E4B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proofErr w:type="spellStart"/>
      <w:proofErr w:type="gramStart"/>
      <w:r w:rsidR="007E17F3">
        <w:rPr>
          <w:rFonts w:ascii="Franklin Gothic Book" w:hAnsi="Franklin Gothic Book"/>
          <w:b/>
          <w:sz w:val="20"/>
          <w:szCs w:val="20"/>
        </w:rPr>
        <w:t>fedaro</w:t>
      </w:r>
      <w:proofErr w:type="spellEnd"/>
      <w:r w:rsidR="00051D23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r w:rsidRPr="00DD5D95">
        <w:rPr>
          <w:rFonts w:ascii="Franklin Gothic Book" w:hAnsi="Franklin Gothic Book"/>
          <w:b/>
          <w:sz w:val="20"/>
          <w:szCs w:val="20"/>
        </w:rPr>
        <w:t>,</w:t>
      </w:r>
      <w:proofErr w:type="gramEnd"/>
      <w:r w:rsidR="00164E4B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r w:rsidR="00051D23" w:rsidRPr="00DD5D95">
        <w:rPr>
          <w:rFonts w:ascii="Franklin Gothic Book" w:hAnsi="Franklin Gothic Book"/>
          <w:b/>
          <w:sz w:val="20"/>
          <w:szCs w:val="20"/>
        </w:rPr>
        <w:t xml:space="preserve">REDHAT, </w:t>
      </w:r>
      <w:r w:rsidR="00164E4B" w:rsidRPr="00DD5D95">
        <w:rPr>
          <w:rFonts w:ascii="Franklin Gothic Book" w:hAnsi="Franklin Gothic Book"/>
          <w:b/>
          <w:sz w:val="20"/>
          <w:szCs w:val="20"/>
        </w:rPr>
        <w:t xml:space="preserve">Putty, </w:t>
      </w:r>
      <w:proofErr w:type="spellStart"/>
      <w:r w:rsidR="00164E4B" w:rsidRPr="00DD5D95">
        <w:rPr>
          <w:rFonts w:ascii="Franklin Gothic Book" w:hAnsi="Franklin Gothic Book"/>
          <w:b/>
          <w:sz w:val="20"/>
          <w:szCs w:val="20"/>
        </w:rPr>
        <w:t>Nmap</w:t>
      </w:r>
      <w:proofErr w:type="spellEnd"/>
      <w:r w:rsidR="00051D23" w:rsidRPr="00DD5D95">
        <w:rPr>
          <w:rFonts w:ascii="Franklin Gothic Book" w:hAnsi="Franklin Gothic Book"/>
          <w:b/>
          <w:sz w:val="20"/>
          <w:szCs w:val="20"/>
        </w:rPr>
        <w:t>.</w:t>
      </w:r>
    </w:p>
    <w:p w:rsidR="00803A39" w:rsidRPr="00DD5D95" w:rsidRDefault="00E36948" w:rsidP="00900189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rPr>
          <w:rFonts w:ascii="Franklin Gothic Book" w:hAnsi="Franklin Gothic Book"/>
          <w:b/>
          <w:sz w:val="20"/>
          <w:szCs w:val="20"/>
        </w:rPr>
      </w:pPr>
      <w:r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proofErr w:type="spellStart"/>
      <w:r w:rsidRPr="00DD5D95">
        <w:rPr>
          <w:rFonts w:ascii="Franklin Gothic Book" w:hAnsi="Franklin Gothic Book"/>
          <w:b/>
          <w:sz w:val="20"/>
          <w:szCs w:val="20"/>
        </w:rPr>
        <w:t>Wireshark</w:t>
      </w:r>
      <w:proofErr w:type="spellEnd"/>
      <w:r w:rsidRPr="00DD5D95">
        <w:rPr>
          <w:rFonts w:ascii="Franklin Gothic Book" w:hAnsi="Franklin Gothic Book"/>
          <w:b/>
          <w:sz w:val="20"/>
          <w:szCs w:val="20"/>
        </w:rPr>
        <w:t>,</w:t>
      </w:r>
      <w:r w:rsidR="00164E4B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r w:rsidR="00904255" w:rsidRPr="00DD5D95">
        <w:rPr>
          <w:rFonts w:ascii="Franklin Gothic Book" w:hAnsi="Franklin Gothic Book"/>
          <w:b/>
          <w:sz w:val="20"/>
          <w:szCs w:val="20"/>
        </w:rPr>
        <w:t>VMware</w:t>
      </w:r>
      <w:r w:rsidR="00164E4B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proofErr w:type="spellStart"/>
      <w:r w:rsidR="00164E4B" w:rsidRPr="00DD5D95">
        <w:rPr>
          <w:rFonts w:ascii="Franklin Gothic Book" w:hAnsi="Franklin Gothic Book"/>
          <w:b/>
          <w:sz w:val="20"/>
          <w:szCs w:val="20"/>
        </w:rPr>
        <w:t>Esxi</w:t>
      </w:r>
      <w:proofErr w:type="spellEnd"/>
      <w:r w:rsidR="00164E4B" w:rsidRPr="00DD5D95">
        <w:rPr>
          <w:rFonts w:ascii="Franklin Gothic Book" w:hAnsi="Franklin Gothic Book"/>
          <w:b/>
          <w:sz w:val="20"/>
          <w:szCs w:val="20"/>
        </w:rPr>
        <w:t xml:space="preserve"> 5.x</w:t>
      </w:r>
      <w:proofErr w:type="gramStart"/>
      <w:r w:rsidR="000C592D" w:rsidRPr="00DD5D95">
        <w:rPr>
          <w:rFonts w:ascii="Franklin Gothic Book" w:hAnsi="Franklin Gothic Book"/>
          <w:b/>
          <w:sz w:val="20"/>
          <w:szCs w:val="20"/>
        </w:rPr>
        <w:t>,VMware</w:t>
      </w:r>
      <w:proofErr w:type="gramEnd"/>
      <w:r w:rsidR="00822FA1">
        <w:rPr>
          <w:rFonts w:ascii="Franklin Gothic Book" w:hAnsi="Franklin Gothic Book"/>
          <w:b/>
          <w:sz w:val="20"/>
          <w:szCs w:val="20"/>
        </w:rPr>
        <w:t xml:space="preserve"> </w:t>
      </w:r>
      <w:r w:rsidR="00904255" w:rsidRPr="00DD5D95">
        <w:rPr>
          <w:rFonts w:ascii="Franklin Gothic Book" w:hAnsi="Franklin Gothic Book"/>
          <w:b/>
          <w:sz w:val="20"/>
          <w:szCs w:val="20"/>
        </w:rPr>
        <w:t xml:space="preserve"> </w:t>
      </w:r>
      <w:proofErr w:type="spellStart"/>
      <w:r w:rsidR="00822FA1">
        <w:rPr>
          <w:rFonts w:ascii="Franklin Gothic Book" w:hAnsi="Franklin Gothic Book"/>
          <w:b/>
          <w:sz w:val="20"/>
          <w:szCs w:val="20"/>
        </w:rPr>
        <w:t>vS</w:t>
      </w:r>
      <w:r w:rsidR="00904255" w:rsidRPr="00DD5D95">
        <w:rPr>
          <w:rFonts w:ascii="Franklin Gothic Book" w:hAnsi="Franklin Gothic Book"/>
          <w:b/>
          <w:sz w:val="20"/>
          <w:szCs w:val="20"/>
        </w:rPr>
        <w:t>phere</w:t>
      </w:r>
      <w:proofErr w:type="spellEnd"/>
      <w:r w:rsidR="00164E4B" w:rsidRPr="00DD5D95">
        <w:rPr>
          <w:rFonts w:ascii="Franklin Gothic Book" w:hAnsi="Franklin Gothic Book"/>
          <w:b/>
          <w:sz w:val="20"/>
          <w:szCs w:val="20"/>
        </w:rPr>
        <w:t xml:space="preserve">, </w:t>
      </w:r>
      <w:r w:rsidR="00904255" w:rsidRPr="00DD5D95">
        <w:rPr>
          <w:rFonts w:ascii="Franklin Gothic Book" w:hAnsi="Franklin Gothic Book"/>
          <w:b/>
          <w:sz w:val="20"/>
          <w:szCs w:val="20"/>
        </w:rPr>
        <w:t>VMware</w:t>
      </w:r>
      <w:r w:rsidR="00164E4B" w:rsidRPr="00DD5D95">
        <w:rPr>
          <w:rFonts w:ascii="Franklin Gothic Book" w:hAnsi="Franklin Gothic Book"/>
          <w:b/>
          <w:sz w:val="20"/>
          <w:szCs w:val="20"/>
        </w:rPr>
        <w:t xml:space="preserve"> Work station.</w:t>
      </w:r>
    </w:p>
    <w:p w:rsidR="0061083D" w:rsidRDefault="0061083D" w:rsidP="00900189">
      <w:pPr>
        <w:tabs>
          <w:tab w:val="left" w:pos="0"/>
        </w:tabs>
        <w:spacing w:line="276" w:lineRule="auto"/>
        <w:rPr>
          <w:rFonts w:ascii="Franklin Gothic Book" w:hAnsi="Franklin Gothic Book"/>
          <w:sz w:val="20"/>
          <w:szCs w:val="20"/>
        </w:rPr>
      </w:pPr>
    </w:p>
    <w:p w:rsidR="00427361" w:rsidRDefault="00427361" w:rsidP="00900189">
      <w:pPr>
        <w:tabs>
          <w:tab w:val="left" w:pos="0"/>
        </w:tabs>
        <w:spacing w:line="276" w:lineRule="auto"/>
        <w:rPr>
          <w:rFonts w:ascii="Franklin Gothic Book" w:hAnsi="Franklin Gothic Book"/>
          <w:sz w:val="20"/>
          <w:szCs w:val="20"/>
        </w:rPr>
      </w:pPr>
    </w:p>
    <w:p w:rsidR="00427361" w:rsidRPr="00134AE7" w:rsidRDefault="00427361" w:rsidP="00900189">
      <w:pPr>
        <w:tabs>
          <w:tab w:val="left" w:pos="0"/>
        </w:tabs>
        <w:spacing w:line="276" w:lineRule="auto"/>
        <w:rPr>
          <w:rFonts w:ascii="Franklin Gothic Book" w:hAnsi="Franklin Gothic Book"/>
          <w:sz w:val="20"/>
          <w:szCs w:val="20"/>
        </w:rPr>
      </w:pPr>
    </w:p>
    <w:p w:rsidR="001E40C0" w:rsidRPr="001E40C0" w:rsidRDefault="001F0FBC" w:rsidP="00900189">
      <w:pPr>
        <w:pStyle w:val="Tit"/>
        <w:shd w:val="clear" w:color="auto" w:fill="E5E5E5"/>
        <w:spacing w:line="276" w:lineRule="auto"/>
        <w:ind w:left="0" w:right="-155" w:firstLine="0"/>
        <w:jc w:val="both"/>
        <w:rPr>
          <w:rFonts w:ascii="Franklin Gothic Book" w:hAnsi="Franklin Gothic Book" w:cs="Arial"/>
          <w:sz w:val="20"/>
          <w:szCs w:val="20"/>
        </w:rPr>
      </w:pPr>
      <w:r w:rsidRPr="00DD5D95">
        <w:rPr>
          <w:rFonts w:ascii="Franklin Gothic Book" w:hAnsi="Franklin Gothic Book"/>
          <w:bCs w:val="0"/>
          <w:sz w:val="20"/>
          <w:szCs w:val="20"/>
        </w:rPr>
        <w:lastRenderedPageBreak/>
        <w:t xml:space="preserve">Professional </w:t>
      </w:r>
      <w:r w:rsidRPr="00DD5D95">
        <w:rPr>
          <w:rFonts w:ascii="Franklin Gothic Book" w:hAnsi="Franklin Gothic Book"/>
          <w:sz w:val="20"/>
          <w:szCs w:val="20"/>
        </w:rPr>
        <w:t>Qualification:</w:t>
      </w:r>
      <w:r w:rsidRPr="00DD5D95">
        <w:rPr>
          <w:rFonts w:ascii="Franklin Gothic Book" w:hAnsi="Franklin Gothic Book" w:cs="Arial"/>
          <w:b w:val="0"/>
          <w:bCs w:val="0"/>
          <w:sz w:val="20"/>
          <w:szCs w:val="20"/>
        </w:rPr>
        <w:t xml:space="preserve">  </w:t>
      </w:r>
    </w:p>
    <w:p w:rsidR="001E40C0" w:rsidRPr="001E40C0" w:rsidRDefault="00393FDB" w:rsidP="00900189">
      <w:pPr>
        <w:widowControl/>
        <w:numPr>
          <w:ilvl w:val="0"/>
          <w:numId w:val="5"/>
        </w:numPr>
        <w:tabs>
          <w:tab w:val="clear" w:pos="0"/>
          <w:tab w:val="left" w:pos="720"/>
          <w:tab w:val="num" w:pos="4860"/>
        </w:tabs>
        <w:autoSpaceDE/>
        <w:spacing w:line="276" w:lineRule="auto"/>
        <w:ind w:left="1800"/>
        <w:rPr>
          <w:rFonts w:ascii="Franklin Gothic Medium" w:hAnsi="Franklin Gothic Medium" w:cs="Arial"/>
          <w:sz w:val="21"/>
          <w:szCs w:val="21"/>
        </w:rPr>
      </w:pPr>
      <w:r w:rsidRPr="00C867E5">
        <w:rPr>
          <w:rFonts w:ascii="Franklin Gothic Medium" w:hAnsi="Franklin Gothic Medium" w:cs="Arial"/>
          <w:b/>
          <w:sz w:val="21"/>
          <w:szCs w:val="21"/>
        </w:rPr>
        <w:t>MCA</w:t>
      </w:r>
      <w:r w:rsidRPr="00C867E5">
        <w:rPr>
          <w:rFonts w:ascii="Franklin Gothic Medium" w:hAnsi="Franklin Gothic Medium" w:cs="Arial"/>
          <w:sz w:val="21"/>
          <w:szCs w:val="21"/>
        </w:rPr>
        <w:t xml:space="preserve"> from SV University by </w:t>
      </w:r>
      <w:r>
        <w:rPr>
          <w:rFonts w:ascii="Franklin Gothic Medium" w:hAnsi="Franklin Gothic Medium" w:cs="Arial"/>
          <w:sz w:val="21"/>
          <w:szCs w:val="21"/>
        </w:rPr>
        <w:t>MARCH</w:t>
      </w:r>
      <w:r w:rsidRPr="00C867E5">
        <w:rPr>
          <w:rFonts w:ascii="Franklin Gothic Medium" w:hAnsi="Franklin Gothic Medium" w:cs="Arial"/>
          <w:sz w:val="21"/>
          <w:szCs w:val="21"/>
        </w:rPr>
        <w:t>-2011</w:t>
      </w:r>
      <w:r>
        <w:rPr>
          <w:rFonts w:ascii="Franklin Gothic Medium" w:hAnsi="Franklin Gothic Medium" w:cs="Arial"/>
          <w:sz w:val="21"/>
          <w:szCs w:val="21"/>
        </w:rPr>
        <w:t xml:space="preserve"> with 78.97</w:t>
      </w:r>
      <w:r w:rsidRPr="00C867E5">
        <w:rPr>
          <w:rFonts w:ascii="Franklin Gothic Medium" w:hAnsi="Franklin Gothic Medium" w:cs="Arial"/>
          <w:sz w:val="21"/>
          <w:szCs w:val="21"/>
        </w:rPr>
        <w:t xml:space="preserve">%. </w:t>
      </w:r>
    </w:p>
    <w:p w:rsidR="000457CC" w:rsidRPr="00427361" w:rsidRDefault="00393FDB" w:rsidP="00900189">
      <w:pPr>
        <w:widowControl/>
        <w:numPr>
          <w:ilvl w:val="0"/>
          <w:numId w:val="5"/>
        </w:numPr>
        <w:tabs>
          <w:tab w:val="clear" w:pos="0"/>
          <w:tab w:val="left" w:pos="720"/>
          <w:tab w:val="num" w:pos="4860"/>
        </w:tabs>
        <w:autoSpaceDE/>
        <w:spacing w:line="276" w:lineRule="auto"/>
        <w:ind w:left="1800"/>
        <w:rPr>
          <w:rFonts w:ascii="Franklin Gothic Medium" w:hAnsi="Franklin Gothic Medium" w:cs="Arial"/>
          <w:sz w:val="21"/>
          <w:szCs w:val="21"/>
        </w:rPr>
      </w:pPr>
      <w:proofErr w:type="spellStart"/>
      <w:r>
        <w:rPr>
          <w:rFonts w:ascii="Franklin Gothic Medium" w:hAnsi="Franklin Gothic Medium" w:cs="Arial"/>
          <w:b/>
          <w:sz w:val="21"/>
          <w:szCs w:val="21"/>
        </w:rPr>
        <w:t>B.</w:t>
      </w:r>
      <w:r w:rsidRPr="00C867E5">
        <w:rPr>
          <w:rFonts w:ascii="Franklin Gothic Medium" w:hAnsi="Franklin Gothic Medium" w:cs="Arial"/>
          <w:b/>
          <w:sz w:val="21"/>
          <w:szCs w:val="21"/>
        </w:rPr>
        <w:t>Sc</w:t>
      </w:r>
      <w:proofErr w:type="spellEnd"/>
      <w:r w:rsidRPr="00C867E5">
        <w:rPr>
          <w:rFonts w:ascii="Franklin Gothic Medium" w:hAnsi="Franklin Gothic Medium" w:cs="Arial"/>
          <w:b/>
          <w:sz w:val="21"/>
          <w:szCs w:val="21"/>
        </w:rPr>
        <w:t xml:space="preserve"> </w:t>
      </w:r>
      <w:r w:rsidRPr="00C867E5">
        <w:rPr>
          <w:rFonts w:ascii="Franklin Gothic Medium" w:hAnsi="Franklin Gothic Medium" w:cs="Arial"/>
          <w:sz w:val="21"/>
          <w:szCs w:val="21"/>
        </w:rPr>
        <w:t>from SV University by March</w:t>
      </w:r>
      <w:r>
        <w:rPr>
          <w:rFonts w:ascii="Franklin Gothic Medium" w:hAnsi="Franklin Gothic Medium" w:cs="Arial"/>
          <w:sz w:val="21"/>
          <w:szCs w:val="21"/>
        </w:rPr>
        <w:t>-2008 with 70.33</w:t>
      </w:r>
      <w:r w:rsidRPr="00C867E5">
        <w:rPr>
          <w:rFonts w:ascii="Franklin Gothic Medium" w:hAnsi="Franklin Gothic Medium" w:cs="Arial"/>
          <w:sz w:val="21"/>
          <w:szCs w:val="21"/>
        </w:rPr>
        <w:t>%</w:t>
      </w:r>
    </w:p>
    <w:p w:rsidR="00DC66A2" w:rsidRPr="001E40C0" w:rsidRDefault="00DC66A2" w:rsidP="00900189">
      <w:pPr>
        <w:pStyle w:val="Tit"/>
        <w:shd w:val="clear" w:color="auto" w:fill="E5E5E5"/>
        <w:spacing w:line="276" w:lineRule="auto"/>
        <w:ind w:right="-155"/>
        <w:jc w:val="bot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/>
          <w:bCs w:val="0"/>
          <w:sz w:val="20"/>
          <w:szCs w:val="20"/>
        </w:rPr>
        <w:t>Certifications</w:t>
      </w:r>
      <w:r w:rsidRPr="00DD5D95">
        <w:rPr>
          <w:rFonts w:ascii="Franklin Gothic Book" w:hAnsi="Franklin Gothic Book"/>
          <w:sz w:val="20"/>
          <w:szCs w:val="20"/>
        </w:rPr>
        <w:t>:</w:t>
      </w:r>
      <w:r w:rsidRPr="00DD5D95">
        <w:rPr>
          <w:rFonts w:ascii="Franklin Gothic Book" w:hAnsi="Franklin Gothic Book" w:cs="Arial"/>
          <w:b w:val="0"/>
          <w:bCs w:val="0"/>
          <w:sz w:val="20"/>
          <w:szCs w:val="20"/>
        </w:rPr>
        <w:t xml:space="preserve">  </w:t>
      </w:r>
    </w:p>
    <w:p w:rsidR="00DC66A2" w:rsidRPr="001E40C0" w:rsidRDefault="00DC66A2" w:rsidP="00900189">
      <w:pPr>
        <w:widowControl/>
        <w:numPr>
          <w:ilvl w:val="0"/>
          <w:numId w:val="5"/>
        </w:numPr>
        <w:tabs>
          <w:tab w:val="clear" w:pos="0"/>
          <w:tab w:val="left" w:pos="720"/>
          <w:tab w:val="num" w:pos="4860"/>
        </w:tabs>
        <w:autoSpaceDE/>
        <w:spacing w:line="276" w:lineRule="auto"/>
        <w:ind w:left="1800"/>
        <w:rPr>
          <w:rFonts w:ascii="Franklin Gothic Medium" w:hAnsi="Franklin Gothic Medium" w:cs="Arial"/>
          <w:sz w:val="21"/>
          <w:szCs w:val="21"/>
        </w:rPr>
      </w:pPr>
      <w:r>
        <w:rPr>
          <w:rFonts w:ascii="Franklin Gothic Medium" w:hAnsi="Franklin Gothic Medium" w:cs="Arial"/>
          <w:sz w:val="21"/>
          <w:szCs w:val="21"/>
        </w:rPr>
        <w:t xml:space="preserve">Certified in </w:t>
      </w:r>
      <w:r>
        <w:rPr>
          <w:rFonts w:ascii="Franklin Gothic Medium" w:hAnsi="Franklin Gothic Medium" w:cs="Arial"/>
          <w:b/>
          <w:sz w:val="21"/>
          <w:szCs w:val="21"/>
        </w:rPr>
        <w:t xml:space="preserve">IT Infrastructure </w:t>
      </w:r>
      <w:r w:rsidRPr="00DC66A2">
        <w:rPr>
          <w:rFonts w:ascii="Franklin Gothic Medium" w:hAnsi="Franklin Gothic Medium" w:cs="Arial"/>
          <w:b/>
          <w:sz w:val="21"/>
          <w:szCs w:val="21"/>
        </w:rPr>
        <w:t>and</w:t>
      </w:r>
      <w:r>
        <w:rPr>
          <w:rFonts w:ascii="Franklin Gothic Medium" w:hAnsi="Franklin Gothic Medium" w:cs="Arial"/>
          <w:b/>
          <w:sz w:val="21"/>
          <w:szCs w:val="21"/>
        </w:rPr>
        <w:t xml:space="preserve"> system security </w:t>
      </w:r>
      <w:r>
        <w:rPr>
          <w:rFonts w:ascii="Franklin Gothic Medium" w:hAnsi="Franklin Gothic Medium" w:cs="Arial"/>
          <w:sz w:val="21"/>
          <w:szCs w:val="21"/>
        </w:rPr>
        <w:t xml:space="preserve">from </w:t>
      </w:r>
      <w:r>
        <w:rPr>
          <w:rFonts w:ascii="Franklin Gothic Medium" w:hAnsi="Franklin Gothic Medium" w:cs="Arial"/>
          <w:b/>
          <w:sz w:val="21"/>
          <w:szCs w:val="21"/>
        </w:rPr>
        <w:t>CDAC (Cen</w:t>
      </w:r>
      <w:r w:rsidR="004C77DC">
        <w:rPr>
          <w:rFonts w:ascii="Franklin Gothic Medium" w:hAnsi="Franklin Gothic Medium" w:cs="Arial"/>
          <w:b/>
          <w:sz w:val="21"/>
          <w:szCs w:val="21"/>
        </w:rPr>
        <w:t>ter for Development of</w:t>
      </w:r>
      <w:r>
        <w:rPr>
          <w:rFonts w:ascii="Franklin Gothic Medium" w:hAnsi="Franklin Gothic Medium" w:cs="Arial"/>
          <w:b/>
          <w:sz w:val="21"/>
          <w:szCs w:val="21"/>
        </w:rPr>
        <w:t xml:space="preserve"> </w:t>
      </w:r>
      <w:proofErr w:type="gramStart"/>
      <w:r>
        <w:rPr>
          <w:rFonts w:ascii="Franklin Gothic Medium" w:hAnsi="Franklin Gothic Medium" w:cs="Arial"/>
          <w:b/>
          <w:sz w:val="21"/>
          <w:szCs w:val="21"/>
        </w:rPr>
        <w:t>Advanced</w:t>
      </w:r>
      <w:proofErr w:type="gramEnd"/>
      <w:r>
        <w:rPr>
          <w:rFonts w:ascii="Franklin Gothic Medium" w:hAnsi="Franklin Gothic Medium" w:cs="Arial"/>
          <w:b/>
          <w:sz w:val="21"/>
          <w:szCs w:val="21"/>
        </w:rPr>
        <w:t xml:space="preserve"> computing).</w:t>
      </w:r>
    </w:p>
    <w:p w:rsidR="00DC66A2" w:rsidRPr="00134AE7" w:rsidRDefault="00DC66A2" w:rsidP="00900189">
      <w:pPr>
        <w:widowControl/>
        <w:numPr>
          <w:ilvl w:val="0"/>
          <w:numId w:val="5"/>
        </w:numPr>
        <w:tabs>
          <w:tab w:val="clear" w:pos="0"/>
          <w:tab w:val="left" w:pos="720"/>
          <w:tab w:val="num" w:pos="4860"/>
        </w:tabs>
        <w:autoSpaceDE/>
        <w:spacing w:line="276" w:lineRule="auto"/>
        <w:ind w:left="1800"/>
        <w:rPr>
          <w:rFonts w:ascii="Franklin Gothic Medium" w:hAnsi="Franklin Gothic Medium" w:cs="Arial"/>
          <w:sz w:val="21"/>
          <w:szCs w:val="21"/>
        </w:rPr>
      </w:pPr>
      <w:r>
        <w:rPr>
          <w:rFonts w:ascii="Franklin Gothic Medium" w:hAnsi="Franklin Gothic Medium" w:cs="Arial"/>
          <w:b/>
          <w:sz w:val="21"/>
          <w:szCs w:val="21"/>
        </w:rPr>
        <w:t xml:space="preserve">Certified System security Analyst </w:t>
      </w:r>
      <w:r>
        <w:rPr>
          <w:rFonts w:ascii="Franklin Gothic Medium" w:hAnsi="Franklin Gothic Medium" w:cs="Arial"/>
          <w:sz w:val="21"/>
          <w:szCs w:val="21"/>
        </w:rPr>
        <w:t xml:space="preserve">from </w:t>
      </w:r>
      <w:r w:rsidRPr="00DC66A2">
        <w:rPr>
          <w:rFonts w:ascii="Franklin Gothic Medium" w:hAnsi="Franklin Gothic Medium" w:cs="Arial"/>
          <w:b/>
          <w:sz w:val="21"/>
          <w:szCs w:val="21"/>
        </w:rPr>
        <w:t>NIELIT</w:t>
      </w:r>
      <w:r w:rsidR="00A0422F">
        <w:rPr>
          <w:rFonts w:ascii="Franklin Gothic Medium" w:hAnsi="Franklin Gothic Medium" w:cs="Arial"/>
          <w:b/>
          <w:sz w:val="21"/>
          <w:szCs w:val="21"/>
        </w:rPr>
        <w:t xml:space="preserve"> (National Institute of Electronics and Information Technology).</w:t>
      </w:r>
    </w:p>
    <w:p w:rsidR="00CD714C" w:rsidRPr="00134AE7" w:rsidRDefault="00A75471" w:rsidP="00900189">
      <w:pPr>
        <w:pStyle w:val="Tit"/>
        <w:shd w:val="clear" w:color="auto" w:fill="E5E5E5"/>
        <w:spacing w:line="276" w:lineRule="auto"/>
        <w:ind w:left="0" w:right="-155" w:firstLine="0"/>
        <w:jc w:val="both"/>
        <w:rPr>
          <w:rFonts w:ascii="Franklin Gothic Book" w:hAnsi="Franklin Gothic Book"/>
          <w:color w:val="FFFFFF"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>Roles and Responsibilities</w:t>
      </w:r>
      <w:r w:rsidR="003B435C" w:rsidRPr="00DD5D95">
        <w:rPr>
          <w:rFonts w:ascii="Franklin Gothic Book" w:hAnsi="Franklin Gothic Book"/>
          <w:sz w:val="20"/>
          <w:szCs w:val="20"/>
        </w:rPr>
        <w:t>:</w:t>
      </w:r>
    </w:p>
    <w:p w:rsidR="00CD714C" w:rsidRDefault="00CD714C" w:rsidP="00900189">
      <w:pPr>
        <w:spacing w:line="276" w:lineRule="auto"/>
        <w:jc w:val="both"/>
        <w:rPr>
          <w:rFonts w:ascii="Franklin Gothic Book" w:hAnsi="Franklin Gothic Book"/>
          <w:b/>
          <w:color w:val="000000"/>
          <w:sz w:val="20"/>
          <w:szCs w:val="20"/>
        </w:rPr>
      </w:pPr>
      <w:r w:rsidRPr="00CD714C">
        <w:rPr>
          <w:rFonts w:ascii="Franklin Gothic Book" w:hAnsi="Franklin Gothic Book"/>
          <w:b/>
          <w:color w:val="000000"/>
          <w:sz w:val="20"/>
          <w:szCs w:val="20"/>
        </w:rPr>
        <w:t xml:space="preserve">As a </w:t>
      </w:r>
      <w:proofErr w:type="spellStart"/>
      <w:r w:rsidRPr="00CD714C">
        <w:rPr>
          <w:rFonts w:ascii="Franklin Gothic Book" w:hAnsi="Franklin Gothic Book"/>
          <w:b/>
          <w:color w:val="000000"/>
          <w:sz w:val="20"/>
          <w:szCs w:val="20"/>
        </w:rPr>
        <w:t>Jr.system</w:t>
      </w:r>
      <w:proofErr w:type="spellEnd"/>
      <w:r w:rsidRPr="00CD714C">
        <w:rPr>
          <w:rFonts w:ascii="Franklin Gothic Book" w:hAnsi="Franklin Gothic Book"/>
          <w:b/>
          <w:color w:val="000000"/>
          <w:sz w:val="20"/>
          <w:szCs w:val="20"/>
        </w:rPr>
        <w:t xml:space="preserve"> engineer:-</w:t>
      </w:r>
    </w:p>
    <w:p w:rsidR="00CD714C" w:rsidRPr="00DD5D95" w:rsidRDefault="00CD714C" w:rsidP="00900189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Franklin Gothic Book" w:hAnsi="Franklin Gothic Book"/>
          <w:color w:val="000000"/>
          <w:sz w:val="20"/>
          <w:szCs w:val="20"/>
        </w:rPr>
      </w:pPr>
      <w:r w:rsidRPr="00DD5D95">
        <w:rPr>
          <w:rFonts w:ascii="Franklin Gothic Book" w:hAnsi="Franklin Gothic Book"/>
          <w:color w:val="000000"/>
          <w:sz w:val="20"/>
          <w:szCs w:val="20"/>
        </w:rPr>
        <w:t xml:space="preserve">User management </w:t>
      </w:r>
      <w:r>
        <w:rPr>
          <w:rFonts w:ascii="Franklin Gothic Book" w:hAnsi="Franklin Gothic Book"/>
          <w:color w:val="000000"/>
          <w:sz w:val="20"/>
          <w:szCs w:val="20"/>
        </w:rPr>
        <w:t xml:space="preserve">and </w:t>
      </w:r>
      <w:r w:rsidRPr="004D3034">
        <w:rPr>
          <w:rFonts w:ascii="Franklin Gothic Book" w:hAnsi="Franklin Gothic Book"/>
          <w:b/>
          <w:color w:val="000000"/>
          <w:sz w:val="20"/>
          <w:szCs w:val="20"/>
        </w:rPr>
        <w:t>password aging policies</w:t>
      </w:r>
      <w:r w:rsidRPr="00DD5D95">
        <w:rPr>
          <w:rFonts w:ascii="Franklin Gothic Book" w:hAnsi="Franklin Gothic Book"/>
          <w:color w:val="000000"/>
          <w:sz w:val="20"/>
          <w:szCs w:val="20"/>
        </w:rPr>
        <w:t xml:space="preserve"> and </w:t>
      </w:r>
      <w:r w:rsidRPr="00D31817">
        <w:rPr>
          <w:rFonts w:ascii="Franklin Gothic Book" w:hAnsi="Franklin Gothic Book"/>
          <w:b/>
          <w:color w:val="000000"/>
          <w:sz w:val="20"/>
          <w:szCs w:val="20"/>
        </w:rPr>
        <w:t xml:space="preserve">sudo </w:t>
      </w:r>
      <w:r w:rsidR="00C17CC0" w:rsidRPr="00D31817">
        <w:rPr>
          <w:rFonts w:ascii="Franklin Gothic Book" w:hAnsi="Franklin Gothic Book"/>
          <w:b/>
          <w:color w:val="000000"/>
          <w:sz w:val="20"/>
          <w:szCs w:val="20"/>
        </w:rPr>
        <w:t>user</w:t>
      </w:r>
      <w:r w:rsidR="00C17CC0">
        <w:rPr>
          <w:rFonts w:ascii="Franklin Gothic Book" w:hAnsi="Franklin Gothic Book"/>
          <w:b/>
          <w:color w:val="000000"/>
          <w:sz w:val="20"/>
          <w:szCs w:val="20"/>
        </w:rPr>
        <w:t>’</w:t>
      </w:r>
      <w:r w:rsidR="00C17CC0" w:rsidRPr="00D31817">
        <w:rPr>
          <w:rFonts w:ascii="Franklin Gothic Book" w:hAnsi="Franklin Gothic Book"/>
          <w:b/>
          <w:color w:val="000000"/>
          <w:sz w:val="20"/>
          <w:szCs w:val="20"/>
        </w:rPr>
        <w:t>s</w:t>
      </w:r>
      <w:r w:rsidR="00C17CC0">
        <w:rPr>
          <w:rFonts w:ascii="Franklin Gothic Book" w:hAnsi="Franklin Gothic Book"/>
          <w:b/>
          <w:color w:val="000000"/>
          <w:sz w:val="20"/>
          <w:szCs w:val="20"/>
        </w:rPr>
        <w:t xml:space="preserve"> </w:t>
      </w:r>
      <w:r w:rsidRPr="00DD5D95">
        <w:rPr>
          <w:rFonts w:ascii="Franklin Gothic Book" w:hAnsi="Franklin Gothic Book"/>
          <w:color w:val="000000"/>
          <w:sz w:val="20"/>
          <w:szCs w:val="20"/>
        </w:rPr>
        <w:t>management.</w:t>
      </w:r>
    </w:p>
    <w:p w:rsidR="00CD714C" w:rsidRPr="004D3034" w:rsidRDefault="00CD714C" w:rsidP="00900189">
      <w:pPr>
        <w:pStyle w:val="BodyText"/>
        <w:numPr>
          <w:ilvl w:val="0"/>
          <w:numId w:val="20"/>
        </w:numPr>
        <w:tabs>
          <w:tab w:val="left" w:pos="180"/>
          <w:tab w:val="left" w:pos="360"/>
          <w:tab w:val="left" w:pos="540"/>
        </w:tabs>
        <w:spacing w:after="0" w:line="276" w:lineRule="auto"/>
        <w:rPr>
          <w:rFonts w:ascii="Franklin Gothic Book" w:hAnsi="Franklin Gothic Book" w:cs="Tahoma"/>
          <w:b/>
        </w:rPr>
      </w:pPr>
      <w:r w:rsidRPr="00CD714C">
        <w:rPr>
          <w:rFonts w:ascii="Franklin Gothic Book" w:hAnsi="Franklin Gothic Book" w:cs="Tahoma"/>
        </w:rPr>
        <w:t xml:space="preserve">Creating &amp; Managing </w:t>
      </w:r>
      <w:r w:rsidRPr="004D3034">
        <w:rPr>
          <w:rFonts w:ascii="Franklin Gothic Book" w:hAnsi="Franklin Gothic Book" w:cs="Tahoma"/>
          <w:b/>
        </w:rPr>
        <w:t>Users</w:t>
      </w:r>
      <w:r w:rsidR="00EE70F1" w:rsidRPr="004D3034">
        <w:rPr>
          <w:rFonts w:ascii="Franklin Gothic Book" w:hAnsi="Franklin Gothic Book" w:cs="Tahoma"/>
          <w:b/>
        </w:rPr>
        <w:t xml:space="preserve"> in AD</w:t>
      </w:r>
      <w:r w:rsidR="004D3034" w:rsidRPr="004D3034">
        <w:rPr>
          <w:rFonts w:ascii="Franklin Gothic Book" w:hAnsi="Franklin Gothic Book" w:cs="Tahoma"/>
          <w:b/>
        </w:rPr>
        <w:t xml:space="preserve"> </w:t>
      </w:r>
      <w:r w:rsidR="00EE70F1" w:rsidRPr="004D3034">
        <w:rPr>
          <w:rFonts w:ascii="Franklin Gothic Book" w:hAnsi="Franklin Gothic Book" w:cs="Tahoma"/>
          <w:b/>
        </w:rPr>
        <w:t xml:space="preserve">(creating/removing </w:t>
      </w:r>
      <w:r w:rsidR="00CC14F8" w:rsidRPr="004D3034">
        <w:rPr>
          <w:rFonts w:ascii="Franklin Gothic Book" w:hAnsi="Franklin Gothic Book" w:cs="Tahoma"/>
          <w:b/>
        </w:rPr>
        <w:t>Users,</w:t>
      </w:r>
      <w:r w:rsidR="00EE70F1" w:rsidRPr="004D3034">
        <w:rPr>
          <w:rFonts w:ascii="Franklin Gothic Book" w:hAnsi="Franklin Gothic Book" w:cs="Tahoma"/>
          <w:b/>
        </w:rPr>
        <w:t xml:space="preserve"> </w:t>
      </w:r>
      <w:r w:rsidRPr="004D3034">
        <w:rPr>
          <w:rFonts w:ascii="Franklin Gothic Book" w:hAnsi="Franklin Gothic Book" w:cs="Tahoma"/>
          <w:b/>
        </w:rPr>
        <w:t>Groups,</w:t>
      </w:r>
      <w:r w:rsidR="00EE70F1" w:rsidRPr="004D3034">
        <w:rPr>
          <w:rFonts w:ascii="Franklin Gothic Book" w:hAnsi="Franklin Gothic Book" w:cs="Tahoma"/>
          <w:b/>
        </w:rPr>
        <w:t xml:space="preserve"> </w:t>
      </w:r>
      <w:r w:rsidR="00CC14F8" w:rsidRPr="004D3034">
        <w:rPr>
          <w:rFonts w:ascii="Franklin Gothic Book" w:hAnsi="Franklin Gothic Book" w:cs="Tahoma"/>
          <w:b/>
        </w:rPr>
        <w:t xml:space="preserve">Password resetting, adding users to groups) </w:t>
      </w:r>
      <w:r w:rsidRPr="004D3034">
        <w:rPr>
          <w:rFonts w:ascii="Franklin Gothic Book" w:hAnsi="Franklin Gothic Book" w:cs="Tahoma"/>
          <w:b/>
        </w:rPr>
        <w:t>Organization Units &amp; Group Polices.</w:t>
      </w:r>
    </w:p>
    <w:p w:rsidR="00CD714C" w:rsidRPr="00CD714C" w:rsidRDefault="00CD714C" w:rsidP="00900189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Franklin Gothic Book" w:hAnsi="Franklin Gothic Book"/>
          <w:color w:val="000000"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 xml:space="preserve">Configuring and managing of </w:t>
      </w:r>
      <w:r w:rsidRPr="004D3034">
        <w:rPr>
          <w:rFonts w:ascii="Franklin Gothic Book" w:hAnsi="Franklin Gothic Book"/>
          <w:b/>
          <w:sz w:val="20"/>
          <w:szCs w:val="20"/>
        </w:rPr>
        <w:t xml:space="preserve">SSH server </w:t>
      </w:r>
      <w:r w:rsidRPr="00DD5D95">
        <w:rPr>
          <w:rFonts w:ascii="Franklin Gothic Book" w:hAnsi="Franklin Gothic Book"/>
          <w:sz w:val="20"/>
          <w:szCs w:val="20"/>
        </w:rPr>
        <w:t>for remote administration</w:t>
      </w:r>
      <w:r>
        <w:rPr>
          <w:rFonts w:ascii="Franklin Gothic Book" w:hAnsi="Franklin Gothic Book"/>
          <w:sz w:val="20"/>
          <w:szCs w:val="20"/>
        </w:rPr>
        <w:t>.</w:t>
      </w:r>
    </w:p>
    <w:p w:rsidR="00CD714C" w:rsidRPr="00826E8E" w:rsidRDefault="00CD714C" w:rsidP="00900189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Franklin Gothic Book" w:hAnsi="Franklin Gothic Book"/>
          <w:b/>
          <w:sz w:val="20"/>
          <w:szCs w:val="20"/>
        </w:rPr>
      </w:pPr>
      <w:r w:rsidRPr="004D3034">
        <w:rPr>
          <w:rFonts w:ascii="Franklin Gothic Book" w:hAnsi="Franklin Gothic Book"/>
          <w:b/>
          <w:sz w:val="20"/>
          <w:szCs w:val="20"/>
        </w:rPr>
        <w:t>Remote desktop services</w:t>
      </w:r>
      <w:r w:rsidRPr="00826E8E">
        <w:rPr>
          <w:rFonts w:ascii="Franklin Gothic Book" w:hAnsi="Franklin Gothic Book"/>
          <w:sz w:val="20"/>
          <w:szCs w:val="20"/>
        </w:rPr>
        <w:t xml:space="preserve"> management and O.S installation with the help of </w:t>
      </w:r>
      <w:r w:rsidRPr="008B017A">
        <w:rPr>
          <w:rFonts w:ascii="Franklin Gothic Book" w:hAnsi="Franklin Gothic Book"/>
          <w:b/>
          <w:sz w:val="20"/>
          <w:szCs w:val="20"/>
        </w:rPr>
        <w:t>Windows Deployment services</w:t>
      </w:r>
      <w:r w:rsidRPr="00826E8E">
        <w:rPr>
          <w:rFonts w:ascii="Franklin Gothic Book" w:hAnsi="Franklin Gothic Book"/>
          <w:sz w:val="20"/>
          <w:szCs w:val="20"/>
        </w:rPr>
        <w:t>.</w:t>
      </w:r>
    </w:p>
    <w:p w:rsidR="00CD714C" w:rsidRDefault="00CD714C" w:rsidP="00900189">
      <w:pPr>
        <w:pStyle w:val="BodyText"/>
        <w:numPr>
          <w:ilvl w:val="0"/>
          <w:numId w:val="20"/>
        </w:numPr>
        <w:tabs>
          <w:tab w:val="left" w:pos="180"/>
          <w:tab w:val="left" w:pos="360"/>
          <w:tab w:val="left" w:pos="540"/>
        </w:tabs>
        <w:spacing w:after="0" w:line="276" w:lineRule="auto"/>
        <w:jc w:val="both"/>
        <w:rPr>
          <w:rFonts w:ascii="Franklin Gothic Book" w:hAnsi="Franklin Gothic Book" w:cs="Tahoma"/>
        </w:rPr>
      </w:pPr>
      <w:r w:rsidRPr="00CD714C">
        <w:rPr>
          <w:rFonts w:ascii="Franklin Gothic Book" w:hAnsi="Franklin Gothic Book" w:cs="Tahoma"/>
        </w:rPr>
        <w:t>Implementing of TCP/IP in Network environments.</w:t>
      </w:r>
    </w:p>
    <w:p w:rsidR="00CD714C" w:rsidRPr="00CD714C" w:rsidRDefault="00CD714C" w:rsidP="00900189">
      <w:pPr>
        <w:pStyle w:val="BodyText"/>
        <w:numPr>
          <w:ilvl w:val="0"/>
          <w:numId w:val="20"/>
        </w:numPr>
        <w:tabs>
          <w:tab w:val="left" w:pos="180"/>
          <w:tab w:val="left" w:pos="360"/>
          <w:tab w:val="left" w:pos="540"/>
        </w:tabs>
        <w:spacing w:after="0" w:line="276" w:lineRule="auto"/>
        <w:jc w:val="both"/>
        <w:rPr>
          <w:rFonts w:ascii="Franklin Gothic Book" w:hAnsi="Franklin Gothic Book" w:cs="Tahoma"/>
        </w:rPr>
      </w:pPr>
      <w:r w:rsidRPr="00CD714C">
        <w:rPr>
          <w:rFonts w:ascii="Franklin Gothic Book" w:hAnsi="Franklin Gothic Book" w:cs="Tahoma"/>
        </w:rPr>
        <w:t>Troubleshooting various Network problems and desktop problems.</w:t>
      </w:r>
    </w:p>
    <w:p w:rsidR="00CD714C" w:rsidRPr="00CD714C" w:rsidRDefault="00CD714C" w:rsidP="00900189">
      <w:pPr>
        <w:spacing w:line="276" w:lineRule="auto"/>
        <w:jc w:val="both"/>
        <w:rPr>
          <w:rFonts w:ascii="Franklin Gothic Book" w:hAnsi="Franklin Gothic Book"/>
          <w:b/>
          <w:color w:val="000000"/>
          <w:sz w:val="20"/>
          <w:szCs w:val="20"/>
        </w:rPr>
      </w:pPr>
      <w:r>
        <w:rPr>
          <w:rFonts w:ascii="Franklin Gothic Book" w:hAnsi="Franklin Gothic Book"/>
          <w:b/>
          <w:color w:val="000000"/>
          <w:sz w:val="20"/>
          <w:szCs w:val="20"/>
        </w:rPr>
        <w:t>As a system engineer:-</w:t>
      </w:r>
    </w:p>
    <w:p w:rsidR="00D27239" w:rsidRDefault="00D27239" w:rsidP="00900189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Franklin Gothic Book" w:hAnsi="Franklin Gothic Book"/>
          <w:color w:val="000000"/>
          <w:sz w:val="20"/>
          <w:szCs w:val="20"/>
        </w:rPr>
      </w:pPr>
      <w:r>
        <w:rPr>
          <w:rFonts w:ascii="Franklin Gothic Book" w:hAnsi="Franklin Gothic Book"/>
          <w:color w:val="000000"/>
          <w:sz w:val="20"/>
          <w:szCs w:val="20"/>
        </w:rPr>
        <w:t xml:space="preserve">Installing and configuration of </w:t>
      </w:r>
      <w:r w:rsidRPr="00D27239">
        <w:rPr>
          <w:rFonts w:ascii="Franklin Gothic Book" w:hAnsi="Franklin Gothic Book"/>
          <w:b/>
          <w:color w:val="000000"/>
          <w:sz w:val="20"/>
          <w:szCs w:val="20"/>
        </w:rPr>
        <w:t>DNS server</w:t>
      </w:r>
    </w:p>
    <w:p w:rsidR="00D27239" w:rsidRPr="00D27239" w:rsidRDefault="00774CB2" w:rsidP="00900189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Franklin Gothic Book" w:hAnsi="Franklin Gothic Book"/>
          <w:color w:val="000000"/>
          <w:sz w:val="20"/>
          <w:szCs w:val="20"/>
        </w:rPr>
      </w:pPr>
      <w:r w:rsidRPr="00DD5D95">
        <w:rPr>
          <w:rFonts w:ascii="Franklin Gothic Book" w:hAnsi="Franklin Gothic Book"/>
          <w:color w:val="000000"/>
          <w:sz w:val="20"/>
          <w:szCs w:val="20"/>
        </w:rPr>
        <w:t>D</w:t>
      </w:r>
      <w:r w:rsidR="0019475F" w:rsidRPr="00DD5D95">
        <w:rPr>
          <w:rFonts w:ascii="Franklin Gothic Book" w:hAnsi="Franklin Gothic Book"/>
          <w:color w:val="000000"/>
          <w:sz w:val="20"/>
          <w:szCs w:val="20"/>
        </w:rPr>
        <w:t>eployed</w:t>
      </w:r>
      <w:r w:rsidR="00C82363" w:rsidRPr="00DD5D95">
        <w:rPr>
          <w:rFonts w:ascii="Franklin Gothic Book" w:hAnsi="Franklin Gothic Book"/>
          <w:color w:val="000000"/>
          <w:sz w:val="20"/>
          <w:szCs w:val="20"/>
        </w:rPr>
        <w:t xml:space="preserve"> </w:t>
      </w:r>
      <w:r w:rsidR="00A869EA" w:rsidRPr="00D31817">
        <w:rPr>
          <w:rFonts w:ascii="Franklin Gothic Book" w:hAnsi="Franklin Gothic Book"/>
          <w:b/>
          <w:color w:val="000000"/>
          <w:sz w:val="20"/>
          <w:szCs w:val="20"/>
        </w:rPr>
        <w:t xml:space="preserve">DHCP with </w:t>
      </w:r>
      <w:proofErr w:type="spellStart"/>
      <w:r w:rsidR="00A869EA" w:rsidRPr="00D31817">
        <w:rPr>
          <w:rFonts w:ascii="Franklin Gothic Book" w:hAnsi="Franklin Gothic Book"/>
          <w:b/>
          <w:color w:val="000000"/>
          <w:sz w:val="20"/>
          <w:szCs w:val="20"/>
        </w:rPr>
        <w:t>mac</w:t>
      </w:r>
      <w:proofErr w:type="spellEnd"/>
      <w:r w:rsidR="00A869EA" w:rsidRPr="00D31817">
        <w:rPr>
          <w:rFonts w:ascii="Franklin Gothic Book" w:hAnsi="Franklin Gothic Book"/>
          <w:b/>
          <w:color w:val="000000"/>
          <w:sz w:val="20"/>
          <w:szCs w:val="20"/>
        </w:rPr>
        <w:t xml:space="preserve"> binding</w:t>
      </w:r>
      <w:r w:rsidR="0019475F" w:rsidRPr="00DD5D95">
        <w:rPr>
          <w:rFonts w:ascii="Franklin Gothic Book" w:hAnsi="Franklin Gothic Book"/>
          <w:color w:val="000000"/>
          <w:sz w:val="20"/>
          <w:szCs w:val="20"/>
        </w:rPr>
        <w:t xml:space="preserve"> and </w:t>
      </w:r>
      <w:r w:rsidR="0019475F" w:rsidRPr="00D31817">
        <w:rPr>
          <w:rFonts w:ascii="Franklin Gothic Book" w:hAnsi="Franklin Gothic Book"/>
          <w:b/>
          <w:color w:val="000000"/>
          <w:sz w:val="20"/>
          <w:szCs w:val="20"/>
        </w:rPr>
        <w:t xml:space="preserve">SAMBA </w:t>
      </w:r>
      <w:r w:rsidR="0019475F" w:rsidRPr="00DD5D95">
        <w:rPr>
          <w:rFonts w:ascii="Franklin Gothic Book" w:hAnsi="Franklin Gothic Book"/>
          <w:color w:val="000000"/>
          <w:sz w:val="20"/>
          <w:szCs w:val="20"/>
        </w:rPr>
        <w:t>server.</w:t>
      </w:r>
    </w:p>
    <w:p w:rsidR="0019475F" w:rsidRPr="00CD714C" w:rsidRDefault="001D4919" w:rsidP="00900189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Franklin Gothic Book" w:hAnsi="Franklin Gothic Book"/>
          <w:color w:val="000000"/>
          <w:sz w:val="20"/>
          <w:szCs w:val="20"/>
        </w:rPr>
      </w:pPr>
      <w:r w:rsidRPr="00CD714C">
        <w:rPr>
          <w:rFonts w:ascii="Franklin Gothic Book" w:hAnsi="Franklin Gothic Book"/>
          <w:color w:val="000000"/>
          <w:sz w:val="20"/>
          <w:szCs w:val="20"/>
        </w:rPr>
        <w:t>Administration</w:t>
      </w:r>
      <w:r w:rsidR="00774CB2" w:rsidRPr="00CD714C">
        <w:rPr>
          <w:rFonts w:ascii="Franklin Gothic Book" w:hAnsi="Franklin Gothic Book"/>
          <w:color w:val="000000"/>
          <w:sz w:val="20"/>
          <w:szCs w:val="20"/>
        </w:rPr>
        <w:t xml:space="preserve"> of </w:t>
      </w:r>
      <w:r w:rsidR="00774CB2" w:rsidRPr="00CD714C">
        <w:rPr>
          <w:rFonts w:ascii="Franklin Gothic Book" w:hAnsi="Franklin Gothic Book"/>
          <w:b/>
          <w:color w:val="000000"/>
          <w:sz w:val="20"/>
          <w:szCs w:val="20"/>
        </w:rPr>
        <w:t xml:space="preserve">SSH server </w:t>
      </w:r>
      <w:r w:rsidR="00774CB2" w:rsidRPr="00CD714C">
        <w:rPr>
          <w:rFonts w:ascii="Franklin Gothic Book" w:hAnsi="Franklin Gothic Book"/>
          <w:color w:val="000000"/>
          <w:sz w:val="20"/>
          <w:szCs w:val="20"/>
        </w:rPr>
        <w:t xml:space="preserve">and </w:t>
      </w:r>
      <w:r w:rsidR="00ED0E96" w:rsidRPr="00CD714C">
        <w:rPr>
          <w:rFonts w:ascii="Franklin Gothic Book" w:hAnsi="Franklin Gothic Book"/>
          <w:color w:val="000000"/>
          <w:sz w:val="20"/>
          <w:szCs w:val="20"/>
        </w:rPr>
        <w:t>allowed specific users for remote access.</w:t>
      </w:r>
    </w:p>
    <w:p w:rsidR="00ED0E96" w:rsidRDefault="00A75471" w:rsidP="00900189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Franklin Gothic Book" w:hAnsi="Franklin Gothic Book"/>
          <w:color w:val="000000"/>
          <w:sz w:val="20"/>
          <w:szCs w:val="20"/>
        </w:rPr>
      </w:pPr>
      <w:r w:rsidRPr="00CD714C">
        <w:rPr>
          <w:rFonts w:ascii="Franklin Gothic Book" w:hAnsi="Franklin Gothic Book"/>
          <w:color w:val="000000"/>
          <w:sz w:val="20"/>
          <w:szCs w:val="20"/>
        </w:rPr>
        <w:t>I</w:t>
      </w:r>
      <w:r w:rsidRPr="00DD5D95">
        <w:rPr>
          <w:rFonts w:ascii="Franklin Gothic Book" w:hAnsi="Franklin Gothic Book"/>
          <w:color w:val="000000"/>
          <w:sz w:val="20"/>
          <w:szCs w:val="20"/>
        </w:rPr>
        <w:t xml:space="preserve">nstall </w:t>
      </w:r>
      <w:r w:rsidRPr="00D31817">
        <w:rPr>
          <w:rFonts w:ascii="Franklin Gothic Book" w:hAnsi="Franklin Gothic Book"/>
          <w:b/>
          <w:color w:val="000000"/>
          <w:sz w:val="20"/>
          <w:szCs w:val="20"/>
        </w:rPr>
        <w:t>squid proxy server</w:t>
      </w:r>
      <w:r w:rsidRPr="00DD5D95">
        <w:rPr>
          <w:rFonts w:ascii="Franklin Gothic Book" w:hAnsi="Franklin Gothic Book"/>
          <w:color w:val="000000"/>
          <w:sz w:val="20"/>
          <w:szCs w:val="20"/>
        </w:rPr>
        <w:t xml:space="preserve"> and configuring authentication based filtered web content.</w:t>
      </w:r>
    </w:p>
    <w:p w:rsidR="00CD714C" w:rsidRDefault="00D27239" w:rsidP="00900189">
      <w:pPr>
        <w:numPr>
          <w:ilvl w:val="0"/>
          <w:numId w:val="21"/>
        </w:numPr>
        <w:tabs>
          <w:tab w:val="left" w:pos="180"/>
          <w:tab w:val="left" w:pos="360"/>
          <w:tab w:val="left" w:pos="540"/>
          <w:tab w:val="left" w:pos="567"/>
        </w:tabs>
        <w:autoSpaceDN w:val="0"/>
        <w:adjustRightInd w:val="0"/>
        <w:spacing w:line="276" w:lineRule="auto"/>
        <w:rPr>
          <w:rFonts w:ascii="Franklin Gothic Book" w:hAnsi="Franklin Gothic Book" w:cs="Tahoma"/>
          <w:sz w:val="20"/>
          <w:szCs w:val="20"/>
        </w:rPr>
      </w:pPr>
      <w:r w:rsidRPr="00D27239">
        <w:rPr>
          <w:rFonts w:ascii="Franklin Gothic Book" w:hAnsi="Franklin Gothic Book" w:cs="Tahoma"/>
          <w:sz w:val="20"/>
          <w:szCs w:val="20"/>
        </w:rPr>
        <w:t xml:space="preserve">Administration of </w:t>
      </w:r>
      <w:r w:rsidRPr="00EE5032">
        <w:rPr>
          <w:rFonts w:ascii="Franklin Gothic Book" w:hAnsi="Franklin Gothic Book" w:cs="Tahoma"/>
          <w:b/>
          <w:sz w:val="20"/>
          <w:szCs w:val="20"/>
        </w:rPr>
        <w:t>Windows 2003, 2008 server, Active Directory</w:t>
      </w:r>
      <w:r w:rsidR="00CD714C">
        <w:rPr>
          <w:rFonts w:ascii="Franklin Gothic Book" w:hAnsi="Franklin Gothic Book" w:cs="Tahoma"/>
          <w:sz w:val="20"/>
          <w:szCs w:val="20"/>
        </w:rPr>
        <w:t>.</w:t>
      </w:r>
    </w:p>
    <w:p w:rsidR="00D27239" w:rsidRPr="00D27239" w:rsidRDefault="00D27239" w:rsidP="00900189">
      <w:pPr>
        <w:pStyle w:val="BodyText"/>
        <w:numPr>
          <w:ilvl w:val="0"/>
          <w:numId w:val="21"/>
        </w:numPr>
        <w:tabs>
          <w:tab w:val="left" w:pos="180"/>
          <w:tab w:val="left" w:pos="360"/>
          <w:tab w:val="left" w:pos="540"/>
        </w:tabs>
        <w:spacing w:after="0" w:line="276" w:lineRule="auto"/>
        <w:jc w:val="both"/>
        <w:rPr>
          <w:rFonts w:ascii="Tahoma" w:hAnsi="Tahoma" w:cs="Tahoma"/>
        </w:rPr>
      </w:pPr>
      <w:r w:rsidRPr="007B0CBE">
        <w:rPr>
          <w:rFonts w:ascii="Tahoma" w:hAnsi="Tahoma" w:cs="Tahoma"/>
        </w:rPr>
        <w:t>Implementing &amp; Installi</w:t>
      </w:r>
      <w:r>
        <w:rPr>
          <w:rFonts w:ascii="Tahoma" w:hAnsi="Tahoma" w:cs="Tahoma"/>
        </w:rPr>
        <w:t>ng of DHCP,</w:t>
      </w:r>
      <w:r w:rsidR="00B8767F">
        <w:rPr>
          <w:rFonts w:ascii="Tahoma" w:hAnsi="Tahoma" w:cs="Tahoma"/>
        </w:rPr>
        <w:t xml:space="preserve"> DNS, GPO </w:t>
      </w:r>
      <w:r w:rsidRPr="007B0CBE">
        <w:rPr>
          <w:rFonts w:ascii="Tahoma" w:hAnsi="Tahoma" w:cs="Tahoma"/>
        </w:rPr>
        <w:t>and ADS.</w:t>
      </w:r>
    </w:p>
    <w:p w:rsidR="00580FBA" w:rsidRPr="00DD5D95" w:rsidRDefault="0062584B" w:rsidP="00900189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Franklin Gothic Book" w:hAnsi="Franklin Gothic Book"/>
          <w:color w:val="000000"/>
          <w:sz w:val="20"/>
          <w:szCs w:val="20"/>
        </w:rPr>
      </w:pPr>
      <w:r>
        <w:rPr>
          <w:rFonts w:ascii="Franklin Gothic Book" w:hAnsi="Franklin Gothic Book"/>
          <w:color w:val="000000"/>
          <w:sz w:val="20"/>
          <w:szCs w:val="20"/>
        </w:rPr>
        <w:t xml:space="preserve">Administration </w:t>
      </w:r>
      <w:r w:rsidR="00580FBA" w:rsidRPr="00DD5D95">
        <w:rPr>
          <w:rFonts w:ascii="Franklin Gothic Book" w:hAnsi="Franklin Gothic Book"/>
          <w:color w:val="000000"/>
          <w:sz w:val="20"/>
          <w:szCs w:val="20"/>
        </w:rPr>
        <w:t>and</w:t>
      </w:r>
      <w:r>
        <w:rPr>
          <w:rFonts w:ascii="Franklin Gothic Book" w:hAnsi="Franklin Gothic Book"/>
          <w:color w:val="000000"/>
          <w:sz w:val="20"/>
          <w:szCs w:val="20"/>
        </w:rPr>
        <w:t xml:space="preserve"> </w:t>
      </w:r>
      <w:r w:rsidR="00580FBA" w:rsidRPr="00DD5D95">
        <w:rPr>
          <w:rFonts w:ascii="Franklin Gothic Book" w:hAnsi="Franklin Gothic Book"/>
          <w:color w:val="000000"/>
          <w:sz w:val="20"/>
          <w:szCs w:val="20"/>
        </w:rPr>
        <w:t>server</w:t>
      </w:r>
      <w:r>
        <w:rPr>
          <w:rFonts w:ascii="Franklin Gothic Book" w:hAnsi="Franklin Gothic Book"/>
          <w:color w:val="000000"/>
          <w:sz w:val="20"/>
          <w:szCs w:val="20"/>
        </w:rPr>
        <w:t xml:space="preserve"> maintenance</w:t>
      </w:r>
      <w:r w:rsidR="00CA49E5">
        <w:rPr>
          <w:rFonts w:ascii="Franklin Gothic Book" w:hAnsi="Franklin Gothic Book"/>
          <w:color w:val="000000"/>
          <w:sz w:val="20"/>
          <w:szCs w:val="20"/>
        </w:rPr>
        <w:t xml:space="preserve"> and monitoring</w:t>
      </w:r>
      <w:r>
        <w:rPr>
          <w:rFonts w:ascii="Franklin Gothic Book" w:hAnsi="Franklin Gothic Book"/>
          <w:color w:val="000000"/>
          <w:sz w:val="20"/>
          <w:szCs w:val="20"/>
        </w:rPr>
        <w:t>.</w:t>
      </w:r>
    </w:p>
    <w:p w:rsidR="00A75471" w:rsidRPr="00DD5D95" w:rsidRDefault="00A75471" w:rsidP="00900189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Franklin Gothic Book" w:hAnsi="Franklin Gothic Book"/>
          <w:color w:val="000000"/>
          <w:sz w:val="20"/>
          <w:szCs w:val="20"/>
        </w:rPr>
      </w:pPr>
      <w:r w:rsidRPr="00DD5D95">
        <w:rPr>
          <w:rFonts w:ascii="Franklin Gothic Book" w:hAnsi="Franklin Gothic Book"/>
          <w:color w:val="000000"/>
          <w:sz w:val="20"/>
          <w:szCs w:val="20"/>
        </w:rPr>
        <w:t xml:space="preserve">Configuring </w:t>
      </w:r>
      <w:r w:rsidRPr="00D31817">
        <w:rPr>
          <w:rFonts w:ascii="Franklin Gothic Book" w:hAnsi="Franklin Gothic Book"/>
          <w:b/>
          <w:color w:val="000000"/>
          <w:sz w:val="20"/>
          <w:szCs w:val="20"/>
        </w:rPr>
        <w:t>IPTABLES</w:t>
      </w:r>
      <w:r w:rsidRPr="00DD5D95">
        <w:rPr>
          <w:rFonts w:ascii="Franklin Gothic Book" w:hAnsi="Franklin Gothic Book"/>
          <w:color w:val="000000"/>
          <w:sz w:val="20"/>
          <w:szCs w:val="20"/>
        </w:rPr>
        <w:t xml:space="preserve"> and </w:t>
      </w:r>
      <w:r w:rsidRPr="00D31817">
        <w:rPr>
          <w:rFonts w:ascii="Franklin Gothic Book" w:hAnsi="Franklin Gothic Book"/>
          <w:b/>
          <w:color w:val="000000"/>
          <w:sz w:val="20"/>
          <w:szCs w:val="20"/>
        </w:rPr>
        <w:t>TCP WRAPPERS</w:t>
      </w:r>
      <w:r w:rsidRPr="00DD5D95">
        <w:rPr>
          <w:rFonts w:ascii="Franklin Gothic Book" w:hAnsi="Franklin Gothic Book"/>
          <w:color w:val="000000"/>
          <w:sz w:val="20"/>
          <w:szCs w:val="20"/>
        </w:rPr>
        <w:t xml:space="preserve"> </w:t>
      </w:r>
      <w:r w:rsidR="00C97E84" w:rsidRPr="00DD5D95">
        <w:rPr>
          <w:rFonts w:ascii="Franklin Gothic Book" w:hAnsi="Franklin Gothic Book"/>
          <w:color w:val="000000"/>
          <w:sz w:val="20"/>
          <w:szCs w:val="20"/>
        </w:rPr>
        <w:t>to block specific ports.</w:t>
      </w:r>
    </w:p>
    <w:p w:rsidR="003B27CA" w:rsidRPr="00DD5D95" w:rsidRDefault="003B27CA" w:rsidP="00900189">
      <w:pPr>
        <w:pStyle w:val="Tit"/>
        <w:shd w:val="clear" w:color="auto" w:fill="E5E5E5"/>
        <w:spacing w:line="276" w:lineRule="auto"/>
        <w:ind w:left="0" w:right="-155" w:firstLine="0"/>
        <w:jc w:val="both"/>
        <w:rPr>
          <w:rFonts w:ascii="Franklin Gothic Book" w:hAnsi="Franklin Gothic Book"/>
          <w:sz w:val="20"/>
          <w:szCs w:val="20"/>
        </w:rPr>
      </w:pPr>
      <w:r w:rsidRPr="00DD5D95">
        <w:rPr>
          <w:rFonts w:ascii="Franklin Gothic Book" w:hAnsi="Franklin Gothic Book"/>
          <w:sz w:val="20"/>
          <w:szCs w:val="20"/>
        </w:rPr>
        <w:t>Declaration:</w:t>
      </w:r>
    </w:p>
    <w:p w:rsidR="00E0582E" w:rsidRPr="00B42B2C" w:rsidRDefault="003B27CA" w:rsidP="00900189">
      <w:pPr>
        <w:spacing w:line="276" w:lineRule="auto"/>
        <w:jc w:val="both"/>
        <w:rPr>
          <w:rFonts w:ascii="Franklin Gothic Book" w:hAnsi="Franklin Gothic Book"/>
          <w:sz w:val="20"/>
          <w:szCs w:val="20"/>
        </w:rPr>
      </w:pPr>
      <w:r w:rsidRPr="00DD5D95">
        <w:rPr>
          <w:rFonts w:ascii="Franklin Gothic Book" w:hAnsi="Franklin Gothic Book"/>
          <w:b/>
          <w:bCs/>
          <w:sz w:val="20"/>
          <w:szCs w:val="20"/>
        </w:rPr>
        <w:t xml:space="preserve">       </w:t>
      </w:r>
      <w:r w:rsidRPr="00DD5D95">
        <w:rPr>
          <w:rFonts w:ascii="Franklin Gothic Book" w:hAnsi="Franklin Gothic Book"/>
          <w:sz w:val="20"/>
          <w:szCs w:val="20"/>
        </w:rPr>
        <w:t xml:space="preserve">I </w:t>
      </w:r>
      <w:r w:rsidR="00904255" w:rsidRPr="00DD5D95">
        <w:rPr>
          <w:rFonts w:ascii="Franklin Gothic Book" w:hAnsi="Franklin Gothic Book"/>
          <w:sz w:val="20"/>
          <w:szCs w:val="20"/>
        </w:rPr>
        <w:t>hereby</w:t>
      </w:r>
      <w:r w:rsidRPr="00DD5D95">
        <w:rPr>
          <w:rFonts w:ascii="Franklin Gothic Book" w:hAnsi="Franklin Gothic Book"/>
          <w:sz w:val="20"/>
          <w:szCs w:val="20"/>
        </w:rPr>
        <w:t xml:space="preserve"> declare that all the information provided is true to the best of my knowledge.  </w:t>
      </w:r>
    </w:p>
    <w:p w:rsidR="00DD7184" w:rsidRPr="00C867E5" w:rsidRDefault="00E0582E" w:rsidP="00900189">
      <w:pPr>
        <w:spacing w:line="276" w:lineRule="auto"/>
        <w:rPr>
          <w:rFonts w:ascii="Franklin Gothic Medium" w:hAnsi="Franklin Gothic Medium"/>
          <w:sz w:val="20"/>
        </w:rPr>
      </w:pPr>
      <w:r w:rsidRPr="00C867E5">
        <w:rPr>
          <w:rFonts w:ascii="Franklin Gothic Medium" w:hAnsi="Franklin Gothic Medium"/>
          <w:b/>
          <w:sz w:val="20"/>
          <w:szCs w:val="22"/>
        </w:rPr>
        <w:t>PLACE</w:t>
      </w:r>
      <w:r w:rsidRPr="00C867E5">
        <w:rPr>
          <w:rFonts w:ascii="Franklin Gothic Medium" w:hAnsi="Franklin Gothic Medium"/>
          <w:sz w:val="20"/>
          <w:szCs w:val="22"/>
        </w:rPr>
        <w:t xml:space="preserve">: </w:t>
      </w:r>
      <w:r w:rsidRPr="00536D8D">
        <w:rPr>
          <w:rFonts w:ascii="Franklin Gothic Medium" w:hAnsi="Franklin Gothic Medium"/>
          <w:sz w:val="21"/>
          <w:szCs w:val="21"/>
        </w:rPr>
        <w:t>Bangalore</w:t>
      </w:r>
      <w:r w:rsidRPr="00C867E5">
        <w:rPr>
          <w:rFonts w:ascii="Franklin Gothic Medium" w:hAnsi="Franklin Gothic Medium"/>
          <w:sz w:val="20"/>
          <w:szCs w:val="22"/>
        </w:rPr>
        <w:t xml:space="preserve">.  </w:t>
      </w:r>
      <w:r>
        <w:rPr>
          <w:rFonts w:ascii="Franklin Gothic Medium" w:hAnsi="Franklin Gothic Medium"/>
          <w:sz w:val="20"/>
          <w:szCs w:val="22"/>
        </w:rPr>
        <w:tab/>
      </w:r>
      <w:r>
        <w:rPr>
          <w:rFonts w:ascii="Franklin Gothic Medium" w:hAnsi="Franklin Gothic Medium"/>
          <w:sz w:val="20"/>
          <w:szCs w:val="22"/>
        </w:rPr>
        <w:tab/>
      </w:r>
      <w:r>
        <w:rPr>
          <w:rFonts w:ascii="Franklin Gothic Medium" w:hAnsi="Franklin Gothic Medium"/>
          <w:sz w:val="20"/>
          <w:szCs w:val="22"/>
        </w:rPr>
        <w:tab/>
      </w:r>
      <w:r>
        <w:rPr>
          <w:rFonts w:ascii="Franklin Gothic Medium" w:hAnsi="Franklin Gothic Medium"/>
          <w:sz w:val="20"/>
          <w:szCs w:val="22"/>
        </w:rPr>
        <w:tab/>
      </w:r>
      <w:r>
        <w:rPr>
          <w:rFonts w:ascii="Franklin Gothic Medium" w:hAnsi="Franklin Gothic Medium"/>
          <w:sz w:val="20"/>
          <w:szCs w:val="22"/>
        </w:rPr>
        <w:tab/>
      </w:r>
      <w:r>
        <w:rPr>
          <w:rFonts w:ascii="Franklin Gothic Medium" w:hAnsi="Franklin Gothic Medium"/>
          <w:sz w:val="20"/>
          <w:szCs w:val="22"/>
        </w:rPr>
        <w:tab/>
      </w:r>
      <w:r>
        <w:rPr>
          <w:rFonts w:ascii="Franklin Gothic Medium" w:hAnsi="Franklin Gothic Medium"/>
          <w:sz w:val="20"/>
        </w:rPr>
        <w:t xml:space="preserve">             </w:t>
      </w:r>
      <w:r>
        <w:rPr>
          <w:rFonts w:ascii="Franklin Gothic Medium" w:hAnsi="Franklin Gothic Medium"/>
          <w:noProof/>
          <w:sz w:val="20"/>
          <w:lang w:val="en-IN" w:eastAsia="en-IN"/>
        </w:rPr>
        <w:drawing>
          <wp:inline distT="0" distB="0" distL="0" distR="0">
            <wp:extent cx="1646705" cy="3624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843" cy="36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184" w:rsidRPr="00C867E5" w:rsidRDefault="00DD7184" w:rsidP="00900189">
      <w:pPr>
        <w:spacing w:line="276" w:lineRule="auto"/>
        <w:rPr>
          <w:rFonts w:ascii="Franklin Gothic Medium" w:hAnsi="Franklin Gothic Medium"/>
          <w:sz w:val="20"/>
          <w:szCs w:val="22"/>
        </w:rPr>
      </w:pPr>
      <w:r w:rsidRPr="00C867E5">
        <w:rPr>
          <w:rFonts w:ascii="Franklin Gothic Medium" w:hAnsi="Franklin Gothic Medium"/>
          <w:sz w:val="20"/>
          <w:szCs w:val="22"/>
        </w:rPr>
        <w:t xml:space="preserve">                                                                                                           </w:t>
      </w:r>
      <w:r w:rsidR="00E0582E">
        <w:rPr>
          <w:rFonts w:ascii="Franklin Gothic Medium" w:hAnsi="Franklin Gothic Medium"/>
          <w:sz w:val="20"/>
          <w:szCs w:val="22"/>
        </w:rPr>
        <w:t xml:space="preserve">         </w:t>
      </w:r>
      <w:r w:rsidR="00E0582E">
        <w:rPr>
          <w:rFonts w:ascii="Franklin Gothic Medium" w:hAnsi="Franklin Gothic Medium"/>
          <w:sz w:val="20"/>
          <w:szCs w:val="22"/>
        </w:rPr>
        <w:tab/>
        <w:t xml:space="preserve">              </w:t>
      </w:r>
      <w:r w:rsidRPr="00C867E5">
        <w:rPr>
          <w:rFonts w:ascii="Franklin Gothic Medium" w:hAnsi="Franklin Gothic Medium"/>
          <w:sz w:val="20"/>
          <w:szCs w:val="22"/>
        </w:rPr>
        <w:t xml:space="preserve"> </w:t>
      </w:r>
      <w:r w:rsidR="00E0582E">
        <w:rPr>
          <w:rFonts w:ascii="Franklin Gothic Medium" w:hAnsi="Franklin Gothic Medium"/>
          <w:b/>
          <w:sz w:val="21"/>
          <w:szCs w:val="22"/>
        </w:rPr>
        <w:t xml:space="preserve">   I.MUNIBABU</w:t>
      </w:r>
      <w:r w:rsidRPr="00C867E5">
        <w:rPr>
          <w:rFonts w:ascii="Franklin Gothic Medium" w:hAnsi="Franklin Gothic Medium"/>
          <w:b/>
          <w:sz w:val="21"/>
          <w:szCs w:val="22"/>
        </w:rPr>
        <w:t xml:space="preserve">                       </w:t>
      </w:r>
    </w:p>
    <w:p w:rsidR="003B27CA" w:rsidRPr="00E0582E" w:rsidRDefault="00E0582E" w:rsidP="00900189">
      <w:pPr>
        <w:spacing w:line="276" w:lineRule="auto"/>
        <w:jc w:val="both"/>
        <w:rPr>
          <w:rFonts w:ascii="Franklin Gothic Book" w:hAnsi="Franklin Gothic Book"/>
          <w:b/>
          <w:color w:val="000000"/>
          <w:sz w:val="20"/>
          <w:szCs w:val="20"/>
        </w:rPr>
      </w:pPr>
      <w:r w:rsidRPr="00E0582E">
        <w:rPr>
          <w:rFonts w:ascii="Franklin Gothic Book" w:hAnsi="Franklin Gothic Book"/>
          <w:b/>
          <w:color w:val="000000"/>
          <w:sz w:val="20"/>
          <w:szCs w:val="20"/>
        </w:rPr>
        <w:t>DATE:</w:t>
      </w:r>
    </w:p>
    <w:sectPr w:rsidR="003B27CA" w:rsidRPr="00E0582E" w:rsidSect="00DD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644" w:hanging="360"/>
      </w:pPr>
      <w:rPr>
        <w:rFonts w:ascii="Wingdings" w:hAnsi="Wingdings" w:cs="Wingdings"/>
      </w:rPr>
    </w:lvl>
  </w:abstractNum>
  <w:abstractNum w:abstractNumId="2">
    <w:nsid w:val="00000004"/>
    <w:multiLevelType w:val="singleLevel"/>
    <w:tmpl w:val="00000004"/>
    <w:name w:val="WW8Num1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5"/>
    <w:multiLevelType w:val="singleLevel"/>
    <w:tmpl w:val="00000005"/>
    <w:name w:val="WW8Num14"/>
    <w:lvl w:ilvl="0">
      <w:start w:val="1"/>
      <w:numFmt w:val="bullet"/>
      <w:lvlText w:val=""/>
      <w:lvlJc w:val="left"/>
      <w:pPr>
        <w:tabs>
          <w:tab w:val="num" w:pos="1485"/>
        </w:tabs>
        <w:ind w:left="1485" w:hanging="360"/>
      </w:pPr>
      <w:rPr>
        <w:rFonts w:ascii="Wingdings" w:hAnsi="Wingdings" w:cs="Wingdings"/>
      </w:rPr>
    </w:lvl>
  </w:abstractNum>
  <w:abstractNum w:abstractNumId="4">
    <w:nsid w:val="00000006"/>
    <w:multiLevelType w:val="singleLevel"/>
    <w:tmpl w:val="00000006"/>
    <w:name w:val="WW8Num1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5">
    <w:nsid w:val="00000007"/>
    <w:multiLevelType w:val="singleLevel"/>
    <w:tmpl w:val="00000007"/>
    <w:name w:val="WW8Num19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</w:abstractNum>
  <w:abstractNum w:abstractNumId="6">
    <w:nsid w:val="00000008"/>
    <w:multiLevelType w:val="singleLevel"/>
    <w:tmpl w:val="00000008"/>
    <w:name w:val="WW8Num21"/>
    <w:lvl w:ilvl="0">
      <w:start w:val="1"/>
      <w:numFmt w:val="bullet"/>
      <w:lvlText w:val=""/>
      <w:lvlJc w:val="left"/>
      <w:pPr>
        <w:tabs>
          <w:tab w:val="num" w:pos="0"/>
        </w:tabs>
        <w:ind w:left="1485" w:hanging="360"/>
      </w:pPr>
      <w:rPr>
        <w:rFonts w:ascii="Wingdings" w:hAnsi="Wingdings" w:cs="Wingdings"/>
      </w:rPr>
    </w:lvl>
  </w:abstractNum>
  <w:abstractNum w:abstractNumId="7">
    <w:nsid w:val="00000009"/>
    <w:multiLevelType w:val="singleLevel"/>
    <w:tmpl w:val="00000009"/>
    <w:name w:val="WW8Num23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</w:abstractNum>
  <w:abstractNum w:abstractNumId="8">
    <w:nsid w:val="0000000A"/>
    <w:multiLevelType w:val="singleLevel"/>
    <w:tmpl w:val="0000000A"/>
    <w:name w:val="WW8Num24"/>
    <w:lvl w:ilvl="0">
      <w:start w:val="1"/>
      <w:numFmt w:val="bullet"/>
      <w:lvlText w:val="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9">
    <w:nsid w:val="0A435E76"/>
    <w:multiLevelType w:val="hybridMultilevel"/>
    <w:tmpl w:val="20605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C24D32"/>
    <w:multiLevelType w:val="hybridMultilevel"/>
    <w:tmpl w:val="6BFC014C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62D0B63"/>
    <w:multiLevelType w:val="hybridMultilevel"/>
    <w:tmpl w:val="0826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E5F23"/>
    <w:multiLevelType w:val="hybridMultilevel"/>
    <w:tmpl w:val="133A01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46056C"/>
    <w:multiLevelType w:val="hybridMultilevel"/>
    <w:tmpl w:val="8F1A3A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4034C77"/>
    <w:multiLevelType w:val="hybridMultilevel"/>
    <w:tmpl w:val="4F365AA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58224D14"/>
    <w:multiLevelType w:val="hybridMultilevel"/>
    <w:tmpl w:val="668C68E4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60FE4688"/>
    <w:multiLevelType w:val="hybridMultilevel"/>
    <w:tmpl w:val="45A2CC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1C03FEB"/>
    <w:multiLevelType w:val="hybridMultilevel"/>
    <w:tmpl w:val="AAE6E3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3AC170C"/>
    <w:multiLevelType w:val="hybridMultilevel"/>
    <w:tmpl w:val="915621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8392BB5"/>
    <w:multiLevelType w:val="hybridMultilevel"/>
    <w:tmpl w:val="E556AE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11F739B"/>
    <w:multiLevelType w:val="hybridMultilevel"/>
    <w:tmpl w:val="AC0A71EE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1">
    <w:nsid w:val="763F1412"/>
    <w:multiLevelType w:val="hybridMultilevel"/>
    <w:tmpl w:val="36E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9"/>
  </w:num>
  <w:num w:numId="11">
    <w:abstractNumId w:val="18"/>
  </w:num>
  <w:num w:numId="12">
    <w:abstractNumId w:val="20"/>
  </w:num>
  <w:num w:numId="13">
    <w:abstractNumId w:val="21"/>
  </w:num>
  <w:num w:numId="14">
    <w:abstractNumId w:val="9"/>
  </w:num>
  <w:num w:numId="15">
    <w:abstractNumId w:val="13"/>
  </w:num>
  <w:num w:numId="16">
    <w:abstractNumId w:val="16"/>
  </w:num>
  <w:num w:numId="17">
    <w:abstractNumId w:val="17"/>
  </w:num>
  <w:num w:numId="18">
    <w:abstractNumId w:val="15"/>
  </w:num>
  <w:num w:numId="19">
    <w:abstractNumId w:val="14"/>
  </w:num>
  <w:num w:numId="20">
    <w:abstractNumId w:val="10"/>
  </w:num>
  <w:num w:numId="21">
    <w:abstractNumId w:val="12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30C37"/>
    <w:rsid w:val="00010B33"/>
    <w:rsid w:val="00011767"/>
    <w:rsid w:val="00027333"/>
    <w:rsid w:val="00041CC1"/>
    <w:rsid w:val="000457CC"/>
    <w:rsid w:val="00051D23"/>
    <w:rsid w:val="00063977"/>
    <w:rsid w:val="000B36C5"/>
    <w:rsid w:val="000C329B"/>
    <w:rsid w:val="000C592D"/>
    <w:rsid w:val="000D2A21"/>
    <w:rsid w:val="000D48ED"/>
    <w:rsid w:val="000D4F01"/>
    <w:rsid w:val="000D7EAB"/>
    <w:rsid w:val="000E12A5"/>
    <w:rsid w:val="001230DF"/>
    <w:rsid w:val="00134AE7"/>
    <w:rsid w:val="0015241B"/>
    <w:rsid w:val="00164E4B"/>
    <w:rsid w:val="00182F72"/>
    <w:rsid w:val="0019475F"/>
    <w:rsid w:val="001C31AB"/>
    <w:rsid w:val="001D3AE9"/>
    <w:rsid w:val="001D4919"/>
    <w:rsid w:val="001D5FD8"/>
    <w:rsid w:val="001E40C0"/>
    <w:rsid w:val="001E44F9"/>
    <w:rsid w:val="001F0FBC"/>
    <w:rsid w:val="00200A51"/>
    <w:rsid w:val="0021522C"/>
    <w:rsid w:val="002246BF"/>
    <w:rsid w:val="00227ACE"/>
    <w:rsid w:val="0023799C"/>
    <w:rsid w:val="00262974"/>
    <w:rsid w:val="00274392"/>
    <w:rsid w:val="00280A38"/>
    <w:rsid w:val="002874CB"/>
    <w:rsid w:val="002A60CB"/>
    <w:rsid w:val="002B15BB"/>
    <w:rsid w:val="002B2D4E"/>
    <w:rsid w:val="002C4B51"/>
    <w:rsid w:val="002D3094"/>
    <w:rsid w:val="00313B64"/>
    <w:rsid w:val="003279DA"/>
    <w:rsid w:val="00384E41"/>
    <w:rsid w:val="00393FDB"/>
    <w:rsid w:val="003A1130"/>
    <w:rsid w:val="003B27CA"/>
    <w:rsid w:val="003B435C"/>
    <w:rsid w:val="003E5040"/>
    <w:rsid w:val="003E7550"/>
    <w:rsid w:val="00417306"/>
    <w:rsid w:val="00427361"/>
    <w:rsid w:val="004318A8"/>
    <w:rsid w:val="00431FF3"/>
    <w:rsid w:val="00440D12"/>
    <w:rsid w:val="00446A5F"/>
    <w:rsid w:val="0046363A"/>
    <w:rsid w:val="00487BD4"/>
    <w:rsid w:val="004A69DF"/>
    <w:rsid w:val="004A7937"/>
    <w:rsid w:val="004B001F"/>
    <w:rsid w:val="004C0DDB"/>
    <w:rsid w:val="004C77DC"/>
    <w:rsid w:val="004D1454"/>
    <w:rsid w:val="004D3034"/>
    <w:rsid w:val="004D4103"/>
    <w:rsid w:val="0050497A"/>
    <w:rsid w:val="00530A7C"/>
    <w:rsid w:val="0053664D"/>
    <w:rsid w:val="00542760"/>
    <w:rsid w:val="00542AA2"/>
    <w:rsid w:val="0054306F"/>
    <w:rsid w:val="00560EE5"/>
    <w:rsid w:val="0057546E"/>
    <w:rsid w:val="00580FBA"/>
    <w:rsid w:val="0058224E"/>
    <w:rsid w:val="005A24E2"/>
    <w:rsid w:val="005B22E4"/>
    <w:rsid w:val="005B7559"/>
    <w:rsid w:val="005E401F"/>
    <w:rsid w:val="0061083D"/>
    <w:rsid w:val="0062584B"/>
    <w:rsid w:val="00650F38"/>
    <w:rsid w:val="006D2E8D"/>
    <w:rsid w:val="0070200A"/>
    <w:rsid w:val="00762B2E"/>
    <w:rsid w:val="00774CB2"/>
    <w:rsid w:val="0078132D"/>
    <w:rsid w:val="007A53E1"/>
    <w:rsid w:val="007B5B93"/>
    <w:rsid w:val="007C0F32"/>
    <w:rsid w:val="007E17F3"/>
    <w:rsid w:val="007F4921"/>
    <w:rsid w:val="007F49E4"/>
    <w:rsid w:val="00803A39"/>
    <w:rsid w:val="00822FA1"/>
    <w:rsid w:val="00830C37"/>
    <w:rsid w:val="00837850"/>
    <w:rsid w:val="00846439"/>
    <w:rsid w:val="00876579"/>
    <w:rsid w:val="0087770F"/>
    <w:rsid w:val="008961CA"/>
    <w:rsid w:val="008D483E"/>
    <w:rsid w:val="008D6B12"/>
    <w:rsid w:val="00900189"/>
    <w:rsid w:val="00904255"/>
    <w:rsid w:val="00923CAE"/>
    <w:rsid w:val="00944FE0"/>
    <w:rsid w:val="00963C9E"/>
    <w:rsid w:val="009640D3"/>
    <w:rsid w:val="00974672"/>
    <w:rsid w:val="00980679"/>
    <w:rsid w:val="00985F5E"/>
    <w:rsid w:val="00986DBB"/>
    <w:rsid w:val="009A2B3B"/>
    <w:rsid w:val="009C2C20"/>
    <w:rsid w:val="00A0422F"/>
    <w:rsid w:val="00A53F80"/>
    <w:rsid w:val="00A54498"/>
    <w:rsid w:val="00A57B7E"/>
    <w:rsid w:val="00A638B9"/>
    <w:rsid w:val="00A71DDD"/>
    <w:rsid w:val="00A75471"/>
    <w:rsid w:val="00A869EA"/>
    <w:rsid w:val="00AB0BDE"/>
    <w:rsid w:val="00AB4523"/>
    <w:rsid w:val="00AC30F6"/>
    <w:rsid w:val="00AC5D07"/>
    <w:rsid w:val="00AD1F22"/>
    <w:rsid w:val="00AD238A"/>
    <w:rsid w:val="00AD72FE"/>
    <w:rsid w:val="00AF4503"/>
    <w:rsid w:val="00B3325A"/>
    <w:rsid w:val="00B34837"/>
    <w:rsid w:val="00B42B2C"/>
    <w:rsid w:val="00B45523"/>
    <w:rsid w:val="00B553F5"/>
    <w:rsid w:val="00B86689"/>
    <w:rsid w:val="00B8767F"/>
    <w:rsid w:val="00B93EBD"/>
    <w:rsid w:val="00B97A07"/>
    <w:rsid w:val="00BE3AF5"/>
    <w:rsid w:val="00C02B14"/>
    <w:rsid w:val="00C05A17"/>
    <w:rsid w:val="00C06CA8"/>
    <w:rsid w:val="00C17CC0"/>
    <w:rsid w:val="00C320CE"/>
    <w:rsid w:val="00C56152"/>
    <w:rsid w:val="00C8079B"/>
    <w:rsid w:val="00C82363"/>
    <w:rsid w:val="00C85264"/>
    <w:rsid w:val="00C90C70"/>
    <w:rsid w:val="00C925B7"/>
    <w:rsid w:val="00C96506"/>
    <w:rsid w:val="00C97E84"/>
    <w:rsid w:val="00CA49E5"/>
    <w:rsid w:val="00CC14F8"/>
    <w:rsid w:val="00CC2E6E"/>
    <w:rsid w:val="00CD714C"/>
    <w:rsid w:val="00D27239"/>
    <w:rsid w:val="00D31817"/>
    <w:rsid w:val="00D43AF9"/>
    <w:rsid w:val="00D4493A"/>
    <w:rsid w:val="00D5063B"/>
    <w:rsid w:val="00D64B1C"/>
    <w:rsid w:val="00D64E2E"/>
    <w:rsid w:val="00D910AD"/>
    <w:rsid w:val="00D96C66"/>
    <w:rsid w:val="00DB685D"/>
    <w:rsid w:val="00DC66A2"/>
    <w:rsid w:val="00DD5D95"/>
    <w:rsid w:val="00DD7184"/>
    <w:rsid w:val="00DF2503"/>
    <w:rsid w:val="00DF4B01"/>
    <w:rsid w:val="00E0582E"/>
    <w:rsid w:val="00E24912"/>
    <w:rsid w:val="00E271BD"/>
    <w:rsid w:val="00E34078"/>
    <w:rsid w:val="00E36948"/>
    <w:rsid w:val="00E531B9"/>
    <w:rsid w:val="00E55F9F"/>
    <w:rsid w:val="00E617EF"/>
    <w:rsid w:val="00E77046"/>
    <w:rsid w:val="00E919AC"/>
    <w:rsid w:val="00E95C48"/>
    <w:rsid w:val="00ED0E96"/>
    <w:rsid w:val="00EE5032"/>
    <w:rsid w:val="00EE70F1"/>
    <w:rsid w:val="00F414E0"/>
    <w:rsid w:val="00F84D93"/>
    <w:rsid w:val="00FC6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37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830C37"/>
    <w:pPr>
      <w:widowControl/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bCs/>
    </w:rPr>
  </w:style>
  <w:style w:type="paragraph" w:styleId="NoSpacing">
    <w:name w:val="No Spacing"/>
    <w:qFormat/>
    <w:rsid w:val="00830C3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character" w:styleId="Hyperlink">
    <w:name w:val="Hyperlink"/>
    <w:basedOn w:val="DefaultParagraphFont"/>
    <w:uiPriority w:val="99"/>
    <w:unhideWhenUsed/>
    <w:rsid w:val="00C925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4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184"/>
    <w:rPr>
      <w:rFonts w:ascii="Tahoma" w:eastAsia="Times New Roman" w:hAnsi="Tahoma" w:cs="Tahoma"/>
      <w:sz w:val="16"/>
      <w:szCs w:val="16"/>
      <w:lang w:eastAsia="ar-SA" w:bidi="ar-SA"/>
    </w:rPr>
  </w:style>
  <w:style w:type="paragraph" w:customStyle="1" w:styleId="NormalBookAntiqua">
    <w:name w:val="Normal + Book Antiqua"/>
    <w:aliases w:val="11 pt"/>
    <w:basedOn w:val="Normal"/>
    <w:rsid w:val="00393FDB"/>
    <w:pPr>
      <w:widowControl/>
      <w:tabs>
        <w:tab w:val="left" w:pos="720"/>
        <w:tab w:val="num" w:pos="3780"/>
      </w:tabs>
      <w:autoSpaceDE/>
      <w:spacing w:line="360" w:lineRule="auto"/>
      <w:ind w:left="720" w:hanging="360"/>
    </w:pPr>
    <w:rPr>
      <w:rFonts w:ascii="Book Antiqua" w:eastAsia="MS Mincho" w:hAnsi="Book Antiqua" w:cs="Arial"/>
      <w:sz w:val="22"/>
    </w:rPr>
  </w:style>
  <w:style w:type="paragraph" w:styleId="BodyText">
    <w:name w:val="Body Text"/>
    <w:basedOn w:val="Normal"/>
    <w:link w:val="BodyTextChar"/>
    <w:rsid w:val="00CD714C"/>
    <w:pPr>
      <w:widowControl/>
      <w:suppressAutoHyphens w:val="0"/>
      <w:autoSpaceDE/>
      <w:spacing w:after="120"/>
    </w:pPr>
    <w:rPr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D714C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ni.techgr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22E853-6DA4-48BD-A791-90AAF33F9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IDRBT</dc:creator>
  <cp:lastModifiedBy>DCLIPR</cp:lastModifiedBy>
  <cp:revision>31</cp:revision>
  <dcterms:created xsi:type="dcterms:W3CDTF">2014-05-03T12:24:00Z</dcterms:created>
  <dcterms:modified xsi:type="dcterms:W3CDTF">2014-05-14T06:42:00Z</dcterms:modified>
</cp:coreProperties>
</file>