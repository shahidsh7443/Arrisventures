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F1" w:rsidRDefault="00A94D57" w:rsidP="00AD6796">
      <w:pPr>
        <w:pStyle w:val="Header"/>
        <w:rPr>
          <w:rFonts w:ascii="Calibri" w:hAnsi="Calibri" w:cs="Calibri"/>
          <w:b/>
          <w:sz w:val="24"/>
          <w:szCs w:val="24"/>
        </w:rPr>
      </w:pPr>
      <w:r w:rsidRPr="00535649">
        <w:rPr>
          <w:rFonts w:ascii="Calibri" w:hAnsi="Calibri" w:cs="Calibri"/>
          <w:b/>
          <w:szCs w:val="28"/>
        </w:rPr>
        <w:t>A.Ashwith Reddy</w:t>
      </w:r>
      <w:r w:rsidRPr="004E26F1">
        <w:rPr>
          <w:rFonts w:ascii="Calibri" w:hAnsi="Calibri" w:cs="Calibri"/>
          <w:b/>
          <w:sz w:val="24"/>
          <w:szCs w:val="24"/>
        </w:rPr>
        <w:t xml:space="preserve">        </w:t>
      </w:r>
      <w:r w:rsidR="00241223" w:rsidRPr="004E26F1">
        <w:rPr>
          <w:rFonts w:ascii="Calibri" w:hAnsi="Calibri" w:cs="Calibri"/>
          <w:b/>
          <w:sz w:val="24"/>
          <w:szCs w:val="24"/>
        </w:rPr>
        <w:t xml:space="preserve">         </w:t>
      </w:r>
      <w:r w:rsidRPr="004E26F1">
        <w:rPr>
          <w:rFonts w:ascii="Calibri" w:hAnsi="Calibri" w:cs="Calibri"/>
          <w:b/>
          <w:sz w:val="24"/>
          <w:szCs w:val="24"/>
        </w:rPr>
        <w:t xml:space="preserve"> </w:t>
      </w:r>
      <w:r w:rsidR="00135DBD">
        <w:rPr>
          <w:rFonts w:ascii="Calibri" w:hAnsi="Calibri" w:cs="Calibri"/>
          <w:b/>
          <w:sz w:val="24"/>
          <w:szCs w:val="24"/>
        </w:rPr>
        <w:t xml:space="preserve">    </w:t>
      </w:r>
      <w:r w:rsidR="00535649">
        <w:rPr>
          <w:rFonts w:ascii="Calibri" w:hAnsi="Calibri" w:cs="Calibri"/>
          <w:b/>
          <w:sz w:val="24"/>
          <w:szCs w:val="24"/>
        </w:rPr>
        <w:t xml:space="preserve">                          </w:t>
      </w:r>
      <w:r w:rsidR="00135DBD">
        <w:rPr>
          <w:rFonts w:ascii="Calibri" w:hAnsi="Calibri" w:cs="Calibri"/>
          <w:b/>
          <w:sz w:val="24"/>
          <w:szCs w:val="24"/>
        </w:rPr>
        <w:t xml:space="preserve"> </w:t>
      </w:r>
      <w:r w:rsidRPr="004E26F1">
        <w:rPr>
          <w:rFonts w:ascii="Calibri" w:hAnsi="Calibri" w:cs="Calibri"/>
          <w:b/>
          <w:sz w:val="24"/>
          <w:szCs w:val="24"/>
        </w:rPr>
        <w:t xml:space="preserve">MOBILE NO: </w:t>
      </w:r>
      <w:r w:rsidR="00701862">
        <w:rPr>
          <w:rFonts w:ascii="Calibri" w:hAnsi="Calibri" w:cs="Calibri"/>
          <w:b/>
          <w:sz w:val="24"/>
          <w:szCs w:val="24"/>
        </w:rPr>
        <w:t>+91-9538522551</w:t>
      </w:r>
    </w:p>
    <w:p w:rsidR="00A94D57" w:rsidRPr="004E26F1" w:rsidRDefault="00135DBD" w:rsidP="00AD6796">
      <w:pPr>
        <w:pStyle w:val="Header"/>
        <w:rPr>
          <w:rFonts w:ascii="Calibri" w:hAnsi="Calibri" w:cs="Calibri"/>
          <w:b/>
          <w:sz w:val="24"/>
          <w:szCs w:val="24"/>
        </w:rPr>
      </w:pPr>
      <w:r>
        <w:rPr>
          <w:rFonts w:ascii="Calibri" w:hAnsi="Calibri" w:cs="Calibri"/>
          <w:b/>
          <w:sz w:val="24"/>
          <w:szCs w:val="24"/>
        </w:rPr>
        <w:t xml:space="preserve">                                                       </w:t>
      </w:r>
      <w:r w:rsidR="00535649">
        <w:rPr>
          <w:rFonts w:ascii="Calibri" w:hAnsi="Calibri" w:cs="Calibri"/>
          <w:b/>
          <w:sz w:val="24"/>
          <w:szCs w:val="24"/>
        </w:rPr>
        <w:t xml:space="preserve">                               </w:t>
      </w:r>
      <w:r w:rsidR="00A94D57" w:rsidRPr="004E26F1">
        <w:rPr>
          <w:rFonts w:ascii="Calibri" w:hAnsi="Calibri" w:cs="Calibri"/>
          <w:b/>
          <w:sz w:val="24"/>
          <w:szCs w:val="24"/>
        </w:rPr>
        <w:t xml:space="preserve">EMAIL ID: </w:t>
      </w:r>
      <w:hyperlink r:id="rId7" w:history="1">
        <w:r w:rsidR="00606503" w:rsidRPr="00FA471C">
          <w:rPr>
            <w:rStyle w:val="Hyperlink"/>
            <w:rFonts w:ascii="Calibri" w:hAnsi="Calibri" w:cs="Calibri"/>
            <w:b/>
            <w:sz w:val="24"/>
            <w:szCs w:val="24"/>
          </w:rPr>
          <w:t>ashwith.1989@gmail.com</w:t>
        </w:r>
      </w:hyperlink>
    </w:p>
    <w:p w:rsidR="00535649" w:rsidRDefault="00535649" w:rsidP="00AD6796">
      <w:pPr>
        <w:pStyle w:val="BlockText"/>
        <w:pBdr>
          <w:bottom w:val="single" w:sz="4" w:space="1" w:color="000000"/>
        </w:pBdr>
        <w:tabs>
          <w:tab w:val="left" w:pos="7200"/>
        </w:tabs>
        <w:ind w:left="0" w:right="-540"/>
        <w:rPr>
          <w:rFonts w:ascii="Calibri" w:eastAsia="Arial Unicode MS" w:hAnsi="Calibri" w:cs="Calibri"/>
          <w:b/>
          <w:sz w:val="24"/>
          <w:szCs w:val="24"/>
        </w:rPr>
      </w:pPr>
    </w:p>
    <w:p w:rsidR="00804E93" w:rsidRPr="00355BE0" w:rsidRDefault="00804E93" w:rsidP="00804E93">
      <w:pPr>
        <w:pStyle w:val="BlockText"/>
        <w:ind w:left="-900" w:right="-540"/>
        <w:jc w:val="center"/>
        <w:rPr>
          <w:rFonts w:ascii="Calibri" w:eastAsia="Arial Unicode MS" w:hAnsi="Calibri" w:cs="Calibri"/>
          <w:b/>
          <w:bCs/>
          <w:sz w:val="24"/>
          <w:u w:val="single"/>
        </w:rPr>
      </w:pPr>
      <w:r w:rsidRPr="00355BE0">
        <w:rPr>
          <w:rFonts w:ascii="Calibri" w:eastAsia="Arial Unicode MS" w:hAnsi="Calibri" w:cs="Calibri"/>
          <w:b/>
          <w:bCs/>
          <w:sz w:val="24"/>
          <w:u w:val="single"/>
        </w:rPr>
        <w:t>RESUME</w:t>
      </w:r>
    </w:p>
    <w:p w:rsidR="005D0413" w:rsidRDefault="005D0413" w:rsidP="00AD6796">
      <w:pPr>
        <w:autoSpaceDE w:val="0"/>
        <w:autoSpaceDN w:val="0"/>
        <w:adjustRightInd w:val="0"/>
        <w:rPr>
          <w:rFonts w:ascii="Calibri" w:hAnsi="Calibri" w:cs="Calibri"/>
          <w:b/>
          <w:bCs/>
          <w:sz w:val="22"/>
          <w:szCs w:val="22"/>
          <w:u w:val="single"/>
        </w:rPr>
      </w:pPr>
      <w:r w:rsidRPr="005C3028">
        <w:rPr>
          <w:rFonts w:ascii="Calibri" w:hAnsi="Calibri" w:cs="Calibri"/>
          <w:b/>
          <w:bCs/>
          <w:sz w:val="24"/>
          <w:szCs w:val="24"/>
          <w:u w:val="single"/>
        </w:rPr>
        <w:t>Objective</w:t>
      </w:r>
      <w:r w:rsidRPr="00355BE0">
        <w:rPr>
          <w:rFonts w:ascii="Calibri" w:hAnsi="Calibri" w:cs="Calibri"/>
          <w:b/>
          <w:bCs/>
          <w:sz w:val="22"/>
          <w:szCs w:val="22"/>
          <w:u w:val="single"/>
        </w:rPr>
        <w:t>:</w:t>
      </w:r>
    </w:p>
    <w:p w:rsidR="005A020A" w:rsidRPr="00355BE0" w:rsidRDefault="005A020A" w:rsidP="00AD6796">
      <w:pPr>
        <w:autoSpaceDE w:val="0"/>
        <w:autoSpaceDN w:val="0"/>
        <w:adjustRightInd w:val="0"/>
        <w:rPr>
          <w:rFonts w:ascii="Calibri" w:hAnsi="Calibri" w:cs="Calibri"/>
          <w:b/>
          <w:bCs/>
          <w:sz w:val="22"/>
          <w:szCs w:val="22"/>
          <w:u w:val="single"/>
        </w:rPr>
      </w:pPr>
    </w:p>
    <w:p w:rsidR="005D0413" w:rsidRPr="005C3028" w:rsidRDefault="005D0413" w:rsidP="00AD6796">
      <w:pPr>
        <w:autoSpaceDE w:val="0"/>
        <w:autoSpaceDN w:val="0"/>
        <w:adjustRightInd w:val="0"/>
        <w:rPr>
          <w:rFonts w:ascii="Calibri" w:hAnsi="Calibri" w:cs="Calibri"/>
          <w:sz w:val="20"/>
          <w:szCs w:val="20"/>
        </w:rPr>
      </w:pPr>
      <w:r w:rsidRPr="005C3028">
        <w:rPr>
          <w:rFonts w:ascii="Calibri" w:hAnsi="Calibri" w:cs="Calibri"/>
          <w:sz w:val="20"/>
          <w:szCs w:val="20"/>
        </w:rPr>
        <w:t>Seeking a career in IT industry in an organization that offers me an opportunity to</w:t>
      </w:r>
    </w:p>
    <w:p w:rsidR="005D0413" w:rsidRPr="00355BE0" w:rsidRDefault="005D0413" w:rsidP="00AD6796">
      <w:pPr>
        <w:autoSpaceDE w:val="0"/>
        <w:autoSpaceDN w:val="0"/>
        <w:adjustRightInd w:val="0"/>
        <w:rPr>
          <w:rFonts w:ascii="Calibri" w:hAnsi="Calibri" w:cs="Calibri"/>
          <w:sz w:val="22"/>
          <w:szCs w:val="22"/>
        </w:rPr>
      </w:pPr>
      <w:r w:rsidRPr="005C3028">
        <w:rPr>
          <w:rFonts w:ascii="Calibri" w:hAnsi="Calibri" w:cs="Calibri"/>
          <w:sz w:val="20"/>
          <w:szCs w:val="20"/>
        </w:rPr>
        <w:t>Explore my skills and experiences and enable me to spread ahead into new leading edge technologies</w:t>
      </w:r>
      <w:r w:rsidRPr="00355BE0">
        <w:rPr>
          <w:rFonts w:ascii="Calibri" w:hAnsi="Calibri" w:cs="Calibri"/>
          <w:sz w:val="22"/>
          <w:szCs w:val="22"/>
        </w:rPr>
        <w:t>.</w:t>
      </w:r>
    </w:p>
    <w:p w:rsidR="00741EA6" w:rsidRDefault="00741EA6" w:rsidP="00AD6796">
      <w:pPr>
        <w:pStyle w:val="BlockText"/>
        <w:tabs>
          <w:tab w:val="left" w:pos="5850"/>
        </w:tabs>
        <w:ind w:left="0" w:right="-540"/>
        <w:jc w:val="both"/>
        <w:rPr>
          <w:rFonts w:ascii="Calibri" w:eastAsia="Arial Unicode MS" w:hAnsi="Calibri" w:cs="Calibri"/>
          <w:b/>
          <w:bCs/>
          <w:sz w:val="22"/>
          <w:szCs w:val="22"/>
          <w:u w:val="single"/>
        </w:rPr>
      </w:pPr>
    </w:p>
    <w:p w:rsidR="005D0413" w:rsidRDefault="00026BD1" w:rsidP="00AD6796">
      <w:pPr>
        <w:autoSpaceDE w:val="0"/>
        <w:autoSpaceDN w:val="0"/>
        <w:adjustRightInd w:val="0"/>
        <w:rPr>
          <w:rFonts w:ascii="Calibri" w:hAnsi="Calibri" w:cs="Calibri"/>
          <w:b/>
          <w:bCs/>
          <w:sz w:val="24"/>
          <w:szCs w:val="24"/>
          <w:u w:val="single"/>
        </w:rPr>
      </w:pPr>
      <w:r w:rsidRPr="005C3028">
        <w:rPr>
          <w:rFonts w:ascii="Calibri" w:hAnsi="Calibri" w:cs="Calibri"/>
          <w:b/>
          <w:bCs/>
          <w:sz w:val="24"/>
          <w:szCs w:val="24"/>
          <w:u w:val="single"/>
        </w:rPr>
        <w:t>Technical Competency:</w:t>
      </w:r>
    </w:p>
    <w:p w:rsidR="00F96F3D" w:rsidRPr="00355BE0" w:rsidRDefault="00F96F3D" w:rsidP="00AD6796">
      <w:pPr>
        <w:autoSpaceDE w:val="0"/>
        <w:autoSpaceDN w:val="0"/>
        <w:adjustRightInd w:val="0"/>
        <w:rPr>
          <w:rFonts w:ascii="Calibri" w:hAnsi="Calibri" w:cs="Calibri"/>
          <w:sz w:val="22"/>
          <w:szCs w:val="22"/>
        </w:rPr>
      </w:pPr>
    </w:p>
    <w:p w:rsidR="005D0413" w:rsidRPr="00026BD1" w:rsidRDefault="0046244B" w:rsidP="00AD6796">
      <w:pPr>
        <w:autoSpaceDE w:val="0"/>
        <w:autoSpaceDN w:val="0"/>
        <w:adjustRightInd w:val="0"/>
        <w:rPr>
          <w:rFonts w:ascii="Calibri" w:hAnsi="Calibri" w:cs="Calibri"/>
          <w:sz w:val="20"/>
          <w:szCs w:val="20"/>
        </w:rPr>
      </w:pPr>
      <w:r>
        <w:rPr>
          <w:rFonts w:ascii="Calibri" w:hAnsi="Calibri" w:cs="Calibri"/>
          <w:sz w:val="20"/>
          <w:szCs w:val="20"/>
        </w:rPr>
        <w:t>5</w:t>
      </w:r>
      <w:r w:rsidR="00B23131" w:rsidRPr="00026BD1">
        <w:rPr>
          <w:rFonts w:ascii="Calibri" w:hAnsi="Calibri" w:cs="Calibri"/>
          <w:sz w:val="20"/>
          <w:szCs w:val="20"/>
        </w:rPr>
        <w:t xml:space="preserve">+ </w:t>
      </w:r>
      <w:r w:rsidR="005D0413" w:rsidRPr="00026BD1">
        <w:rPr>
          <w:rFonts w:ascii="Calibri" w:hAnsi="Calibri" w:cs="Calibri"/>
          <w:sz w:val="20"/>
          <w:szCs w:val="20"/>
        </w:rPr>
        <w:t xml:space="preserve">years of Experience in IT industry in the field of </w:t>
      </w:r>
      <w:r w:rsidR="003E064D" w:rsidRPr="00026BD1">
        <w:rPr>
          <w:rFonts w:ascii="Calibri" w:hAnsi="Calibri" w:cs="Calibri"/>
          <w:sz w:val="20"/>
          <w:szCs w:val="20"/>
        </w:rPr>
        <w:t>Server</w:t>
      </w:r>
      <w:r w:rsidR="005D0413" w:rsidRPr="00026BD1">
        <w:rPr>
          <w:rFonts w:ascii="Calibri" w:hAnsi="Calibri" w:cs="Calibri"/>
          <w:sz w:val="20"/>
          <w:szCs w:val="20"/>
        </w:rPr>
        <w:t xml:space="preserve"> Administration and Server installations.</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 Good experience in implementing high end HP Hardware Workstation, Desktops and Servers.</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Good knowledge in Operating Systems like Windows 2000, XP / Vista / Win-7 related to desktops and Windows 2003 and 2008 related to Servers</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Good Knowledge in Think Clients</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 very Good knowledge in troubleshooting Hardware of Workstations, Servers and Desktops </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Maintaining and managing the Microsoft outlook and its settings.</w:t>
      </w:r>
    </w:p>
    <w:p w:rsidR="005D0413" w:rsidRPr="00026BD1" w:rsidRDefault="005D0413"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Installation of windows 2003</w:t>
      </w:r>
      <w:r w:rsidR="00ED41FC" w:rsidRPr="00026BD1">
        <w:rPr>
          <w:rFonts w:ascii="Calibri" w:hAnsi="Calibri" w:cs="Calibri"/>
          <w:sz w:val="20"/>
          <w:szCs w:val="20"/>
        </w:rPr>
        <w:t xml:space="preserve"> </w:t>
      </w:r>
      <w:r w:rsidRPr="00026BD1">
        <w:rPr>
          <w:rFonts w:ascii="Calibri" w:hAnsi="Calibri" w:cs="Calibri"/>
          <w:sz w:val="20"/>
          <w:szCs w:val="20"/>
        </w:rPr>
        <w:t>/</w:t>
      </w:r>
      <w:r w:rsidR="00ED41FC" w:rsidRPr="00026BD1">
        <w:rPr>
          <w:rFonts w:ascii="Calibri" w:hAnsi="Calibri" w:cs="Calibri"/>
          <w:sz w:val="20"/>
          <w:szCs w:val="20"/>
        </w:rPr>
        <w:t xml:space="preserve"> </w:t>
      </w:r>
      <w:r w:rsidRPr="00026BD1">
        <w:rPr>
          <w:rFonts w:ascii="Calibri" w:hAnsi="Calibri" w:cs="Calibri"/>
          <w:sz w:val="20"/>
          <w:szCs w:val="20"/>
        </w:rPr>
        <w:t>2008 with ADS (Active Directory Services)</w:t>
      </w:r>
    </w:p>
    <w:p w:rsidR="00D12771" w:rsidRPr="00026BD1" w:rsidRDefault="00D12771"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Administration of Net</w:t>
      </w:r>
      <w:r w:rsidR="003C2648" w:rsidRPr="00026BD1">
        <w:rPr>
          <w:rFonts w:ascii="Calibri" w:hAnsi="Calibri" w:cs="Calibri"/>
          <w:sz w:val="20"/>
          <w:szCs w:val="20"/>
        </w:rPr>
        <w:t>A</w:t>
      </w:r>
      <w:r w:rsidRPr="00026BD1">
        <w:rPr>
          <w:rFonts w:ascii="Calibri" w:hAnsi="Calibri" w:cs="Calibri"/>
          <w:sz w:val="20"/>
          <w:szCs w:val="20"/>
        </w:rPr>
        <w:t xml:space="preserve">pp Storage (FAS3040 , with Data ONTAP 7.6.3 </w:t>
      </w:r>
      <w:r w:rsidR="00BF1C98" w:rsidRPr="00026BD1">
        <w:rPr>
          <w:rFonts w:ascii="Calibri" w:hAnsi="Calibri" w:cs="Calibri"/>
          <w:sz w:val="20"/>
          <w:szCs w:val="20"/>
        </w:rPr>
        <w:t xml:space="preserve"> &amp; FAS3240 , with Data ONTAP </w:t>
      </w:r>
      <w:r w:rsidR="00B431FE" w:rsidRPr="00026BD1">
        <w:rPr>
          <w:rFonts w:ascii="Calibri" w:hAnsi="Calibri" w:cs="Calibri"/>
          <w:sz w:val="20"/>
          <w:szCs w:val="20"/>
        </w:rPr>
        <w:t>8.1.1 7-Mode</w:t>
      </w:r>
      <w:r w:rsidR="00BF1C98" w:rsidRPr="00026BD1">
        <w:rPr>
          <w:rFonts w:ascii="Calibri" w:hAnsi="Calibri" w:cs="Calibri"/>
          <w:sz w:val="20"/>
          <w:szCs w:val="20"/>
        </w:rPr>
        <w:t xml:space="preserve">  </w:t>
      </w:r>
      <w:r w:rsidRPr="00026BD1">
        <w:rPr>
          <w:rFonts w:ascii="Calibri" w:hAnsi="Calibri" w:cs="Calibri"/>
          <w:sz w:val="20"/>
          <w:szCs w:val="20"/>
        </w:rPr>
        <w:t>)</w:t>
      </w:r>
    </w:p>
    <w:p w:rsidR="00781ECA" w:rsidRPr="00026BD1" w:rsidRDefault="00781ECA"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Administration of Backup Exec </w:t>
      </w:r>
      <w:r w:rsidR="00026BD1" w:rsidRPr="00026BD1">
        <w:rPr>
          <w:rFonts w:ascii="Calibri" w:hAnsi="Calibri" w:cs="Calibri"/>
          <w:sz w:val="20"/>
          <w:szCs w:val="20"/>
        </w:rPr>
        <w:t>2012 Server.</w:t>
      </w:r>
    </w:p>
    <w:p w:rsidR="007D63E6" w:rsidRPr="00026BD1" w:rsidRDefault="007D63E6"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Administration Knowledge in Data Center Activities</w:t>
      </w:r>
      <w:r w:rsidR="00026BD1" w:rsidRPr="00026BD1">
        <w:rPr>
          <w:rFonts w:ascii="Calibri" w:hAnsi="Calibri" w:cs="Calibri"/>
          <w:sz w:val="20"/>
          <w:szCs w:val="20"/>
        </w:rPr>
        <w:t>.</w:t>
      </w:r>
    </w:p>
    <w:p w:rsidR="00D02031" w:rsidRPr="00026BD1" w:rsidRDefault="00D02031"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Installation &amp; configuration of NIS Infrastructure</w:t>
      </w:r>
      <w:r w:rsidR="00026BD1" w:rsidRPr="00026BD1">
        <w:rPr>
          <w:rFonts w:ascii="Calibri" w:hAnsi="Calibri" w:cs="Calibri"/>
          <w:sz w:val="20"/>
          <w:szCs w:val="20"/>
        </w:rPr>
        <w:t>.</w:t>
      </w:r>
    </w:p>
    <w:p w:rsidR="00D02031" w:rsidRPr="00026BD1" w:rsidRDefault="002607E5"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Installation &amp; configuration of postfix mail server</w:t>
      </w:r>
      <w:r w:rsidR="00026BD1" w:rsidRPr="00026BD1">
        <w:rPr>
          <w:rFonts w:ascii="Calibri" w:hAnsi="Calibri" w:cs="Calibri"/>
          <w:sz w:val="20"/>
          <w:szCs w:val="20"/>
        </w:rPr>
        <w:t>.</w:t>
      </w:r>
    </w:p>
    <w:p w:rsidR="002607E5" w:rsidRPr="00026BD1" w:rsidRDefault="002607E5"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Configuration of </w:t>
      </w:r>
      <w:r w:rsidR="00026BD1" w:rsidRPr="00026BD1">
        <w:rPr>
          <w:rFonts w:ascii="Calibri" w:hAnsi="Calibri" w:cs="Calibri"/>
          <w:sz w:val="20"/>
          <w:szCs w:val="20"/>
        </w:rPr>
        <w:t>DNS &amp; SAMBA.</w:t>
      </w:r>
    </w:p>
    <w:p w:rsidR="002607E5" w:rsidRPr="00026BD1" w:rsidRDefault="002607E5" w:rsidP="00AD6796">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Configuration &amp; managing CISCO Switches.</w:t>
      </w:r>
    </w:p>
    <w:p w:rsidR="00355BE0" w:rsidRDefault="00355BE0" w:rsidP="00AD6796">
      <w:pPr>
        <w:rPr>
          <w:rFonts w:ascii="Calibri" w:hAnsi="Calibri" w:cs="Calibri"/>
          <w:b/>
          <w:bCs/>
          <w:szCs w:val="28"/>
          <w:u w:val="single"/>
        </w:rPr>
      </w:pPr>
    </w:p>
    <w:p w:rsidR="00F25A82" w:rsidRPr="005C3028" w:rsidRDefault="00F25A82" w:rsidP="00AD6796">
      <w:pPr>
        <w:rPr>
          <w:rFonts w:ascii="Calibri" w:hAnsi="Calibri" w:cs="Calibri"/>
          <w:b/>
          <w:bCs/>
          <w:sz w:val="24"/>
          <w:szCs w:val="24"/>
          <w:u w:val="single"/>
        </w:rPr>
      </w:pPr>
      <w:r w:rsidRPr="005C3028">
        <w:rPr>
          <w:rFonts w:ascii="Calibri" w:hAnsi="Calibri" w:cs="Calibri"/>
          <w:b/>
          <w:bCs/>
          <w:sz w:val="24"/>
          <w:szCs w:val="24"/>
          <w:u w:val="single"/>
        </w:rPr>
        <w:t>CERTIFICATION</w:t>
      </w:r>
      <w:r w:rsidR="005C3028" w:rsidRPr="005C3028">
        <w:rPr>
          <w:rFonts w:ascii="Calibri" w:hAnsi="Calibri" w:cs="Calibri"/>
          <w:b/>
          <w:bCs/>
          <w:sz w:val="24"/>
          <w:szCs w:val="24"/>
          <w:u w:val="single"/>
        </w:rPr>
        <w:t>:</w:t>
      </w:r>
    </w:p>
    <w:p w:rsidR="00F25A82" w:rsidRPr="00026BD1" w:rsidRDefault="00F25A82"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Completed A+ from ICHT SN PET, Bellary.</w:t>
      </w:r>
    </w:p>
    <w:p w:rsidR="00F25A82" w:rsidRPr="00026BD1" w:rsidRDefault="00F25A82"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Completed N+ from IIHT Gandhi Nagar, Bellary.</w:t>
      </w:r>
    </w:p>
    <w:p w:rsidR="00026BD1" w:rsidRDefault="00026BD1" w:rsidP="00706745">
      <w:pPr>
        <w:autoSpaceDE w:val="0"/>
        <w:autoSpaceDN w:val="0"/>
        <w:adjustRightInd w:val="0"/>
        <w:rPr>
          <w:rFonts w:ascii="Calibri" w:hAnsi="Calibri" w:cs="Calibri"/>
          <w:b/>
          <w:sz w:val="24"/>
          <w:szCs w:val="24"/>
          <w:u w:val="single"/>
        </w:rPr>
      </w:pPr>
    </w:p>
    <w:p w:rsidR="00F96F3D" w:rsidRDefault="00F96F3D" w:rsidP="00706745">
      <w:pPr>
        <w:autoSpaceDE w:val="0"/>
        <w:autoSpaceDN w:val="0"/>
        <w:adjustRightInd w:val="0"/>
        <w:rPr>
          <w:rFonts w:ascii="Calibri" w:hAnsi="Calibri" w:cs="Calibri"/>
          <w:b/>
          <w:sz w:val="24"/>
          <w:szCs w:val="24"/>
          <w:u w:val="single"/>
        </w:rPr>
      </w:pPr>
      <w:r>
        <w:rPr>
          <w:rFonts w:ascii="Calibri" w:hAnsi="Calibri" w:cs="Calibri"/>
          <w:b/>
          <w:sz w:val="24"/>
          <w:szCs w:val="24"/>
          <w:u w:val="single"/>
        </w:rPr>
        <w:t>Rewards &amp; Recognition:</w:t>
      </w:r>
    </w:p>
    <w:p w:rsidR="00F96F3D" w:rsidRDefault="00F96F3D" w:rsidP="00706745">
      <w:pPr>
        <w:autoSpaceDE w:val="0"/>
        <w:autoSpaceDN w:val="0"/>
        <w:adjustRightInd w:val="0"/>
        <w:rPr>
          <w:rFonts w:ascii="Calibri" w:hAnsi="Calibri" w:cs="Calibri"/>
          <w:b/>
          <w:sz w:val="24"/>
          <w:szCs w:val="24"/>
          <w:u w:val="single"/>
        </w:rPr>
      </w:pPr>
    </w:p>
    <w:p w:rsidR="00F96F3D" w:rsidRPr="00F96F3D" w:rsidRDefault="00F96F3D" w:rsidP="00706745">
      <w:pPr>
        <w:autoSpaceDE w:val="0"/>
        <w:autoSpaceDN w:val="0"/>
        <w:adjustRightInd w:val="0"/>
        <w:rPr>
          <w:rFonts w:ascii="Calibri" w:hAnsi="Calibri" w:cs="Calibri"/>
          <w:bCs/>
          <w:sz w:val="24"/>
          <w:szCs w:val="24"/>
        </w:rPr>
      </w:pPr>
      <w:r w:rsidRPr="00F96F3D">
        <w:rPr>
          <w:rFonts w:ascii="Calibri" w:hAnsi="Calibri" w:cs="Calibri"/>
          <w:bCs/>
          <w:sz w:val="24"/>
          <w:szCs w:val="24"/>
        </w:rPr>
        <w:t xml:space="preserve">Successfully </w:t>
      </w:r>
      <w:r>
        <w:rPr>
          <w:rFonts w:ascii="Calibri" w:hAnsi="Calibri" w:cs="Calibri"/>
          <w:bCs/>
          <w:sz w:val="24"/>
          <w:szCs w:val="24"/>
        </w:rPr>
        <w:t>Handled</w:t>
      </w:r>
      <w:r w:rsidRPr="00F96F3D">
        <w:rPr>
          <w:rFonts w:ascii="Calibri" w:hAnsi="Calibri" w:cs="Calibri"/>
          <w:bCs/>
          <w:sz w:val="24"/>
          <w:szCs w:val="24"/>
        </w:rPr>
        <w:t xml:space="preserve"> the Building movement to our new premises &amp; has been rewarded as a </w:t>
      </w:r>
      <w:r w:rsidRPr="00F96F3D">
        <w:rPr>
          <w:rFonts w:ascii="Calibri" w:hAnsi="Calibri" w:cs="Calibri"/>
          <w:b/>
          <w:sz w:val="24"/>
          <w:szCs w:val="24"/>
        </w:rPr>
        <w:t>Best Execution</w:t>
      </w:r>
      <w:r>
        <w:rPr>
          <w:rFonts w:ascii="Calibri" w:hAnsi="Calibri" w:cs="Calibri"/>
          <w:bCs/>
          <w:sz w:val="24"/>
          <w:szCs w:val="24"/>
        </w:rPr>
        <w:t xml:space="preserve"> </w:t>
      </w:r>
      <w:r w:rsidRPr="00F96F3D">
        <w:rPr>
          <w:rFonts w:ascii="Calibri" w:hAnsi="Calibri" w:cs="Calibri"/>
          <w:bCs/>
          <w:sz w:val="24"/>
          <w:szCs w:val="24"/>
        </w:rPr>
        <w:t>&amp; members.</w:t>
      </w:r>
    </w:p>
    <w:p w:rsidR="00F96F3D" w:rsidRDefault="00F96F3D" w:rsidP="00706745">
      <w:pPr>
        <w:autoSpaceDE w:val="0"/>
        <w:autoSpaceDN w:val="0"/>
        <w:adjustRightInd w:val="0"/>
        <w:rPr>
          <w:rFonts w:ascii="Calibri" w:hAnsi="Calibri" w:cs="Calibri"/>
          <w:b/>
          <w:sz w:val="24"/>
          <w:szCs w:val="24"/>
          <w:u w:val="single"/>
        </w:rPr>
      </w:pPr>
    </w:p>
    <w:p w:rsidR="00706745" w:rsidRDefault="00706745" w:rsidP="00706745">
      <w:pPr>
        <w:autoSpaceDE w:val="0"/>
        <w:autoSpaceDN w:val="0"/>
        <w:adjustRightInd w:val="0"/>
        <w:rPr>
          <w:rFonts w:ascii="Calibri" w:hAnsi="Calibri" w:cs="Calibri"/>
          <w:b/>
          <w:sz w:val="24"/>
          <w:szCs w:val="24"/>
          <w:u w:val="single"/>
        </w:rPr>
      </w:pPr>
      <w:r w:rsidRPr="00355BE0">
        <w:rPr>
          <w:rFonts w:ascii="Calibri" w:hAnsi="Calibri" w:cs="Calibri"/>
          <w:b/>
          <w:sz w:val="24"/>
          <w:szCs w:val="24"/>
          <w:u w:val="single"/>
        </w:rPr>
        <w:t>Employment Summary:</w:t>
      </w:r>
    </w:p>
    <w:p w:rsidR="00E9188A" w:rsidRDefault="00E9188A" w:rsidP="00706745">
      <w:pPr>
        <w:autoSpaceDE w:val="0"/>
        <w:autoSpaceDN w:val="0"/>
        <w:adjustRightInd w:val="0"/>
        <w:rPr>
          <w:rFonts w:ascii="Calibri" w:hAnsi="Calibri" w:cs="Calibri"/>
          <w:b/>
          <w:sz w:val="24"/>
          <w:szCs w:val="24"/>
          <w:u w:val="single"/>
        </w:rPr>
      </w:pPr>
    </w:p>
    <w:p w:rsidR="00706745" w:rsidRPr="00D02031" w:rsidRDefault="00706745" w:rsidP="00706745">
      <w:pPr>
        <w:numPr>
          <w:ilvl w:val="0"/>
          <w:numId w:val="19"/>
        </w:numPr>
        <w:autoSpaceDE w:val="0"/>
        <w:autoSpaceDN w:val="0"/>
        <w:adjustRightInd w:val="0"/>
        <w:rPr>
          <w:rFonts w:ascii="Calibri" w:hAnsi="Calibri" w:cs="Calibri"/>
          <w:b/>
          <w:sz w:val="24"/>
          <w:szCs w:val="24"/>
          <w:u w:val="single"/>
        </w:rPr>
      </w:pPr>
      <w:r>
        <w:rPr>
          <w:rFonts w:ascii="Calibri" w:hAnsi="Calibri" w:cs="Calibri"/>
          <w:b/>
          <w:sz w:val="24"/>
          <w:szCs w:val="24"/>
          <w:u w:val="single"/>
        </w:rPr>
        <w:t>Present Organization:</w:t>
      </w:r>
      <w:r w:rsidRPr="00706745">
        <w:rPr>
          <w:rFonts w:ascii="Calibri" w:hAnsi="Calibri" w:cs="Calibri"/>
          <w:bCs/>
          <w:sz w:val="24"/>
          <w:szCs w:val="24"/>
        </w:rPr>
        <w:t xml:space="preserve"> </w:t>
      </w:r>
      <w:r>
        <w:rPr>
          <w:rFonts w:ascii="Calibri" w:hAnsi="Calibri" w:cs="Calibri"/>
          <w:sz w:val="24"/>
          <w:szCs w:val="24"/>
        </w:rPr>
        <w:t>TPVision India PVT Ltd ( As a consultant from Anagha Managed IT Services )</w:t>
      </w:r>
    </w:p>
    <w:p w:rsidR="00706745" w:rsidRDefault="00706745" w:rsidP="00706745">
      <w:pPr>
        <w:autoSpaceDE w:val="0"/>
        <w:autoSpaceDN w:val="0"/>
        <w:adjustRightInd w:val="0"/>
        <w:ind w:left="360"/>
        <w:rPr>
          <w:rFonts w:ascii="Calibri" w:hAnsi="Calibri" w:cs="Calibri"/>
          <w:sz w:val="24"/>
          <w:szCs w:val="24"/>
        </w:rPr>
      </w:pPr>
      <w:r>
        <w:rPr>
          <w:rFonts w:ascii="Calibri" w:hAnsi="Calibri" w:cs="Calibri"/>
          <w:b/>
          <w:sz w:val="24"/>
          <w:szCs w:val="24"/>
          <w:u w:val="single"/>
        </w:rPr>
        <w:t xml:space="preserve">Designation: </w:t>
      </w:r>
      <w:r>
        <w:rPr>
          <w:rFonts w:ascii="Calibri" w:hAnsi="Calibri" w:cs="Calibri"/>
          <w:sz w:val="24"/>
          <w:szCs w:val="24"/>
        </w:rPr>
        <w:t xml:space="preserve"> Server Administrator (Aug 8</w:t>
      </w:r>
      <w:r>
        <w:rPr>
          <w:rFonts w:ascii="Calibri" w:hAnsi="Calibri" w:cs="Calibri"/>
          <w:sz w:val="24"/>
          <w:szCs w:val="24"/>
          <w:vertAlign w:val="superscript"/>
        </w:rPr>
        <w:t>th</w:t>
      </w:r>
      <w:r>
        <w:rPr>
          <w:rFonts w:ascii="Calibri" w:hAnsi="Calibri" w:cs="Calibri"/>
          <w:sz w:val="24"/>
          <w:szCs w:val="24"/>
        </w:rPr>
        <w:t xml:space="preserve"> 2012</w:t>
      </w:r>
      <w:r w:rsidR="004E224A">
        <w:rPr>
          <w:rFonts w:ascii="Calibri" w:hAnsi="Calibri" w:cs="Calibri"/>
          <w:sz w:val="24"/>
          <w:szCs w:val="24"/>
        </w:rPr>
        <w:t xml:space="preserve"> - Till</w:t>
      </w:r>
      <w:r>
        <w:rPr>
          <w:rFonts w:ascii="Calibri" w:hAnsi="Calibri" w:cs="Calibri"/>
          <w:sz w:val="24"/>
          <w:szCs w:val="24"/>
        </w:rPr>
        <w:t xml:space="preserve"> Date)</w:t>
      </w:r>
    </w:p>
    <w:p w:rsidR="00F16EAC" w:rsidRDefault="00F16EAC" w:rsidP="00706745">
      <w:pPr>
        <w:autoSpaceDE w:val="0"/>
        <w:autoSpaceDN w:val="0"/>
        <w:adjustRightInd w:val="0"/>
        <w:ind w:left="360"/>
        <w:rPr>
          <w:rFonts w:ascii="Calibri" w:hAnsi="Calibri" w:cs="Calibri"/>
          <w:sz w:val="24"/>
          <w:szCs w:val="24"/>
        </w:rPr>
      </w:pPr>
    </w:p>
    <w:p w:rsidR="00947142" w:rsidRPr="005C3028" w:rsidRDefault="00026BD1" w:rsidP="00706745">
      <w:pPr>
        <w:autoSpaceDE w:val="0"/>
        <w:autoSpaceDN w:val="0"/>
        <w:adjustRightInd w:val="0"/>
        <w:ind w:left="360"/>
        <w:rPr>
          <w:rFonts w:ascii="Calibri" w:hAnsi="Calibri" w:cs="Calibri"/>
          <w:b/>
          <w:bCs/>
          <w:sz w:val="24"/>
          <w:szCs w:val="24"/>
        </w:rPr>
      </w:pPr>
      <w:r w:rsidRPr="005C3028">
        <w:rPr>
          <w:rFonts w:ascii="Calibri" w:hAnsi="Calibri" w:cs="Calibri"/>
          <w:b/>
          <w:bCs/>
          <w:sz w:val="24"/>
          <w:szCs w:val="24"/>
        </w:rPr>
        <w:t>Responsible for</w:t>
      </w:r>
      <w:r w:rsidR="00E9188A" w:rsidRPr="005C3028">
        <w:rPr>
          <w:rFonts w:ascii="Calibri" w:hAnsi="Calibri" w:cs="Calibri"/>
          <w:b/>
          <w:bCs/>
          <w:sz w:val="24"/>
          <w:szCs w:val="24"/>
        </w:rPr>
        <w:t xml:space="preserve"> Data Center </w:t>
      </w:r>
      <w:r w:rsidR="00891AFE" w:rsidRPr="005C3028">
        <w:rPr>
          <w:rFonts w:ascii="Calibri" w:hAnsi="Calibri" w:cs="Calibri"/>
          <w:b/>
          <w:bCs/>
          <w:sz w:val="24"/>
          <w:szCs w:val="24"/>
        </w:rPr>
        <w:t>Operations,</w:t>
      </w:r>
      <w:r w:rsidR="00E9188A" w:rsidRPr="005C3028">
        <w:rPr>
          <w:rFonts w:ascii="Calibri" w:hAnsi="Calibri" w:cs="Calibri"/>
          <w:b/>
          <w:bCs/>
          <w:sz w:val="24"/>
          <w:szCs w:val="24"/>
        </w:rPr>
        <w:t xml:space="preserve"> </w:t>
      </w:r>
      <w:r w:rsidR="00891AFE" w:rsidRPr="005C3028">
        <w:rPr>
          <w:rFonts w:ascii="Calibri" w:hAnsi="Calibri" w:cs="Calibri"/>
          <w:b/>
          <w:bCs/>
          <w:sz w:val="24"/>
          <w:szCs w:val="24"/>
        </w:rPr>
        <w:t>Backup Administration, Server</w:t>
      </w:r>
      <w:r w:rsidR="00E9188A" w:rsidRPr="005C3028">
        <w:rPr>
          <w:rFonts w:ascii="Calibri" w:hAnsi="Calibri" w:cs="Calibri"/>
          <w:b/>
          <w:bCs/>
          <w:sz w:val="24"/>
          <w:szCs w:val="24"/>
        </w:rPr>
        <w:t xml:space="preserve"> administr</w:t>
      </w:r>
      <w:r w:rsidR="0078586C" w:rsidRPr="005C3028">
        <w:rPr>
          <w:rFonts w:ascii="Calibri" w:hAnsi="Calibri" w:cs="Calibri"/>
          <w:b/>
          <w:bCs/>
          <w:sz w:val="24"/>
          <w:szCs w:val="24"/>
        </w:rPr>
        <w:t>ation</w:t>
      </w:r>
      <w:r w:rsidR="00891AFE" w:rsidRPr="005C3028">
        <w:rPr>
          <w:rFonts w:ascii="Calibri" w:hAnsi="Calibri" w:cs="Calibri"/>
          <w:b/>
          <w:bCs/>
          <w:sz w:val="24"/>
          <w:szCs w:val="24"/>
        </w:rPr>
        <w:t>, L1</w:t>
      </w:r>
      <w:r w:rsidR="0078586C" w:rsidRPr="005C3028">
        <w:rPr>
          <w:rFonts w:ascii="Calibri" w:hAnsi="Calibri" w:cs="Calibri"/>
          <w:b/>
          <w:bCs/>
          <w:sz w:val="24"/>
          <w:szCs w:val="24"/>
        </w:rPr>
        <w:t xml:space="preserve"> Engineer for Storage, SAN </w:t>
      </w:r>
      <w:r w:rsidR="00E9188A" w:rsidRPr="005C3028">
        <w:rPr>
          <w:rFonts w:ascii="Calibri" w:hAnsi="Calibri" w:cs="Calibri"/>
          <w:b/>
          <w:bCs/>
          <w:sz w:val="24"/>
          <w:szCs w:val="24"/>
        </w:rPr>
        <w:t>&amp; VMWare Administration &amp; Monitoring all the server &amp; Using Nagios &amp; Cacti</w:t>
      </w:r>
    </w:p>
    <w:p w:rsidR="00D76A0D" w:rsidRPr="00891AFE" w:rsidRDefault="00E9188A" w:rsidP="00891AFE">
      <w:pPr>
        <w:autoSpaceDE w:val="0"/>
        <w:autoSpaceDN w:val="0"/>
        <w:adjustRightInd w:val="0"/>
        <w:ind w:left="1440" w:firstLine="360"/>
        <w:rPr>
          <w:rFonts w:ascii="Calibri" w:hAnsi="Calibri" w:cs="Calibri"/>
          <w:b/>
          <w:sz w:val="24"/>
          <w:szCs w:val="24"/>
          <w:u w:val="single"/>
        </w:rPr>
      </w:pPr>
      <w:r w:rsidRPr="00891AFE">
        <w:rPr>
          <w:rFonts w:ascii="Calibri" w:hAnsi="Calibri" w:cs="Calibri"/>
          <w:b/>
          <w:sz w:val="24"/>
          <w:szCs w:val="24"/>
          <w:u w:val="single"/>
        </w:rPr>
        <w:lastRenderedPageBreak/>
        <w:t>Roles &amp; Responsibilities</w:t>
      </w:r>
    </w:p>
    <w:p w:rsidR="00E9188A" w:rsidRPr="00891AFE" w:rsidRDefault="00E9188A" w:rsidP="00891AFE">
      <w:pPr>
        <w:autoSpaceDE w:val="0"/>
        <w:autoSpaceDN w:val="0"/>
        <w:adjustRightInd w:val="0"/>
        <w:ind w:left="360"/>
        <w:rPr>
          <w:rFonts w:ascii="Calibri" w:hAnsi="Calibri" w:cs="Calibri"/>
          <w:b/>
          <w:sz w:val="24"/>
          <w:szCs w:val="24"/>
          <w:u w:val="single"/>
        </w:rPr>
      </w:pPr>
    </w:p>
    <w:p w:rsidR="00891AFE" w:rsidRPr="00891AFE" w:rsidRDefault="00891AFE" w:rsidP="00891AFE">
      <w:pPr>
        <w:numPr>
          <w:ilvl w:val="0"/>
          <w:numId w:val="19"/>
        </w:numPr>
        <w:autoSpaceDE w:val="0"/>
        <w:autoSpaceDN w:val="0"/>
        <w:adjustRightInd w:val="0"/>
        <w:rPr>
          <w:rFonts w:ascii="Calibri" w:hAnsi="Calibri" w:cs="Calibri"/>
          <w:b/>
          <w:sz w:val="24"/>
          <w:szCs w:val="24"/>
          <w:u w:val="single"/>
        </w:rPr>
      </w:pPr>
      <w:r w:rsidRPr="00891AFE">
        <w:rPr>
          <w:rFonts w:ascii="Calibri" w:hAnsi="Calibri" w:cs="Calibri"/>
          <w:b/>
          <w:sz w:val="24"/>
          <w:szCs w:val="24"/>
          <w:u w:val="single"/>
        </w:rPr>
        <w:t>Data Center Operations</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Analyze and determine appropriate layout of all </w:t>
      </w:r>
      <w:r w:rsidR="00D76A0D" w:rsidRPr="00026BD1">
        <w:rPr>
          <w:rFonts w:ascii="Calibri" w:hAnsi="Calibri" w:cs="Calibri"/>
          <w:sz w:val="20"/>
          <w:szCs w:val="20"/>
        </w:rPr>
        <w:t>equipment’s</w:t>
      </w:r>
      <w:r w:rsidRPr="00026BD1">
        <w:rPr>
          <w:rFonts w:ascii="Calibri" w:hAnsi="Calibri" w:cs="Calibri"/>
          <w:sz w:val="20"/>
          <w:szCs w:val="20"/>
        </w:rPr>
        <w:t xml:space="preserve"> in data center with help of balancing and cooling.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Monitor and supervise all data center solutions.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Assist various departments in installations and removal of data center hardware as per requirement.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Document all power and space schematics and ensure accuracy in same.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Monitor all data center assets for tracking information.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Coordinate with vendors and resource engineers and ensure effective completion of all installation hardware </w:t>
      </w:r>
      <w:r w:rsidR="00026BD1" w:rsidRPr="00026BD1">
        <w:rPr>
          <w:rFonts w:ascii="Calibri" w:hAnsi="Calibri" w:cs="Calibri"/>
          <w:sz w:val="20"/>
          <w:szCs w:val="20"/>
        </w:rPr>
        <w:t>in data center</w:t>
      </w:r>
      <w:r w:rsidRPr="00026BD1">
        <w:rPr>
          <w:rFonts w:ascii="Calibri" w:hAnsi="Calibri" w:cs="Calibri"/>
          <w:sz w:val="20"/>
          <w:szCs w:val="20"/>
        </w:rPr>
        <w:t>.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Oversaw capacity planning, perform power audits and ensure appropriate supply of power to all </w:t>
      </w:r>
      <w:r w:rsidR="00D76A0D" w:rsidRPr="00026BD1">
        <w:rPr>
          <w:rFonts w:ascii="Calibri" w:hAnsi="Calibri" w:cs="Calibri"/>
          <w:sz w:val="20"/>
          <w:szCs w:val="20"/>
        </w:rPr>
        <w:t>equipment’s</w:t>
      </w:r>
      <w:r w:rsidRPr="00026BD1">
        <w:rPr>
          <w:rFonts w:ascii="Calibri" w:hAnsi="Calibri" w:cs="Calibri"/>
          <w:sz w:val="20"/>
          <w:szCs w:val="20"/>
        </w:rPr>
        <w:t>.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Manage all malfunctioning </w:t>
      </w:r>
      <w:r w:rsidR="00D76A0D" w:rsidRPr="00026BD1">
        <w:rPr>
          <w:rFonts w:ascii="Calibri" w:hAnsi="Calibri" w:cs="Calibri"/>
          <w:sz w:val="20"/>
          <w:szCs w:val="20"/>
        </w:rPr>
        <w:t>equipment’s</w:t>
      </w:r>
      <w:r w:rsidRPr="00026BD1">
        <w:rPr>
          <w:rFonts w:ascii="Calibri" w:hAnsi="Calibri" w:cs="Calibri"/>
          <w:sz w:val="20"/>
          <w:szCs w:val="20"/>
        </w:rPr>
        <w:t xml:space="preserve"> and perform preventative and corrective maintenance on </w:t>
      </w:r>
      <w:r w:rsidR="00D76A0D" w:rsidRPr="00026BD1">
        <w:rPr>
          <w:rFonts w:ascii="Calibri" w:hAnsi="Calibri" w:cs="Calibri"/>
          <w:sz w:val="20"/>
          <w:szCs w:val="20"/>
        </w:rPr>
        <w:t>equipment’s</w:t>
      </w:r>
      <w:r w:rsidRPr="00026BD1">
        <w:rPr>
          <w:rFonts w:ascii="Calibri" w:hAnsi="Calibri" w:cs="Calibri"/>
          <w:sz w:val="20"/>
          <w:szCs w:val="20"/>
        </w:rPr>
        <w:t xml:space="preserve"> to reduce outages.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Monitor all issues and escalate issue to appropriate department to ensure effective resolution. </w:t>
      </w:r>
    </w:p>
    <w:p w:rsidR="00420E0C"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Supervise all </w:t>
      </w:r>
      <w:r w:rsidR="00D76A0D" w:rsidRPr="00026BD1">
        <w:rPr>
          <w:rFonts w:ascii="Calibri" w:hAnsi="Calibri" w:cs="Calibri"/>
          <w:sz w:val="20"/>
          <w:szCs w:val="20"/>
        </w:rPr>
        <w:t>equipment’s such as alarm system and fire</w:t>
      </w:r>
      <w:r w:rsidRPr="00026BD1">
        <w:rPr>
          <w:rFonts w:ascii="Calibri" w:hAnsi="Calibri" w:cs="Calibri"/>
          <w:sz w:val="20"/>
          <w:szCs w:val="20"/>
        </w:rPr>
        <w:t>fighting tools. </w:t>
      </w:r>
    </w:p>
    <w:p w:rsidR="00D76A0D"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Ensure compliance schedule for everyday operations. </w:t>
      </w:r>
    </w:p>
    <w:p w:rsidR="00D76A0D" w:rsidRPr="00026BD1" w:rsidRDefault="00420E0C"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Maintain standards of service levels at all times, ensure response with timeframe and manage all available services.</w:t>
      </w:r>
    </w:p>
    <w:p w:rsidR="00D76A0D" w:rsidRPr="00026BD1" w:rsidRDefault="00D76A0D"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 new/rebuild existing servers and configure hardware, peripherals, services, settings, directories, storage, etc. in accordance with standards and project/operational requirements.</w:t>
      </w:r>
    </w:p>
    <w:p w:rsidR="00D76A0D" w:rsidRPr="00026BD1" w:rsidRDefault="00D76A0D"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 and configure systems which support infrastructure and/or R&amp;D activities.</w:t>
      </w:r>
    </w:p>
    <w:p w:rsidR="00D76A0D" w:rsidRPr="00026BD1" w:rsidRDefault="00D76A0D"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Develop and maintain installation and configuration procedures.</w:t>
      </w:r>
    </w:p>
    <w:p w:rsidR="00D76A0D" w:rsidRPr="00026BD1" w:rsidRDefault="00D76A0D"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Research and recommend innovative, and where possible, automated approaches for system administration tasks.  Identify approaches that leverage resources.</w:t>
      </w:r>
    </w:p>
    <w:p w:rsidR="00891AFE" w:rsidRDefault="00891AFE" w:rsidP="00891AFE">
      <w:pPr>
        <w:suppressAutoHyphens w:val="0"/>
        <w:ind w:left="720"/>
        <w:rPr>
          <w:rFonts w:ascii="Calibri" w:hAnsi="Calibri" w:cs="Calibri"/>
          <w:bCs/>
          <w:sz w:val="24"/>
          <w:szCs w:val="24"/>
        </w:rPr>
      </w:pPr>
    </w:p>
    <w:p w:rsidR="00891AFE" w:rsidRPr="006A33B0" w:rsidRDefault="00891AFE" w:rsidP="00891AFE">
      <w:pPr>
        <w:numPr>
          <w:ilvl w:val="0"/>
          <w:numId w:val="19"/>
        </w:numPr>
        <w:autoSpaceDE w:val="0"/>
        <w:autoSpaceDN w:val="0"/>
        <w:adjustRightInd w:val="0"/>
        <w:rPr>
          <w:rFonts w:ascii="Calibri" w:hAnsi="Calibri" w:cs="Calibri"/>
          <w:b/>
          <w:sz w:val="24"/>
          <w:szCs w:val="24"/>
          <w:u w:val="single"/>
        </w:rPr>
      </w:pPr>
      <w:r w:rsidRPr="006A33B0">
        <w:rPr>
          <w:rFonts w:ascii="Calibri" w:hAnsi="Calibri" w:cs="Calibri"/>
          <w:b/>
          <w:sz w:val="24"/>
          <w:szCs w:val="24"/>
          <w:u w:val="single"/>
        </w:rPr>
        <w:t xml:space="preserve">Backup Administration </w:t>
      </w:r>
    </w:p>
    <w:p w:rsidR="00EF76DA"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Configuration of Backup Jobs and schedule the Jobs based on the input received from the Project</w:t>
      </w:r>
      <w:r w:rsidR="006A33B0">
        <w:rPr>
          <w:rFonts w:ascii="Calibri" w:hAnsi="Calibri" w:cs="Calibri"/>
          <w:sz w:val="20"/>
          <w:szCs w:val="20"/>
        </w:rPr>
        <w:t>.</w:t>
      </w:r>
    </w:p>
    <w:p w:rsidR="00872E06"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Main</w:t>
      </w:r>
      <w:r w:rsidR="006A33B0">
        <w:rPr>
          <w:rFonts w:ascii="Calibri" w:hAnsi="Calibri" w:cs="Calibri"/>
          <w:sz w:val="20"/>
          <w:szCs w:val="20"/>
        </w:rPr>
        <w:t>taining Backup Retention Policy.</w:t>
      </w:r>
    </w:p>
    <w:p w:rsidR="00872E06"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Monitoring the Daily Jobs an</w:t>
      </w:r>
      <w:r w:rsidR="006A33B0">
        <w:rPr>
          <w:rFonts w:ascii="Calibri" w:hAnsi="Calibri" w:cs="Calibri"/>
          <w:sz w:val="20"/>
          <w:szCs w:val="20"/>
        </w:rPr>
        <w:t>d troubleshoot if any job fails.</w:t>
      </w:r>
    </w:p>
    <w:p w:rsidR="00D76A0D"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Changing</w:t>
      </w:r>
      <w:r w:rsidR="006A33B0">
        <w:rPr>
          <w:rFonts w:ascii="Calibri" w:hAnsi="Calibri" w:cs="Calibri"/>
          <w:sz w:val="20"/>
          <w:szCs w:val="20"/>
        </w:rPr>
        <w:t xml:space="preserve"> of tapes once the tape is full.</w:t>
      </w:r>
    </w:p>
    <w:p w:rsidR="00D76A0D"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Administration &amp; troubleshooting of tape Library </w:t>
      </w:r>
      <w:r w:rsidR="006A33B0" w:rsidRPr="00026BD1">
        <w:rPr>
          <w:rFonts w:ascii="Calibri" w:hAnsi="Calibri" w:cs="Calibri"/>
          <w:sz w:val="20"/>
          <w:szCs w:val="20"/>
        </w:rPr>
        <w:t>(Dell</w:t>
      </w:r>
      <w:r w:rsidRPr="00026BD1">
        <w:rPr>
          <w:rFonts w:ascii="Calibri" w:hAnsi="Calibri" w:cs="Calibri"/>
          <w:sz w:val="20"/>
          <w:szCs w:val="20"/>
        </w:rPr>
        <w:t xml:space="preserve"> Power Vault TL 2000</w:t>
      </w:r>
      <w:r w:rsidR="006A33B0" w:rsidRPr="00026BD1">
        <w:rPr>
          <w:rFonts w:ascii="Calibri" w:hAnsi="Calibri" w:cs="Calibri"/>
          <w:sz w:val="20"/>
          <w:szCs w:val="20"/>
        </w:rPr>
        <w:t>).</w:t>
      </w:r>
    </w:p>
    <w:p w:rsidR="00872E06"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Configuration of media sets and assigning Overwrite Protection Period &amp; Append Period.</w:t>
      </w:r>
    </w:p>
    <w:p w:rsidR="00872E06"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Updating Patch based on the availability from the Symantec</w:t>
      </w:r>
      <w:r w:rsidR="006A33B0">
        <w:rPr>
          <w:rFonts w:ascii="Calibri" w:hAnsi="Calibri" w:cs="Calibri"/>
          <w:sz w:val="20"/>
          <w:szCs w:val="20"/>
        </w:rPr>
        <w:t>.</w:t>
      </w:r>
    </w:p>
    <w:p w:rsidR="00872E06" w:rsidRPr="00026BD1" w:rsidRDefault="00872E0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Documenting all the daily &amp; Weekly Jobs Status</w:t>
      </w:r>
    </w:p>
    <w:p w:rsidR="006A33B0" w:rsidRDefault="00872E06" w:rsidP="006A33B0">
      <w:pPr>
        <w:numPr>
          <w:ilvl w:val="0"/>
          <w:numId w:val="17"/>
        </w:numPr>
        <w:autoSpaceDE w:val="0"/>
        <w:autoSpaceDN w:val="0"/>
        <w:adjustRightInd w:val="0"/>
        <w:rPr>
          <w:rFonts w:ascii="Calibri" w:hAnsi="Calibri" w:cs="Calibri"/>
          <w:sz w:val="20"/>
          <w:szCs w:val="20"/>
        </w:rPr>
      </w:pPr>
      <w:r w:rsidRPr="006A33B0">
        <w:rPr>
          <w:rFonts w:ascii="Calibri" w:hAnsi="Calibri" w:cs="Calibri"/>
          <w:sz w:val="20"/>
          <w:szCs w:val="20"/>
        </w:rPr>
        <w:t>Documenting the tape media rotations.</w:t>
      </w:r>
    </w:p>
    <w:p w:rsidR="006A33B0" w:rsidRPr="006A33B0" w:rsidRDefault="006A33B0" w:rsidP="006A33B0">
      <w:pPr>
        <w:autoSpaceDE w:val="0"/>
        <w:autoSpaceDN w:val="0"/>
        <w:adjustRightInd w:val="0"/>
        <w:ind w:left="720"/>
        <w:rPr>
          <w:rFonts w:ascii="Calibri" w:hAnsi="Calibri" w:cs="Calibri"/>
          <w:sz w:val="20"/>
          <w:szCs w:val="20"/>
        </w:rPr>
      </w:pPr>
    </w:p>
    <w:p w:rsidR="00891AFE" w:rsidRPr="006A33B0" w:rsidRDefault="00891AFE" w:rsidP="006A33B0">
      <w:pPr>
        <w:numPr>
          <w:ilvl w:val="0"/>
          <w:numId w:val="19"/>
        </w:numPr>
        <w:autoSpaceDE w:val="0"/>
        <w:autoSpaceDN w:val="0"/>
        <w:adjustRightInd w:val="0"/>
        <w:rPr>
          <w:rFonts w:ascii="Calibri" w:hAnsi="Calibri" w:cs="Calibri"/>
          <w:b/>
          <w:sz w:val="24"/>
          <w:szCs w:val="24"/>
          <w:u w:val="single"/>
        </w:rPr>
      </w:pPr>
      <w:r w:rsidRPr="006A33B0">
        <w:rPr>
          <w:rFonts w:ascii="Calibri" w:hAnsi="Calibri" w:cs="Calibri"/>
          <w:b/>
          <w:sz w:val="24"/>
          <w:szCs w:val="24"/>
          <w:u w:val="single"/>
        </w:rPr>
        <w:t xml:space="preserve">Server Administration </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 and maintain security patches on the operational and development system, which includes but is not limited to, Red Hat Linux, Windows 2003/</w:t>
      </w:r>
      <w:r w:rsidR="00026BD1" w:rsidRPr="00026BD1">
        <w:rPr>
          <w:rFonts w:ascii="Calibri" w:hAnsi="Calibri" w:cs="Calibri"/>
          <w:sz w:val="20"/>
          <w:szCs w:val="20"/>
        </w:rPr>
        <w:t>2008.</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Report Security Patch compliance in Online Compliance Report System (OCRS).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Perform daily system monitoring, verifying the integrity and availability of all hardware, server resources, systems and key processes, reviewing system and application logs, and verifying completion of scheduled jobs such as backups.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Perform regular security monitoring to identify any possible intrusions.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Perform daily backup operations, ensuring all required file systems and system data are successfully backed up to the appropriate media, recovery tapes or disks are created, and media is recycled and sent off site as necessary.</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lastRenderedPageBreak/>
        <w:t>Perform regular file archival and purge as necessary.</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Create, change, and delete user accounts per request as necessary.</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Provide Tier III/other </w:t>
      </w:r>
      <w:r w:rsidR="006A33B0" w:rsidRPr="00026BD1">
        <w:rPr>
          <w:rFonts w:ascii="Calibri" w:hAnsi="Calibri" w:cs="Calibri"/>
          <w:sz w:val="20"/>
          <w:szCs w:val="20"/>
        </w:rPr>
        <w:t>supports per request from various constituencies investigate</w:t>
      </w:r>
      <w:r w:rsidRPr="00026BD1">
        <w:rPr>
          <w:rFonts w:ascii="Calibri" w:hAnsi="Calibri" w:cs="Calibri"/>
          <w:sz w:val="20"/>
          <w:szCs w:val="20"/>
        </w:rPr>
        <w:t xml:space="preserve"> and troubleshoot issues.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Repair and recover from</w:t>
      </w:r>
      <w:r w:rsidR="006A33B0">
        <w:rPr>
          <w:rFonts w:ascii="Calibri" w:hAnsi="Calibri" w:cs="Calibri"/>
          <w:sz w:val="20"/>
          <w:szCs w:val="20"/>
        </w:rPr>
        <w:t xml:space="preserve"> hardware or software failures c</w:t>
      </w:r>
      <w:r w:rsidRPr="00026BD1">
        <w:rPr>
          <w:rFonts w:ascii="Calibri" w:hAnsi="Calibri" w:cs="Calibri"/>
          <w:sz w:val="20"/>
          <w:szCs w:val="20"/>
        </w:rPr>
        <w:t>oordinate and communicate with impacted constituencies.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Apply OS patches and upgrades on a regular basis, and upgrade administrative tools and utilities. Configure/add new services as necessary.</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Upgrade and configure system software that supports infrastructure applications or Asset Management applications per project or operational needs.</w:t>
      </w:r>
    </w:p>
    <w:p w:rsidR="00891AFE" w:rsidRPr="00026BD1" w:rsidRDefault="00891AF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Maintain operational, configuration, or other procedures.</w:t>
      </w:r>
    </w:p>
    <w:p w:rsidR="00891AFE" w:rsidRDefault="00891AFE" w:rsidP="00026BD1">
      <w:pPr>
        <w:numPr>
          <w:ilvl w:val="0"/>
          <w:numId w:val="17"/>
        </w:numPr>
        <w:autoSpaceDE w:val="0"/>
        <w:autoSpaceDN w:val="0"/>
        <w:adjustRightInd w:val="0"/>
        <w:rPr>
          <w:rFonts w:ascii="Calibri" w:hAnsi="Calibri" w:cs="Calibri"/>
          <w:bCs/>
          <w:sz w:val="24"/>
          <w:szCs w:val="24"/>
        </w:rPr>
      </w:pPr>
      <w:r w:rsidRPr="00026BD1">
        <w:rPr>
          <w:rFonts w:ascii="Calibri" w:hAnsi="Calibri" w:cs="Calibri"/>
          <w:sz w:val="20"/>
          <w:szCs w:val="20"/>
        </w:rPr>
        <w:t>Perform ongoing performance tuning, hardware upgrades, and resource optimization as required.  Configure CPU, memory, and disk partitions as required</w:t>
      </w:r>
      <w:r w:rsidRPr="00D76A0D">
        <w:rPr>
          <w:rFonts w:ascii="Calibri" w:hAnsi="Calibri" w:cs="Calibri"/>
          <w:bCs/>
          <w:sz w:val="24"/>
          <w:szCs w:val="24"/>
        </w:rPr>
        <w:t>.</w:t>
      </w:r>
    </w:p>
    <w:p w:rsidR="00913515" w:rsidRDefault="00913515" w:rsidP="00913515">
      <w:pPr>
        <w:suppressAutoHyphens w:val="0"/>
        <w:ind w:left="360"/>
        <w:rPr>
          <w:rFonts w:ascii="Calibri" w:hAnsi="Calibri" w:cs="Calibri"/>
          <w:bCs/>
          <w:sz w:val="24"/>
          <w:szCs w:val="24"/>
        </w:rPr>
      </w:pPr>
    </w:p>
    <w:p w:rsidR="00D72AF0" w:rsidRDefault="00D72AF0" w:rsidP="00D72AF0">
      <w:pPr>
        <w:numPr>
          <w:ilvl w:val="0"/>
          <w:numId w:val="19"/>
        </w:numPr>
        <w:autoSpaceDE w:val="0"/>
        <w:autoSpaceDN w:val="0"/>
        <w:adjustRightInd w:val="0"/>
        <w:rPr>
          <w:rFonts w:ascii="Calibri" w:hAnsi="Calibri" w:cs="Calibri"/>
          <w:b/>
          <w:sz w:val="24"/>
          <w:szCs w:val="24"/>
          <w:u w:val="single"/>
        </w:rPr>
      </w:pPr>
      <w:r w:rsidRPr="00D72AF0">
        <w:rPr>
          <w:rFonts w:ascii="Calibri" w:hAnsi="Calibri" w:cs="Calibri"/>
          <w:b/>
          <w:sz w:val="24"/>
          <w:szCs w:val="24"/>
          <w:u w:val="single"/>
        </w:rPr>
        <w:t xml:space="preserve">Storage Administration </w:t>
      </w:r>
    </w:p>
    <w:p w:rsidR="00026BD1" w:rsidRDefault="00026BD1" w:rsidP="00026BD1">
      <w:pPr>
        <w:autoSpaceDE w:val="0"/>
        <w:autoSpaceDN w:val="0"/>
        <w:adjustRightInd w:val="0"/>
        <w:ind w:left="360"/>
        <w:rPr>
          <w:rFonts w:ascii="Calibri" w:hAnsi="Calibri" w:cs="Calibri"/>
          <w:b/>
          <w:sz w:val="24"/>
          <w:szCs w:val="24"/>
          <w:u w:val="single"/>
        </w:rPr>
      </w:pP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Checking the storage critical Events.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Controlling &amp; Monitoring Network Interface.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Checking the status of aggregate and volume usage using </w:t>
      </w:r>
      <w:r w:rsidR="001B652E" w:rsidRPr="00026BD1">
        <w:rPr>
          <w:rFonts w:ascii="Calibri" w:hAnsi="Calibri" w:cs="Calibri"/>
          <w:sz w:val="20"/>
          <w:szCs w:val="20"/>
        </w:rPr>
        <w:t>Netapp On command System Manger</w:t>
      </w:r>
      <w:r w:rsidRPr="00026BD1">
        <w:rPr>
          <w:rFonts w:ascii="Calibri" w:hAnsi="Calibri" w:cs="Calibri"/>
          <w:sz w:val="20"/>
          <w:szCs w:val="20"/>
        </w:rPr>
        <w:t xml:space="preserve">.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Checking the ticketing tool and mails.</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Performing Daily health check to monitor the usage of LUN, Aggregate and volume utilization. </w:t>
      </w:r>
    </w:p>
    <w:p w:rsidR="00665C36" w:rsidRPr="00026BD1" w:rsidRDefault="001B652E"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Creating CIFS </w:t>
      </w:r>
      <w:r w:rsidR="00107C70" w:rsidRPr="00026BD1">
        <w:rPr>
          <w:rFonts w:ascii="Calibri" w:hAnsi="Calibri" w:cs="Calibri"/>
          <w:sz w:val="20"/>
          <w:szCs w:val="20"/>
        </w:rPr>
        <w:t>Shares.</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Restoring the data using snap restore and CIFS shares.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Dealing with permissions (Adding/removing the security groups to the shares) for share folders in CIFS.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Setting up and troubleshooting NFS, CIFS, and SAN (FC and ISCSI) Environment.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Assigning LUN’s (FC and ISCSI) to distributed server in various environments.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Resolving the hardware issues in co-ordination with Netapp.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Managing the reports using </w:t>
      </w:r>
      <w:r w:rsidR="001B652E" w:rsidRPr="00026BD1">
        <w:rPr>
          <w:rFonts w:ascii="Calibri" w:hAnsi="Calibri" w:cs="Calibri"/>
          <w:sz w:val="20"/>
          <w:szCs w:val="20"/>
        </w:rPr>
        <w:t>Cacti</w:t>
      </w:r>
      <w:r w:rsidRPr="00026BD1">
        <w:rPr>
          <w:rFonts w:ascii="Calibri" w:hAnsi="Calibri" w:cs="Calibri"/>
          <w:sz w:val="20"/>
          <w:szCs w:val="20"/>
        </w:rPr>
        <w:t xml:space="preserve">.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Working with qtree’s for efficient storage utilization for the users.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Volume resize, aggregate disk add and </w:t>
      </w:r>
      <w:r w:rsidR="006A33B0" w:rsidRPr="00026BD1">
        <w:rPr>
          <w:rFonts w:ascii="Calibri" w:hAnsi="Calibri" w:cs="Calibri"/>
          <w:sz w:val="20"/>
          <w:szCs w:val="20"/>
        </w:rPr>
        <w:t>Lun</w:t>
      </w:r>
      <w:r w:rsidRPr="00026BD1">
        <w:rPr>
          <w:rFonts w:ascii="Calibri" w:hAnsi="Calibri" w:cs="Calibri"/>
          <w:sz w:val="20"/>
          <w:szCs w:val="20"/>
        </w:rPr>
        <w:t xml:space="preserve"> resize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Alias, zoning configuration for the servers connected in FC environment in brocade switches. </w:t>
      </w:r>
    </w:p>
    <w:p w:rsidR="00665C36" w:rsidRPr="00026BD1" w:rsidRDefault="00665C36"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Able to create/Expand aggregate, volume, Qtree for NAS environments, LUN’s, Igroups for SAN environments and also reclamation the LUN’s and SAN ports if any (De-commissioning projects).</w:t>
      </w:r>
    </w:p>
    <w:p w:rsidR="002C2447" w:rsidRPr="00026BD1" w:rsidRDefault="002C2447"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Perform activities related to install, configure and managing SAN devices and fiber switches. </w:t>
      </w:r>
    </w:p>
    <w:p w:rsidR="002C2447" w:rsidRPr="00026BD1" w:rsidRDefault="002C2447"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Administer Brocade director FC switches as well as blade chassis FC devices</w:t>
      </w:r>
    </w:p>
    <w:p w:rsidR="00026BD1" w:rsidRDefault="00026BD1" w:rsidP="002C2447">
      <w:pPr>
        <w:suppressAutoHyphens w:val="0"/>
        <w:ind w:left="360"/>
        <w:rPr>
          <w:rFonts w:ascii="Calibri" w:hAnsi="Calibri" w:cs="Calibri"/>
          <w:bCs/>
          <w:sz w:val="24"/>
          <w:szCs w:val="24"/>
        </w:rPr>
      </w:pPr>
    </w:p>
    <w:p w:rsidR="002C2447" w:rsidRDefault="001114F9" w:rsidP="001114F9">
      <w:pPr>
        <w:numPr>
          <w:ilvl w:val="0"/>
          <w:numId w:val="19"/>
        </w:numPr>
        <w:autoSpaceDE w:val="0"/>
        <w:autoSpaceDN w:val="0"/>
        <w:adjustRightInd w:val="0"/>
        <w:rPr>
          <w:rFonts w:ascii="Calibri" w:hAnsi="Calibri" w:cs="Calibri"/>
          <w:b/>
          <w:sz w:val="24"/>
          <w:szCs w:val="24"/>
          <w:u w:val="single"/>
        </w:rPr>
      </w:pPr>
      <w:r>
        <w:rPr>
          <w:rFonts w:ascii="Calibri" w:hAnsi="Calibri" w:cs="Calibri"/>
          <w:b/>
          <w:sz w:val="24"/>
          <w:szCs w:val="24"/>
          <w:u w:val="single"/>
        </w:rPr>
        <w:t>L1 Engineer for Vmware Administration</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Installation, Configuration and maintenance of Hosted VMware products.</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Installation, Configuration and Administra</w:t>
      </w:r>
      <w:r w:rsidR="00514A66" w:rsidRPr="00026BD1">
        <w:rPr>
          <w:rFonts w:ascii="Calibri" w:hAnsi="Calibri" w:cs="Calibri"/>
          <w:sz w:val="20"/>
          <w:szCs w:val="20"/>
        </w:rPr>
        <w:t>tion of VMware VSphere5.1</w:t>
      </w:r>
      <w:r w:rsidRPr="00026BD1">
        <w:rPr>
          <w:rFonts w:ascii="Calibri" w:hAnsi="Calibri" w:cs="Calibri"/>
          <w:sz w:val="20"/>
          <w:szCs w:val="20"/>
        </w:rPr>
        <w:t xml:space="preserve"> and </w:t>
      </w:r>
      <w:r w:rsidR="006A33B0" w:rsidRPr="00026BD1">
        <w:rPr>
          <w:rFonts w:ascii="Calibri" w:hAnsi="Calibri" w:cs="Calibri"/>
          <w:sz w:val="20"/>
          <w:szCs w:val="20"/>
        </w:rPr>
        <w:t>ESX i</w:t>
      </w:r>
      <w:r w:rsidRPr="00026BD1">
        <w:rPr>
          <w:rFonts w:ascii="Calibri" w:hAnsi="Calibri" w:cs="Calibri"/>
          <w:sz w:val="20"/>
          <w:szCs w:val="20"/>
        </w:rPr>
        <w:t xml:space="preserve"> Server</w:t>
      </w:r>
      <w:r w:rsidR="009A2230">
        <w:rPr>
          <w:rFonts w:ascii="Calibri" w:hAnsi="Calibri" w:cs="Calibri"/>
          <w:sz w:val="20"/>
          <w:szCs w:val="20"/>
        </w:rPr>
        <w:t>,</w:t>
      </w:r>
    </w:p>
    <w:p w:rsidR="00514A66" w:rsidRPr="00026BD1" w:rsidRDefault="001114F9" w:rsidP="009A2230">
      <w:pPr>
        <w:autoSpaceDE w:val="0"/>
        <w:autoSpaceDN w:val="0"/>
        <w:adjustRightInd w:val="0"/>
        <w:ind w:left="720"/>
        <w:rPr>
          <w:rFonts w:ascii="Calibri" w:hAnsi="Calibri" w:cs="Calibri"/>
          <w:sz w:val="20"/>
          <w:szCs w:val="20"/>
        </w:rPr>
      </w:pPr>
      <w:r w:rsidRPr="00026BD1">
        <w:rPr>
          <w:rFonts w:ascii="Calibri" w:hAnsi="Calibri" w:cs="Calibri"/>
          <w:sz w:val="20"/>
          <w:szCs w:val="20"/>
        </w:rPr>
        <w:t xml:space="preserve">VMware </w:t>
      </w:r>
      <w:r w:rsidR="00026BD1" w:rsidRPr="00026BD1">
        <w:rPr>
          <w:rFonts w:ascii="Calibri" w:hAnsi="Calibri" w:cs="Calibri"/>
          <w:sz w:val="20"/>
          <w:szCs w:val="20"/>
        </w:rPr>
        <w:t>Vsphere</w:t>
      </w:r>
      <w:r w:rsidR="009A2230">
        <w:rPr>
          <w:rFonts w:ascii="Calibri" w:hAnsi="Calibri" w:cs="Calibri"/>
          <w:sz w:val="20"/>
          <w:szCs w:val="20"/>
        </w:rPr>
        <w:t xml:space="preserve"> client &amp;</w:t>
      </w:r>
      <w:r w:rsidRPr="00026BD1">
        <w:rPr>
          <w:rFonts w:ascii="Calibri" w:hAnsi="Calibri" w:cs="Calibri"/>
          <w:sz w:val="20"/>
          <w:szCs w:val="20"/>
        </w:rPr>
        <w:t xml:space="preserve"> Virtual vCenter Server.</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Virtual </w:t>
      </w:r>
      <w:r w:rsidR="00026BD1" w:rsidRPr="00026BD1">
        <w:rPr>
          <w:rFonts w:ascii="Calibri" w:hAnsi="Calibri" w:cs="Calibri"/>
          <w:sz w:val="20"/>
          <w:szCs w:val="20"/>
        </w:rPr>
        <w:t>Networking (</w:t>
      </w:r>
      <w:r w:rsidRPr="00026BD1">
        <w:rPr>
          <w:rFonts w:ascii="Calibri" w:hAnsi="Calibri" w:cs="Calibri"/>
          <w:sz w:val="20"/>
          <w:szCs w:val="20"/>
        </w:rPr>
        <w:t>Virtual Switches, VM Kernel Ports)</w:t>
      </w:r>
      <w:r w:rsidR="00514A66" w:rsidRPr="00026BD1">
        <w:rPr>
          <w:rFonts w:ascii="Calibri" w:hAnsi="Calibri" w:cs="Calibri"/>
          <w:sz w:val="20"/>
          <w:szCs w:val="20"/>
        </w:rPr>
        <w:t xml:space="preserve"> a</w:t>
      </w:r>
      <w:r w:rsidRPr="00026BD1">
        <w:rPr>
          <w:rFonts w:ascii="Calibri" w:hAnsi="Calibri" w:cs="Calibri"/>
          <w:sz w:val="20"/>
          <w:szCs w:val="20"/>
        </w:rPr>
        <w:t>nd Virtual Storage (Access Control and VMFS Datastores)</w:t>
      </w:r>
      <w:r w:rsidR="00514A66" w:rsidRPr="00026BD1">
        <w:rPr>
          <w:rFonts w:ascii="Calibri" w:hAnsi="Calibri" w:cs="Calibri"/>
          <w:sz w:val="20"/>
          <w:szCs w:val="20"/>
        </w:rPr>
        <w:t>.</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Creation, Management and Configuration of Virtual Machines, Clone and Templates.</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Customizing guest operating system on Virtual Machines.</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Created DRS and Custom roles for users and Administrators</w:t>
      </w:r>
      <w:r w:rsidR="00514A66" w:rsidRPr="00026BD1">
        <w:rPr>
          <w:rFonts w:ascii="Calibri" w:hAnsi="Calibri" w:cs="Calibri"/>
          <w:sz w:val="20"/>
          <w:szCs w:val="20"/>
        </w:rPr>
        <w:t xml:space="preserve">, </w:t>
      </w:r>
      <w:r w:rsidRPr="00026BD1">
        <w:rPr>
          <w:rFonts w:ascii="Calibri" w:hAnsi="Calibri" w:cs="Calibri"/>
          <w:sz w:val="20"/>
          <w:szCs w:val="20"/>
        </w:rPr>
        <w:t xml:space="preserve">High availability, Clustering, VMotion, Storage </w:t>
      </w:r>
      <w:r w:rsidR="00026BD1" w:rsidRPr="00026BD1">
        <w:rPr>
          <w:rFonts w:ascii="Calibri" w:hAnsi="Calibri" w:cs="Calibri"/>
          <w:sz w:val="20"/>
          <w:szCs w:val="20"/>
        </w:rPr>
        <w:t>VMotion</w:t>
      </w:r>
      <w:r w:rsidRPr="00026BD1">
        <w:rPr>
          <w:rFonts w:ascii="Calibri" w:hAnsi="Calibri" w:cs="Calibri"/>
          <w:sz w:val="20"/>
          <w:szCs w:val="20"/>
        </w:rPr>
        <w:t>.</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Server Consolidation with VMware Converter (P2P and P2V Conversions</w:t>
      </w:r>
      <w:r w:rsidR="00026BD1" w:rsidRPr="00026BD1">
        <w:rPr>
          <w:rFonts w:ascii="Calibri" w:hAnsi="Calibri" w:cs="Calibri"/>
          <w:sz w:val="20"/>
          <w:szCs w:val="20"/>
        </w:rPr>
        <w:t>).</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Snapshot manager and restoring a snapshot.</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System Administration-Managing Users, Groups, Roles and Access Permissions.</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lastRenderedPageBreak/>
        <w:t xml:space="preserve"> Setting up and monitoring performance monitoring and capacity </w:t>
      </w:r>
      <w:r w:rsidR="00514A66" w:rsidRPr="00026BD1">
        <w:rPr>
          <w:rFonts w:ascii="Calibri" w:hAnsi="Calibri" w:cs="Calibri"/>
          <w:sz w:val="20"/>
          <w:szCs w:val="20"/>
        </w:rPr>
        <w:t>planning, Managing</w:t>
      </w:r>
      <w:r w:rsidRPr="00026BD1">
        <w:rPr>
          <w:rFonts w:ascii="Calibri" w:hAnsi="Calibri" w:cs="Calibri"/>
          <w:sz w:val="20"/>
          <w:szCs w:val="20"/>
        </w:rPr>
        <w:t xml:space="preserve"> Tasks, Events and </w:t>
      </w:r>
      <w:r w:rsidR="00514A66" w:rsidRPr="00026BD1">
        <w:rPr>
          <w:rFonts w:ascii="Calibri" w:hAnsi="Calibri" w:cs="Calibri"/>
          <w:sz w:val="20"/>
          <w:szCs w:val="20"/>
        </w:rPr>
        <w:t>Alarms.</w:t>
      </w:r>
    </w:p>
    <w:p w:rsidR="00514A66" w:rsidRPr="00026BD1" w:rsidRDefault="001114F9" w:rsidP="00026BD1">
      <w:pPr>
        <w:numPr>
          <w:ilvl w:val="0"/>
          <w:numId w:val="17"/>
        </w:numPr>
        <w:autoSpaceDE w:val="0"/>
        <w:autoSpaceDN w:val="0"/>
        <w:adjustRightInd w:val="0"/>
        <w:rPr>
          <w:rFonts w:ascii="Calibri" w:hAnsi="Calibri" w:cs="Calibri"/>
          <w:sz w:val="20"/>
          <w:szCs w:val="20"/>
        </w:rPr>
      </w:pPr>
      <w:r w:rsidRPr="00026BD1">
        <w:rPr>
          <w:rFonts w:ascii="Calibri" w:hAnsi="Calibri" w:cs="Calibri"/>
          <w:sz w:val="20"/>
          <w:szCs w:val="20"/>
        </w:rPr>
        <w:t xml:space="preserve"> Strong leadership and communication skills and working experience with customers, end users and colleagues. Demonstrated ability to work in both individual and team environments.</w:t>
      </w:r>
    </w:p>
    <w:p w:rsidR="00514A66" w:rsidRPr="00CA3AAF" w:rsidRDefault="001114F9" w:rsidP="00026BD1">
      <w:pPr>
        <w:numPr>
          <w:ilvl w:val="0"/>
          <w:numId w:val="17"/>
        </w:numPr>
        <w:autoSpaceDE w:val="0"/>
        <w:autoSpaceDN w:val="0"/>
        <w:adjustRightInd w:val="0"/>
        <w:rPr>
          <w:rFonts w:ascii="Calibri" w:hAnsi="Calibri" w:cs="Calibri"/>
          <w:b/>
          <w:sz w:val="24"/>
          <w:szCs w:val="24"/>
          <w:u w:val="single"/>
        </w:rPr>
      </w:pPr>
      <w:r w:rsidRPr="00026BD1">
        <w:rPr>
          <w:rFonts w:ascii="Calibri" w:hAnsi="Calibri" w:cs="Calibri"/>
          <w:sz w:val="20"/>
          <w:szCs w:val="20"/>
        </w:rPr>
        <w:t xml:space="preserve"> Strong analytical, problem-solving and communication skills, with particular emphasis on clear, detailed Business Requirements into Functional Specifications, and generating reports for management</w:t>
      </w:r>
      <w:r w:rsidRPr="00514A66">
        <w:rPr>
          <w:rFonts w:ascii="Calibri" w:hAnsi="Calibri" w:cs="Calibri"/>
          <w:bCs/>
          <w:sz w:val="24"/>
          <w:szCs w:val="24"/>
        </w:rPr>
        <w:t>.</w:t>
      </w:r>
    </w:p>
    <w:p w:rsidR="00CA3AAF" w:rsidRDefault="00CA3AAF" w:rsidP="00CA3AAF">
      <w:pPr>
        <w:autoSpaceDE w:val="0"/>
        <w:autoSpaceDN w:val="0"/>
        <w:adjustRightInd w:val="0"/>
        <w:rPr>
          <w:rFonts w:ascii="Calibri" w:hAnsi="Calibri" w:cs="Calibri"/>
          <w:bCs/>
          <w:sz w:val="24"/>
          <w:szCs w:val="24"/>
        </w:rPr>
      </w:pPr>
    </w:p>
    <w:p w:rsidR="00CA3AAF" w:rsidRPr="00CA3AAF" w:rsidRDefault="00CA3AAF" w:rsidP="00CA3AAF">
      <w:pPr>
        <w:autoSpaceDE w:val="0"/>
        <w:autoSpaceDN w:val="0"/>
        <w:adjustRightInd w:val="0"/>
        <w:rPr>
          <w:rFonts w:ascii="Calibri" w:hAnsi="Calibri" w:cs="Calibri"/>
          <w:b/>
          <w:bCs/>
          <w:sz w:val="24"/>
          <w:szCs w:val="24"/>
          <w:u w:val="single"/>
        </w:rPr>
      </w:pPr>
      <w:r w:rsidRPr="00CA3AAF">
        <w:rPr>
          <w:rFonts w:ascii="Calibri" w:hAnsi="Calibri" w:cs="Calibri"/>
          <w:b/>
          <w:bCs/>
          <w:sz w:val="24"/>
          <w:szCs w:val="24"/>
          <w:u w:val="single"/>
        </w:rPr>
        <w:t>Project Accomplished:</w:t>
      </w:r>
    </w:p>
    <w:p w:rsidR="00CA3AAF" w:rsidRDefault="00CA3AAF" w:rsidP="00CA3AAF">
      <w:pPr>
        <w:autoSpaceDE w:val="0"/>
        <w:autoSpaceDN w:val="0"/>
        <w:adjustRightInd w:val="0"/>
        <w:rPr>
          <w:rFonts w:ascii="Calibri" w:hAnsi="Calibri" w:cs="Calibri"/>
          <w:bCs/>
          <w:sz w:val="24"/>
          <w:szCs w:val="24"/>
        </w:rPr>
      </w:pPr>
    </w:p>
    <w:p w:rsidR="00CA3AAF" w:rsidRPr="00CA3AAF" w:rsidRDefault="00CA3AAF" w:rsidP="00CA3AAF">
      <w:pPr>
        <w:autoSpaceDE w:val="0"/>
        <w:autoSpaceDN w:val="0"/>
        <w:adjustRightInd w:val="0"/>
        <w:rPr>
          <w:rFonts w:ascii="Calibri" w:hAnsi="Calibri" w:cs="Calibri"/>
          <w:b/>
          <w:bCs/>
          <w:sz w:val="24"/>
          <w:szCs w:val="24"/>
        </w:rPr>
      </w:pPr>
      <w:r w:rsidRPr="00CA3AAF">
        <w:rPr>
          <w:rFonts w:ascii="Calibri" w:hAnsi="Calibri" w:cs="Calibri"/>
          <w:b/>
          <w:bCs/>
          <w:sz w:val="24"/>
          <w:szCs w:val="24"/>
        </w:rPr>
        <w:t xml:space="preserve">Data center movement from one Building to another building has been successfully completed as part of the new office movement </w:t>
      </w:r>
    </w:p>
    <w:p w:rsidR="00CA3AAF" w:rsidRPr="00514A66" w:rsidRDefault="00CA3AAF" w:rsidP="00CA3AAF">
      <w:pPr>
        <w:autoSpaceDE w:val="0"/>
        <w:autoSpaceDN w:val="0"/>
        <w:adjustRightInd w:val="0"/>
        <w:rPr>
          <w:rFonts w:ascii="Calibri" w:hAnsi="Calibri" w:cs="Calibri"/>
          <w:b/>
          <w:sz w:val="24"/>
          <w:szCs w:val="24"/>
          <w:u w:val="single"/>
        </w:rPr>
      </w:pPr>
    </w:p>
    <w:p w:rsidR="00891AFE" w:rsidRPr="00891AFE" w:rsidRDefault="00891AFE" w:rsidP="00891AFE">
      <w:pPr>
        <w:autoSpaceDE w:val="0"/>
        <w:autoSpaceDN w:val="0"/>
        <w:adjustRightInd w:val="0"/>
        <w:ind w:left="360"/>
        <w:rPr>
          <w:rFonts w:ascii="Calibri" w:hAnsi="Calibri" w:cs="Calibri"/>
          <w:b/>
          <w:sz w:val="24"/>
          <w:szCs w:val="24"/>
          <w:u w:val="single"/>
        </w:rPr>
      </w:pPr>
    </w:p>
    <w:p w:rsidR="00AD6796" w:rsidRDefault="00D02031" w:rsidP="00ED41FC">
      <w:pPr>
        <w:pStyle w:val="BodyText"/>
        <w:numPr>
          <w:ilvl w:val="0"/>
          <w:numId w:val="13"/>
        </w:numPr>
        <w:spacing w:line="360" w:lineRule="auto"/>
        <w:jc w:val="left"/>
        <w:rPr>
          <w:rFonts w:ascii="Calibri" w:eastAsia="Arial Unicode MS" w:hAnsi="Calibri" w:cs="Calibri"/>
          <w:color w:val="000000"/>
          <w:szCs w:val="24"/>
        </w:rPr>
      </w:pPr>
      <w:r>
        <w:rPr>
          <w:rFonts w:ascii="Calibri" w:eastAsia="Arial Unicode MS" w:hAnsi="Calibri" w:cs="Calibri"/>
          <w:b/>
          <w:szCs w:val="24"/>
          <w:u w:val="single"/>
        </w:rPr>
        <w:t>Past</w:t>
      </w:r>
      <w:r w:rsidR="00165DC1" w:rsidRPr="00AD6796">
        <w:rPr>
          <w:rFonts w:ascii="Calibri" w:eastAsia="Arial Unicode MS" w:hAnsi="Calibri" w:cs="Calibri"/>
          <w:b/>
          <w:szCs w:val="24"/>
          <w:u w:val="single"/>
        </w:rPr>
        <w:t xml:space="preserve"> Organization:</w:t>
      </w:r>
      <w:r w:rsidR="00165DC1" w:rsidRPr="00AD6796">
        <w:rPr>
          <w:rFonts w:ascii="Calibri" w:eastAsia="Arial Unicode MS" w:hAnsi="Calibri" w:cs="Calibri"/>
          <w:b/>
          <w:szCs w:val="24"/>
        </w:rPr>
        <w:t xml:space="preserve"> </w:t>
      </w:r>
      <w:r w:rsidR="00165DC1" w:rsidRPr="00AD6796">
        <w:rPr>
          <w:rFonts w:ascii="Calibri" w:eastAsia="Arial Unicode MS" w:hAnsi="Calibri" w:cs="Calibri"/>
          <w:color w:val="000000"/>
          <w:szCs w:val="24"/>
        </w:rPr>
        <w:t>Webcom Information Technology.</w:t>
      </w:r>
    </w:p>
    <w:p w:rsidR="004D59E6" w:rsidRPr="00AD6796" w:rsidRDefault="00BC6853" w:rsidP="00ED41FC">
      <w:pPr>
        <w:pStyle w:val="BodyText"/>
        <w:spacing w:line="360" w:lineRule="auto"/>
        <w:ind w:left="360"/>
        <w:jc w:val="left"/>
        <w:rPr>
          <w:rFonts w:ascii="Calibri" w:eastAsia="Arial Unicode MS" w:hAnsi="Calibri" w:cs="Calibri"/>
          <w:color w:val="000000"/>
          <w:szCs w:val="24"/>
        </w:rPr>
      </w:pPr>
      <w:r w:rsidRPr="00AD6796">
        <w:rPr>
          <w:rFonts w:ascii="Calibri" w:eastAsia="Arial Unicode MS" w:hAnsi="Calibri" w:cs="Calibri"/>
          <w:b/>
          <w:color w:val="000000"/>
          <w:szCs w:val="24"/>
          <w:u w:val="single"/>
        </w:rPr>
        <w:t>Designation:</w:t>
      </w:r>
      <w:r w:rsidRPr="00AD6796">
        <w:rPr>
          <w:rFonts w:ascii="Calibri" w:eastAsia="Arial Unicode MS" w:hAnsi="Calibri" w:cs="Calibri"/>
          <w:color w:val="000000"/>
          <w:szCs w:val="24"/>
        </w:rPr>
        <w:t xml:space="preserve"> Desktop support </w:t>
      </w:r>
      <w:r w:rsidR="004D59E6" w:rsidRPr="00AD6796">
        <w:rPr>
          <w:rFonts w:ascii="Calibri" w:eastAsia="Arial Unicode MS" w:hAnsi="Calibri" w:cs="Calibri"/>
          <w:color w:val="000000"/>
          <w:szCs w:val="24"/>
        </w:rPr>
        <w:t>Engineer (</w:t>
      </w:r>
      <w:r w:rsidRPr="00AD6796">
        <w:rPr>
          <w:rFonts w:ascii="Calibri" w:eastAsia="Arial Unicode MS" w:hAnsi="Calibri" w:cs="Calibri"/>
          <w:color w:val="000000"/>
          <w:szCs w:val="24"/>
        </w:rPr>
        <w:t>Aug</w:t>
      </w:r>
      <w:r w:rsidR="004D59E6" w:rsidRPr="00AD6796">
        <w:rPr>
          <w:rFonts w:ascii="Calibri" w:eastAsia="Arial Unicode MS" w:hAnsi="Calibri" w:cs="Calibri"/>
          <w:color w:val="000000"/>
          <w:szCs w:val="24"/>
        </w:rPr>
        <w:t xml:space="preserve"> </w:t>
      </w:r>
      <w:r w:rsidRPr="00AD6796">
        <w:rPr>
          <w:rFonts w:ascii="Calibri" w:eastAsia="Arial Unicode MS" w:hAnsi="Calibri" w:cs="Calibri"/>
          <w:color w:val="000000"/>
          <w:szCs w:val="24"/>
        </w:rPr>
        <w:t>8</w:t>
      </w:r>
      <w:r w:rsidRPr="00AD6796">
        <w:rPr>
          <w:rFonts w:ascii="Calibri" w:eastAsia="Arial Unicode MS" w:hAnsi="Calibri" w:cs="Calibri"/>
          <w:color w:val="000000"/>
          <w:szCs w:val="24"/>
          <w:vertAlign w:val="superscript"/>
        </w:rPr>
        <w:t>th</w:t>
      </w:r>
      <w:r w:rsidR="00D02031">
        <w:rPr>
          <w:rFonts w:ascii="Calibri" w:eastAsia="Arial Unicode MS" w:hAnsi="Calibri" w:cs="Calibri"/>
          <w:color w:val="000000"/>
          <w:szCs w:val="24"/>
          <w:vertAlign w:val="superscript"/>
        </w:rPr>
        <w:t xml:space="preserve">   </w:t>
      </w:r>
      <w:r w:rsidR="00D02031">
        <w:rPr>
          <w:rFonts w:ascii="Calibri" w:eastAsia="Arial Unicode MS" w:hAnsi="Calibri" w:cs="Calibri"/>
          <w:color w:val="000000"/>
          <w:szCs w:val="24"/>
        </w:rPr>
        <w:t>2011 – May 8</w:t>
      </w:r>
      <w:r w:rsidR="00D02031" w:rsidRPr="00D02031">
        <w:rPr>
          <w:rFonts w:ascii="Calibri" w:eastAsia="Arial Unicode MS" w:hAnsi="Calibri" w:cs="Calibri"/>
          <w:color w:val="000000"/>
          <w:szCs w:val="24"/>
          <w:vertAlign w:val="superscript"/>
        </w:rPr>
        <w:t>th</w:t>
      </w:r>
      <w:r w:rsidR="00D02031">
        <w:rPr>
          <w:rFonts w:ascii="Calibri" w:eastAsia="Arial Unicode MS" w:hAnsi="Calibri" w:cs="Calibri"/>
          <w:color w:val="000000"/>
          <w:szCs w:val="24"/>
        </w:rPr>
        <w:t xml:space="preserve"> 2012</w:t>
      </w:r>
      <w:r w:rsidR="004D59E6" w:rsidRPr="00AD6796">
        <w:rPr>
          <w:rFonts w:ascii="Calibri" w:eastAsia="Arial Unicode MS" w:hAnsi="Calibri" w:cs="Calibri"/>
          <w:color w:val="000000"/>
          <w:szCs w:val="24"/>
        </w:rPr>
        <w:t>).</w:t>
      </w:r>
    </w:p>
    <w:p w:rsidR="00ED41FC" w:rsidRDefault="0069184E" w:rsidP="006A33B0">
      <w:pPr>
        <w:pStyle w:val="BodyText"/>
        <w:spacing w:line="360" w:lineRule="auto"/>
        <w:ind w:left="360"/>
        <w:jc w:val="left"/>
        <w:rPr>
          <w:rFonts w:ascii="Calibri" w:hAnsi="Calibri" w:cs="Calibri"/>
          <w:b/>
          <w:bCs/>
          <w:sz w:val="22"/>
          <w:szCs w:val="22"/>
          <w:u w:val="single"/>
        </w:rPr>
      </w:pPr>
      <w:r w:rsidRPr="00355BE0">
        <w:rPr>
          <w:rFonts w:ascii="Calibri" w:eastAsia="Arial Unicode MS" w:hAnsi="Calibri" w:cs="Calibri"/>
          <w:b/>
          <w:color w:val="000000"/>
          <w:szCs w:val="24"/>
          <w:u w:val="single"/>
        </w:rPr>
        <w:t>Work Place:</w:t>
      </w:r>
      <w:r w:rsidRPr="00355BE0">
        <w:rPr>
          <w:rFonts w:ascii="Calibri" w:eastAsia="Arial Unicode MS" w:hAnsi="Calibri" w:cs="Calibri"/>
          <w:b/>
          <w:color w:val="000000"/>
          <w:szCs w:val="24"/>
        </w:rPr>
        <w:t xml:space="preserve"> </w:t>
      </w:r>
      <w:r w:rsidRPr="00355BE0">
        <w:rPr>
          <w:rFonts w:ascii="Calibri" w:eastAsia="Arial Unicode MS" w:hAnsi="Calibri" w:cs="Calibri"/>
          <w:color w:val="000000"/>
          <w:szCs w:val="24"/>
        </w:rPr>
        <w:t>TRIDENT MICRO SYSTEMS PVT LTD.</w:t>
      </w:r>
    </w:p>
    <w:p w:rsidR="00F87233" w:rsidRPr="00355BE0" w:rsidRDefault="00F87233" w:rsidP="00AD6796">
      <w:pPr>
        <w:pStyle w:val="BlockText"/>
        <w:ind w:left="360" w:right="-540"/>
        <w:jc w:val="both"/>
        <w:rPr>
          <w:rFonts w:ascii="Calibri" w:eastAsia="Arial Unicode MS" w:hAnsi="Calibri" w:cs="Calibri"/>
          <w:bCs/>
        </w:rPr>
      </w:pPr>
    </w:p>
    <w:p w:rsidR="003053B9" w:rsidRPr="00355BE0" w:rsidRDefault="003053B9" w:rsidP="00AD6796">
      <w:pPr>
        <w:pStyle w:val="BlockText"/>
        <w:numPr>
          <w:ilvl w:val="0"/>
          <w:numId w:val="11"/>
        </w:numPr>
        <w:ind w:right="-540"/>
        <w:jc w:val="both"/>
        <w:rPr>
          <w:rFonts w:ascii="Calibri" w:eastAsia="Arial Unicode MS" w:hAnsi="Calibri" w:cs="Calibri"/>
          <w:bCs/>
          <w:sz w:val="24"/>
          <w:szCs w:val="24"/>
        </w:rPr>
      </w:pPr>
      <w:r w:rsidRPr="00355BE0">
        <w:rPr>
          <w:rFonts w:ascii="Calibri" w:eastAsia="Arial Unicode MS" w:hAnsi="Calibri" w:cs="Calibri"/>
          <w:b/>
          <w:bCs/>
          <w:sz w:val="24"/>
          <w:szCs w:val="24"/>
          <w:u w:val="single"/>
        </w:rPr>
        <w:t>Past organization:</w:t>
      </w:r>
      <w:r w:rsidRPr="00355BE0">
        <w:rPr>
          <w:rFonts w:ascii="Calibri" w:eastAsia="Arial Unicode MS" w:hAnsi="Calibri" w:cs="Calibri"/>
          <w:bCs/>
          <w:sz w:val="24"/>
          <w:szCs w:val="24"/>
        </w:rPr>
        <w:t xml:space="preserve"> Softpro Solutions.</w:t>
      </w:r>
    </w:p>
    <w:p w:rsidR="00DE0966" w:rsidRDefault="003053B9" w:rsidP="006A33B0">
      <w:pPr>
        <w:pStyle w:val="BlockText"/>
        <w:tabs>
          <w:tab w:val="left" w:pos="7200"/>
        </w:tabs>
        <w:ind w:left="360" w:right="-540"/>
        <w:jc w:val="both"/>
        <w:rPr>
          <w:rFonts w:ascii="Calibri" w:hAnsi="Calibri" w:cs="Calibri"/>
          <w:b/>
          <w:bCs/>
          <w:sz w:val="22"/>
          <w:szCs w:val="22"/>
          <w:u w:val="single"/>
        </w:rPr>
      </w:pPr>
      <w:r w:rsidRPr="00355BE0">
        <w:rPr>
          <w:rFonts w:ascii="Calibri" w:eastAsia="Arial Unicode MS" w:hAnsi="Calibri" w:cs="Calibri"/>
          <w:b/>
          <w:bCs/>
          <w:sz w:val="24"/>
          <w:szCs w:val="24"/>
          <w:u w:val="single"/>
        </w:rPr>
        <w:t>Designation:</w:t>
      </w:r>
      <w:r w:rsidRPr="00355BE0">
        <w:rPr>
          <w:rFonts w:ascii="Calibri" w:eastAsia="Arial Unicode MS" w:hAnsi="Calibri" w:cs="Calibri"/>
          <w:bCs/>
          <w:sz w:val="24"/>
          <w:szCs w:val="24"/>
        </w:rPr>
        <w:t xml:space="preserve"> Desktop Support Engineer from (</w:t>
      </w:r>
      <w:r w:rsidRPr="00355BE0">
        <w:rPr>
          <w:rFonts w:ascii="Calibri" w:hAnsi="Calibri" w:cs="Calibri"/>
          <w:sz w:val="24"/>
          <w:szCs w:val="24"/>
        </w:rPr>
        <w:t>01-06-2010</w:t>
      </w:r>
      <w:r w:rsidR="00F77B95" w:rsidRPr="00355BE0">
        <w:rPr>
          <w:rFonts w:ascii="Calibri" w:hAnsi="Calibri" w:cs="Calibri"/>
          <w:sz w:val="24"/>
          <w:szCs w:val="24"/>
        </w:rPr>
        <w:t xml:space="preserve"> to</w:t>
      </w:r>
      <w:r w:rsidRPr="00355BE0">
        <w:rPr>
          <w:rFonts w:ascii="Calibri" w:hAnsi="Calibri" w:cs="Calibri"/>
          <w:sz w:val="24"/>
          <w:szCs w:val="24"/>
        </w:rPr>
        <w:t xml:space="preserve"> </w:t>
      </w:r>
      <w:r w:rsidR="002D3CF6" w:rsidRPr="00355BE0">
        <w:rPr>
          <w:rFonts w:ascii="Calibri" w:hAnsi="Calibri" w:cs="Calibri"/>
          <w:sz w:val="24"/>
          <w:szCs w:val="24"/>
        </w:rPr>
        <w:t>30-07-2011</w:t>
      </w:r>
      <w:r w:rsidRPr="00355BE0">
        <w:rPr>
          <w:rFonts w:ascii="Calibri" w:hAnsi="Calibri" w:cs="Calibri"/>
          <w:sz w:val="24"/>
          <w:szCs w:val="24"/>
        </w:rPr>
        <w:t>)</w:t>
      </w:r>
      <w:r w:rsidR="00E64C33" w:rsidRPr="00355BE0">
        <w:rPr>
          <w:rFonts w:ascii="Calibri" w:hAnsi="Calibri" w:cs="Calibri"/>
          <w:sz w:val="24"/>
          <w:szCs w:val="24"/>
        </w:rPr>
        <w:t>.</w:t>
      </w:r>
    </w:p>
    <w:p w:rsidR="00355BE0" w:rsidRPr="00EA0313" w:rsidRDefault="00355BE0" w:rsidP="00854402">
      <w:pPr>
        <w:autoSpaceDE w:val="0"/>
        <w:autoSpaceDN w:val="0"/>
        <w:adjustRightInd w:val="0"/>
        <w:ind w:left="360"/>
        <w:rPr>
          <w:rFonts w:ascii="Calibri" w:hAnsi="Calibri" w:cs="Calibri"/>
          <w:b/>
          <w:bCs/>
          <w:sz w:val="22"/>
          <w:szCs w:val="22"/>
          <w:u w:val="single"/>
        </w:rPr>
      </w:pPr>
      <w:r w:rsidRPr="00EA0313">
        <w:rPr>
          <w:rFonts w:ascii="Calibri" w:hAnsi="Calibri" w:cs="Calibri"/>
          <w:b/>
          <w:bCs/>
          <w:sz w:val="22"/>
          <w:szCs w:val="22"/>
          <w:u w:val="single"/>
        </w:rPr>
        <w:t>Roles and Responsibilities:</w:t>
      </w:r>
    </w:p>
    <w:p w:rsidR="00026BD1" w:rsidRPr="00026BD1" w:rsidRDefault="00026BD1" w:rsidP="00026BD1">
      <w:pPr>
        <w:ind w:left="720"/>
        <w:rPr>
          <w:rFonts w:ascii="Calibri" w:hAnsi="Calibri" w:cs="Calibri"/>
          <w:sz w:val="24"/>
          <w:szCs w:val="24"/>
        </w:rPr>
      </w:pPr>
    </w:p>
    <w:p w:rsidR="00E86BBB" w:rsidRPr="00355BE0" w:rsidRDefault="00E86BBB" w:rsidP="00AD6796">
      <w:pPr>
        <w:pStyle w:val="BodyText"/>
        <w:numPr>
          <w:ilvl w:val="0"/>
          <w:numId w:val="12"/>
        </w:numPr>
        <w:rPr>
          <w:rFonts w:ascii="Calibri" w:eastAsia="Arial Unicode MS" w:hAnsi="Calibri" w:cs="Calibri"/>
          <w:color w:val="000000"/>
          <w:szCs w:val="24"/>
        </w:rPr>
      </w:pPr>
      <w:r w:rsidRPr="00355BE0">
        <w:rPr>
          <w:rFonts w:ascii="Calibri" w:eastAsia="Arial Unicode MS" w:hAnsi="Calibri" w:cs="Calibri"/>
          <w:b/>
          <w:color w:val="000000"/>
          <w:szCs w:val="24"/>
          <w:u w:val="single"/>
        </w:rPr>
        <w:t>Past Organization:</w:t>
      </w:r>
      <w:r w:rsidRPr="00355BE0">
        <w:rPr>
          <w:rFonts w:ascii="Calibri" w:eastAsia="Arial Unicode MS" w:hAnsi="Calibri" w:cs="Calibri"/>
          <w:color w:val="000000"/>
          <w:szCs w:val="24"/>
        </w:rPr>
        <w:t xml:space="preserve"> Value point Systems Pvt Ltd.</w:t>
      </w:r>
    </w:p>
    <w:p w:rsidR="005D6994" w:rsidRDefault="00E86BBB" w:rsidP="006A33B0">
      <w:pPr>
        <w:pStyle w:val="BodyText"/>
        <w:tabs>
          <w:tab w:val="left" w:pos="2250"/>
        </w:tabs>
        <w:ind w:left="2250" w:hanging="1890"/>
        <w:rPr>
          <w:rFonts w:ascii="Calibri" w:hAnsi="Calibri" w:cs="Calibri"/>
          <w:b/>
          <w:bCs/>
          <w:sz w:val="22"/>
          <w:szCs w:val="22"/>
          <w:u w:val="single"/>
        </w:rPr>
      </w:pPr>
      <w:r w:rsidRPr="00355BE0">
        <w:rPr>
          <w:rFonts w:ascii="Calibri" w:eastAsia="Arial Unicode MS" w:hAnsi="Calibri" w:cs="Calibri"/>
          <w:b/>
          <w:color w:val="000000"/>
          <w:szCs w:val="24"/>
          <w:u w:val="single"/>
        </w:rPr>
        <w:t>Designation:</w:t>
      </w:r>
      <w:r w:rsidRPr="00355BE0">
        <w:rPr>
          <w:rFonts w:ascii="Calibri" w:eastAsia="Arial Unicode MS" w:hAnsi="Calibri" w:cs="Calibri"/>
          <w:color w:val="000000"/>
          <w:szCs w:val="24"/>
        </w:rPr>
        <w:t xml:space="preserve"> Trainee Engineer for Six Months from (26</w:t>
      </w:r>
      <w:r w:rsidRPr="00355BE0">
        <w:rPr>
          <w:rFonts w:ascii="Calibri" w:eastAsia="Arial Unicode MS" w:hAnsi="Calibri" w:cs="Calibri"/>
          <w:color w:val="000000"/>
          <w:szCs w:val="24"/>
          <w:vertAlign w:val="superscript"/>
        </w:rPr>
        <w:t>th</w:t>
      </w:r>
      <w:r w:rsidRPr="00355BE0">
        <w:rPr>
          <w:rFonts w:ascii="Calibri" w:eastAsia="Arial Unicode MS" w:hAnsi="Calibri" w:cs="Calibri"/>
          <w:color w:val="000000"/>
          <w:szCs w:val="24"/>
        </w:rPr>
        <w:t xml:space="preserve"> October </w:t>
      </w:r>
      <w:r w:rsidR="00D02031">
        <w:rPr>
          <w:rFonts w:ascii="Calibri" w:eastAsia="Arial Unicode MS" w:hAnsi="Calibri" w:cs="Calibri"/>
          <w:color w:val="000000"/>
          <w:szCs w:val="24"/>
        </w:rPr>
        <w:t xml:space="preserve">2009 </w:t>
      </w:r>
      <w:r w:rsidR="00026BD1" w:rsidRPr="00355BE0">
        <w:rPr>
          <w:rFonts w:ascii="Calibri" w:eastAsia="Arial Unicode MS" w:hAnsi="Calibri" w:cs="Calibri"/>
          <w:color w:val="000000"/>
          <w:szCs w:val="24"/>
        </w:rPr>
        <w:t>to</w:t>
      </w:r>
      <w:r w:rsidR="003071CD" w:rsidRPr="00355BE0">
        <w:rPr>
          <w:rFonts w:ascii="Calibri" w:eastAsia="Arial Unicode MS" w:hAnsi="Calibri" w:cs="Calibri"/>
          <w:color w:val="000000"/>
          <w:szCs w:val="24"/>
        </w:rPr>
        <w:t xml:space="preserve"> </w:t>
      </w:r>
      <w:r w:rsidR="00A94D57" w:rsidRPr="00355BE0">
        <w:rPr>
          <w:rFonts w:ascii="Calibri" w:eastAsia="Arial Unicode MS" w:hAnsi="Calibri" w:cs="Calibri"/>
          <w:color w:val="000000"/>
          <w:szCs w:val="24"/>
        </w:rPr>
        <w:t>26th may</w:t>
      </w:r>
      <w:r w:rsidR="00D02031">
        <w:rPr>
          <w:rFonts w:ascii="Calibri" w:eastAsia="Arial Unicode MS" w:hAnsi="Calibri" w:cs="Calibri"/>
          <w:color w:val="000000"/>
          <w:szCs w:val="24"/>
        </w:rPr>
        <w:t xml:space="preserve"> 2010</w:t>
      </w:r>
      <w:r w:rsidRPr="00355BE0">
        <w:rPr>
          <w:rFonts w:ascii="Calibri" w:eastAsia="Arial Unicode MS" w:hAnsi="Calibri" w:cs="Calibri"/>
          <w:color w:val="000000"/>
          <w:szCs w:val="24"/>
        </w:rPr>
        <w:t>).</w:t>
      </w:r>
    </w:p>
    <w:p w:rsidR="006A33B0" w:rsidRDefault="006A33B0" w:rsidP="00AD6796">
      <w:pPr>
        <w:pStyle w:val="BlockText"/>
        <w:tabs>
          <w:tab w:val="left" w:pos="1260"/>
        </w:tabs>
        <w:ind w:left="0" w:right="-540"/>
        <w:jc w:val="both"/>
        <w:rPr>
          <w:rFonts w:ascii="Calibri" w:eastAsia="Arial Unicode MS" w:hAnsi="Calibri" w:cs="Calibri"/>
          <w:b/>
          <w:sz w:val="24"/>
          <w:szCs w:val="24"/>
          <w:u w:val="single"/>
        </w:rPr>
      </w:pPr>
    </w:p>
    <w:p w:rsidR="00FE7D27" w:rsidRPr="00355BE0" w:rsidRDefault="00FE7D27" w:rsidP="00AD6796">
      <w:pPr>
        <w:pStyle w:val="BlockText"/>
        <w:tabs>
          <w:tab w:val="left" w:pos="1260"/>
        </w:tabs>
        <w:ind w:left="0" w:right="-540"/>
        <w:jc w:val="both"/>
        <w:rPr>
          <w:rFonts w:ascii="Calibri" w:eastAsia="Arial Unicode MS" w:hAnsi="Calibri" w:cs="Calibri"/>
          <w:b/>
          <w:sz w:val="24"/>
          <w:szCs w:val="24"/>
          <w:u w:val="single"/>
        </w:rPr>
      </w:pPr>
      <w:r w:rsidRPr="00355BE0">
        <w:rPr>
          <w:rFonts w:ascii="Calibri" w:eastAsia="Arial Unicode MS" w:hAnsi="Calibri" w:cs="Calibri"/>
          <w:b/>
          <w:sz w:val="24"/>
          <w:szCs w:val="24"/>
          <w:u w:val="single"/>
        </w:rPr>
        <w:t>PERSONAL DATA:</w:t>
      </w:r>
    </w:p>
    <w:p w:rsidR="00FE7D27" w:rsidRPr="00355BE0" w:rsidRDefault="00FE7D27" w:rsidP="00AD6796">
      <w:pPr>
        <w:pStyle w:val="BlockText"/>
        <w:ind w:left="0" w:right="-540"/>
        <w:jc w:val="both"/>
        <w:rPr>
          <w:rFonts w:ascii="Calibri" w:eastAsia="Arial Unicode MS" w:hAnsi="Calibri" w:cs="Calibri"/>
        </w:rPr>
      </w:pPr>
      <w:r w:rsidRPr="00355BE0">
        <w:rPr>
          <w:rFonts w:ascii="Calibri" w:eastAsia="Arial Unicode MS" w:hAnsi="Calibri" w:cs="Calibri"/>
        </w:rPr>
        <w:t xml:space="preserve">  </w:t>
      </w:r>
    </w:p>
    <w:p w:rsidR="00FE7D27" w:rsidRPr="00026BD1" w:rsidRDefault="00FE7D27" w:rsidP="00803B5C">
      <w:pPr>
        <w:pStyle w:val="BlockText"/>
        <w:spacing w:line="360" w:lineRule="auto"/>
        <w:ind w:left="-907" w:right="-547"/>
        <w:jc w:val="both"/>
        <w:rPr>
          <w:rFonts w:ascii="Calibri" w:eastAsia="Arial Unicode MS" w:hAnsi="Calibri" w:cs="Calibri"/>
        </w:rPr>
      </w:pPr>
      <w:r w:rsidRPr="00355BE0">
        <w:rPr>
          <w:rFonts w:ascii="Calibri" w:eastAsia="Arial Unicode MS" w:hAnsi="Calibri" w:cs="Calibri"/>
        </w:rPr>
        <w:t xml:space="preserve">                </w:t>
      </w:r>
      <w:r w:rsidR="003652E6">
        <w:rPr>
          <w:rFonts w:ascii="Calibri" w:eastAsia="Arial Unicode MS" w:hAnsi="Calibri" w:cs="Calibri"/>
        </w:rPr>
        <w:t xml:space="preserve"> </w:t>
      </w:r>
      <w:r w:rsidRPr="00026BD1">
        <w:rPr>
          <w:rFonts w:ascii="Calibri" w:eastAsia="Arial Unicode MS" w:hAnsi="Calibri" w:cs="Calibri"/>
        </w:rPr>
        <w:t>Name</w:t>
      </w:r>
      <w:r w:rsidRPr="00026BD1">
        <w:rPr>
          <w:rFonts w:ascii="Calibri" w:eastAsia="Arial Unicode MS" w:hAnsi="Calibri" w:cs="Calibri"/>
        </w:rPr>
        <w:tab/>
      </w:r>
      <w:r w:rsidRPr="00026BD1">
        <w:rPr>
          <w:rFonts w:ascii="Calibri" w:eastAsia="Arial Unicode MS" w:hAnsi="Calibri" w:cs="Calibri"/>
        </w:rPr>
        <w:tab/>
        <w:t xml:space="preserve"> : Ashwith.</w:t>
      </w:r>
      <w:r w:rsidR="00A94D57" w:rsidRPr="00026BD1">
        <w:rPr>
          <w:rFonts w:ascii="Calibri" w:eastAsia="Arial Unicode MS" w:hAnsi="Calibri" w:cs="Calibri"/>
        </w:rPr>
        <w:t xml:space="preserve"> </w:t>
      </w:r>
      <w:r w:rsidRPr="00026BD1">
        <w:rPr>
          <w:rFonts w:ascii="Calibri" w:eastAsia="Arial Unicode MS" w:hAnsi="Calibri" w:cs="Calibri"/>
        </w:rPr>
        <w:t>A</w:t>
      </w:r>
      <w:bookmarkStart w:id="0" w:name="_GoBack"/>
      <w:bookmarkEnd w:id="0"/>
    </w:p>
    <w:p w:rsidR="00FE7D27" w:rsidRPr="00026BD1" w:rsidRDefault="00FE7D27" w:rsidP="00803B5C">
      <w:pPr>
        <w:pStyle w:val="BlockText"/>
        <w:spacing w:line="360" w:lineRule="auto"/>
        <w:ind w:left="-907" w:right="-547"/>
        <w:jc w:val="both"/>
        <w:rPr>
          <w:rFonts w:ascii="Calibri" w:eastAsia="Arial Unicode MS" w:hAnsi="Calibri" w:cs="Calibri"/>
        </w:rPr>
      </w:pPr>
      <w:r w:rsidRPr="00026BD1">
        <w:rPr>
          <w:rFonts w:ascii="Calibri" w:eastAsia="Arial Unicode MS" w:hAnsi="Calibri" w:cs="Calibri"/>
        </w:rPr>
        <w:t xml:space="preserve">                 Father Name</w:t>
      </w:r>
      <w:r w:rsidRPr="00026BD1">
        <w:rPr>
          <w:rFonts w:ascii="Calibri" w:eastAsia="Arial Unicode MS" w:hAnsi="Calibri" w:cs="Calibri"/>
        </w:rPr>
        <w:tab/>
        <w:t xml:space="preserve"> : Hanumanth</w:t>
      </w:r>
      <w:r w:rsidR="00A94D57" w:rsidRPr="00026BD1">
        <w:rPr>
          <w:rFonts w:ascii="Calibri" w:eastAsia="Arial Unicode MS" w:hAnsi="Calibri" w:cs="Calibri"/>
        </w:rPr>
        <w:t>a</w:t>
      </w:r>
      <w:r w:rsidRPr="00026BD1">
        <w:rPr>
          <w:rFonts w:ascii="Calibri" w:eastAsia="Arial Unicode MS" w:hAnsi="Calibri" w:cs="Calibri"/>
        </w:rPr>
        <w:t xml:space="preserve"> Reddy.</w:t>
      </w:r>
      <w:r w:rsidR="00A94D57" w:rsidRPr="00026BD1">
        <w:rPr>
          <w:rFonts w:ascii="Calibri" w:eastAsia="Arial Unicode MS" w:hAnsi="Calibri" w:cs="Calibri"/>
        </w:rPr>
        <w:t xml:space="preserve"> </w:t>
      </w:r>
      <w:r w:rsidRPr="00026BD1">
        <w:rPr>
          <w:rFonts w:ascii="Calibri" w:eastAsia="Arial Unicode MS" w:hAnsi="Calibri" w:cs="Calibri"/>
        </w:rPr>
        <w:t>A</w:t>
      </w:r>
    </w:p>
    <w:p w:rsidR="00FE7D27" w:rsidRPr="00026BD1" w:rsidRDefault="00FE7D27" w:rsidP="00803B5C">
      <w:pPr>
        <w:pStyle w:val="BlockText"/>
        <w:spacing w:line="360" w:lineRule="auto"/>
        <w:ind w:left="-907" w:right="-547"/>
        <w:jc w:val="both"/>
        <w:rPr>
          <w:rFonts w:ascii="Calibri" w:eastAsia="Arial Unicode MS" w:hAnsi="Calibri" w:cs="Calibri"/>
        </w:rPr>
      </w:pPr>
      <w:r w:rsidRPr="00026BD1">
        <w:rPr>
          <w:rFonts w:ascii="Calibri" w:eastAsia="Arial Unicode MS" w:hAnsi="Calibri" w:cs="Calibri"/>
        </w:rPr>
        <w:t xml:space="preserve">                 Date of birth</w:t>
      </w:r>
      <w:r w:rsidRPr="00026BD1">
        <w:rPr>
          <w:rFonts w:ascii="Calibri" w:eastAsia="Arial Unicode MS" w:hAnsi="Calibri" w:cs="Calibri"/>
        </w:rPr>
        <w:tab/>
        <w:t xml:space="preserve"> : 21-04-1989</w:t>
      </w:r>
    </w:p>
    <w:p w:rsidR="006E069E" w:rsidRDefault="00FE7D27" w:rsidP="00803B5C">
      <w:pPr>
        <w:pStyle w:val="BlockText"/>
        <w:spacing w:line="360" w:lineRule="auto"/>
        <w:ind w:left="-907" w:right="-547"/>
        <w:jc w:val="both"/>
        <w:rPr>
          <w:rFonts w:ascii="Calibri" w:eastAsia="Arial Unicode MS" w:hAnsi="Calibri" w:cs="Calibri"/>
        </w:rPr>
      </w:pPr>
      <w:r w:rsidRPr="00026BD1">
        <w:rPr>
          <w:rFonts w:ascii="Calibri" w:eastAsia="Arial Unicode MS" w:hAnsi="Calibri" w:cs="Calibri"/>
        </w:rPr>
        <w:t xml:space="preserve">      </w:t>
      </w:r>
      <w:r w:rsidR="001A765E" w:rsidRPr="00026BD1">
        <w:rPr>
          <w:rFonts w:ascii="Calibri" w:eastAsia="Arial Unicode MS" w:hAnsi="Calibri" w:cs="Calibri"/>
        </w:rPr>
        <w:t xml:space="preserve">           Hobbies          </w:t>
      </w:r>
      <w:r w:rsidR="003652E6">
        <w:rPr>
          <w:rFonts w:ascii="Calibri" w:eastAsia="Arial Unicode MS" w:hAnsi="Calibri" w:cs="Calibri"/>
        </w:rPr>
        <w:tab/>
        <w:t xml:space="preserve"> </w:t>
      </w:r>
      <w:r w:rsidRPr="00026BD1">
        <w:rPr>
          <w:rFonts w:ascii="Calibri" w:eastAsia="Arial Unicode MS" w:hAnsi="Calibri" w:cs="Calibri"/>
        </w:rPr>
        <w:t>: Listening Music, Watching &amp; Playing Cricket.</w:t>
      </w:r>
    </w:p>
    <w:p w:rsidR="0077761D" w:rsidRPr="00026BD1" w:rsidRDefault="0077761D" w:rsidP="00803B5C">
      <w:pPr>
        <w:pStyle w:val="BlockText"/>
        <w:spacing w:line="360" w:lineRule="auto"/>
        <w:ind w:left="-907" w:right="-547"/>
        <w:jc w:val="both"/>
        <w:rPr>
          <w:rFonts w:ascii="Calibri" w:eastAsia="Arial Unicode MS" w:hAnsi="Calibri" w:cs="Calibri"/>
        </w:rPr>
      </w:pPr>
      <w:r>
        <w:rPr>
          <w:rFonts w:ascii="Calibri" w:eastAsia="Arial Unicode MS" w:hAnsi="Calibri" w:cs="Calibri"/>
        </w:rPr>
        <w:tab/>
        <w:t xml:space="preserve">             Education </w:t>
      </w:r>
      <w:r>
        <w:rPr>
          <w:rFonts w:ascii="Calibri" w:eastAsia="Arial Unicode MS" w:hAnsi="Calibri" w:cs="Calibri"/>
        </w:rPr>
        <w:tab/>
      </w:r>
      <w:r>
        <w:rPr>
          <w:rFonts w:ascii="Calibri" w:eastAsia="Arial Unicode MS" w:hAnsi="Calibri" w:cs="Calibri"/>
        </w:rPr>
        <w:tab/>
        <w:t xml:space="preserve"> : Diploma in ELECTRONICS &amp; COMMUNICATION ENGINEERING (ECE)</w:t>
      </w:r>
    </w:p>
    <w:p w:rsidR="00026BD1" w:rsidRDefault="00026BD1" w:rsidP="00AD6796">
      <w:pPr>
        <w:pStyle w:val="BlockText"/>
        <w:ind w:left="0" w:right="-540"/>
        <w:jc w:val="both"/>
        <w:rPr>
          <w:rFonts w:ascii="Calibri" w:eastAsia="Arial Unicode MS" w:hAnsi="Calibri" w:cs="Calibri"/>
        </w:rPr>
      </w:pPr>
    </w:p>
    <w:p w:rsidR="00026BD1" w:rsidRDefault="00026BD1" w:rsidP="00AD6796">
      <w:pPr>
        <w:pStyle w:val="BlockText"/>
        <w:ind w:left="0" w:right="-540"/>
        <w:jc w:val="both"/>
        <w:rPr>
          <w:rFonts w:ascii="Calibri" w:eastAsia="Arial Unicode MS" w:hAnsi="Calibri" w:cs="Calibri"/>
        </w:rPr>
      </w:pPr>
    </w:p>
    <w:p w:rsidR="00026BD1" w:rsidRDefault="00026BD1" w:rsidP="00AD6796">
      <w:pPr>
        <w:pStyle w:val="BlockText"/>
        <w:ind w:left="0" w:right="-540"/>
        <w:jc w:val="both"/>
        <w:rPr>
          <w:rFonts w:ascii="Calibri" w:eastAsia="Arial Unicode MS" w:hAnsi="Calibri" w:cs="Calibri"/>
        </w:rPr>
      </w:pPr>
    </w:p>
    <w:p w:rsidR="00FE7D27" w:rsidRPr="00026BD1" w:rsidRDefault="00FE7D27" w:rsidP="00AD6796">
      <w:pPr>
        <w:pStyle w:val="BlockText"/>
        <w:ind w:left="0" w:right="-540"/>
        <w:jc w:val="both"/>
        <w:rPr>
          <w:rFonts w:ascii="Calibri" w:eastAsia="Arial Unicode MS" w:hAnsi="Calibri" w:cs="Calibri"/>
        </w:rPr>
      </w:pPr>
      <w:r w:rsidRPr="00026BD1">
        <w:rPr>
          <w:rFonts w:ascii="Calibri" w:eastAsia="Arial Unicode MS" w:hAnsi="Calibri" w:cs="Calibri"/>
        </w:rPr>
        <w:t>The above given information and correct looking forward to take up new job profile from your esteemed organizations for present technology needs.</w:t>
      </w:r>
    </w:p>
    <w:p w:rsidR="00216B3A" w:rsidRPr="00355BE0" w:rsidRDefault="00FE7D27" w:rsidP="00AD6796">
      <w:pPr>
        <w:pStyle w:val="BlockText"/>
        <w:ind w:left="-900" w:right="-540"/>
        <w:jc w:val="both"/>
        <w:rPr>
          <w:rFonts w:ascii="Calibri" w:eastAsia="Arial Unicode MS" w:hAnsi="Calibri" w:cs="Calibri"/>
        </w:rPr>
      </w:pPr>
      <w:r w:rsidRPr="00355BE0">
        <w:rPr>
          <w:rFonts w:ascii="Calibri" w:eastAsia="Arial Unicode MS" w:hAnsi="Calibri" w:cs="Calibri"/>
        </w:rPr>
        <w:t xml:space="preserve">                                                                                            </w:t>
      </w:r>
    </w:p>
    <w:p w:rsidR="00216B3A" w:rsidRPr="00355BE0" w:rsidRDefault="00216B3A" w:rsidP="00AD6796">
      <w:pPr>
        <w:pStyle w:val="BlockText"/>
        <w:ind w:left="-900" w:right="-540"/>
        <w:jc w:val="both"/>
        <w:rPr>
          <w:rFonts w:ascii="Calibri" w:eastAsia="Arial Unicode MS" w:hAnsi="Calibri" w:cs="Calibri"/>
        </w:rPr>
      </w:pPr>
    </w:p>
    <w:p w:rsidR="00216B3A" w:rsidRPr="00355BE0" w:rsidRDefault="00216B3A" w:rsidP="00AD6796">
      <w:pPr>
        <w:pStyle w:val="BlockText"/>
        <w:ind w:left="-900" w:right="-540"/>
        <w:jc w:val="both"/>
        <w:rPr>
          <w:rFonts w:ascii="Calibri" w:eastAsia="Arial Unicode MS" w:hAnsi="Calibri" w:cs="Calibri"/>
        </w:rPr>
      </w:pPr>
    </w:p>
    <w:p w:rsidR="006A33B0" w:rsidRPr="00355BE0" w:rsidRDefault="00216B3A" w:rsidP="00AD6796">
      <w:pPr>
        <w:pStyle w:val="BlockText"/>
        <w:ind w:left="-900" w:right="-540"/>
        <w:jc w:val="both"/>
        <w:rPr>
          <w:rFonts w:ascii="Calibri" w:eastAsia="Arial Unicode MS" w:hAnsi="Calibri" w:cs="Calibri"/>
        </w:rPr>
      </w:pPr>
      <w:r w:rsidRPr="00355BE0">
        <w:rPr>
          <w:rFonts w:ascii="Calibri" w:eastAsia="Arial Unicode MS" w:hAnsi="Calibri" w:cs="Calibri"/>
        </w:rPr>
        <w:t xml:space="preserve">                                                                                                        </w:t>
      </w:r>
    </w:p>
    <w:p w:rsidR="00FE7D27" w:rsidRDefault="006E069E" w:rsidP="00AD6796">
      <w:pPr>
        <w:pStyle w:val="BlockText"/>
        <w:ind w:left="-900" w:right="-540"/>
        <w:jc w:val="both"/>
        <w:rPr>
          <w:rFonts w:ascii="Berlin Sans FB Demi" w:eastAsia="Arial Unicode MS" w:hAnsi="Berlin Sans FB Demi" w:cs="Calibri"/>
          <w:b/>
          <w:sz w:val="28"/>
          <w:szCs w:val="28"/>
        </w:rPr>
      </w:pPr>
      <w:r w:rsidRPr="00355BE0">
        <w:rPr>
          <w:rFonts w:ascii="Calibri" w:eastAsia="Arial Unicode MS" w:hAnsi="Calibri" w:cs="Calibri"/>
        </w:rPr>
        <w:t xml:space="preserve">                                                                                                   </w:t>
      </w:r>
      <w:r w:rsidR="00216B3A" w:rsidRPr="00355BE0">
        <w:rPr>
          <w:rFonts w:ascii="Calibri" w:eastAsia="Arial Unicode MS" w:hAnsi="Calibri" w:cs="Calibri"/>
        </w:rPr>
        <w:t xml:space="preserve"> </w:t>
      </w:r>
      <w:r w:rsidR="00E66FD3" w:rsidRPr="00355BE0">
        <w:rPr>
          <w:rFonts w:ascii="Calibri" w:eastAsia="Arial Unicode MS" w:hAnsi="Calibri" w:cs="Calibri"/>
        </w:rPr>
        <w:t xml:space="preserve">                                                      </w:t>
      </w:r>
      <w:r w:rsidR="009A2230">
        <w:rPr>
          <w:rFonts w:ascii="Calibri" w:eastAsia="Arial Unicode MS" w:hAnsi="Calibri" w:cs="Calibri"/>
        </w:rPr>
        <w:t xml:space="preserve">                 </w:t>
      </w:r>
      <w:r w:rsidR="00CE6BF7" w:rsidRPr="00CE6BF7">
        <w:rPr>
          <w:rFonts w:ascii="Berlin Sans FB Demi" w:eastAsia="Arial Unicode MS" w:hAnsi="Berlin Sans FB Demi" w:cs="Calibri"/>
          <w:b/>
          <w:sz w:val="28"/>
          <w:szCs w:val="28"/>
        </w:rPr>
        <w:t>Ashwith</w:t>
      </w:r>
      <w:r w:rsidR="009A2230">
        <w:rPr>
          <w:rFonts w:ascii="Berlin Sans FB Demi" w:eastAsia="Arial Unicode MS" w:hAnsi="Berlin Sans FB Demi" w:cs="Calibri"/>
          <w:b/>
          <w:sz w:val="28"/>
          <w:szCs w:val="28"/>
        </w:rPr>
        <w:t xml:space="preserve"> Reddy</w:t>
      </w:r>
      <w:r w:rsidR="00CE6BF7">
        <w:rPr>
          <w:rFonts w:ascii="Berlin Sans FB Demi" w:eastAsia="Arial Unicode MS" w:hAnsi="Berlin Sans FB Demi" w:cs="Calibri"/>
          <w:b/>
          <w:sz w:val="28"/>
          <w:szCs w:val="28"/>
        </w:rPr>
        <w:t>. A</w:t>
      </w:r>
    </w:p>
    <w:p w:rsidR="009A2230" w:rsidRPr="00CE6BF7" w:rsidRDefault="009A2230" w:rsidP="00AD6796">
      <w:pPr>
        <w:pStyle w:val="BlockText"/>
        <w:ind w:left="-900" w:right="-540"/>
        <w:jc w:val="both"/>
        <w:rPr>
          <w:rFonts w:ascii="Berlin Sans FB Demi" w:eastAsia="Arial Unicode MS" w:hAnsi="Berlin Sans FB Demi" w:cs="Calibri"/>
          <w:b/>
          <w:sz w:val="28"/>
          <w:szCs w:val="28"/>
        </w:rPr>
      </w:pPr>
      <w:r>
        <w:rPr>
          <w:rFonts w:ascii="Berlin Sans FB Demi" w:eastAsia="Arial Unicode MS" w:hAnsi="Berlin Sans FB Demi" w:cs="Calibri"/>
          <w:b/>
          <w:sz w:val="28"/>
          <w:szCs w:val="28"/>
        </w:rPr>
        <w:lastRenderedPageBreak/>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r>
        <w:rPr>
          <w:rFonts w:ascii="Berlin Sans FB Demi" w:eastAsia="Arial Unicode MS" w:hAnsi="Berlin Sans FB Demi" w:cs="Calibri"/>
          <w:b/>
          <w:sz w:val="28"/>
          <w:szCs w:val="28"/>
        </w:rPr>
        <w:tab/>
      </w:r>
    </w:p>
    <w:p w:rsidR="00FE7D27" w:rsidRPr="008C4275" w:rsidRDefault="00FE7D27" w:rsidP="00AD6796">
      <w:pPr>
        <w:pStyle w:val="BlockText"/>
        <w:ind w:left="6300" w:right="-540" w:firstLine="180"/>
        <w:jc w:val="both"/>
        <w:rPr>
          <w:rFonts w:ascii="Calibri" w:eastAsia="Arial Unicode MS" w:hAnsi="Calibri" w:cs="Calibri"/>
        </w:rPr>
      </w:pPr>
    </w:p>
    <w:p w:rsidR="00FE7D27" w:rsidRPr="008C4275" w:rsidRDefault="00FE7D27" w:rsidP="00AD6796">
      <w:pPr>
        <w:pStyle w:val="BlockText"/>
        <w:ind w:left="6300" w:right="-540" w:hanging="6300"/>
        <w:jc w:val="both"/>
        <w:rPr>
          <w:rFonts w:ascii="Calibri" w:eastAsia="Arial Unicode MS" w:hAnsi="Calibri" w:cs="Calibri"/>
        </w:rPr>
      </w:pPr>
    </w:p>
    <w:sectPr w:rsidR="00FE7D27" w:rsidRPr="008C4275" w:rsidSect="00804E93">
      <w:pgSz w:w="12240" w:h="15840"/>
      <w:pgMar w:top="1440" w:right="180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B4" w:rsidRDefault="002824B4" w:rsidP="007A72CF">
      <w:r>
        <w:separator/>
      </w:r>
    </w:p>
  </w:endnote>
  <w:endnote w:type="continuationSeparator" w:id="0">
    <w:p w:rsidR="002824B4" w:rsidRDefault="002824B4" w:rsidP="007A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B4" w:rsidRDefault="002824B4" w:rsidP="007A72CF">
      <w:r>
        <w:separator/>
      </w:r>
    </w:p>
  </w:footnote>
  <w:footnote w:type="continuationSeparator" w:id="0">
    <w:p w:rsidR="002824B4" w:rsidRDefault="002824B4" w:rsidP="007A7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1"/>
    <w:lvl w:ilvl="0">
      <w:start w:val="1"/>
      <w:numFmt w:val="bullet"/>
      <w:lvlText w:val=""/>
      <w:lvlJc w:val="left"/>
      <w:pPr>
        <w:tabs>
          <w:tab w:val="num" w:pos="0"/>
        </w:tabs>
        <w:ind w:left="1620" w:hanging="360"/>
      </w:pPr>
      <w:rPr>
        <w:rFonts w:ascii="Symbol" w:hAnsi="Symbol"/>
      </w:rPr>
    </w:lvl>
  </w:abstractNum>
  <w:abstractNum w:abstractNumId="2">
    <w:nsid w:val="00000003"/>
    <w:multiLevelType w:val="singleLevel"/>
    <w:tmpl w:val="00000003"/>
    <w:name w:val="WW8Num20"/>
    <w:lvl w:ilvl="0">
      <w:start w:val="1"/>
      <w:numFmt w:val="bullet"/>
      <w:lvlText w:val=""/>
      <w:lvlJc w:val="left"/>
      <w:pPr>
        <w:tabs>
          <w:tab w:val="num" w:pos="0"/>
        </w:tabs>
        <w:ind w:left="1440" w:hanging="360"/>
      </w:pPr>
      <w:rPr>
        <w:rFonts w:ascii="Symbol" w:hAnsi="Symbol"/>
      </w:rPr>
    </w:lvl>
  </w:abstractNum>
  <w:abstractNum w:abstractNumId="3">
    <w:nsid w:val="00000004"/>
    <w:multiLevelType w:val="singleLevel"/>
    <w:tmpl w:val="00000004"/>
    <w:name w:val="WW8Num27"/>
    <w:lvl w:ilvl="0">
      <w:start w:val="1"/>
      <w:numFmt w:val="bullet"/>
      <w:lvlText w:val=""/>
      <w:lvlJc w:val="left"/>
      <w:pPr>
        <w:tabs>
          <w:tab w:val="num" w:pos="-1410"/>
        </w:tabs>
        <w:ind w:left="360" w:hanging="360"/>
      </w:pPr>
      <w:rPr>
        <w:rFonts w:ascii="Symbol" w:hAnsi="Symbol"/>
      </w:rPr>
    </w:lvl>
  </w:abstractNum>
  <w:abstractNum w:abstractNumId="4">
    <w:nsid w:val="00000005"/>
    <w:multiLevelType w:val="singleLevel"/>
    <w:tmpl w:val="00000005"/>
    <w:name w:val="WW8Num29"/>
    <w:lvl w:ilvl="0">
      <w:start w:val="1"/>
      <w:numFmt w:val="bullet"/>
      <w:lvlText w:val=""/>
      <w:lvlJc w:val="left"/>
      <w:pPr>
        <w:tabs>
          <w:tab w:val="num" w:pos="0"/>
        </w:tabs>
        <w:ind w:left="720" w:hanging="360"/>
      </w:pPr>
      <w:rPr>
        <w:rFonts w:ascii="Symbol" w:hAnsi="Symbol"/>
      </w:rPr>
    </w:lvl>
  </w:abstractNum>
  <w:abstractNum w:abstractNumId="5">
    <w:nsid w:val="02B21C15"/>
    <w:multiLevelType w:val="hybridMultilevel"/>
    <w:tmpl w:val="27CE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9A26BB"/>
    <w:multiLevelType w:val="hybridMultilevel"/>
    <w:tmpl w:val="2DAE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A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DF76193"/>
    <w:multiLevelType w:val="multilevel"/>
    <w:tmpl w:val="402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69119D"/>
    <w:multiLevelType w:val="hybridMultilevel"/>
    <w:tmpl w:val="B3C0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CD5DF7"/>
    <w:multiLevelType w:val="hybridMultilevel"/>
    <w:tmpl w:val="08864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725D20"/>
    <w:multiLevelType w:val="hybridMultilevel"/>
    <w:tmpl w:val="AB8CA9B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nsid w:val="2A27432E"/>
    <w:multiLevelType w:val="hybridMultilevel"/>
    <w:tmpl w:val="F91A0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0B52D2"/>
    <w:multiLevelType w:val="multilevel"/>
    <w:tmpl w:val="F93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112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30343AD"/>
    <w:multiLevelType w:val="hybridMultilevel"/>
    <w:tmpl w:val="25DA817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3531561A"/>
    <w:multiLevelType w:val="multilevel"/>
    <w:tmpl w:val="47F4BD8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F9A3B41"/>
    <w:multiLevelType w:val="hybridMultilevel"/>
    <w:tmpl w:val="7C5C5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55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7E23883"/>
    <w:multiLevelType w:val="hybridMultilevel"/>
    <w:tmpl w:val="A4F87058"/>
    <w:lvl w:ilvl="0" w:tplc="ECA295D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243589"/>
    <w:multiLevelType w:val="multilevel"/>
    <w:tmpl w:val="ECD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8E75D4"/>
    <w:multiLevelType w:val="hybridMultilevel"/>
    <w:tmpl w:val="796C8D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B8C4074"/>
    <w:multiLevelType w:val="hybridMultilevel"/>
    <w:tmpl w:val="7BE80A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CA4610"/>
    <w:multiLevelType w:val="hybridMultilevel"/>
    <w:tmpl w:val="350C9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A10A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1287ED1"/>
    <w:multiLevelType w:val="hybridMultilevel"/>
    <w:tmpl w:val="C28A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C7D41"/>
    <w:multiLevelType w:val="hybridMultilevel"/>
    <w:tmpl w:val="0624E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8E3290"/>
    <w:multiLevelType w:val="hybridMultilevel"/>
    <w:tmpl w:val="11AEA7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DA726B"/>
    <w:multiLevelType w:val="hybridMultilevel"/>
    <w:tmpl w:val="82AA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583464"/>
    <w:multiLevelType w:val="multilevel"/>
    <w:tmpl w:val="286E6D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D3C4741"/>
    <w:multiLevelType w:val="hybridMultilevel"/>
    <w:tmpl w:val="BD1A0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DAB5957"/>
    <w:multiLevelType w:val="hybridMultilevel"/>
    <w:tmpl w:val="72627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9"/>
  </w:num>
  <w:num w:numId="8">
    <w:abstractNumId w:val="25"/>
  </w:num>
  <w:num w:numId="9">
    <w:abstractNumId w:val="26"/>
  </w:num>
  <w:num w:numId="10">
    <w:abstractNumId w:val="18"/>
  </w:num>
  <w:num w:numId="11">
    <w:abstractNumId w:val="14"/>
  </w:num>
  <w:num w:numId="12">
    <w:abstractNumId w:val="24"/>
  </w:num>
  <w:num w:numId="13">
    <w:abstractNumId w:val="27"/>
  </w:num>
  <w:num w:numId="14">
    <w:abstractNumId w:val="10"/>
  </w:num>
  <w:num w:numId="15">
    <w:abstractNumId w:val="31"/>
  </w:num>
  <w:num w:numId="16">
    <w:abstractNumId w:val="17"/>
  </w:num>
  <w:num w:numId="17">
    <w:abstractNumId w:val="5"/>
  </w:num>
  <w:num w:numId="18">
    <w:abstractNumId w:val="9"/>
  </w:num>
  <w:num w:numId="19">
    <w:abstractNumId w:val="7"/>
  </w:num>
  <w:num w:numId="20">
    <w:abstractNumId w:val="23"/>
  </w:num>
  <w:num w:numId="21">
    <w:abstractNumId w:val="22"/>
  </w:num>
  <w:num w:numId="22">
    <w:abstractNumId w:val="12"/>
  </w:num>
  <w:num w:numId="23">
    <w:abstractNumId w:val="28"/>
  </w:num>
  <w:num w:numId="24">
    <w:abstractNumId w:val="13"/>
  </w:num>
  <w:num w:numId="25">
    <w:abstractNumId w:val="20"/>
  </w:num>
  <w:num w:numId="26">
    <w:abstractNumId w:val="8"/>
  </w:num>
  <w:num w:numId="27">
    <w:abstractNumId w:val="21"/>
  </w:num>
  <w:num w:numId="28">
    <w:abstractNumId w:val="30"/>
  </w:num>
  <w:num w:numId="29">
    <w:abstractNumId w:val="16"/>
  </w:num>
  <w:num w:numId="30">
    <w:abstractNumId w:val="6"/>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4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B6"/>
    <w:rsid w:val="00020EC7"/>
    <w:rsid w:val="00026BD1"/>
    <w:rsid w:val="00043647"/>
    <w:rsid w:val="00063F3B"/>
    <w:rsid w:val="00071502"/>
    <w:rsid w:val="000732F3"/>
    <w:rsid w:val="0007572A"/>
    <w:rsid w:val="00091FE3"/>
    <w:rsid w:val="000940B0"/>
    <w:rsid w:val="0009499D"/>
    <w:rsid w:val="000B29FF"/>
    <w:rsid w:val="000F2DAA"/>
    <w:rsid w:val="00107C70"/>
    <w:rsid w:val="001114F9"/>
    <w:rsid w:val="001159FD"/>
    <w:rsid w:val="00125025"/>
    <w:rsid w:val="001340E6"/>
    <w:rsid w:val="00135DBD"/>
    <w:rsid w:val="00136C7C"/>
    <w:rsid w:val="001407AF"/>
    <w:rsid w:val="001640E4"/>
    <w:rsid w:val="00165DC1"/>
    <w:rsid w:val="00167E51"/>
    <w:rsid w:val="00182B49"/>
    <w:rsid w:val="001A765E"/>
    <w:rsid w:val="001B652E"/>
    <w:rsid w:val="00216B3A"/>
    <w:rsid w:val="002337A2"/>
    <w:rsid w:val="00241223"/>
    <w:rsid w:val="002607E5"/>
    <w:rsid w:val="00272416"/>
    <w:rsid w:val="0027402A"/>
    <w:rsid w:val="002824B4"/>
    <w:rsid w:val="002A6E01"/>
    <w:rsid w:val="002A7015"/>
    <w:rsid w:val="002B3519"/>
    <w:rsid w:val="002C2447"/>
    <w:rsid w:val="002D3CF6"/>
    <w:rsid w:val="003053B9"/>
    <w:rsid w:val="003071CD"/>
    <w:rsid w:val="00316D7A"/>
    <w:rsid w:val="00332554"/>
    <w:rsid w:val="00334033"/>
    <w:rsid w:val="00353911"/>
    <w:rsid w:val="00355BE0"/>
    <w:rsid w:val="003652E6"/>
    <w:rsid w:val="00383500"/>
    <w:rsid w:val="0039578F"/>
    <w:rsid w:val="003C2648"/>
    <w:rsid w:val="003C5C7D"/>
    <w:rsid w:val="003D320A"/>
    <w:rsid w:val="003E064D"/>
    <w:rsid w:val="003F45DC"/>
    <w:rsid w:val="003F614B"/>
    <w:rsid w:val="00420E0C"/>
    <w:rsid w:val="0042321B"/>
    <w:rsid w:val="00454C8B"/>
    <w:rsid w:val="00460871"/>
    <w:rsid w:val="0046244B"/>
    <w:rsid w:val="0046476C"/>
    <w:rsid w:val="00477F35"/>
    <w:rsid w:val="00492790"/>
    <w:rsid w:val="004B17B5"/>
    <w:rsid w:val="004C53ED"/>
    <w:rsid w:val="004D0AAA"/>
    <w:rsid w:val="004D59E6"/>
    <w:rsid w:val="004E0941"/>
    <w:rsid w:val="004E224A"/>
    <w:rsid w:val="004E26F1"/>
    <w:rsid w:val="004F6729"/>
    <w:rsid w:val="00514A66"/>
    <w:rsid w:val="00522FD5"/>
    <w:rsid w:val="00535649"/>
    <w:rsid w:val="00542436"/>
    <w:rsid w:val="0054258E"/>
    <w:rsid w:val="00545C69"/>
    <w:rsid w:val="0055430D"/>
    <w:rsid w:val="00585E35"/>
    <w:rsid w:val="005A020A"/>
    <w:rsid w:val="005A1D34"/>
    <w:rsid w:val="005A2D93"/>
    <w:rsid w:val="005A4F63"/>
    <w:rsid w:val="005C3028"/>
    <w:rsid w:val="005D0413"/>
    <w:rsid w:val="005D20E8"/>
    <w:rsid w:val="005D3ECA"/>
    <w:rsid w:val="005D6525"/>
    <w:rsid w:val="005D6994"/>
    <w:rsid w:val="00606503"/>
    <w:rsid w:val="00661380"/>
    <w:rsid w:val="00665C36"/>
    <w:rsid w:val="00666D54"/>
    <w:rsid w:val="00671133"/>
    <w:rsid w:val="00673DD2"/>
    <w:rsid w:val="00684FD0"/>
    <w:rsid w:val="006863DF"/>
    <w:rsid w:val="0069184E"/>
    <w:rsid w:val="006A33B0"/>
    <w:rsid w:val="006E0502"/>
    <w:rsid w:val="006E069E"/>
    <w:rsid w:val="006E587C"/>
    <w:rsid w:val="00701862"/>
    <w:rsid w:val="00706745"/>
    <w:rsid w:val="00714281"/>
    <w:rsid w:val="00735E85"/>
    <w:rsid w:val="00737427"/>
    <w:rsid w:val="00741EA6"/>
    <w:rsid w:val="00742338"/>
    <w:rsid w:val="00750359"/>
    <w:rsid w:val="0075760F"/>
    <w:rsid w:val="00767A97"/>
    <w:rsid w:val="00775D7C"/>
    <w:rsid w:val="0077761D"/>
    <w:rsid w:val="00781ECA"/>
    <w:rsid w:val="0078586C"/>
    <w:rsid w:val="0079399F"/>
    <w:rsid w:val="007A72CF"/>
    <w:rsid w:val="007D63E6"/>
    <w:rsid w:val="00803B5C"/>
    <w:rsid w:val="00804E93"/>
    <w:rsid w:val="00817A37"/>
    <w:rsid w:val="00823DB8"/>
    <w:rsid w:val="00854402"/>
    <w:rsid w:val="0086165F"/>
    <w:rsid w:val="00865AEA"/>
    <w:rsid w:val="00872E06"/>
    <w:rsid w:val="00891AFE"/>
    <w:rsid w:val="008A45AF"/>
    <w:rsid w:val="008C4275"/>
    <w:rsid w:val="008D3F25"/>
    <w:rsid w:val="008F5C72"/>
    <w:rsid w:val="00913515"/>
    <w:rsid w:val="00930FEA"/>
    <w:rsid w:val="00947142"/>
    <w:rsid w:val="0099637D"/>
    <w:rsid w:val="009A2230"/>
    <w:rsid w:val="009E5A78"/>
    <w:rsid w:val="00A15D3D"/>
    <w:rsid w:val="00A30033"/>
    <w:rsid w:val="00A85C07"/>
    <w:rsid w:val="00A94D57"/>
    <w:rsid w:val="00AD6796"/>
    <w:rsid w:val="00AE459E"/>
    <w:rsid w:val="00B22EAB"/>
    <w:rsid w:val="00B23131"/>
    <w:rsid w:val="00B371F2"/>
    <w:rsid w:val="00B431FE"/>
    <w:rsid w:val="00B5190C"/>
    <w:rsid w:val="00B814F6"/>
    <w:rsid w:val="00B84FCF"/>
    <w:rsid w:val="00BA3C9B"/>
    <w:rsid w:val="00BC50A7"/>
    <w:rsid w:val="00BC54AC"/>
    <w:rsid w:val="00BC6853"/>
    <w:rsid w:val="00BD273B"/>
    <w:rsid w:val="00BD56C3"/>
    <w:rsid w:val="00BF1C98"/>
    <w:rsid w:val="00C01B2B"/>
    <w:rsid w:val="00C06540"/>
    <w:rsid w:val="00C250FD"/>
    <w:rsid w:val="00C43291"/>
    <w:rsid w:val="00C4341E"/>
    <w:rsid w:val="00C8601B"/>
    <w:rsid w:val="00CA24F3"/>
    <w:rsid w:val="00CA2F34"/>
    <w:rsid w:val="00CA3AAF"/>
    <w:rsid w:val="00CE6BF7"/>
    <w:rsid w:val="00D0031F"/>
    <w:rsid w:val="00D0089B"/>
    <w:rsid w:val="00D02031"/>
    <w:rsid w:val="00D12771"/>
    <w:rsid w:val="00D2779F"/>
    <w:rsid w:val="00D52769"/>
    <w:rsid w:val="00D62BCC"/>
    <w:rsid w:val="00D72AF0"/>
    <w:rsid w:val="00D76A0D"/>
    <w:rsid w:val="00D96537"/>
    <w:rsid w:val="00D971BD"/>
    <w:rsid w:val="00DA3F05"/>
    <w:rsid w:val="00DB606C"/>
    <w:rsid w:val="00DD25B5"/>
    <w:rsid w:val="00DE0966"/>
    <w:rsid w:val="00E377E6"/>
    <w:rsid w:val="00E410B6"/>
    <w:rsid w:val="00E63CCB"/>
    <w:rsid w:val="00E64C33"/>
    <w:rsid w:val="00E66FD3"/>
    <w:rsid w:val="00E86BBB"/>
    <w:rsid w:val="00E90348"/>
    <w:rsid w:val="00E9188A"/>
    <w:rsid w:val="00E97627"/>
    <w:rsid w:val="00EC27CF"/>
    <w:rsid w:val="00ED41FC"/>
    <w:rsid w:val="00EE5C9F"/>
    <w:rsid w:val="00EF76DA"/>
    <w:rsid w:val="00F01937"/>
    <w:rsid w:val="00F0305B"/>
    <w:rsid w:val="00F12A5C"/>
    <w:rsid w:val="00F16EAC"/>
    <w:rsid w:val="00F25A82"/>
    <w:rsid w:val="00F45771"/>
    <w:rsid w:val="00F47A2B"/>
    <w:rsid w:val="00F759D8"/>
    <w:rsid w:val="00F77B95"/>
    <w:rsid w:val="00F818C5"/>
    <w:rsid w:val="00F87233"/>
    <w:rsid w:val="00F94B1D"/>
    <w:rsid w:val="00F96F3D"/>
    <w:rsid w:val="00FB2D89"/>
    <w:rsid w:val="00FB345B"/>
    <w:rsid w:val="00FB61A8"/>
    <w:rsid w:val="00FC3A6C"/>
    <w:rsid w:val="00FE7D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4F8A030-72BF-4FA7-B664-29D2A98D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cs="Arial"/>
      <w:kern w:val="1"/>
      <w:sz w:val="28"/>
      <w:szCs w:val="32"/>
      <w:lang w:eastAsia="ar-SA"/>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sz w:val="20"/>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4z0">
    <w:name w:val="WW8Num34z0"/>
    <w:rPr>
      <w:rFonts w:ascii="Symbol" w:hAnsi="Symbol"/>
    </w:rPr>
  </w:style>
  <w:style w:type="character" w:styleId="Strong">
    <w:name w:val="Strong"/>
    <w:uiPriority w:val="22"/>
    <w:qFormat/>
    <w:rPr>
      <w:b/>
      <w:bC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Cs w:val="28"/>
    </w:rPr>
  </w:style>
  <w:style w:type="paragraph" w:styleId="BodyText">
    <w:name w:val="Body Text"/>
    <w:basedOn w:val="Normal"/>
    <w:pPr>
      <w:jc w:val="both"/>
    </w:pPr>
    <w:rPr>
      <w:rFonts w:cs="Times New Roman"/>
      <w:sz w:val="24"/>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lockText">
    <w:name w:val="Block Text"/>
    <w:basedOn w:val="Normal"/>
    <w:pPr>
      <w:ind w:left="-1350" w:right="2970"/>
    </w:pPr>
    <w:rPr>
      <w:rFonts w:cs="Times New Roman"/>
      <w:sz w:val="20"/>
      <w:szCs w:val="20"/>
    </w:rPr>
  </w:style>
  <w:style w:type="paragraph" w:styleId="Header">
    <w:name w:val="header"/>
    <w:basedOn w:val="Normal"/>
    <w:link w:val="HeaderChar"/>
    <w:uiPriority w:val="99"/>
    <w:unhideWhenUsed/>
    <w:rsid w:val="007A72CF"/>
    <w:pPr>
      <w:tabs>
        <w:tab w:val="center" w:pos="4680"/>
        <w:tab w:val="right" w:pos="9360"/>
      </w:tabs>
    </w:pPr>
  </w:style>
  <w:style w:type="character" w:customStyle="1" w:styleId="HeaderChar">
    <w:name w:val="Header Char"/>
    <w:link w:val="Header"/>
    <w:uiPriority w:val="99"/>
    <w:rsid w:val="007A72CF"/>
    <w:rPr>
      <w:rFonts w:cs="Arial"/>
      <w:kern w:val="1"/>
      <w:sz w:val="28"/>
      <w:szCs w:val="32"/>
      <w:lang w:eastAsia="ar-SA"/>
    </w:rPr>
  </w:style>
  <w:style w:type="paragraph" w:styleId="Footer">
    <w:name w:val="footer"/>
    <w:basedOn w:val="Normal"/>
    <w:link w:val="FooterChar"/>
    <w:uiPriority w:val="99"/>
    <w:unhideWhenUsed/>
    <w:rsid w:val="007A72CF"/>
    <w:pPr>
      <w:tabs>
        <w:tab w:val="center" w:pos="4680"/>
        <w:tab w:val="right" w:pos="9360"/>
      </w:tabs>
    </w:pPr>
  </w:style>
  <w:style w:type="character" w:customStyle="1" w:styleId="FooterChar">
    <w:name w:val="Footer Char"/>
    <w:link w:val="Footer"/>
    <w:uiPriority w:val="99"/>
    <w:rsid w:val="007A72CF"/>
    <w:rPr>
      <w:rFonts w:cs="Arial"/>
      <w:kern w:val="1"/>
      <w:sz w:val="28"/>
      <w:szCs w:val="32"/>
      <w:lang w:eastAsia="ar-SA"/>
    </w:rPr>
  </w:style>
  <w:style w:type="paragraph" w:styleId="BalloonText">
    <w:name w:val="Balloon Text"/>
    <w:basedOn w:val="Normal"/>
    <w:link w:val="BalloonTextChar"/>
    <w:uiPriority w:val="99"/>
    <w:semiHidden/>
    <w:unhideWhenUsed/>
    <w:rsid w:val="00A94D57"/>
    <w:rPr>
      <w:rFonts w:ascii="Tahoma" w:hAnsi="Tahoma" w:cs="Tahoma"/>
      <w:sz w:val="16"/>
      <w:szCs w:val="16"/>
    </w:rPr>
  </w:style>
  <w:style w:type="character" w:customStyle="1" w:styleId="BalloonTextChar">
    <w:name w:val="Balloon Text Char"/>
    <w:link w:val="BalloonText"/>
    <w:uiPriority w:val="99"/>
    <w:semiHidden/>
    <w:rsid w:val="00A94D57"/>
    <w:rPr>
      <w:rFonts w:ascii="Tahoma" w:hAnsi="Tahoma" w:cs="Tahoma"/>
      <w:kern w:val="1"/>
      <w:sz w:val="16"/>
      <w:szCs w:val="16"/>
      <w:lang w:eastAsia="ar-SA"/>
    </w:rPr>
  </w:style>
  <w:style w:type="paragraph" w:styleId="ListParagraph">
    <w:name w:val="List Paragraph"/>
    <w:basedOn w:val="Normal"/>
    <w:uiPriority w:val="34"/>
    <w:qFormat/>
    <w:rsid w:val="002A7015"/>
    <w:pPr>
      <w:ind w:left="720"/>
      <w:contextualSpacing/>
    </w:pPr>
  </w:style>
  <w:style w:type="character" w:customStyle="1" w:styleId="apple-converted-space">
    <w:name w:val="apple-converted-space"/>
    <w:basedOn w:val="DefaultParagraphFont"/>
    <w:rsid w:val="00420E0C"/>
  </w:style>
  <w:style w:type="paragraph" w:styleId="NormalWeb">
    <w:name w:val="Normal (Web)"/>
    <w:basedOn w:val="Normal"/>
    <w:uiPriority w:val="99"/>
    <w:semiHidden/>
    <w:unhideWhenUsed/>
    <w:rsid w:val="00D76A0D"/>
    <w:pPr>
      <w:suppressAutoHyphens w:val="0"/>
      <w:spacing w:before="100" w:beforeAutospacing="1" w:after="100" w:afterAutospacing="1"/>
    </w:pPr>
    <w:rPr>
      <w:rFonts w:cs="Times New Roman"/>
      <w:kern w:val="0"/>
      <w:sz w:val="24"/>
      <w:szCs w:val="24"/>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512">
      <w:bodyDiv w:val="1"/>
      <w:marLeft w:val="0"/>
      <w:marRight w:val="0"/>
      <w:marTop w:val="0"/>
      <w:marBottom w:val="0"/>
      <w:divBdr>
        <w:top w:val="none" w:sz="0" w:space="0" w:color="auto"/>
        <w:left w:val="none" w:sz="0" w:space="0" w:color="auto"/>
        <w:bottom w:val="none" w:sz="0" w:space="0" w:color="auto"/>
        <w:right w:val="none" w:sz="0" w:space="0" w:color="auto"/>
      </w:divBdr>
    </w:div>
    <w:div w:id="117060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hwith.19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TP Vision</Company>
  <LinksUpToDate>false</LinksUpToDate>
  <CharactersWithSpaces>9971</CharactersWithSpaces>
  <SharedDoc>false</SharedDoc>
  <HLinks>
    <vt:vector size="6" baseType="variant">
      <vt:variant>
        <vt:i4>5242940</vt:i4>
      </vt:variant>
      <vt:variant>
        <vt:i4>0</vt:i4>
      </vt:variant>
      <vt:variant>
        <vt:i4>0</vt:i4>
      </vt:variant>
      <vt:variant>
        <vt:i4>5</vt:i4>
      </vt:variant>
      <vt:variant>
        <vt:lpwstr>../../AppData/Local/Temp/ashwith.1989@gmail.com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Zeus Air Services Pvt.Limited</dc:creator>
  <cp:lastModifiedBy>Ashwith Reddy</cp:lastModifiedBy>
  <cp:revision>94</cp:revision>
  <cp:lastPrinted>2014-05-26T11:31:00Z</cp:lastPrinted>
  <dcterms:created xsi:type="dcterms:W3CDTF">2012-09-21T10:17:00Z</dcterms:created>
  <dcterms:modified xsi:type="dcterms:W3CDTF">2014-11-13T04:25:00Z</dcterms:modified>
</cp:coreProperties>
</file>