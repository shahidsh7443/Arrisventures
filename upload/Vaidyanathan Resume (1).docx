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Pr="00437DB8" w:rsidRDefault="008F4C45" w:rsidP="00F7018C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VAIDYANATHAN AS</w:t>
      </w:r>
      <w:r w:rsidR="00437DB8">
        <w:rPr>
          <w:rFonts w:ascii="Arial" w:hAnsi="Arial" w:cs="Arial"/>
          <w:b/>
          <w:bCs/>
          <w:sz w:val="20"/>
          <w:szCs w:val="20"/>
        </w:rPr>
        <w:tab/>
      </w:r>
      <w:r w:rsidR="00437DB8">
        <w:rPr>
          <w:rFonts w:ascii="Arial" w:hAnsi="Arial" w:cs="Arial"/>
          <w:b/>
          <w:bCs/>
          <w:sz w:val="20"/>
          <w:szCs w:val="20"/>
        </w:rPr>
        <w:tab/>
      </w:r>
      <w:r w:rsidR="00437DB8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 w:rsidR="0056562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E</w:t>
      </w:r>
      <w:r w:rsidR="00437DB8">
        <w:rPr>
          <w:rFonts w:ascii="Arial" w:hAnsi="Arial" w:cs="Arial"/>
          <w:b/>
          <w:sz w:val="20"/>
          <w:szCs w:val="20"/>
        </w:rPr>
        <w:t xml:space="preserve">mail: </w:t>
      </w:r>
      <w:hyperlink r:id="rId8" w:history="1">
        <w:r w:rsidRPr="00C02795">
          <w:rPr>
            <w:rStyle w:val="Hyperlink"/>
            <w:rFonts w:ascii="Arial" w:hAnsi="Arial" w:cs="Arial"/>
            <w:sz w:val="20"/>
            <w:szCs w:val="20"/>
          </w:rPr>
          <w:t>asvivek717@gmail.com</w:t>
        </w:r>
      </w:hyperlink>
    </w:p>
    <w:p w:rsidR="00FA630E" w:rsidRDefault="00107986" w:rsidP="0032696B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+91-</w:t>
      </w:r>
      <w:r w:rsidR="008F4C45">
        <w:rPr>
          <w:rFonts w:ascii="Arial" w:hAnsi="Arial" w:cs="Arial"/>
          <w:sz w:val="20"/>
          <w:szCs w:val="20"/>
        </w:rPr>
        <w:t>8089483643</w:t>
      </w:r>
    </w:p>
    <w:p w:rsidR="0032696B" w:rsidRPr="0032696B" w:rsidRDefault="0032696B" w:rsidP="0032696B"/>
    <w:p w:rsidR="00A945F4" w:rsidRPr="00437DB8" w:rsidRDefault="00A945F4" w:rsidP="00A945F4">
      <w:pPr>
        <w:pStyle w:val="Title"/>
        <w:rPr>
          <w:rFonts w:ascii="Arial" w:hAnsi="Arial" w:cs="Arial"/>
          <w:sz w:val="20"/>
          <w:szCs w:val="20"/>
        </w:rPr>
      </w:pPr>
    </w:p>
    <w:p w:rsidR="00A945F4" w:rsidRPr="00437DB8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 w:rsidRPr="00437DB8">
        <w:rPr>
          <w:rFonts w:ascii="Arial" w:hAnsi="Arial" w:cs="Arial"/>
          <w:b/>
          <w:sz w:val="20"/>
          <w:szCs w:val="20"/>
        </w:rPr>
        <w:t>OBJECTIVE</w:t>
      </w:r>
    </w:p>
    <w:p w:rsidR="00A945F4" w:rsidRPr="00437DB8" w:rsidRDefault="00A945F4" w:rsidP="00A945F4">
      <w:pPr>
        <w:pStyle w:val="Title"/>
        <w:rPr>
          <w:rFonts w:ascii="Arial" w:hAnsi="Arial" w:cs="Arial"/>
          <w:sz w:val="20"/>
          <w:szCs w:val="20"/>
          <w:u w:val="single"/>
        </w:rPr>
      </w:pPr>
    </w:p>
    <w:p w:rsidR="00A945F4" w:rsidRPr="00437DB8" w:rsidRDefault="00A945F4" w:rsidP="00142665">
      <w:pPr>
        <w:widowControl/>
        <w:numPr>
          <w:ilvl w:val="0"/>
          <w:numId w:val="25"/>
        </w:numPr>
        <w:tabs>
          <w:tab w:val="left" w:pos="720"/>
        </w:tabs>
        <w:suppressAutoHyphens/>
        <w:autoSpaceDE/>
        <w:autoSpaceDN/>
        <w:adjustRightInd/>
        <w:spacing w:line="276" w:lineRule="auto"/>
        <w:ind w:right="-1440"/>
        <w:rPr>
          <w:rFonts w:ascii="Arial" w:hAnsi="Arial" w:cs="Arial"/>
          <w:sz w:val="20"/>
          <w:szCs w:val="20"/>
        </w:rPr>
      </w:pPr>
      <w:r w:rsidRPr="00437DB8">
        <w:rPr>
          <w:rFonts w:ascii="Arial" w:hAnsi="Arial" w:cs="Arial"/>
          <w:sz w:val="20"/>
          <w:szCs w:val="20"/>
        </w:rPr>
        <w:t>To work in an environment where I can apply and build upon my technical and analytical skills</w:t>
      </w:r>
    </w:p>
    <w:p w:rsidR="00A945F4" w:rsidRDefault="00A945F4" w:rsidP="00142665">
      <w:pPr>
        <w:widowControl/>
        <w:numPr>
          <w:ilvl w:val="0"/>
          <w:numId w:val="25"/>
        </w:numPr>
        <w:tabs>
          <w:tab w:val="left" w:pos="720"/>
        </w:tabs>
        <w:suppressAutoHyphens/>
        <w:autoSpaceDE/>
        <w:autoSpaceDN/>
        <w:adjustRightInd/>
        <w:spacing w:line="276" w:lineRule="auto"/>
        <w:ind w:right="-1440"/>
        <w:rPr>
          <w:rFonts w:ascii="Arial" w:hAnsi="Arial" w:cs="Arial"/>
          <w:sz w:val="20"/>
        </w:rPr>
      </w:pPr>
      <w:r w:rsidRPr="00437DB8">
        <w:rPr>
          <w:rFonts w:ascii="Arial" w:hAnsi="Arial" w:cs="Arial"/>
          <w:sz w:val="20"/>
          <w:szCs w:val="20"/>
        </w:rPr>
        <w:t>To add value to the products</w:t>
      </w:r>
      <w:r>
        <w:rPr>
          <w:rFonts w:ascii="Arial" w:hAnsi="Arial" w:cs="Arial"/>
          <w:sz w:val="20"/>
        </w:rPr>
        <w:t xml:space="preserve"> and services on which I undertake the assignments</w:t>
      </w:r>
    </w:p>
    <w:p w:rsidR="00992C77" w:rsidRPr="008445A2" w:rsidRDefault="00992C77" w:rsidP="00142665">
      <w:pPr>
        <w:pStyle w:val="BodyText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945F4" w:rsidRDefault="00A945F4" w:rsidP="00A945F4">
      <w:pPr>
        <w:pStyle w:val="Title"/>
        <w:rPr>
          <w:rFonts w:ascii="Arial" w:hAnsi="Arial" w:cs="Arial"/>
          <w:sz w:val="20"/>
          <w:szCs w:val="20"/>
        </w:rPr>
      </w:pP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PROFILE</w:t>
      </w:r>
    </w:p>
    <w:p w:rsidR="00A945F4" w:rsidRDefault="00A945F4" w:rsidP="00A945F4">
      <w:pPr>
        <w:widowControl/>
        <w:tabs>
          <w:tab w:val="left" w:pos="720"/>
        </w:tabs>
        <w:suppressAutoHyphens/>
        <w:autoSpaceDE/>
        <w:autoSpaceDN/>
        <w:adjustRightInd/>
        <w:ind w:right="-1440"/>
        <w:rPr>
          <w:rFonts w:ascii="Arial" w:hAnsi="Arial" w:cs="Arial"/>
          <w:sz w:val="20"/>
        </w:rPr>
      </w:pPr>
    </w:p>
    <w:p w:rsidR="00BA1FC6" w:rsidRPr="008445A2" w:rsidRDefault="00BA1FC6" w:rsidP="00142665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8445A2">
        <w:rPr>
          <w:rFonts w:ascii="Arial" w:hAnsi="Arial" w:cs="Arial"/>
          <w:bCs/>
          <w:sz w:val="20"/>
          <w:szCs w:val="20"/>
        </w:rPr>
        <w:t xml:space="preserve">Having </w:t>
      </w:r>
      <w:r w:rsidR="00C449A6">
        <w:rPr>
          <w:rFonts w:ascii="Arial" w:hAnsi="Arial" w:cs="Arial"/>
          <w:bCs/>
          <w:sz w:val="20"/>
          <w:szCs w:val="20"/>
        </w:rPr>
        <w:t>1.5+</w:t>
      </w:r>
      <w:r w:rsidR="004E5EFC">
        <w:rPr>
          <w:rFonts w:ascii="Arial" w:hAnsi="Arial" w:cs="Arial"/>
          <w:bCs/>
          <w:sz w:val="20"/>
          <w:szCs w:val="20"/>
        </w:rPr>
        <w:t xml:space="preserve"> </w:t>
      </w:r>
      <w:r w:rsidRPr="008445A2">
        <w:rPr>
          <w:rFonts w:ascii="Arial" w:hAnsi="Arial" w:cs="Arial"/>
          <w:sz w:val="20"/>
          <w:szCs w:val="20"/>
        </w:rPr>
        <w:t>years</w:t>
      </w:r>
      <w:r w:rsidRPr="008445A2">
        <w:rPr>
          <w:rFonts w:ascii="Arial" w:hAnsi="Arial" w:cs="Arial"/>
          <w:bCs/>
          <w:sz w:val="20"/>
          <w:szCs w:val="20"/>
        </w:rPr>
        <w:t xml:space="preserve"> of experience in Software </w:t>
      </w:r>
      <w:r w:rsidR="008F4C45">
        <w:rPr>
          <w:rFonts w:ascii="Arial" w:hAnsi="Arial" w:cs="Arial"/>
          <w:bCs/>
          <w:sz w:val="20"/>
          <w:szCs w:val="20"/>
        </w:rPr>
        <w:t>analysis</w:t>
      </w:r>
      <w:r w:rsidRPr="008445A2">
        <w:rPr>
          <w:rFonts w:ascii="Arial" w:hAnsi="Arial" w:cs="Arial"/>
          <w:bCs/>
          <w:sz w:val="20"/>
          <w:szCs w:val="20"/>
        </w:rPr>
        <w:t>, design</w:t>
      </w:r>
      <w:r w:rsidR="008F4C45">
        <w:rPr>
          <w:rFonts w:ascii="Arial" w:hAnsi="Arial" w:cs="Arial"/>
          <w:bCs/>
          <w:sz w:val="20"/>
          <w:szCs w:val="20"/>
        </w:rPr>
        <w:t xml:space="preserve"> and development in windows application using </w:t>
      </w:r>
      <w:proofErr w:type="spellStart"/>
      <w:r w:rsidR="008F4C45">
        <w:rPr>
          <w:rFonts w:ascii="Arial" w:hAnsi="Arial" w:cs="Arial"/>
          <w:bCs/>
          <w:sz w:val="20"/>
          <w:szCs w:val="20"/>
        </w:rPr>
        <w:t>Dotnet</w:t>
      </w:r>
      <w:proofErr w:type="spellEnd"/>
      <w:r w:rsidR="008F4C45">
        <w:rPr>
          <w:rFonts w:ascii="Arial" w:hAnsi="Arial" w:cs="Arial"/>
          <w:bCs/>
          <w:sz w:val="20"/>
          <w:szCs w:val="20"/>
        </w:rPr>
        <w:t>(C#)</w:t>
      </w:r>
      <w:r w:rsidRPr="008445A2">
        <w:rPr>
          <w:rFonts w:ascii="Arial" w:hAnsi="Arial" w:cs="Arial"/>
          <w:bCs/>
          <w:sz w:val="20"/>
          <w:szCs w:val="20"/>
        </w:rPr>
        <w:t xml:space="preserve"> Technologies.</w:t>
      </w:r>
    </w:p>
    <w:p w:rsidR="000C2B43" w:rsidRPr="000C2B43" w:rsidRDefault="000C2B43" w:rsidP="000C2B43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Work </w:t>
      </w:r>
      <w:proofErr w:type="spellStart"/>
      <w:r>
        <w:rPr>
          <w:rFonts w:ascii="Arial" w:hAnsi="Arial" w:cs="Arial"/>
          <w:bCs/>
          <w:sz w:val="20"/>
          <w:szCs w:val="20"/>
        </w:rPr>
        <w:t>e</w:t>
      </w:r>
      <w:r w:rsidR="008F4C45">
        <w:rPr>
          <w:rFonts w:ascii="Arial" w:hAnsi="Arial" w:cs="Arial"/>
          <w:bCs/>
          <w:sz w:val="20"/>
          <w:szCs w:val="20"/>
        </w:rPr>
        <w:t>xperince</w:t>
      </w:r>
      <w:proofErr w:type="spellEnd"/>
      <w:r w:rsidR="008F4C45">
        <w:rPr>
          <w:rFonts w:ascii="Arial" w:hAnsi="Arial" w:cs="Arial"/>
          <w:bCs/>
          <w:sz w:val="20"/>
          <w:szCs w:val="20"/>
        </w:rPr>
        <w:t xml:space="preserve"> in C# Programming, </w:t>
      </w:r>
      <w:proofErr w:type="spellStart"/>
      <w:r w:rsidR="008F4C45">
        <w:rPr>
          <w:rFonts w:ascii="Arial" w:hAnsi="Arial" w:cs="Arial"/>
          <w:bCs/>
          <w:sz w:val="20"/>
          <w:szCs w:val="20"/>
        </w:rPr>
        <w:t>Webservice</w:t>
      </w:r>
      <w:proofErr w:type="spellEnd"/>
      <w:r w:rsidR="008F4C45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8F4C45">
        <w:rPr>
          <w:rFonts w:ascii="Arial" w:hAnsi="Arial" w:cs="Arial"/>
          <w:bCs/>
          <w:sz w:val="20"/>
          <w:szCs w:val="20"/>
        </w:rPr>
        <w:t>Wcf</w:t>
      </w:r>
      <w:proofErr w:type="spellEnd"/>
      <w:r w:rsidR="008F4C45">
        <w:rPr>
          <w:rFonts w:ascii="Arial" w:hAnsi="Arial" w:cs="Arial"/>
          <w:bCs/>
          <w:sz w:val="20"/>
          <w:szCs w:val="20"/>
        </w:rPr>
        <w:t xml:space="preserve">, </w:t>
      </w:r>
      <w:proofErr w:type="gramStart"/>
      <w:r w:rsidR="008F4C45">
        <w:rPr>
          <w:rFonts w:ascii="Arial" w:hAnsi="Arial" w:cs="Arial"/>
          <w:bCs/>
          <w:sz w:val="20"/>
          <w:szCs w:val="20"/>
        </w:rPr>
        <w:t>LINQ ,</w:t>
      </w:r>
      <w:proofErr w:type="gramEnd"/>
      <w:r w:rsidR="00BA1FC6" w:rsidRPr="008445A2">
        <w:rPr>
          <w:rFonts w:ascii="Arial" w:hAnsi="Arial" w:cs="Arial"/>
          <w:bCs/>
          <w:sz w:val="20"/>
          <w:szCs w:val="20"/>
        </w:rPr>
        <w:t xml:space="preserve"> </w:t>
      </w:r>
      <w:r w:rsidR="008F4C45">
        <w:rPr>
          <w:rFonts w:ascii="Arial" w:hAnsi="Arial" w:cs="Arial"/>
          <w:bCs/>
          <w:sz w:val="20"/>
          <w:szCs w:val="20"/>
        </w:rPr>
        <w:t xml:space="preserve">SQL ,Oracle, </w:t>
      </w:r>
      <w:proofErr w:type="spellStart"/>
      <w:r w:rsidR="008F4C45">
        <w:rPr>
          <w:rFonts w:ascii="Arial" w:hAnsi="Arial" w:cs="Arial"/>
          <w:bCs/>
          <w:sz w:val="20"/>
          <w:szCs w:val="20"/>
        </w:rPr>
        <w:t>MySql</w:t>
      </w:r>
      <w:proofErr w:type="spellEnd"/>
      <w:r w:rsidR="008F4C45">
        <w:rPr>
          <w:rFonts w:ascii="Arial" w:hAnsi="Arial" w:cs="Arial"/>
          <w:bCs/>
          <w:sz w:val="20"/>
          <w:szCs w:val="20"/>
        </w:rPr>
        <w:t>,</w:t>
      </w:r>
      <w:r w:rsidR="008F4C45" w:rsidRPr="008F4C45">
        <w:rPr>
          <w:rFonts w:ascii="Arial" w:hAnsi="Arial" w:cs="Arial"/>
          <w:sz w:val="20"/>
          <w:szCs w:val="20"/>
        </w:rPr>
        <w:t xml:space="preserve"> </w:t>
      </w:r>
      <w:r w:rsidR="008F4C45">
        <w:rPr>
          <w:rFonts w:ascii="Arial" w:hAnsi="Arial" w:cs="Arial"/>
          <w:sz w:val="20"/>
          <w:szCs w:val="20"/>
        </w:rPr>
        <w:t>Multi-Layer application</w:t>
      </w:r>
      <w:r>
        <w:rPr>
          <w:rFonts w:ascii="Arial" w:hAnsi="Arial" w:cs="Arial"/>
          <w:bCs/>
          <w:sz w:val="20"/>
          <w:szCs w:val="20"/>
        </w:rPr>
        <w:t xml:space="preserve">, SQL Stored </w:t>
      </w:r>
      <w:proofErr w:type="spellStart"/>
      <w:r>
        <w:rPr>
          <w:rFonts w:ascii="Arial" w:hAnsi="Arial" w:cs="Arial"/>
          <w:bCs/>
          <w:sz w:val="20"/>
          <w:szCs w:val="20"/>
        </w:rPr>
        <w:t>Procedure,XML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:rsidR="008F4C45" w:rsidRPr="008445A2" w:rsidRDefault="008F4C45" w:rsidP="00142665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Knowledge in Asp.net MVC, HTML5</w:t>
      </w:r>
      <w:proofErr w:type="gramStart"/>
      <w:r>
        <w:rPr>
          <w:rFonts w:ascii="Arial" w:hAnsi="Arial" w:cs="Arial"/>
          <w:bCs/>
          <w:sz w:val="20"/>
          <w:szCs w:val="20"/>
        </w:rPr>
        <w:t>,CSS3,Bootstrap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framework,Jquery</w:t>
      </w:r>
      <w:proofErr w:type="spellEnd"/>
      <w:r w:rsidR="00C449A6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C449A6">
        <w:rPr>
          <w:rFonts w:ascii="Arial" w:hAnsi="Arial" w:cs="Arial"/>
          <w:bCs/>
          <w:sz w:val="20"/>
          <w:szCs w:val="20"/>
        </w:rPr>
        <w:t>AngularJS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:rsidR="006F0E65" w:rsidRPr="008445A2" w:rsidRDefault="006F0E65" w:rsidP="00142665">
      <w:pPr>
        <w:widowControl/>
        <w:numPr>
          <w:ilvl w:val="0"/>
          <w:numId w:val="25"/>
        </w:numPr>
        <w:tabs>
          <w:tab w:val="left" w:pos="5760"/>
          <w:tab w:val="left" w:pos="612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3950"/>
          <w:tab w:val="left" w:pos="14040"/>
          <w:tab w:val="left" w:pos="14130"/>
          <w:tab w:val="left" w:pos="15030"/>
        </w:tabs>
        <w:suppressAutoHyphens/>
        <w:overflowPunct w:val="0"/>
        <w:autoSpaceDN/>
        <w:adjustRightInd/>
        <w:spacing w:line="276" w:lineRule="auto"/>
        <w:ind w:right="-65"/>
        <w:textAlignment w:val="baseline"/>
        <w:rPr>
          <w:rFonts w:ascii="Arial" w:hAnsi="Arial" w:cs="Arial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>Have good knowledge OOPS concepts</w:t>
      </w:r>
      <w:r w:rsidR="008F4C45">
        <w:rPr>
          <w:rFonts w:ascii="Arial" w:hAnsi="Arial" w:cs="Arial"/>
          <w:sz w:val="20"/>
          <w:szCs w:val="20"/>
        </w:rPr>
        <w:t>.</w:t>
      </w:r>
    </w:p>
    <w:p w:rsidR="00BA1FC6" w:rsidRPr="008445A2" w:rsidRDefault="00BA1FC6" w:rsidP="00142665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8445A2">
        <w:rPr>
          <w:rFonts w:ascii="Arial" w:hAnsi="Arial" w:cs="Arial"/>
          <w:bCs/>
          <w:sz w:val="20"/>
          <w:szCs w:val="20"/>
        </w:rPr>
        <w:t>Having good communication skills, dedication, hard-working and leading activities.</w:t>
      </w:r>
    </w:p>
    <w:p w:rsidR="00DE66B7" w:rsidRPr="008445A2" w:rsidRDefault="00BA1FC6" w:rsidP="00142665">
      <w:pPr>
        <w:pStyle w:val="BodyText"/>
        <w:widowControl/>
        <w:numPr>
          <w:ilvl w:val="0"/>
          <w:numId w:val="25"/>
        </w:numPr>
        <w:tabs>
          <w:tab w:val="left" w:pos="3960"/>
        </w:tabs>
        <w:suppressAutoHyphens/>
        <w:autoSpaceDE/>
        <w:autoSpaceDN/>
        <w:adjustRightInd/>
        <w:spacing w:after="0" w:line="276" w:lineRule="auto"/>
        <w:rPr>
          <w:rFonts w:ascii="Arial" w:hAnsi="Arial" w:cs="Arial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 xml:space="preserve">Ability to learn and adapt new Technologies in short time. </w:t>
      </w:r>
    </w:p>
    <w:p w:rsidR="00DE66B7" w:rsidRPr="008445A2" w:rsidRDefault="00DE66B7" w:rsidP="00142665">
      <w:pPr>
        <w:numPr>
          <w:ilvl w:val="0"/>
          <w:numId w:val="25"/>
        </w:numPr>
        <w:tabs>
          <w:tab w:val="left" w:pos="1440"/>
        </w:tabs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445A2">
        <w:rPr>
          <w:rFonts w:ascii="Arial" w:hAnsi="Arial" w:cs="Arial"/>
          <w:color w:val="000000"/>
          <w:sz w:val="20"/>
          <w:szCs w:val="20"/>
        </w:rPr>
        <w:t>Interaction with the client for requirement gathering.</w:t>
      </w:r>
    </w:p>
    <w:p w:rsidR="006F0E65" w:rsidRPr="008445A2" w:rsidRDefault="006F0E65" w:rsidP="00142665">
      <w:pPr>
        <w:widowControl/>
        <w:numPr>
          <w:ilvl w:val="0"/>
          <w:numId w:val="25"/>
        </w:numPr>
        <w:tabs>
          <w:tab w:val="left" w:pos="5760"/>
          <w:tab w:val="left" w:pos="5850"/>
          <w:tab w:val="left" w:pos="612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4040"/>
          <w:tab w:val="left" w:pos="14130"/>
          <w:tab w:val="left" w:pos="15030"/>
        </w:tabs>
        <w:suppressAutoHyphens/>
        <w:overflowPunct w:val="0"/>
        <w:autoSpaceDN/>
        <w:adjustRightInd/>
        <w:spacing w:line="276" w:lineRule="auto"/>
        <w:ind w:right="25"/>
        <w:textAlignment w:val="baseline"/>
        <w:rPr>
          <w:rFonts w:ascii="Arial" w:hAnsi="Arial" w:cs="Arial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 xml:space="preserve">Have been involved in the entire project life cycle starting from requirements gathering </w:t>
      </w:r>
    </w:p>
    <w:p w:rsidR="006F0E65" w:rsidRPr="008445A2" w:rsidRDefault="002E58DC" w:rsidP="00142665">
      <w:pPr>
        <w:tabs>
          <w:tab w:val="left" w:pos="5760"/>
          <w:tab w:val="left" w:pos="5850"/>
          <w:tab w:val="left" w:pos="612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4040"/>
          <w:tab w:val="left" w:pos="14130"/>
          <w:tab w:val="left" w:pos="15030"/>
        </w:tabs>
        <w:overflowPunct w:val="0"/>
        <w:spacing w:line="276" w:lineRule="auto"/>
        <w:ind w:right="25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="006F0E65" w:rsidRPr="008445A2">
        <w:rPr>
          <w:rFonts w:ascii="Arial" w:hAnsi="Arial" w:cs="Arial"/>
          <w:sz w:val="20"/>
          <w:szCs w:val="20"/>
        </w:rPr>
        <w:t>to</w:t>
      </w:r>
      <w:proofErr w:type="gramEnd"/>
      <w:r w:rsidR="006F0E65" w:rsidRPr="008445A2">
        <w:rPr>
          <w:rFonts w:ascii="Arial" w:hAnsi="Arial" w:cs="Arial"/>
          <w:sz w:val="20"/>
          <w:szCs w:val="20"/>
        </w:rPr>
        <w:t xml:space="preserve"> implementation</w:t>
      </w:r>
    </w:p>
    <w:p w:rsidR="006F0E65" w:rsidRDefault="006F0E65" w:rsidP="004822DD">
      <w:pPr>
        <w:tabs>
          <w:tab w:val="left" w:pos="1440"/>
        </w:tabs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BA1FC6" w:rsidRPr="00A945F4" w:rsidRDefault="00BA1FC6" w:rsidP="00321F3A">
      <w:pPr>
        <w:tabs>
          <w:tab w:val="left" w:pos="1440"/>
        </w:tabs>
        <w:jc w:val="both"/>
        <w:rPr>
          <w:rFonts w:ascii="Arial" w:hAnsi="Arial" w:cs="Arial"/>
          <w:sz w:val="20"/>
          <w:szCs w:val="20"/>
        </w:rPr>
      </w:pPr>
    </w:p>
    <w:p w:rsidR="00A945F4" w:rsidRDefault="00A945F4" w:rsidP="00A945F4">
      <w:pPr>
        <w:ind w:left="720" w:right="-1440"/>
        <w:rPr>
          <w:rFonts w:ascii="Arial" w:hAnsi="Arial" w:cs="Arial"/>
          <w:sz w:val="20"/>
        </w:rPr>
      </w:pP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</w:t>
      </w:r>
    </w:p>
    <w:p w:rsidR="00DE66B7" w:rsidRPr="008445A2" w:rsidRDefault="00DE66B7" w:rsidP="00DE66B7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8445A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445A2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FB7BBC" w:rsidRDefault="00767AE4" w:rsidP="00321F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  <w:lang w:val="fr-FR"/>
        </w:rPr>
        <w:t>Program</w:t>
      </w:r>
      <w:r w:rsidRPr="008445A2">
        <w:rPr>
          <w:rFonts w:ascii="Arial" w:hAnsi="Arial" w:cs="Arial"/>
          <w:b/>
          <w:sz w:val="20"/>
          <w:szCs w:val="20"/>
          <w:lang w:val="fr-FR"/>
        </w:rPr>
        <w:t>ming</w:t>
      </w:r>
      <w:proofErr w:type="spellEnd"/>
      <w:r w:rsidR="00E731F4"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r w:rsidR="00BA1FC6" w:rsidRPr="008445A2">
        <w:rPr>
          <w:rFonts w:ascii="Arial" w:hAnsi="Arial" w:cs="Arial"/>
          <w:b/>
          <w:sz w:val="20"/>
          <w:szCs w:val="20"/>
          <w:lang w:val="fr-FR"/>
        </w:rPr>
        <w:t>Languages</w:t>
      </w:r>
      <w:proofErr w:type="spellEnd"/>
      <w:r w:rsidR="00BA1FC6" w:rsidRPr="006E2E96">
        <w:rPr>
          <w:rFonts w:ascii="Arial" w:hAnsi="Arial" w:cs="Arial"/>
          <w:b/>
          <w:sz w:val="20"/>
          <w:szCs w:val="20"/>
          <w:lang w:val="fr-FR"/>
        </w:rPr>
        <w:t>:</w:t>
      </w:r>
      <w:r w:rsidR="00DE66B7" w:rsidRPr="008445A2">
        <w:rPr>
          <w:rFonts w:ascii="Arial" w:hAnsi="Arial" w:cs="Arial"/>
          <w:color w:val="000000"/>
          <w:sz w:val="20"/>
          <w:szCs w:val="20"/>
        </w:rPr>
        <w:t xml:space="preserve"> </w:t>
      </w:r>
      <w:r w:rsidR="000C2B43">
        <w:rPr>
          <w:rFonts w:ascii="Arial" w:hAnsi="Arial" w:cs="Arial"/>
          <w:color w:val="000000"/>
          <w:sz w:val="20"/>
          <w:szCs w:val="20"/>
        </w:rPr>
        <w:t>C#</w:t>
      </w:r>
      <w:r w:rsidR="00BA1FC6" w:rsidRPr="008445A2">
        <w:rPr>
          <w:rFonts w:ascii="Arial" w:hAnsi="Arial" w:cs="Arial"/>
          <w:sz w:val="20"/>
          <w:szCs w:val="20"/>
        </w:rPr>
        <w:tab/>
        <w:t xml:space="preserve">: </w:t>
      </w:r>
    </w:p>
    <w:p w:rsidR="00C449A6" w:rsidRPr="00321F3A" w:rsidRDefault="00C449A6" w:rsidP="00C449A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Scripting </w:t>
      </w:r>
      <w:proofErr w:type="spellStart"/>
      <w:r w:rsidRPr="008445A2">
        <w:rPr>
          <w:rFonts w:ascii="Arial" w:hAnsi="Arial" w:cs="Arial"/>
          <w:b/>
          <w:sz w:val="20"/>
          <w:szCs w:val="20"/>
          <w:lang w:val="fr-FR"/>
        </w:rPr>
        <w:t>Languages</w:t>
      </w:r>
      <w:proofErr w:type="spellEnd"/>
      <w:r>
        <w:rPr>
          <w:rFonts w:ascii="Arial" w:hAnsi="Arial" w:cs="Arial"/>
          <w:b/>
          <w:sz w:val="20"/>
          <w:szCs w:val="20"/>
          <w:lang w:val="fr-FR"/>
        </w:rPr>
        <w:tab/>
        <w:t xml:space="preserve">     </w:t>
      </w:r>
      <w:r w:rsidRPr="006E2E96">
        <w:rPr>
          <w:rFonts w:ascii="Arial" w:hAnsi="Arial" w:cs="Arial"/>
          <w:b/>
          <w:sz w:val="20"/>
          <w:szCs w:val="20"/>
          <w:lang w:val="fr-FR"/>
        </w:rPr>
        <w:t>: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AngularJS</w:t>
      </w:r>
      <w:proofErr w:type="spellEnd"/>
      <w:r w:rsidRPr="008445A2">
        <w:rPr>
          <w:rFonts w:ascii="Arial" w:hAnsi="Arial" w:cs="Arial"/>
          <w:sz w:val="20"/>
          <w:szCs w:val="20"/>
        </w:rPr>
        <w:t xml:space="preserve"> </w:t>
      </w:r>
    </w:p>
    <w:p w:rsidR="00BA1FC6" w:rsidRPr="008445A2" w:rsidRDefault="00321F3A" w:rsidP="000C2B43">
      <w:pPr>
        <w:pStyle w:val="Title"/>
        <w:tabs>
          <w:tab w:val="left" w:pos="3600"/>
        </w:tabs>
        <w:spacing w:line="360" w:lineRule="auto"/>
        <w:jc w:val="left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Framewo</w:t>
      </w:r>
      <w:r w:rsidR="006E2E96">
        <w:rPr>
          <w:rFonts w:ascii="Arial" w:hAnsi="Arial" w:cs="Arial"/>
          <w:sz w:val="20"/>
          <w:szCs w:val="20"/>
        </w:rPr>
        <w:t xml:space="preserve">rks                    </w:t>
      </w:r>
      <w:r w:rsidR="00E731F4">
        <w:rPr>
          <w:rFonts w:ascii="Arial" w:hAnsi="Arial" w:cs="Arial"/>
          <w:sz w:val="20"/>
          <w:szCs w:val="20"/>
        </w:rPr>
        <w:t xml:space="preserve"> </w:t>
      </w:r>
      <w:r w:rsidR="00825CCD">
        <w:rPr>
          <w:rFonts w:ascii="Arial" w:hAnsi="Arial" w:cs="Arial"/>
          <w:sz w:val="20"/>
          <w:szCs w:val="20"/>
        </w:rPr>
        <w:t xml:space="preserve"> </w:t>
      </w:r>
      <w:r w:rsidR="006E2E96">
        <w:rPr>
          <w:rFonts w:ascii="Arial" w:hAnsi="Arial" w:cs="Arial"/>
          <w:sz w:val="20"/>
          <w:szCs w:val="20"/>
        </w:rPr>
        <w:t xml:space="preserve"> </w:t>
      </w:r>
      <w:r w:rsidR="00BA1FC6" w:rsidRPr="008445A2">
        <w:rPr>
          <w:rFonts w:ascii="Arial" w:hAnsi="Arial" w:cs="Arial"/>
          <w:sz w:val="20"/>
          <w:szCs w:val="20"/>
        </w:rPr>
        <w:t>:</w:t>
      </w:r>
      <w:r w:rsidR="00262EF1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0C2B43">
        <w:rPr>
          <w:rFonts w:ascii="Arial" w:hAnsi="Arial" w:cs="Arial"/>
          <w:b w:val="0"/>
          <w:bCs w:val="0"/>
          <w:sz w:val="20"/>
          <w:szCs w:val="20"/>
        </w:rPr>
        <w:t>.Net Framework</w:t>
      </w:r>
    </w:p>
    <w:p w:rsidR="00BA1FC6" w:rsidRPr="008445A2" w:rsidRDefault="00321F3A" w:rsidP="00142665">
      <w:pPr>
        <w:pStyle w:val="Title"/>
        <w:tabs>
          <w:tab w:val="left" w:pos="3600"/>
        </w:tabs>
        <w:spacing w:line="360" w:lineRule="auto"/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</w:t>
      </w:r>
      <w:r w:rsidR="00825CCD">
        <w:rPr>
          <w:rFonts w:ascii="Arial" w:hAnsi="Arial" w:cs="Arial"/>
          <w:sz w:val="20"/>
          <w:szCs w:val="20"/>
        </w:rPr>
        <w:t xml:space="preserve">                      </w:t>
      </w:r>
      <w:r w:rsidR="00E731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825C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A1FC6" w:rsidRPr="008445A2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713D47" w:rsidRPr="008445A2">
        <w:rPr>
          <w:rFonts w:ascii="Arial" w:hAnsi="Arial" w:cs="Arial"/>
          <w:b w:val="0"/>
          <w:sz w:val="20"/>
          <w:szCs w:val="20"/>
        </w:rPr>
        <w:t>MySql</w:t>
      </w:r>
      <w:proofErr w:type="spellEnd"/>
      <w:r w:rsidR="000C2B43">
        <w:rPr>
          <w:rFonts w:ascii="Arial" w:hAnsi="Arial" w:cs="Arial"/>
          <w:b w:val="0"/>
          <w:sz w:val="20"/>
          <w:szCs w:val="20"/>
        </w:rPr>
        <w:t xml:space="preserve">, </w:t>
      </w:r>
      <w:proofErr w:type="spellStart"/>
      <w:r w:rsidR="000C2B43">
        <w:rPr>
          <w:rFonts w:ascii="Arial" w:hAnsi="Arial" w:cs="Arial"/>
          <w:b w:val="0"/>
          <w:sz w:val="20"/>
          <w:szCs w:val="20"/>
        </w:rPr>
        <w:t>Sql</w:t>
      </w:r>
      <w:proofErr w:type="spellEnd"/>
      <w:r w:rsidR="000C2B43">
        <w:rPr>
          <w:rFonts w:ascii="Arial" w:hAnsi="Arial" w:cs="Arial"/>
          <w:b w:val="0"/>
          <w:sz w:val="20"/>
          <w:szCs w:val="20"/>
        </w:rPr>
        <w:t>, Oracle.</w:t>
      </w:r>
    </w:p>
    <w:p w:rsidR="00BA1FC6" w:rsidRPr="008445A2" w:rsidRDefault="00BA1FC6" w:rsidP="00142665">
      <w:pPr>
        <w:pStyle w:val="Title"/>
        <w:tabs>
          <w:tab w:val="left" w:pos="3600"/>
          <w:tab w:val="left" w:pos="4140"/>
        </w:tabs>
        <w:spacing w:line="360" w:lineRule="auto"/>
        <w:jc w:val="left"/>
        <w:rPr>
          <w:rFonts w:ascii="Arial" w:hAnsi="Arial" w:cs="Arial"/>
          <w:b w:val="0"/>
          <w:bCs w:val="0"/>
          <w:sz w:val="20"/>
          <w:szCs w:val="20"/>
        </w:rPr>
      </w:pPr>
      <w:r w:rsidRPr="008445A2">
        <w:rPr>
          <w:rFonts w:ascii="Arial" w:hAnsi="Arial" w:cs="Arial"/>
          <w:sz w:val="20"/>
          <w:szCs w:val="20"/>
        </w:rPr>
        <w:t xml:space="preserve">IDE/Tools    </w:t>
      </w:r>
      <w:r w:rsidR="00825CCD">
        <w:rPr>
          <w:rFonts w:ascii="Arial" w:hAnsi="Arial" w:cs="Arial"/>
          <w:sz w:val="20"/>
          <w:szCs w:val="20"/>
        </w:rPr>
        <w:t xml:space="preserve">                   </w:t>
      </w:r>
      <w:r w:rsidR="00E731F4">
        <w:rPr>
          <w:rFonts w:ascii="Arial" w:hAnsi="Arial" w:cs="Arial"/>
          <w:sz w:val="20"/>
          <w:szCs w:val="20"/>
        </w:rPr>
        <w:t xml:space="preserve"> </w:t>
      </w:r>
      <w:r w:rsidR="00825CCD">
        <w:rPr>
          <w:rFonts w:ascii="Arial" w:hAnsi="Arial" w:cs="Arial"/>
          <w:sz w:val="20"/>
          <w:szCs w:val="20"/>
        </w:rPr>
        <w:t xml:space="preserve">  </w:t>
      </w:r>
      <w:r w:rsidRPr="008445A2">
        <w:rPr>
          <w:rFonts w:ascii="Arial" w:hAnsi="Arial" w:cs="Arial"/>
          <w:sz w:val="20"/>
          <w:szCs w:val="20"/>
        </w:rPr>
        <w:t xml:space="preserve"> : </w:t>
      </w:r>
      <w:r w:rsidR="000C2B43">
        <w:rPr>
          <w:rFonts w:ascii="Arial" w:hAnsi="Arial" w:cs="Arial"/>
          <w:b w:val="0"/>
          <w:bCs w:val="0"/>
          <w:sz w:val="20"/>
          <w:szCs w:val="20"/>
        </w:rPr>
        <w:t>Visual Studio 2012</w:t>
      </w:r>
      <w:proofErr w:type="gramStart"/>
      <w:r w:rsidR="000C2B43">
        <w:rPr>
          <w:rFonts w:ascii="Arial" w:hAnsi="Arial" w:cs="Arial"/>
          <w:b w:val="0"/>
          <w:bCs w:val="0"/>
          <w:sz w:val="20"/>
          <w:szCs w:val="20"/>
        </w:rPr>
        <w:t>,</w:t>
      </w:r>
      <w:r w:rsidR="00767AE4">
        <w:rPr>
          <w:rFonts w:ascii="Arial" w:hAnsi="Arial" w:cs="Arial"/>
          <w:b w:val="0"/>
          <w:bCs w:val="0"/>
          <w:sz w:val="20"/>
          <w:szCs w:val="20"/>
        </w:rPr>
        <w:t>DreamWeaver</w:t>
      </w:r>
      <w:proofErr w:type="gramEnd"/>
    </w:p>
    <w:p w:rsidR="00992C77" w:rsidRPr="008445A2" w:rsidRDefault="00125214" w:rsidP="00142665">
      <w:pPr>
        <w:spacing w:line="360" w:lineRule="auto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b/>
          <w:sz w:val="20"/>
          <w:szCs w:val="20"/>
        </w:rPr>
        <w:t>.Net</w:t>
      </w:r>
      <w:r w:rsidR="00992C77" w:rsidRPr="008445A2">
        <w:rPr>
          <w:rFonts w:ascii="Arial" w:eastAsia="MS Mincho" w:hAnsi="Arial" w:cs="Arial"/>
          <w:b/>
          <w:sz w:val="20"/>
          <w:szCs w:val="20"/>
        </w:rPr>
        <w:t xml:space="preserve"> Technologies</w:t>
      </w:r>
      <w:proofErr w:type="gramStart"/>
      <w:r w:rsidR="00992C77" w:rsidRPr="008445A2">
        <w:rPr>
          <w:rFonts w:ascii="Arial" w:eastAsia="MS Mincho" w:hAnsi="Arial" w:cs="Arial"/>
          <w:sz w:val="20"/>
          <w:szCs w:val="20"/>
        </w:rPr>
        <w:t>:</w:t>
      </w:r>
      <w:r w:rsidR="00992C77" w:rsidRPr="008445A2">
        <w:rPr>
          <w:rFonts w:ascii="Arial" w:eastAsia="MS Mincho" w:hAnsi="Arial" w:cs="Arial"/>
          <w:sz w:val="20"/>
          <w:szCs w:val="20"/>
        </w:rPr>
        <w:tab/>
      </w:r>
      <w:r w:rsidR="00E731F4">
        <w:rPr>
          <w:rFonts w:ascii="Arial" w:eastAsia="MS Mincho" w:hAnsi="Arial" w:cs="Arial"/>
          <w:sz w:val="20"/>
          <w:szCs w:val="20"/>
        </w:rPr>
        <w:t xml:space="preserve"> </w:t>
      </w:r>
      <w:r w:rsidR="00825CCD">
        <w:rPr>
          <w:rFonts w:ascii="Arial" w:eastAsia="MS Mincho" w:hAnsi="Arial" w:cs="Arial"/>
          <w:sz w:val="20"/>
          <w:szCs w:val="20"/>
        </w:rPr>
        <w:t xml:space="preserve">  </w:t>
      </w:r>
      <w:r w:rsidR="00F066FD">
        <w:rPr>
          <w:rFonts w:ascii="Arial" w:eastAsia="MS Mincho" w:hAnsi="Arial" w:cs="Arial"/>
          <w:sz w:val="20"/>
          <w:szCs w:val="20"/>
        </w:rPr>
        <w:t xml:space="preserve"> </w:t>
      </w:r>
      <w:r w:rsidR="00825CCD">
        <w:rPr>
          <w:rFonts w:ascii="Arial" w:eastAsia="MS Mincho" w:hAnsi="Arial" w:cs="Arial"/>
          <w:sz w:val="20"/>
          <w:szCs w:val="20"/>
        </w:rPr>
        <w:t xml:space="preserve"> </w:t>
      </w:r>
      <w:r w:rsidR="00FA630E" w:rsidRPr="008445A2">
        <w:rPr>
          <w:rFonts w:ascii="Arial" w:eastAsia="MS Mincho" w:hAnsi="Arial" w:cs="Arial"/>
          <w:b/>
          <w:sz w:val="20"/>
          <w:szCs w:val="20"/>
        </w:rPr>
        <w:t>:</w:t>
      </w:r>
      <w:proofErr w:type="gramEnd"/>
      <w:r w:rsidR="006C6451" w:rsidRPr="006C6451">
        <w:rPr>
          <w:rFonts w:ascii="Arial" w:eastAsia="MS Mincho" w:hAnsi="Arial" w:cs="Arial"/>
          <w:sz w:val="20"/>
          <w:szCs w:val="20"/>
        </w:rPr>
        <w:t xml:space="preserve"> </w:t>
      </w:r>
      <w:r>
        <w:rPr>
          <w:rFonts w:ascii="Arial" w:eastAsia="MS Mincho" w:hAnsi="Arial" w:cs="Arial"/>
          <w:sz w:val="20"/>
          <w:szCs w:val="20"/>
        </w:rPr>
        <w:t>C# Windows Application, Asp.Net.</w:t>
      </w:r>
    </w:p>
    <w:p w:rsidR="00321F3A" w:rsidRPr="00321F3A" w:rsidRDefault="00767AE4" w:rsidP="00321F3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Technologies</w:t>
      </w:r>
      <w:r w:rsidR="00825CCD">
        <w:rPr>
          <w:rFonts w:ascii="Arial" w:hAnsi="Arial" w:cs="Arial"/>
          <w:b/>
          <w:sz w:val="20"/>
          <w:szCs w:val="20"/>
        </w:rPr>
        <w:t xml:space="preserve">       </w:t>
      </w:r>
      <w:r w:rsidR="00E731F4">
        <w:rPr>
          <w:rFonts w:ascii="Arial" w:hAnsi="Arial" w:cs="Arial"/>
          <w:b/>
          <w:sz w:val="20"/>
          <w:szCs w:val="20"/>
        </w:rPr>
        <w:t xml:space="preserve"> </w:t>
      </w:r>
      <w:r w:rsidR="00825CCD">
        <w:rPr>
          <w:rFonts w:ascii="Arial" w:hAnsi="Arial" w:cs="Arial"/>
          <w:b/>
          <w:sz w:val="20"/>
          <w:szCs w:val="20"/>
        </w:rPr>
        <w:t xml:space="preserve">   </w:t>
      </w:r>
      <w:r w:rsidR="00F066FD">
        <w:rPr>
          <w:rFonts w:ascii="Arial" w:hAnsi="Arial" w:cs="Arial"/>
          <w:b/>
          <w:sz w:val="20"/>
          <w:szCs w:val="20"/>
        </w:rPr>
        <w:t xml:space="preserve"> </w:t>
      </w:r>
      <w:r w:rsidR="00321F3A" w:rsidRPr="00321F3A">
        <w:rPr>
          <w:rFonts w:ascii="Arial" w:hAnsi="Arial" w:cs="Arial"/>
          <w:b/>
          <w:sz w:val="20"/>
          <w:szCs w:val="20"/>
        </w:rPr>
        <w:t>:</w:t>
      </w:r>
      <w:r w:rsidR="00125214">
        <w:rPr>
          <w:rFonts w:ascii="Arial" w:hAnsi="Arial" w:cs="Arial"/>
          <w:sz w:val="20"/>
          <w:szCs w:val="20"/>
        </w:rPr>
        <w:t xml:space="preserve"> Asp.Net, </w:t>
      </w:r>
      <w:proofErr w:type="spellStart"/>
      <w:r w:rsidR="00125214">
        <w:rPr>
          <w:rFonts w:ascii="Arial" w:hAnsi="Arial" w:cs="Arial"/>
          <w:sz w:val="20"/>
          <w:szCs w:val="20"/>
        </w:rPr>
        <w:t>Websevice</w:t>
      </w:r>
      <w:proofErr w:type="spellEnd"/>
      <w:r w:rsidR="00125214">
        <w:rPr>
          <w:rFonts w:ascii="Arial" w:hAnsi="Arial" w:cs="Arial"/>
          <w:sz w:val="20"/>
          <w:szCs w:val="20"/>
        </w:rPr>
        <w:t xml:space="preserve">, HTML5, CSS3, </w:t>
      </w:r>
      <w:proofErr w:type="spellStart"/>
      <w:r w:rsidR="00125214">
        <w:rPr>
          <w:rFonts w:ascii="Arial" w:hAnsi="Arial" w:cs="Arial"/>
          <w:sz w:val="20"/>
          <w:szCs w:val="20"/>
        </w:rPr>
        <w:t>Jquery</w:t>
      </w:r>
      <w:proofErr w:type="spellEnd"/>
      <w:r w:rsidR="00125214">
        <w:rPr>
          <w:rFonts w:ascii="Arial" w:hAnsi="Arial" w:cs="Arial"/>
          <w:sz w:val="20"/>
          <w:szCs w:val="20"/>
        </w:rPr>
        <w:t>, Bootstrap</w:t>
      </w:r>
      <w:r w:rsidR="00C449A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449A6">
        <w:rPr>
          <w:rFonts w:ascii="Arial" w:hAnsi="Arial" w:cs="Arial"/>
          <w:sz w:val="20"/>
          <w:szCs w:val="20"/>
        </w:rPr>
        <w:t>AngularJS</w:t>
      </w:r>
      <w:proofErr w:type="spellEnd"/>
      <w:r w:rsidR="00125214">
        <w:rPr>
          <w:rFonts w:ascii="Arial" w:hAnsi="Arial" w:cs="Arial"/>
          <w:sz w:val="20"/>
          <w:szCs w:val="20"/>
        </w:rPr>
        <w:t>.</w:t>
      </w:r>
    </w:p>
    <w:p w:rsidR="005655D4" w:rsidRDefault="005655D4" w:rsidP="00A945F4">
      <w:pPr>
        <w:ind w:left="720" w:right="-1440"/>
        <w:rPr>
          <w:rFonts w:ascii="Arial" w:hAnsi="Arial" w:cs="Arial"/>
          <w:sz w:val="20"/>
        </w:rPr>
      </w:pPr>
    </w:p>
    <w:p w:rsidR="005655D4" w:rsidRDefault="005655D4" w:rsidP="00A945F4">
      <w:pPr>
        <w:ind w:left="720" w:right="-1440"/>
        <w:rPr>
          <w:rFonts w:ascii="Arial" w:hAnsi="Arial" w:cs="Arial"/>
          <w:sz w:val="20"/>
        </w:rPr>
      </w:pPr>
    </w:p>
    <w:p w:rsidR="005655D4" w:rsidRDefault="005655D4" w:rsidP="00A945F4">
      <w:pPr>
        <w:ind w:left="720" w:right="-1440"/>
        <w:rPr>
          <w:rFonts w:ascii="Arial" w:hAnsi="Arial" w:cs="Arial"/>
          <w:sz w:val="20"/>
        </w:rPr>
      </w:pP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A945F4" w:rsidRDefault="00A945F4" w:rsidP="00A945F4">
      <w:pPr>
        <w:jc w:val="both"/>
        <w:rPr>
          <w:rFonts w:ascii="Arial" w:hAnsi="Arial" w:cs="Arial"/>
          <w:sz w:val="20"/>
          <w:szCs w:val="20"/>
        </w:rPr>
      </w:pPr>
    </w:p>
    <w:p w:rsidR="004822DD" w:rsidRPr="008445A2" w:rsidRDefault="004822DD" w:rsidP="004822DD">
      <w:pPr>
        <w:rPr>
          <w:rFonts w:ascii="Arial" w:hAnsi="Arial" w:cs="Arial"/>
          <w:sz w:val="20"/>
          <w:szCs w:val="20"/>
        </w:rPr>
      </w:pPr>
    </w:p>
    <w:p w:rsidR="00BA1FC6" w:rsidRDefault="00125214" w:rsidP="00142665">
      <w:pPr>
        <w:pStyle w:val="Title"/>
        <w:numPr>
          <w:ilvl w:val="0"/>
          <w:numId w:val="26"/>
        </w:num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MCA</w:t>
      </w:r>
      <w:r w:rsidR="002116BA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0A03D4" w:rsidRPr="00D554E8">
        <w:rPr>
          <w:rFonts w:ascii="Arial" w:hAnsi="Arial" w:cs="Arial"/>
          <w:b w:val="0"/>
          <w:bCs w:val="0"/>
          <w:sz w:val="20"/>
          <w:szCs w:val="20"/>
        </w:rPr>
        <w:t>(</w:t>
      </w:r>
      <w:r>
        <w:rPr>
          <w:rFonts w:ascii="Arial" w:hAnsi="Arial" w:cs="Arial"/>
          <w:b w:val="0"/>
          <w:bCs w:val="0"/>
          <w:sz w:val="20"/>
          <w:szCs w:val="20"/>
        </w:rPr>
        <w:t>Master of Computer Application</w:t>
      </w:r>
      <w:r w:rsidR="000A03D4" w:rsidRPr="00D554E8">
        <w:rPr>
          <w:rFonts w:ascii="Arial" w:hAnsi="Arial" w:cs="Arial"/>
          <w:b w:val="0"/>
          <w:bCs w:val="0"/>
          <w:sz w:val="20"/>
          <w:szCs w:val="20"/>
        </w:rPr>
        <w:t>)</w:t>
      </w:r>
      <w:r w:rsidR="00BA1FC6" w:rsidRPr="008445A2">
        <w:rPr>
          <w:rFonts w:ascii="Arial" w:hAnsi="Arial" w:cs="Arial"/>
          <w:b w:val="0"/>
          <w:sz w:val="20"/>
          <w:szCs w:val="20"/>
        </w:rPr>
        <w:t xml:space="preserve"> from </w:t>
      </w:r>
      <w:r>
        <w:rPr>
          <w:rFonts w:ascii="Arial" w:hAnsi="Arial" w:cs="Arial"/>
          <w:b w:val="0"/>
          <w:sz w:val="20"/>
          <w:szCs w:val="20"/>
        </w:rPr>
        <w:t xml:space="preserve">College of Applied </w:t>
      </w:r>
      <w:proofErr w:type="spellStart"/>
      <w:r>
        <w:rPr>
          <w:rFonts w:ascii="Arial" w:hAnsi="Arial" w:cs="Arial"/>
          <w:b w:val="0"/>
          <w:sz w:val="20"/>
          <w:szCs w:val="20"/>
        </w:rPr>
        <w:t>Science</w:t>
      </w:r>
      <w:proofErr w:type="gramStart"/>
      <w:r>
        <w:rPr>
          <w:rFonts w:ascii="Arial" w:hAnsi="Arial" w:cs="Arial"/>
          <w:b w:val="0"/>
          <w:sz w:val="20"/>
          <w:szCs w:val="20"/>
        </w:rPr>
        <w:t>,Vadakencherry</w:t>
      </w:r>
      <w:proofErr w:type="spellEnd"/>
      <w:proofErr w:type="gramEnd"/>
      <w:r w:rsidR="003A63CE" w:rsidRPr="008445A2">
        <w:rPr>
          <w:rFonts w:ascii="Arial" w:hAnsi="Arial" w:cs="Arial"/>
          <w:b w:val="0"/>
          <w:sz w:val="20"/>
          <w:szCs w:val="20"/>
        </w:rPr>
        <w:t>,</w:t>
      </w:r>
      <w:r w:rsidR="003A63CE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3A63CE" w:rsidRPr="008445A2">
        <w:rPr>
          <w:rFonts w:ascii="Arial" w:hAnsi="Arial" w:cs="Arial"/>
          <w:b w:val="0"/>
          <w:sz w:val="20"/>
          <w:szCs w:val="20"/>
        </w:rPr>
        <w:t>Thrissur</w:t>
      </w:r>
      <w:proofErr w:type="spellEnd"/>
      <w:r w:rsidR="002116BA">
        <w:rPr>
          <w:rFonts w:ascii="Arial" w:hAnsi="Arial" w:cs="Arial"/>
          <w:b w:val="0"/>
          <w:sz w:val="20"/>
          <w:szCs w:val="20"/>
        </w:rPr>
        <w:t xml:space="preserve"> </w:t>
      </w:r>
      <w:r w:rsidR="00374792">
        <w:rPr>
          <w:rFonts w:ascii="Arial" w:hAnsi="Arial" w:cs="Arial"/>
          <w:b w:val="0"/>
          <w:sz w:val="20"/>
          <w:szCs w:val="20"/>
        </w:rPr>
        <w:t>affil</w:t>
      </w:r>
      <w:r w:rsidR="00374792" w:rsidRPr="008445A2">
        <w:rPr>
          <w:rFonts w:ascii="Arial" w:hAnsi="Arial" w:cs="Arial"/>
          <w:b w:val="0"/>
          <w:sz w:val="20"/>
          <w:szCs w:val="20"/>
        </w:rPr>
        <w:t>iated</w:t>
      </w:r>
      <w:r w:rsidR="00BA1FC6" w:rsidRPr="008445A2">
        <w:rPr>
          <w:rFonts w:ascii="Arial" w:hAnsi="Arial" w:cs="Arial"/>
          <w:b w:val="0"/>
          <w:sz w:val="20"/>
          <w:szCs w:val="20"/>
        </w:rPr>
        <w:t xml:space="preserve"> to </w:t>
      </w:r>
      <w:r w:rsidR="00713D47" w:rsidRPr="008445A2">
        <w:rPr>
          <w:rFonts w:ascii="Arial" w:hAnsi="Arial" w:cs="Arial"/>
          <w:b w:val="0"/>
          <w:sz w:val="20"/>
          <w:szCs w:val="20"/>
        </w:rPr>
        <w:t>Calicut</w:t>
      </w:r>
      <w:r w:rsidR="002116BA">
        <w:rPr>
          <w:rFonts w:ascii="Arial" w:hAnsi="Arial" w:cs="Arial"/>
          <w:b w:val="0"/>
          <w:sz w:val="20"/>
          <w:szCs w:val="20"/>
        </w:rPr>
        <w:t xml:space="preserve"> </w:t>
      </w:r>
      <w:r w:rsidR="00BA1FC6" w:rsidRPr="008445A2">
        <w:rPr>
          <w:rFonts w:ascii="Arial" w:hAnsi="Arial" w:cs="Arial"/>
          <w:b w:val="0"/>
          <w:sz w:val="20"/>
          <w:szCs w:val="20"/>
        </w:rPr>
        <w:t>University</w:t>
      </w:r>
      <w:r w:rsidR="00024E4A">
        <w:rPr>
          <w:rFonts w:ascii="Arial" w:hAnsi="Arial" w:cs="Arial"/>
          <w:b w:val="0"/>
          <w:sz w:val="20"/>
          <w:szCs w:val="20"/>
        </w:rPr>
        <w:t xml:space="preserve"> </w:t>
      </w:r>
      <w:r w:rsidR="00BA1FC6" w:rsidRPr="00D554E8">
        <w:rPr>
          <w:rFonts w:ascii="Arial" w:hAnsi="Arial" w:cs="Arial"/>
          <w:b w:val="0"/>
          <w:bCs w:val="0"/>
          <w:sz w:val="20"/>
          <w:szCs w:val="20"/>
        </w:rPr>
        <w:t>with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>67.50</w:t>
      </w:r>
      <w:r w:rsidR="00BA1FC6" w:rsidRPr="00D554E8">
        <w:rPr>
          <w:rFonts w:ascii="Arial" w:hAnsi="Arial" w:cs="Arial"/>
          <w:b w:val="0"/>
          <w:sz w:val="20"/>
          <w:szCs w:val="20"/>
        </w:rPr>
        <w:t>%</w:t>
      </w:r>
      <w:r>
        <w:rPr>
          <w:rFonts w:ascii="Arial" w:hAnsi="Arial" w:cs="Arial"/>
          <w:b w:val="0"/>
          <w:sz w:val="20"/>
          <w:szCs w:val="20"/>
        </w:rPr>
        <w:t xml:space="preserve"> </w:t>
      </w:r>
      <w:r w:rsidR="00BA1FC6" w:rsidRPr="008445A2">
        <w:rPr>
          <w:rFonts w:ascii="Arial" w:hAnsi="Arial" w:cs="Arial"/>
          <w:b w:val="0"/>
          <w:sz w:val="20"/>
          <w:szCs w:val="20"/>
        </w:rPr>
        <w:t>in the year 20</w:t>
      </w:r>
      <w:r w:rsidR="000A03D4" w:rsidRPr="008445A2">
        <w:rPr>
          <w:rFonts w:ascii="Arial" w:hAnsi="Arial" w:cs="Arial"/>
          <w:b w:val="0"/>
          <w:sz w:val="20"/>
          <w:szCs w:val="20"/>
        </w:rPr>
        <w:t>1</w:t>
      </w:r>
      <w:r>
        <w:rPr>
          <w:rFonts w:ascii="Arial" w:hAnsi="Arial" w:cs="Arial"/>
          <w:b w:val="0"/>
          <w:sz w:val="20"/>
          <w:szCs w:val="20"/>
        </w:rPr>
        <w:t>3 October</w:t>
      </w:r>
      <w:r w:rsidR="00BA1FC6" w:rsidRPr="008445A2">
        <w:rPr>
          <w:rFonts w:ascii="Arial" w:hAnsi="Arial" w:cs="Arial"/>
          <w:sz w:val="20"/>
          <w:szCs w:val="20"/>
        </w:rPr>
        <w:t>.</w:t>
      </w:r>
    </w:p>
    <w:p w:rsidR="00125214" w:rsidRPr="00125214" w:rsidRDefault="00125214" w:rsidP="00125214">
      <w:pPr>
        <w:pStyle w:val="ListParagraph"/>
        <w:numPr>
          <w:ilvl w:val="0"/>
          <w:numId w:val="26"/>
        </w:numPr>
        <w:spacing w:line="276" w:lineRule="auto"/>
        <w:rPr>
          <w:lang w:eastAsia="ar-SA"/>
        </w:rPr>
      </w:pPr>
      <w:proofErr w:type="spellStart"/>
      <w:r>
        <w:rPr>
          <w:rFonts w:ascii="Arial" w:eastAsia="MS Mincho" w:hAnsi="Arial" w:cs="Arial"/>
          <w:sz w:val="20"/>
        </w:rPr>
        <w:t>Bsc</w:t>
      </w:r>
      <w:proofErr w:type="spellEnd"/>
      <w:r>
        <w:rPr>
          <w:rFonts w:ascii="Arial" w:eastAsia="MS Mincho" w:hAnsi="Arial" w:cs="Arial"/>
          <w:sz w:val="20"/>
        </w:rPr>
        <w:t xml:space="preserve"> Mathematics</w:t>
      </w:r>
      <w:r w:rsidRPr="00125214">
        <w:rPr>
          <w:rFonts w:ascii="Arial" w:eastAsia="MS Mincho" w:hAnsi="Arial" w:cs="Arial"/>
          <w:sz w:val="20"/>
        </w:rPr>
        <w:t xml:space="preserve"> from </w:t>
      </w:r>
      <w:proofErr w:type="spellStart"/>
      <w:r>
        <w:rPr>
          <w:rFonts w:ascii="Arial" w:eastAsia="MS Mincho" w:hAnsi="Arial" w:cs="Arial"/>
          <w:sz w:val="20"/>
        </w:rPr>
        <w:t>Sree</w:t>
      </w:r>
      <w:proofErr w:type="spellEnd"/>
      <w:r>
        <w:rPr>
          <w:rFonts w:ascii="Arial" w:eastAsia="MS Mincho" w:hAnsi="Arial" w:cs="Arial"/>
          <w:sz w:val="20"/>
        </w:rPr>
        <w:t xml:space="preserve"> Kerala </w:t>
      </w:r>
      <w:proofErr w:type="spellStart"/>
      <w:r>
        <w:rPr>
          <w:rFonts w:ascii="Arial" w:eastAsia="MS Mincho" w:hAnsi="Arial" w:cs="Arial"/>
          <w:sz w:val="20"/>
        </w:rPr>
        <w:t>Varma</w:t>
      </w:r>
      <w:proofErr w:type="spellEnd"/>
      <w:r>
        <w:rPr>
          <w:rFonts w:ascii="Arial" w:eastAsia="MS Mincho" w:hAnsi="Arial" w:cs="Arial"/>
          <w:sz w:val="20"/>
        </w:rPr>
        <w:t xml:space="preserve"> College, </w:t>
      </w:r>
      <w:proofErr w:type="spellStart"/>
      <w:r>
        <w:rPr>
          <w:rFonts w:ascii="Arial" w:eastAsia="MS Mincho" w:hAnsi="Arial" w:cs="Arial"/>
          <w:sz w:val="20"/>
        </w:rPr>
        <w:t>Thrissur</w:t>
      </w:r>
      <w:proofErr w:type="spellEnd"/>
      <w:r>
        <w:rPr>
          <w:rFonts w:ascii="Arial" w:eastAsia="MS Mincho" w:hAnsi="Arial" w:cs="Arial"/>
          <w:sz w:val="20"/>
        </w:rPr>
        <w:t xml:space="preserve"> </w:t>
      </w:r>
      <w:r w:rsidRPr="00125214">
        <w:rPr>
          <w:rFonts w:ascii="Arial" w:eastAsia="MS Mincho" w:hAnsi="Arial" w:cs="Arial"/>
          <w:sz w:val="20"/>
        </w:rPr>
        <w:t xml:space="preserve"> affiliated to Kerala State Board </w:t>
      </w:r>
      <w:r w:rsidRPr="00125214">
        <w:rPr>
          <w:rFonts w:ascii="Arial" w:hAnsi="Arial" w:cs="Arial"/>
          <w:sz w:val="20"/>
        </w:rPr>
        <w:t>with 70.10% in the year 2007</w:t>
      </w:r>
    </w:p>
    <w:p w:rsidR="00FB7BBC" w:rsidRPr="008445A2" w:rsidRDefault="00FB7BBC" w:rsidP="00142665">
      <w:pPr>
        <w:pStyle w:val="ListParagraph"/>
        <w:numPr>
          <w:ilvl w:val="0"/>
          <w:numId w:val="26"/>
        </w:numPr>
        <w:spacing w:line="276" w:lineRule="auto"/>
        <w:rPr>
          <w:rFonts w:ascii="Arial" w:eastAsia="MS Mincho" w:hAnsi="Arial" w:cs="Arial"/>
          <w:sz w:val="20"/>
        </w:rPr>
      </w:pPr>
      <w:r w:rsidRPr="008445A2">
        <w:rPr>
          <w:rFonts w:ascii="Arial" w:eastAsia="MS Mincho" w:hAnsi="Arial" w:cs="Arial"/>
          <w:sz w:val="20"/>
        </w:rPr>
        <w:t xml:space="preserve">HSE from </w:t>
      </w:r>
      <w:r w:rsidR="00125214">
        <w:rPr>
          <w:rFonts w:ascii="Arial" w:eastAsia="MS Mincho" w:hAnsi="Arial" w:cs="Arial"/>
          <w:sz w:val="20"/>
        </w:rPr>
        <w:t xml:space="preserve">GHSS </w:t>
      </w:r>
      <w:proofErr w:type="spellStart"/>
      <w:r w:rsidR="00125214">
        <w:rPr>
          <w:rFonts w:ascii="Arial" w:eastAsia="MS Mincho" w:hAnsi="Arial" w:cs="Arial"/>
          <w:sz w:val="20"/>
        </w:rPr>
        <w:t>Pukunnam</w:t>
      </w:r>
      <w:proofErr w:type="spellEnd"/>
      <w:r w:rsidR="00125214">
        <w:rPr>
          <w:rFonts w:ascii="Arial" w:eastAsia="MS Mincho" w:hAnsi="Arial" w:cs="Arial"/>
          <w:sz w:val="20"/>
        </w:rPr>
        <w:t>,</w:t>
      </w:r>
      <w:r w:rsidRPr="008445A2">
        <w:rPr>
          <w:rFonts w:ascii="Arial" w:eastAsia="MS Mincho" w:hAnsi="Arial" w:cs="Arial"/>
          <w:sz w:val="20"/>
        </w:rPr>
        <w:t xml:space="preserve"> affiliated to </w:t>
      </w:r>
      <w:r w:rsidR="00125214">
        <w:rPr>
          <w:rFonts w:ascii="Arial" w:eastAsia="MS Mincho" w:hAnsi="Arial" w:cs="Arial"/>
          <w:sz w:val="20"/>
        </w:rPr>
        <w:t>Kerala State</w:t>
      </w:r>
      <w:r w:rsidRPr="008445A2">
        <w:rPr>
          <w:rFonts w:ascii="Arial" w:eastAsia="MS Mincho" w:hAnsi="Arial" w:cs="Arial"/>
          <w:sz w:val="20"/>
        </w:rPr>
        <w:t xml:space="preserve"> Board </w:t>
      </w:r>
      <w:r w:rsidR="00125214">
        <w:rPr>
          <w:rFonts w:ascii="Arial" w:hAnsi="Arial" w:cs="Arial"/>
          <w:sz w:val="20"/>
        </w:rPr>
        <w:t>with 70.10</w:t>
      </w:r>
      <w:r w:rsidRPr="008445A2">
        <w:rPr>
          <w:rFonts w:ascii="Arial" w:hAnsi="Arial" w:cs="Arial"/>
          <w:sz w:val="20"/>
        </w:rPr>
        <w:t>% in the year 2007</w:t>
      </w:r>
    </w:p>
    <w:p w:rsidR="00FB7BBC" w:rsidRPr="008445A2" w:rsidRDefault="00FB7BBC" w:rsidP="00142665">
      <w:pPr>
        <w:pStyle w:val="ListParagraph"/>
        <w:numPr>
          <w:ilvl w:val="0"/>
          <w:numId w:val="26"/>
        </w:numPr>
        <w:spacing w:line="276" w:lineRule="auto"/>
        <w:rPr>
          <w:rFonts w:ascii="Arial" w:eastAsia="MS Mincho" w:hAnsi="Arial" w:cs="Arial"/>
          <w:sz w:val="20"/>
        </w:rPr>
      </w:pPr>
      <w:r w:rsidRPr="008445A2">
        <w:rPr>
          <w:rFonts w:ascii="Arial" w:eastAsia="MS Mincho" w:hAnsi="Arial" w:cs="Arial"/>
          <w:sz w:val="20"/>
        </w:rPr>
        <w:t xml:space="preserve">SSLC from </w:t>
      </w:r>
      <w:r w:rsidR="00125214">
        <w:rPr>
          <w:rFonts w:ascii="Arial" w:eastAsia="MS Mincho" w:hAnsi="Arial" w:cs="Arial"/>
          <w:sz w:val="20"/>
        </w:rPr>
        <w:t xml:space="preserve">NHSS </w:t>
      </w:r>
      <w:proofErr w:type="spellStart"/>
      <w:r w:rsidR="00125214">
        <w:rPr>
          <w:rFonts w:ascii="Arial" w:eastAsia="MS Mincho" w:hAnsi="Arial" w:cs="Arial"/>
          <w:sz w:val="20"/>
        </w:rPr>
        <w:t>Irinjalakuda</w:t>
      </w:r>
      <w:proofErr w:type="spellEnd"/>
      <w:r w:rsidR="00125214">
        <w:rPr>
          <w:rFonts w:ascii="Arial" w:eastAsia="MS Mincho" w:hAnsi="Arial" w:cs="Arial"/>
          <w:sz w:val="20"/>
        </w:rPr>
        <w:t xml:space="preserve">, </w:t>
      </w:r>
      <w:r w:rsidRPr="008445A2">
        <w:rPr>
          <w:rFonts w:ascii="Arial" w:eastAsia="MS Mincho" w:hAnsi="Arial" w:cs="Arial"/>
          <w:sz w:val="20"/>
        </w:rPr>
        <w:t xml:space="preserve">affiliated to Kerala </w:t>
      </w:r>
      <w:r w:rsidR="00125214">
        <w:rPr>
          <w:rFonts w:ascii="Arial" w:eastAsia="MS Mincho" w:hAnsi="Arial" w:cs="Arial"/>
          <w:sz w:val="20"/>
        </w:rPr>
        <w:t xml:space="preserve">State </w:t>
      </w:r>
      <w:r w:rsidRPr="008445A2">
        <w:rPr>
          <w:rFonts w:ascii="Arial" w:eastAsia="MS Mincho" w:hAnsi="Arial" w:cs="Arial"/>
          <w:sz w:val="20"/>
        </w:rPr>
        <w:t xml:space="preserve">Board </w:t>
      </w:r>
      <w:r w:rsidRPr="008445A2">
        <w:rPr>
          <w:rFonts w:ascii="Arial" w:hAnsi="Arial" w:cs="Arial"/>
          <w:sz w:val="20"/>
        </w:rPr>
        <w:t>with 7</w:t>
      </w:r>
      <w:r w:rsidR="00125214">
        <w:rPr>
          <w:rFonts w:ascii="Arial" w:hAnsi="Arial" w:cs="Arial"/>
          <w:sz w:val="20"/>
        </w:rPr>
        <w:t>4.05</w:t>
      </w:r>
      <w:r w:rsidRPr="008445A2">
        <w:rPr>
          <w:rFonts w:ascii="Arial" w:hAnsi="Arial" w:cs="Arial"/>
          <w:sz w:val="20"/>
        </w:rPr>
        <w:t>% in the year 2005</w:t>
      </w:r>
    </w:p>
    <w:p w:rsidR="000A03D4" w:rsidRPr="008445A2" w:rsidRDefault="000A03D4" w:rsidP="00992C77">
      <w:pPr>
        <w:rPr>
          <w:rFonts w:ascii="Arial" w:eastAsia="MS Mincho" w:hAnsi="Arial" w:cs="Arial"/>
          <w:sz w:val="20"/>
          <w:szCs w:val="20"/>
        </w:rPr>
      </w:pPr>
    </w:p>
    <w:p w:rsidR="00A945F4" w:rsidRDefault="00A945F4" w:rsidP="00A945F4">
      <w:pPr>
        <w:ind w:left="720" w:right="-1440"/>
        <w:rPr>
          <w:rFonts w:ascii="Arial" w:hAnsi="Arial" w:cs="Arial"/>
          <w:sz w:val="20"/>
        </w:rPr>
      </w:pPr>
    </w:p>
    <w:p w:rsidR="006E2E96" w:rsidRDefault="006E2E96" w:rsidP="00A945F4">
      <w:pPr>
        <w:ind w:left="720" w:right="-1440"/>
        <w:rPr>
          <w:rFonts w:ascii="Arial" w:hAnsi="Arial" w:cs="Arial"/>
          <w:sz w:val="20"/>
        </w:rPr>
      </w:pPr>
    </w:p>
    <w:p w:rsidR="006E2E96" w:rsidRDefault="006E2E96" w:rsidP="00A945F4">
      <w:pPr>
        <w:ind w:left="720" w:right="-1440"/>
        <w:rPr>
          <w:rFonts w:ascii="Arial" w:hAnsi="Arial" w:cs="Arial"/>
          <w:sz w:val="20"/>
        </w:rPr>
      </w:pPr>
    </w:p>
    <w:p w:rsidR="006E2E96" w:rsidRDefault="006E2E96" w:rsidP="00A945F4">
      <w:pPr>
        <w:ind w:left="720" w:right="-1440"/>
        <w:rPr>
          <w:rFonts w:ascii="Arial" w:hAnsi="Arial" w:cs="Arial"/>
          <w:sz w:val="20"/>
        </w:rPr>
      </w:pPr>
    </w:p>
    <w:p w:rsidR="00A945F4" w:rsidRDefault="00A945F4" w:rsidP="00A945F4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HISTORY</w:t>
      </w:r>
    </w:p>
    <w:p w:rsidR="00A945F4" w:rsidRDefault="00A945F4" w:rsidP="00A945F4">
      <w:pPr>
        <w:jc w:val="both"/>
        <w:rPr>
          <w:rFonts w:ascii="Arial" w:hAnsi="Arial" w:cs="Arial"/>
          <w:sz w:val="20"/>
          <w:szCs w:val="20"/>
        </w:rPr>
      </w:pPr>
    </w:p>
    <w:p w:rsidR="00BA1FC6" w:rsidRPr="008445A2" w:rsidRDefault="00BA1FC6" w:rsidP="00BA1FC6">
      <w:pPr>
        <w:rPr>
          <w:rFonts w:ascii="Arial" w:hAnsi="Arial" w:cs="Arial"/>
          <w:color w:val="000080"/>
          <w:sz w:val="20"/>
          <w:szCs w:val="20"/>
        </w:rPr>
      </w:pPr>
    </w:p>
    <w:p w:rsidR="00B30969" w:rsidRDefault="00BA1FC6" w:rsidP="00F74427">
      <w:pPr>
        <w:widowControl/>
        <w:numPr>
          <w:ilvl w:val="0"/>
          <w:numId w:val="27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8445A2">
        <w:rPr>
          <w:rFonts w:ascii="Arial" w:hAnsi="Arial" w:cs="Arial"/>
          <w:color w:val="000000"/>
          <w:sz w:val="20"/>
          <w:szCs w:val="20"/>
        </w:rPr>
        <w:t>Work</w:t>
      </w:r>
      <w:r w:rsidR="003A63CE">
        <w:rPr>
          <w:rFonts w:ascii="Arial" w:hAnsi="Arial" w:cs="Arial"/>
          <w:color w:val="000000"/>
          <w:sz w:val="20"/>
          <w:szCs w:val="20"/>
        </w:rPr>
        <w:t>ed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as</w:t>
      </w:r>
      <w:proofErr w:type="gramEnd"/>
      <w:r w:rsidR="00160BD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>a</w:t>
      </w:r>
      <w:r w:rsidR="00160BD8">
        <w:rPr>
          <w:rFonts w:ascii="Arial" w:hAnsi="Arial" w:cs="Arial"/>
          <w:color w:val="000000"/>
          <w:sz w:val="20"/>
          <w:szCs w:val="20"/>
        </w:rPr>
        <w:t xml:space="preserve"> </w:t>
      </w:r>
      <w:r w:rsidR="003A63CE">
        <w:rPr>
          <w:rFonts w:ascii="Arial" w:hAnsi="Arial" w:cs="Arial"/>
          <w:color w:val="000000"/>
          <w:sz w:val="20"/>
          <w:szCs w:val="20"/>
        </w:rPr>
        <w:t>Software Developer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for</w:t>
      </w:r>
      <w:r w:rsidR="00A22E6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A63CE">
        <w:rPr>
          <w:rFonts w:ascii="Arial" w:hAnsi="Arial" w:cs="Arial"/>
          <w:b/>
          <w:bCs/>
          <w:color w:val="000000"/>
          <w:sz w:val="20"/>
          <w:szCs w:val="20"/>
        </w:rPr>
        <w:t>Cybernet</w:t>
      </w:r>
      <w:proofErr w:type="spellEnd"/>
      <w:r w:rsidR="003A63CE">
        <w:rPr>
          <w:rFonts w:ascii="Arial" w:hAnsi="Arial" w:cs="Arial"/>
          <w:b/>
          <w:bCs/>
          <w:color w:val="000000"/>
          <w:sz w:val="20"/>
          <w:szCs w:val="20"/>
        </w:rPr>
        <w:t xml:space="preserve"> Software</w:t>
      </w:r>
      <w:r w:rsidR="0037479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0A03D4" w:rsidRPr="008445A2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080CB7" w:rsidRPr="00080CB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80CB7">
        <w:rPr>
          <w:rFonts w:ascii="Arial" w:hAnsi="Arial" w:cs="Arial"/>
          <w:color w:val="000000"/>
          <w:sz w:val="20"/>
          <w:szCs w:val="20"/>
        </w:rPr>
        <w:t>Ernakulam</w:t>
      </w:r>
      <w:proofErr w:type="spellEnd"/>
      <w:r w:rsidR="00080CB7" w:rsidRPr="008445A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3A63CE">
        <w:rPr>
          <w:rFonts w:ascii="Arial" w:hAnsi="Arial" w:cs="Arial"/>
          <w:color w:val="000000"/>
          <w:sz w:val="20"/>
          <w:szCs w:val="20"/>
        </w:rPr>
        <w:t>November 2013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to </w:t>
      </w:r>
      <w:r w:rsidR="003A63CE">
        <w:rPr>
          <w:rFonts w:ascii="Arial" w:hAnsi="Arial" w:cs="Arial"/>
          <w:color w:val="000000"/>
          <w:sz w:val="20"/>
          <w:szCs w:val="20"/>
        </w:rPr>
        <w:t>December 2014</w:t>
      </w:r>
      <w:r w:rsidR="00F74427">
        <w:rPr>
          <w:rFonts w:ascii="Arial" w:hAnsi="Arial" w:cs="Arial"/>
          <w:color w:val="000000"/>
          <w:sz w:val="20"/>
          <w:szCs w:val="20"/>
        </w:rPr>
        <w:t>.</w:t>
      </w:r>
      <w:r w:rsidR="00F74427">
        <w:rPr>
          <w:rFonts w:ascii="Arial" w:hAnsi="Arial" w:cs="Arial"/>
          <w:sz w:val="20"/>
          <w:szCs w:val="20"/>
        </w:rPr>
        <w:t xml:space="preserve"> </w:t>
      </w:r>
    </w:p>
    <w:p w:rsidR="003A63CE" w:rsidRDefault="003A63CE" w:rsidP="003A63CE">
      <w:pPr>
        <w:widowControl/>
        <w:numPr>
          <w:ilvl w:val="0"/>
          <w:numId w:val="27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8445A2"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z w:val="20"/>
          <w:szCs w:val="20"/>
        </w:rPr>
        <w:t>ing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 Software Developer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 for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Cryptex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Solutions </w:t>
      </w:r>
      <w:r w:rsidRPr="008445A2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080CB7" w:rsidRPr="00080CB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80CB7">
        <w:rPr>
          <w:rFonts w:ascii="Arial" w:hAnsi="Arial" w:cs="Arial"/>
          <w:color w:val="000000"/>
          <w:sz w:val="20"/>
          <w:szCs w:val="20"/>
        </w:rPr>
        <w:t>Ernakulam</w:t>
      </w:r>
      <w:proofErr w:type="spellEnd"/>
      <w:r w:rsidR="00080CB7" w:rsidRPr="008445A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2C2818">
        <w:rPr>
          <w:rFonts w:ascii="Arial" w:hAnsi="Arial" w:cs="Arial"/>
          <w:color w:val="000000"/>
          <w:sz w:val="20"/>
          <w:szCs w:val="20"/>
        </w:rPr>
        <w:t>January 2015</w:t>
      </w:r>
      <w:r w:rsidRPr="008445A2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>till now.</w:t>
      </w:r>
      <w:r>
        <w:rPr>
          <w:rFonts w:ascii="Arial" w:hAnsi="Arial" w:cs="Arial"/>
          <w:sz w:val="20"/>
          <w:szCs w:val="20"/>
        </w:rPr>
        <w:t xml:space="preserve"> </w:t>
      </w:r>
    </w:p>
    <w:p w:rsidR="003A63CE" w:rsidRDefault="003A63CE" w:rsidP="003A63CE">
      <w:pPr>
        <w:widowControl/>
        <w:suppressAutoHyphens/>
        <w:autoSpaceDE/>
        <w:autoSpaceDN/>
        <w:adjustRightInd/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B30969" w:rsidRDefault="00B30969" w:rsidP="00B30969">
      <w:pPr>
        <w:widowControl/>
        <w:suppressAutoHyphens/>
        <w:autoSpaceDE/>
        <w:autoSpaceDN/>
        <w:adjustRightInd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945F4" w:rsidRPr="008445A2" w:rsidRDefault="00A945F4" w:rsidP="00A945F4">
      <w:pPr>
        <w:widowControl/>
        <w:suppressAutoHyphens/>
        <w:autoSpaceDE/>
        <w:autoSpaceDN/>
        <w:adjustRightInd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86"/>
      </w:tblGrid>
      <w:tr w:rsidR="00992C77" w:rsidRPr="008445A2" w:rsidTr="0039208A">
        <w:tc>
          <w:tcPr>
            <w:tcW w:w="1998" w:type="dxa"/>
          </w:tcPr>
          <w:p w:rsidR="00992C77" w:rsidRPr="008445A2" w:rsidRDefault="003A63CE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Project# 1</w:t>
            </w:r>
            <w:r w:rsidR="00992C77"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992C77" w:rsidRPr="008445A2" w:rsidRDefault="003A63CE" w:rsidP="0039208A">
            <w:pPr>
              <w:pStyle w:val="Heading3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Service Co-Operative Bank</w:t>
            </w:r>
          </w:p>
          <w:p w:rsidR="00992C77" w:rsidRPr="008445A2" w:rsidRDefault="00992C77" w:rsidP="0039208A">
            <w:pPr>
              <w:rPr>
                <w:rFonts w:ascii="Arial" w:hAnsi="Arial" w:cs="Arial"/>
              </w:rPr>
            </w:pPr>
          </w:p>
        </w:tc>
      </w:tr>
      <w:tr w:rsidR="00992C77" w:rsidRPr="008445A2" w:rsidTr="0039208A"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C</w:t>
            </w:r>
            <w:r w:rsidR="00817F7D" w:rsidRPr="008445A2">
              <w:rPr>
                <w:rFonts w:ascii="Arial" w:hAnsi="Arial" w:cs="Arial"/>
                <w:sz w:val="20"/>
              </w:rPr>
              <w:t>lient</w:t>
            </w:r>
          </w:p>
        </w:tc>
        <w:tc>
          <w:tcPr>
            <w:tcW w:w="6886" w:type="dxa"/>
          </w:tcPr>
          <w:p w:rsidR="003A63CE" w:rsidRPr="008445A2" w:rsidRDefault="00C05C2E" w:rsidP="003A63CE">
            <w:pPr>
              <w:pStyle w:val="Heading3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-</w:t>
            </w:r>
          </w:p>
          <w:p w:rsidR="00992C77" w:rsidRPr="008445A2" w:rsidRDefault="00992C77" w:rsidP="0039208A">
            <w:pPr>
              <w:rPr>
                <w:rFonts w:ascii="Arial" w:hAnsi="Arial" w:cs="Arial"/>
              </w:rPr>
            </w:pPr>
          </w:p>
        </w:tc>
      </w:tr>
      <w:tr w:rsidR="00992C77" w:rsidRPr="008445A2" w:rsidTr="0039208A"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Project Description</w:t>
            </w:r>
          </w:p>
        </w:tc>
        <w:tc>
          <w:tcPr>
            <w:tcW w:w="6886" w:type="dxa"/>
          </w:tcPr>
          <w:p w:rsidR="00C05C2E" w:rsidRPr="008445A2" w:rsidRDefault="00C05C2E" w:rsidP="00C05C2E">
            <w:pPr>
              <w:pStyle w:val="Heading3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 xml:space="preserve">is </w:t>
            </w:r>
            <w:r w:rsidR="00B84F26" w:rsidRPr="008445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Service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Co-Operative Bank System for cooperative banks. Software for recording analysis and generate reports for bank transactions.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Modules includes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1.   Back office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2.   Member Registration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3.   Deposit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4.   Loans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5.   MDS (Monthly Deposit Scheme)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6.   Purchase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7.   Sale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8.   Income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9.   Expense</w:t>
            </w:r>
          </w:p>
          <w:p w:rsidR="00C05C2E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10. Settings</w:t>
            </w:r>
          </w:p>
          <w:p w:rsidR="00C05C2E" w:rsidRPr="008445A2" w:rsidRDefault="00C05C2E" w:rsidP="0039208A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11. Reports</w:t>
            </w:r>
          </w:p>
          <w:p w:rsidR="00992C77" w:rsidRPr="008445A2" w:rsidRDefault="00992C77" w:rsidP="00B84F26">
            <w:pPr>
              <w:widowControl/>
              <w:autoSpaceDE/>
              <w:autoSpaceDN/>
              <w:adjustRightInd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92C77" w:rsidRPr="008445A2" w:rsidTr="0039208A"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Period</w:t>
            </w:r>
            <w:r w:rsidRPr="008445A2">
              <w:rPr>
                <w:rFonts w:ascii="Arial" w:hAnsi="Arial" w:cs="Arial"/>
                <w:sz w:val="20"/>
              </w:rPr>
              <w:tab/>
            </w:r>
            <w:r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992C77" w:rsidRPr="008445A2" w:rsidRDefault="00C05C2E" w:rsidP="0039208A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March 2015 –till now</w:t>
            </w:r>
          </w:p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992C77" w:rsidRPr="008445A2" w:rsidTr="0039208A"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Position</w:t>
            </w:r>
            <w:r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992C77" w:rsidRPr="008445A2" w:rsidRDefault="00325475" w:rsidP="0039208A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 xml:space="preserve">Software </w:t>
            </w:r>
            <w:r w:rsidR="00080CB7">
              <w:rPr>
                <w:rFonts w:ascii="Arial" w:hAnsi="Arial" w:cs="Arial"/>
                <w:sz w:val="20"/>
              </w:rPr>
              <w:t>Developer</w:t>
            </w:r>
            <w:r w:rsidRPr="008445A2">
              <w:rPr>
                <w:rFonts w:ascii="Arial" w:hAnsi="Arial" w:cs="Arial"/>
                <w:sz w:val="20"/>
              </w:rPr>
              <w:t xml:space="preserve"> </w:t>
            </w:r>
            <w:r w:rsidR="00080CB7">
              <w:rPr>
                <w:rFonts w:ascii="Arial" w:hAnsi="Arial" w:cs="Arial"/>
                <w:sz w:val="20"/>
              </w:rPr>
              <w:t xml:space="preserve"> with team size of  3</w:t>
            </w:r>
          </w:p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992C77" w:rsidRPr="008445A2" w:rsidTr="0039208A"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Responsibilities</w:t>
            </w:r>
          </w:p>
        </w:tc>
        <w:tc>
          <w:tcPr>
            <w:tcW w:w="6886" w:type="dxa"/>
          </w:tcPr>
          <w:p w:rsidR="00992C77" w:rsidRPr="008445A2" w:rsidRDefault="00080CB7" w:rsidP="00992C77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Design and Develop</w:t>
            </w:r>
            <w:r w:rsidR="0039132A" w:rsidRPr="008445A2">
              <w:rPr>
                <w:rFonts w:ascii="Arial" w:hAnsi="Arial" w:cs="Arial"/>
                <w:bCs/>
                <w:sz w:val="20"/>
              </w:rPr>
              <w:t xml:space="preserve"> modules </w:t>
            </w:r>
          </w:p>
          <w:p w:rsidR="00992C77" w:rsidRPr="008445A2" w:rsidRDefault="00080CB7" w:rsidP="000F1799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</w:t>
            </w:r>
            <w:r w:rsidR="0039132A" w:rsidRPr="008445A2">
              <w:rPr>
                <w:rFonts w:ascii="Arial" w:hAnsi="Arial" w:cs="Arial"/>
                <w:bCs/>
                <w:sz w:val="20"/>
              </w:rPr>
              <w:t>evelop codes.</w:t>
            </w:r>
          </w:p>
          <w:p w:rsidR="000F1799" w:rsidRPr="008445A2" w:rsidRDefault="000F1799" w:rsidP="000F1799">
            <w:pPr>
              <w:widowControl/>
              <w:autoSpaceDE/>
              <w:autoSpaceDN/>
              <w:adjustRightInd/>
              <w:ind w:left="360"/>
              <w:rPr>
                <w:rFonts w:ascii="Arial" w:hAnsi="Arial" w:cs="Arial"/>
                <w:bCs/>
                <w:sz w:val="20"/>
              </w:rPr>
            </w:pPr>
          </w:p>
        </w:tc>
      </w:tr>
      <w:tr w:rsidR="00992C77" w:rsidRPr="008445A2" w:rsidTr="0039208A">
        <w:trPr>
          <w:trHeight w:val="282"/>
        </w:trPr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Operating System</w:t>
            </w:r>
          </w:p>
        </w:tc>
        <w:tc>
          <w:tcPr>
            <w:tcW w:w="6886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color w:val="000000"/>
                <w:sz w:val="20"/>
              </w:rPr>
            </w:pPr>
            <w:r w:rsidRPr="008445A2">
              <w:rPr>
                <w:rFonts w:ascii="Arial" w:hAnsi="Arial" w:cs="Arial"/>
                <w:color w:val="000000"/>
                <w:sz w:val="20"/>
              </w:rPr>
              <w:t xml:space="preserve"> Windows </w:t>
            </w:r>
            <w:proofErr w:type="gramStart"/>
            <w:r w:rsidRPr="008445A2">
              <w:rPr>
                <w:rFonts w:ascii="Arial" w:hAnsi="Arial" w:cs="Arial"/>
                <w:color w:val="000000"/>
                <w:sz w:val="20"/>
              </w:rPr>
              <w:t>XP</w:t>
            </w:r>
            <w:r w:rsidR="00FE7954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F1799" w:rsidRPr="008445A2">
              <w:rPr>
                <w:rFonts w:ascii="Arial" w:hAnsi="Arial" w:cs="Arial"/>
                <w:color w:val="000000"/>
                <w:sz w:val="20"/>
              </w:rPr>
              <w:t>,Windows</w:t>
            </w:r>
            <w:proofErr w:type="gramEnd"/>
            <w:r w:rsidR="000F1799" w:rsidRPr="008445A2">
              <w:rPr>
                <w:rFonts w:ascii="Arial" w:hAnsi="Arial" w:cs="Arial"/>
                <w:color w:val="000000"/>
                <w:sz w:val="20"/>
              </w:rPr>
              <w:t xml:space="preserve"> 7</w:t>
            </w:r>
            <w:r w:rsidRPr="008445A2">
              <w:rPr>
                <w:rFonts w:ascii="Arial" w:hAnsi="Arial" w:cs="Arial"/>
                <w:color w:val="000000"/>
                <w:sz w:val="20"/>
              </w:rPr>
              <w:t>.</w:t>
            </w:r>
          </w:p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992C77" w:rsidRPr="008445A2" w:rsidTr="0039208A"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System Software</w:t>
            </w:r>
          </w:p>
        </w:tc>
        <w:tc>
          <w:tcPr>
            <w:tcW w:w="6886" w:type="dxa"/>
          </w:tcPr>
          <w:p w:rsidR="00992C77" w:rsidRPr="008445A2" w:rsidRDefault="00080CB7" w:rsidP="00080C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C#, SQL, SQL Stored procedure,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Multi Layer</w:t>
            </w:r>
            <w:proofErr w:type="spellEnd"/>
          </w:p>
        </w:tc>
      </w:tr>
      <w:tr w:rsidR="00992C77" w:rsidRPr="008445A2" w:rsidTr="000D0BBE">
        <w:trPr>
          <w:trHeight w:val="62"/>
        </w:trPr>
        <w:tc>
          <w:tcPr>
            <w:tcW w:w="1998" w:type="dxa"/>
          </w:tcPr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Work Location</w:t>
            </w:r>
          </w:p>
        </w:tc>
        <w:tc>
          <w:tcPr>
            <w:tcW w:w="6886" w:type="dxa"/>
          </w:tcPr>
          <w:p w:rsidR="00992C77" w:rsidRPr="008445A2" w:rsidRDefault="00080CB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Cryptex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Solutions </w:t>
            </w:r>
            <w:r w:rsidRPr="008445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Ernakulam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Kerala, India</w:t>
            </w:r>
          </w:p>
          <w:p w:rsidR="00992C77" w:rsidRPr="008445A2" w:rsidRDefault="00992C77" w:rsidP="0039208A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0BBE" w:rsidRDefault="000D0BBE" w:rsidP="00321F3A">
      <w:pPr>
        <w:spacing w:line="240" w:lineRule="atLeast"/>
        <w:rPr>
          <w:rFonts w:ascii="Arial" w:hAnsi="Arial" w:cs="Arial"/>
          <w:color w:val="000000"/>
          <w:sz w:val="16"/>
          <w:szCs w:val="16"/>
        </w:rPr>
      </w:pPr>
    </w:p>
    <w:p w:rsidR="000D0BBE" w:rsidRPr="008445A2" w:rsidRDefault="000D0BBE" w:rsidP="00321F3A">
      <w:pPr>
        <w:spacing w:line="240" w:lineRule="atLeast"/>
        <w:rPr>
          <w:rFonts w:ascii="Arial" w:hAnsi="Arial" w:cs="Arial"/>
          <w:color w:val="000000"/>
          <w:sz w:val="16"/>
          <w:szCs w:val="16"/>
        </w:rPr>
      </w:pPr>
    </w:p>
    <w:p w:rsidR="00C05C2E" w:rsidRPr="008445A2" w:rsidRDefault="00C05C2E" w:rsidP="00C05C2E">
      <w:pPr>
        <w:widowControl/>
        <w:suppressAutoHyphens/>
        <w:autoSpaceDE/>
        <w:autoSpaceDN/>
        <w:adjustRightInd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86"/>
      </w:tblGrid>
      <w:tr w:rsidR="00C05C2E" w:rsidRPr="008445A2" w:rsidTr="00485AA7">
        <w:tc>
          <w:tcPr>
            <w:tcW w:w="1998" w:type="dxa"/>
          </w:tcPr>
          <w:p w:rsidR="00C05C2E" w:rsidRPr="008445A2" w:rsidRDefault="00080CB7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Project# 2</w:t>
            </w:r>
            <w:r w:rsidR="00C05C2E"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C05C2E" w:rsidRPr="008445A2" w:rsidRDefault="0043475A" w:rsidP="00485A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</w:rPr>
              <w:t>Comercio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Software</w:t>
            </w:r>
            <w:r w:rsidR="00080CB7" w:rsidRPr="008445A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05C2E" w:rsidRPr="008445A2" w:rsidTr="00485AA7"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Client</w:t>
            </w:r>
          </w:p>
        </w:tc>
        <w:tc>
          <w:tcPr>
            <w:tcW w:w="6886" w:type="dxa"/>
          </w:tcPr>
          <w:p w:rsidR="00C05C2E" w:rsidRPr="008445A2" w:rsidRDefault="0043475A" w:rsidP="00485AA7">
            <w:pPr>
              <w:pStyle w:val="Heading3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ERP Software for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erp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purpose clients</w:t>
            </w:r>
          </w:p>
          <w:p w:rsidR="00C05C2E" w:rsidRPr="008445A2" w:rsidRDefault="00C05C2E" w:rsidP="00485AA7">
            <w:pPr>
              <w:rPr>
                <w:rFonts w:ascii="Arial" w:hAnsi="Arial" w:cs="Arial"/>
              </w:rPr>
            </w:pPr>
          </w:p>
        </w:tc>
      </w:tr>
      <w:tr w:rsidR="00C05C2E" w:rsidRPr="008445A2" w:rsidTr="00485AA7"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Project Description</w:t>
            </w:r>
          </w:p>
        </w:tc>
        <w:tc>
          <w:tcPr>
            <w:tcW w:w="6886" w:type="dxa"/>
          </w:tcPr>
          <w:p w:rsidR="00C05C2E" w:rsidRPr="00093665" w:rsidRDefault="00C05C2E" w:rsidP="00485AA7">
            <w:pPr>
              <w:pStyle w:val="Heading3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8445A2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Cs/>
                <w:sz w:val="20"/>
              </w:rPr>
              <w:t>Inventory Management System</w:t>
            </w:r>
            <w:r w:rsidRPr="008445A2">
              <w:rPr>
                <w:rFonts w:ascii="Arial" w:hAnsi="Arial" w:cs="Arial"/>
                <w:bCs/>
                <w:sz w:val="20"/>
                <w:szCs w:val="20"/>
              </w:rPr>
              <w:t xml:space="preserve"> is a web based application </w:t>
            </w:r>
            <w:proofErr w:type="gramStart"/>
            <w:r w:rsidRPr="008445A2">
              <w:rPr>
                <w:rFonts w:ascii="Arial" w:hAnsi="Arial" w:cs="Arial"/>
                <w:bCs/>
                <w:sz w:val="20"/>
                <w:szCs w:val="20"/>
              </w:rPr>
              <w:t xml:space="preserve">that </w:t>
            </w:r>
            <w:r w:rsidRPr="008445A2">
              <w:rPr>
                <w:rFonts w:ascii="Arial" w:hAnsi="Arial" w:cs="Arial"/>
                <w:sz w:val="20"/>
                <w:szCs w:val="20"/>
              </w:rPr>
              <w:t xml:space="preserve"> maintains</w:t>
            </w:r>
            <w:proofErr w:type="gramEnd"/>
            <w:r w:rsidRPr="008445A2">
              <w:rPr>
                <w:rFonts w:ascii="Arial" w:hAnsi="Arial" w:cs="Arial"/>
                <w:sz w:val="20"/>
                <w:szCs w:val="20"/>
              </w:rPr>
              <w:t xml:space="preserve"> the records related to purchase, sales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45A2">
              <w:rPr>
                <w:rFonts w:ascii="Arial" w:hAnsi="Arial" w:cs="Arial"/>
                <w:sz w:val="20"/>
                <w:szCs w:val="20"/>
              </w:rPr>
              <w:t>,items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45A2">
              <w:rPr>
                <w:rFonts w:ascii="Arial" w:hAnsi="Arial" w:cs="Arial"/>
                <w:sz w:val="20"/>
                <w:szCs w:val="20"/>
              </w:rPr>
              <w:t>,customer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45A2">
              <w:rPr>
                <w:rFonts w:ascii="Arial" w:hAnsi="Arial" w:cs="Arial"/>
                <w:sz w:val="20"/>
                <w:szCs w:val="20"/>
              </w:rPr>
              <w:t xml:space="preserve">,supplier returns, stock </w:t>
            </w:r>
            <w:proofErr w:type="spellStart"/>
            <w:r w:rsidRPr="008445A2">
              <w:rPr>
                <w:rFonts w:ascii="Arial" w:hAnsi="Arial" w:cs="Arial"/>
                <w:sz w:val="20"/>
                <w:szCs w:val="20"/>
              </w:rPr>
              <w:t>updations</w:t>
            </w:r>
            <w:proofErr w:type="spellEnd"/>
            <w:r w:rsidRPr="008445A2">
              <w:rPr>
                <w:rFonts w:ascii="Arial" w:hAnsi="Arial" w:cs="Arial"/>
                <w:sz w:val="20"/>
                <w:szCs w:val="20"/>
              </w:rPr>
              <w:t xml:space="preserve">, cash and bank flows .   </w:t>
            </w:r>
          </w:p>
          <w:p w:rsidR="00C05C2E" w:rsidRPr="008445A2" w:rsidRDefault="00C05C2E" w:rsidP="00485AA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C05C2E" w:rsidRPr="008445A2" w:rsidRDefault="00C05C2E" w:rsidP="00485AA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445A2">
              <w:rPr>
                <w:rFonts w:ascii="Arial" w:hAnsi="Arial" w:cs="Arial"/>
                <w:bCs/>
                <w:sz w:val="20"/>
                <w:szCs w:val="20"/>
              </w:rPr>
              <w:t>Key features are: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lastRenderedPageBreak/>
              <w:t>To keep accounts of purchase and sales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To know the current position of the debtors and creditors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Journal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Ledger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Day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45A2">
              <w:rPr>
                <w:rFonts w:ascii="Arial" w:hAnsi="Arial" w:cs="Arial"/>
                <w:sz w:val="20"/>
                <w:szCs w:val="20"/>
              </w:rPr>
              <w:t>Book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45A2">
              <w:rPr>
                <w:rFonts w:ascii="Arial" w:hAnsi="Arial" w:cs="Arial"/>
                <w:sz w:val="20"/>
                <w:szCs w:val="20"/>
              </w:rPr>
              <w:t>&amp;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445A2">
              <w:rPr>
                <w:rFonts w:ascii="Arial" w:hAnsi="Arial" w:cs="Arial"/>
                <w:sz w:val="20"/>
                <w:szCs w:val="20"/>
              </w:rPr>
              <w:t>Cheque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45A2">
              <w:rPr>
                <w:rFonts w:ascii="Arial" w:hAnsi="Arial" w:cs="Arial"/>
                <w:sz w:val="20"/>
                <w:szCs w:val="20"/>
              </w:rPr>
              <w:t>Books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Balance Sheet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Report generation</w:t>
            </w:r>
          </w:p>
          <w:p w:rsidR="00C05C2E" w:rsidRPr="008445A2" w:rsidRDefault="00C05C2E" w:rsidP="00485AA7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Stock maintenance</w:t>
            </w:r>
          </w:p>
          <w:p w:rsidR="00C05C2E" w:rsidRPr="008445A2" w:rsidRDefault="00C05C2E" w:rsidP="00485AA7">
            <w:pPr>
              <w:rPr>
                <w:rFonts w:ascii="Arial" w:hAnsi="Arial" w:cs="Arial"/>
                <w:bCs/>
                <w:sz w:val="20"/>
              </w:rPr>
            </w:pPr>
          </w:p>
          <w:p w:rsidR="00C05C2E" w:rsidRPr="008445A2" w:rsidRDefault="00C05C2E" w:rsidP="00485AA7">
            <w:pPr>
              <w:widowControl/>
              <w:autoSpaceDE/>
              <w:autoSpaceDN/>
              <w:adjustRightInd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C05C2E" w:rsidRPr="008445A2" w:rsidTr="00485AA7"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lastRenderedPageBreak/>
              <w:t>Period</w:t>
            </w:r>
            <w:r w:rsidRPr="008445A2">
              <w:rPr>
                <w:rFonts w:ascii="Arial" w:hAnsi="Arial" w:cs="Arial"/>
                <w:sz w:val="20"/>
              </w:rPr>
              <w:tab/>
            </w:r>
            <w:r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C05C2E" w:rsidRPr="008445A2" w:rsidRDefault="00080CB7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January 2015 - February 2015</w:t>
            </w:r>
            <w:r w:rsidR="00C05C2E" w:rsidRPr="008445A2">
              <w:rPr>
                <w:rFonts w:ascii="Arial" w:hAnsi="Arial" w:cs="Arial"/>
                <w:bCs/>
                <w:sz w:val="20"/>
              </w:rPr>
              <w:t>.</w:t>
            </w:r>
          </w:p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C05C2E" w:rsidRPr="008445A2" w:rsidTr="00485AA7"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Position</w:t>
            </w:r>
            <w:r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 xml:space="preserve">Associate Software Engineer </w:t>
            </w:r>
            <w:r w:rsidR="00080CB7">
              <w:rPr>
                <w:rFonts w:ascii="Arial" w:hAnsi="Arial" w:cs="Arial"/>
                <w:sz w:val="20"/>
              </w:rPr>
              <w:t xml:space="preserve"> with team size of 3</w:t>
            </w:r>
          </w:p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C05C2E" w:rsidRPr="008445A2" w:rsidTr="00485AA7"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Responsibilities</w:t>
            </w:r>
          </w:p>
        </w:tc>
        <w:tc>
          <w:tcPr>
            <w:tcW w:w="6886" w:type="dxa"/>
          </w:tcPr>
          <w:p w:rsidR="00C05C2E" w:rsidRDefault="00080CB7" w:rsidP="00485AA7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Design and Develop</w:t>
            </w:r>
            <w:r w:rsidR="00C05C2E" w:rsidRPr="008445A2">
              <w:rPr>
                <w:rFonts w:ascii="Arial" w:hAnsi="Arial" w:cs="Arial"/>
                <w:bCs/>
                <w:sz w:val="20"/>
              </w:rPr>
              <w:t>.</w:t>
            </w:r>
          </w:p>
          <w:p w:rsidR="00080CB7" w:rsidRDefault="00080CB7" w:rsidP="00485AA7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Coding</w:t>
            </w:r>
          </w:p>
          <w:p w:rsidR="00080CB7" w:rsidRPr="008445A2" w:rsidRDefault="00080CB7" w:rsidP="00485AA7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Testing</w:t>
            </w:r>
          </w:p>
          <w:p w:rsidR="00C05C2E" w:rsidRPr="008445A2" w:rsidRDefault="00C05C2E" w:rsidP="00485AA7">
            <w:pPr>
              <w:widowControl/>
              <w:autoSpaceDE/>
              <w:autoSpaceDN/>
              <w:adjustRightInd/>
              <w:ind w:left="360"/>
              <w:rPr>
                <w:rFonts w:ascii="Arial" w:hAnsi="Arial" w:cs="Arial"/>
                <w:bCs/>
                <w:sz w:val="20"/>
              </w:rPr>
            </w:pPr>
          </w:p>
        </w:tc>
      </w:tr>
      <w:tr w:rsidR="00C05C2E" w:rsidRPr="008445A2" w:rsidTr="00485AA7">
        <w:trPr>
          <w:trHeight w:val="282"/>
        </w:trPr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Operating System</w:t>
            </w:r>
          </w:p>
        </w:tc>
        <w:tc>
          <w:tcPr>
            <w:tcW w:w="6886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color w:val="000000"/>
                <w:sz w:val="20"/>
              </w:rPr>
            </w:pPr>
            <w:r w:rsidRPr="008445A2">
              <w:rPr>
                <w:rFonts w:ascii="Arial" w:hAnsi="Arial" w:cs="Arial"/>
                <w:color w:val="000000"/>
                <w:sz w:val="20"/>
              </w:rPr>
              <w:t xml:space="preserve"> Windows </w:t>
            </w:r>
            <w:proofErr w:type="gramStart"/>
            <w:r w:rsidRPr="008445A2">
              <w:rPr>
                <w:rFonts w:ascii="Arial" w:hAnsi="Arial" w:cs="Arial"/>
                <w:color w:val="000000"/>
                <w:sz w:val="20"/>
              </w:rPr>
              <w:t>XP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445A2">
              <w:rPr>
                <w:rFonts w:ascii="Arial" w:hAnsi="Arial" w:cs="Arial"/>
                <w:color w:val="000000"/>
                <w:sz w:val="20"/>
              </w:rPr>
              <w:t>,Windows</w:t>
            </w:r>
            <w:proofErr w:type="gramEnd"/>
            <w:r w:rsidRPr="008445A2">
              <w:rPr>
                <w:rFonts w:ascii="Arial" w:hAnsi="Arial" w:cs="Arial"/>
                <w:color w:val="000000"/>
                <w:sz w:val="20"/>
              </w:rPr>
              <w:t xml:space="preserve"> 7.</w:t>
            </w:r>
          </w:p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C05C2E" w:rsidRPr="008445A2" w:rsidTr="00485AA7"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System Software</w:t>
            </w:r>
          </w:p>
        </w:tc>
        <w:tc>
          <w:tcPr>
            <w:tcW w:w="6886" w:type="dxa"/>
          </w:tcPr>
          <w:p w:rsidR="00C05C2E" w:rsidRPr="008445A2" w:rsidRDefault="00080CB7" w:rsidP="00485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C#, MySQL, MySQL Stored procedure,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Multi Layer</w:t>
            </w:r>
            <w:proofErr w:type="spellEnd"/>
            <w:r w:rsidRPr="008445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05C2E" w:rsidRPr="008445A2" w:rsidTr="00485AA7">
        <w:trPr>
          <w:trHeight w:val="62"/>
        </w:trPr>
        <w:tc>
          <w:tcPr>
            <w:tcW w:w="1998" w:type="dxa"/>
          </w:tcPr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Work Location</w:t>
            </w:r>
          </w:p>
        </w:tc>
        <w:tc>
          <w:tcPr>
            <w:tcW w:w="6886" w:type="dxa"/>
          </w:tcPr>
          <w:p w:rsidR="00080CB7" w:rsidRPr="008445A2" w:rsidRDefault="00080CB7" w:rsidP="00080CB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Cryptex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Solutions </w:t>
            </w:r>
            <w:r w:rsidRPr="008445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Ernakulam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Kerala, India</w:t>
            </w:r>
          </w:p>
          <w:p w:rsidR="00C05C2E" w:rsidRPr="008445A2" w:rsidRDefault="00C05C2E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05C2E" w:rsidRDefault="00C05C2E" w:rsidP="00C05C2E">
      <w:pPr>
        <w:spacing w:line="240" w:lineRule="atLeast"/>
        <w:rPr>
          <w:rFonts w:ascii="Arial" w:hAnsi="Arial" w:cs="Arial"/>
          <w:color w:val="000000"/>
          <w:sz w:val="16"/>
          <w:szCs w:val="16"/>
        </w:rPr>
      </w:pPr>
    </w:p>
    <w:p w:rsidR="00C05C2E" w:rsidRPr="008445A2" w:rsidRDefault="00C05C2E" w:rsidP="00C05C2E">
      <w:pPr>
        <w:spacing w:line="240" w:lineRule="atLeast"/>
        <w:rPr>
          <w:rFonts w:ascii="Arial" w:hAnsi="Arial" w:cs="Arial"/>
          <w:color w:val="000000"/>
          <w:sz w:val="16"/>
          <w:szCs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86"/>
      </w:tblGrid>
      <w:tr w:rsidR="00555105" w:rsidRPr="008445A2" w:rsidTr="00485AA7"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Project# 3</w:t>
            </w:r>
            <w:r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555105" w:rsidRPr="008445A2" w:rsidRDefault="0043475A" w:rsidP="00485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 w:val="20"/>
              </w:rPr>
              <w:t>HANDVIEW</w:t>
            </w:r>
          </w:p>
        </w:tc>
      </w:tr>
      <w:tr w:rsidR="00555105" w:rsidRPr="008445A2" w:rsidTr="00485AA7"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Client</w:t>
            </w:r>
          </w:p>
        </w:tc>
        <w:tc>
          <w:tcPr>
            <w:tcW w:w="6886" w:type="dxa"/>
          </w:tcPr>
          <w:p w:rsidR="00555105" w:rsidRPr="0043475A" w:rsidRDefault="0043475A" w:rsidP="0043475A">
            <w:pPr>
              <w:pStyle w:val="Heading3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Ayurveda Doctor</w:t>
            </w:r>
          </w:p>
        </w:tc>
      </w:tr>
      <w:tr w:rsidR="00555105" w:rsidRPr="008445A2" w:rsidTr="00485AA7"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Project Description</w:t>
            </w:r>
          </w:p>
        </w:tc>
        <w:tc>
          <w:tcPr>
            <w:tcW w:w="6886" w:type="dxa"/>
          </w:tcPr>
          <w:p w:rsidR="00555105" w:rsidRPr="00093665" w:rsidRDefault="0043475A" w:rsidP="00485AA7">
            <w:pPr>
              <w:pStyle w:val="Heading3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Handview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is project for comparing two hand palm lines to detect defect in our body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joints.Handview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software helps to move the scanned hand palm image to compare the lines and image can be flip and rotate to set hand palm posit</w:t>
            </w:r>
            <w:r w:rsidR="00EF63AD">
              <w:rPr>
                <w:rFonts w:ascii="Arial" w:hAnsi="Arial" w:cs="Arial"/>
                <w:bCs/>
                <w:sz w:val="20"/>
                <w:szCs w:val="20"/>
              </w:rPr>
              <w:t>ion. After set the position we merge the two hand palm and print can be taken.</w:t>
            </w:r>
          </w:p>
          <w:p w:rsidR="00555105" w:rsidRPr="008445A2" w:rsidRDefault="00555105" w:rsidP="00485AA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55105" w:rsidRPr="008445A2" w:rsidRDefault="00555105" w:rsidP="00485AA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445A2">
              <w:rPr>
                <w:rFonts w:ascii="Arial" w:hAnsi="Arial" w:cs="Arial"/>
                <w:bCs/>
                <w:sz w:val="20"/>
                <w:szCs w:val="20"/>
              </w:rPr>
              <w:t>Key features are:</w:t>
            </w:r>
          </w:p>
          <w:p w:rsidR="00555105" w:rsidRDefault="00EF63AD" w:rsidP="00EF63AD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 images anywhere inside the panel</w:t>
            </w:r>
          </w:p>
          <w:p w:rsidR="00EF63AD" w:rsidRDefault="00EF63AD" w:rsidP="00EF63AD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Reset image position.</w:t>
            </w:r>
          </w:p>
          <w:p w:rsidR="00EF63AD" w:rsidRDefault="00EF63AD" w:rsidP="00EF63AD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Rotate image</w:t>
            </w:r>
          </w:p>
          <w:p w:rsidR="00EF63AD" w:rsidRDefault="00EF63AD" w:rsidP="00EF63AD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Flip image</w:t>
            </w:r>
          </w:p>
          <w:p w:rsidR="00EF63AD" w:rsidRDefault="00EF63AD" w:rsidP="00EF63AD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Merge image</w:t>
            </w:r>
          </w:p>
          <w:p w:rsidR="00EF63AD" w:rsidRDefault="00EF63AD" w:rsidP="00EF63AD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Merged image print</w:t>
            </w:r>
          </w:p>
          <w:p w:rsidR="00EF63AD" w:rsidRPr="00EF63AD" w:rsidRDefault="00EF63AD" w:rsidP="00EF63AD">
            <w:pPr>
              <w:widowControl/>
              <w:numPr>
                <w:ilvl w:val="0"/>
                <w:numId w:val="37"/>
              </w:numPr>
              <w:autoSpaceDE/>
              <w:autoSpaceDN/>
              <w:adjustRight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Difference of two hand palm position is displayed in the UI.</w:t>
            </w:r>
          </w:p>
          <w:p w:rsidR="00555105" w:rsidRPr="008445A2" w:rsidRDefault="00555105" w:rsidP="00485AA7">
            <w:pPr>
              <w:widowControl/>
              <w:autoSpaceDE/>
              <w:autoSpaceDN/>
              <w:adjustRightInd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555105" w:rsidRPr="008445A2" w:rsidTr="00485AA7"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Period</w:t>
            </w:r>
            <w:r w:rsidRPr="008445A2">
              <w:rPr>
                <w:rFonts w:ascii="Arial" w:hAnsi="Arial" w:cs="Arial"/>
                <w:sz w:val="20"/>
              </w:rPr>
              <w:tab/>
            </w:r>
            <w:r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555105" w:rsidRPr="008445A2" w:rsidRDefault="006E2AEB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October</w:t>
            </w:r>
            <w:r w:rsidR="003D3743">
              <w:rPr>
                <w:rFonts w:ascii="Arial" w:hAnsi="Arial" w:cs="Arial"/>
                <w:bCs/>
                <w:sz w:val="20"/>
              </w:rPr>
              <w:t xml:space="preserve"> 2014</w:t>
            </w:r>
            <w:r w:rsidR="00555105">
              <w:rPr>
                <w:rFonts w:ascii="Arial" w:hAnsi="Arial" w:cs="Arial"/>
                <w:bCs/>
                <w:sz w:val="20"/>
              </w:rPr>
              <w:t xml:space="preserve"> - </w:t>
            </w:r>
            <w:r>
              <w:rPr>
                <w:rFonts w:ascii="Arial" w:hAnsi="Arial" w:cs="Arial"/>
                <w:bCs/>
                <w:sz w:val="20"/>
              </w:rPr>
              <w:t>November</w:t>
            </w:r>
            <w:r w:rsidR="003D3743">
              <w:rPr>
                <w:rFonts w:ascii="Arial" w:hAnsi="Arial" w:cs="Arial"/>
                <w:bCs/>
                <w:sz w:val="20"/>
              </w:rPr>
              <w:t xml:space="preserve"> 2014</w:t>
            </w:r>
            <w:r w:rsidR="00555105" w:rsidRPr="008445A2">
              <w:rPr>
                <w:rFonts w:ascii="Arial" w:hAnsi="Arial" w:cs="Arial"/>
                <w:bCs/>
                <w:sz w:val="20"/>
              </w:rPr>
              <w:t>.</w:t>
            </w:r>
          </w:p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555105" w:rsidRPr="008445A2" w:rsidTr="00485AA7"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Position</w:t>
            </w:r>
            <w:r w:rsidRPr="008445A2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6886" w:type="dxa"/>
          </w:tcPr>
          <w:p w:rsidR="00555105" w:rsidRPr="008445A2" w:rsidRDefault="00EF63AD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Engineer. Team size 1</w:t>
            </w:r>
          </w:p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555105" w:rsidRPr="008445A2" w:rsidTr="00485AA7"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Responsibilities</w:t>
            </w:r>
          </w:p>
        </w:tc>
        <w:tc>
          <w:tcPr>
            <w:tcW w:w="6886" w:type="dxa"/>
          </w:tcPr>
          <w:p w:rsidR="00555105" w:rsidRDefault="00555105" w:rsidP="00485AA7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Design and Develop</w:t>
            </w:r>
            <w:r w:rsidRPr="008445A2">
              <w:rPr>
                <w:rFonts w:ascii="Arial" w:hAnsi="Arial" w:cs="Arial"/>
                <w:bCs/>
                <w:sz w:val="20"/>
              </w:rPr>
              <w:t>.</w:t>
            </w:r>
          </w:p>
          <w:p w:rsidR="00555105" w:rsidRDefault="00555105" w:rsidP="00485AA7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Coding</w:t>
            </w:r>
          </w:p>
          <w:p w:rsidR="00555105" w:rsidRPr="008445A2" w:rsidRDefault="00555105" w:rsidP="00485AA7">
            <w:pPr>
              <w:widowControl/>
              <w:numPr>
                <w:ilvl w:val="0"/>
                <w:numId w:val="36"/>
              </w:numPr>
              <w:autoSpaceDE/>
              <w:autoSpaceDN/>
              <w:adjustRightInd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Testing</w:t>
            </w:r>
          </w:p>
          <w:p w:rsidR="00555105" w:rsidRPr="008445A2" w:rsidRDefault="00555105" w:rsidP="00485AA7">
            <w:pPr>
              <w:widowControl/>
              <w:autoSpaceDE/>
              <w:autoSpaceDN/>
              <w:adjustRightInd/>
              <w:ind w:left="360"/>
              <w:rPr>
                <w:rFonts w:ascii="Arial" w:hAnsi="Arial" w:cs="Arial"/>
                <w:bCs/>
                <w:sz w:val="20"/>
              </w:rPr>
            </w:pPr>
          </w:p>
        </w:tc>
      </w:tr>
      <w:tr w:rsidR="00555105" w:rsidRPr="008445A2" w:rsidTr="00485AA7">
        <w:trPr>
          <w:trHeight w:val="282"/>
        </w:trPr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8445A2">
              <w:rPr>
                <w:rFonts w:ascii="Arial" w:hAnsi="Arial" w:cs="Arial"/>
                <w:sz w:val="20"/>
              </w:rPr>
              <w:t>Operating System</w:t>
            </w:r>
          </w:p>
        </w:tc>
        <w:tc>
          <w:tcPr>
            <w:tcW w:w="6886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color w:val="000000"/>
                <w:sz w:val="20"/>
              </w:rPr>
            </w:pPr>
            <w:r w:rsidRPr="008445A2">
              <w:rPr>
                <w:rFonts w:ascii="Arial" w:hAnsi="Arial" w:cs="Arial"/>
                <w:color w:val="000000"/>
                <w:sz w:val="20"/>
              </w:rPr>
              <w:t xml:space="preserve"> Windows </w:t>
            </w:r>
            <w:proofErr w:type="gramStart"/>
            <w:r w:rsidRPr="008445A2">
              <w:rPr>
                <w:rFonts w:ascii="Arial" w:hAnsi="Arial" w:cs="Arial"/>
                <w:color w:val="000000"/>
                <w:sz w:val="20"/>
              </w:rPr>
              <w:t>XP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445A2">
              <w:rPr>
                <w:rFonts w:ascii="Arial" w:hAnsi="Arial" w:cs="Arial"/>
                <w:color w:val="000000"/>
                <w:sz w:val="20"/>
              </w:rPr>
              <w:t>,Windows</w:t>
            </w:r>
            <w:proofErr w:type="gramEnd"/>
            <w:r w:rsidRPr="008445A2">
              <w:rPr>
                <w:rFonts w:ascii="Arial" w:hAnsi="Arial" w:cs="Arial"/>
                <w:color w:val="000000"/>
                <w:sz w:val="20"/>
              </w:rPr>
              <w:t xml:space="preserve"> 7.</w:t>
            </w:r>
          </w:p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555105" w:rsidRPr="008445A2" w:rsidTr="00485AA7"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System Software</w:t>
            </w:r>
          </w:p>
        </w:tc>
        <w:tc>
          <w:tcPr>
            <w:tcW w:w="6886" w:type="dxa"/>
          </w:tcPr>
          <w:p w:rsidR="00555105" w:rsidRPr="008445A2" w:rsidRDefault="00555105" w:rsidP="00EF63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C#, </w:t>
            </w:r>
            <w:proofErr w:type="spellStart"/>
            <w:r w:rsidR="00EF63AD">
              <w:rPr>
                <w:rFonts w:ascii="Arial" w:hAnsi="Arial" w:cs="Arial"/>
                <w:bCs/>
                <w:sz w:val="20"/>
                <w:szCs w:val="20"/>
              </w:rPr>
              <w:t>Sql</w:t>
            </w:r>
            <w:proofErr w:type="spellEnd"/>
          </w:p>
        </w:tc>
      </w:tr>
      <w:tr w:rsidR="00555105" w:rsidRPr="008445A2" w:rsidTr="00485AA7">
        <w:trPr>
          <w:trHeight w:val="62"/>
        </w:trPr>
        <w:tc>
          <w:tcPr>
            <w:tcW w:w="1998" w:type="dxa"/>
          </w:tcPr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8445A2">
              <w:rPr>
                <w:rFonts w:ascii="Arial" w:hAnsi="Arial" w:cs="Arial"/>
                <w:sz w:val="20"/>
                <w:szCs w:val="20"/>
              </w:rPr>
              <w:t>Work Location</w:t>
            </w:r>
          </w:p>
        </w:tc>
        <w:tc>
          <w:tcPr>
            <w:tcW w:w="6886" w:type="dxa"/>
          </w:tcPr>
          <w:p w:rsidR="00555105" w:rsidRPr="008445A2" w:rsidRDefault="00EF63AD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Cybernet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Software</w:t>
            </w:r>
            <w:r w:rsidR="0055510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55105" w:rsidRPr="008445A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  <w:proofErr w:type="spellStart"/>
            <w:r w:rsidR="00555105">
              <w:rPr>
                <w:rFonts w:ascii="Arial" w:hAnsi="Arial" w:cs="Arial"/>
                <w:color w:val="000000"/>
                <w:sz w:val="20"/>
                <w:szCs w:val="20"/>
              </w:rPr>
              <w:t>Ernakulam</w:t>
            </w:r>
            <w:proofErr w:type="spellEnd"/>
            <w:r w:rsidR="00555105">
              <w:rPr>
                <w:rFonts w:ascii="Arial" w:hAnsi="Arial" w:cs="Arial"/>
                <w:color w:val="000000"/>
                <w:sz w:val="20"/>
                <w:szCs w:val="20"/>
              </w:rPr>
              <w:t>, Kerala, India</w:t>
            </w:r>
          </w:p>
          <w:p w:rsidR="00555105" w:rsidRPr="008445A2" w:rsidRDefault="00555105" w:rsidP="00485AA7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45020" w:rsidRDefault="00845020" w:rsidP="00845020">
      <w:pPr>
        <w:ind w:left="720" w:right="-1440"/>
        <w:rPr>
          <w:rFonts w:ascii="Arial" w:hAnsi="Arial" w:cs="Arial"/>
          <w:sz w:val="20"/>
        </w:rPr>
      </w:pPr>
    </w:p>
    <w:p w:rsidR="00B30969" w:rsidRDefault="00B30969" w:rsidP="00845020">
      <w:pPr>
        <w:ind w:left="720" w:right="-1440"/>
        <w:rPr>
          <w:rFonts w:ascii="Arial" w:hAnsi="Arial" w:cs="Arial"/>
          <w:sz w:val="20"/>
        </w:rPr>
      </w:pPr>
    </w:p>
    <w:p w:rsidR="00B30969" w:rsidRDefault="00B30969" w:rsidP="00845020">
      <w:pPr>
        <w:ind w:left="720" w:right="-1440"/>
        <w:rPr>
          <w:rFonts w:ascii="Arial" w:hAnsi="Arial" w:cs="Arial"/>
          <w:sz w:val="20"/>
        </w:rPr>
      </w:pPr>
    </w:p>
    <w:p w:rsidR="00B30969" w:rsidRDefault="00B30969" w:rsidP="00845020">
      <w:pPr>
        <w:ind w:left="720" w:right="-1440"/>
        <w:rPr>
          <w:rFonts w:ascii="Arial" w:hAnsi="Arial" w:cs="Arial"/>
          <w:sz w:val="20"/>
        </w:rPr>
      </w:pPr>
    </w:p>
    <w:p w:rsidR="00845020" w:rsidRDefault="00845020" w:rsidP="00845020">
      <w:pPr>
        <w:shd w:val="clear" w:color="auto" w:fill="DFDFDF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PROFILE</w:t>
      </w:r>
    </w:p>
    <w:p w:rsidR="00BA1FC6" w:rsidRDefault="00BA1FC6" w:rsidP="00BA1FC6">
      <w:pPr>
        <w:rPr>
          <w:rFonts w:ascii="Arial" w:hAnsi="Arial" w:cs="Arial"/>
          <w:sz w:val="20"/>
          <w:szCs w:val="20"/>
        </w:rPr>
      </w:pPr>
    </w:p>
    <w:p w:rsidR="00845020" w:rsidRPr="000D0BBE" w:rsidRDefault="00845020" w:rsidP="00BA1FC6">
      <w:pPr>
        <w:rPr>
          <w:rFonts w:ascii="Arial" w:hAnsi="Arial" w:cs="Arial"/>
          <w:sz w:val="20"/>
          <w:szCs w:val="20"/>
        </w:rPr>
      </w:pPr>
    </w:p>
    <w:p w:rsidR="00BA1FC6" w:rsidRDefault="00BA1FC6" w:rsidP="00142665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b/>
          <w:sz w:val="20"/>
          <w:szCs w:val="20"/>
        </w:rPr>
        <w:t xml:space="preserve">Name   </w:t>
      </w:r>
      <w:r w:rsidRPr="000D0BBE">
        <w:rPr>
          <w:rFonts w:ascii="Arial" w:hAnsi="Arial" w:cs="Arial"/>
          <w:b/>
          <w:sz w:val="20"/>
          <w:szCs w:val="20"/>
        </w:rPr>
        <w:tab/>
      </w:r>
      <w:r w:rsidR="005655D4">
        <w:rPr>
          <w:rFonts w:ascii="Arial" w:hAnsi="Arial" w:cs="Arial"/>
          <w:b/>
          <w:sz w:val="20"/>
          <w:szCs w:val="20"/>
        </w:rPr>
        <w:tab/>
      </w:r>
      <w:r w:rsidR="0041566A">
        <w:rPr>
          <w:rFonts w:ascii="Arial" w:hAnsi="Arial" w:cs="Arial"/>
          <w:b/>
          <w:sz w:val="20"/>
          <w:szCs w:val="20"/>
        </w:rPr>
        <w:tab/>
      </w:r>
      <w:proofErr w:type="gramStart"/>
      <w:r w:rsidR="0041566A">
        <w:rPr>
          <w:rFonts w:ascii="Arial" w:hAnsi="Arial" w:cs="Arial"/>
          <w:b/>
          <w:sz w:val="20"/>
          <w:szCs w:val="20"/>
        </w:rPr>
        <w:t>:</w:t>
      </w:r>
      <w:r w:rsidR="00EF63AD">
        <w:rPr>
          <w:rFonts w:ascii="Arial" w:hAnsi="Arial" w:cs="Arial"/>
          <w:sz w:val="20"/>
          <w:szCs w:val="20"/>
        </w:rPr>
        <w:t>VAIDYANATHA</w:t>
      </w:r>
      <w:proofErr w:type="gramEnd"/>
      <w:r w:rsidR="00EF63AD">
        <w:rPr>
          <w:rFonts w:ascii="Arial" w:hAnsi="Arial" w:cs="Arial"/>
          <w:sz w:val="20"/>
          <w:szCs w:val="20"/>
        </w:rPr>
        <w:t xml:space="preserve"> AS</w:t>
      </w:r>
    </w:p>
    <w:p w:rsidR="00265F11" w:rsidRPr="000D0BBE" w:rsidRDefault="00265F11" w:rsidP="00142665">
      <w:p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BA1FC6" w:rsidRPr="000D0BBE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Date of Birth</w:t>
      </w:r>
      <w:r w:rsidRPr="000D0BBE">
        <w:rPr>
          <w:rFonts w:ascii="Arial" w:hAnsi="Arial" w:cs="Arial"/>
          <w:b/>
          <w:sz w:val="20"/>
          <w:szCs w:val="20"/>
        </w:rPr>
        <w:tab/>
      </w:r>
      <w:r w:rsidR="005655D4">
        <w:rPr>
          <w:rFonts w:ascii="Arial" w:hAnsi="Arial" w:cs="Arial"/>
          <w:b/>
          <w:sz w:val="20"/>
          <w:szCs w:val="20"/>
        </w:rPr>
        <w:tab/>
      </w:r>
      <w:proofErr w:type="gramStart"/>
      <w:r w:rsidR="0041566A">
        <w:rPr>
          <w:rFonts w:ascii="Arial" w:hAnsi="Arial" w:cs="Arial"/>
          <w:b/>
          <w:sz w:val="20"/>
          <w:szCs w:val="20"/>
        </w:rPr>
        <w:t>:</w:t>
      </w:r>
      <w:r w:rsidR="00EF63AD">
        <w:rPr>
          <w:rFonts w:ascii="Arial" w:hAnsi="Arial" w:cs="Arial"/>
          <w:sz w:val="20"/>
          <w:szCs w:val="20"/>
        </w:rPr>
        <w:t>01</w:t>
      </w:r>
      <w:proofErr w:type="gramEnd"/>
      <w:r w:rsidRPr="000D0BBE">
        <w:rPr>
          <w:rFonts w:ascii="Arial" w:hAnsi="Arial" w:cs="Arial"/>
          <w:sz w:val="20"/>
          <w:szCs w:val="20"/>
        </w:rPr>
        <w:t>-</w:t>
      </w:r>
      <w:r w:rsidR="00EF63AD">
        <w:rPr>
          <w:rFonts w:ascii="Arial" w:hAnsi="Arial" w:cs="Arial"/>
          <w:sz w:val="20"/>
          <w:szCs w:val="20"/>
        </w:rPr>
        <w:t>MARCH</w:t>
      </w:r>
      <w:r w:rsidRPr="000D0BBE">
        <w:rPr>
          <w:rFonts w:ascii="Arial" w:hAnsi="Arial" w:cs="Arial"/>
          <w:b/>
          <w:sz w:val="20"/>
          <w:szCs w:val="20"/>
        </w:rPr>
        <w:t>-</w:t>
      </w:r>
      <w:r w:rsidRPr="000D0BBE">
        <w:rPr>
          <w:rFonts w:ascii="Arial" w:hAnsi="Arial" w:cs="Arial"/>
          <w:sz w:val="20"/>
          <w:szCs w:val="20"/>
        </w:rPr>
        <w:t>19</w:t>
      </w:r>
      <w:r w:rsidR="00EF63AD">
        <w:rPr>
          <w:rFonts w:ascii="Arial" w:hAnsi="Arial" w:cs="Arial"/>
          <w:sz w:val="20"/>
          <w:szCs w:val="20"/>
        </w:rPr>
        <w:t>89</w:t>
      </w:r>
    </w:p>
    <w:p w:rsidR="00BA1FC6" w:rsidRPr="000D0BBE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Nationality</w:t>
      </w:r>
      <w:r w:rsidRPr="000D0BBE">
        <w:rPr>
          <w:rFonts w:ascii="Arial" w:hAnsi="Arial" w:cs="Arial"/>
          <w:b/>
          <w:sz w:val="20"/>
          <w:szCs w:val="20"/>
        </w:rPr>
        <w:tab/>
      </w:r>
      <w:r w:rsidR="005655D4">
        <w:rPr>
          <w:rFonts w:ascii="Arial" w:hAnsi="Arial" w:cs="Arial"/>
          <w:b/>
          <w:sz w:val="20"/>
          <w:szCs w:val="20"/>
        </w:rPr>
        <w:tab/>
      </w:r>
      <w:proofErr w:type="gramStart"/>
      <w:r w:rsidRPr="000D0BBE">
        <w:rPr>
          <w:rFonts w:ascii="Arial" w:hAnsi="Arial" w:cs="Arial"/>
          <w:b/>
          <w:sz w:val="20"/>
          <w:szCs w:val="20"/>
        </w:rPr>
        <w:t>:</w:t>
      </w:r>
      <w:r w:rsidRPr="000D0BBE">
        <w:rPr>
          <w:rFonts w:ascii="Arial" w:hAnsi="Arial" w:cs="Arial"/>
          <w:sz w:val="20"/>
          <w:szCs w:val="20"/>
        </w:rPr>
        <w:t>INDIAN</w:t>
      </w:r>
      <w:proofErr w:type="gramEnd"/>
    </w:p>
    <w:p w:rsidR="00BA1FC6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b/>
          <w:sz w:val="20"/>
          <w:szCs w:val="20"/>
        </w:rPr>
        <w:t>Marital Status</w:t>
      </w:r>
      <w:r w:rsidRPr="000D0BBE">
        <w:rPr>
          <w:rFonts w:ascii="Arial" w:hAnsi="Arial" w:cs="Arial"/>
          <w:b/>
          <w:sz w:val="20"/>
          <w:szCs w:val="20"/>
        </w:rPr>
        <w:tab/>
      </w:r>
      <w:r w:rsidR="005655D4">
        <w:rPr>
          <w:rFonts w:ascii="Arial" w:hAnsi="Arial" w:cs="Arial"/>
          <w:b/>
          <w:sz w:val="20"/>
          <w:szCs w:val="20"/>
        </w:rPr>
        <w:tab/>
      </w:r>
      <w:proofErr w:type="gramStart"/>
      <w:r w:rsidRPr="000D0BBE">
        <w:rPr>
          <w:rFonts w:ascii="Arial" w:hAnsi="Arial" w:cs="Arial"/>
          <w:b/>
          <w:sz w:val="20"/>
          <w:szCs w:val="20"/>
        </w:rPr>
        <w:t>:</w:t>
      </w:r>
      <w:r w:rsidR="00EF63AD">
        <w:rPr>
          <w:rFonts w:ascii="Arial" w:hAnsi="Arial" w:cs="Arial"/>
          <w:sz w:val="20"/>
          <w:szCs w:val="20"/>
        </w:rPr>
        <w:t>SINGLE</w:t>
      </w:r>
      <w:proofErr w:type="gramEnd"/>
      <w:r w:rsidR="00265F11">
        <w:rPr>
          <w:rFonts w:ascii="Arial" w:hAnsi="Arial" w:cs="Arial"/>
          <w:sz w:val="20"/>
          <w:szCs w:val="20"/>
        </w:rPr>
        <w:tab/>
      </w:r>
    </w:p>
    <w:p w:rsidR="00265F11" w:rsidRDefault="00265F11" w:rsidP="00265F11">
      <w:pPr>
        <w:pStyle w:val="BodyText"/>
        <w:spacing w:line="276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Native Place</w:t>
      </w:r>
      <w:r w:rsidRPr="000D0BBE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 w:rsidRPr="000D0BBE">
        <w:rPr>
          <w:rFonts w:ascii="Arial" w:hAnsi="Arial" w:cs="Arial"/>
          <w:b/>
          <w:sz w:val="20"/>
          <w:szCs w:val="20"/>
        </w:rPr>
        <w:t>:</w:t>
      </w:r>
      <w:r w:rsidR="00EF63AD">
        <w:rPr>
          <w:rFonts w:ascii="Arial" w:hAnsi="Arial" w:cs="Arial"/>
          <w:sz w:val="20"/>
          <w:szCs w:val="20"/>
        </w:rPr>
        <w:t>THRISSUR</w:t>
      </w:r>
      <w:proofErr w:type="gramEnd"/>
    </w:p>
    <w:p w:rsidR="006E2AEB" w:rsidRDefault="005655D4" w:rsidP="00EF63AD">
      <w:pPr>
        <w:pStyle w:val="BodyText"/>
        <w:spacing w:line="276" w:lineRule="auto"/>
        <w:ind w:firstLine="720"/>
        <w:rPr>
          <w:rFonts w:ascii="Arial" w:hAnsi="Arial" w:cs="Arial"/>
          <w:sz w:val="20"/>
          <w:szCs w:val="20"/>
        </w:rPr>
      </w:pPr>
      <w:r w:rsidRPr="005655D4">
        <w:rPr>
          <w:rFonts w:ascii="Arial" w:hAnsi="Arial" w:cs="Arial"/>
          <w:b/>
          <w:sz w:val="20"/>
          <w:szCs w:val="20"/>
        </w:rPr>
        <w:t>Permanent Address</w:t>
      </w:r>
      <w:r>
        <w:rPr>
          <w:rFonts w:ascii="Arial" w:hAnsi="Arial" w:cs="Arial"/>
          <w:b/>
          <w:sz w:val="20"/>
          <w:szCs w:val="20"/>
        </w:rPr>
        <w:tab/>
      </w:r>
      <w:r w:rsidR="00FE7954" w:rsidRPr="005655D4">
        <w:rPr>
          <w:rFonts w:ascii="Arial" w:hAnsi="Arial" w:cs="Arial"/>
          <w:b/>
          <w:sz w:val="20"/>
          <w:szCs w:val="20"/>
        </w:rPr>
        <w:t>:</w:t>
      </w:r>
      <w:r w:rsidR="00FE7954">
        <w:rPr>
          <w:rFonts w:ascii="Arial" w:hAnsi="Arial" w:cs="Arial"/>
          <w:sz w:val="20"/>
          <w:szCs w:val="20"/>
        </w:rPr>
        <w:t xml:space="preserve"> </w:t>
      </w:r>
      <w:r w:rsidR="00EF63AD">
        <w:rPr>
          <w:rFonts w:ascii="Arial" w:hAnsi="Arial" w:cs="Arial"/>
          <w:sz w:val="20"/>
          <w:szCs w:val="20"/>
        </w:rPr>
        <w:t>AVITTATHUR MADOM</w:t>
      </w:r>
      <w:proofErr w:type="gramStart"/>
      <w:r w:rsidR="00EF63AD">
        <w:rPr>
          <w:rFonts w:ascii="Arial" w:hAnsi="Arial" w:cs="Arial"/>
          <w:sz w:val="20"/>
          <w:szCs w:val="20"/>
        </w:rPr>
        <w:t>,FLAT</w:t>
      </w:r>
      <w:proofErr w:type="gramEnd"/>
      <w:r w:rsidR="00EF63AD">
        <w:rPr>
          <w:rFonts w:ascii="Arial" w:hAnsi="Arial" w:cs="Arial"/>
          <w:sz w:val="20"/>
          <w:szCs w:val="20"/>
        </w:rPr>
        <w:t xml:space="preserve"> NO 201, ADITYA APTS, MR VASU ROAD,   </w:t>
      </w:r>
    </w:p>
    <w:p w:rsidR="005655D4" w:rsidRPr="000D0BBE" w:rsidRDefault="00EF63AD" w:rsidP="00EF63AD">
      <w:pPr>
        <w:pStyle w:val="BodyText"/>
        <w:spacing w:line="276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AYYANTHOLE, THRISSUR -680003</w:t>
      </w:r>
    </w:p>
    <w:p w:rsidR="00EC70AB" w:rsidRDefault="00BA1FC6" w:rsidP="00EC70AB">
      <w:pPr>
        <w:pStyle w:val="Heading2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8221FC" w:rsidRDefault="008221FC" w:rsidP="008221FC">
      <w:pPr>
        <w:pStyle w:val="Heading2"/>
        <w:ind w:firstLine="720"/>
        <w:rPr>
          <w:rFonts w:ascii="Arial" w:hAnsi="Arial" w:cs="Arial"/>
          <w:b/>
          <w:sz w:val="20"/>
          <w:szCs w:val="20"/>
        </w:rPr>
      </w:pPr>
    </w:p>
    <w:p w:rsidR="008221FC" w:rsidRDefault="008221FC" w:rsidP="008221FC">
      <w:pPr>
        <w:pStyle w:val="Heading2"/>
        <w:ind w:firstLine="720"/>
        <w:rPr>
          <w:rFonts w:ascii="Arial" w:hAnsi="Arial" w:cs="Arial"/>
          <w:sz w:val="20"/>
          <w:szCs w:val="20"/>
        </w:rPr>
      </w:pPr>
      <w:r w:rsidRPr="0071777A">
        <w:rPr>
          <w:rFonts w:ascii="Arial" w:hAnsi="Arial" w:cs="Arial"/>
          <w:b/>
          <w:sz w:val="20"/>
          <w:szCs w:val="20"/>
        </w:rPr>
        <w:t>Contact Number</w:t>
      </w:r>
      <w:r>
        <w:rPr>
          <w:rFonts w:ascii="Arial" w:hAnsi="Arial" w:cs="Arial"/>
          <w:b/>
          <w:sz w:val="20"/>
          <w:szCs w:val="20"/>
        </w:rPr>
        <w:tab/>
      </w:r>
      <w:r w:rsidRPr="0071777A">
        <w:rPr>
          <w:rFonts w:ascii="Arial" w:hAnsi="Arial" w:cs="Arial"/>
          <w:b/>
          <w:sz w:val="20"/>
          <w:szCs w:val="20"/>
        </w:rPr>
        <w:t>:</w:t>
      </w:r>
      <w:r w:rsidRPr="00EC7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+91-</w:t>
      </w:r>
      <w:r w:rsidR="006E2AEB">
        <w:rPr>
          <w:rFonts w:ascii="Arial" w:hAnsi="Arial" w:cs="Arial"/>
          <w:sz w:val="20"/>
          <w:szCs w:val="20"/>
        </w:rPr>
        <w:t>8089483643</w:t>
      </w:r>
    </w:p>
    <w:p w:rsidR="008221FC" w:rsidRPr="008221FC" w:rsidRDefault="008221FC" w:rsidP="008221FC"/>
    <w:p w:rsidR="00BA1FC6" w:rsidRPr="000D0BBE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sz w:val="20"/>
          <w:szCs w:val="20"/>
        </w:rPr>
        <w:tab/>
      </w:r>
      <w:r w:rsidRPr="000D0BBE">
        <w:rPr>
          <w:rFonts w:ascii="Arial" w:hAnsi="Arial" w:cs="Arial"/>
          <w:sz w:val="20"/>
          <w:szCs w:val="20"/>
        </w:rPr>
        <w:tab/>
      </w:r>
    </w:p>
    <w:p w:rsidR="00992C77" w:rsidRPr="000D0BBE" w:rsidRDefault="00992C77" w:rsidP="00142665">
      <w:pPr>
        <w:spacing w:line="276" w:lineRule="auto"/>
        <w:ind w:left="36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92C77" w:rsidRPr="000D0BBE" w:rsidRDefault="00992C77" w:rsidP="00142665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0D0BBE">
        <w:rPr>
          <w:rFonts w:ascii="Arial" w:hAnsi="Arial" w:cs="Arial"/>
          <w:b/>
          <w:bCs/>
          <w:sz w:val="20"/>
          <w:szCs w:val="20"/>
          <w:u w:val="single"/>
        </w:rPr>
        <w:t>Declaration</w:t>
      </w:r>
      <w:r w:rsidRPr="000D0BBE">
        <w:rPr>
          <w:rFonts w:ascii="Arial" w:hAnsi="Arial" w:cs="Arial"/>
          <w:b/>
          <w:bCs/>
          <w:sz w:val="20"/>
          <w:szCs w:val="20"/>
        </w:rPr>
        <w:t>:</w:t>
      </w:r>
    </w:p>
    <w:p w:rsidR="00992C77" w:rsidRPr="000D0BBE" w:rsidRDefault="00992C77" w:rsidP="00142665">
      <w:pPr>
        <w:spacing w:line="276" w:lineRule="auto"/>
        <w:ind w:left="630"/>
        <w:rPr>
          <w:rFonts w:ascii="Arial" w:hAnsi="Arial" w:cs="Arial"/>
          <w:b/>
          <w:bCs/>
          <w:sz w:val="20"/>
          <w:szCs w:val="20"/>
        </w:rPr>
      </w:pPr>
    </w:p>
    <w:p w:rsidR="00992C77" w:rsidRPr="000D0BBE" w:rsidRDefault="00992C77" w:rsidP="00142665">
      <w:pPr>
        <w:spacing w:line="276" w:lineRule="auto"/>
        <w:ind w:left="630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 xml:space="preserve">I hereby declare that above information is true to best of my knowledge. </w:t>
      </w:r>
    </w:p>
    <w:p w:rsidR="00BA1FC6" w:rsidRPr="00321F3A" w:rsidRDefault="00BA1FC6" w:rsidP="00321F3A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A40AFB">
        <w:rPr>
          <w:rFonts w:ascii="Arial" w:hAnsi="Arial" w:cs="Arial"/>
          <w:color w:val="000000" w:themeColor="text1"/>
          <w:sz w:val="20"/>
          <w:szCs w:val="20"/>
        </w:rPr>
        <w:t>Date</w:t>
      </w:r>
      <w:r w:rsidRPr="000D0BBE">
        <w:rPr>
          <w:rFonts w:ascii="Arial" w:hAnsi="Arial" w:cs="Arial"/>
          <w:sz w:val="20"/>
          <w:szCs w:val="20"/>
        </w:rPr>
        <w:t xml:space="preserve"> :</w:t>
      </w:r>
      <w:proofErr w:type="gramEnd"/>
    </w:p>
    <w:p w:rsidR="00BA1FC6" w:rsidRPr="000D0BBE" w:rsidRDefault="00BA1FC6" w:rsidP="00142665">
      <w:pPr>
        <w:pStyle w:val="BodyText"/>
        <w:spacing w:line="276" w:lineRule="auto"/>
        <w:rPr>
          <w:rFonts w:ascii="Arial" w:hAnsi="Arial" w:cs="Arial"/>
          <w:sz w:val="20"/>
          <w:szCs w:val="20"/>
        </w:rPr>
      </w:pPr>
      <w:r w:rsidRPr="000D0BBE">
        <w:rPr>
          <w:rFonts w:ascii="Arial" w:hAnsi="Arial" w:cs="Arial"/>
          <w:sz w:val="20"/>
          <w:szCs w:val="20"/>
        </w:rPr>
        <w:t xml:space="preserve">Place:                                                       </w:t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r w:rsidR="004822DD" w:rsidRPr="000D0BBE">
        <w:rPr>
          <w:rFonts w:ascii="Arial" w:hAnsi="Arial" w:cs="Arial"/>
          <w:sz w:val="20"/>
          <w:szCs w:val="20"/>
        </w:rPr>
        <w:tab/>
      </w:r>
      <w:proofErr w:type="spellStart"/>
      <w:r w:rsidR="006E2AEB">
        <w:rPr>
          <w:rFonts w:ascii="Arial" w:hAnsi="Arial" w:cs="Arial"/>
          <w:sz w:val="20"/>
          <w:szCs w:val="20"/>
        </w:rPr>
        <w:t>Vaidyanathan</w:t>
      </w:r>
      <w:proofErr w:type="spellEnd"/>
      <w:r w:rsidR="006E2AEB">
        <w:rPr>
          <w:rFonts w:ascii="Arial" w:hAnsi="Arial" w:cs="Arial"/>
          <w:sz w:val="20"/>
          <w:szCs w:val="20"/>
        </w:rPr>
        <w:t xml:space="preserve"> AS.</w:t>
      </w:r>
    </w:p>
    <w:p w:rsidR="00F7018C" w:rsidRPr="008445A2" w:rsidRDefault="001C5811" w:rsidP="00142665">
      <w:pPr>
        <w:spacing w:line="276" w:lineRule="auto"/>
        <w:rPr>
          <w:rFonts w:ascii="Arial" w:hAnsi="Arial" w:cs="Arial"/>
          <w:noProof/>
          <w:lang w:val="fi-FI"/>
        </w:rPr>
      </w:pP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</w:p>
    <w:sectPr w:rsidR="00F7018C" w:rsidRPr="008445A2" w:rsidSect="006E2E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8E8" w:rsidRDefault="00A008E8" w:rsidP="001448B3">
      <w:r>
        <w:separator/>
      </w:r>
    </w:p>
  </w:endnote>
  <w:endnote w:type="continuationSeparator" w:id="0">
    <w:p w:rsidR="00A008E8" w:rsidRDefault="00A008E8" w:rsidP="0014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E8" w:rsidRDefault="00D554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E8" w:rsidRDefault="00D554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E8" w:rsidRDefault="00D55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8E8" w:rsidRDefault="00A008E8" w:rsidP="001448B3">
      <w:r>
        <w:separator/>
      </w:r>
    </w:p>
  </w:footnote>
  <w:footnote w:type="continuationSeparator" w:id="0">
    <w:p w:rsidR="00A008E8" w:rsidRDefault="00A008E8" w:rsidP="00144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E8" w:rsidRDefault="00D554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E8" w:rsidRDefault="00D554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E8" w:rsidRDefault="00D55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auto"/>
        <w:sz w:val="20"/>
        <w:szCs w:val="20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  <w:sz w:val="20"/>
        <w:szCs w:val="20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0"/>
        <w:szCs w:val="20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5CB6250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8">
    <w:nsid w:val="11AC182F"/>
    <w:multiLevelType w:val="multilevel"/>
    <w:tmpl w:val="893E82FE"/>
    <w:lvl w:ilvl="0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126275C4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0">
    <w:nsid w:val="12E45DAA"/>
    <w:multiLevelType w:val="hybridMultilevel"/>
    <w:tmpl w:val="1D3607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222843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2">
    <w:nsid w:val="2EA94D9B"/>
    <w:multiLevelType w:val="hybridMultilevel"/>
    <w:tmpl w:val="F2CE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C5EFE"/>
    <w:multiLevelType w:val="multilevel"/>
    <w:tmpl w:val="88F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3955D6"/>
    <w:multiLevelType w:val="hybridMultilevel"/>
    <w:tmpl w:val="8ABA92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6D76A94"/>
    <w:multiLevelType w:val="hybridMultilevel"/>
    <w:tmpl w:val="893E82FE"/>
    <w:lvl w:ilvl="0" w:tplc="04090009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6">
    <w:nsid w:val="54644C82"/>
    <w:multiLevelType w:val="singleLevel"/>
    <w:tmpl w:val="B7DCF95E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7">
    <w:nsid w:val="56E55AD8"/>
    <w:multiLevelType w:val="hybridMultilevel"/>
    <w:tmpl w:val="BF1AB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0958EF"/>
    <w:multiLevelType w:val="hybridMultilevel"/>
    <w:tmpl w:val="1D3C1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9057D3"/>
    <w:multiLevelType w:val="multilevel"/>
    <w:tmpl w:val="F2C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9850C9"/>
    <w:multiLevelType w:val="hybridMultilevel"/>
    <w:tmpl w:val="10DC358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0B67952"/>
    <w:multiLevelType w:val="hybridMultilevel"/>
    <w:tmpl w:val="0A9AFD4A"/>
    <w:lvl w:ilvl="0" w:tplc="0409000B">
      <w:start w:val="1"/>
      <w:numFmt w:val="bullet"/>
      <w:lvlText w:val="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2">
    <w:nsid w:val="69AC36DC"/>
    <w:multiLevelType w:val="hybridMultilevel"/>
    <w:tmpl w:val="A6B85C32"/>
    <w:lvl w:ilvl="0" w:tplc="CFBE45E8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3">
    <w:nsid w:val="6A0C2C48"/>
    <w:multiLevelType w:val="hybridMultilevel"/>
    <w:tmpl w:val="FABC8D28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BFE4230"/>
    <w:multiLevelType w:val="hybridMultilevel"/>
    <w:tmpl w:val="B7A48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1452B84"/>
    <w:multiLevelType w:val="hybridMultilevel"/>
    <w:tmpl w:val="21FC32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>
    <w:nsid w:val="73F43A62"/>
    <w:multiLevelType w:val="multilevel"/>
    <w:tmpl w:val="1FB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6D1C17"/>
    <w:multiLevelType w:val="hybridMultilevel"/>
    <w:tmpl w:val="87DED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0001F6"/>
    <w:multiLevelType w:val="hybridMultilevel"/>
    <w:tmpl w:val="D5BC17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3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4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5">
    <w:abstractNumId w:val="1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6">
    <w:abstractNumId w:val="11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7">
    <w:abstractNumId w:val="1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8">
    <w:abstractNumId w:val="1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9">
    <w:abstractNumId w:val="9"/>
  </w:num>
  <w:num w:numId="10">
    <w:abstractNumId w:val="16"/>
  </w:num>
  <w:num w:numId="11">
    <w:abstractNumId w:val="7"/>
  </w:num>
  <w:num w:numId="12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21"/>
  </w:num>
  <w:num w:numId="15">
    <w:abstractNumId w:val="15"/>
  </w:num>
  <w:num w:numId="16">
    <w:abstractNumId w:val="8"/>
  </w:num>
  <w:num w:numId="17">
    <w:abstractNumId w:val="22"/>
  </w:num>
  <w:num w:numId="1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2"/>
  </w:num>
  <w:num w:numId="21">
    <w:abstractNumId w:val="19"/>
  </w:num>
  <w:num w:numId="22">
    <w:abstractNumId w:val="10"/>
  </w:num>
  <w:num w:numId="23">
    <w:abstractNumId w:val="23"/>
  </w:num>
  <w:num w:numId="24">
    <w:abstractNumId w:val="13"/>
  </w:num>
  <w:num w:numId="25">
    <w:abstractNumId w:val="0"/>
  </w:num>
  <w:num w:numId="26">
    <w:abstractNumId w:val="3"/>
  </w:num>
  <w:num w:numId="27">
    <w:abstractNumId w:val="6"/>
  </w:num>
  <w:num w:numId="28">
    <w:abstractNumId w:val="1"/>
  </w:num>
  <w:num w:numId="29">
    <w:abstractNumId w:val="2"/>
  </w:num>
  <w:num w:numId="30">
    <w:abstractNumId w:val="4"/>
  </w:num>
  <w:num w:numId="31">
    <w:abstractNumId w:val="5"/>
  </w:num>
  <w:num w:numId="32">
    <w:abstractNumId w:val="25"/>
  </w:num>
  <w:num w:numId="33">
    <w:abstractNumId w:val="17"/>
  </w:num>
  <w:num w:numId="34">
    <w:abstractNumId w:val="18"/>
  </w:num>
  <w:num w:numId="35">
    <w:abstractNumId w:val="28"/>
  </w:num>
  <w:num w:numId="36">
    <w:abstractNumId w:val="14"/>
  </w:num>
  <w:num w:numId="37">
    <w:abstractNumId w:val="2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E7"/>
    <w:rsid w:val="00005906"/>
    <w:rsid w:val="000075FF"/>
    <w:rsid w:val="0001491A"/>
    <w:rsid w:val="00022783"/>
    <w:rsid w:val="000234EF"/>
    <w:rsid w:val="00023C74"/>
    <w:rsid w:val="00024E4A"/>
    <w:rsid w:val="000264B5"/>
    <w:rsid w:val="00043182"/>
    <w:rsid w:val="00045D19"/>
    <w:rsid w:val="000514D2"/>
    <w:rsid w:val="0005516F"/>
    <w:rsid w:val="00056552"/>
    <w:rsid w:val="00062988"/>
    <w:rsid w:val="00070910"/>
    <w:rsid w:val="00072A85"/>
    <w:rsid w:val="00080CB7"/>
    <w:rsid w:val="00093665"/>
    <w:rsid w:val="000A03D4"/>
    <w:rsid w:val="000A1369"/>
    <w:rsid w:val="000A432C"/>
    <w:rsid w:val="000A6B7F"/>
    <w:rsid w:val="000C2B43"/>
    <w:rsid w:val="000D0BBE"/>
    <w:rsid w:val="000D1407"/>
    <w:rsid w:val="000D4D11"/>
    <w:rsid w:val="000F1799"/>
    <w:rsid w:val="000F304F"/>
    <w:rsid w:val="00105BB5"/>
    <w:rsid w:val="00107986"/>
    <w:rsid w:val="00125214"/>
    <w:rsid w:val="00142665"/>
    <w:rsid w:val="001448B3"/>
    <w:rsid w:val="001530FB"/>
    <w:rsid w:val="00154ADB"/>
    <w:rsid w:val="00160BD8"/>
    <w:rsid w:val="00193227"/>
    <w:rsid w:val="001A2ACE"/>
    <w:rsid w:val="001A47A0"/>
    <w:rsid w:val="001B10C8"/>
    <w:rsid w:val="001B1AE2"/>
    <w:rsid w:val="001C5811"/>
    <w:rsid w:val="001D0FD8"/>
    <w:rsid w:val="001D66D8"/>
    <w:rsid w:val="001F4336"/>
    <w:rsid w:val="001F58E0"/>
    <w:rsid w:val="00203DC2"/>
    <w:rsid w:val="002116BA"/>
    <w:rsid w:val="00222054"/>
    <w:rsid w:val="00234404"/>
    <w:rsid w:val="00237ACD"/>
    <w:rsid w:val="00251F56"/>
    <w:rsid w:val="00262938"/>
    <w:rsid w:val="00262EF1"/>
    <w:rsid w:val="00264D91"/>
    <w:rsid w:val="00265F11"/>
    <w:rsid w:val="002A2CE5"/>
    <w:rsid w:val="002A5244"/>
    <w:rsid w:val="002C1B4C"/>
    <w:rsid w:val="002C2818"/>
    <w:rsid w:val="002E26EF"/>
    <w:rsid w:val="002E58DC"/>
    <w:rsid w:val="002F517B"/>
    <w:rsid w:val="0031786D"/>
    <w:rsid w:val="00321F3A"/>
    <w:rsid w:val="00325475"/>
    <w:rsid w:val="0032696B"/>
    <w:rsid w:val="00374792"/>
    <w:rsid w:val="00376736"/>
    <w:rsid w:val="0038396B"/>
    <w:rsid w:val="00386E60"/>
    <w:rsid w:val="0039132A"/>
    <w:rsid w:val="0039143D"/>
    <w:rsid w:val="003A5CDC"/>
    <w:rsid w:val="003A5E4A"/>
    <w:rsid w:val="003A63CE"/>
    <w:rsid w:val="003B6646"/>
    <w:rsid w:val="003C11F4"/>
    <w:rsid w:val="003C191E"/>
    <w:rsid w:val="003D2F83"/>
    <w:rsid w:val="003D3743"/>
    <w:rsid w:val="003D589D"/>
    <w:rsid w:val="003D74B0"/>
    <w:rsid w:val="003E20B6"/>
    <w:rsid w:val="003F56B9"/>
    <w:rsid w:val="00411626"/>
    <w:rsid w:val="0041566A"/>
    <w:rsid w:val="0042634C"/>
    <w:rsid w:val="00427D2F"/>
    <w:rsid w:val="0043475A"/>
    <w:rsid w:val="00437DB8"/>
    <w:rsid w:val="004529A0"/>
    <w:rsid w:val="00461076"/>
    <w:rsid w:val="004822DD"/>
    <w:rsid w:val="004844E7"/>
    <w:rsid w:val="004B0204"/>
    <w:rsid w:val="004D517C"/>
    <w:rsid w:val="004D628A"/>
    <w:rsid w:val="004E5EFC"/>
    <w:rsid w:val="004F2C7C"/>
    <w:rsid w:val="004F36C2"/>
    <w:rsid w:val="00507E88"/>
    <w:rsid w:val="00524EC5"/>
    <w:rsid w:val="00555105"/>
    <w:rsid w:val="005570C3"/>
    <w:rsid w:val="00557547"/>
    <w:rsid w:val="005655D4"/>
    <w:rsid w:val="0056562C"/>
    <w:rsid w:val="00586523"/>
    <w:rsid w:val="00594A68"/>
    <w:rsid w:val="005959F9"/>
    <w:rsid w:val="005A05E6"/>
    <w:rsid w:val="005A4E17"/>
    <w:rsid w:val="005A737E"/>
    <w:rsid w:val="005B627B"/>
    <w:rsid w:val="005D50FC"/>
    <w:rsid w:val="005E70DC"/>
    <w:rsid w:val="005F29CC"/>
    <w:rsid w:val="006214B2"/>
    <w:rsid w:val="006270D8"/>
    <w:rsid w:val="0064565B"/>
    <w:rsid w:val="00650395"/>
    <w:rsid w:val="0066040E"/>
    <w:rsid w:val="006645F7"/>
    <w:rsid w:val="006701B2"/>
    <w:rsid w:val="0068439E"/>
    <w:rsid w:val="00684F04"/>
    <w:rsid w:val="00687506"/>
    <w:rsid w:val="006C6451"/>
    <w:rsid w:val="006E22DF"/>
    <w:rsid w:val="006E2AEB"/>
    <w:rsid w:val="006E2E96"/>
    <w:rsid w:val="006E6ABC"/>
    <w:rsid w:val="006F0E5B"/>
    <w:rsid w:val="006F0E65"/>
    <w:rsid w:val="006F4304"/>
    <w:rsid w:val="006F5976"/>
    <w:rsid w:val="0070491E"/>
    <w:rsid w:val="00713D47"/>
    <w:rsid w:val="0071777A"/>
    <w:rsid w:val="00734B16"/>
    <w:rsid w:val="007606FE"/>
    <w:rsid w:val="007612A9"/>
    <w:rsid w:val="00766F6E"/>
    <w:rsid w:val="00767AE4"/>
    <w:rsid w:val="00780A2B"/>
    <w:rsid w:val="00792797"/>
    <w:rsid w:val="007C4D03"/>
    <w:rsid w:val="007D2981"/>
    <w:rsid w:val="00806CAC"/>
    <w:rsid w:val="008106F1"/>
    <w:rsid w:val="008107C5"/>
    <w:rsid w:val="00813BFA"/>
    <w:rsid w:val="00817F7D"/>
    <w:rsid w:val="008221FC"/>
    <w:rsid w:val="00824F82"/>
    <w:rsid w:val="00825CCD"/>
    <w:rsid w:val="00835F8F"/>
    <w:rsid w:val="008445A2"/>
    <w:rsid w:val="00845020"/>
    <w:rsid w:val="00873CEB"/>
    <w:rsid w:val="00896515"/>
    <w:rsid w:val="008A1E9C"/>
    <w:rsid w:val="008A33B9"/>
    <w:rsid w:val="008B6313"/>
    <w:rsid w:val="008C69EF"/>
    <w:rsid w:val="008E0D91"/>
    <w:rsid w:val="008E2F34"/>
    <w:rsid w:val="008E32ED"/>
    <w:rsid w:val="008F0FFA"/>
    <w:rsid w:val="008F4C45"/>
    <w:rsid w:val="00931B22"/>
    <w:rsid w:val="00933617"/>
    <w:rsid w:val="0096213C"/>
    <w:rsid w:val="009649C6"/>
    <w:rsid w:val="00971035"/>
    <w:rsid w:val="0098377B"/>
    <w:rsid w:val="00992C77"/>
    <w:rsid w:val="009C0042"/>
    <w:rsid w:val="009C0C86"/>
    <w:rsid w:val="009C18C0"/>
    <w:rsid w:val="009F5EEC"/>
    <w:rsid w:val="009F6F28"/>
    <w:rsid w:val="00A008E8"/>
    <w:rsid w:val="00A10CA0"/>
    <w:rsid w:val="00A22E6B"/>
    <w:rsid w:val="00A23257"/>
    <w:rsid w:val="00A40AFB"/>
    <w:rsid w:val="00A576D7"/>
    <w:rsid w:val="00A80E5F"/>
    <w:rsid w:val="00A92D50"/>
    <w:rsid w:val="00A9401B"/>
    <w:rsid w:val="00A945F4"/>
    <w:rsid w:val="00AA18D3"/>
    <w:rsid w:val="00B00D74"/>
    <w:rsid w:val="00B0198E"/>
    <w:rsid w:val="00B30969"/>
    <w:rsid w:val="00B454FE"/>
    <w:rsid w:val="00B45CE6"/>
    <w:rsid w:val="00B472F9"/>
    <w:rsid w:val="00B55F85"/>
    <w:rsid w:val="00B55F8B"/>
    <w:rsid w:val="00B805B1"/>
    <w:rsid w:val="00B84F26"/>
    <w:rsid w:val="00B90CD2"/>
    <w:rsid w:val="00BA1CDE"/>
    <w:rsid w:val="00BA1FC6"/>
    <w:rsid w:val="00BC7FB5"/>
    <w:rsid w:val="00BE6A1F"/>
    <w:rsid w:val="00BF2803"/>
    <w:rsid w:val="00C05C2E"/>
    <w:rsid w:val="00C22124"/>
    <w:rsid w:val="00C30298"/>
    <w:rsid w:val="00C30E87"/>
    <w:rsid w:val="00C355A6"/>
    <w:rsid w:val="00C412E9"/>
    <w:rsid w:val="00C449A6"/>
    <w:rsid w:val="00C566E0"/>
    <w:rsid w:val="00C57231"/>
    <w:rsid w:val="00C63CD4"/>
    <w:rsid w:val="00C67C4D"/>
    <w:rsid w:val="00C925BA"/>
    <w:rsid w:val="00C96B1B"/>
    <w:rsid w:val="00CB0886"/>
    <w:rsid w:val="00CD5BB1"/>
    <w:rsid w:val="00CE2868"/>
    <w:rsid w:val="00CF182C"/>
    <w:rsid w:val="00CF35C2"/>
    <w:rsid w:val="00CF4ED3"/>
    <w:rsid w:val="00CF61D3"/>
    <w:rsid w:val="00D03AE5"/>
    <w:rsid w:val="00D224ED"/>
    <w:rsid w:val="00D25817"/>
    <w:rsid w:val="00D30C32"/>
    <w:rsid w:val="00D41FEA"/>
    <w:rsid w:val="00D554E8"/>
    <w:rsid w:val="00D57036"/>
    <w:rsid w:val="00D63942"/>
    <w:rsid w:val="00D87D17"/>
    <w:rsid w:val="00DA4C7F"/>
    <w:rsid w:val="00DB47B5"/>
    <w:rsid w:val="00DC0F25"/>
    <w:rsid w:val="00DC3826"/>
    <w:rsid w:val="00DD66B2"/>
    <w:rsid w:val="00DE66B7"/>
    <w:rsid w:val="00DF4618"/>
    <w:rsid w:val="00DF4DF4"/>
    <w:rsid w:val="00E000EA"/>
    <w:rsid w:val="00E30DAE"/>
    <w:rsid w:val="00E727AF"/>
    <w:rsid w:val="00E731F4"/>
    <w:rsid w:val="00E92B9E"/>
    <w:rsid w:val="00E94CDE"/>
    <w:rsid w:val="00E957A6"/>
    <w:rsid w:val="00EA1B1B"/>
    <w:rsid w:val="00EB3EC5"/>
    <w:rsid w:val="00EC58C2"/>
    <w:rsid w:val="00EC70AB"/>
    <w:rsid w:val="00EC7744"/>
    <w:rsid w:val="00EC7CF7"/>
    <w:rsid w:val="00ED5FB4"/>
    <w:rsid w:val="00EF63AD"/>
    <w:rsid w:val="00F05A98"/>
    <w:rsid w:val="00F066FD"/>
    <w:rsid w:val="00F2712C"/>
    <w:rsid w:val="00F56CFD"/>
    <w:rsid w:val="00F67162"/>
    <w:rsid w:val="00F7018C"/>
    <w:rsid w:val="00F73BC4"/>
    <w:rsid w:val="00F74427"/>
    <w:rsid w:val="00F8383D"/>
    <w:rsid w:val="00FA4DC8"/>
    <w:rsid w:val="00FA630E"/>
    <w:rsid w:val="00FB2E5F"/>
    <w:rsid w:val="00FB3F84"/>
    <w:rsid w:val="00FB7BBC"/>
    <w:rsid w:val="00FC3EA8"/>
    <w:rsid w:val="00FD1E76"/>
    <w:rsid w:val="00FE7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44E7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4844E7"/>
    <w:pPr>
      <w:outlineLvl w:val="0"/>
    </w:pPr>
  </w:style>
  <w:style w:type="paragraph" w:styleId="Heading2">
    <w:name w:val="heading 2"/>
    <w:basedOn w:val="Normal"/>
    <w:next w:val="Normal"/>
    <w:qFormat/>
    <w:rsid w:val="004844E7"/>
    <w:pPr>
      <w:outlineLvl w:val="1"/>
    </w:pPr>
  </w:style>
  <w:style w:type="paragraph" w:styleId="Heading3">
    <w:name w:val="heading 3"/>
    <w:basedOn w:val="Normal"/>
    <w:next w:val="Normal"/>
    <w:qFormat/>
    <w:rsid w:val="004844E7"/>
    <w:pPr>
      <w:outlineLvl w:val="2"/>
    </w:pPr>
  </w:style>
  <w:style w:type="paragraph" w:styleId="Heading4">
    <w:name w:val="heading 4"/>
    <w:basedOn w:val="Normal"/>
    <w:next w:val="Normal"/>
    <w:qFormat/>
    <w:rsid w:val="004844E7"/>
    <w:pPr>
      <w:outlineLvl w:val="3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D589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844E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link w:val="ListChar"/>
    <w:rsid w:val="004844E7"/>
    <w:pPr>
      <w:ind w:left="360" w:hanging="360"/>
    </w:pPr>
  </w:style>
  <w:style w:type="paragraph" w:styleId="List2">
    <w:name w:val="List 2"/>
    <w:basedOn w:val="Normal"/>
    <w:rsid w:val="004844E7"/>
    <w:pPr>
      <w:ind w:left="720" w:hanging="360"/>
    </w:pPr>
  </w:style>
  <w:style w:type="paragraph" w:styleId="Caption">
    <w:name w:val="caption"/>
    <w:basedOn w:val="Normal"/>
    <w:next w:val="Normal"/>
    <w:qFormat/>
    <w:rsid w:val="004844E7"/>
    <w:rPr>
      <w:b/>
      <w:bCs/>
      <w:sz w:val="20"/>
      <w:szCs w:val="20"/>
    </w:rPr>
  </w:style>
  <w:style w:type="paragraph" w:styleId="BodyText">
    <w:name w:val="Body Text"/>
    <w:basedOn w:val="Normal"/>
    <w:rsid w:val="004844E7"/>
    <w:pPr>
      <w:spacing w:after="120"/>
    </w:pPr>
  </w:style>
  <w:style w:type="paragraph" w:styleId="BodyTextIndent">
    <w:name w:val="Body Text Indent"/>
    <w:basedOn w:val="Normal"/>
    <w:rsid w:val="004844E7"/>
    <w:pPr>
      <w:spacing w:after="120"/>
      <w:ind w:left="360"/>
    </w:pPr>
  </w:style>
  <w:style w:type="paragraph" w:styleId="BodyTextFirstIndent">
    <w:name w:val="Body Text First Indent"/>
    <w:basedOn w:val="BodyText"/>
    <w:rsid w:val="004844E7"/>
    <w:pPr>
      <w:ind w:firstLine="210"/>
    </w:pPr>
  </w:style>
  <w:style w:type="paragraph" w:styleId="BodyTextFirstIndent2">
    <w:name w:val="Body Text First Indent 2"/>
    <w:basedOn w:val="BodyTextIndent"/>
    <w:rsid w:val="004844E7"/>
    <w:pPr>
      <w:ind w:firstLine="210"/>
    </w:pPr>
  </w:style>
  <w:style w:type="character" w:styleId="Hyperlink">
    <w:name w:val="Hyperlink"/>
    <w:basedOn w:val="DefaultParagraphFont"/>
    <w:rsid w:val="004844E7"/>
    <w:rPr>
      <w:color w:val="0000FF"/>
      <w:u w:val="single"/>
    </w:rPr>
  </w:style>
  <w:style w:type="character" w:customStyle="1" w:styleId="ListChar">
    <w:name w:val="List Char"/>
    <w:basedOn w:val="DefaultParagraphFont"/>
    <w:link w:val="List"/>
    <w:rsid w:val="005D50FC"/>
    <w:rPr>
      <w:rFonts w:ascii="Verdana" w:hAnsi="Verdana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606F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semiHidden/>
    <w:rsid w:val="003D589D"/>
    <w:rPr>
      <w:rFonts w:asciiTheme="minorHAnsi" w:eastAsiaTheme="minorEastAsia" w:hAnsiTheme="minorHAnsi" w:cstheme="minorBidi"/>
      <w:b/>
      <w:bCs/>
      <w:sz w:val="22"/>
      <w:szCs w:val="22"/>
    </w:rPr>
  </w:style>
  <w:style w:type="paragraph" w:customStyle="1" w:styleId="CompanyName">
    <w:name w:val="Company Name"/>
    <w:basedOn w:val="Normal"/>
    <w:next w:val="Normal"/>
    <w:autoRedefine/>
    <w:rsid w:val="003D589D"/>
    <w:pPr>
      <w:widowControl/>
      <w:numPr>
        <w:ilvl w:val="12"/>
      </w:numPr>
      <w:adjustRightInd/>
      <w:spacing w:before="120"/>
      <w:ind w:right="-385"/>
      <w:jc w:val="center"/>
    </w:pPr>
    <w:rPr>
      <w:rFonts w:ascii="Garamond" w:hAnsi="Garamond"/>
      <w:b/>
      <w:sz w:val="22"/>
      <w:szCs w:val="22"/>
      <w:lang w:val="en-GB"/>
    </w:rPr>
  </w:style>
  <w:style w:type="paragraph" w:styleId="Header">
    <w:name w:val="header"/>
    <w:basedOn w:val="Normal"/>
    <w:link w:val="HeaderChar"/>
    <w:rsid w:val="00687506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7506"/>
  </w:style>
  <w:style w:type="paragraph" w:styleId="Title">
    <w:name w:val="Title"/>
    <w:basedOn w:val="Normal"/>
    <w:next w:val="Normal"/>
    <w:link w:val="TitleChar"/>
    <w:qFormat/>
    <w:rsid w:val="00BA1FC6"/>
    <w:pPr>
      <w:widowControl/>
      <w:suppressAutoHyphens/>
      <w:autoSpaceDE/>
      <w:autoSpaceDN/>
      <w:adjustRightInd/>
      <w:jc w:val="center"/>
    </w:pPr>
    <w:rPr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BA1FC6"/>
    <w:rPr>
      <w:rFonts w:ascii="Verdana" w:hAnsi="Verdana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BA1F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A1F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3">
    <w:name w:val="Body Text 3"/>
    <w:basedOn w:val="Normal"/>
    <w:link w:val="BodyText3Char"/>
    <w:rsid w:val="00BA1F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FC6"/>
    <w:rPr>
      <w:rFonts w:ascii="Verdana" w:hAnsi="Verdana"/>
      <w:sz w:val="16"/>
      <w:szCs w:val="16"/>
    </w:rPr>
  </w:style>
  <w:style w:type="paragraph" w:styleId="BodyText2">
    <w:name w:val="Body Text 2"/>
    <w:basedOn w:val="Normal"/>
    <w:link w:val="BodyText2Char"/>
    <w:rsid w:val="00BA1F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A1FC6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C77"/>
    <w:pPr>
      <w:widowControl/>
      <w:autoSpaceDE/>
      <w:autoSpaceDN/>
      <w:adjustRightInd/>
      <w:ind w:left="720"/>
      <w:jc w:val="both"/>
    </w:pPr>
    <w:rPr>
      <w:rFonts w:ascii="Times New Roman" w:hAnsi="Times New Roman"/>
      <w:szCs w:val="20"/>
      <w:lang w:val="en-GB"/>
    </w:rPr>
  </w:style>
  <w:style w:type="paragraph" w:styleId="NormalWeb">
    <w:name w:val="Normal (Web)"/>
    <w:basedOn w:val="Normal"/>
    <w:unhideWhenUsed/>
    <w:rsid w:val="00992C7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WW8Num5z0">
    <w:name w:val="WW8Num5z0"/>
    <w:rsid w:val="00992C77"/>
    <w:rPr>
      <w:rFonts w:ascii="Wingdings" w:hAnsi="Wingdings"/>
    </w:rPr>
  </w:style>
  <w:style w:type="character" w:customStyle="1" w:styleId="apple-converted-space">
    <w:name w:val="apple-converted-space"/>
    <w:basedOn w:val="DefaultParagraphFont"/>
    <w:rsid w:val="001448B3"/>
  </w:style>
  <w:style w:type="paragraph" w:styleId="Footer">
    <w:name w:val="footer"/>
    <w:basedOn w:val="Normal"/>
    <w:link w:val="FooterChar"/>
    <w:rsid w:val="00144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48B3"/>
    <w:rPr>
      <w:rFonts w:ascii="Verdana" w:hAnsi="Verdana"/>
      <w:sz w:val="24"/>
      <w:szCs w:val="24"/>
    </w:rPr>
  </w:style>
  <w:style w:type="character" w:styleId="Emphasis">
    <w:name w:val="Emphasis"/>
    <w:basedOn w:val="DefaultParagraphFont"/>
    <w:qFormat/>
    <w:rsid w:val="006503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44E7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4844E7"/>
    <w:pPr>
      <w:outlineLvl w:val="0"/>
    </w:pPr>
  </w:style>
  <w:style w:type="paragraph" w:styleId="Heading2">
    <w:name w:val="heading 2"/>
    <w:basedOn w:val="Normal"/>
    <w:next w:val="Normal"/>
    <w:qFormat/>
    <w:rsid w:val="004844E7"/>
    <w:pPr>
      <w:outlineLvl w:val="1"/>
    </w:pPr>
  </w:style>
  <w:style w:type="paragraph" w:styleId="Heading3">
    <w:name w:val="heading 3"/>
    <w:basedOn w:val="Normal"/>
    <w:next w:val="Normal"/>
    <w:qFormat/>
    <w:rsid w:val="004844E7"/>
    <w:pPr>
      <w:outlineLvl w:val="2"/>
    </w:pPr>
  </w:style>
  <w:style w:type="paragraph" w:styleId="Heading4">
    <w:name w:val="heading 4"/>
    <w:basedOn w:val="Normal"/>
    <w:next w:val="Normal"/>
    <w:qFormat/>
    <w:rsid w:val="004844E7"/>
    <w:pPr>
      <w:outlineLvl w:val="3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D589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4844E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link w:val="ListChar"/>
    <w:rsid w:val="004844E7"/>
    <w:pPr>
      <w:ind w:left="360" w:hanging="360"/>
    </w:pPr>
  </w:style>
  <w:style w:type="paragraph" w:styleId="List2">
    <w:name w:val="List 2"/>
    <w:basedOn w:val="Normal"/>
    <w:rsid w:val="004844E7"/>
    <w:pPr>
      <w:ind w:left="720" w:hanging="360"/>
    </w:pPr>
  </w:style>
  <w:style w:type="paragraph" w:styleId="Caption">
    <w:name w:val="caption"/>
    <w:basedOn w:val="Normal"/>
    <w:next w:val="Normal"/>
    <w:qFormat/>
    <w:rsid w:val="004844E7"/>
    <w:rPr>
      <w:b/>
      <w:bCs/>
      <w:sz w:val="20"/>
      <w:szCs w:val="20"/>
    </w:rPr>
  </w:style>
  <w:style w:type="paragraph" w:styleId="BodyText">
    <w:name w:val="Body Text"/>
    <w:basedOn w:val="Normal"/>
    <w:rsid w:val="004844E7"/>
    <w:pPr>
      <w:spacing w:after="120"/>
    </w:pPr>
  </w:style>
  <w:style w:type="paragraph" w:styleId="BodyTextIndent">
    <w:name w:val="Body Text Indent"/>
    <w:basedOn w:val="Normal"/>
    <w:rsid w:val="004844E7"/>
    <w:pPr>
      <w:spacing w:after="120"/>
      <w:ind w:left="360"/>
    </w:pPr>
  </w:style>
  <w:style w:type="paragraph" w:styleId="BodyTextFirstIndent">
    <w:name w:val="Body Text First Indent"/>
    <w:basedOn w:val="BodyText"/>
    <w:rsid w:val="004844E7"/>
    <w:pPr>
      <w:ind w:firstLine="210"/>
    </w:pPr>
  </w:style>
  <w:style w:type="paragraph" w:styleId="BodyTextFirstIndent2">
    <w:name w:val="Body Text First Indent 2"/>
    <w:basedOn w:val="BodyTextIndent"/>
    <w:rsid w:val="004844E7"/>
    <w:pPr>
      <w:ind w:firstLine="210"/>
    </w:pPr>
  </w:style>
  <w:style w:type="character" w:styleId="Hyperlink">
    <w:name w:val="Hyperlink"/>
    <w:basedOn w:val="DefaultParagraphFont"/>
    <w:rsid w:val="004844E7"/>
    <w:rPr>
      <w:color w:val="0000FF"/>
      <w:u w:val="single"/>
    </w:rPr>
  </w:style>
  <w:style w:type="character" w:customStyle="1" w:styleId="ListChar">
    <w:name w:val="List Char"/>
    <w:basedOn w:val="DefaultParagraphFont"/>
    <w:link w:val="List"/>
    <w:rsid w:val="005D50FC"/>
    <w:rPr>
      <w:rFonts w:ascii="Verdana" w:hAnsi="Verdana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606F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semiHidden/>
    <w:rsid w:val="003D589D"/>
    <w:rPr>
      <w:rFonts w:asciiTheme="minorHAnsi" w:eastAsiaTheme="minorEastAsia" w:hAnsiTheme="minorHAnsi" w:cstheme="minorBidi"/>
      <w:b/>
      <w:bCs/>
      <w:sz w:val="22"/>
      <w:szCs w:val="22"/>
    </w:rPr>
  </w:style>
  <w:style w:type="paragraph" w:customStyle="1" w:styleId="CompanyName">
    <w:name w:val="Company Name"/>
    <w:basedOn w:val="Normal"/>
    <w:next w:val="Normal"/>
    <w:autoRedefine/>
    <w:rsid w:val="003D589D"/>
    <w:pPr>
      <w:widowControl/>
      <w:numPr>
        <w:ilvl w:val="12"/>
      </w:numPr>
      <w:adjustRightInd/>
      <w:spacing w:before="120"/>
      <w:ind w:right="-385"/>
      <w:jc w:val="center"/>
    </w:pPr>
    <w:rPr>
      <w:rFonts w:ascii="Garamond" w:hAnsi="Garamond"/>
      <w:b/>
      <w:sz w:val="22"/>
      <w:szCs w:val="22"/>
      <w:lang w:val="en-GB"/>
    </w:rPr>
  </w:style>
  <w:style w:type="paragraph" w:styleId="Header">
    <w:name w:val="header"/>
    <w:basedOn w:val="Normal"/>
    <w:link w:val="HeaderChar"/>
    <w:rsid w:val="00687506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7506"/>
  </w:style>
  <w:style w:type="paragraph" w:styleId="Title">
    <w:name w:val="Title"/>
    <w:basedOn w:val="Normal"/>
    <w:next w:val="Normal"/>
    <w:link w:val="TitleChar"/>
    <w:qFormat/>
    <w:rsid w:val="00BA1FC6"/>
    <w:pPr>
      <w:widowControl/>
      <w:suppressAutoHyphens/>
      <w:autoSpaceDE/>
      <w:autoSpaceDN/>
      <w:adjustRightInd/>
      <w:jc w:val="center"/>
    </w:pPr>
    <w:rPr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BA1FC6"/>
    <w:rPr>
      <w:rFonts w:ascii="Verdana" w:hAnsi="Verdana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BA1F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A1F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3">
    <w:name w:val="Body Text 3"/>
    <w:basedOn w:val="Normal"/>
    <w:link w:val="BodyText3Char"/>
    <w:rsid w:val="00BA1F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FC6"/>
    <w:rPr>
      <w:rFonts w:ascii="Verdana" w:hAnsi="Verdana"/>
      <w:sz w:val="16"/>
      <w:szCs w:val="16"/>
    </w:rPr>
  </w:style>
  <w:style w:type="paragraph" w:styleId="BodyText2">
    <w:name w:val="Body Text 2"/>
    <w:basedOn w:val="Normal"/>
    <w:link w:val="BodyText2Char"/>
    <w:rsid w:val="00BA1F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A1FC6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C77"/>
    <w:pPr>
      <w:widowControl/>
      <w:autoSpaceDE/>
      <w:autoSpaceDN/>
      <w:adjustRightInd/>
      <w:ind w:left="720"/>
      <w:jc w:val="both"/>
    </w:pPr>
    <w:rPr>
      <w:rFonts w:ascii="Times New Roman" w:hAnsi="Times New Roman"/>
      <w:szCs w:val="20"/>
      <w:lang w:val="en-GB"/>
    </w:rPr>
  </w:style>
  <w:style w:type="paragraph" w:styleId="NormalWeb">
    <w:name w:val="Normal (Web)"/>
    <w:basedOn w:val="Normal"/>
    <w:unhideWhenUsed/>
    <w:rsid w:val="00992C7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WW8Num5z0">
    <w:name w:val="WW8Num5z0"/>
    <w:rsid w:val="00992C77"/>
    <w:rPr>
      <w:rFonts w:ascii="Wingdings" w:hAnsi="Wingdings"/>
    </w:rPr>
  </w:style>
  <w:style w:type="character" w:customStyle="1" w:styleId="apple-converted-space">
    <w:name w:val="apple-converted-space"/>
    <w:basedOn w:val="DefaultParagraphFont"/>
    <w:rsid w:val="001448B3"/>
  </w:style>
  <w:style w:type="paragraph" w:styleId="Footer">
    <w:name w:val="footer"/>
    <w:basedOn w:val="Normal"/>
    <w:link w:val="FooterChar"/>
    <w:rsid w:val="00144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48B3"/>
    <w:rPr>
      <w:rFonts w:ascii="Verdana" w:hAnsi="Verdana"/>
      <w:sz w:val="24"/>
      <w:szCs w:val="24"/>
    </w:rPr>
  </w:style>
  <w:style w:type="character" w:styleId="Emphasis">
    <w:name w:val="Emphasis"/>
    <w:basedOn w:val="DefaultParagraphFont"/>
    <w:qFormat/>
    <w:rsid w:val="00650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vivek717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sreedevi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prasad</dc:creator>
  <cp:lastModifiedBy>ismail - [2010]</cp:lastModifiedBy>
  <cp:revision>7</cp:revision>
  <dcterms:created xsi:type="dcterms:W3CDTF">2015-04-14T05:01:00Z</dcterms:created>
  <dcterms:modified xsi:type="dcterms:W3CDTF">2015-07-13T17:13:00Z</dcterms:modified>
</cp:coreProperties>
</file>