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1608" w:rsidRPr="00E12626" w:rsidRDefault="00D71608" w:rsidP="00D71608">
      <w:pPr>
        <w:pBdr>
          <w:top w:val="single" w:sz="18" w:space="1" w:color="auto"/>
          <w:bottom w:val="single" w:sz="18" w:space="1" w:color="auto"/>
        </w:pBdr>
        <w:jc w:val="center"/>
        <w:rPr>
          <w:b w:val="0"/>
          <w:noProof/>
          <w:color w:val="000000"/>
        </w:rPr>
      </w:pPr>
      <w:r>
        <w:t>Resume-Mahender Darapu</w:t>
      </w:r>
    </w:p>
    <w:p w:rsidR="00D71608" w:rsidRDefault="00D71608" w:rsidP="00D71608">
      <w:pPr>
        <w:pBdr>
          <w:top w:val="single" w:sz="18" w:space="1" w:color="auto"/>
          <w:bottom w:val="single" w:sz="18" w:space="1" w:color="auto"/>
        </w:pBdr>
        <w:jc w:val="center"/>
        <w:rPr>
          <w:b w:val="0"/>
        </w:rPr>
      </w:pPr>
      <w:r>
        <w:rPr>
          <w:rFonts w:cs="Tahoma"/>
        </w:rPr>
        <w:t>Mobile</w:t>
      </w:r>
      <w:r w:rsidRPr="00E12626">
        <w:rPr>
          <w:rFonts w:cs="Tahoma"/>
        </w:rPr>
        <w:t>:</w:t>
      </w:r>
      <w:r>
        <w:rPr>
          <w:rFonts w:cs="Tahoma"/>
        </w:rPr>
        <w:t xml:space="preserve"> +91 9542933525</w:t>
      </w:r>
      <w:r w:rsidRPr="00E12626">
        <w:rPr>
          <w:rFonts w:cs="Tahoma"/>
        </w:rPr>
        <w:t xml:space="preserve"> </w:t>
      </w:r>
      <w:r w:rsidRPr="00E12626">
        <w:rPr>
          <w:rFonts w:cs="Tahoma"/>
          <w:vanish/>
        </w:rPr>
        <w:t xml:space="preserve"> </w:t>
      </w:r>
      <w:r>
        <w:rPr>
          <w:rFonts w:cs="Tahoma"/>
          <w:noProof/>
          <w:vanish/>
          <w:lang w:val="en-IN" w:eastAsia="en-IN"/>
        </w:rPr>
        <w:drawing>
          <wp:inline distT="0" distB="0" distL="0" distR="0">
            <wp:extent cx="142875" cy="1428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42875" cy="142875"/>
                    </a:xfrm>
                    <a:prstGeom prst="rect">
                      <a:avLst/>
                    </a:prstGeom>
                    <a:noFill/>
                    <a:ln w="9525">
                      <a:noFill/>
                      <a:miter lim="800000"/>
                      <a:headEnd/>
                      <a:tailEnd/>
                    </a:ln>
                  </pic:spPr>
                </pic:pic>
              </a:graphicData>
            </a:graphic>
          </wp:inline>
        </w:drawing>
      </w:r>
      <w:r>
        <w:rPr>
          <w:rFonts w:cs="Tahoma"/>
          <w:noProof/>
          <w:vanish/>
          <w:lang w:val="en-IN" w:eastAsia="en-IN"/>
        </w:rPr>
        <w:drawing>
          <wp:inline distT="0" distB="0" distL="0" distR="0">
            <wp:extent cx="114300" cy="1143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cs="Tahoma"/>
          <w:noProof/>
          <w:vanish/>
          <w:lang w:val="en-IN" w:eastAsia="en-IN"/>
        </w:rPr>
        <w:drawing>
          <wp:inline distT="0" distB="0" distL="0" distR="0">
            <wp:extent cx="142875" cy="14287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142875" cy="142875"/>
                    </a:xfrm>
                    <a:prstGeom prst="rect">
                      <a:avLst/>
                    </a:prstGeom>
                    <a:noFill/>
                    <a:ln w="9525">
                      <a:noFill/>
                      <a:miter lim="800000"/>
                      <a:headEnd/>
                      <a:tailEnd/>
                    </a:ln>
                  </pic:spPr>
                </pic:pic>
              </a:graphicData>
            </a:graphic>
          </wp:inline>
        </w:drawing>
      </w:r>
      <w:r w:rsidRPr="00E12626">
        <w:rPr>
          <w:rFonts w:cs="Tahoma"/>
        </w:rPr>
        <w:sym w:font="Wingdings" w:char="F077"/>
      </w:r>
      <w:r w:rsidRPr="00E12626">
        <w:rPr>
          <w:rFonts w:cs="Tahoma"/>
        </w:rPr>
        <w:t xml:space="preserve"> E-mail:</w:t>
      </w:r>
      <w:r>
        <w:rPr>
          <w:rFonts w:cs="Tahoma"/>
        </w:rPr>
        <w:t xml:space="preserve"> </w:t>
      </w:r>
      <w:r>
        <w:t>mahaca2014@gmail.com</w:t>
      </w:r>
    </w:p>
    <w:p w:rsidR="00D71608" w:rsidRDefault="00D71608" w:rsidP="00D71608">
      <w:pPr>
        <w:pBdr>
          <w:top w:val="single" w:sz="18" w:space="1" w:color="auto"/>
          <w:bottom w:val="single" w:sz="18" w:space="1" w:color="auto"/>
        </w:pBdr>
        <w:rPr>
          <w:b w:val="0"/>
        </w:rPr>
      </w:pPr>
    </w:p>
    <w:p w:rsidR="00D71608" w:rsidRPr="00B07216" w:rsidRDefault="00D71608" w:rsidP="00D71608">
      <w:pPr>
        <w:rPr>
          <w:sz w:val="17"/>
          <w:szCs w:val="17"/>
        </w:rPr>
      </w:pPr>
    </w:p>
    <w:p w:rsidR="00D71608" w:rsidRPr="00405A27" w:rsidRDefault="00D71608" w:rsidP="00D71608">
      <w:pPr>
        <w:shd w:val="clear" w:color="auto" w:fill="D9D9D9"/>
        <w:jc w:val="center"/>
        <w:rPr>
          <w:rFonts w:ascii="Arial" w:hAnsi="Arial" w:cs="Arial"/>
          <w:b w:val="0"/>
        </w:rPr>
      </w:pPr>
    </w:p>
    <w:p w:rsidR="00D71608" w:rsidRPr="00405A27" w:rsidRDefault="00D71608" w:rsidP="00D71608">
      <w:pPr>
        <w:shd w:val="clear" w:color="auto" w:fill="D9D9D9"/>
        <w:jc w:val="center"/>
        <w:rPr>
          <w:rFonts w:ascii="Arial" w:hAnsi="Arial" w:cs="Arial"/>
          <w:b w:val="0"/>
        </w:rPr>
      </w:pPr>
      <w:r>
        <w:rPr>
          <w:rFonts w:ascii="Arial" w:hAnsi="Arial" w:cs="Arial"/>
        </w:rPr>
        <w:t>Domain</w:t>
      </w:r>
      <w:r w:rsidRPr="00405A27">
        <w:rPr>
          <w:rFonts w:ascii="Arial" w:hAnsi="Arial" w:cs="Arial"/>
        </w:rPr>
        <w:t xml:space="preserve"> – Finance &amp; Accounts</w:t>
      </w:r>
    </w:p>
    <w:p w:rsidR="00D71608" w:rsidRDefault="00D71608" w:rsidP="00D71608">
      <w:pPr>
        <w:shd w:val="clear" w:color="auto" w:fill="D9D9D9"/>
        <w:tabs>
          <w:tab w:val="left" w:pos="0"/>
        </w:tabs>
        <w:jc w:val="center"/>
        <w:rPr>
          <w:rFonts w:ascii="Arial" w:hAnsi="Arial" w:cs="Arial"/>
          <w:b w:val="0"/>
          <w:bCs/>
          <w:i/>
        </w:rPr>
      </w:pPr>
      <w:r w:rsidRPr="00405A27">
        <w:rPr>
          <w:rFonts w:ascii="Arial" w:hAnsi="Arial" w:cs="Arial"/>
          <w:bCs/>
          <w:i/>
        </w:rPr>
        <w:t>‘</w:t>
      </w:r>
      <w:r>
        <w:rPr>
          <w:rFonts w:ascii="Arial" w:hAnsi="Arial" w:cs="Arial"/>
          <w:bCs/>
          <w:i/>
        </w:rPr>
        <w:t>4</w:t>
      </w:r>
      <w:r w:rsidRPr="00405A27">
        <w:rPr>
          <w:rFonts w:ascii="Arial" w:hAnsi="Arial" w:cs="Arial"/>
          <w:bCs/>
          <w:i/>
        </w:rPr>
        <w:t>+ years of experience in Client servicing</w:t>
      </w:r>
      <w:r>
        <w:rPr>
          <w:rFonts w:ascii="Arial" w:hAnsi="Arial" w:cs="Arial"/>
          <w:bCs/>
          <w:i/>
        </w:rPr>
        <w:t xml:space="preserve"> / Expertise in Account </w:t>
      </w:r>
      <w:r w:rsidR="00A927CF">
        <w:rPr>
          <w:rFonts w:ascii="Arial" w:hAnsi="Arial" w:cs="Arial"/>
          <w:bCs/>
          <w:i/>
        </w:rPr>
        <w:t xml:space="preserve">Payables, Reconciliation process </w:t>
      </w:r>
    </w:p>
    <w:p w:rsidR="00D71608" w:rsidRPr="007C366A" w:rsidRDefault="00D71608" w:rsidP="00D71608">
      <w:pPr>
        <w:shd w:val="clear" w:color="auto" w:fill="D9D9D9"/>
        <w:jc w:val="center"/>
        <w:rPr>
          <w:rFonts w:ascii="Arial" w:hAnsi="Arial" w:cs="Arial"/>
          <w:b w:val="0"/>
        </w:rPr>
      </w:pPr>
    </w:p>
    <w:p w:rsidR="00D71608" w:rsidRPr="007C366A" w:rsidRDefault="00D71608" w:rsidP="00D71608">
      <w:pPr>
        <w:shd w:val="clear" w:color="auto" w:fill="D9D9D9"/>
        <w:jc w:val="center"/>
        <w:rPr>
          <w:rFonts w:ascii="Arial" w:hAnsi="Arial" w:cs="Arial"/>
          <w:b w:val="0"/>
          <w:i/>
        </w:rPr>
      </w:pPr>
      <w:r>
        <w:rPr>
          <w:rFonts w:ascii="Arial" w:hAnsi="Arial" w:cs="Arial"/>
          <w:i/>
        </w:rPr>
        <w:t xml:space="preserve"> &amp; Financial Accounting and Inventory Management</w:t>
      </w:r>
    </w:p>
    <w:p w:rsidR="00D71608" w:rsidRDefault="00D71608" w:rsidP="00EE01FB">
      <w:pPr>
        <w:rPr>
          <w:rFonts w:asciiTheme="minorHAnsi" w:hAnsiTheme="minorHAnsi" w:cstheme="minorHAnsi"/>
          <w:b w:val="0"/>
          <w:sz w:val="24"/>
          <w:szCs w:val="28"/>
        </w:rPr>
      </w:pPr>
    </w:p>
    <w:p w:rsidR="00CA7C2B" w:rsidRPr="00A40A06" w:rsidRDefault="006F44B3" w:rsidP="00A44E92">
      <w:pPr>
        <w:pBdr>
          <w:top w:val="single" w:sz="4" w:space="1" w:color="808080" w:shadow="1"/>
          <w:left w:val="single" w:sz="4" w:space="4" w:color="808080" w:shadow="1"/>
          <w:bottom w:val="single" w:sz="4" w:space="1" w:color="808080" w:shadow="1"/>
          <w:right w:val="single" w:sz="4" w:space="4" w:color="808080" w:shadow="1"/>
        </w:pBdr>
        <w:shd w:val="clear" w:color="auto" w:fill="C0C0C0"/>
        <w:jc w:val="both"/>
        <w:rPr>
          <w:rFonts w:asciiTheme="minorHAnsi" w:hAnsiTheme="minorHAnsi" w:cstheme="minorHAnsi"/>
          <w:sz w:val="22"/>
          <w:szCs w:val="24"/>
        </w:rPr>
      </w:pPr>
      <w:r w:rsidRPr="00A40A06">
        <w:rPr>
          <w:rFonts w:asciiTheme="minorHAnsi" w:hAnsiTheme="minorHAnsi" w:cstheme="minorHAnsi"/>
          <w:sz w:val="22"/>
          <w:szCs w:val="24"/>
        </w:rPr>
        <w:t xml:space="preserve">CAREER </w:t>
      </w:r>
      <w:r w:rsidR="00CA7C2B" w:rsidRPr="00A40A06">
        <w:rPr>
          <w:rFonts w:asciiTheme="minorHAnsi" w:hAnsiTheme="minorHAnsi" w:cstheme="minorHAnsi"/>
          <w:sz w:val="22"/>
          <w:szCs w:val="24"/>
        </w:rPr>
        <w:t>OBJECTIVE</w:t>
      </w:r>
    </w:p>
    <w:p w:rsidR="003E1FFF" w:rsidRPr="00A40A06" w:rsidRDefault="003E1FFF" w:rsidP="00AB6BB5">
      <w:pPr>
        <w:jc w:val="both"/>
        <w:rPr>
          <w:rFonts w:asciiTheme="minorHAnsi" w:hAnsiTheme="minorHAnsi" w:cstheme="minorHAnsi"/>
          <w:b w:val="0"/>
          <w:szCs w:val="21"/>
        </w:rPr>
      </w:pPr>
    </w:p>
    <w:p w:rsidR="006F44B3" w:rsidRDefault="006F44B3" w:rsidP="00AB6BB5">
      <w:pPr>
        <w:jc w:val="both"/>
        <w:rPr>
          <w:rFonts w:asciiTheme="minorHAnsi" w:hAnsiTheme="minorHAnsi" w:cstheme="minorHAnsi"/>
          <w:b w:val="0"/>
          <w:sz w:val="22"/>
          <w:szCs w:val="24"/>
        </w:rPr>
      </w:pPr>
      <w:r w:rsidRPr="00A40A06">
        <w:rPr>
          <w:rFonts w:asciiTheme="minorHAnsi" w:hAnsiTheme="minorHAnsi" w:cstheme="minorHAnsi"/>
          <w:b w:val="0"/>
          <w:sz w:val="22"/>
          <w:szCs w:val="24"/>
        </w:rPr>
        <w:t>A challenging and innovative job in a organization with exposure that provides opportunities to work with lot of room to grow and to deliver more than expectation of the organization and to have symbiotic relationship between the organization and myself. I aspire to be one of the best in my profession.</w:t>
      </w:r>
    </w:p>
    <w:p w:rsidR="006E0499" w:rsidRDefault="006E0499" w:rsidP="00AB6BB5">
      <w:pPr>
        <w:jc w:val="both"/>
        <w:rPr>
          <w:rFonts w:asciiTheme="minorHAnsi" w:hAnsiTheme="minorHAnsi" w:cstheme="minorHAnsi"/>
          <w:b w:val="0"/>
          <w:sz w:val="22"/>
          <w:szCs w:val="24"/>
        </w:rPr>
      </w:pPr>
    </w:p>
    <w:p w:rsidR="006E0499" w:rsidRPr="00A40A06" w:rsidRDefault="006E0499" w:rsidP="006E0499">
      <w:pPr>
        <w:pBdr>
          <w:top w:val="single" w:sz="4" w:space="1" w:color="808080" w:shadow="1"/>
          <w:left w:val="single" w:sz="4" w:space="4" w:color="808080" w:shadow="1"/>
          <w:bottom w:val="single" w:sz="4" w:space="1" w:color="808080" w:shadow="1"/>
          <w:right w:val="single" w:sz="4" w:space="4" w:color="808080" w:shadow="1"/>
        </w:pBdr>
        <w:shd w:val="clear" w:color="auto" w:fill="C0C0C0"/>
        <w:jc w:val="both"/>
        <w:rPr>
          <w:rFonts w:asciiTheme="minorHAnsi" w:hAnsiTheme="minorHAnsi" w:cstheme="minorHAnsi"/>
          <w:sz w:val="22"/>
          <w:szCs w:val="24"/>
        </w:rPr>
      </w:pPr>
      <w:r>
        <w:rPr>
          <w:rFonts w:asciiTheme="minorHAnsi" w:hAnsiTheme="minorHAnsi" w:cstheme="minorHAnsi"/>
          <w:sz w:val="22"/>
          <w:szCs w:val="24"/>
        </w:rPr>
        <w:t>PROFILE</w:t>
      </w:r>
    </w:p>
    <w:p w:rsidR="006E0499" w:rsidRPr="006E0499" w:rsidRDefault="006E0499" w:rsidP="006E0499">
      <w:pPr>
        <w:jc w:val="both"/>
        <w:rPr>
          <w:rFonts w:asciiTheme="minorHAnsi" w:hAnsiTheme="minorHAnsi" w:cstheme="minorHAnsi"/>
          <w:b w:val="0"/>
          <w:sz w:val="22"/>
          <w:szCs w:val="24"/>
        </w:rPr>
      </w:pPr>
    </w:p>
    <w:p w:rsidR="006E0499" w:rsidRPr="006E0499" w:rsidRDefault="006E0499" w:rsidP="006E0499">
      <w:pPr>
        <w:jc w:val="both"/>
        <w:rPr>
          <w:rFonts w:asciiTheme="minorHAnsi" w:hAnsiTheme="minorHAnsi" w:cstheme="minorHAnsi"/>
          <w:b w:val="0"/>
          <w:sz w:val="22"/>
          <w:szCs w:val="24"/>
        </w:rPr>
      </w:pPr>
      <w:r w:rsidRPr="006E0499">
        <w:rPr>
          <w:rFonts w:asciiTheme="minorHAnsi" w:hAnsiTheme="minorHAnsi" w:cstheme="minorHAnsi"/>
          <w:b w:val="0"/>
          <w:sz w:val="22"/>
          <w:szCs w:val="24"/>
        </w:rPr>
        <w:t>Dynamic and accomplished professional with extensive experience in Core Accounting.</w:t>
      </w:r>
    </w:p>
    <w:p w:rsidR="006E0499" w:rsidRPr="006E0499" w:rsidRDefault="006E0499" w:rsidP="006E0499">
      <w:pPr>
        <w:jc w:val="both"/>
        <w:rPr>
          <w:rFonts w:asciiTheme="minorHAnsi" w:hAnsiTheme="minorHAnsi" w:cstheme="minorHAnsi"/>
          <w:b w:val="0"/>
          <w:sz w:val="22"/>
          <w:szCs w:val="24"/>
        </w:rPr>
      </w:pPr>
      <w:r w:rsidRPr="006E0499">
        <w:rPr>
          <w:rFonts w:asciiTheme="minorHAnsi" w:hAnsiTheme="minorHAnsi" w:cstheme="minorHAnsi"/>
          <w:b w:val="0"/>
          <w:sz w:val="22"/>
          <w:szCs w:val="24"/>
        </w:rPr>
        <w:t>Possess significant experience in handling activities</w:t>
      </w:r>
      <w:r w:rsidR="00A927CF">
        <w:rPr>
          <w:rFonts w:asciiTheme="minorHAnsi" w:hAnsiTheme="minorHAnsi" w:cstheme="minorHAnsi"/>
          <w:b w:val="0"/>
          <w:sz w:val="22"/>
          <w:szCs w:val="24"/>
        </w:rPr>
        <w:t xml:space="preserve"> pertaining to Accounts Payable, Payments Process </w:t>
      </w:r>
      <w:r w:rsidRPr="006E0499">
        <w:rPr>
          <w:rFonts w:asciiTheme="minorHAnsi" w:hAnsiTheme="minorHAnsi" w:cstheme="minorHAnsi"/>
          <w:b w:val="0"/>
          <w:sz w:val="22"/>
          <w:szCs w:val="24"/>
        </w:rPr>
        <w:t>Bank reconciliat</w:t>
      </w:r>
      <w:r w:rsidR="00E47D0E">
        <w:rPr>
          <w:rFonts w:asciiTheme="minorHAnsi" w:hAnsiTheme="minorHAnsi" w:cstheme="minorHAnsi"/>
          <w:b w:val="0"/>
          <w:sz w:val="22"/>
          <w:szCs w:val="24"/>
        </w:rPr>
        <w:t xml:space="preserve">ion, Credit Card reconciliation, General Accounting </w:t>
      </w:r>
      <w:r w:rsidRPr="006E0499">
        <w:rPr>
          <w:rFonts w:asciiTheme="minorHAnsi" w:hAnsiTheme="minorHAnsi" w:cstheme="minorHAnsi"/>
          <w:b w:val="0"/>
          <w:sz w:val="22"/>
          <w:szCs w:val="24"/>
        </w:rPr>
        <w:t>and Inventory Management. Skilled in handling the overall accounts up to finalization.</w:t>
      </w:r>
    </w:p>
    <w:p w:rsidR="006E0499" w:rsidRPr="006E0499" w:rsidRDefault="006E0499" w:rsidP="006E0499">
      <w:pPr>
        <w:jc w:val="both"/>
        <w:rPr>
          <w:rFonts w:asciiTheme="minorHAnsi" w:hAnsiTheme="minorHAnsi" w:cstheme="minorHAnsi"/>
          <w:b w:val="0"/>
          <w:sz w:val="22"/>
          <w:szCs w:val="24"/>
        </w:rPr>
      </w:pPr>
      <w:r w:rsidRPr="006E0499">
        <w:rPr>
          <w:rFonts w:asciiTheme="minorHAnsi" w:hAnsiTheme="minorHAnsi" w:cstheme="minorHAnsi"/>
          <w:b w:val="0"/>
          <w:sz w:val="22"/>
          <w:szCs w:val="24"/>
        </w:rPr>
        <w:t>Energetic, Self motivated, Believe in team work, Effective in high stress and fast paced environment, Analytical attitude, Sincere, Smart working and Result oriented.</w:t>
      </w:r>
    </w:p>
    <w:p w:rsidR="006F44B3" w:rsidRPr="00A40A06" w:rsidRDefault="006F44B3" w:rsidP="006E0499">
      <w:pPr>
        <w:jc w:val="both"/>
        <w:rPr>
          <w:rFonts w:asciiTheme="minorHAnsi" w:hAnsiTheme="minorHAnsi" w:cstheme="minorHAnsi"/>
          <w:b w:val="0"/>
          <w:sz w:val="22"/>
          <w:szCs w:val="24"/>
        </w:rPr>
      </w:pPr>
    </w:p>
    <w:p w:rsidR="00CA7C2B" w:rsidRPr="00A40A06" w:rsidRDefault="00D336A0" w:rsidP="00A44E92">
      <w:pPr>
        <w:pBdr>
          <w:top w:val="single" w:sz="4" w:space="1" w:color="808080" w:shadow="1"/>
          <w:left w:val="single" w:sz="4" w:space="4" w:color="808080" w:shadow="1"/>
          <w:bottom w:val="single" w:sz="4" w:space="1" w:color="808080" w:shadow="1"/>
          <w:right w:val="single" w:sz="4" w:space="4" w:color="808080" w:shadow="1"/>
        </w:pBdr>
        <w:shd w:val="clear" w:color="auto" w:fill="C0C0C0"/>
        <w:jc w:val="both"/>
        <w:rPr>
          <w:rFonts w:asciiTheme="minorHAnsi" w:hAnsiTheme="minorHAnsi" w:cstheme="minorHAnsi"/>
          <w:sz w:val="22"/>
          <w:szCs w:val="24"/>
        </w:rPr>
      </w:pPr>
      <w:r w:rsidRPr="00A40A06">
        <w:rPr>
          <w:rFonts w:asciiTheme="minorHAnsi" w:hAnsiTheme="minorHAnsi" w:cstheme="minorHAnsi"/>
          <w:sz w:val="22"/>
          <w:szCs w:val="24"/>
        </w:rPr>
        <w:t>ORGANISATIONAL EXPERIENCE</w:t>
      </w:r>
    </w:p>
    <w:p w:rsidR="002A2EA4" w:rsidRDefault="006C684E" w:rsidP="00E21583">
      <w:pPr>
        <w:tabs>
          <w:tab w:val="left" w:pos="3645"/>
        </w:tabs>
        <w:jc w:val="both"/>
        <w:rPr>
          <w:rFonts w:asciiTheme="minorHAnsi" w:hAnsiTheme="minorHAnsi" w:cstheme="minorHAnsi"/>
        </w:rPr>
      </w:pPr>
      <w:r w:rsidRPr="00F324AA">
        <w:rPr>
          <w:rFonts w:asciiTheme="minorHAnsi" w:hAnsiTheme="minorHAnsi" w:cstheme="minorHAnsi"/>
          <w:sz w:val="22"/>
          <w:szCs w:val="22"/>
        </w:rPr>
        <w:t>CAREER</w:t>
      </w:r>
      <w:r w:rsidR="002A2EA4" w:rsidRPr="00F324AA">
        <w:rPr>
          <w:rFonts w:asciiTheme="minorHAnsi" w:hAnsiTheme="minorHAnsi" w:cstheme="minorHAnsi"/>
          <w:sz w:val="22"/>
          <w:szCs w:val="22"/>
        </w:rPr>
        <w:t xml:space="preserve"> EMPLOYMENT</w:t>
      </w:r>
      <w:r w:rsidR="002A2EA4" w:rsidRPr="00A40A06">
        <w:rPr>
          <w:rFonts w:asciiTheme="minorHAnsi" w:hAnsiTheme="minorHAnsi" w:cstheme="minorHAnsi"/>
        </w:rPr>
        <w:t>:</w:t>
      </w:r>
    </w:p>
    <w:p w:rsidR="00F324AA" w:rsidRDefault="00F324AA" w:rsidP="00E21583">
      <w:pPr>
        <w:tabs>
          <w:tab w:val="left" w:pos="3645"/>
        </w:tabs>
        <w:jc w:val="both"/>
        <w:rPr>
          <w:rFonts w:asciiTheme="minorHAnsi" w:hAnsiTheme="minorHAnsi" w:cstheme="minorHAnsi"/>
        </w:rPr>
      </w:pPr>
    </w:p>
    <w:p w:rsidR="00F324AA" w:rsidRPr="005632C2" w:rsidRDefault="00F324AA" w:rsidP="00F324AA">
      <w:pPr>
        <w:tabs>
          <w:tab w:val="left" w:pos="3645"/>
        </w:tabs>
        <w:jc w:val="both"/>
        <w:rPr>
          <w:rFonts w:asciiTheme="minorHAnsi" w:hAnsiTheme="minorHAnsi" w:cstheme="minorHAnsi"/>
          <w:b w:val="0"/>
          <w:bCs/>
          <w:sz w:val="22"/>
          <w:szCs w:val="22"/>
          <w:u w:val="single"/>
        </w:rPr>
      </w:pPr>
      <w:r w:rsidRPr="00F324AA">
        <w:rPr>
          <w:rFonts w:asciiTheme="minorHAnsi" w:hAnsiTheme="minorHAnsi" w:cstheme="minorHAnsi"/>
          <w:b w:val="0"/>
          <w:bCs/>
          <w:sz w:val="22"/>
          <w:szCs w:val="22"/>
          <w:u w:val="single"/>
        </w:rPr>
        <w:t>EXPERIENCE IN GENPACT</w:t>
      </w:r>
      <w:r>
        <w:rPr>
          <w:rFonts w:asciiTheme="minorHAnsi" w:hAnsiTheme="minorHAnsi" w:cstheme="minorHAnsi"/>
          <w:b w:val="0"/>
          <w:bCs/>
          <w:sz w:val="22"/>
          <w:szCs w:val="22"/>
          <w:u w:val="single"/>
        </w:rPr>
        <w:t>:-</w:t>
      </w:r>
    </w:p>
    <w:p w:rsidR="00F324AA" w:rsidRPr="00F324AA" w:rsidRDefault="00F324AA" w:rsidP="00F324AA">
      <w:pPr>
        <w:tabs>
          <w:tab w:val="left" w:pos="3645"/>
        </w:tabs>
        <w:jc w:val="both"/>
        <w:rPr>
          <w:rFonts w:asciiTheme="minorHAnsi" w:hAnsiTheme="minorHAnsi" w:cstheme="minorHAnsi"/>
          <w:b w:val="0"/>
          <w:sz w:val="22"/>
          <w:szCs w:val="22"/>
        </w:rPr>
      </w:pPr>
      <w:r w:rsidRPr="00F324AA">
        <w:rPr>
          <w:rFonts w:asciiTheme="minorHAnsi" w:hAnsiTheme="minorHAnsi" w:cstheme="minorHAnsi"/>
          <w:b w:val="0"/>
          <w:sz w:val="22"/>
          <w:szCs w:val="22"/>
        </w:rPr>
        <w:t>Joined</w:t>
      </w:r>
      <w:r w:rsidR="006A7332">
        <w:rPr>
          <w:rFonts w:asciiTheme="minorHAnsi" w:hAnsiTheme="minorHAnsi" w:cstheme="minorHAnsi"/>
          <w:b w:val="0"/>
          <w:sz w:val="22"/>
          <w:szCs w:val="22"/>
        </w:rPr>
        <w:t xml:space="preserve"> in</w:t>
      </w:r>
      <w:r w:rsidR="00B23B13">
        <w:rPr>
          <w:rFonts w:asciiTheme="minorHAnsi" w:hAnsiTheme="minorHAnsi" w:cstheme="minorHAnsi"/>
          <w:b w:val="0"/>
          <w:sz w:val="22"/>
          <w:szCs w:val="22"/>
        </w:rPr>
        <w:t xml:space="preserve"> </w:t>
      </w:r>
      <w:r w:rsidRPr="00F324AA">
        <w:rPr>
          <w:rFonts w:asciiTheme="minorHAnsi" w:hAnsiTheme="minorHAnsi" w:cstheme="minorHAnsi"/>
          <w:b w:val="0"/>
          <w:sz w:val="22"/>
          <w:szCs w:val="22"/>
        </w:rPr>
        <w:t>Genpact on 15</w:t>
      </w:r>
      <w:r w:rsidRPr="00F324AA">
        <w:rPr>
          <w:rFonts w:asciiTheme="minorHAnsi" w:hAnsiTheme="minorHAnsi" w:cstheme="minorHAnsi"/>
          <w:b w:val="0"/>
          <w:sz w:val="22"/>
          <w:szCs w:val="22"/>
          <w:vertAlign w:val="superscript"/>
        </w:rPr>
        <w:t>th</w:t>
      </w:r>
      <w:r w:rsidR="00E47D0E">
        <w:rPr>
          <w:rFonts w:asciiTheme="minorHAnsi" w:hAnsiTheme="minorHAnsi" w:cstheme="minorHAnsi"/>
          <w:b w:val="0"/>
          <w:sz w:val="22"/>
          <w:szCs w:val="22"/>
        </w:rPr>
        <w:t xml:space="preserve">Dec 2014 </w:t>
      </w:r>
      <w:r w:rsidR="00B23B13">
        <w:rPr>
          <w:rFonts w:asciiTheme="minorHAnsi" w:hAnsiTheme="minorHAnsi" w:cstheme="minorHAnsi"/>
          <w:b w:val="0"/>
          <w:sz w:val="22"/>
          <w:szCs w:val="22"/>
        </w:rPr>
        <w:t xml:space="preserve">since </w:t>
      </w:r>
      <w:r w:rsidRPr="00F324AA">
        <w:rPr>
          <w:rFonts w:asciiTheme="minorHAnsi" w:hAnsiTheme="minorHAnsi" w:cstheme="minorHAnsi"/>
          <w:b w:val="0"/>
          <w:sz w:val="22"/>
          <w:szCs w:val="22"/>
        </w:rPr>
        <w:t xml:space="preserve">working as </w:t>
      </w:r>
      <w:r w:rsidRPr="00F324AA">
        <w:rPr>
          <w:rFonts w:asciiTheme="minorHAnsi" w:hAnsiTheme="minorHAnsi" w:cstheme="minorHAnsi"/>
          <w:sz w:val="22"/>
          <w:szCs w:val="22"/>
        </w:rPr>
        <w:t>Process Developer</w:t>
      </w:r>
      <w:r w:rsidR="004C0063">
        <w:rPr>
          <w:rFonts w:asciiTheme="minorHAnsi" w:hAnsiTheme="minorHAnsi" w:cstheme="minorHAnsi"/>
          <w:b w:val="0"/>
          <w:sz w:val="22"/>
          <w:szCs w:val="22"/>
        </w:rPr>
        <w:t xml:space="preserve"> in Banks and Payments Team.</w:t>
      </w:r>
    </w:p>
    <w:p w:rsidR="00F324AA" w:rsidRDefault="00F324AA" w:rsidP="00E21583">
      <w:pPr>
        <w:tabs>
          <w:tab w:val="left" w:pos="3645"/>
        </w:tabs>
        <w:jc w:val="both"/>
        <w:rPr>
          <w:rFonts w:asciiTheme="minorHAnsi" w:hAnsiTheme="minorHAnsi" w:cstheme="minorHAnsi"/>
          <w:b w:val="0"/>
          <w:sz w:val="22"/>
          <w:szCs w:val="22"/>
        </w:rPr>
      </w:pPr>
      <w:r w:rsidRPr="00F324AA">
        <w:rPr>
          <w:rFonts w:asciiTheme="minorHAnsi" w:hAnsiTheme="minorHAnsi" w:cstheme="minorHAnsi"/>
          <w:b w:val="0"/>
          <w:sz w:val="22"/>
          <w:szCs w:val="22"/>
        </w:rPr>
        <w:t xml:space="preserve">I was part of </w:t>
      </w:r>
      <w:r w:rsidR="00E47D0E">
        <w:rPr>
          <w:rFonts w:asciiTheme="minorHAnsi" w:hAnsiTheme="minorHAnsi" w:cstheme="minorHAnsi"/>
          <w:sz w:val="22"/>
          <w:szCs w:val="22"/>
        </w:rPr>
        <w:t xml:space="preserve">Onsite </w:t>
      </w:r>
      <w:r>
        <w:rPr>
          <w:rFonts w:asciiTheme="minorHAnsi" w:hAnsiTheme="minorHAnsi" w:cstheme="minorHAnsi"/>
          <w:sz w:val="22"/>
          <w:szCs w:val="22"/>
        </w:rPr>
        <w:t>T</w:t>
      </w:r>
      <w:r w:rsidRPr="00F324AA">
        <w:rPr>
          <w:rFonts w:asciiTheme="minorHAnsi" w:hAnsiTheme="minorHAnsi" w:cstheme="minorHAnsi"/>
          <w:sz w:val="22"/>
          <w:szCs w:val="22"/>
        </w:rPr>
        <w:t xml:space="preserve">eam </w:t>
      </w:r>
      <w:r w:rsidR="00B23B13">
        <w:rPr>
          <w:rFonts w:asciiTheme="minorHAnsi" w:hAnsiTheme="minorHAnsi" w:cstheme="minorHAnsi"/>
          <w:b w:val="0"/>
          <w:sz w:val="22"/>
          <w:szCs w:val="22"/>
        </w:rPr>
        <w:t>and T</w:t>
      </w:r>
      <w:r w:rsidRPr="00F324AA">
        <w:rPr>
          <w:rFonts w:asciiTheme="minorHAnsi" w:hAnsiTheme="minorHAnsi" w:cstheme="minorHAnsi"/>
          <w:b w:val="0"/>
          <w:sz w:val="22"/>
          <w:szCs w:val="22"/>
        </w:rPr>
        <w:t>ransitioned</w:t>
      </w:r>
      <w:r w:rsidR="00B23B13">
        <w:rPr>
          <w:rFonts w:asciiTheme="minorHAnsi" w:hAnsiTheme="minorHAnsi" w:cstheme="minorHAnsi"/>
          <w:b w:val="0"/>
          <w:sz w:val="22"/>
          <w:szCs w:val="22"/>
        </w:rPr>
        <w:t xml:space="preserve"> Bank process of AHOLD business from Europe to India.</w:t>
      </w:r>
      <w:r w:rsidRPr="00F324AA">
        <w:rPr>
          <w:rFonts w:asciiTheme="minorHAnsi" w:hAnsiTheme="minorHAnsi" w:cstheme="minorHAnsi"/>
          <w:b w:val="0"/>
          <w:sz w:val="22"/>
          <w:szCs w:val="22"/>
        </w:rPr>
        <w:t xml:space="preserve"> Successfully hand</w:t>
      </w:r>
      <w:r w:rsidR="00EA41A5">
        <w:rPr>
          <w:rFonts w:asciiTheme="minorHAnsi" w:hAnsiTheme="minorHAnsi" w:cstheme="minorHAnsi"/>
          <w:b w:val="0"/>
          <w:sz w:val="22"/>
          <w:szCs w:val="22"/>
        </w:rPr>
        <w:t>ling 16 B</w:t>
      </w:r>
      <w:r>
        <w:rPr>
          <w:rFonts w:asciiTheme="minorHAnsi" w:hAnsiTheme="minorHAnsi" w:cstheme="minorHAnsi"/>
          <w:b w:val="0"/>
          <w:sz w:val="22"/>
          <w:szCs w:val="22"/>
        </w:rPr>
        <w:t>anks Statem</w:t>
      </w:r>
      <w:r w:rsidR="00EA41A5">
        <w:rPr>
          <w:rFonts w:asciiTheme="minorHAnsi" w:hAnsiTheme="minorHAnsi" w:cstheme="minorHAnsi"/>
          <w:b w:val="0"/>
          <w:sz w:val="22"/>
          <w:szCs w:val="22"/>
        </w:rPr>
        <w:t>ent B</w:t>
      </w:r>
      <w:r w:rsidR="00B23B13">
        <w:rPr>
          <w:rFonts w:asciiTheme="minorHAnsi" w:hAnsiTheme="minorHAnsi" w:cstheme="minorHAnsi"/>
          <w:b w:val="0"/>
          <w:sz w:val="22"/>
          <w:szCs w:val="22"/>
        </w:rPr>
        <w:t>ooking and Reconciliation</w:t>
      </w:r>
      <w:r w:rsidR="00EA41A5">
        <w:rPr>
          <w:rFonts w:asciiTheme="minorHAnsi" w:hAnsiTheme="minorHAnsi" w:cstheme="minorHAnsi"/>
          <w:b w:val="0"/>
          <w:sz w:val="22"/>
          <w:szCs w:val="22"/>
        </w:rPr>
        <w:t xml:space="preserve"> of different Accounts related business</w:t>
      </w:r>
      <w:r w:rsidR="00B23B13">
        <w:rPr>
          <w:rFonts w:asciiTheme="minorHAnsi" w:hAnsiTheme="minorHAnsi" w:cstheme="minorHAnsi"/>
          <w:b w:val="0"/>
          <w:sz w:val="22"/>
          <w:szCs w:val="22"/>
        </w:rPr>
        <w:t>.</w:t>
      </w:r>
    </w:p>
    <w:p w:rsidR="00CD0681" w:rsidRDefault="00CD0681" w:rsidP="00CD0681">
      <w:pPr>
        <w:pStyle w:val="ListParagraph"/>
        <w:numPr>
          <w:ilvl w:val="0"/>
          <w:numId w:val="25"/>
        </w:numPr>
        <w:tabs>
          <w:tab w:val="left" w:pos="3645"/>
        </w:tabs>
        <w:jc w:val="both"/>
        <w:rPr>
          <w:rFonts w:cstheme="minorHAnsi"/>
        </w:rPr>
      </w:pPr>
      <w:r w:rsidRPr="00CD0681">
        <w:rPr>
          <w:rFonts w:cstheme="minorHAnsi"/>
        </w:rPr>
        <w:t>Operating people soft with good knowledge</w:t>
      </w:r>
    </w:p>
    <w:p w:rsidR="00CD0681" w:rsidRPr="004C0063" w:rsidRDefault="00CD0681" w:rsidP="004C0063">
      <w:pPr>
        <w:pStyle w:val="ListParagraph"/>
        <w:numPr>
          <w:ilvl w:val="0"/>
          <w:numId w:val="25"/>
        </w:numPr>
        <w:tabs>
          <w:tab w:val="left" w:pos="3645"/>
        </w:tabs>
        <w:jc w:val="both"/>
        <w:rPr>
          <w:rFonts w:cstheme="minorHAnsi"/>
        </w:rPr>
      </w:pPr>
      <w:r w:rsidRPr="00CD0681">
        <w:rPr>
          <w:rFonts w:cstheme="minorHAnsi"/>
        </w:rPr>
        <w:t>Successfully completed on site transition of Bank &amp; Payments Process and stabilized the process within short period.</w:t>
      </w:r>
    </w:p>
    <w:p w:rsidR="00CD0681" w:rsidRDefault="00CD0681" w:rsidP="00CD0681">
      <w:pPr>
        <w:pStyle w:val="ListParagraph"/>
        <w:numPr>
          <w:ilvl w:val="0"/>
          <w:numId w:val="25"/>
        </w:numPr>
        <w:tabs>
          <w:tab w:val="left" w:pos="3645"/>
        </w:tabs>
        <w:jc w:val="both"/>
        <w:rPr>
          <w:rFonts w:cstheme="minorHAnsi"/>
        </w:rPr>
      </w:pPr>
      <w:r w:rsidRPr="00CD0681">
        <w:rPr>
          <w:rFonts w:cstheme="minorHAnsi"/>
        </w:rPr>
        <w:t>Find the Journal Errors and post it to Correct Accounts.</w:t>
      </w:r>
    </w:p>
    <w:p w:rsidR="00CD0681" w:rsidRDefault="00CD0681" w:rsidP="00CD0681">
      <w:pPr>
        <w:pStyle w:val="ListParagraph"/>
        <w:numPr>
          <w:ilvl w:val="0"/>
          <w:numId w:val="25"/>
        </w:numPr>
        <w:tabs>
          <w:tab w:val="left" w:pos="3645"/>
        </w:tabs>
        <w:jc w:val="both"/>
        <w:rPr>
          <w:rFonts w:cstheme="minorHAnsi"/>
        </w:rPr>
      </w:pPr>
      <w:r w:rsidRPr="00CD0681">
        <w:rPr>
          <w:rFonts w:cstheme="minorHAnsi"/>
        </w:rPr>
        <w:t>If any Un reconciled transaction found in daily report I need to research and post it to correct Account.</w:t>
      </w:r>
    </w:p>
    <w:p w:rsidR="00CD0681" w:rsidRDefault="00CD0681" w:rsidP="00CD0681">
      <w:pPr>
        <w:pStyle w:val="ListParagraph"/>
        <w:numPr>
          <w:ilvl w:val="0"/>
          <w:numId w:val="25"/>
        </w:numPr>
        <w:tabs>
          <w:tab w:val="left" w:pos="3645"/>
        </w:tabs>
        <w:jc w:val="both"/>
        <w:rPr>
          <w:rFonts w:cstheme="minorHAnsi"/>
        </w:rPr>
      </w:pPr>
      <w:r w:rsidRPr="00CD0681">
        <w:rPr>
          <w:rFonts w:cstheme="minorHAnsi"/>
        </w:rPr>
        <w:t>Take caring of all the Periodical and Quarter close Activities related to Bank Team.</w:t>
      </w:r>
    </w:p>
    <w:p w:rsidR="00CD0681" w:rsidRDefault="00CD0681" w:rsidP="00CD0681">
      <w:pPr>
        <w:pStyle w:val="ListParagraph"/>
        <w:numPr>
          <w:ilvl w:val="0"/>
          <w:numId w:val="25"/>
        </w:numPr>
        <w:tabs>
          <w:tab w:val="left" w:pos="3645"/>
        </w:tabs>
        <w:jc w:val="both"/>
        <w:rPr>
          <w:rFonts w:cstheme="minorHAnsi"/>
        </w:rPr>
      </w:pPr>
      <w:r w:rsidRPr="00CD0681">
        <w:rPr>
          <w:rFonts w:cstheme="minorHAnsi"/>
        </w:rPr>
        <w:t>Preparing Specifications for different GL Accounts at the time of Period and Quarter Close.</w:t>
      </w:r>
    </w:p>
    <w:p w:rsidR="00CD0681" w:rsidRDefault="00CD0681" w:rsidP="00CD0681">
      <w:pPr>
        <w:pStyle w:val="ListParagraph"/>
        <w:numPr>
          <w:ilvl w:val="0"/>
          <w:numId w:val="25"/>
        </w:numPr>
        <w:tabs>
          <w:tab w:val="left" w:pos="3645"/>
        </w:tabs>
        <w:jc w:val="both"/>
        <w:rPr>
          <w:rFonts w:cstheme="minorHAnsi"/>
        </w:rPr>
      </w:pPr>
      <w:r w:rsidRPr="00CD0681">
        <w:rPr>
          <w:rFonts w:cstheme="minorHAnsi"/>
        </w:rPr>
        <w:t>Maintains accurate and high level of efficiency within the department.</w:t>
      </w:r>
    </w:p>
    <w:p w:rsidR="00CD0681" w:rsidRDefault="00CD0681" w:rsidP="00CD0681">
      <w:pPr>
        <w:pStyle w:val="ListParagraph"/>
        <w:numPr>
          <w:ilvl w:val="0"/>
          <w:numId w:val="25"/>
        </w:numPr>
        <w:tabs>
          <w:tab w:val="left" w:pos="3645"/>
        </w:tabs>
        <w:jc w:val="both"/>
        <w:rPr>
          <w:rFonts w:cstheme="minorHAnsi"/>
        </w:rPr>
      </w:pPr>
      <w:r w:rsidRPr="00CD0681">
        <w:rPr>
          <w:rFonts w:cstheme="minorHAnsi"/>
        </w:rPr>
        <w:t>Reviews bank accounts, checks balances against ledger amounts and verifies that the amounts match with the financial statement like asset, liability, expenses and revenues.</w:t>
      </w:r>
    </w:p>
    <w:p w:rsidR="00CD0681" w:rsidRDefault="00CD0681" w:rsidP="00CD0681">
      <w:pPr>
        <w:pStyle w:val="ListParagraph"/>
        <w:numPr>
          <w:ilvl w:val="0"/>
          <w:numId w:val="25"/>
        </w:numPr>
        <w:tabs>
          <w:tab w:val="left" w:pos="3645"/>
        </w:tabs>
        <w:jc w:val="both"/>
        <w:rPr>
          <w:rFonts w:cstheme="minorHAnsi"/>
        </w:rPr>
      </w:pPr>
      <w:r w:rsidRPr="00CD0681">
        <w:rPr>
          <w:rFonts w:cstheme="minorHAnsi"/>
        </w:rPr>
        <w:t>Reconciles assigned cash GL accounts on a monthly basis with minimum supervision.</w:t>
      </w:r>
    </w:p>
    <w:p w:rsidR="00CD0681" w:rsidRDefault="00CD0681" w:rsidP="00CD0681">
      <w:pPr>
        <w:pStyle w:val="ListParagraph"/>
        <w:numPr>
          <w:ilvl w:val="0"/>
          <w:numId w:val="25"/>
        </w:numPr>
        <w:tabs>
          <w:tab w:val="left" w:pos="3645"/>
        </w:tabs>
        <w:jc w:val="both"/>
        <w:rPr>
          <w:rFonts w:cstheme="minorHAnsi"/>
        </w:rPr>
      </w:pPr>
      <w:r w:rsidRPr="00CD0681">
        <w:rPr>
          <w:rFonts w:cstheme="minorHAnsi"/>
        </w:rPr>
        <w:t>Maintains proper record of file bank statements, notices, reports and</w:t>
      </w:r>
      <w:r>
        <w:rPr>
          <w:rFonts w:cstheme="minorHAnsi"/>
        </w:rPr>
        <w:t xml:space="preserve"> other supporting documentation.</w:t>
      </w:r>
    </w:p>
    <w:p w:rsidR="00CD0681" w:rsidRDefault="00CD0681" w:rsidP="00CD0681">
      <w:pPr>
        <w:pStyle w:val="ListParagraph"/>
        <w:numPr>
          <w:ilvl w:val="0"/>
          <w:numId w:val="25"/>
        </w:numPr>
        <w:tabs>
          <w:tab w:val="left" w:pos="3645"/>
        </w:tabs>
        <w:jc w:val="both"/>
        <w:rPr>
          <w:rFonts w:cstheme="minorHAnsi"/>
        </w:rPr>
      </w:pPr>
      <w:r>
        <w:rPr>
          <w:rFonts w:cstheme="minorHAnsi"/>
        </w:rPr>
        <w:t>Preparing Specifications for different GL Accounts at the time of Period and Quarter Close.</w:t>
      </w:r>
    </w:p>
    <w:p w:rsidR="00CD0681" w:rsidRDefault="00CD0681" w:rsidP="00CD0681">
      <w:pPr>
        <w:pStyle w:val="ListParagraph"/>
        <w:numPr>
          <w:ilvl w:val="0"/>
          <w:numId w:val="25"/>
        </w:numPr>
        <w:tabs>
          <w:tab w:val="left" w:pos="3645"/>
        </w:tabs>
        <w:jc w:val="both"/>
        <w:rPr>
          <w:rFonts w:cstheme="minorHAnsi"/>
        </w:rPr>
      </w:pPr>
      <w:r w:rsidRPr="00CD0681">
        <w:rPr>
          <w:rFonts w:cstheme="minorHAnsi"/>
        </w:rPr>
        <w:lastRenderedPageBreak/>
        <w:t>Daily Credit card reconciliation of different stores.</w:t>
      </w:r>
    </w:p>
    <w:p w:rsidR="00CD0681" w:rsidRDefault="00CD0681" w:rsidP="00CD0681">
      <w:pPr>
        <w:pStyle w:val="ListParagraph"/>
        <w:numPr>
          <w:ilvl w:val="0"/>
          <w:numId w:val="25"/>
        </w:numPr>
        <w:tabs>
          <w:tab w:val="left" w:pos="3645"/>
        </w:tabs>
        <w:jc w:val="both"/>
        <w:rPr>
          <w:rFonts w:cstheme="minorHAnsi"/>
        </w:rPr>
      </w:pPr>
      <w:r w:rsidRPr="00CD0681">
        <w:rPr>
          <w:rFonts w:cstheme="minorHAnsi"/>
        </w:rPr>
        <w:t>Comparing Bank Credit card Balance with credit card sales.</w:t>
      </w:r>
    </w:p>
    <w:p w:rsidR="00CD0681" w:rsidRDefault="00CD0681" w:rsidP="00CD0681">
      <w:pPr>
        <w:pStyle w:val="ListParagraph"/>
        <w:numPr>
          <w:ilvl w:val="0"/>
          <w:numId w:val="25"/>
        </w:numPr>
        <w:tabs>
          <w:tab w:val="left" w:pos="3645"/>
        </w:tabs>
        <w:jc w:val="both"/>
        <w:rPr>
          <w:rFonts w:cstheme="minorHAnsi"/>
        </w:rPr>
      </w:pPr>
      <w:r w:rsidRPr="00CD0681">
        <w:rPr>
          <w:rFonts w:cstheme="minorHAnsi"/>
        </w:rPr>
        <w:t xml:space="preserve">Analyzing the credit card fees of different cards.  </w:t>
      </w:r>
    </w:p>
    <w:p w:rsidR="004127B5" w:rsidRPr="004127B5" w:rsidRDefault="004C0063" w:rsidP="004127B5">
      <w:pPr>
        <w:pStyle w:val="ListParagraph"/>
        <w:numPr>
          <w:ilvl w:val="0"/>
          <w:numId w:val="25"/>
        </w:numPr>
        <w:tabs>
          <w:tab w:val="left" w:pos="3645"/>
        </w:tabs>
        <w:jc w:val="both"/>
        <w:rPr>
          <w:rFonts w:cstheme="minorHAnsi"/>
        </w:rPr>
      </w:pPr>
      <w:r w:rsidRPr="004127B5">
        <w:rPr>
          <w:rFonts w:cstheme="minorHAnsi"/>
        </w:rPr>
        <w:t>Preparing payment runs</w:t>
      </w:r>
      <w:r w:rsidR="004127B5" w:rsidRPr="004127B5">
        <w:rPr>
          <w:rFonts w:cstheme="minorHAnsi"/>
        </w:rPr>
        <w:t>.</w:t>
      </w:r>
    </w:p>
    <w:p w:rsidR="004127B5" w:rsidRPr="004127B5" w:rsidRDefault="004127B5" w:rsidP="004127B5">
      <w:pPr>
        <w:pStyle w:val="ListParagraph"/>
        <w:numPr>
          <w:ilvl w:val="0"/>
          <w:numId w:val="25"/>
        </w:numPr>
        <w:tabs>
          <w:tab w:val="left" w:pos="3645"/>
        </w:tabs>
        <w:jc w:val="both"/>
        <w:rPr>
          <w:rFonts w:cstheme="minorHAnsi"/>
        </w:rPr>
      </w:pPr>
      <w:r w:rsidRPr="004127B5">
        <w:rPr>
          <w:rFonts w:cstheme="minorHAnsi"/>
        </w:rPr>
        <w:t>Preparing daily supplier payment runs in multiple currencies.</w:t>
      </w:r>
    </w:p>
    <w:p w:rsidR="004127B5" w:rsidRPr="004127B5" w:rsidRDefault="004127B5" w:rsidP="004127B5">
      <w:pPr>
        <w:pStyle w:val="ListParagraph"/>
        <w:numPr>
          <w:ilvl w:val="0"/>
          <w:numId w:val="25"/>
        </w:numPr>
        <w:tabs>
          <w:tab w:val="left" w:pos="3645"/>
        </w:tabs>
        <w:jc w:val="both"/>
        <w:rPr>
          <w:rFonts w:cstheme="minorHAnsi"/>
        </w:rPr>
      </w:pPr>
      <w:r w:rsidRPr="004127B5">
        <w:rPr>
          <w:rFonts w:cstheme="minorHAnsi"/>
        </w:rPr>
        <w:t>Processing all refunds.</w:t>
      </w:r>
    </w:p>
    <w:p w:rsidR="004127B5" w:rsidRPr="004127B5" w:rsidRDefault="004127B5" w:rsidP="004127B5">
      <w:pPr>
        <w:pStyle w:val="ListParagraph"/>
        <w:numPr>
          <w:ilvl w:val="0"/>
          <w:numId w:val="25"/>
        </w:numPr>
        <w:tabs>
          <w:tab w:val="left" w:pos="3645"/>
        </w:tabs>
        <w:jc w:val="both"/>
        <w:rPr>
          <w:rFonts w:cstheme="minorHAnsi"/>
        </w:rPr>
      </w:pPr>
      <w:r w:rsidRPr="004127B5">
        <w:rPr>
          <w:rFonts w:cstheme="minorHAnsi"/>
        </w:rPr>
        <w:t>Keeping track of all orders.</w:t>
      </w:r>
    </w:p>
    <w:p w:rsidR="004127B5" w:rsidRPr="004127B5" w:rsidRDefault="004127B5" w:rsidP="004127B5">
      <w:pPr>
        <w:pStyle w:val="ListParagraph"/>
        <w:numPr>
          <w:ilvl w:val="0"/>
          <w:numId w:val="25"/>
        </w:numPr>
        <w:tabs>
          <w:tab w:val="left" w:pos="3645"/>
        </w:tabs>
        <w:jc w:val="both"/>
        <w:rPr>
          <w:rFonts w:cstheme="minorHAnsi"/>
        </w:rPr>
      </w:pPr>
      <w:r w:rsidRPr="004127B5">
        <w:rPr>
          <w:rFonts w:cstheme="minorHAnsi"/>
        </w:rPr>
        <w:t>Reversing and re-classing journal entries.</w:t>
      </w:r>
    </w:p>
    <w:p w:rsidR="004127B5" w:rsidRPr="004127B5" w:rsidRDefault="004127B5" w:rsidP="004127B5">
      <w:pPr>
        <w:pStyle w:val="ListParagraph"/>
        <w:numPr>
          <w:ilvl w:val="0"/>
          <w:numId w:val="25"/>
        </w:numPr>
        <w:tabs>
          <w:tab w:val="left" w:pos="3645"/>
        </w:tabs>
        <w:jc w:val="both"/>
        <w:rPr>
          <w:rFonts w:cstheme="minorHAnsi"/>
        </w:rPr>
      </w:pPr>
      <w:r w:rsidRPr="004127B5">
        <w:rPr>
          <w:rFonts w:cstheme="minorHAnsi"/>
        </w:rPr>
        <w:t>Dealing with payment rejections.</w:t>
      </w:r>
    </w:p>
    <w:p w:rsidR="004127B5" w:rsidRPr="004127B5" w:rsidRDefault="004127B5" w:rsidP="004127B5">
      <w:pPr>
        <w:pStyle w:val="ListParagraph"/>
        <w:numPr>
          <w:ilvl w:val="0"/>
          <w:numId w:val="25"/>
        </w:numPr>
        <w:tabs>
          <w:tab w:val="left" w:pos="3645"/>
        </w:tabs>
        <w:jc w:val="both"/>
        <w:rPr>
          <w:rFonts w:cstheme="minorHAnsi"/>
        </w:rPr>
      </w:pPr>
      <w:r w:rsidRPr="004127B5">
        <w:rPr>
          <w:rFonts w:cstheme="minorHAnsi"/>
        </w:rPr>
        <w:t xml:space="preserve">Helping out with accruals and the prepayments of expenses. </w:t>
      </w:r>
    </w:p>
    <w:p w:rsidR="00CD0681" w:rsidRDefault="00CD0681" w:rsidP="00CD0681">
      <w:pPr>
        <w:pStyle w:val="ListParagraph"/>
        <w:numPr>
          <w:ilvl w:val="0"/>
          <w:numId w:val="25"/>
        </w:numPr>
        <w:tabs>
          <w:tab w:val="left" w:pos="3645"/>
        </w:tabs>
        <w:jc w:val="both"/>
        <w:rPr>
          <w:rFonts w:cstheme="minorHAnsi"/>
        </w:rPr>
      </w:pPr>
      <w:r w:rsidRPr="00CD0681">
        <w:rPr>
          <w:rFonts w:cstheme="minorHAnsi"/>
        </w:rPr>
        <w:t>Maintaining production, time, leave trackers on daily basis.</w:t>
      </w:r>
    </w:p>
    <w:p w:rsidR="00CD0681" w:rsidRDefault="00CD0681" w:rsidP="00CD0681">
      <w:pPr>
        <w:pStyle w:val="ListParagraph"/>
        <w:numPr>
          <w:ilvl w:val="0"/>
          <w:numId w:val="25"/>
        </w:numPr>
        <w:tabs>
          <w:tab w:val="left" w:pos="3645"/>
        </w:tabs>
        <w:jc w:val="both"/>
        <w:rPr>
          <w:rFonts w:cstheme="minorHAnsi"/>
        </w:rPr>
      </w:pPr>
      <w:r w:rsidRPr="00CD0681">
        <w:rPr>
          <w:rFonts w:cstheme="minorHAnsi"/>
        </w:rPr>
        <w:t>Invented new lean ideas for process development</w:t>
      </w:r>
      <w:r>
        <w:rPr>
          <w:rFonts w:cstheme="minorHAnsi"/>
        </w:rPr>
        <w:t>.</w:t>
      </w:r>
    </w:p>
    <w:p w:rsidR="00CD0681" w:rsidRDefault="00CD0681" w:rsidP="00CD0681">
      <w:pPr>
        <w:pStyle w:val="ListParagraph"/>
        <w:numPr>
          <w:ilvl w:val="0"/>
          <w:numId w:val="25"/>
        </w:numPr>
        <w:tabs>
          <w:tab w:val="left" w:pos="3645"/>
        </w:tabs>
        <w:jc w:val="both"/>
        <w:rPr>
          <w:rFonts w:cstheme="minorHAnsi"/>
        </w:rPr>
      </w:pPr>
      <w:r w:rsidRPr="00CD0681">
        <w:rPr>
          <w:rFonts w:cstheme="minorHAnsi"/>
        </w:rPr>
        <w:t>Received best employee award in the short period of time</w:t>
      </w:r>
      <w:r>
        <w:rPr>
          <w:rFonts w:cstheme="minorHAnsi"/>
        </w:rPr>
        <w:t>.</w:t>
      </w:r>
    </w:p>
    <w:p w:rsidR="00EA41A5" w:rsidRPr="00B85AB9" w:rsidRDefault="00A927CF" w:rsidP="00B85AB9">
      <w:pPr>
        <w:pStyle w:val="ListParagraph"/>
        <w:numPr>
          <w:ilvl w:val="0"/>
          <w:numId w:val="25"/>
        </w:numPr>
        <w:tabs>
          <w:tab w:val="left" w:pos="3645"/>
        </w:tabs>
        <w:jc w:val="both"/>
        <w:rPr>
          <w:rFonts w:ascii="Calibri" w:eastAsia="Times New Roman" w:hAnsi="Calibri" w:cs="Calibri"/>
        </w:rPr>
      </w:pPr>
      <w:r w:rsidRPr="00A927CF">
        <w:rPr>
          <w:rFonts w:ascii="Calibri" w:eastAsia="Times New Roman" w:hAnsi="Calibri" w:cs="Calibri"/>
        </w:rPr>
        <w:t>R</w:t>
      </w:r>
      <w:r>
        <w:rPr>
          <w:rFonts w:cstheme="minorHAnsi"/>
        </w:rPr>
        <w:t>eceived Bronze</w:t>
      </w:r>
      <w:r w:rsidRPr="00A927CF">
        <w:rPr>
          <w:rFonts w:ascii="Calibri" w:eastAsia="Times New Roman" w:hAnsi="Calibri" w:cs="Calibri"/>
        </w:rPr>
        <w:t xml:space="preserve"> Award towards Stabilization of new process which I have </w:t>
      </w:r>
      <w:r>
        <w:rPr>
          <w:rFonts w:cstheme="minorHAnsi"/>
        </w:rPr>
        <w:t>transitioned from Poland.</w:t>
      </w:r>
    </w:p>
    <w:p w:rsidR="002A2EA4" w:rsidRPr="00F324AA" w:rsidRDefault="00F324AA" w:rsidP="00E21583">
      <w:pPr>
        <w:tabs>
          <w:tab w:val="left" w:pos="3645"/>
        </w:tabs>
        <w:jc w:val="both"/>
        <w:rPr>
          <w:rFonts w:asciiTheme="minorHAnsi" w:hAnsiTheme="minorHAnsi" w:cstheme="minorHAnsi"/>
        </w:rPr>
      </w:pPr>
      <w:r w:rsidRPr="00F324AA">
        <w:rPr>
          <w:rFonts w:asciiTheme="minorHAnsi" w:hAnsiTheme="minorHAnsi" w:cstheme="minorHAnsi"/>
          <w:b w:val="0"/>
          <w:bCs/>
          <w:sz w:val="22"/>
          <w:szCs w:val="22"/>
          <w:u w:val="single"/>
        </w:rPr>
        <w:t>EXPERIENCE IN</w:t>
      </w:r>
      <w:r>
        <w:rPr>
          <w:rFonts w:asciiTheme="minorHAnsi" w:hAnsiTheme="minorHAnsi" w:cstheme="minorHAnsi"/>
          <w:b w:val="0"/>
          <w:bCs/>
          <w:sz w:val="22"/>
          <w:szCs w:val="22"/>
          <w:u w:val="single"/>
        </w:rPr>
        <w:t xml:space="preserve"> INPHOT SYSTEMS:-</w:t>
      </w:r>
    </w:p>
    <w:p w:rsidR="0059448C" w:rsidRPr="00A40A06" w:rsidRDefault="00F324AA" w:rsidP="00F324AA">
      <w:pPr>
        <w:tabs>
          <w:tab w:val="left" w:pos="360"/>
          <w:tab w:val="left" w:pos="1350"/>
        </w:tabs>
        <w:jc w:val="both"/>
        <w:rPr>
          <w:rFonts w:asciiTheme="minorHAnsi" w:hAnsiTheme="minorHAnsi" w:cstheme="minorHAnsi"/>
          <w:b w:val="0"/>
          <w:sz w:val="22"/>
          <w:szCs w:val="24"/>
        </w:rPr>
      </w:pPr>
      <w:r>
        <w:rPr>
          <w:rFonts w:asciiTheme="minorHAnsi" w:hAnsiTheme="minorHAnsi" w:cstheme="minorHAnsi"/>
          <w:b w:val="0"/>
          <w:sz w:val="22"/>
          <w:szCs w:val="24"/>
        </w:rPr>
        <w:t>Joined</w:t>
      </w:r>
      <w:r w:rsidR="006A7332">
        <w:rPr>
          <w:rFonts w:asciiTheme="minorHAnsi" w:hAnsiTheme="minorHAnsi" w:cstheme="minorHAnsi"/>
          <w:b w:val="0"/>
          <w:sz w:val="22"/>
          <w:szCs w:val="24"/>
        </w:rPr>
        <w:t xml:space="preserve"> in </w:t>
      </w:r>
      <w:r>
        <w:rPr>
          <w:rFonts w:asciiTheme="minorHAnsi" w:hAnsiTheme="minorHAnsi" w:cstheme="minorHAnsi"/>
          <w:b w:val="0"/>
          <w:iCs/>
          <w:sz w:val="22"/>
          <w:szCs w:val="24"/>
        </w:rPr>
        <w:t xml:space="preserve">Inphot Systems Pvt Ltdon </w:t>
      </w:r>
      <w:r w:rsidR="00EB51C6">
        <w:rPr>
          <w:rFonts w:asciiTheme="minorHAnsi" w:hAnsiTheme="minorHAnsi" w:cstheme="minorHAnsi"/>
          <w:b w:val="0"/>
          <w:sz w:val="22"/>
          <w:szCs w:val="24"/>
        </w:rPr>
        <w:t>June</w:t>
      </w:r>
      <w:r w:rsidR="002A2EA4" w:rsidRPr="00A40A06">
        <w:rPr>
          <w:rFonts w:asciiTheme="minorHAnsi" w:hAnsiTheme="minorHAnsi" w:cstheme="minorHAnsi"/>
          <w:b w:val="0"/>
          <w:sz w:val="22"/>
          <w:szCs w:val="24"/>
        </w:rPr>
        <w:t>2012</w:t>
      </w:r>
      <w:r w:rsidR="00EA2B2E" w:rsidRPr="00A40A06">
        <w:rPr>
          <w:rFonts w:asciiTheme="minorHAnsi" w:hAnsiTheme="minorHAnsi" w:cstheme="minorHAnsi"/>
          <w:b w:val="0"/>
          <w:sz w:val="22"/>
          <w:szCs w:val="24"/>
        </w:rPr>
        <w:t xml:space="preserve"> to </w:t>
      </w:r>
      <w:r>
        <w:rPr>
          <w:rFonts w:asciiTheme="minorHAnsi" w:hAnsiTheme="minorHAnsi" w:cstheme="minorHAnsi"/>
          <w:b w:val="0"/>
          <w:sz w:val="22"/>
          <w:szCs w:val="24"/>
        </w:rPr>
        <w:t>Dec 13</w:t>
      </w:r>
      <w:r w:rsidRPr="00F324AA">
        <w:rPr>
          <w:rFonts w:asciiTheme="minorHAnsi" w:hAnsiTheme="minorHAnsi" w:cstheme="minorHAnsi"/>
          <w:b w:val="0"/>
          <w:sz w:val="22"/>
          <w:szCs w:val="24"/>
          <w:vertAlign w:val="superscript"/>
        </w:rPr>
        <w:t>th</w:t>
      </w:r>
      <w:r>
        <w:rPr>
          <w:rFonts w:asciiTheme="minorHAnsi" w:hAnsiTheme="minorHAnsi" w:cstheme="minorHAnsi"/>
          <w:b w:val="0"/>
          <w:sz w:val="22"/>
          <w:szCs w:val="24"/>
        </w:rPr>
        <w:t xml:space="preserve"> 2014</w:t>
      </w:r>
      <w:r w:rsidR="00C806A6">
        <w:rPr>
          <w:rFonts w:asciiTheme="minorHAnsi" w:hAnsiTheme="minorHAnsi" w:cstheme="minorHAnsi"/>
          <w:b w:val="0"/>
          <w:sz w:val="22"/>
          <w:szCs w:val="24"/>
        </w:rPr>
        <w:t>, Working</w:t>
      </w:r>
      <w:r>
        <w:rPr>
          <w:rFonts w:asciiTheme="minorHAnsi" w:hAnsiTheme="minorHAnsi" w:cstheme="minorHAnsi"/>
          <w:b w:val="0"/>
          <w:sz w:val="22"/>
          <w:szCs w:val="24"/>
        </w:rPr>
        <w:t xml:space="preserve"> as Accounting Executive.</w:t>
      </w:r>
    </w:p>
    <w:p w:rsidR="00A64C5A" w:rsidRPr="005632C2" w:rsidRDefault="002A2EA4" w:rsidP="005632C2">
      <w:pPr>
        <w:tabs>
          <w:tab w:val="left" w:pos="360"/>
          <w:tab w:val="left" w:pos="1350"/>
        </w:tabs>
        <w:jc w:val="both"/>
        <w:rPr>
          <w:rFonts w:asciiTheme="minorHAnsi" w:hAnsiTheme="minorHAnsi" w:cstheme="minorHAnsi"/>
          <w:b w:val="0"/>
          <w:sz w:val="22"/>
          <w:szCs w:val="22"/>
          <w:u w:val="single"/>
        </w:rPr>
      </w:pPr>
      <w:r w:rsidRPr="00A40A06">
        <w:rPr>
          <w:rFonts w:asciiTheme="minorHAnsi" w:hAnsiTheme="minorHAnsi" w:cstheme="minorHAnsi"/>
          <w:sz w:val="22"/>
          <w:szCs w:val="24"/>
          <w:u w:val="single"/>
        </w:rPr>
        <w:t>Company Profile</w:t>
      </w:r>
      <w:r w:rsidRPr="00A40A06">
        <w:rPr>
          <w:rFonts w:asciiTheme="minorHAnsi" w:hAnsiTheme="minorHAnsi" w:cstheme="minorHAnsi"/>
          <w:sz w:val="22"/>
          <w:szCs w:val="24"/>
        </w:rPr>
        <w:t xml:space="preserve">: -M/S </w:t>
      </w:r>
      <w:r w:rsidR="00633B71" w:rsidRPr="00A40A06">
        <w:rPr>
          <w:rFonts w:asciiTheme="minorHAnsi" w:hAnsiTheme="minorHAnsi" w:cstheme="minorHAnsi"/>
          <w:i/>
          <w:iCs/>
          <w:sz w:val="22"/>
          <w:szCs w:val="24"/>
        </w:rPr>
        <w:t>Inphot Systems</w:t>
      </w:r>
      <w:r w:rsidRPr="00A40A06">
        <w:rPr>
          <w:rFonts w:asciiTheme="minorHAnsi" w:hAnsiTheme="minorHAnsi" w:cstheme="minorHAnsi"/>
          <w:i/>
          <w:iCs/>
          <w:sz w:val="22"/>
          <w:szCs w:val="24"/>
        </w:rPr>
        <w:t>Pvt Ltd</w:t>
      </w:r>
      <w:r w:rsidRPr="00A40A06">
        <w:rPr>
          <w:rFonts w:asciiTheme="minorHAnsi" w:hAnsiTheme="minorHAnsi" w:cstheme="minorHAnsi"/>
          <w:b w:val="0"/>
          <w:sz w:val="22"/>
          <w:szCs w:val="22"/>
        </w:rPr>
        <w:t>is</w:t>
      </w:r>
      <w:r w:rsidR="00A64C5A" w:rsidRPr="00A40A06">
        <w:rPr>
          <w:rFonts w:asciiTheme="minorHAnsi" w:hAnsiTheme="minorHAnsi" w:cstheme="minorHAnsi"/>
          <w:b w:val="0"/>
          <w:sz w:val="22"/>
          <w:szCs w:val="22"/>
        </w:rPr>
        <w:t>a small privately held company</w:t>
      </w:r>
      <w:r w:rsidR="00556012" w:rsidRPr="00A40A06">
        <w:rPr>
          <w:rFonts w:asciiTheme="minorHAnsi" w:hAnsiTheme="minorHAnsi" w:cstheme="minorHAnsi"/>
          <w:b w:val="0"/>
          <w:sz w:val="22"/>
          <w:szCs w:val="22"/>
        </w:rPr>
        <w:t xml:space="preserve"> that supports back office operations for Retail business, IT consulting and Optoelectronics industries in USA.</w:t>
      </w:r>
    </w:p>
    <w:p w:rsidR="00E4151F" w:rsidRPr="00A40A06" w:rsidRDefault="00855AB6" w:rsidP="00882A53">
      <w:pPr>
        <w:tabs>
          <w:tab w:val="left" w:pos="720"/>
        </w:tabs>
        <w:rPr>
          <w:rFonts w:asciiTheme="minorHAnsi" w:hAnsiTheme="minorHAnsi" w:cstheme="minorHAnsi"/>
          <w:bCs/>
          <w:sz w:val="22"/>
          <w:szCs w:val="22"/>
          <w:u w:val="single"/>
        </w:rPr>
      </w:pPr>
      <w:r w:rsidRPr="00A40A06">
        <w:rPr>
          <w:rFonts w:asciiTheme="minorHAnsi" w:hAnsiTheme="minorHAnsi" w:cstheme="minorHAnsi"/>
          <w:b w:val="0"/>
          <w:bCs/>
          <w:sz w:val="22"/>
          <w:szCs w:val="22"/>
          <w:u w:val="single"/>
        </w:rPr>
        <w:t>Accounts Payable</w:t>
      </w:r>
      <w:r w:rsidRPr="00A40A06">
        <w:rPr>
          <w:rFonts w:asciiTheme="minorHAnsi" w:hAnsiTheme="minorHAnsi" w:cstheme="minorHAnsi"/>
          <w:bCs/>
          <w:sz w:val="22"/>
          <w:szCs w:val="22"/>
          <w:u w:val="single"/>
        </w:rPr>
        <w:t>:-</w:t>
      </w:r>
    </w:p>
    <w:p w:rsidR="00E4151F" w:rsidRDefault="00E4151F" w:rsidP="005632C2">
      <w:pPr>
        <w:pStyle w:val="ListParagraph"/>
        <w:numPr>
          <w:ilvl w:val="0"/>
          <w:numId w:val="29"/>
        </w:numPr>
        <w:rPr>
          <w:rFonts w:cstheme="minorHAnsi"/>
        </w:rPr>
      </w:pPr>
      <w:r w:rsidRPr="00A40A06">
        <w:rPr>
          <w:rFonts w:cstheme="minorHAnsi"/>
        </w:rPr>
        <w:t xml:space="preserve">Responsible for all Accounts Payable processes. </w:t>
      </w:r>
    </w:p>
    <w:p w:rsidR="00A40A06" w:rsidRPr="005632C2" w:rsidRDefault="00E4151F" w:rsidP="005632C2">
      <w:pPr>
        <w:pStyle w:val="ListParagraph"/>
        <w:numPr>
          <w:ilvl w:val="0"/>
          <w:numId w:val="29"/>
        </w:numPr>
        <w:rPr>
          <w:rFonts w:cstheme="minorHAnsi"/>
        </w:rPr>
      </w:pPr>
      <w:r w:rsidRPr="005632C2">
        <w:rPr>
          <w:rFonts w:eastAsia="Times New Roman" w:cstheme="minorHAnsi"/>
        </w:rPr>
        <w:t xml:space="preserve"> Ensured input and timely payment of all vendor invoices.</w:t>
      </w:r>
    </w:p>
    <w:p w:rsidR="00A40A06" w:rsidRDefault="00E4151F" w:rsidP="005632C2">
      <w:pPr>
        <w:pStyle w:val="ListParagraph"/>
        <w:numPr>
          <w:ilvl w:val="0"/>
          <w:numId w:val="29"/>
        </w:numPr>
        <w:rPr>
          <w:rFonts w:cstheme="minorHAnsi"/>
        </w:rPr>
      </w:pPr>
      <w:r w:rsidRPr="005632C2">
        <w:rPr>
          <w:rFonts w:cstheme="minorHAnsi"/>
        </w:rPr>
        <w:t>Collecting all invoices and obtaining approval for payment.</w:t>
      </w:r>
    </w:p>
    <w:p w:rsidR="00A40A06" w:rsidRDefault="00E4151F" w:rsidP="005632C2">
      <w:pPr>
        <w:pStyle w:val="ListParagraph"/>
        <w:numPr>
          <w:ilvl w:val="0"/>
          <w:numId w:val="29"/>
        </w:numPr>
        <w:rPr>
          <w:rFonts w:cstheme="minorHAnsi"/>
        </w:rPr>
      </w:pPr>
      <w:r w:rsidRPr="005632C2">
        <w:rPr>
          <w:rFonts w:cstheme="minorHAnsi"/>
        </w:rPr>
        <w:t xml:space="preserve">Maintaining vendor </w:t>
      </w:r>
      <w:r w:rsidR="006D10EF" w:rsidRPr="005632C2">
        <w:rPr>
          <w:rFonts w:cstheme="minorHAnsi"/>
        </w:rPr>
        <w:t>files. Raising</w:t>
      </w:r>
      <w:r w:rsidRPr="005632C2">
        <w:rPr>
          <w:rFonts w:cstheme="minorHAnsi"/>
        </w:rPr>
        <w:t xml:space="preserve"> and tracking invoices.</w:t>
      </w:r>
    </w:p>
    <w:p w:rsidR="00A40A06" w:rsidRDefault="00E4151F" w:rsidP="005632C2">
      <w:pPr>
        <w:pStyle w:val="ListParagraph"/>
        <w:numPr>
          <w:ilvl w:val="0"/>
          <w:numId w:val="29"/>
        </w:numPr>
        <w:rPr>
          <w:rFonts w:cstheme="minorHAnsi"/>
        </w:rPr>
      </w:pPr>
      <w:r w:rsidRPr="005632C2">
        <w:rPr>
          <w:rFonts w:cstheme="minorHAnsi"/>
        </w:rPr>
        <w:t>Checking the filing of invoices.</w:t>
      </w:r>
    </w:p>
    <w:p w:rsidR="00A40A06" w:rsidRDefault="00E4151F" w:rsidP="005632C2">
      <w:pPr>
        <w:pStyle w:val="ListParagraph"/>
        <w:numPr>
          <w:ilvl w:val="0"/>
          <w:numId w:val="29"/>
        </w:numPr>
        <w:rPr>
          <w:rFonts w:cstheme="minorHAnsi"/>
        </w:rPr>
      </w:pPr>
      <w:r w:rsidRPr="005632C2">
        <w:rPr>
          <w:rFonts w:cstheme="minorHAnsi"/>
        </w:rPr>
        <w:t>Checking the accuracy of figures and calculations.</w:t>
      </w:r>
    </w:p>
    <w:p w:rsidR="006D10EF" w:rsidRDefault="00E4151F" w:rsidP="005632C2">
      <w:pPr>
        <w:pStyle w:val="ListParagraph"/>
        <w:numPr>
          <w:ilvl w:val="0"/>
          <w:numId w:val="29"/>
        </w:numPr>
        <w:rPr>
          <w:rFonts w:cstheme="minorHAnsi"/>
        </w:rPr>
      </w:pPr>
      <w:r w:rsidRPr="005632C2">
        <w:rPr>
          <w:rFonts w:cstheme="minorHAnsi"/>
        </w:rPr>
        <w:t>Recording all cash activity on a daily basis.</w:t>
      </w:r>
    </w:p>
    <w:p w:rsidR="006D10EF" w:rsidRDefault="00A64C5A" w:rsidP="005632C2">
      <w:pPr>
        <w:pStyle w:val="ListParagraph"/>
        <w:numPr>
          <w:ilvl w:val="0"/>
          <w:numId w:val="29"/>
        </w:numPr>
        <w:rPr>
          <w:rFonts w:cstheme="minorHAnsi"/>
        </w:rPr>
      </w:pPr>
      <w:r w:rsidRPr="005632C2">
        <w:rPr>
          <w:rFonts w:cstheme="minorHAnsi"/>
        </w:rPr>
        <w:t>Ensure retail sales and payments are recorded accurately in the general ledger.</w:t>
      </w:r>
    </w:p>
    <w:p w:rsidR="006D10EF" w:rsidRDefault="00A64C5A" w:rsidP="005632C2">
      <w:pPr>
        <w:pStyle w:val="ListParagraph"/>
        <w:numPr>
          <w:ilvl w:val="0"/>
          <w:numId w:val="29"/>
        </w:numPr>
        <w:rPr>
          <w:rFonts w:cstheme="minorHAnsi"/>
        </w:rPr>
      </w:pPr>
      <w:r w:rsidRPr="005632C2">
        <w:rPr>
          <w:rFonts w:cstheme="minorHAnsi"/>
        </w:rPr>
        <w:t>Reconciliation of cash and credit card receivable accounts.</w:t>
      </w:r>
    </w:p>
    <w:p w:rsidR="006D10EF" w:rsidRDefault="00944EAB" w:rsidP="005632C2">
      <w:pPr>
        <w:pStyle w:val="ListParagraph"/>
        <w:numPr>
          <w:ilvl w:val="0"/>
          <w:numId w:val="29"/>
        </w:numPr>
        <w:rPr>
          <w:rFonts w:cstheme="minorHAnsi"/>
        </w:rPr>
      </w:pPr>
      <w:r w:rsidRPr="005632C2">
        <w:rPr>
          <w:rFonts w:cstheme="minorHAnsi"/>
        </w:rPr>
        <w:t xml:space="preserve">Monitoring and preparing, maintaining and updating inventory reconciliation. </w:t>
      </w:r>
    </w:p>
    <w:p w:rsidR="006D10EF" w:rsidRPr="005632C2" w:rsidRDefault="00A64C5A" w:rsidP="005632C2">
      <w:pPr>
        <w:pStyle w:val="ListParagraph"/>
        <w:numPr>
          <w:ilvl w:val="0"/>
          <w:numId w:val="29"/>
        </w:numPr>
        <w:rPr>
          <w:rFonts w:cstheme="minorHAnsi"/>
        </w:rPr>
      </w:pPr>
      <w:r w:rsidRPr="005632C2">
        <w:rPr>
          <w:rFonts w:cstheme="minorHAnsi"/>
          <w:color w:val="000000"/>
        </w:rPr>
        <w:t>Verified Cost, allowances, payments terms and prepared shortage/excess reports.</w:t>
      </w:r>
    </w:p>
    <w:p w:rsidR="006D10EF" w:rsidRDefault="00A64C5A" w:rsidP="005632C2">
      <w:pPr>
        <w:pStyle w:val="ListParagraph"/>
        <w:numPr>
          <w:ilvl w:val="0"/>
          <w:numId w:val="29"/>
        </w:numPr>
        <w:rPr>
          <w:rFonts w:cstheme="minorHAnsi"/>
        </w:rPr>
      </w:pPr>
      <w:r w:rsidRPr="005632C2">
        <w:rPr>
          <w:rFonts w:cstheme="minorHAnsi"/>
        </w:rPr>
        <w:t>Tracked and researched stock transfers.</w:t>
      </w:r>
    </w:p>
    <w:p w:rsidR="006D10EF" w:rsidRPr="005632C2" w:rsidRDefault="00A64C5A" w:rsidP="005632C2">
      <w:pPr>
        <w:pStyle w:val="ListParagraph"/>
        <w:numPr>
          <w:ilvl w:val="0"/>
          <w:numId w:val="29"/>
        </w:numPr>
        <w:rPr>
          <w:rFonts w:cstheme="minorHAnsi"/>
        </w:rPr>
      </w:pPr>
      <w:r w:rsidRPr="005632C2">
        <w:rPr>
          <w:rFonts w:cstheme="minorHAnsi"/>
          <w:color w:val="000000"/>
        </w:rPr>
        <w:t>Handled incoming calls for vendor inquiries and resolved invoice discrepancies.</w:t>
      </w:r>
    </w:p>
    <w:p w:rsidR="005632C2" w:rsidRDefault="009A626C" w:rsidP="005632C2">
      <w:pPr>
        <w:pStyle w:val="ListParagraph"/>
        <w:numPr>
          <w:ilvl w:val="0"/>
          <w:numId w:val="29"/>
        </w:numPr>
        <w:rPr>
          <w:rFonts w:cstheme="minorHAnsi"/>
        </w:rPr>
      </w:pPr>
      <w:r w:rsidRPr="005632C2">
        <w:rPr>
          <w:rFonts w:cstheme="minorHAnsi"/>
        </w:rPr>
        <w:t>Managed physical inventory process and payroll allocation.</w:t>
      </w:r>
    </w:p>
    <w:p w:rsidR="005632C2" w:rsidRDefault="009A626C" w:rsidP="005632C2">
      <w:pPr>
        <w:pStyle w:val="ListParagraph"/>
        <w:numPr>
          <w:ilvl w:val="0"/>
          <w:numId w:val="29"/>
        </w:numPr>
        <w:rPr>
          <w:rFonts w:cstheme="minorHAnsi"/>
        </w:rPr>
      </w:pPr>
      <w:r w:rsidRPr="005632C2">
        <w:rPr>
          <w:rFonts w:cstheme="minorHAnsi"/>
        </w:rPr>
        <w:t>Entrusted with managing and maintaining company’s online banking and bank balance.</w:t>
      </w:r>
    </w:p>
    <w:p w:rsidR="00B85AB9" w:rsidRPr="00B85AB9" w:rsidRDefault="00BF5EAD" w:rsidP="00B85AB9">
      <w:pPr>
        <w:pStyle w:val="ListParagraph"/>
        <w:numPr>
          <w:ilvl w:val="0"/>
          <w:numId w:val="29"/>
        </w:numPr>
        <w:rPr>
          <w:rFonts w:cstheme="minorHAnsi"/>
        </w:rPr>
      </w:pPr>
      <w:r w:rsidRPr="005632C2">
        <w:rPr>
          <w:rFonts w:cstheme="minorHAnsi"/>
          <w:color w:val="000000"/>
        </w:rPr>
        <w:t>Reviewed vendor statements and purchase orders, investigated and resolved open issues.</w:t>
      </w:r>
    </w:p>
    <w:p w:rsidR="00B85AB9" w:rsidRDefault="006A3AFE" w:rsidP="00B85AB9">
      <w:pPr>
        <w:pStyle w:val="ListParagraph"/>
        <w:numPr>
          <w:ilvl w:val="0"/>
          <w:numId w:val="29"/>
        </w:numPr>
        <w:rPr>
          <w:rFonts w:cstheme="minorHAnsi"/>
        </w:rPr>
      </w:pPr>
      <w:r w:rsidRPr="00B85AB9">
        <w:rPr>
          <w:rFonts w:cstheme="minorHAnsi"/>
        </w:rPr>
        <w:t>Releasing the vendor payments and updating/entering/accounting the vendor bills and preparation of outstanding payable statements, monthly, and quarterly</w:t>
      </w:r>
    </w:p>
    <w:p w:rsidR="00B85AB9" w:rsidRPr="00B85AB9" w:rsidRDefault="006A3AFE" w:rsidP="00B85AB9">
      <w:pPr>
        <w:pStyle w:val="ListParagraph"/>
        <w:numPr>
          <w:ilvl w:val="0"/>
          <w:numId w:val="29"/>
        </w:numPr>
        <w:rPr>
          <w:rFonts w:cstheme="minorHAnsi"/>
        </w:rPr>
      </w:pPr>
      <w:r w:rsidRPr="00B85AB9">
        <w:rPr>
          <w:rFonts w:cstheme="minorHAnsi"/>
          <w:szCs w:val="24"/>
        </w:rPr>
        <w:t>Accounting of Accounts Payable and Accounts Receivable Transactions and Reconciliation Process.</w:t>
      </w:r>
    </w:p>
    <w:p w:rsidR="006A3AFE" w:rsidRPr="00B85AB9" w:rsidRDefault="006A3AFE" w:rsidP="00B85AB9">
      <w:pPr>
        <w:pStyle w:val="ListParagraph"/>
        <w:numPr>
          <w:ilvl w:val="0"/>
          <w:numId w:val="29"/>
        </w:numPr>
        <w:rPr>
          <w:rFonts w:cstheme="minorHAnsi"/>
        </w:rPr>
      </w:pPr>
      <w:r w:rsidRPr="00B85AB9">
        <w:rPr>
          <w:rFonts w:cstheme="minorHAnsi"/>
          <w:szCs w:val="24"/>
        </w:rPr>
        <w:t>Timely payment of all leases, vendors, insurance payments and other obligations</w:t>
      </w:r>
      <w:r w:rsidRPr="00B85AB9">
        <w:rPr>
          <w:rFonts w:cstheme="minorHAnsi"/>
          <w:sz w:val="18"/>
        </w:rPr>
        <w:t>.</w:t>
      </w:r>
    </w:p>
    <w:p w:rsidR="00910A73" w:rsidRPr="00470C38" w:rsidRDefault="006A3AFE" w:rsidP="00470C38">
      <w:pPr>
        <w:pStyle w:val="ListParagraph"/>
        <w:numPr>
          <w:ilvl w:val="0"/>
          <w:numId w:val="27"/>
        </w:numPr>
        <w:spacing w:after="0" w:line="240" w:lineRule="auto"/>
        <w:jc w:val="both"/>
        <w:rPr>
          <w:rFonts w:cstheme="minorHAnsi"/>
        </w:rPr>
      </w:pPr>
      <w:r w:rsidRPr="00470C38">
        <w:rPr>
          <w:rFonts w:cstheme="minorHAnsi"/>
          <w:szCs w:val="24"/>
        </w:rPr>
        <w:lastRenderedPageBreak/>
        <w:t>Maintain daily records of cash receipts and disbursements including preparation of receipt payments and general journal vouchers, and preparation of cheques for signatures.</w:t>
      </w:r>
    </w:p>
    <w:p w:rsidR="00376807" w:rsidRPr="00470C38" w:rsidRDefault="00896FB6" w:rsidP="00470C38">
      <w:pPr>
        <w:pStyle w:val="ListParagraph"/>
        <w:numPr>
          <w:ilvl w:val="0"/>
          <w:numId w:val="27"/>
        </w:numPr>
        <w:spacing w:after="0" w:line="240" w:lineRule="auto"/>
        <w:jc w:val="both"/>
        <w:rPr>
          <w:rFonts w:cstheme="minorHAnsi"/>
        </w:rPr>
      </w:pPr>
      <w:r w:rsidRPr="00470C38">
        <w:rPr>
          <w:rFonts w:cstheme="minorHAnsi"/>
          <w:szCs w:val="24"/>
        </w:rPr>
        <w:t xml:space="preserve">Recording </w:t>
      </w:r>
      <w:r w:rsidR="00CB60E3" w:rsidRPr="00470C38">
        <w:rPr>
          <w:rFonts w:cstheme="minorHAnsi"/>
          <w:szCs w:val="24"/>
        </w:rPr>
        <w:t>regular t</w:t>
      </w:r>
      <w:r w:rsidRPr="00470C38">
        <w:rPr>
          <w:rFonts w:cstheme="minorHAnsi"/>
          <w:szCs w:val="24"/>
        </w:rPr>
        <w:t>ransactions in Quick Books.</w:t>
      </w:r>
    </w:p>
    <w:p w:rsidR="00944EAB" w:rsidRPr="00470C38" w:rsidRDefault="00944EAB" w:rsidP="00470C38">
      <w:pPr>
        <w:pStyle w:val="ListParagraph"/>
        <w:numPr>
          <w:ilvl w:val="0"/>
          <w:numId w:val="27"/>
        </w:numPr>
        <w:spacing w:after="0" w:line="240" w:lineRule="auto"/>
        <w:jc w:val="both"/>
        <w:rPr>
          <w:rFonts w:cstheme="minorHAnsi"/>
        </w:rPr>
      </w:pPr>
      <w:r w:rsidRPr="00470C38">
        <w:rPr>
          <w:rFonts w:cstheme="minorHAnsi"/>
          <w:sz w:val="24"/>
          <w:szCs w:val="24"/>
        </w:rPr>
        <w:t>Making journal entries, checking debit and credit accounting details</w:t>
      </w:r>
      <w:r w:rsidR="00470C38">
        <w:rPr>
          <w:rFonts w:cstheme="minorHAnsi"/>
          <w:sz w:val="24"/>
          <w:szCs w:val="24"/>
        </w:rPr>
        <w:t>.</w:t>
      </w:r>
    </w:p>
    <w:p w:rsidR="006D10EF" w:rsidRPr="00470C38" w:rsidRDefault="00944EAB" w:rsidP="00470C38">
      <w:pPr>
        <w:pStyle w:val="ListParagraph"/>
        <w:numPr>
          <w:ilvl w:val="0"/>
          <w:numId w:val="27"/>
        </w:numPr>
        <w:spacing w:after="0" w:line="240" w:lineRule="auto"/>
        <w:jc w:val="both"/>
        <w:rPr>
          <w:rFonts w:cstheme="minorHAnsi"/>
        </w:rPr>
      </w:pPr>
      <w:r w:rsidRPr="00470C38">
        <w:rPr>
          <w:rFonts w:cstheme="minorHAnsi"/>
          <w:sz w:val="24"/>
          <w:szCs w:val="24"/>
        </w:rPr>
        <w:t xml:space="preserve">Analyzing accounts on monthly basis and preparing detailed reconciliations. </w:t>
      </w:r>
    </w:p>
    <w:p w:rsidR="00C806A6" w:rsidRPr="00470C38" w:rsidRDefault="006D10EF" w:rsidP="00470C38">
      <w:pPr>
        <w:pStyle w:val="ListParagraph"/>
        <w:numPr>
          <w:ilvl w:val="0"/>
          <w:numId w:val="27"/>
        </w:numPr>
        <w:spacing w:after="0" w:line="240" w:lineRule="auto"/>
        <w:jc w:val="both"/>
        <w:rPr>
          <w:rFonts w:cstheme="minorHAnsi"/>
        </w:rPr>
      </w:pPr>
      <w:r w:rsidRPr="00470C38">
        <w:rPr>
          <w:rFonts w:cstheme="minorHAnsi"/>
        </w:rPr>
        <w:t>Preparing the weekly supplier payment list</w:t>
      </w:r>
      <w:r w:rsidR="00470C38">
        <w:rPr>
          <w:rFonts w:cstheme="minorHAnsi"/>
        </w:rPr>
        <w:t>.</w:t>
      </w:r>
    </w:p>
    <w:p w:rsidR="00A40A06" w:rsidRDefault="009B1C65" w:rsidP="00A40A06">
      <w:pPr>
        <w:pStyle w:val="ListParagraph"/>
        <w:spacing w:before="100" w:beforeAutospacing="1" w:after="100" w:afterAutospacing="1"/>
        <w:ind w:left="360"/>
        <w:rPr>
          <w:rFonts w:cstheme="minorHAnsi"/>
          <w:b/>
          <w:szCs w:val="21"/>
        </w:rPr>
      </w:pPr>
      <w:r w:rsidRPr="00A40A06">
        <w:rPr>
          <w:rFonts w:cstheme="minorHAnsi"/>
          <w:b/>
          <w:szCs w:val="21"/>
          <w:u w:val="single"/>
        </w:rPr>
        <w:t>PREVIOUS</w:t>
      </w:r>
      <w:r w:rsidR="008255CF" w:rsidRPr="00A40A06">
        <w:rPr>
          <w:rFonts w:cstheme="minorHAnsi"/>
          <w:b/>
          <w:szCs w:val="21"/>
          <w:u w:val="single"/>
        </w:rPr>
        <w:t>EMPLOYMENT</w:t>
      </w:r>
      <w:r w:rsidR="008255CF" w:rsidRPr="00A40A06">
        <w:rPr>
          <w:rFonts w:cstheme="minorHAnsi"/>
          <w:b/>
          <w:szCs w:val="21"/>
        </w:rPr>
        <w:t>:</w:t>
      </w:r>
      <w:r w:rsidR="00645849" w:rsidRPr="00A40A06">
        <w:rPr>
          <w:rFonts w:cstheme="minorHAnsi"/>
          <w:b/>
          <w:szCs w:val="21"/>
        </w:rPr>
        <w:t>-</w:t>
      </w:r>
      <w:r w:rsidR="00E21583" w:rsidRPr="00A40A06">
        <w:rPr>
          <w:rFonts w:cstheme="minorHAnsi"/>
          <w:b/>
          <w:szCs w:val="21"/>
        </w:rPr>
        <w:tab/>
      </w:r>
    </w:p>
    <w:p w:rsidR="00A40A06" w:rsidRDefault="001E7894" w:rsidP="00A40A06">
      <w:pPr>
        <w:pStyle w:val="ListParagraph"/>
        <w:spacing w:before="100" w:beforeAutospacing="1" w:after="100" w:afterAutospacing="1"/>
        <w:ind w:left="360"/>
        <w:rPr>
          <w:rFonts w:cstheme="minorHAnsi"/>
          <w:szCs w:val="24"/>
        </w:rPr>
      </w:pPr>
      <w:r w:rsidRPr="00470C38">
        <w:rPr>
          <w:rFonts w:cstheme="minorHAnsi"/>
          <w:b/>
          <w:szCs w:val="24"/>
        </w:rPr>
        <w:t xml:space="preserve">M/S </w:t>
      </w:r>
      <w:r w:rsidR="00633B71" w:rsidRPr="00470C38">
        <w:rPr>
          <w:rFonts w:cstheme="minorHAnsi"/>
          <w:b/>
          <w:i/>
          <w:iCs/>
          <w:szCs w:val="24"/>
        </w:rPr>
        <w:t>Sudhakar</w:t>
      </w:r>
      <w:r w:rsidR="002A2EA4" w:rsidRPr="00470C38">
        <w:rPr>
          <w:rFonts w:cstheme="minorHAnsi"/>
          <w:b/>
          <w:i/>
          <w:iCs/>
          <w:szCs w:val="24"/>
        </w:rPr>
        <w:t xml:space="preserve"> Reddy</w:t>
      </w:r>
      <w:r w:rsidRPr="00470C38">
        <w:rPr>
          <w:rFonts w:cstheme="minorHAnsi"/>
          <w:b/>
          <w:i/>
          <w:iCs/>
          <w:szCs w:val="24"/>
        </w:rPr>
        <w:t>&amp; co Chartered Accountants</w:t>
      </w:r>
      <w:r w:rsidRPr="00A40A06">
        <w:rPr>
          <w:rFonts w:cstheme="minorHAnsi"/>
          <w:i/>
          <w:iCs/>
          <w:szCs w:val="24"/>
        </w:rPr>
        <w:t xml:space="preserve"> </w:t>
      </w:r>
      <w:r w:rsidR="00577512" w:rsidRPr="00A40A06">
        <w:rPr>
          <w:rFonts w:cstheme="minorHAnsi"/>
          <w:szCs w:val="24"/>
        </w:rPr>
        <w:t>as Audit</w:t>
      </w:r>
      <w:r w:rsidR="00BE0203" w:rsidRPr="00A40A06">
        <w:rPr>
          <w:rFonts w:cstheme="minorHAnsi"/>
          <w:szCs w:val="24"/>
        </w:rPr>
        <w:t>A</w:t>
      </w:r>
      <w:r w:rsidR="00962972" w:rsidRPr="00A40A06">
        <w:rPr>
          <w:rFonts w:cstheme="minorHAnsi"/>
          <w:szCs w:val="24"/>
        </w:rPr>
        <w:t>ssistant</w:t>
      </w:r>
      <w:r w:rsidR="00B63242" w:rsidRPr="00A40A06">
        <w:rPr>
          <w:rFonts w:cstheme="minorHAnsi"/>
          <w:szCs w:val="24"/>
        </w:rPr>
        <w:t xml:space="preserve"> from</w:t>
      </w:r>
      <w:r w:rsidR="00EB51C6">
        <w:rPr>
          <w:rFonts w:cstheme="minorHAnsi"/>
          <w:szCs w:val="24"/>
        </w:rPr>
        <w:t>Sept2011</w:t>
      </w:r>
      <w:r w:rsidR="004244D0" w:rsidRPr="00A40A06">
        <w:rPr>
          <w:rFonts w:cstheme="minorHAnsi"/>
          <w:szCs w:val="24"/>
        </w:rPr>
        <w:t xml:space="preserve"> to </w:t>
      </w:r>
      <w:r w:rsidR="00EB51C6">
        <w:rPr>
          <w:rFonts w:cstheme="minorHAnsi"/>
          <w:szCs w:val="24"/>
        </w:rPr>
        <w:t>May</w:t>
      </w:r>
      <w:r w:rsidR="00633B71" w:rsidRPr="00A40A06">
        <w:rPr>
          <w:rFonts w:cstheme="minorHAnsi"/>
          <w:szCs w:val="24"/>
        </w:rPr>
        <w:t>2012</w:t>
      </w:r>
      <w:r w:rsidR="00470C38" w:rsidRPr="00A40A06">
        <w:rPr>
          <w:rFonts w:cstheme="minorHAnsi"/>
          <w:szCs w:val="24"/>
        </w:rPr>
        <w:t>, Reporting</w:t>
      </w:r>
      <w:r w:rsidR="00645849" w:rsidRPr="00A40A06">
        <w:rPr>
          <w:rFonts w:cstheme="minorHAnsi"/>
          <w:szCs w:val="24"/>
        </w:rPr>
        <w:t xml:space="preserve"> to </w:t>
      </w:r>
      <w:r w:rsidR="00EB51C6">
        <w:rPr>
          <w:rFonts w:cstheme="minorHAnsi"/>
          <w:szCs w:val="24"/>
        </w:rPr>
        <w:t>Accounts M</w:t>
      </w:r>
      <w:r w:rsidR="00F138A2" w:rsidRPr="00A40A06">
        <w:rPr>
          <w:rFonts w:cstheme="minorHAnsi"/>
          <w:szCs w:val="24"/>
        </w:rPr>
        <w:t>anaging</w:t>
      </w:r>
      <w:r w:rsidR="00962972" w:rsidRPr="00A40A06">
        <w:rPr>
          <w:rFonts w:cstheme="minorHAnsi"/>
          <w:szCs w:val="24"/>
        </w:rPr>
        <w:t xml:space="preserve"> partner</w:t>
      </w:r>
      <w:r w:rsidR="00E21583" w:rsidRPr="00A40A06">
        <w:rPr>
          <w:rFonts w:cstheme="minorHAnsi"/>
          <w:szCs w:val="24"/>
        </w:rPr>
        <w:t>.</w:t>
      </w:r>
    </w:p>
    <w:p w:rsidR="00A40A06" w:rsidRDefault="00BE0203" w:rsidP="00A40A06">
      <w:pPr>
        <w:pStyle w:val="ListParagraph"/>
        <w:spacing w:before="100" w:beforeAutospacing="1" w:after="100" w:afterAutospacing="1"/>
        <w:ind w:left="360"/>
        <w:rPr>
          <w:rFonts w:cstheme="minorHAnsi"/>
          <w:szCs w:val="24"/>
        </w:rPr>
      </w:pPr>
      <w:r w:rsidRPr="00A40A06">
        <w:rPr>
          <w:rFonts w:cstheme="minorHAnsi"/>
          <w:szCs w:val="24"/>
          <w:u w:val="single"/>
        </w:rPr>
        <w:t xml:space="preserve">Company </w:t>
      </w:r>
      <w:r w:rsidR="00E66736" w:rsidRPr="00A40A06">
        <w:rPr>
          <w:rFonts w:cstheme="minorHAnsi"/>
          <w:szCs w:val="24"/>
          <w:u w:val="single"/>
        </w:rPr>
        <w:t>Profile</w:t>
      </w:r>
      <w:r w:rsidR="00E66736" w:rsidRPr="00A40A06">
        <w:rPr>
          <w:rFonts w:cstheme="minorHAnsi"/>
          <w:szCs w:val="24"/>
        </w:rPr>
        <w:t xml:space="preserve">: </w:t>
      </w:r>
      <w:r w:rsidR="005C3CCE" w:rsidRPr="00A40A06">
        <w:rPr>
          <w:rFonts w:cstheme="minorHAnsi"/>
          <w:szCs w:val="24"/>
        </w:rPr>
        <w:t xml:space="preserve">- </w:t>
      </w:r>
      <w:r w:rsidR="00F138A2" w:rsidRPr="00A40A06">
        <w:rPr>
          <w:rFonts w:cstheme="minorHAnsi"/>
          <w:szCs w:val="24"/>
        </w:rPr>
        <w:t xml:space="preserve">M/S </w:t>
      </w:r>
      <w:r w:rsidR="00633B71" w:rsidRPr="00A40A06">
        <w:rPr>
          <w:rFonts w:cstheme="minorHAnsi"/>
          <w:i/>
          <w:iCs/>
          <w:szCs w:val="24"/>
        </w:rPr>
        <w:t>Sudhakar</w:t>
      </w:r>
      <w:r w:rsidR="002A2EA4" w:rsidRPr="00A40A06">
        <w:rPr>
          <w:rFonts w:cstheme="minorHAnsi"/>
          <w:i/>
          <w:iCs/>
          <w:szCs w:val="24"/>
        </w:rPr>
        <w:t xml:space="preserve"> Reddy </w:t>
      </w:r>
      <w:r w:rsidR="00F138A2" w:rsidRPr="00A40A06">
        <w:rPr>
          <w:rFonts w:cstheme="minorHAnsi"/>
          <w:i/>
          <w:iCs/>
          <w:szCs w:val="24"/>
        </w:rPr>
        <w:t>&amp; co</w:t>
      </w:r>
      <w:r w:rsidR="00B63242" w:rsidRPr="00A40A06">
        <w:rPr>
          <w:rFonts w:cstheme="minorHAnsi"/>
          <w:szCs w:val="24"/>
        </w:rPr>
        <w:t>is</w:t>
      </w:r>
      <w:r w:rsidR="00666E18" w:rsidRPr="00A40A06">
        <w:rPr>
          <w:rFonts w:cstheme="minorHAnsi"/>
          <w:szCs w:val="24"/>
        </w:rPr>
        <w:t xml:space="preserve"> one of the major specialists in the </w:t>
      </w:r>
      <w:r w:rsidR="00E21583" w:rsidRPr="00A40A06">
        <w:rPr>
          <w:rFonts w:cstheme="minorHAnsi"/>
          <w:szCs w:val="24"/>
        </w:rPr>
        <w:t xml:space="preserve">Delivery of high scale </w:t>
      </w:r>
      <w:r w:rsidR="00FE6CBF" w:rsidRPr="00A40A06">
        <w:rPr>
          <w:rFonts w:cstheme="minorHAnsi"/>
          <w:szCs w:val="24"/>
        </w:rPr>
        <w:t>Professional, Advisory and Consulting Services.Expertised in providing services in the areas of Accounting, Auditing, Taxat</w:t>
      </w:r>
      <w:r w:rsidR="00A40A06">
        <w:rPr>
          <w:rFonts w:cstheme="minorHAnsi"/>
          <w:szCs w:val="24"/>
        </w:rPr>
        <w:t xml:space="preserve">ion and Company Law Matters.   </w:t>
      </w:r>
    </w:p>
    <w:p w:rsidR="00A40A06" w:rsidRDefault="00095BDA" w:rsidP="00A40A06">
      <w:pPr>
        <w:pStyle w:val="ListParagraph"/>
        <w:spacing w:before="100" w:beforeAutospacing="1" w:after="100" w:afterAutospacing="1"/>
        <w:ind w:left="360"/>
        <w:rPr>
          <w:rFonts w:cstheme="minorHAnsi"/>
          <w:szCs w:val="24"/>
        </w:rPr>
      </w:pPr>
      <w:r w:rsidRPr="00A40A06">
        <w:rPr>
          <w:rFonts w:cstheme="minorHAnsi"/>
          <w:szCs w:val="24"/>
          <w:u w:val="single"/>
        </w:rPr>
        <w:t xml:space="preserve">Job </w:t>
      </w:r>
      <w:r w:rsidR="005E46CA" w:rsidRPr="00A40A06">
        <w:rPr>
          <w:rFonts w:cstheme="minorHAnsi"/>
          <w:szCs w:val="24"/>
          <w:u w:val="single"/>
        </w:rPr>
        <w:t>Profile:</w:t>
      </w:r>
      <w:r w:rsidR="005E46CA" w:rsidRPr="00A40A06">
        <w:rPr>
          <w:rFonts w:cstheme="minorHAnsi"/>
          <w:szCs w:val="24"/>
        </w:rPr>
        <w:t xml:space="preserve"> -</w:t>
      </w:r>
    </w:p>
    <w:p w:rsidR="00A40A06" w:rsidRDefault="009B1C65" w:rsidP="00470C38">
      <w:pPr>
        <w:pStyle w:val="ListParagraph"/>
        <w:numPr>
          <w:ilvl w:val="0"/>
          <w:numId w:val="28"/>
        </w:numPr>
        <w:spacing w:before="100" w:beforeAutospacing="1" w:after="100" w:afterAutospacing="1"/>
        <w:rPr>
          <w:rFonts w:cstheme="minorHAnsi"/>
          <w:szCs w:val="24"/>
        </w:rPr>
      </w:pPr>
      <w:r w:rsidRPr="00A40A06">
        <w:rPr>
          <w:rFonts w:cstheme="minorHAnsi"/>
          <w:szCs w:val="24"/>
        </w:rPr>
        <w:t xml:space="preserve">Vouching and </w:t>
      </w:r>
      <w:r w:rsidR="00450100" w:rsidRPr="00A40A06">
        <w:rPr>
          <w:rFonts w:cstheme="minorHAnsi"/>
          <w:szCs w:val="24"/>
        </w:rPr>
        <w:t>V</w:t>
      </w:r>
      <w:r w:rsidR="00614F5F" w:rsidRPr="00A40A06">
        <w:rPr>
          <w:rFonts w:cstheme="minorHAnsi"/>
          <w:szCs w:val="24"/>
        </w:rPr>
        <w:t xml:space="preserve">erification </w:t>
      </w:r>
      <w:r w:rsidRPr="00A40A06">
        <w:rPr>
          <w:rFonts w:cstheme="minorHAnsi"/>
          <w:szCs w:val="24"/>
        </w:rPr>
        <w:t>of Sales &amp; Purchase Registers</w:t>
      </w:r>
      <w:r w:rsidR="00614F5F" w:rsidRPr="00A40A06">
        <w:rPr>
          <w:rFonts w:cstheme="minorHAnsi"/>
          <w:szCs w:val="24"/>
        </w:rPr>
        <w:t>.</w:t>
      </w:r>
    </w:p>
    <w:p w:rsidR="00A40A06" w:rsidRDefault="009B1C65" w:rsidP="00470C38">
      <w:pPr>
        <w:pStyle w:val="ListParagraph"/>
        <w:numPr>
          <w:ilvl w:val="0"/>
          <w:numId w:val="28"/>
        </w:numPr>
        <w:spacing w:before="100" w:beforeAutospacing="1" w:after="100" w:afterAutospacing="1"/>
        <w:rPr>
          <w:rFonts w:cstheme="minorHAnsi"/>
          <w:szCs w:val="24"/>
        </w:rPr>
      </w:pPr>
      <w:r w:rsidRPr="00470C38">
        <w:rPr>
          <w:rFonts w:cstheme="minorHAnsi"/>
          <w:szCs w:val="24"/>
        </w:rPr>
        <w:t>Vouching and Verification of Cash and Bank books.</w:t>
      </w:r>
    </w:p>
    <w:p w:rsidR="00E75575" w:rsidRPr="00635A8D" w:rsidRDefault="00614F5F" w:rsidP="00635A8D">
      <w:pPr>
        <w:pStyle w:val="ListParagraph"/>
        <w:numPr>
          <w:ilvl w:val="0"/>
          <w:numId w:val="28"/>
        </w:numPr>
        <w:spacing w:before="100" w:beforeAutospacing="1" w:after="100" w:afterAutospacing="1"/>
        <w:rPr>
          <w:rFonts w:cstheme="minorHAnsi"/>
          <w:szCs w:val="24"/>
        </w:rPr>
      </w:pPr>
      <w:r w:rsidRPr="00470C38">
        <w:rPr>
          <w:rFonts w:cstheme="minorHAnsi"/>
          <w:szCs w:val="24"/>
        </w:rPr>
        <w:t>Supervision and maintaining statutory books of Accounts, general ledger, Compliances at month end and preparation of monthly Returns.</w:t>
      </w:r>
    </w:p>
    <w:p w:rsidR="004244D0" w:rsidRPr="00A40A06" w:rsidRDefault="00BE37D3" w:rsidP="000C4AC3">
      <w:pPr>
        <w:pBdr>
          <w:top w:val="single" w:sz="4" w:space="1" w:color="808080" w:shadow="1"/>
          <w:left w:val="single" w:sz="4" w:space="4" w:color="808080" w:shadow="1"/>
          <w:bottom w:val="single" w:sz="4" w:space="1" w:color="808080" w:shadow="1"/>
          <w:right w:val="single" w:sz="4" w:space="4" w:color="808080" w:shadow="1"/>
        </w:pBdr>
        <w:shd w:val="clear" w:color="auto" w:fill="C0C0C0"/>
        <w:jc w:val="both"/>
        <w:rPr>
          <w:rFonts w:asciiTheme="minorHAnsi" w:hAnsiTheme="minorHAnsi" w:cstheme="minorHAnsi"/>
          <w:sz w:val="22"/>
          <w:szCs w:val="24"/>
        </w:rPr>
      </w:pPr>
      <w:r w:rsidRPr="00A40A06">
        <w:rPr>
          <w:rFonts w:asciiTheme="minorHAnsi" w:hAnsiTheme="minorHAnsi" w:cstheme="minorHAnsi"/>
          <w:sz w:val="22"/>
          <w:szCs w:val="24"/>
        </w:rPr>
        <w:t>ACADEMIC CREDENTIALS</w:t>
      </w:r>
    </w:p>
    <w:p w:rsidR="00B57A2E" w:rsidRPr="00A40A06" w:rsidRDefault="00B57A2E" w:rsidP="00B42CBB">
      <w:pPr>
        <w:numPr>
          <w:ilvl w:val="0"/>
          <w:numId w:val="2"/>
        </w:numPr>
        <w:tabs>
          <w:tab w:val="left" w:pos="360"/>
          <w:tab w:val="left" w:pos="1080"/>
          <w:tab w:val="left" w:pos="1350"/>
          <w:tab w:val="left" w:pos="1440"/>
        </w:tabs>
        <w:jc w:val="both"/>
        <w:rPr>
          <w:rFonts w:asciiTheme="minorHAnsi" w:hAnsiTheme="minorHAnsi" w:cstheme="minorHAnsi"/>
          <w:b w:val="0"/>
          <w:sz w:val="22"/>
          <w:szCs w:val="24"/>
        </w:rPr>
      </w:pPr>
      <w:r w:rsidRPr="00A40A06">
        <w:rPr>
          <w:rFonts w:asciiTheme="minorHAnsi" w:hAnsiTheme="minorHAnsi" w:cstheme="minorHAnsi"/>
          <w:b w:val="0"/>
          <w:sz w:val="22"/>
          <w:szCs w:val="24"/>
        </w:rPr>
        <w:t xml:space="preserve">M.com from Osmania </w:t>
      </w:r>
      <w:r w:rsidR="00993F9B" w:rsidRPr="00A40A06">
        <w:rPr>
          <w:rFonts w:asciiTheme="minorHAnsi" w:hAnsiTheme="minorHAnsi" w:cstheme="minorHAnsi"/>
          <w:b w:val="0"/>
          <w:sz w:val="22"/>
          <w:szCs w:val="24"/>
        </w:rPr>
        <w:t xml:space="preserve">University. With 64% of Marks. </w:t>
      </w:r>
    </w:p>
    <w:p w:rsidR="000C054E" w:rsidRPr="00A40A06" w:rsidRDefault="000C054E" w:rsidP="00B42CBB">
      <w:pPr>
        <w:numPr>
          <w:ilvl w:val="0"/>
          <w:numId w:val="2"/>
        </w:numPr>
        <w:tabs>
          <w:tab w:val="left" w:pos="360"/>
          <w:tab w:val="left" w:pos="1080"/>
          <w:tab w:val="left" w:pos="1350"/>
          <w:tab w:val="left" w:pos="1440"/>
        </w:tabs>
        <w:jc w:val="both"/>
        <w:rPr>
          <w:rFonts w:asciiTheme="minorHAnsi" w:hAnsiTheme="minorHAnsi" w:cstheme="minorHAnsi"/>
          <w:b w:val="0"/>
          <w:sz w:val="22"/>
          <w:szCs w:val="24"/>
        </w:rPr>
      </w:pPr>
      <w:r w:rsidRPr="00A40A06">
        <w:rPr>
          <w:rFonts w:asciiTheme="minorHAnsi" w:hAnsiTheme="minorHAnsi" w:cstheme="minorHAnsi"/>
          <w:b w:val="0"/>
          <w:sz w:val="22"/>
          <w:szCs w:val="24"/>
        </w:rPr>
        <w:t>B.C</w:t>
      </w:r>
      <w:r w:rsidR="000662C4" w:rsidRPr="00A40A06">
        <w:rPr>
          <w:rFonts w:asciiTheme="minorHAnsi" w:hAnsiTheme="minorHAnsi" w:cstheme="minorHAnsi"/>
          <w:b w:val="0"/>
          <w:sz w:val="22"/>
          <w:szCs w:val="24"/>
        </w:rPr>
        <w:t>om</w:t>
      </w:r>
      <w:r w:rsidRPr="00A40A06">
        <w:rPr>
          <w:rFonts w:asciiTheme="minorHAnsi" w:hAnsiTheme="minorHAnsi" w:cstheme="minorHAnsi"/>
          <w:b w:val="0"/>
          <w:sz w:val="22"/>
          <w:szCs w:val="24"/>
        </w:rPr>
        <w:t xml:space="preserve"> from Osmania </w:t>
      </w:r>
      <w:r w:rsidR="00993F9B" w:rsidRPr="00A40A06">
        <w:rPr>
          <w:rFonts w:asciiTheme="minorHAnsi" w:hAnsiTheme="minorHAnsi" w:cstheme="minorHAnsi"/>
          <w:b w:val="0"/>
          <w:sz w:val="22"/>
          <w:szCs w:val="24"/>
        </w:rPr>
        <w:t xml:space="preserve">University. With 61.22% of Marks. </w:t>
      </w:r>
    </w:p>
    <w:p w:rsidR="00DC1051" w:rsidRPr="00A40A06" w:rsidRDefault="00DC1051" w:rsidP="00B42CBB">
      <w:pPr>
        <w:numPr>
          <w:ilvl w:val="0"/>
          <w:numId w:val="2"/>
        </w:numPr>
        <w:tabs>
          <w:tab w:val="left" w:pos="360"/>
          <w:tab w:val="left" w:pos="1080"/>
          <w:tab w:val="left" w:pos="1350"/>
          <w:tab w:val="left" w:pos="1440"/>
        </w:tabs>
        <w:jc w:val="both"/>
        <w:rPr>
          <w:rFonts w:asciiTheme="minorHAnsi" w:hAnsiTheme="minorHAnsi" w:cstheme="minorHAnsi"/>
          <w:b w:val="0"/>
          <w:sz w:val="22"/>
          <w:szCs w:val="24"/>
        </w:rPr>
      </w:pPr>
      <w:r w:rsidRPr="00A40A06">
        <w:rPr>
          <w:rFonts w:asciiTheme="minorHAnsi" w:hAnsiTheme="minorHAnsi" w:cstheme="minorHAnsi"/>
          <w:b w:val="0"/>
          <w:sz w:val="22"/>
          <w:szCs w:val="24"/>
        </w:rPr>
        <w:t xml:space="preserve">Intermediate from </w:t>
      </w:r>
      <w:r w:rsidR="00D97B64" w:rsidRPr="00A40A06">
        <w:rPr>
          <w:rFonts w:asciiTheme="minorHAnsi" w:hAnsiTheme="minorHAnsi" w:cstheme="minorHAnsi"/>
          <w:b w:val="0"/>
          <w:sz w:val="22"/>
          <w:szCs w:val="24"/>
        </w:rPr>
        <w:t>A.P.Residential Junior College</w:t>
      </w:r>
      <w:r w:rsidRPr="00A40A06">
        <w:rPr>
          <w:rFonts w:asciiTheme="minorHAnsi" w:hAnsiTheme="minorHAnsi" w:cstheme="minorHAnsi"/>
          <w:b w:val="0"/>
          <w:sz w:val="22"/>
          <w:szCs w:val="24"/>
        </w:rPr>
        <w:t xml:space="preserve">, </w:t>
      </w:r>
      <w:r w:rsidR="000662C4" w:rsidRPr="00A40A06">
        <w:rPr>
          <w:rFonts w:asciiTheme="minorHAnsi" w:hAnsiTheme="minorHAnsi" w:cstheme="minorHAnsi"/>
          <w:b w:val="0"/>
          <w:sz w:val="22"/>
          <w:szCs w:val="24"/>
        </w:rPr>
        <w:t>Nalgonda</w:t>
      </w:r>
      <w:r w:rsidR="00EA316A">
        <w:rPr>
          <w:rFonts w:asciiTheme="minorHAnsi" w:hAnsiTheme="minorHAnsi" w:cstheme="minorHAnsi"/>
          <w:b w:val="0"/>
          <w:sz w:val="22"/>
          <w:szCs w:val="24"/>
        </w:rPr>
        <w:t>,</w:t>
      </w:r>
      <w:r w:rsidR="00993F9B" w:rsidRPr="00A40A06">
        <w:rPr>
          <w:rFonts w:asciiTheme="minorHAnsi" w:hAnsiTheme="minorHAnsi" w:cstheme="minorHAnsi"/>
          <w:b w:val="0"/>
          <w:sz w:val="22"/>
          <w:szCs w:val="24"/>
        </w:rPr>
        <w:t>with 66% of Marks.</w:t>
      </w:r>
    </w:p>
    <w:p w:rsidR="001C00BD" w:rsidRPr="00062AB5" w:rsidRDefault="00DC1051" w:rsidP="00062AB5">
      <w:pPr>
        <w:numPr>
          <w:ilvl w:val="0"/>
          <w:numId w:val="2"/>
        </w:numPr>
        <w:tabs>
          <w:tab w:val="left" w:pos="360"/>
          <w:tab w:val="left" w:pos="1080"/>
          <w:tab w:val="left" w:pos="1350"/>
          <w:tab w:val="left" w:pos="1440"/>
        </w:tabs>
        <w:jc w:val="both"/>
        <w:rPr>
          <w:rFonts w:asciiTheme="minorHAnsi" w:hAnsiTheme="minorHAnsi" w:cstheme="minorHAnsi"/>
          <w:b w:val="0"/>
          <w:sz w:val="22"/>
          <w:szCs w:val="24"/>
        </w:rPr>
      </w:pPr>
      <w:r w:rsidRPr="00A40A06">
        <w:rPr>
          <w:rFonts w:asciiTheme="minorHAnsi" w:hAnsiTheme="minorHAnsi" w:cstheme="minorHAnsi"/>
          <w:b w:val="0"/>
          <w:sz w:val="22"/>
          <w:szCs w:val="24"/>
        </w:rPr>
        <w:t xml:space="preserve">S.S.C. from </w:t>
      </w:r>
      <w:r w:rsidR="00D97B64" w:rsidRPr="00A40A06">
        <w:rPr>
          <w:rFonts w:asciiTheme="minorHAnsi" w:hAnsiTheme="minorHAnsi" w:cstheme="minorHAnsi"/>
          <w:b w:val="0"/>
          <w:sz w:val="22"/>
          <w:szCs w:val="24"/>
        </w:rPr>
        <w:t>A.P.Residential School</w:t>
      </w:r>
      <w:r w:rsidR="003D7DC4" w:rsidRPr="00A40A06">
        <w:rPr>
          <w:rFonts w:asciiTheme="minorHAnsi" w:hAnsiTheme="minorHAnsi" w:cstheme="minorHAnsi"/>
          <w:b w:val="0"/>
          <w:sz w:val="22"/>
          <w:szCs w:val="24"/>
        </w:rPr>
        <w:t xml:space="preserve">, </w:t>
      </w:r>
      <w:r w:rsidR="00D97B64" w:rsidRPr="00A40A06">
        <w:rPr>
          <w:rFonts w:asciiTheme="minorHAnsi" w:hAnsiTheme="minorHAnsi" w:cstheme="minorHAnsi"/>
          <w:b w:val="0"/>
          <w:sz w:val="22"/>
          <w:szCs w:val="24"/>
        </w:rPr>
        <w:t>Bellampally</w:t>
      </w:r>
      <w:r w:rsidR="00993F9B" w:rsidRPr="00A40A06">
        <w:rPr>
          <w:rFonts w:asciiTheme="minorHAnsi" w:hAnsiTheme="minorHAnsi" w:cstheme="minorHAnsi"/>
          <w:b w:val="0"/>
          <w:sz w:val="22"/>
          <w:szCs w:val="24"/>
        </w:rPr>
        <w:t xml:space="preserve"> with 73% of Marks.</w:t>
      </w:r>
    </w:p>
    <w:p w:rsidR="007C4D44" w:rsidRPr="00062AB5" w:rsidRDefault="007C4D44" w:rsidP="00062AB5">
      <w:pPr>
        <w:pBdr>
          <w:top w:val="single" w:sz="4" w:space="1" w:color="808080" w:shadow="1"/>
          <w:left w:val="single" w:sz="4" w:space="4" w:color="808080" w:shadow="1"/>
          <w:bottom w:val="single" w:sz="4" w:space="1" w:color="808080" w:shadow="1"/>
          <w:right w:val="single" w:sz="4" w:space="4" w:color="808080" w:shadow="1"/>
        </w:pBdr>
        <w:shd w:val="clear" w:color="auto" w:fill="C0C0C0"/>
        <w:jc w:val="both"/>
        <w:rPr>
          <w:rFonts w:asciiTheme="minorHAnsi" w:hAnsiTheme="minorHAnsi" w:cstheme="minorHAnsi"/>
          <w:sz w:val="22"/>
          <w:szCs w:val="24"/>
        </w:rPr>
      </w:pPr>
      <w:r w:rsidRPr="00A40A06">
        <w:rPr>
          <w:rFonts w:asciiTheme="minorHAnsi" w:hAnsiTheme="minorHAnsi" w:cstheme="minorHAnsi"/>
          <w:sz w:val="22"/>
          <w:szCs w:val="24"/>
        </w:rPr>
        <w:t>COMPUTER LITERACY</w:t>
      </w:r>
    </w:p>
    <w:p w:rsidR="00583553" w:rsidRPr="00B85AB9" w:rsidRDefault="00774CF0" w:rsidP="00B85AB9">
      <w:pPr>
        <w:numPr>
          <w:ilvl w:val="0"/>
          <w:numId w:val="2"/>
        </w:numPr>
        <w:tabs>
          <w:tab w:val="left" w:pos="360"/>
          <w:tab w:val="left" w:pos="1080"/>
          <w:tab w:val="left" w:pos="1350"/>
          <w:tab w:val="left" w:pos="1440"/>
        </w:tabs>
        <w:jc w:val="both"/>
        <w:rPr>
          <w:rFonts w:asciiTheme="minorHAnsi" w:hAnsiTheme="minorHAnsi" w:cstheme="minorHAnsi"/>
          <w:b w:val="0"/>
          <w:sz w:val="22"/>
          <w:szCs w:val="24"/>
        </w:rPr>
      </w:pPr>
      <w:r w:rsidRPr="00A40A06">
        <w:rPr>
          <w:rFonts w:asciiTheme="minorHAnsi" w:hAnsiTheme="minorHAnsi" w:cstheme="minorHAnsi"/>
          <w:b w:val="0"/>
          <w:sz w:val="22"/>
          <w:szCs w:val="24"/>
        </w:rPr>
        <w:t>Working Knowledge of</w:t>
      </w:r>
      <w:r w:rsidR="007C4D44" w:rsidRPr="00A40A06">
        <w:rPr>
          <w:rFonts w:asciiTheme="minorHAnsi" w:hAnsiTheme="minorHAnsi" w:cstheme="minorHAnsi"/>
          <w:b w:val="0"/>
          <w:sz w:val="22"/>
          <w:szCs w:val="24"/>
        </w:rPr>
        <w:t xml:space="preserve"> MS</w:t>
      </w:r>
      <w:r w:rsidR="00C371FD" w:rsidRPr="00A40A06">
        <w:rPr>
          <w:rFonts w:asciiTheme="minorHAnsi" w:hAnsiTheme="minorHAnsi" w:cstheme="minorHAnsi"/>
          <w:b w:val="0"/>
          <w:sz w:val="22"/>
          <w:szCs w:val="24"/>
        </w:rPr>
        <w:t>-</w:t>
      </w:r>
      <w:r w:rsidR="007C4D44" w:rsidRPr="00A40A06">
        <w:rPr>
          <w:rFonts w:asciiTheme="minorHAnsi" w:hAnsiTheme="minorHAnsi" w:cstheme="minorHAnsi"/>
          <w:b w:val="0"/>
          <w:sz w:val="22"/>
          <w:szCs w:val="24"/>
        </w:rPr>
        <w:t>Windows, MS-Office, Email</w:t>
      </w:r>
      <w:r w:rsidR="002F3063" w:rsidRPr="00A40A06">
        <w:rPr>
          <w:rFonts w:asciiTheme="minorHAnsi" w:hAnsiTheme="minorHAnsi" w:cstheme="minorHAnsi"/>
          <w:b w:val="0"/>
          <w:sz w:val="22"/>
          <w:szCs w:val="24"/>
        </w:rPr>
        <w:t>s</w:t>
      </w:r>
      <w:r w:rsidR="007C4D44" w:rsidRPr="00A40A06">
        <w:rPr>
          <w:rFonts w:asciiTheme="minorHAnsi" w:hAnsiTheme="minorHAnsi" w:cstheme="minorHAnsi"/>
          <w:b w:val="0"/>
          <w:sz w:val="22"/>
          <w:szCs w:val="24"/>
        </w:rPr>
        <w:t>&amp; Internet application</w:t>
      </w:r>
      <w:r w:rsidR="002F3063" w:rsidRPr="00A40A06">
        <w:rPr>
          <w:rFonts w:asciiTheme="minorHAnsi" w:hAnsiTheme="minorHAnsi" w:cstheme="minorHAnsi"/>
          <w:b w:val="0"/>
          <w:sz w:val="22"/>
          <w:szCs w:val="24"/>
        </w:rPr>
        <w:t>s</w:t>
      </w:r>
      <w:r w:rsidR="007C4D44" w:rsidRPr="00A40A06">
        <w:rPr>
          <w:rFonts w:asciiTheme="minorHAnsi" w:hAnsiTheme="minorHAnsi" w:cstheme="minorHAnsi"/>
          <w:b w:val="0"/>
          <w:sz w:val="22"/>
          <w:szCs w:val="24"/>
        </w:rPr>
        <w:t>.</w:t>
      </w:r>
    </w:p>
    <w:p w:rsidR="004E4219" w:rsidRPr="00A40A06" w:rsidRDefault="004E4219" w:rsidP="00B42CBB">
      <w:pPr>
        <w:numPr>
          <w:ilvl w:val="0"/>
          <w:numId w:val="2"/>
        </w:numPr>
        <w:tabs>
          <w:tab w:val="left" w:pos="360"/>
          <w:tab w:val="left" w:pos="1080"/>
          <w:tab w:val="left" w:pos="1350"/>
          <w:tab w:val="left" w:pos="1440"/>
        </w:tabs>
        <w:jc w:val="both"/>
        <w:rPr>
          <w:rFonts w:asciiTheme="minorHAnsi" w:hAnsiTheme="minorHAnsi" w:cstheme="minorHAnsi"/>
          <w:b w:val="0"/>
          <w:sz w:val="22"/>
          <w:szCs w:val="24"/>
        </w:rPr>
      </w:pPr>
      <w:r w:rsidRPr="00A40A06">
        <w:rPr>
          <w:rFonts w:asciiTheme="minorHAnsi" w:hAnsiTheme="minorHAnsi" w:cstheme="minorHAnsi"/>
          <w:b w:val="0"/>
          <w:sz w:val="22"/>
          <w:szCs w:val="24"/>
        </w:rPr>
        <w:t>W</w:t>
      </w:r>
      <w:r w:rsidR="005632C2">
        <w:rPr>
          <w:rFonts w:asciiTheme="minorHAnsi" w:hAnsiTheme="minorHAnsi" w:cstheme="minorHAnsi"/>
          <w:b w:val="0"/>
          <w:sz w:val="22"/>
          <w:szCs w:val="24"/>
        </w:rPr>
        <w:t>orking Knowledge of Quick Books</w:t>
      </w:r>
      <w:r w:rsidR="00652ACC">
        <w:rPr>
          <w:rFonts w:asciiTheme="minorHAnsi" w:hAnsiTheme="minorHAnsi" w:cstheme="minorHAnsi"/>
          <w:b w:val="0"/>
          <w:sz w:val="22"/>
          <w:szCs w:val="24"/>
        </w:rPr>
        <w:t>, ADP</w:t>
      </w:r>
      <w:r w:rsidR="005632C2">
        <w:rPr>
          <w:rFonts w:asciiTheme="minorHAnsi" w:hAnsiTheme="minorHAnsi" w:cstheme="minorHAnsi"/>
          <w:b w:val="0"/>
          <w:sz w:val="22"/>
          <w:szCs w:val="24"/>
        </w:rPr>
        <w:t xml:space="preserve"> Payroll.</w:t>
      </w:r>
    </w:p>
    <w:p w:rsidR="004E4219" w:rsidRDefault="009748DA" w:rsidP="00B42CBB">
      <w:pPr>
        <w:numPr>
          <w:ilvl w:val="0"/>
          <w:numId w:val="2"/>
        </w:numPr>
        <w:tabs>
          <w:tab w:val="left" w:pos="360"/>
          <w:tab w:val="left" w:pos="1080"/>
          <w:tab w:val="left" w:pos="1350"/>
          <w:tab w:val="left" w:pos="1440"/>
        </w:tabs>
        <w:jc w:val="both"/>
        <w:rPr>
          <w:rFonts w:asciiTheme="minorHAnsi" w:hAnsiTheme="minorHAnsi" w:cstheme="minorHAnsi"/>
          <w:b w:val="0"/>
          <w:sz w:val="22"/>
          <w:szCs w:val="24"/>
        </w:rPr>
      </w:pPr>
      <w:r w:rsidRPr="00A40A06">
        <w:rPr>
          <w:rFonts w:asciiTheme="minorHAnsi" w:hAnsiTheme="minorHAnsi" w:cstheme="minorHAnsi"/>
          <w:b w:val="0"/>
          <w:sz w:val="22"/>
          <w:szCs w:val="24"/>
        </w:rPr>
        <w:t>Worki</w:t>
      </w:r>
      <w:r w:rsidR="00FA3B92" w:rsidRPr="00A40A06">
        <w:rPr>
          <w:rFonts w:asciiTheme="minorHAnsi" w:hAnsiTheme="minorHAnsi" w:cstheme="minorHAnsi"/>
          <w:b w:val="0"/>
          <w:sz w:val="22"/>
          <w:szCs w:val="24"/>
        </w:rPr>
        <w:t>ng Knowledge Micro Soft Dynamic Retail Management.</w:t>
      </w:r>
    </w:p>
    <w:p w:rsidR="007C4D44" w:rsidRPr="00062AB5" w:rsidRDefault="0081331F" w:rsidP="00062AB5">
      <w:pPr>
        <w:numPr>
          <w:ilvl w:val="0"/>
          <w:numId w:val="2"/>
        </w:numPr>
        <w:tabs>
          <w:tab w:val="left" w:pos="360"/>
          <w:tab w:val="left" w:pos="1080"/>
          <w:tab w:val="left" w:pos="1350"/>
          <w:tab w:val="left" w:pos="1440"/>
        </w:tabs>
        <w:jc w:val="both"/>
        <w:rPr>
          <w:rFonts w:asciiTheme="minorHAnsi" w:hAnsiTheme="minorHAnsi" w:cstheme="minorHAnsi"/>
          <w:b w:val="0"/>
          <w:sz w:val="22"/>
          <w:szCs w:val="24"/>
        </w:rPr>
      </w:pPr>
      <w:r>
        <w:rPr>
          <w:rFonts w:asciiTheme="minorHAnsi" w:hAnsiTheme="minorHAnsi" w:cstheme="minorHAnsi"/>
          <w:b w:val="0"/>
          <w:sz w:val="22"/>
          <w:szCs w:val="24"/>
        </w:rPr>
        <w:t>W</w:t>
      </w:r>
      <w:r w:rsidR="000D482C">
        <w:rPr>
          <w:rFonts w:asciiTheme="minorHAnsi" w:hAnsiTheme="minorHAnsi" w:cstheme="minorHAnsi"/>
          <w:b w:val="0"/>
          <w:sz w:val="22"/>
          <w:szCs w:val="24"/>
        </w:rPr>
        <w:t>orking Knowledge of People Soft 9.1 and 9.2</w:t>
      </w:r>
    </w:p>
    <w:p w:rsidR="006C67BF" w:rsidRPr="00A40A06" w:rsidRDefault="007A2CEA" w:rsidP="00BE37D3">
      <w:pPr>
        <w:pBdr>
          <w:top w:val="single" w:sz="4" w:space="1" w:color="808080" w:shadow="1"/>
          <w:left w:val="single" w:sz="4" w:space="4" w:color="808080" w:shadow="1"/>
          <w:bottom w:val="single" w:sz="4" w:space="1" w:color="808080" w:shadow="1"/>
          <w:right w:val="single" w:sz="4" w:space="4" w:color="808080" w:shadow="1"/>
        </w:pBdr>
        <w:shd w:val="clear" w:color="auto" w:fill="C0C0C0"/>
        <w:jc w:val="both"/>
        <w:rPr>
          <w:rFonts w:asciiTheme="minorHAnsi" w:hAnsiTheme="minorHAnsi" w:cstheme="minorHAnsi"/>
          <w:b w:val="0"/>
          <w:sz w:val="22"/>
          <w:szCs w:val="24"/>
        </w:rPr>
      </w:pPr>
      <w:r w:rsidRPr="00A40A06">
        <w:rPr>
          <w:rFonts w:asciiTheme="minorHAnsi" w:hAnsiTheme="minorHAnsi" w:cstheme="minorHAnsi"/>
          <w:sz w:val="22"/>
          <w:szCs w:val="24"/>
        </w:rPr>
        <w:t>PERSONAL DOSS</w:t>
      </w:r>
      <w:r w:rsidR="006C67BF" w:rsidRPr="00A40A06">
        <w:rPr>
          <w:rFonts w:asciiTheme="minorHAnsi" w:hAnsiTheme="minorHAnsi" w:cstheme="minorHAnsi"/>
          <w:sz w:val="22"/>
          <w:szCs w:val="24"/>
        </w:rPr>
        <w:t>I</w:t>
      </w:r>
      <w:r w:rsidRPr="00A40A06">
        <w:rPr>
          <w:rFonts w:asciiTheme="minorHAnsi" w:hAnsiTheme="minorHAnsi" w:cstheme="minorHAnsi"/>
          <w:sz w:val="22"/>
          <w:szCs w:val="24"/>
        </w:rPr>
        <w:t>E</w:t>
      </w:r>
      <w:r w:rsidR="006C67BF" w:rsidRPr="00A40A06">
        <w:rPr>
          <w:rFonts w:asciiTheme="minorHAnsi" w:hAnsiTheme="minorHAnsi" w:cstheme="minorHAnsi"/>
          <w:sz w:val="22"/>
          <w:szCs w:val="24"/>
        </w:rPr>
        <w:t xml:space="preserve">R </w:t>
      </w:r>
    </w:p>
    <w:p w:rsidR="00C57D8C" w:rsidRPr="00A40A06" w:rsidRDefault="00C57D8C" w:rsidP="00F65B36">
      <w:pPr>
        <w:tabs>
          <w:tab w:val="left" w:pos="360"/>
          <w:tab w:val="left" w:pos="1080"/>
          <w:tab w:val="left" w:pos="1350"/>
          <w:tab w:val="left" w:pos="1440"/>
        </w:tabs>
        <w:ind w:left="-86"/>
        <w:jc w:val="both"/>
        <w:rPr>
          <w:rFonts w:asciiTheme="minorHAnsi" w:hAnsiTheme="minorHAnsi" w:cstheme="minorHAnsi"/>
          <w:b w:val="0"/>
          <w:szCs w:val="21"/>
        </w:rPr>
      </w:pPr>
    </w:p>
    <w:p w:rsidR="00B63242" w:rsidRPr="00A40A06" w:rsidRDefault="00B7031E" w:rsidP="00B42CBB">
      <w:pPr>
        <w:numPr>
          <w:ilvl w:val="0"/>
          <w:numId w:val="2"/>
        </w:numPr>
        <w:tabs>
          <w:tab w:val="left" w:pos="360"/>
          <w:tab w:val="left" w:pos="1080"/>
          <w:tab w:val="left" w:pos="1350"/>
          <w:tab w:val="left" w:pos="1440"/>
        </w:tabs>
        <w:jc w:val="both"/>
        <w:rPr>
          <w:rFonts w:asciiTheme="minorHAnsi" w:hAnsiTheme="minorHAnsi" w:cstheme="minorHAnsi"/>
          <w:b w:val="0"/>
          <w:sz w:val="22"/>
          <w:szCs w:val="24"/>
        </w:rPr>
      </w:pPr>
      <w:r w:rsidRPr="00A40A06">
        <w:rPr>
          <w:rFonts w:asciiTheme="minorHAnsi" w:hAnsiTheme="minorHAnsi" w:cstheme="minorHAnsi"/>
          <w:b w:val="0"/>
          <w:sz w:val="22"/>
          <w:szCs w:val="24"/>
        </w:rPr>
        <w:t>Date of birth</w:t>
      </w:r>
      <w:r w:rsidRPr="00A40A06">
        <w:rPr>
          <w:rFonts w:asciiTheme="minorHAnsi" w:hAnsiTheme="minorHAnsi" w:cstheme="minorHAnsi"/>
          <w:b w:val="0"/>
          <w:sz w:val="22"/>
          <w:szCs w:val="24"/>
        </w:rPr>
        <w:tab/>
      </w:r>
      <w:r w:rsidRPr="00A40A06">
        <w:rPr>
          <w:rFonts w:asciiTheme="minorHAnsi" w:hAnsiTheme="minorHAnsi" w:cstheme="minorHAnsi"/>
          <w:b w:val="0"/>
          <w:sz w:val="22"/>
          <w:szCs w:val="24"/>
        </w:rPr>
        <w:tab/>
        <w:t xml:space="preserve">:          </w:t>
      </w:r>
      <w:r w:rsidR="00B63242" w:rsidRPr="00A40A06">
        <w:rPr>
          <w:rFonts w:asciiTheme="minorHAnsi" w:hAnsiTheme="minorHAnsi" w:cstheme="minorHAnsi"/>
          <w:b w:val="0"/>
          <w:sz w:val="22"/>
          <w:szCs w:val="24"/>
        </w:rPr>
        <w:t>1</w:t>
      </w:r>
      <w:r w:rsidR="004E4219" w:rsidRPr="00A40A06">
        <w:rPr>
          <w:rFonts w:asciiTheme="minorHAnsi" w:hAnsiTheme="minorHAnsi" w:cstheme="minorHAnsi"/>
          <w:b w:val="0"/>
          <w:sz w:val="22"/>
          <w:szCs w:val="24"/>
        </w:rPr>
        <w:t>0</w:t>
      </w:r>
      <w:r w:rsidR="00B63242" w:rsidRPr="00A40A06">
        <w:rPr>
          <w:rFonts w:asciiTheme="minorHAnsi" w:hAnsiTheme="minorHAnsi" w:cstheme="minorHAnsi"/>
          <w:b w:val="0"/>
          <w:sz w:val="22"/>
          <w:szCs w:val="24"/>
          <w:vertAlign w:val="superscript"/>
        </w:rPr>
        <w:t>th</w:t>
      </w:r>
      <w:r w:rsidR="00CF05A5" w:rsidRPr="00A40A06">
        <w:rPr>
          <w:rFonts w:asciiTheme="minorHAnsi" w:hAnsiTheme="minorHAnsi" w:cstheme="minorHAnsi"/>
          <w:b w:val="0"/>
          <w:sz w:val="22"/>
          <w:szCs w:val="24"/>
        </w:rPr>
        <w:t xml:space="preserve"> J</w:t>
      </w:r>
      <w:r w:rsidR="00B63242" w:rsidRPr="00A40A06">
        <w:rPr>
          <w:rFonts w:asciiTheme="minorHAnsi" w:hAnsiTheme="minorHAnsi" w:cstheme="minorHAnsi"/>
          <w:b w:val="0"/>
          <w:sz w:val="22"/>
          <w:szCs w:val="24"/>
        </w:rPr>
        <w:t>une 1988</w:t>
      </w:r>
    </w:p>
    <w:p w:rsidR="00F65B36" w:rsidRPr="00A40A06" w:rsidRDefault="003401B6" w:rsidP="00B42CBB">
      <w:pPr>
        <w:numPr>
          <w:ilvl w:val="0"/>
          <w:numId w:val="2"/>
        </w:numPr>
        <w:tabs>
          <w:tab w:val="left" w:pos="360"/>
          <w:tab w:val="left" w:pos="1080"/>
          <w:tab w:val="left" w:pos="1350"/>
          <w:tab w:val="left" w:pos="1440"/>
        </w:tabs>
        <w:jc w:val="both"/>
        <w:rPr>
          <w:rFonts w:asciiTheme="minorHAnsi" w:hAnsiTheme="minorHAnsi" w:cstheme="minorHAnsi"/>
          <w:b w:val="0"/>
          <w:sz w:val="22"/>
          <w:szCs w:val="24"/>
        </w:rPr>
      </w:pPr>
      <w:r w:rsidRPr="00A40A06">
        <w:rPr>
          <w:rFonts w:asciiTheme="minorHAnsi" w:hAnsiTheme="minorHAnsi" w:cstheme="minorHAnsi"/>
          <w:b w:val="0"/>
          <w:sz w:val="22"/>
          <w:szCs w:val="24"/>
        </w:rPr>
        <w:t>Nationality</w:t>
      </w:r>
      <w:r w:rsidRPr="00A40A06">
        <w:rPr>
          <w:rFonts w:asciiTheme="minorHAnsi" w:hAnsiTheme="minorHAnsi" w:cstheme="minorHAnsi"/>
          <w:b w:val="0"/>
          <w:sz w:val="22"/>
          <w:szCs w:val="24"/>
        </w:rPr>
        <w:tab/>
      </w:r>
      <w:r w:rsidRPr="00A40A06">
        <w:rPr>
          <w:rFonts w:asciiTheme="minorHAnsi" w:hAnsiTheme="minorHAnsi" w:cstheme="minorHAnsi"/>
          <w:b w:val="0"/>
          <w:sz w:val="22"/>
          <w:szCs w:val="24"/>
        </w:rPr>
        <w:tab/>
      </w:r>
      <w:r w:rsidR="00B7031E" w:rsidRPr="00A40A06">
        <w:rPr>
          <w:rFonts w:asciiTheme="minorHAnsi" w:hAnsiTheme="minorHAnsi" w:cstheme="minorHAnsi"/>
          <w:b w:val="0"/>
          <w:sz w:val="22"/>
          <w:szCs w:val="24"/>
        </w:rPr>
        <w:t xml:space="preserve">:          </w:t>
      </w:r>
      <w:r w:rsidR="00F65B36" w:rsidRPr="00A40A06">
        <w:rPr>
          <w:rFonts w:asciiTheme="minorHAnsi" w:hAnsiTheme="minorHAnsi" w:cstheme="minorHAnsi"/>
          <w:b w:val="0"/>
          <w:sz w:val="22"/>
          <w:szCs w:val="24"/>
        </w:rPr>
        <w:t>Indian</w:t>
      </w:r>
    </w:p>
    <w:p w:rsidR="00B7031E" w:rsidRPr="00A40A06" w:rsidRDefault="00B7031E" w:rsidP="00B7031E">
      <w:pPr>
        <w:pStyle w:val="ListParagraph"/>
        <w:numPr>
          <w:ilvl w:val="0"/>
          <w:numId w:val="2"/>
        </w:numPr>
        <w:spacing w:before="40"/>
        <w:jc w:val="both"/>
        <w:rPr>
          <w:rFonts w:cstheme="minorHAnsi"/>
        </w:rPr>
      </w:pPr>
      <w:r w:rsidRPr="00A40A06">
        <w:rPr>
          <w:rFonts w:eastAsia="Times New Roman" w:cstheme="minorHAnsi"/>
        </w:rPr>
        <w:t xml:space="preserve">Marital Status         </w:t>
      </w:r>
      <w:r w:rsidR="00A353E0">
        <w:rPr>
          <w:rFonts w:eastAsia="Times New Roman" w:cstheme="minorHAnsi"/>
        </w:rPr>
        <w:t xml:space="preserve">  </w:t>
      </w:r>
      <w:r w:rsidR="0081331F">
        <w:rPr>
          <w:rFonts w:eastAsia="Times New Roman" w:cstheme="minorHAnsi"/>
        </w:rPr>
        <w:t xml:space="preserve">      </w:t>
      </w:r>
      <w:r w:rsidR="00A353E0">
        <w:rPr>
          <w:rFonts w:eastAsia="Times New Roman" w:cstheme="minorHAnsi"/>
        </w:rPr>
        <w:t xml:space="preserve">  :         </w:t>
      </w:r>
      <w:r w:rsidRPr="00A40A06">
        <w:rPr>
          <w:rFonts w:eastAsia="Times New Roman" w:cstheme="minorHAnsi"/>
        </w:rPr>
        <w:t>Married</w:t>
      </w:r>
    </w:p>
    <w:p w:rsidR="00F65B36" w:rsidRPr="00A40A06" w:rsidRDefault="00F65B36" w:rsidP="00B42CBB">
      <w:pPr>
        <w:numPr>
          <w:ilvl w:val="0"/>
          <w:numId w:val="2"/>
        </w:numPr>
        <w:tabs>
          <w:tab w:val="left" w:pos="360"/>
          <w:tab w:val="left" w:pos="1080"/>
          <w:tab w:val="left" w:pos="1350"/>
          <w:tab w:val="left" w:pos="1440"/>
        </w:tabs>
        <w:jc w:val="both"/>
        <w:rPr>
          <w:rFonts w:asciiTheme="minorHAnsi" w:hAnsiTheme="minorHAnsi" w:cstheme="minorHAnsi"/>
          <w:b w:val="0"/>
          <w:sz w:val="22"/>
          <w:szCs w:val="24"/>
        </w:rPr>
      </w:pPr>
      <w:r w:rsidRPr="00A40A06">
        <w:rPr>
          <w:rFonts w:asciiTheme="minorHAnsi" w:hAnsiTheme="minorHAnsi" w:cstheme="minorHAnsi"/>
          <w:b w:val="0"/>
          <w:sz w:val="22"/>
          <w:szCs w:val="24"/>
        </w:rPr>
        <w:t>Languages known</w:t>
      </w:r>
      <w:r w:rsidR="00787A89" w:rsidRPr="00A40A06">
        <w:rPr>
          <w:rFonts w:asciiTheme="minorHAnsi" w:hAnsiTheme="minorHAnsi" w:cstheme="minorHAnsi"/>
          <w:b w:val="0"/>
          <w:sz w:val="22"/>
          <w:szCs w:val="24"/>
        </w:rPr>
        <w:tab/>
      </w:r>
      <w:r w:rsidR="00B7031E" w:rsidRPr="00A40A06">
        <w:rPr>
          <w:rFonts w:asciiTheme="minorHAnsi" w:hAnsiTheme="minorHAnsi" w:cstheme="minorHAnsi"/>
          <w:b w:val="0"/>
          <w:sz w:val="22"/>
          <w:szCs w:val="24"/>
        </w:rPr>
        <w:t xml:space="preserve">:          </w:t>
      </w:r>
      <w:r w:rsidRPr="00A40A06">
        <w:rPr>
          <w:rFonts w:asciiTheme="minorHAnsi" w:hAnsiTheme="minorHAnsi" w:cstheme="minorHAnsi"/>
          <w:b w:val="0"/>
          <w:sz w:val="22"/>
          <w:szCs w:val="24"/>
        </w:rPr>
        <w:t>English, Hindi and Telugu</w:t>
      </w:r>
    </w:p>
    <w:p w:rsidR="004E4219" w:rsidRPr="00A40A06" w:rsidRDefault="004E4219" w:rsidP="00B42CBB">
      <w:pPr>
        <w:numPr>
          <w:ilvl w:val="0"/>
          <w:numId w:val="2"/>
        </w:numPr>
        <w:tabs>
          <w:tab w:val="left" w:pos="360"/>
          <w:tab w:val="left" w:pos="1080"/>
          <w:tab w:val="left" w:pos="1350"/>
          <w:tab w:val="left" w:pos="1440"/>
        </w:tabs>
        <w:jc w:val="both"/>
        <w:rPr>
          <w:rFonts w:asciiTheme="minorHAnsi" w:hAnsiTheme="minorHAnsi" w:cstheme="minorHAnsi"/>
          <w:b w:val="0"/>
          <w:sz w:val="22"/>
          <w:szCs w:val="24"/>
        </w:rPr>
      </w:pPr>
      <w:r w:rsidRPr="00A40A06">
        <w:rPr>
          <w:rFonts w:asciiTheme="minorHAnsi" w:hAnsiTheme="minorHAnsi" w:cstheme="minorHAnsi"/>
          <w:b w:val="0"/>
          <w:sz w:val="22"/>
          <w:szCs w:val="24"/>
        </w:rPr>
        <w:t xml:space="preserve">Pass Port No             </w:t>
      </w:r>
      <w:r w:rsidR="0081331F">
        <w:rPr>
          <w:rFonts w:asciiTheme="minorHAnsi" w:hAnsiTheme="minorHAnsi" w:cstheme="minorHAnsi"/>
          <w:b w:val="0"/>
          <w:sz w:val="22"/>
          <w:szCs w:val="24"/>
        </w:rPr>
        <w:t xml:space="preserve">      </w:t>
      </w:r>
      <w:r w:rsidRPr="00A40A06">
        <w:rPr>
          <w:rFonts w:asciiTheme="minorHAnsi" w:hAnsiTheme="minorHAnsi" w:cstheme="minorHAnsi"/>
          <w:b w:val="0"/>
          <w:sz w:val="22"/>
          <w:szCs w:val="24"/>
        </w:rPr>
        <w:t xml:space="preserve">  :          K066</w:t>
      </w:r>
      <w:r w:rsidR="00FB0ACC" w:rsidRPr="00A40A06">
        <w:rPr>
          <w:rFonts w:asciiTheme="minorHAnsi" w:hAnsiTheme="minorHAnsi" w:cstheme="minorHAnsi"/>
          <w:b w:val="0"/>
          <w:sz w:val="22"/>
          <w:szCs w:val="24"/>
        </w:rPr>
        <w:t>3701.</w:t>
      </w:r>
    </w:p>
    <w:p w:rsidR="003D7DC4" w:rsidRPr="00A40A06" w:rsidRDefault="003D7DC4" w:rsidP="003D7DC4">
      <w:pPr>
        <w:tabs>
          <w:tab w:val="left" w:pos="360"/>
          <w:tab w:val="left" w:pos="1080"/>
          <w:tab w:val="left" w:pos="1350"/>
          <w:tab w:val="left" w:pos="1440"/>
        </w:tabs>
        <w:ind w:left="-86"/>
        <w:jc w:val="both"/>
        <w:rPr>
          <w:rFonts w:asciiTheme="minorHAnsi" w:hAnsiTheme="minorHAnsi" w:cstheme="minorHAnsi"/>
          <w:b w:val="0"/>
          <w:sz w:val="22"/>
          <w:szCs w:val="24"/>
        </w:rPr>
      </w:pPr>
    </w:p>
    <w:p w:rsidR="00AB62FC" w:rsidRDefault="00842ABA" w:rsidP="00AB62FC">
      <w:pPr>
        <w:pStyle w:val="BodyText"/>
        <w:spacing w:after="0"/>
        <w:rPr>
          <w:rFonts w:asciiTheme="minorHAnsi" w:hAnsiTheme="minorHAnsi" w:cstheme="minorHAnsi"/>
          <w:b w:val="0"/>
          <w:sz w:val="22"/>
          <w:szCs w:val="24"/>
        </w:rPr>
      </w:pPr>
      <w:r w:rsidRPr="00A40A06">
        <w:rPr>
          <w:rFonts w:asciiTheme="minorHAnsi" w:hAnsiTheme="minorHAnsi" w:cstheme="minorHAnsi"/>
          <w:b w:val="0"/>
          <w:sz w:val="22"/>
          <w:szCs w:val="24"/>
        </w:rPr>
        <w:t xml:space="preserve">The </w:t>
      </w:r>
      <w:r w:rsidR="00B63242" w:rsidRPr="00A40A06">
        <w:rPr>
          <w:rFonts w:asciiTheme="minorHAnsi" w:hAnsiTheme="minorHAnsi" w:cstheme="minorHAnsi"/>
          <w:b w:val="0"/>
          <w:sz w:val="22"/>
          <w:szCs w:val="24"/>
        </w:rPr>
        <w:t xml:space="preserve">details and information provided above </w:t>
      </w:r>
      <w:r w:rsidRPr="00A40A06">
        <w:rPr>
          <w:rFonts w:asciiTheme="minorHAnsi" w:hAnsiTheme="minorHAnsi" w:cstheme="minorHAnsi"/>
          <w:b w:val="0"/>
          <w:sz w:val="22"/>
          <w:szCs w:val="24"/>
        </w:rPr>
        <w:t>is right up to the best of my knowledge</w:t>
      </w:r>
      <w:r w:rsidR="00B63242" w:rsidRPr="00A40A06">
        <w:rPr>
          <w:rFonts w:asciiTheme="minorHAnsi" w:hAnsiTheme="minorHAnsi" w:cstheme="minorHAnsi"/>
          <w:b w:val="0"/>
          <w:sz w:val="22"/>
          <w:szCs w:val="24"/>
        </w:rPr>
        <w:t xml:space="preserve"> and belief. </w:t>
      </w:r>
      <w:r w:rsidRPr="00A40A06">
        <w:rPr>
          <w:rFonts w:asciiTheme="minorHAnsi" w:hAnsiTheme="minorHAnsi" w:cstheme="minorHAnsi"/>
          <w:b w:val="0"/>
          <w:sz w:val="22"/>
          <w:szCs w:val="24"/>
        </w:rPr>
        <w:t>I assure</w:t>
      </w:r>
      <w:r w:rsidR="00B63242" w:rsidRPr="00A40A06">
        <w:rPr>
          <w:rFonts w:asciiTheme="minorHAnsi" w:hAnsiTheme="minorHAnsi" w:cstheme="minorHAnsi"/>
          <w:b w:val="0"/>
          <w:sz w:val="22"/>
          <w:szCs w:val="24"/>
        </w:rPr>
        <w:t xml:space="preserve"> My </w:t>
      </w:r>
      <w:r w:rsidR="000609BF" w:rsidRPr="00A40A06">
        <w:rPr>
          <w:rFonts w:asciiTheme="minorHAnsi" w:hAnsiTheme="minorHAnsi" w:cstheme="minorHAnsi"/>
          <w:b w:val="0"/>
          <w:sz w:val="22"/>
          <w:szCs w:val="24"/>
        </w:rPr>
        <w:t>Service</w:t>
      </w:r>
      <w:r w:rsidRPr="00A40A06">
        <w:rPr>
          <w:rFonts w:asciiTheme="minorHAnsi" w:hAnsiTheme="minorHAnsi" w:cstheme="minorHAnsi"/>
          <w:b w:val="0"/>
          <w:sz w:val="22"/>
          <w:szCs w:val="24"/>
        </w:rPr>
        <w:t xml:space="preserve"> to your Organization would be made remarkable by best use of my knowledge and caliber</w:t>
      </w:r>
      <w:r w:rsidR="000609BF" w:rsidRPr="00A40A06">
        <w:rPr>
          <w:rFonts w:asciiTheme="minorHAnsi" w:hAnsiTheme="minorHAnsi" w:cstheme="minorHAnsi"/>
          <w:b w:val="0"/>
          <w:sz w:val="22"/>
          <w:szCs w:val="24"/>
        </w:rPr>
        <w:t>.</w:t>
      </w:r>
    </w:p>
    <w:p w:rsidR="00C806A6" w:rsidRDefault="00C806A6" w:rsidP="00AB62FC">
      <w:pPr>
        <w:pStyle w:val="BodyText"/>
        <w:spacing w:after="0"/>
        <w:rPr>
          <w:rFonts w:asciiTheme="minorHAnsi" w:hAnsiTheme="minorHAnsi" w:cstheme="minorHAnsi"/>
          <w:b w:val="0"/>
          <w:sz w:val="22"/>
          <w:szCs w:val="24"/>
        </w:rPr>
      </w:pPr>
    </w:p>
    <w:p w:rsidR="00AB62FC" w:rsidRPr="00A40A06" w:rsidRDefault="00AB62FC" w:rsidP="00AB62FC">
      <w:pPr>
        <w:pStyle w:val="BodyText"/>
        <w:spacing w:after="0"/>
        <w:rPr>
          <w:rFonts w:asciiTheme="minorHAnsi" w:hAnsiTheme="minorHAnsi" w:cstheme="minorHAnsi"/>
          <w:sz w:val="22"/>
          <w:szCs w:val="24"/>
        </w:rPr>
      </w:pPr>
      <w:r w:rsidRPr="00A40A06">
        <w:rPr>
          <w:rFonts w:asciiTheme="minorHAnsi" w:hAnsiTheme="minorHAnsi" w:cstheme="minorHAnsi"/>
          <w:sz w:val="22"/>
          <w:szCs w:val="24"/>
        </w:rPr>
        <w:t xml:space="preserve">Date: </w:t>
      </w:r>
    </w:p>
    <w:p w:rsidR="00842ABA" w:rsidRDefault="00AB62FC" w:rsidP="00AB62FC">
      <w:pPr>
        <w:widowControl w:val="0"/>
        <w:tabs>
          <w:tab w:val="right" w:pos="9921"/>
        </w:tabs>
        <w:autoSpaceDE w:val="0"/>
        <w:autoSpaceDN w:val="0"/>
        <w:adjustRightInd w:val="0"/>
        <w:rPr>
          <w:rFonts w:asciiTheme="minorHAnsi" w:hAnsiTheme="minorHAnsi" w:cstheme="minorHAnsi"/>
          <w:sz w:val="22"/>
          <w:szCs w:val="24"/>
        </w:rPr>
      </w:pPr>
      <w:r w:rsidRPr="00A40A06">
        <w:rPr>
          <w:rFonts w:asciiTheme="minorHAnsi" w:hAnsiTheme="minorHAnsi" w:cstheme="minorHAnsi"/>
          <w:sz w:val="22"/>
          <w:szCs w:val="24"/>
        </w:rPr>
        <w:t>Place: HYDERABAD                                                                                                  (MahenderDarapu)</w:t>
      </w:r>
    </w:p>
    <w:sectPr w:rsidR="00842ABA" w:rsidSect="000609BF">
      <w:headerReference w:type="default" r:id="rId10"/>
      <w:pgSz w:w="12240" w:h="15840" w:code="1"/>
      <w:pgMar w:top="1253" w:right="1037" w:bottom="1440" w:left="1282"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0072" w:rsidRDefault="000E0072">
      <w:r>
        <w:separator/>
      </w:r>
    </w:p>
  </w:endnote>
  <w:endnote w:type="continuationSeparator" w:id="0">
    <w:p w:rsidR="000E0072" w:rsidRDefault="000E0072">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0072" w:rsidRDefault="000E0072">
      <w:r>
        <w:separator/>
      </w:r>
    </w:p>
  </w:footnote>
  <w:footnote w:type="continuationSeparator" w:id="0">
    <w:p w:rsidR="000E0072" w:rsidRDefault="000E007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2FB5" w:rsidRPr="004C4F91" w:rsidRDefault="00C82FB5" w:rsidP="008255CF">
    <w:pPr>
      <w:jc w:val="right"/>
      <w:rPr>
        <w:b w:val="0"/>
        <w:i/>
      </w:rPr>
    </w:pPr>
  </w:p>
  <w:p w:rsidR="00C82FB5" w:rsidRPr="006A42E5" w:rsidRDefault="00C82FB5">
    <w:pPr>
      <w:pStyle w:val="Header"/>
      <w:rPr>
        <w:rFonts w:ascii="Times New Roman" w:hAnsi="Times New Roman"/>
        <w:color w:val="808080"/>
        <w:sz w:val="28"/>
        <w:szCs w:val="2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name w:val="WW8Num3"/>
    <w:lvl w:ilvl="0">
      <w:start w:val="1"/>
      <w:numFmt w:val="bullet"/>
      <w:lvlText w:val=""/>
      <w:lvlJc w:val="left"/>
      <w:pPr>
        <w:tabs>
          <w:tab w:val="num" w:pos="1440"/>
        </w:tabs>
        <w:ind w:left="1440" w:hanging="360"/>
      </w:pPr>
      <w:rPr>
        <w:rFonts w:ascii="Wingdings" w:hAnsi="Wingdings"/>
      </w:rPr>
    </w:lvl>
  </w:abstractNum>
  <w:abstractNum w:abstractNumId="1">
    <w:nsid w:val="00000007"/>
    <w:multiLevelType w:val="singleLevel"/>
    <w:tmpl w:val="00000007"/>
    <w:name w:val="WW8Num7"/>
    <w:lvl w:ilvl="0">
      <w:start w:val="1"/>
      <w:numFmt w:val="bullet"/>
      <w:lvlText w:val=""/>
      <w:lvlJc w:val="left"/>
      <w:pPr>
        <w:tabs>
          <w:tab w:val="num" w:pos="1080"/>
        </w:tabs>
        <w:ind w:left="1080" w:hanging="360"/>
      </w:pPr>
      <w:rPr>
        <w:rFonts w:ascii="Wingdings" w:hAnsi="Wingdings"/>
      </w:rPr>
    </w:lvl>
  </w:abstractNum>
  <w:abstractNum w:abstractNumId="2">
    <w:nsid w:val="00000009"/>
    <w:multiLevelType w:val="singleLevel"/>
    <w:tmpl w:val="00000009"/>
    <w:name w:val="WW8Num9"/>
    <w:lvl w:ilvl="0">
      <w:start w:val="1"/>
      <w:numFmt w:val="bullet"/>
      <w:lvlText w:val=""/>
      <w:lvlJc w:val="left"/>
      <w:pPr>
        <w:tabs>
          <w:tab w:val="num" w:pos="1440"/>
        </w:tabs>
        <w:ind w:left="1440" w:hanging="360"/>
      </w:pPr>
      <w:rPr>
        <w:rFonts w:ascii="Wingdings" w:hAnsi="Wingdings"/>
      </w:rPr>
    </w:lvl>
  </w:abstractNum>
  <w:abstractNum w:abstractNumId="3">
    <w:nsid w:val="02774FDD"/>
    <w:multiLevelType w:val="hybridMultilevel"/>
    <w:tmpl w:val="52724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29835D0"/>
    <w:multiLevelType w:val="hybridMultilevel"/>
    <w:tmpl w:val="410832D0"/>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03406BA4"/>
    <w:multiLevelType w:val="hybridMultilevel"/>
    <w:tmpl w:val="5D74AF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16240CE6"/>
    <w:multiLevelType w:val="multilevel"/>
    <w:tmpl w:val="29445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4C372A"/>
    <w:multiLevelType w:val="hybridMultilevel"/>
    <w:tmpl w:val="E582315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6890926"/>
    <w:multiLevelType w:val="hybridMultilevel"/>
    <w:tmpl w:val="56A2DE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B27EB4"/>
    <w:multiLevelType w:val="hybridMultilevel"/>
    <w:tmpl w:val="2FCAC29E"/>
    <w:lvl w:ilvl="0" w:tplc="04090017">
      <w:start w:val="6"/>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081870"/>
    <w:multiLevelType w:val="hybridMultilevel"/>
    <w:tmpl w:val="9D30B4F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901609"/>
    <w:multiLevelType w:val="multilevel"/>
    <w:tmpl w:val="2C4E1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0945358"/>
    <w:multiLevelType w:val="hybridMultilevel"/>
    <w:tmpl w:val="7C46E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E3001B"/>
    <w:multiLevelType w:val="hybridMultilevel"/>
    <w:tmpl w:val="8DCE787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363858"/>
    <w:multiLevelType w:val="hybridMultilevel"/>
    <w:tmpl w:val="F66052BA"/>
    <w:lvl w:ilvl="0" w:tplc="0409000B">
      <w:start w:val="1"/>
      <w:numFmt w:val="bullet"/>
      <w:lvlText w:val=""/>
      <w:lvlJc w:val="left"/>
      <w:pPr>
        <w:tabs>
          <w:tab w:val="num" w:pos="540"/>
        </w:tabs>
        <w:ind w:left="54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8CC19D2"/>
    <w:multiLevelType w:val="hybridMultilevel"/>
    <w:tmpl w:val="19FEA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36534F8"/>
    <w:multiLevelType w:val="hybridMultilevel"/>
    <w:tmpl w:val="7F9E53BC"/>
    <w:name w:val="WW8Num82"/>
    <w:lvl w:ilvl="0" w:tplc="D3A02486">
      <w:start w:val="1"/>
      <w:numFmt w:val="bullet"/>
      <w:lvlText w:val="·"/>
      <w:lvlJc w:val="left"/>
      <w:pPr>
        <w:tabs>
          <w:tab w:val="num" w:pos="432"/>
        </w:tabs>
        <w:ind w:left="432" w:hanging="432"/>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A05612B"/>
    <w:multiLevelType w:val="hybridMultilevel"/>
    <w:tmpl w:val="FB86F41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8">
    <w:nsid w:val="54EE6B36"/>
    <w:multiLevelType w:val="hybridMultilevel"/>
    <w:tmpl w:val="8E1408BE"/>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9">
    <w:nsid w:val="59543086"/>
    <w:multiLevelType w:val="multilevel"/>
    <w:tmpl w:val="A822A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B297558"/>
    <w:multiLevelType w:val="multilevel"/>
    <w:tmpl w:val="E4589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15D6C9E"/>
    <w:multiLevelType w:val="multilevel"/>
    <w:tmpl w:val="552CF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26D406D"/>
    <w:multiLevelType w:val="hybridMultilevel"/>
    <w:tmpl w:val="C32615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3B2691A"/>
    <w:multiLevelType w:val="hybridMultilevel"/>
    <w:tmpl w:val="C368E6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5844F5D"/>
    <w:multiLevelType w:val="hybridMultilevel"/>
    <w:tmpl w:val="BAE0AD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72E0F1E"/>
    <w:multiLevelType w:val="hybridMultilevel"/>
    <w:tmpl w:val="6E0A15B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nsid w:val="6B83536A"/>
    <w:multiLevelType w:val="multilevel"/>
    <w:tmpl w:val="C65AD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E922CDA"/>
    <w:multiLevelType w:val="hybridMultilevel"/>
    <w:tmpl w:val="A80C63E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73BF4467"/>
    <w:multiLevelType w:val="hybridMultilevel"/>
    <w:tmpl w:val="BEA8D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6FF5B12"/>
    <w:multiLevelType w:val="hybridMultilevel"/>
    <w:tmpl w:val="21BCAF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B764102"/>
    <w:multiLevelType w:val="hybridMultilevel"/>
    <w:tmpl w:val="B6E86C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CE10F27"/>
    <w:multiLevelType w:val="hybridMultilevel"/>
    <w:tmpl w:val="1364509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nsid w:val="7DF45DF4"/>
    <w:multiLevelType w:val="hybridMultilevel"/>
    <w:tmpl w:val="5142AD3C"/>
    <w:lvl w:ilvl="0" w:tplc="0608C4D2">
      <w:start w:val="1"/>
      <w:numFmt w:val="bullet"/>
      <w:lvlText w:val=""/>
      <w:lvlJc w:val="left"/>
      <w:pPr>
        <w:ind w:left="720" w:hanging="360"/>
      </w:pPr>
      <w:rPr>
        <w:rFonts w:ascii="Symbol" w:hAnsi="Symbol" w:cs="Times New Roman" w:hint="default"/>
        <w:color w:val="auto"/>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nsid w:val="7E067D2E"/>
    <w:multiLevelType w:val="multilevel"/>
    <w:tmpl w:val="644E5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7"/>
  </w:num>
  <w:num w:numId="3">
    <w:abstractNumId w:val="13"/>
  </w:num>
  <w:num w:numId="4">
    <w:abstractNumId w:val="10"/>
  </w:num>
  <w:num w:numId="5">
    <w:abstractNumId w:val="8"/>
  </w:num>
  <w:num w:numId="6">
    <w:abstractNumId w:val="29"/>
  </w:num>
  <w:num w:numId="7">
    <w:abstractNumId w:val="22"/>
  </w:num>
  <w:num w:numId="8">
    <w:abstractNumId w:val="4"/>
  </w:num>
  <w:num w:numId="9">
    <w:abstractNumId w:val="21"/>
  </w:num>
  <w:num w:numId="10">
    <w:abstractNumId w:val="6"/>
  </w:num>
  <w:num w:numId="11">
    <w:abstractNumId w:val="9"/>
  </w:num>
  <w:num w:numId="12">
    <w:abstractNumId w:val="18"/>
  </w:num>
  <w:num w:numId="13">
    <w:abstractNumId w:val="17"/>
  </w:num>
  <w:num w:numId="14">
    <w:abstractNumId w:val="11"/>
  </w:num>
  <w:num w:numId="15">
    <w:abstractNumId w:val="20"/>
  </w:num>
  <w:num w:numId="16">
    <w:abstractNumId w:val="19"/>
  </w:num>
  <w:num w:numId="17">
    <w:abstractNumId w:val="23"/>
  </w:num>
  <w:num w:numId="18">
    <w:abstractNumId w:val="26"/>
  </w:num>
  <w:num w:numId="19">
    <w:abstractNumId w:val="24"/>
  </w:num>
  <w:num w:numId="20">
    <w:abstractNumId w:val="27"/>
  </w:num>
  <w:num w:numId="21">
    <w:abstractNumId w:val="33"/>
  </w:num>
  <w:num w:numId="22">
    <w:abstractNumId w:val="12"/>
  </w:num>
  <w:num w:numId="23">
    <w:abstractNumId w:val="28"/>
  </w:num>
  <w:num w:numId="24">
    <w:abstractNumId w:val="15"/>
  </w:num>
  <w:num w:numId="25">
    <w:abstractNumId w:val="3"/>
  </w:num>
  <w:num w:numId="26">
    <w:abstractNumId w:val="32"/>
  </w:num>
  <w:num w:numId="27">
    <w:abstractNumId w:val="25"/>
  </w:num>
  <w:num w:numId="28">
    <w:abstractNumId w:val="31"/>
  </w:num>
  <w:num w:numId="29">
    <w:abstractNumId w:val="5"/>
  </w:num>
  <w:num w:numId="30">
    <w:abstractNumId w:val="30"/>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characterSpacingControl w:val="doNotCompress"/>
  <w:footnotePr>
    <w:footnote w:id="-1"/>
    <w:footnote w:id="0"/>
  </w:footnotePr>
  <w:endnotePr>
    <w:endnote w:id="-1"/>
    <w:endnote w:id="0"/>
  </w:endnotePr>
  <w:compat/>
  <w:rsids>
    <w:rsidRoot w:val="006A42E5"/>
    <w:rsid w:val="00001715"/>
    <w:rsid w:val="00007440"/>
    <w:rsid w:val="000078BA"/>
    <w:rsid w:val="0001467A"/>
    <w:rsid w:val="00016E5A"/>
    <w:rsid w:val="00024059"/>
    <w:rsid w:val="00027578"/>
    <w:rsid w:val="000303AF"/>
    <w:rsid w:val="00030D61"/>
    <w:rsid w:val="00031608"/>
    <w:rsid w:val="00037FF2"/>
    <w:rsid w:val="000409D3"/>
    <w:rsid w:val="000511A0"/>
    <w:rsid w:val="00057673"/>
    <w:rsid w:val="000609BF"/>
    <w:rsid w:val="0006225B"/>
    <w:rsid w:val="00062AB5"/>
    <w:rsid w:val="00062F4D"/>
    <w:rsid w:val="000662C4"/>
    <w:rsid w:val="0006734C"/>
    <w:rsid w:val="00072682"/>
    <w:rsid w:val="00073C39"/>
    <w:rsid w:val="00074A65"/>
    <w:rsid w:val="00077725"/>
    <w:rsid w:val="00081467"/>
    <w:rsid w:val="00081D86"/>
    <w:rsid w:val="00083FD9"/>
    <w:rsid w:val="0008687E"/>
    <w:rsid w:val="00093236"/>
    <w:rsid w:val="00093BA6"/>
    <w:rsid w:val="00094CBE"/>
    <w:rsid w:val="00094CD2"/>
    <w:rsid w:val="00095BDA"/>
    <w:rsid w:val="00095DE1"/>
    <w:rsid w:val="000A1E25"/>
    <w:rsid w:val="000A35C5"/>
    <w:rsid w:val="000A6C77"/>
    <w:rsid w:val="000A71E8"/>
    <w:rsid w:val="000B4AEE"/>
    <w:rsid w:val="000B54EB"/>
    <w:rsid w:val="000C054E"/>
    <w:rsid w:val="000C4AC3"/>
    <w:rsid w:val="000C5BB4"/>
    <w:rsid w:val="000D111D"/>
    <w:rsid w:val="000D482C"/>
    <w:rsid w:val="000D7C42"/>
    <w:rsid w:val="000E0072"/>
    <w:rsid w:val="000E19AF"/>
    <w:rsid w:val="000F3EF7"/>
    <w:rsid w:val="00100296"/>
    <w:rsid w:val="00100966"/>
    <w:rsid w:val="00102913"/>
    <w:rsid w:val="001044F2"/>
    <w:rsid w:val="00105B88"/>
    <w:rsid w:val="001075EA"/>
    <w:rsid w:val="0012033A"/>
    <w:rsid w:val="00121FCE"/>
    <w:rsid w:val="00122964"/>
    <w:rsid w:val="001271DA"/>
    <w:rsid w:val="001323CB"/>
    <w:rsid w:val="00132A1C"/>
    <w:rsid w:val="0013341E"/>
    <w:rsid w:val="00133FFB"/>
    <w:rsid w:val="001341AF"/>
    <w:rsid w:val="00134E99"/>
    <w:rsid w:val="001377C5"/>
    <w:rsid w:val="00142078"/>
    <w:rsid w:val="00142506"/>
    <w:rsid w:val="001446AE"/>
    <w:rsid w:val="00146320"/>
    <w:rsid w:val="001554FF"/>
    <w:rsid w:val="001603DC"/>
    <w:rsid w:val="00160D6A"/>
    <w:rsid w:val="00161F84"/>
    <w:rsid w:val="001655B2"/>
    <w:rsid w:val="00166F78"/>
    <w:rsid w:val="00170DC4"/>
    <w:rsid w:val="001723BB"/>
    <w:rsid w:val="001802F1"/>
    <w:rsid w:val="0018256C"/>
    <w:rsid w:val="0018285C"/>
    <w:rsid w:val="00185A28"/>
    <w:rsid w:val="001930FC"/>
    <w:rsid w:val="0019493E"/>
    <w:rsid w:val="001A1B56"/>
    <w:rsid w:val="001A5D70"/>
    <w:rsid w:val="001A6D99"/>
    <w:rsid w:val="001C00BD"/>
    <w:rsid w:val="001C4B7C"/>
    <w:rsid w:val="001C5A5E"/>
    <w:rsid w:val="001C6BE5"/>
    <w:rsid w:val="001C7834"/>
    <w:rsid w:val="001D060C"/>
    <w:rsid w:val="001D0A16"/>
    <w:rsid w:val="001D11EE"/>
    <w:rsid w:val="001D33FE"/>
    <w:rsid w:val="001E0110"/>
    <w:rsid w:val="001E30E1"/>
    <w:rsid w:val="001E7592"/>
    <w:rsid w:val="001E7894"/>
    <w:rsid w:val="001F166D"/>
    <w:rsid w:val="00206C04"/>
    <w:rsid w:val="00212EA6"/>
    <w:rsid w:val="002152B9"/>
    <w:rsid w:val="0021543D"/>
    <w:rsid w:val="002173BC"/>
    <w:rsid w:val="00217615"/>
    <w:rsid w:val="002200B2"/>
    <w:rsid w:val="0023081A"/>
    <w:rsid w:val="00230E76"/>
    <w:rsid w:val="00232827"/>
    <w:rsid w:val="00232CB1"/>
    <w:rsid w:val="00234E2D"/>
    <w:rsid w:val="00236D80"/>
    <w:rsid w:val="00237EFF"/>
    <w:rsid w:val="002528EB"/>
    <w:rsid w:val="00253404"/>
    <w:rsid w:val="00264A58"/>
    <w:rsid w:val="0027332E"/>
    <w:rsid w:val="00275277"/>
    <w:rsid w:val="00282AEB"/>
    <w:rsid w:val="00282E73"/>
    <w:rsid w:val="002844F8"/>
    <w:rsid w:val="00285B74"/>
    <w:rsid w:val="00292F78"/>
    <w:rsid w:val="0029499F"/>
    <w:rsid w:val="00295E8A"/>
    <w:rsid w:val="00297427"/>
    <w:rsid w:val="002A2EA4"/>
    <w:rsid w:val="002A3AB6"/>
    <w:rsid w:val="002B5278"/>
    <w:rsid w:val="002C2A59"/>
    <w:rsid w:val="002C5D5F"/>
    <w:rsid w:val="002C6E6C"/>
    <w:rsid w:val="002E4E06"/>
    <w:rsid w:val="002F0AEB"/>
    <w:rsid w:val="002F0C4D"/>
    <w:rsid w:val="002F3063"/>
    <w:rsid w:val="002F4FBB"/>
    <w:rsid w:val="002F7455"/>
    <w:rsid w:val="00313169"/>
    <w:rsid w:val="00314CF5"/>
    <w:rsid w:val="00314D58"/>
    <w:rsid w:val="00321012"/>
    <w:rsid w:val="0033097A"/>
    <w:rsid w:val="00330C78"/>
    <w:rsid w:val="00333940"/>
    <w:rsid w:val="0033772A"/>
    <w:rsid w:val="003401B6"/>
    <w:rsid w:val="00346B51"/>
    <w:rsid w:val="00350D4B"/>
    <w:rsid w:val="00354D4D"/>
    <w:rsid w:val="00365E0D"/>
    <w:rsid w:val="00370113"/>
    <w:rsid w:val="0037376A"/>
    <w:rsid w:val="00376807"/>
    <w:rsid w:val="00383433"/>
    <w:rsid w:val="003913E9"/>
    <w:rsid w:val="00393A93"/>
    <w:rsid w:val="00396E63"/>
    <w:rsid w:val="003A509D"/>
    <w:rsid w:val="003A53B8"/>
    <w:rsid w:val="003A5788"/>
    <w:rsid w:val="003A5E51"/>
    <w:rsid w:val="003A618E"/>
    <w:rsid w:val="003A664A"/>
    <w:rsid w:val="003B0865"/>
    <w:rsid w:val="003B112D"/>
    <w:rsid w:val="003B3E45"/>
    <w:rsid w:val="003B6A21"/>
    <w:rsid w:val="003C0B27"/>
    <w:rsid w:val="003C1602"/>
    <w:rsid w:val="003C187C"/>
    <w:rsid w:val="003C5245"/>
    <w:rsid w:val="003D04D2"/>
    <w:rsid w:val="003D47FB"/>
    <w:rsid w:val="003D7DC4"/>
    <w:rsid w:val="003E1FFF"/>
    <w:rsid w:val="003E3CCB"/>
    <w:rsid w:val="003E3EEB"/>
    <w:rsid w:val="003E483C"/>
    <w:rsid w:val="003E4FDD"/>
    <w:rsid w:val="003E63C9"/>
    <w:rsid w:val="003F4B44"/>
    <w:rsid w:val="003F5E36"/>
    <w:rsid w:val="00403941"/>
    <w:rsid w:val="00407A2D"/>
    <w:rsid w:val="004127B5"/>
    <w:rsid w:val="004130E2"/>
    <w:rsid w:val="00420912"/>
    <w:rsid w:val="004244D0"/>
    <w:rsid w:val="00424E99"/>
    <w:rsid w:val="00426D59"/>
    <w:rsid w:val="0042762C"/>
    <w:rsid w:val="00431C62"/>
    <w:rsid w:val="0043294C"/>
    <w:rsid w:val="0043562E"/>
    <w:rsid w:val="00443596"/>
    <w:rsid w:val="00443FD5"/>
    <w:rsid w:val="00444259"/>
    <w:rsid w:val="004459A4"/>
    <w:rsid w:val="00450100"/>
    <w:rsid w:val="00452680"/>
    <w:rsid w:val="004565F9"/>
    <w:rsid w:val="00461DDB"/>
    <w:rsid w:val="0046337B"/>
    <w:rsid w:val="00464F4D"/>
    <w:rsid w:val="00466307"/>
    <w:rsid w:val="00466576"/>
    <w:rsid w:val="00466C7A"/>
    <w:rsid w:val="0047039A"/>
    <w:rsid w:val="00470C38"/>
    <w:rsid w:val="0047101B"/>
    <w:rsid w:val="00471E2F"/>
    <w:rsid w:val="00473B1F"/>
    <w:rsid w:val="00485F90"/>
    <w:rsid w:val="00486FB5"/>
    <w:rsid w:val="00490A38"/>
    <w:rsid w:val="00490A4E"/>
    <w:rsid w:val="00490BE0"/>
    <w:rsid w:val="00492038"/>
    <w:rsid w:val="00493187"/>
    <w:rsid w:val="0049554B"/>
    <w:rsid w:val="0049698D"/>
    <w:rsid w:val="004A292F"/>
    <w:rsid w:val="004A446A"/>
    <w:rsid w:val="004A6873"/>
    <w:rsid w:val="004B1AB5"/>
    <w:rsid w:val="004B5D1E"/>
    <w:rsid w:val="004B63A1"/>
    <w:rsid w:val="004B75DF"/>
    <w:rsid w:val="004C0063"/>
    <w:rsid w:val="004C0EB6"/>
    <w:rsid w:val="004C296C"/>
    <w:rsid w:val="004C2C28"/>
    <w:rsid w:val="004C5F2B"/>
    <w:rsid w:val="004D40C8"/>
    <w:rsid w:val="004D5FE9"/>
    <w:rsid w:val="004E4219"/>
    <w:rsid w:val="004E4A5B"/>
    <w:rsid w:val="004E67EA"/>
    <w:rsid w:val="004F05E8"/>
    <w:rsid w:val="004F48EA"/>
    <w:rsid w:val="00501543"/>
    <w:rsid w:val="0050725A"/>
    <w:rsid w:val="005104DC"/>
    <w:rsid w:val="005118F5"/>
    <w:rsid w:val="0051483F"/>
    <w:rsid w:val="00517102"/>
    <w:rsid w:val="005258FF"/>
    <w:rsid w:val="00533559"/>
    <w:rsid w:val="00536E1D"/>
    <w:rsid w:val="0053709C"/>
    <w:rsid w:val="00540307"/>
    <w:rsid w:val="005477AD"/>
    <w:rsid w:val="0055372F"/>
    <w:rsid w:val="00554AE6"/>
    <w:rsid w:val="00556012"/>
    <w:rsid w:val="0055617C"/>
    <w:rsid w:val="005629CB"/>
    <w:rsid w:val="005632C2"/>
    <w:rsid w:val="00563409"/>
    <w:rsid w:val="00566D75"/>
    <w:rsid w:val="0057004E"/>
    <w:rsid w:val="00570518"/>
    <w:rsid w:val="00572BBD"/>
    <w:rsid w:val="00577512"/>
    <w:rsid w:val="00580DD4"/>
    <w:rsid w:val="00581C93"/>
    <w:rsid w:val="005823B1"/>
    <w:rsid w:val="00583553"/>
    <w:rsid w:val="00584971"/>
    <w:rsid w:val="00590207"/>
    <w:rsid w:val="005911E0"/>
    <w:rsid w:val="005936C3"/>
    <w:rsid w:val="0059448C"/>
    <w:rsid w:val="00595A08"/>
    <w:rsid w:val="00595EF3"/>
    <w:rsid w:val="005A7D7C"/>
    <w:rsid w:val="005B620B"/>
    <w:rsid w:val="005C08CD"/>
    <w:rsid w:val="005C1AF4"/>
    <w:rsid w:val="005C3A77"/>
    <w:rsid w:val="005C3CCE"/>
    <w:rsid w:val="005C4718"/>
    <w:rsid w:val="005D74B7"/>
    <w:rsid w:val="005D7DA3"/>
    <w:rsid w:val="005E2EBF"/>
    <w:rsid w:val="005E46CA"/>
    <w:rsid w:val="00602763"/>
    <w:rsid w:val="00614F5F"/>
    <w:rsid w:val="006224CC"/>
    <w:rsid w:val="006236AB"/>
    <w:rsid w:val="0062420C"/>
    <w:rsid w:val="006302B9"/>
    <w:rsid w:val="0063156A"/>
    <w:rsid w:val="00633B71"/>
    <w:rsid w:val="00635A8D"/>
    <w:rsid w:val="00645849"/>
    <w:rsid w:val="00652ACC"/>
    <w:rsid w:val="0066447E"/>
    <w:rsid w:val="00665A5E"/>
    <w:rsid w:val="00666E18"/>
    <w:rsid w:val="00671DF7"/>
    <w:rsid w:val="006722E2"/>
    <w:rsid w:val="00673352"/>
    <w:rsid w:val="00674559"/>
    <w:rsid w:val="00674801"/>
    <w:rsid w:val="00677730"/>
    <w:rsid w:val="00677882"/>
    <w:rsid w:val="00680020"/>
    <w:rsid w:val="00681E90"/>
    <w:rsid w:val="0068585E"/>
    <w:rsid w:val="0069114F"/>
    <w:rsid w:val="006953EA"/>
    <w:rsid w:val="0069701A"/>
    <w:rsid w:val="006A13B2"/>
    <w:rsid w:val="006A239D"/>
    <w:rsid w:val="006A3235"/>
    <w:rsid w:val="006A3AFE"/>
    <w:rsid w:val="006A42E5"/>
    <w:rsid w:val="006A7332"/>
    <w:rsid w:val="006B197F"/>
    <w:rsid w:val="006B7A47"/>
    <w:rsid w:val="006C3659"/>
    <w:rsid w:val="006C67BF"/>
    <w:rsid w:val="006C684E"/>
    <w:rsid w:val="006C7D3E"/>
    <w:rsid w:val="006D10EF"/>
    <w:rsid w:val="006D35A0"/>
    <w:rsid w:val="006D42D8"/>
    <w:rsid w:val="006D5355"/>
    <w:rsid w:val="006D60ED"/>
    <w:rsid w:val="006D722D"/>
    <w:rsid w:val="006E01AE"/>
    <w:rsid w:val="006E0499"/>
    <w:rsid w:val="006E3C0A"/>
    <w:rsid w:val="006E77B4"/>
    <w:rsid w:val="006E7CE4"/>
    <w:rsid w:val="006F1201"/>
    <w:rsid w:val="006F44B3"/>
    <w:rsid w:val="006F473C"/>
    <w:rsid w:val="006F6376"/>
    <w:rsid w:val="006F69A2"/>
    <w:rsid w:val="0070318D"/>
    <w:rsid w:val="00710353"/>
    <w:rsid w:val="007107E8"/>
    <w:rsid w:val="00715AA5"/>
    <w:rsid w:val="00730633"/>
    <w:rsid w:val="00732E5A"/>
    <w:rsid w:val="00733A23"/>
    <w:rsid w:val="007353D4"/>
    <w:rsid w:val="007368CD"/>
    <w:rsid w:val="0074083A"/>
    <w:rsid w:val="007421ED"/>
    <w:rsid w:val="00747CF6"/>
    <w:rsid w:val="00752D62"/>
    <w:rsid w:val="00757217"/>
    <w:rsid w:val="00765081"/>
    <w:rsid w:val="00765562"/>
    <w:rsid w:val="00774CF0"/>
    <w:rsid w:val="00782CF6"/>
    <w:rsid w:val="00783A04"/>
    <w:rsid w:val="0078674B"/>
    <w:rsid w:val="00786AD9"/>
    <w:rsid w:val="00787A89"/>
    <w:rsid w:val="007A252C"/>
    <w:rsid w:val="007A2BDD"/>
    <w:rsid w:val="007A2CEA"/>
    <w:rsid w:val="007A3B5B"/>
    <w:rsid w:val="007A476F"/>
    <w:rsid w:val="007B58E4"/>
    <w:rsid w:val="007B713D"/>
    <w:rsid w:val="007C03D5"/>
    <w:rsid w:val="007C042B"/>
    <w:rsid w:val="007C10CD"/>
    <w:rsid w:val="007C1454"/>
    <w:rsid w:val="007C4D44"/>
    <w:rsid w:val="007D2098"/>
    <w:rsid w:val="007D4999"/>
    <w:rsid w:val="007E1D20"/>
    <w:rsid w:val="007E2E8A"/>
    <w:rsid w:val="007E3E31"/>
    <w:rsid w:val="007E4955"/>
    <w:rsid w:val="007E4BDB"/>
    <w:rsid w:val="007E6578"/>
    <w:rsid w:val="007F1F06"/>
    <w:rsid w:val="008019A4"/>
    <w:rsid w:val="008034CD"/>
    <w:rsid w:val="00810A8B"/>
    <w:rsid w:val="0081331F"/>
    <w:rsid w:val="00814FED"/>
    <w:rsid w:val="00815FC4"/>
    <w:rsid w:val="0081734D"/>
    <w:rsid w:val="008179A8"/>
    <w:rsid w:val="008179B6"/>
    <w:rsid w:val="0082170C"/>
    <w:rsid w:val="00821EA0"/>
    <w:rsid w:val="00824097"/>
    <w:rsid w:val="008255CF"/>
    <w:rsid w:val="00826CF8"/>
    <w:rsid w:val="008301EB"/>
    <w:rsid w:val="008363E5"/>
    <w:rsid w:val="0084066F"/>
    <w:rsid w:val="00841A05"/>
    <w:rsid w:val="00841F30"/>
    <w:rsid w:val="00842ABA"/>
    <w:rsid w:val="008445A1"/>
    <w:rsid w:val="00844E0B"/>
    <w:rsid w:val="0084541B"/>
    <w:rsid w:val="00845710"/>
    <w:rsid w:val="0084580F"/>
    <w:rsid w:val="00846CAF"/>
    <w:rsid w:val="00847DD1"/>
    <w:rsid w:val="008510CD"/>
    <w:rsid w:val="008538C6"/>
    <w:rsid w:val="0085496D"/>
    <w:rsid w:val="00855AB6"/>
    <w:rsid w:val="00856CC1"/>
    <w:rsid w:val="00856E5E"/>
    <w:rsid w:val="00861273"/>
    <w:rsid w:val="00861EC3"/>
    <w:rsid w:val="00871E7A"/>
    <w:rsid w:val="008728AF"/>
    <w:rsid w:val="008775AF"/>
    <w:rsid w:val="00877D6F"/>
    <w:rsid w:val="00882A53"/>
    <w:rsid w:val="00883339"/>
    <w:rsid w:val="008867BF"/>
    <w:rsid w:val="00887E55"/>
    <w:rsid w:val="008915A4"/>
    <w:rsid w:val="00891896"/>
    <w:rsid w:val="00896FB6"/>
    <w:rsid w:val="008A24E2"/>
    <w:rsid w:val="008A3A8D"/>
    <w:rsid w:val="008A6BF6"/>
    <w:rsid w:val="008B0A56"/>
    <w:rsid w:val="008B4DF1"/>
    <w:rsid w:val="008C17FD"/>
    <w:rsid w:val="008C31EF"/>
    <w:rsid w:val="008C353C"/>
    <w:rsid w:val="008C3CA8"/>
    <w:rsid w:val="008C4966"/>
    <w:rsid w:val="008C539A"/>
    <w:rsid w:val="008C64D2"/>
    <w:rsid w:val="008C737B"/>
    <w:rsid w:val="008C7839"/>
    <w:rsid w:val="008D59D3"/>
    <w:rsid w:val="008D5AC3"/>
    <w:rsid w:val="008D7175"/>
    <w:rsid w:val="008E069A"/>
    <w:rsid w:val="008E29CF"/>
    <w:rsid w:val="008F183D"/>
    <w:rsid w:val="0090378A"/>
    <w:rsid w:val="0090428C"/>
    <w:rsid w:val="0091016E"/>
    <w:rsid w:val="00910A73"/>
    <w:rsid w:val="00914001"/>
    <w:rsid w:val="00915B46"/>
    <w:rsid w:val="0091796B"/>
    <w:rsid w:val="00922F69"/>
    <w:rsid w:val="0092531F"/>
    <w:rsid w:val="0093064C"/>
    <w:rsid w:val="0093357A"/>
    <w:rsid w:val="00934E57"/>
    <w:rsid w:val="0094097E"/>
    <w:rsid w:val="0094325F"/>
    <w:rsid w:val="00944EAB"/>
    <w:rsid w:val="00945C76"/>
    <w:rsid w:val="00952598"/>
    <w:rsid w:val="009525D8"/>
    <w:rsid w:val="0095496F"/>
    <w:rsid w:val="0095568B"/>
    <w:rsid w:val="00956137"/>
    <w:rsid w:val="0095785E"/>
    <w:rsid w:val="00962972"/>
    <w:rsid w:val="00970C39"/>
    <w:rsid w:val="009722DF"/>
    <w:rsid w:val="00973507"/>
    <w:rsid w:val="009748DA"/>
    <w:rsid w:val="0097661F"/>
    <w:rsid w:val="00981B04"/>
    <w:rsid w:val="00984DF4"/>
    <w:rsid w:val="00993EE0"/>
    <w:rsid w:val="00993F9B"/>
    <w:rsid w:val="00997319"/>
    <w:rsid w:val="009A352F"/>
    <w:rsid w:val="009A438A"/>
    <w:rsid w:val="009A482C"/>
    <w:rsid w:val="009A626C"/>
    <w:rsid w:val="009B119A"/>
    <w:rsid w:val="009B1C65"/>
    <w:rsid w:val="009B4FE5"/>
    <w:rsid w:val="009B5F7D"/>
    <w:rsid w:val="009B6A77"/>
    <w:rsid w:val="009B6FBD"/>
    <w:rsid w:val="009B7072"/>
    <w:rsid w:val="009C1108"/>
    <w:rsid w:val="009C248F"/>
    <w:rsid w:val="009D0520"/>
    <w:rsid w:val="009D13E6"/>
    <w:rsid w:val="009D653E"/>
    <w:rsid w:val="009E7FFB"/>
    <w:rsid w:val="009F09C5"/>
    <w:rsid w:val="009F5E67"/>
    <w:rsid w:val="00A10556"/>
    <w:rsid w:val="00A15870"/>
    <w:rsid w:val="00A20EB0"/>
    <w:rsid w:val="00A21C33"/>
    <w:rsid w:val="00A23B5A"/>
    <w:rsid w:val="00A23CD4"/>
    <w:rsid w:val="00A32FF6"/>
    <w:rsid w:val="00A353E0"/>
    <w:rsid w:val="00A37AB1"/>
    <w:rsid w:val="00A40A06"/>
    <w:rsid w:val="00A4200D"/>
    <w:rsid w:val="00A423F2"/>
    <w:rsid w:val="00A43484"/>
    <w:rsid w:val="00A44085"/>
    <w:rsid w:val="00A44E92"/>
    <w:rsid w:val="00A53B91"/>
    <w:rsid w:val="00A54968"/>
    <w:rsid w:val="00A55F11"/>
    <w:rsid w:val="00A57898"/>
    <w:rsid w:val="00A60013"/>
    <w:rsid w:val="00A62B2C"/>
    <w:rsid w:val="00A637BE"/>
    <w:rsid w:val="00A64B81"/>
    <w:rsid w:val="00A64C5A"/>
    <w:rsid w:val="00A653E2"/>
    <w:rsid w:val="00A658C5"/>
    <w:rsid w:val="00A670EA"/>
    <w:rsid w:val="00A773AE"/>
    <w:rsid w:val="00A81FED"/>
    <w:rsid w:val="00A86F32"/>
    <w:rsid w:val="00A875E0"/>
    <w:rsid w:val="00A927CF"/>
    <w:rsid w:val="00A93827"/>
    <w:rsid w:val="00AA3400"/>
    <w:rsid w:val="00AA4537"/>
    <w:rsid w:val="00AB343E"/>
    <w:rsid w:val="00AB5B8F"/>
    <w:rsid w:val="00AB62FC"/>
    <w:rsid w:val="00AB6BB5"/>
    <w:rsid w:val="00AD11C8"/>
    <w:rsid w:val="00AD4904"/>
    <w:rsid w:val="00AE069F"/>
    <w:rsid w:val="00AE45CB"/>
    <w:rsid w:val="00AE52B1"/>
    <w:rsid w:val="00AE74E4"/>
    <w:rsid w:val="00AE7B1F"/>
    <w:rsid w:val="00AF1FB6"/>
    <w:rsid w:val="00AF6A1B"/>
    <w:rsid w:val="00B017BF"/>
    <w:rsid w:val="00B04C93"/>
    <w:rsid w:val="00B1203E"/>
    <w:rsid w:val="00B1221C"/>
    <w:rsid w:val="00B13302"/>
    <w:rsid w:val="00B1736C"/>
    <w:rsid w:val="00B23B13"/>
    <w:rsid w:val="00B346F3"/>
    <w:rsid w:val="00B3794C"/>
    <w:rsid w:val="00B404CC"/>
    <w:rsid w:val="00B42CBB"/>
    <w:rsid w:val="00B50FCB"/>
    <w:rsid w:val="00B53B79"/>
    <w:rsid w:val="00B560F6"/>
    <w:rsid w:val="00B5722D"/>
    <w:rsid w:val="00B57A2E"/>
    <w:rsid w:val="00B614A5"/>
    <w:rsid w:val="00B63242"/>
    <w:rsid w:val="00B7031E"/>
    <w:rsid w:val="00B71347"/>
    <w:rsid w:val="00B806D3"/>
    <w:rsid w:val="00B81909"/>
    <w:rsid w:val="00B83A6A"/>
    <w:rsid w:val="00B84AD8"/>
    <w:rsid w:val="00B85AB9"/>
    <w:rsid w:val="00B87D54"/>
    <w:rsid w:val="00B87E7B"/>
    <w:rsid w:val="00BA7D58"/>
    <w:rsid w:val="00BB1171"/>
    <w:rsid w:val="00BB3645"/>
    <w:rsid w:val="00BB36EA"/>
    <w:rsid w:val="00BB4893"/>
    <w:rsid w:val="00BB624C"/>
    <w:rsid w:val="00BC09F8"/>
    <w:rsid w:val="00BC64EF"/>
    <w:rsid w:val="00BC68AA"/>
    <w:rsid w:val="00BD5029"/>
    <w:rsid w:val="00BD5BB2"/>
    <w:rsid w:val="00BE0203"/>
    <w:rsid w:val="00BE37D3"/>
    <w:rsid w:val="00BE3D0D"/>
    <w:rsid w:val="00BE4F14"/>
    <w:rsid w:val="00BE5B5E"/>
    <w:rsid w:val="00BF0CAF"/>
    <w:rsid w:val="00BF3536"/>
    <w:rsid w:val="00BF52D4"/>
    <w:rsid w:val="00BF5EAD"/>
    <w:rsid w:val="00C02536"/>
    <w:rsid w:val="00C03510"/>
    <w:rsid w:val="00C04707"/>
    <w:rsid w:val="00C06B5B"/>
    <w:rsid w:val="00C078E0"/>
    <w:rsid w:val="00C11766"/>
    <w:rsid w:val="00C11A35"/>
    <w:rsid w:val="00C127E1"/>
    <w:rsid w:val="00C2286E"/>
    <w:rsid w:val="00C23573"/>
    <w:rsid w:val="00C26504"/>
    <w:rsid w:val="00C27DF2"/>
    <w:rsid w:val="00C34525"/>
    <w:rsid w:val="00C37106"/>
    <w:rsid w:val="00C371FD"/>
    <w:rsid w:val="00C420D2"/>
    <w:rsid w:val="00C50024"/>
    <w:rsid w:val="00C5409D"/>
    <w:rsid w:val="00C57D8C"/>
    <w:rsid w:val="00C61311"/>
    <w:rsid w:val="00C63719"/>
    <w:rsid w:val="00C7359A"/>
    <w:rsid w:val="00C806A6"/>
    <w:rsid w:val="00C812B0"/>
    <w:rsid w:val="00C82D30"/>
    <w:rsid w:val="00C82EF0"/>
    <w:rsid w:val="00C82FB5"/>
    <w:rsid w:val="00C8469D"/>
    <w:rsid w:val="00C91619"/>
    <w:rsid w:val="00C934ED"/>
    <w:rsid w:val="00C95B07"/>
    <w:rsid w:val="00CA7C2B"/>
    <w:rsid w:val="00CA7F41"/>
    <w:rsid w:val="00CB1945"/>
    <w:rsid w:val="00CB2865"/>
    <w:rsid w:val="00CB43FA"/>
    <w:rsid w:val="00CB4689"/>
    <w:rsid w:val="00CB5AA1"/>
    <w:rsid w:val="00CB60E3"/>
    <w:rsid w:val="00CB6597"/>
    <w:rsid w:val="00CC0372"/>
    <w:rsid w:val="00CC132A"/>
    <w:rsid w:val="00CC500D"/>
    <w:rsid w:val="00CC73E3"/>
    <w:rsid w:val="00CD0681"/>
    <w:rsid w:val="00CD2761"/>
    <w:rsid w:val="00CD5AFB"/>
    <w:rsid w:val="00CD5EF1"/>
    <w:rsid w:val="00CE16E3"/>
    <w:rsid w:val="00CE34BD"/>
    <w:rsid w:val="00CF05A5"/>
    <w:rsid w:val="00CF4DBE"/>
    <w:rsid w:val="00CF6B70"/>
    <w:rsid w:val="00CF7846"/>
    <w:rsid w:val="00D0704A"/>
    <w:rsid w:val="00D07EA7"/>
    <w:rsid w:val="00D15C2E"/>
    <w:rsid w:val="00D2335B"/>
    <w:rsid w:val="00D25F9A"/>
    <w:rsid w:val="00D33354"/>
    <w:rsid w:val="00D336A0"/>
    <w:rsid w:val="00D33768"/>
    <w:rsid w:val="00D37D16"/>
    <w:rsid w:val="00D42BE3"/>
    <w:rsid w:val="00D443D8"/>
    <w:rsid w:val="00D46525"/>
    <w:rsid w:val="00D51734"/>
    <w:rsid w:val="00D52E58"/>
    <w:rsid w:val="00D664C0"/>
    <w:rsid w:val="00D702BC"/>
    <w:rsid w:val="00D71608"/>
    <w:rsid w:val="00D741CF"/>
    <w:rsid w:val="00D75AB5"/>
    <w:rsid w:val="00D7675C"/>
    <w:rsid w:val="00D804AC"/>
    <w:rsid w:val="00D9022D"/>
    <w:rsid w:val="00D92528"/>
    <w:rsid w:val="00D9332C"/>
    <w:rsid w:val="00D9425E"/>
    <w:rsid w:val="00D969C6"/>
    <w:rsid w:val="00D97133"/>
    <w:rsid w:val="00D97B64"/>
    <w:rsid w:val="00DA1F2C"/>
    <w:rsid w:val="00DA360D"/>
    <w:rsid w:val="00DA69A9"/>
    <w:rsid w:val="00DB2FED"/>
    <w:rsid w:val="00DB3555"/>
    <w:rsid w:val="00DB3DC5"/>
    <w:rsid w:val="00DB4E40"/>
    <w:rsid w:val="00DC1051"/>
    <w:rsid w:val="00DC1F1F"/>
    <w:rsid w:val="00DD4C86"/>
    <w:rsid w:val="00DD5853"/>
    <w:rsid w:val="00DE06FA"/>
    <w:rsid w:val="00DE25A1"/>
    <w:rsid w:val="00DE692F"/>
    <w:rsid w:val="00DF03A4"/>
    <w:rsid w:val="00DF1321"/>
    <w:rsid w:val="00DF3F91"/>
    <w:rsid w:val="00E012D1"/>
    <w:rsid w:val="00E030CA"/>
    <w:rsid w:val="00E14F01"/>
    <w:rsid w:val="00E15EA0"/>
    <w:rsid w:val="00E21583"/>
    <w:rsid w:val="00E249BC"/>
    <w:rsid w:val="00E25772"/>
    <w:rsid w:val="00E25994"/>
    <w:rsid w:val="00E41276"/>
    <w:rsid w:val="00E4151F"/>
    <w:rsid w:val="00E4297E"/>
    <w:rsid w:val="00E43D99"/>
    <w:rsid w:val="00E47D0E"/>
    <w:rsid w:val="00E52523"/>
    <w:rsid w:val="00E62667"/>
    <w:rsid w:val="00E664AA"/>
    <w:rsid w:val="00E66736"/>
    <w:rsid w:val="00E70B52"/>
    <w:rsid w:val="00E75575"/>
    <w:rsid w:val="00E77180"/>
    <w:rsid w:val="00E821E0"/>
    <w:rsid w:val="00E82D5F"/>
    <w:rsid w:val="00E84146"/>
    <w:rsid w:val="00E91B88"/>
    <w:rsid w:val="00E9239D"/>
    <w:rsid w:val="00E933DE"/>
    <w:rsid w:val="00E9422A"/>
    <w:rsid w:val="00EA0D96"/>
    <w:rsid w:val="00EA2B2E"/>
    <w:rsid w:val="00EA309E"/>
    <w:rsid w:val="00EA316A"/>
    <w:rsid w:val="00EA3CA3"/>
    <w:rsid w:val="00EA41A5"/>
    <w:rsid w:val="00EB1999"/>
    <w:rsid w:val="00EB387B"/>
    <w:rsid w:val="00EB5169"/>
    <w:rsid w:val="00EB51C6"/>
    <w:rsid w:val="00EC4E5C"/>
    <w:rsid w:val="00ED00B9"/>
    <w:rsid w:val="00ED5B71"/>
    <w:rsid w:val="00EE01FB"/>
    <w:rsid w:val="00EE26B7"/>
    <w:rsid w:val="00EE4584"/>
    <w:rsid w:val="00EE52D6"/>
    <w:rsid w:val="00EE5502"/>
    <w:rsid w:val="00EE74CD"/>
    <w:rsid w:val="00EF132A"/>
    <w:rsid w:val="00EF1CB0"/>
    <w:rsid w:val="00EF7615"/>
    <w:rsid w:val="00F020C6"/>
    <w:rsid w:val="00F0309C"/>
    <w:rsid w:val="00F137F2"/>
    <w:rsid w:val="00F138A2"/>
    <w:rsid w:val="00F27638"/>
    <w:rsid w:val="00F30674"/>
    <w:rsid w:val="00F324AA"/>
    <w:rsid w:val="00F33076"/>
    <w:rsid w:val="00F355B9"/>
    <w:rsid w:val="00F401B3"/>
    <w:rsid w:val="00F401E5"/>
    <w:rsid w:val="00F43DBB"/>
    <w:rsid w:val="00F533A8"/>
    <w:rsid w:val="00F53457"/>
    <w:rsid w:val="00F54B63"/>
    <w:rsid w:val="00F61ECA"/>
    <w:rsid w:val="00F6455E"/>
    <w:rsid w:val="00F65B36"/>
    <w:rsid w:val="00F7056D"/>
    <w:rsid w:val="00F70E18"/>
    <w:rsid w:val="00F7643A"/>
    <w:rsid w:val="00F808E5"/>
    <w:rsid w:val="00F830D5"/>
    <w:rsid w:val="00F835A4"/>
    <w:rsid w:val="00F92551"/>
    <w:rsid w:val="00F948D3"/>
    <w:rsid w:val="00F952C1"/>
    <w:rsid w:val="00FA15DA"/>
    <w:rsid w:val="00FA304D"/>
    <w:rsid w:val="00FA3B92"/>
    <w:rsid w:val="00FA6AC1"/>
    <w:rsid w:val="00FB0ACC"/>
    <w:rsid w:val="00FB2DE7"/>
    <w:rsid w:val="00FB50EF"/>
    <w:rsid w:val="00FC01F4"/>
    <w:rsid w:val="00FD1B1A"/>
    <w:rsid w:val="00FE03A4"/>
    <w:rsid w:val="00FE0755"/>
    <w:rsid w:val="00FE1AEB"/>
    <w:rsid w:val="00FE3DFD"/>
    <w:rsid w:val="00FE672F"/>
    <w:rsid w:val="00FE6CBF"/>
    <w:rsid w:val="00FF0FE3"/>
    <w:rsid w:val="00FF3681"/>
    <w:rsid w:val="00FF604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255CF"/>
    <w:rPr>
      <w:rFonts w:ascii="Verdana" w:hAnsi="Verdana"/>
      <w:b/>
    </w:rPr>
  </w:style>
  <w:style w:type="paragraph" w:styleId="Heading1">
    <w:name w:val="heading 1"/>
    <w:basedOn w:val="Normal"/>
    <w:next w:val="Normal"/>
    <w:link w:val="Heading1Char"/>
    <w:qFormat/>
    <w:rsid w:val="00057673"/>
    <w:pPr>
      <w:keepNext/>
      <w:spacing w:before="240" w:after="60"/>
      <w:outlineLvl w:val="0"/>
    </w:pPr>
    <w:rPr>
      <w:rFonts w:ascii="Cambria" w:hAnsi="Cambria"/>
      <w:bCs/>
      <w:kern w:val="32"/>
      <w:sz w:val="32"/>
      <w:szCs w:val="32"/>
    </w:rPr>
  </w:style>
  <w:style w:type="paragraph" w:styleId="Heading3">
    <w:name w:val="heading 3"/>
    <w:basedOn w:val="Normal"/>
    <w:next w:val="Normal"/>
    <w:link w:val="Heading3Char"/>
    <w:qFormat/>
    <w:rsid w:val="000A1E25"/>
    <w:pPr>
      <w:keepNext/>
      <w:jc w:val="both"/>
      <w:outlineLvl w:val="2"/>
    </w:pPr>
    <w:rPr>
      <w:rFonts w:ascii="Times New Roman" w:hAnsi="Times New Roman"/>
      <w:sz w:val="24"/>
    </w:rPr>
  </w:style>
  <w:style w:type="paragraph" w:styleId="Heading5">
    <w:name w:val="heading 5"/>
    <w:basedOn w:val="Normal"/>
    <w:next w:val="Normal"/>
    <w:link w:val="Heading5Char"/>
    <w:qFormat/>
    <w:rsid w:val="000A1E25"/>
    <w:pPr>
      <w:keepNext/>
      <w:outlineLvl w:val="4"/>
    </w:pPr>
    <w:rPr>
      <w:rFonts w:ascii="Times New Roman" w:hAnsi="Times New Roman"/>
      <w:bCs/>
      <w:sz w:val="24"/>
      <w:szCs w:val="24"/>
    </w:rPr>
  </w:style>
  <w:style w:type="paragraph" w:styleId="Heading8">
    <w:name w:val="heading 8"/>
    <w:basedOn w:val="Normal"/>
    <w:next w:val="Normal"/>
    <w:link w:val="Heading8Char"/>
    <w:qFormat/>
    <w:rsid w:val="000A1E25"/>
    <w:pPr>
      <w:keepNext/>
      <w:tabs>
        <w:tab w:val="right" w:pos="8640"/>
      </w:tabs>
      <w:jc w:val="both"/>
      <w:outlineLvl w:val="7"/>
    </w:pPr>
    <w:rPr>
      <w:rFonts w:ascii="Times New Roman" w:hAnsi="Times New Roman"/>
      <w:bCs/>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A42E5"/>
    <w:pPr>
      <w:tabs>
        <w:tab w:val="center" w:pos="4320"/>
        <w:tab w:val="right" w:pos="8640"/>
      </w:tabs>
    </w:pPr>
  </w:style>
  <w:style w:type="paragraph" w:styleId="Footer">
    <w:name w:val="footer"/>
    <w:basedOn w:val="Normal"/>
    <w:rsid w:val="006A42E5"/>
    <w:pPr>
      <w:tabs>
        <w:tab w:val="center" w:pos="4320"/>
        <w:tab w:val="right" w:pos="8640"/>
      </w:tabs>
    </w:pPr>
  </w:style>
  <w:style w:type="character" w:styleId="Hyperlink">
    <w:name w:val="Hyperlink"/>
    <w:rsid w:val="006A42E5"/>
    <w:rPr>
      <w:color w:val="0000FF"/>
      <w:u w:val="single"/>
    </w:rPr>
  </w:style>
  <w:style w:type="character" w:customStyle="1" w:styleId="Heading3Char">
    <w:name w:val="Heading 3 Char"/>
    <w:link w:val="Heading3"/>
    <w:rsid w:val="000A1E25"/>
    <w:rPr>
      <w:b/>
      <w:sz w:val="24"/>
    </w:rPr>
  </w:style>
  <w:style w:type="character" w:customStyle="1" w:styleId="Heading5Char">
    <w:name w:val="Heading 5 Char"/>
    <w:link w:val="Heading5"/>
    <w:rsid w:val="000A1E25"/>
    <w:rPr>
      <w:b/>
      <w:bCs/>
      <w:sz w:val="24"/>
      <w:szCs w:val="24"/>
    </w:rPr>
  </w:style>
  <w:style w:type="character" w:customStyle="1" w:styleId="Heading8Char">
    <w:name w:val="Heading 8 Char"/>
    <w:link w:val="Heading8"/>
    <w:rsid w:val="000A1E25"/>
    <w:rPr>
      <w:b/>
      <w:bCs/>
      <w:sz w:val="22"/>
      <w:u w:val="single"/>
    </w:rPr>
  </w:style>
  <w:style w:type="paragraph" w:styleId="BodyText2">
    <w:name w:val="Body Text 2"/>
    <w:basedOn w:val="Normal"/>
    <w:link w:val="BodyText2Char"/>
    <w:rsid w:val="000A1E25"/>
    <w:pPr>
      <w:jc w:val="both"/>
    </w:pPr>
    <w:rPr>
      <w:rFonts w:ascii="Times New Roman" w:hAnsi="Times New Roman"/>
      <w:b w:val="0"/>
      <w:sz w:val="24"/>
    </w:rPr>
  </w:style>
  <w:style w:type="character" w:customStyle="1" w:styleId="BodyText2Char">
    <w:name w:val="Body Text 2 Char"/>
    <w:link w:val="BodyText2"/>
    <w:rsid w:val="000A1E25"/>
    <w:rPr>
      <w:sz w:val="24"/>
    </w:rPr>
  </w:style>
  <w:style w:type="paragraph" w:styleId="BodyText">
    <w:name w:val="Body Text"/>
    <w:basedOn w:val="Normal"/>
    <w:link w:val="BodyTextChar"/>
    <w:rsid w:val="009B119A"/>
    <w:pPr>
      <w:spacing w:after="120"/>
    </w:pPr>
  </w:style>
  <w:style w:type="character" w:customStyle="1" w:styleId="BodyTextChar">
    <w:name w:val="Body Text Char"/>
    <w:link w:val="BodyText"/>
    <w:rsid w:val="009B119A"/>
    <w:rPr>
      <w:rFonts w:ascii="Verdana" w:hAnsi="Verdana"/>
      <w:b/>
    </w:rPr>
  </w:style>
  <w:style w:type="character" w:customStyle="1" w:styleId="Heading1Char">
    <w:name w:val="Heading 1 Char"/>
    <w:link w:val="Heading1"/>
    <w:rsid w:val="00057673"/>
    <w:rPr>
      <w:rFonts w:ascii="Cambria" w:eastAsia="Times New Roman" w:hAnsi="Cambria" w:cs="Times New Roman"/>
      <w:b/>
      <w:bCs/>
      <w:kern w:val="32"/>
      <w:sz w:val="32"/>
      <w:szCs w:val="32"/>
    </w:rPr>
  </w:style>
  <w:style w:type="paragraph" w:styleId="BalloonText">
    <w:name w:val="Balloon Text"/>
    <w:basedOn w:val="Normal"/>
    <w:link w:val="BalloonTextChar"/>
    <w:rsid w:val="006F44B3"/>
    <w:rPr>
      <w:rFonts w:ascii="Tahoma" w:hAnsi="Tahoma" w:cs="Tahoma"/>
      <w:sz w:val="16"/>
      <w:szCs w:val="16"/>
    </w:rPr>
  </w:style>
  <w:style w:type="character" w:customStyle="1" w:styleId="BalloonTextChar">
    <w:name w:val="Balloon Text Char"/>
    <w:link w:val="BalloonText"/>
    <w:rsid w:val="006F44B3"/>
    <w:rPr>
      <w:rFonts w:ascii="Tahoma" w:hAnsi="Tahoma" w:cs="Tahoma"/>
      <w:b/>
      <w:sz w:val="16"/>
      <w:szCs w:val="16"/>
    </w:rPr>
  </w:style>
  <w:style w:type="paragraph" w:customStyle="1" w:styleId="CharCharCharCharChar">
    <w:name w:val="Char Char Char Char Char"/>
    <w:basedOn w:val="Normal"/>
    <w:rsid w:val="007D4999"/>
    <w:pPr>
      <w:spacing w:before="60" w:after="160" w:line="240" w:lineRule="exact"/>
    </w:pPr>
    <w:rPr>
      <w:rFonts w:cs="Arial"/>
      <w:b w:val="0"/>
      <w:color w:val="FF00FF"/>
      <w:szCs w:val="24"/>
      <w:lang w:val="en-GB"/>
    </w:rPr>
  </w:style>
  <w:style w:type="character" w:styleId="Strong">
    <w:name w:val="Strong"/>
    <w:qFormat/>
    <w:rsid w:val="00E66736"/>
    <w:rPr>
      <w:b/>
      <w:bCs/>
    </w:rPr>
  </w:style>
  <w:style w:type="paragraph" w:styleId="Title">
    <w:name w:val="Title"/>
    <w:basedOn w:val="Normal"/>
    <w:next w:val="Subtitle"/>
    <w:qFormat/>
    <w:rsid w:val="000511A0"/>
    <w:pPr>
      <w:suppressAutoHyphens/>
      <w:jc w:val="center"/>
    </w:pPr>
    <w:rPr>
      <w:rFonts w:ascii="Times New Roman" w:hAnsi="Times New Roman"/>
      <w:sz w:val="36"/>
      <w:szCs w:val="36"/>
      <w:lang w:eastAsia="ar-SA"/>
    </w:rPr>
  </w:style>
  <w:style w:type="paragraph" w:styleId="Subtitle">
    <w:name w:val="Subtitle"/>
    <w:basedOn w:val="Normal"/>
    <w:qFormat/>
    <w:rsid w:val="000511A0"/>
    <w:pPr>
      <w:spacing w:after="60"/>
      <w:jc w:val="center"/>
      <w:outlineLvl w:val="1"/>
    </w:pPr>
    <w:rPr>
      <w:rFonts w:ascii="Arial" w:hAnsi="Arial" w:cs="Arial"/>
      <w:sz w:val="24"/>
      <w:szCs w:val="24"/>
    </w:rPr>
  </w:style>
  <w:style w:type="character" w:styleId="HTMLTypewriter">
    <w:name w:val="HTML Typewriter"/>
    <w:rsid w:val="00E75575"/>
    <w:rPr>
      <w:rFonts w:ascii="Arial Unicode MS" w:eastAsia="Arial Unicode MS" w:hAnsi="Arial Unicode MS" w:cs="Arial Unicode MS"/>
      <w:sz w:val="20"/>
      <w:szCs w:val="20"/>
    </w:rPr>
  </w:style>
  <w:style w:type="character" w:customStyle="1" w:styleId="WW8Num3z0">
    <w:name w:val="WW8Num3z0"/>
    <w:rsid w:val="00E75575"/>
    <w:rPr>
      <w:rFonts w:ascii="Wingdings" w:hAnsi="Wingdings"/>
    </w:rPr>
  </w:style>
  <w:style w:type="character" w:styleId="PageNumber">
    <w:name w:val="page number"/>
    <w:basedOn w:val="DefaultParagraphFont"/>
    <w:rsid w:val="008255CF"/>
  </w:style>
  <w:style w:type="paragraph" w:styleId="ListParagraph">
    <w:name w:val="List Paragraph"/>
    <w:basedOn w:val="Normal"/>
    <w:uiPriority w:val="34"/>
    <w:qFormat/>
    <w:rsid w:val="006A3AFE"/>
    <w:pPr>
      <w:spacing w:after="200" w:line="276" w:lineRule="auto"/>
      <w:ind w:left="720"/>
      <w:contextualSpacing/>
    </w:pPr>
    <w:rPr>
      <w:rFonts w:asciiTheme="minorHAnsi" w:eastAsiaTheme="minorEastAsia" w:hAnsiTheme="minorHAnsi" w:cstheme="minorBidi"/>
      <w:b w:val="0"/>
      <w:sz w:val="22"/>
      <w:szCs w:val="22"/>
      <w:lang w:val="en-IN" w:eastAsia="en-IN"/>
    </w:rPr>
  </w:style>
  <w:style w:type="character" w:styleId="Emphasis">
    <w:name w:val="Emphasis"/>
    <w:basedOn w:val="DefaultParagraphFont"/>
    <w:qFormat/>
    <w:rsid w:val="006F1201"/>
    <w:rPr>
      <w:i/>
      <w:iCs/>
    </w:rPr>
  </w:style>
  <w:style w:type="character" w:customStyle="1" w:styleId="apple-converted-space">
    <w:name w:val="apple-converted-space"/>
    <w:basedOn w:val="DefaultParagraphFont"/>
    <w:rsid w:val="0074083A"/>
  </w:style>
  <w:style w:type="paragraph" w:styleId="NormalWeb">
    <w:name w:val="Normal (Web)"/>
    <w:basedOn w:val="Normal"/>
    <w:uiPriority w:val="99"/>
    <w:unhideWhenUsed/>
    <w:rsid w:val="00E4151F"/>
    <w:pPr>
      <w:spacing w:before="100" w:beforeAutospacing="1" w:after="100" w:afterAutospacing="1"/>
    </w:pPr>
    <w:rPr>
      <w:rFonts w:ascii="Times New Roman" w:hAnsi="Times New Roman"/>
      <w:b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255CF"/>
    <w:rPr>
      <w:rFonts w:ascii="Verdana" w:hAnsi="Verdana"/>
      <w:b/>
    </w:rPr>
  </w:style>
  <w:style w:type="paragraph" w:styleId="Heading1">
    <w:name w:val="heading 1"/>
    <w:basedOn w:val="Normal"/>
    <w:next w:val="Normal"/>
    <w:link w:val="Heading1Char"/>
    <w:qFormat/>
    <w:rsid w:val="00057673"/>
    <w:pPr>
      <w:keepNext/>
      <w:spacing w:before="240" w:after="60"/>
      <w:outlineLvl w:val="0"/>
    </w:pPr>
    <w:rPr>
      <w:rFonts w:ascii="Cambria" w:hAnsi="Cambria"/>
      <w:bCs/>
      <w:kern w:val="32"/>
      <w:sz w:val="32"/>
      <w:szCs w:val="32"/>
    </w:rPr>
  </w:style>
  <w:style w:type="paragraph" w:styleId="Heading3">
    <w:name w:val="heading 3"/>
    <w:basedOn w:val="Normal"/>
    <w:next w:val="Normal"/>
    <w:link w:val="Heading3Char"/>
    <w:qFormat/>
    <w:rsid w:val="000A1E25"/>
    <w:pPr>
      <w:keepNext/>
      <w:jc w:val="both"/>
      <w:outlineLvl w:val="2"/>
    </w:pPr>
    <w:rPr>
      <w:rFonts w:ascii="Times New Roman" w:hAnsi="Times New Roman"/>
      <w:sz w:val="24"/>
    </w:rPr>
  </w:style>
  <w:style w:type="paragraph" w:styleId="Heading5">
    <w:name w:val="heading 5"/>
    <w:basedOn w:val="Normal"/>
    <w:next w:val="Normal"/>
    <w:link w:val="Heading5Char"/>
    <w:qFormat/>
    <w:rsid w:val="000A1E25"/>
    <w:pPr>
      <w:keepNext/>
      <w:outlineLvl w:val="4"/>
    </w:pPr>
    <w:rPr>
      <w:rFonts w:ascii="Times New Roman" w:hAnsi="Times New Roman"/>
      <w:bCs/>
      <w:sz w:val="24"/>
      <w:szCs w:val="24"/>
    </w:rPr>
  </w:style>
  <w:style w:type="paragraph" w:styleId="Heading8">
    <w:name w:val="heading 8"/>
    <w:basedOn w:val="Normal"/>
    <w:next w:val="Normal"/>
    <w:link w:val="Heading8Char"/>
    <w:qFormat/>
    <w:rsid w:val="000A1E25"/>
    <w:pPr>
      <w:keepNext/>
      <w:tabs>
        <w:tab w:val="right" w:pos="8640"/>
      </w:tabs>
      <w:jc w:val="both"/>
      <w:outlineLvl w:val="7"/>
    </w:pPr>
    <w:rPr>
      <w:rFonts w:ascii="Times New Roman" w:hAnsi="Times New Roman"/>
      <w:bCs/>
      <w:sz w:val="22"/>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A42E5"/>
    <w:pPr>
      <w:tabs>
        <w:tab w:val="center" w:pos="4320"/>
        <w:tab w:val="right" w:pos="8640"/>
      </w:tabs>
    </w:pPr>
  </w:style>
  <w:style w:type="paragraph" w:styleId="Footer">
    <w:name w:val="footer"/>
    <w:basedOn w:val="Normal"/>
    <w:rsid w:val="006A42E5"/>
    <w:pPr>
      <w:tabs>
        <w:tab w:val="center" w:pos="4320"/>
        <w:tab w:val="right" w:pos="8640"/>
      </w:tabs>
    </w:pPr>
  </w:style>
  <w:style w:type="character" w:styleId="Hyperlink">
    <w:name w:val="Hyperlink"/>
    <w:rsid w:val="006A42E5"/>
    <w:rPr>
      <w:color w:val="0000FF"/>
      <w:u w:val="single"/>
    </w:rPr>
  </w:style>
  <w:style w:type="character" w:customStyle="1" w:styleId="Heading3Char">
    <w:name w:val="Heading 3 Char"/>
    <w:link w:val="Heading3"/>
    <w:rsid w:val="000A1E25"/>
    <w:rPr>
      <w:b/>
      <w:sz w:val="24"/>
    </w:rPr>
  </w:style>
  <w:style w:type="character" w:customStyle="1" w:styleId="Heading5Char">
    <w:name w:val="Heading 5 Char"/>
    <w:link w:val="Heading5"/>
    <w:rsid w:val="000A1E25"/>
    <w:rPr>
      <w:b/>
      <w:bCs/>
      <w:sz w:val="24"/>
      <w:szCs w:val="24"/>
    </w:rPr>
  </w:style>
  <w:style w:type="character" w:customStyle="1" w:styleId="Heading8Char">
    <w:name w:val="Heading 8 Char"/>
    <w:link w:val="Heading8"/>
    <w:rsid w:val="000A1E25"/>
    <w:rPr>
      <w:b/>
      <w:bCs/>
      <w:sz w:val="22"/>
      <w:u w:val="single"/>
    </w:rPr>
  </w:style>
  <w:style w:type="paragraph" w:styleId="BodyText2">
    <w:name w:val="Body Text 2"/>
    <w:basedOn w:val="Normal"/>
    <w:link w:val="BodyText2Char"/>
    <w:rsid w:val="000A1E25"/>
    <w:pPr>
      <w:jc w:val="both"/>
    </w:pPr>
    <w:rPr>
      <w:rFonts w:ascii="Times New Roman" w:hAnsi="Times New Roman"/>
      <w:b w:val="0"/>
      <w:sz w:val="24"/>
    </w:rPr>
  </w:style>
  <w:style w:type="character" w:customStyle="1" w:styleId="BodyText2Char">
    <w:name w:val="Body Text 2 Char"/>
    <w:link w:val="BodyText2"/>
    <w:rsid w:val="000A1E25"/>
    <w:rPr>
      <w:sz w:val="24"/>
    </w:rPr>
  </w:style>
  <w:style w:type="paragraph" w:styleId="BodyText">
    <w:name w:val="Body Text"/>
    <w:basedOn w:val="Normal"/>
    <w:link w:val="BodyTextChar"/>
    <w:rsid w:val="009B119A"/>
    <w:pPr>
      <w:spacing w:after="120"/>
    </w:pPr>
  </w:style>
  <w:style w:type="character" w:customStyle="1" w:styleId="BodyTextChar">
    <w:name w:val="Body Text Char"/>
    <w:link w:val="BodyText"/>
    <w:rsid w:val="009B119A"/>
    <w:rPr>
      <w:rFonts w:ascii="Verdana" w:hAnsi="Verdana"/>
      <w:b/>
    </w:rPr>
  </w:style>
  <w:style w:type="character" w:customStyle="1" w:styleId="Heading1Char">
    <w:name w:val="Heading 1 Char"/>
    <w:link w:val="Heading1"/>
    <w:rsid w:val="00057673"/>
    <w:rPr>
      <w:rFonts w:ascii="Cambria" w:eastAsia="Times New Roman" w:hAnsi="Cambria" w:cs="Times New Roman"/>
      <w:b/>
      <w:bCs/>
      <w:kern w:val="32"/>
      <w:sz w:val="32"/>
      <w:szCs w:val="32"/>
    </w:rPr>
  </w:style>
  <w:style w:type="paragraph" w:styleId="BalloonText">
    <w:name w:val="Balloon Text"/>
    <w:basedOn w:val="Normal"/>
    <w:link w:val="BalloonTextChar"/>
    <w:rsid w:val="006F44B3"/>
    <w:rPr>
      <w:rFonts w:ascii="Tahoma" w:hAnsi="Tahoma" w:cs="Tahoma"/>
      <w:sz w:val="16"/>
      <w:szCs w:val="16"/>
    </w:rPr>
  </w:style>
  <w:style w:type="character" w:customStyle="1" w:styleId="BalloonTextChar">
    <w:name w:val="Balloon Text Char"/>
    <w:link w:val="BalloonText"/>
    <w:rsid w:val="006F44B3"/>
    <w:rPr>
      <w:rFonts w:ascii="Tahoma" w:hAnsi="Tahoma" w:cs="Tahoma"/>
      <w:b/>
      <w:sz w:val="16"/>
      <w:szCs w:val="16"/>
    </w:rPr>
  </w:style>
  <w:style w:type="paragraph" w:customStyle="1" w:styleId="CharCharCharCharChar">
    <w:name w:val="Char Char Char Char Char"/>
    <w:basedOn w:val="Normal"/>
    <w:rsid w:val="007D4999"/>
    <w:pPr>
      <w:spacing w:before="60" w:after="160" w:line="240" w:lineRule="exact"/>
    </w:pPr>
    <w:rPr>
      <w:rFonts w:cs="Arial"/>
      <w:b w:val="0"/>
      <w:color w:val="FF00FF"/>
      <w:szCs w:val="24"/>
      <w:lang w:val="en-GB"/>
    </w:rPr>
  </w:style>
  <w:style w:type="character" w:styleId="Strong">
    <w:name w:val="Strong"/>
    <w:qFormat/>
    <w:rsid w:val="00E66736"/>
    <w:rPr>
      <w:b/>
      <w:bCs/>
    </w:rPr>
  </w:style>
  <w:style w:type="paragraph" w:styleId="Title">
    <w:name w:val="Title"/>
    <w:basedOn w:val="Normal"/>
    <w:next w:val="Subtitle"/>
    <w:qFormat/>
    <w:rsid w:val="000511A0"/>
    <w:pPr>
      <w:suppressAutoHyphens/>
      <w:jc w:val="center"/>
    </w:pPr>
    <w:rPr>
      <w:rFonts w:ascii="Times New Roman" w:hAnsi="Times New Roman"/>
      <w:sz w:val="36"/>
      <w:szCs w:val="36"/>
      <w:lang w:eastAsia="ar-SA"/>
    </w:rPr>
  </w:style>
  <w:style w:type="paragraph" w:styleId="Subtitle">
    <w:name w:val="Subtitle"/>
    <w:basedOn w:val="Normal"/>
    <w:qFormat/>
    <w:rsid w:val="000511A0"/>
    <w:pPr>
      <w:spacing w:after="60"/>
      <w:jc w:val="center"/>
      <w:outlineLvl w:val="1"/>
    </w:pPr>
    <w:rPr>
      <w:rFonts w:ascii="Arial" w:hAnsi="Arial" w:cs="Arial"/>
      <w:sz w:val="24"/>
      <w:szCs w:val="24"/>
    </w:rPr>
  </w:style>
  <w:style w:type="character" w:styleId="HTMLTypewriter">
    <w:name w:val="HTML Typewriter"/>
    <w:rsid w:val="00E75575"/>
    <w:rPr>
      <w:rFonts w:ascii="Arial Unicode MS" w:eastAsia="Arial Unicode MS" w:hAnsi="Arial Unicode MS" w:cs="Arial Unicode MS"/>
      <w:sz w:val="20"/>
      <w:szCs w:val="20"/>
    </w:rPr>
  </w:style>
  <w:style w:type="character" w:customStyle="1" w:styleId="WW8Num3z0">
    <w:name w:val="WW8Num3z0"/>
    <w:rsid w:val="00E75575"/>
    <w:rPr>
      <w:rFonts w:ascii="Wingdings" w:hAnsi="Wingdings"/>
    </w:rPr>
  </w:style>
  <w:style w:type="character" w:styleId="PageNumber">
    <w:name w:val="page number"/>
    <w:basedOn w:val="DefaultParagraphFont"/>
    <w:rsid w:val="008255CF"/>
  </w:style>
  <w:style w:type="paragraph" w:styleId="ListParagraph">
    <w:name w:val="List Paragraph"/>
    <w:basedOn w:val="Normal"/>
    <w:uiPriority w:val="34"/>
    <w:qFormat/>
    <w:rsid w:val="006A3AFE"/>
    <w:pPr>
      <w:spacing w:after="200" w:line="276" w:lineRule="auto"/>
      <w:ind w:left="720"/>
      <w:contextualSpacing/>
    </w:pPr>
    <w:rPr>
      <w:rFonts w:asciiTheme="minorHAnsi" w:eastAsiaTheme="minorEastAsia" w:hAnsiTheme="minorHAnsi" w:cstheme="minorBidi"/>
      <w:b w:val="0"/>
      <w:sz w:val="22"/>
      <w:szCs w:val="22"/>
      <w:lang w:val="en-IN" w:eastAsia="en-IN"/>
    </w:rPr>
  </w:style>
  <w:style w:type="character" w:styleId="Emphasis">
    <w:name w:val="Emphasis"/>
    <w:basedOn w:val="DefaultParagraphFont"/>
    <w:qFormat/>
    <w:rsid w:val="006F1201"/>
    <w:rPr>
      <w:i/>
      <w:iCs/>
    </w:rPr>
  </w:style>
  <w:style w:type="character" w:customStyle="1" w:styleId="apple-converted-space">
    <w:name w:val="apple-converted-space"/>
    <w:basedOn w:val="DefaultParagraphFont"/>
    <w:rsid w:val="0074083A"/>
  </w:style>
  <w:style w:type="paragraph" w:styleId="NormalWeb">
    <w:name w:val="Normal (Web)"/>
    <w:basedOn w:val="Normal"/>
    <w:uiPriority w:val="99"/>
    <w:unhideWhenUsed/>
    <w:rsid w:val="00E4151F"/>
    <w:pPr>
      <w:spacing w:before="100" w:beforeAutospacing="1" w:after="100" w:afterAutospacing="1"/>
    </w:pPr>
    <w:rPr>
      <w:rFonts w:ascii="Times New Roman" w:hAnsi="Times New Roman"/>
      <w:b w:val="0"/>
      <w:sz w:val="24"/>
      <w:szCs w:val="24"/>
    </w:rPr>
  </w:style>
</w:styles>
</file>

<file path=word/webSettings.xml><?xml version="1.0" encoding="utf-8"?>
<w:webSettings xmlns:r="http://schemas.openxmlformats.org/officeDocument/2006/relationships" xmlns:w="http://schemas.openxmlformats.org/wordprocessingml/2006/main">
  <w:divs>
    <w:div w:id="335037419">
      <w:bodyDiv w:val="1"/>
      <w:marLeft w:val="0"/>
      <w:marRight w:val="0"/>
      <w:marTop w:val="0"/>
      <w:marBottom w:val="0"/>
      <w:divBdr>
        <w:top w:val="none" w:sz="0" w:space="0" w:color="auto"/>
        <w:left w:val="none" w:sz="0" w:space="0" w:color="auto"/>
        <w:bottom w:val="none" w:sz="0" w:space="0" w:color="auto"/>
        <w:right w:val="none" w:sz="0" w:space="0" w:color="auto"/>
      </w:divBdr>
    </w:div>
    <w:div w:id="1094862068">
      <w:bodyDiv w:val="1"/>
      <w:marLeft w:val="0"/>
      <w:marRight w:val="0"/>
      <w:marTop w:val="0"/>
      <w:marBottom w:val="0"/>
      <w:divBdr>
        <w:top w:val="none" w:sz="0" w:space="0" w:color="auto"/>
        <w:left w:val="none" w:sz="0" w:space="0" w:color="auto"/>
        <w:bottom w:val="none" w:sz="0" w:space="0" w:color="auto"/>
        <w:right w:val="none" w:sz="0" w:space="0" w:color="auto"/>
      </w:divBdr>
    </w:div>
    <w:div w:id="1149253482">
      <w:bodyDiv w:val="1"/>
      <w:marLeft w:val="0"/>
      <w:marRight w:val="0"/>
      <w:marTop w:val="0"/>
      <w:marBottom w:val="0"/>
      <w:divBdr>
        <w:top w:val="none" w:sz="0" w:space="0" w:color="auto"/>
        <w:left w:val="none" w:sz="0" w:space="0" w:color="auto"/>
        <w:bottom w:val="none" w:sz="0" w:space="0" w:color="auto"/>
        <w:right w:val="none" w:sz="0" w:space="0" w:color="auto"/>
      </w:divBdr>
    </w:div>
    <w:div w:id="1288581526">
      <w:bodyDiv w:val="1"/>
      <w:marLeft w:val="0"/>
      <w:marRight w:val="0"/>
      <w:marTop w:val="0"/>
      <w:marBottom w:val="0"/>
      <w:divBdr>
        <w:top w:val="none" w:sz="0" w:space="0" w:color="auto"/>
        <w:left w:val="none" w:sz="0" w:space="0" w:color="auto"/>
        <w:bottom w:val="none" w:sz="0" w:space="0" w:color="auto"/>
        <w:right w:val="none" w:sz="0" w:space="0" w:color="auto"/>
      </w:divBdr>
    </w:div>
    <w:div w:id="1410662493">
      <w:bodyDiv w:val="1"/>
      <w:marLeft w:val="0"/>
      <w:marRight w:val="0"/>
      <w:marTop w:val="0"/>
      <w:marBottom w:val="0"/>
      <w:divBdr>
        <w:top w:val="none" w:sz="0" w:space="0" w:color="auto"/>
        <w:left w:val="none" w:sz="0" w:space="0" w:color="auto"/>
        <w:bottom w:val="none" w:sz="0" w:space="0" w:color="auto"/>
        <w:right w:val="none" w:sz="0" w:space="0" w:color="auto"/>
      </w:divBdr>
    </w:div>
    <w:div w:id="1583299128">
      <w:bodyDiv w:val="1"/>
      <w:marLeft w:val="0"/>
      <w:marRight w:val="0"/>
      <w:marTop w:val="0"/>
      <w:marBottom w:val="0"/>
      <w:divBdr>
        <w:top w:val="none" w:sz="0" w:space="0" w:color="auto"/>
        <w:left w:val="none" w:sz="0" w:space="0" w:color="auto"/>
        <w:bottom w:val="none" w:sz="0" w:space="0" w:color="auto"/>
        <w:right w:val="none" w:sz="0" w:space="0" w:color="auto"/>
      </w:divBdr>
    </w:div>
    <w:div w:id="1860972851">
      <w:bodyDiv w:val="1"/>
      <w:marLeft w:val="0"/>
      <w:marRight w:val="0"/>
      <w:marTop w:val="0"/>
      <w:marBottom w:val="0"/>
      <w:divBdr>
        <w:top w:val="none" w:sz="0" w:space="0" w:color="auto"/>
        <w:left w:val="none" w:sz="0" w:space="0" w:color="auto"/>
        <w:bottom w:val="none" w:sz="0" w:space="0" w:color="auto"/>
        <w:right w:val="none" w:sz="0" w:space="0" w:color="auto"/>
      </w:divBdr>
    </w:div>
    <w:div w:id="2051176245">
      <w:bodyDiv w:val="1"/>
      <w:marLeft w:val="0"/>
      <w:marRight w:val="0"/>
      <w:marTop w:val="0"/>
      <w:marBottom w:val="0"/>
      <w:divBdr>
        <w:top w:val="none" w:sz="0" w:space="0" w:color="auto"/>
        <w:left w:val="none" w:sz="0" w:space="0" w:color="auto"/>
        <w:bottom w:val="none" w:sz="0" w:space="0" w:color="auto"/>
        <w:right w:val="none" w:sz="0" w:space="0" w:color="auto"/>
      </w:divBdr>
      <w:divsChild>
        <w:div w:id="688068179">
          <w:marLeft w:val="0"/>
          <w:marRight w:val="0"/>
          <w:marTop w:val="0"/>
          <w:marBottom w:val="0"/>
          <w:divBdr>
            <w:top w:val="none" w:sz="0" w:space="0" w:color="auto"/>
            <w:left w:val="none" w:sz="0" w:space="0" w:color="auto"/>
            <w:bottom w:val="none" w:sz="0" w:space="0" w:color="auto"/>
            <w:right w:val="none" w:sz="0" w:space="0" w:color="auto"/>
          </w:divBdr>
          <w:divsChild>
            <w:div w:id="1922399926">
              <w:marLeft w:val="0"/>
              <w:marRight w:val="0"/>
              <w:marTop w:val="0"/>
              <w:marBottom w:val="0"/>
              <w:divBdr>
                <w:top w:val="none" w:sz="0" w:space="0" w:color="auto"/>
                <w:left w:val="none" w:sz="0" w:space="0" w:color="auto"/>
                <w:bottom w:val="none" w:sz="0" w:space="0" w:color="auto"/>
                <w:right w:val="none" w:sz="0" w:space="0" w:color="auto"/>
              </w:divBdr>
              <w:divsChild>
                <w:div w:id="1093741474">
                  <w:marLeft w:val="0"/>
                  <w:marRight w:val="0"/>
                  <w:marTop w:val="0"/>
                  <w:marBottom w:val="0"/>
                  <w:divBdr>
                    <w:top w:val="none" w:sz="0" w:space="0" w:color="auto"/>
                    <w:left w:val="none" w:sz="0" w:space="0" w:color="auto"/>
                    <w:bottom w:val="none" w:sz="0" w:space="0" w:color="auto"/>
                    <w:right w:val="none" w:sz="0" w:space="0" w:color="auto"/>
                  </w:divBdr>
                  <w:divsChild>
                    <w:div w:id="1610508227">
                      <w:marLeft w:val="0"/>
                      <w:marRight w:val="0"/>
                      <w:marTop w:val="0"/>
                      <w:marBottom w:val="0"/>
                      <w:divBdr>
                        <w:top w:val="none" w:sz="0" w:space="0" w:color="auto"/>
                        <w:left w:val="none" w:sz="0" w:space="0" w:color="auto"/>
                        <w:bottom w:val="none" w:sz="0" w:space="0" w:color="auto"/>
                        <w:right w:val="none" w:sz="0" w:space="0" w:color="auto"/>
                      </w:divBdr>
                      <w:divsChild>
                        <w:div w:id="675424635">
                          <w:marLeft w:val="0"/>
                          <w:marRight w:val="0"/>
                          <w:marTop w:val="0"/>
                          <w:marBottom w:val="0"/>
                          <w:divBdr>
                            <w:top w:val="none" w:sz="0" w:space="0" w:color="auto"/>
                            <w:left w:val="none" w:sz="0" w:space="0" w:color="auto"/>
                            <w:bottom w:val="none" w:sz="0" w:space="0" w:color="auto"/>
                            <w:right w:val="none" w:sz="0" w:space="0" w:color="auto"/>
                          </w:divBdr>
                          <w:divsChild>
                            <w:div w:id="63553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6762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3</Pages>
  <Words>1051</Words>
  <Characters>5995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RESUME</vt:lpstr>
    </vt:vector>
  </TitlesOfParts>
  <Company>Accounting Plaza B.V.</Company>
  <LinksUpToDate>false</LinksUpToDate>
  <CharactersWithSpaces>7032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g[</dc:creator>
  <cp:lastModifiedBy>USER!</cp:lastModifiedBy>
  <cp:revision>8</cp:revision>
  <cp:lastPrinted>2010-02-22T14:50:00Z</cp:lastPrinted>
  <dcterms:created xsi:type="dcterms:W3CDTF">2016-03-30T16:52:00Z</dcterms:created>
  <dcterms:modified xsi:type="dcterms:W3CDTF">2016-03-31T17:42:00Z</dcterms:modified>
</cp:coreProperties>
</file>