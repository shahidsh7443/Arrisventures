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D7" w:rsidRPr="00131E97" w:rsidRDefault="002F7CD7" w:rsidP="002F7CD7">
      <w:pPr>
        <w:jc w:val="center"/>
        <w:rPr>
          <w:rFonts w:ascii="Verdana" w:hAnsi="Verdana" w:cs="Book Antiqua"/>
          <w:b/>
          <w:bCs/>
          <w:color w:val="000000"/>
          <w:sz w:val="28"/>
          <w:szCs w:val="28"/>
          <w:lang w:val="pt-BR"/>
        </w:rPr>
      </w:pPr>
      <w:r w:rsidRPr="00131E97">
        <w:rPr>
          <w:rFonts w:ascii="Verdana" w:hAnsi="Verdana" w:cs="Book Antiqua"/>
          <w:b/>
          <w:bCs/>
          <w:color w:val="000000"/>
          <w:sz w:val="28"/>
          <w:szCs w:val="28"/>
          <w:lang w:val="pt-BR"/>
        </w:rPr>
        <w:t>VADALA RACHNA</w:t>
      </w:r>
    </w:p>
    <w:p w:rsidR="00BD7AFD" w:rsidRPr="00BD7AFD" w:rsidRDefault="002F7CD7" w:rsidP="00BD7AFD">
      <w:pPr>
        <w:ind w:left="5400"/>
        <w:rPr>
          <w:rFonts w:ascii="Verdana" w:hAnsi="Verdana" w:cs="Verdana"/>
          <w:b/>
          <w:color w:val="000000"/>
          <w:sz w:val="28"/>
          <w:szCs w:val="28"/>
          <w:lang w:val="pt-BR"/>
        </w:rPr>
      </w:pPr>
      <w:r w:rsidRPr="0098006D">
        <w:rPr>
          <w:b/>
        </w:rPr>
        <w:sym w:font="Wingdings" w:char="F02A"/>
      </w:r>
      <w:r w:rsidRPr="00BD7AFD">
        <w:rPr>
          <w:rFonts w:ascii="Verdana" w:hAnsi="Verdana" w:cs="Verdana"/>
          <w:b/>
          <w:color w:val="000000"/>
          <w:sz w:val="20"/>
          <w:szCs w:val="20"/>
          <w:lang w:val="pt-BR"/>
        </w:rPr>
        <w:t xml:space="preserve">: </w:t>
      </w:r>
      <w:r w:rsidRPr="00BD7AFD">
        <w:rPr>
          <w:rFonts w:ascii="Verdana" w:hAnsi="Verdana" w:cs="Verdana"/>
          <w:color w:val="000000"/>
          <w:sz w:val="20"/>
          <w:szCs w:val="20"/>
          <w:lang w:val="pt-BR"/>
        </w:rPr>
        <w:t>v.rachna13@gmail.com</w:t>
      </w:r>
      <w:r w:rsidRPr="00BD7AFD">
        <w:rPr>
          <w:rFonts w:ascii="Verdana" w:hAnsi="Verdana" w:cs="Verdana"/>
          <w:bCs/>
          <w:color w:val="000000"/>
          <w:sz w:val="20"/>
          <w:szCs w:val="20"/>
          <w:lang w:val="pt-BR"/>
        </w:rPr>
        <w:t xml:space="preserve">                                                                                                                              </w:t>
      </w:r>
      <w:r w:rsidRPr="0098006D">
        <w:rPr>
          <w:rFonts w:ascii="Wingdings" w:hAnsi="Wingdings" w:cs="Wingdings"/>
          <w:b/>
        </w:rPr>
        <w:sym w:font="Wingdings" w:char="F029"/>
      </w:r>
      <w:r w:rsidR="00BD7AFD" w:rsidRPr="00BD7AFD">
        <w:rPr>
          <w:rFonts w:ascii="Verdana" w:hAnsi="Verdana" w:cs="Verdana"/>
          <w:b/>
          <w:color w:val="000000"/>
          <w:sz w:val="20"/>
          <w:szCs w:val="20"/>
          <w:lang w:val="pt-BR"/>
        </w:rPr>
        <w:t xml:space="preserve">: </w:t>
      </w:r>
      <w:r w:rsidR="00BD7AFD" w:rsidRPr="00BD7AFD">
        <w:rPr>
          <w:rFonts w:ascii="Verdana" w:hAnsi="Verdana" w:cs="Verdana"/>
          <w:color w:val="000000"/>
          <w:sz w:val="20"/>
          <w:szCs w:val="20"/>
          <w:lang w:val="pt-BR"/>
        </w:rPr>
        <w:t>(+91)-9765675607 (Mobile)</w:t>
      </w:r>
    </w:p>
    <w:p w:rsidR="00BD7AFD" w:rsidRPr="00BD7AFD" w:rsidRDefault="00BD7AFD" w:rsidP="00BD7AFD">
      <w:pPr>
        <w:ind w:left="5400" w:firstLine="360"/>
        <w:rPr>
          <w:rFonts w:ascii="Verdana" w:hAnsi="Verdana" w:cs="Verdana"/>
          <w:bCs/>
          <w:color w:val="000000"/>
          <w:sz w:val="20"/>
          <w:szCs w:val="20"/>
        </w:rPr>
      </w:pPr>
      <w:r w:rsidRPr="00BD7AFD">
        <w:rPr>
          <w:rFonts w:ascii="Verdana" w:hAnsi="Verdana" w:cs="Verdana"/>
          <w:bCs/>
          <w:color w:val="000000"/>
          <w:sz w:val="20"/>
          <w:szCs w:val="20"/>
        </w:rPr>
        <w:t xml:space="preserve">(+91)-832-2284473(Res) </w:t>
      </w:r>
    </w:p>
    <w:p w:rsidR="00E5403E" w:rsidRPr="00BD7AFD" w:rsidRDefault="00E5403E" w:rsidP="00BD7AFD">
      <w:pPr>
        <w:ind w:left="5400"/>
        <w:rPr>
          <w:rFonts w:ascii="Verdana" w:hAnsi="Verdana" w:cs="Verdana"/>
          <w:bCs/>
          <w:color w:val="000000"/>
          <w:sz w:val="20"/>
          <w:szCs w:val="20"/>
        </w:rPr>
      </w:pPr>
      <w:r w:rsidRPr="00BD7AFD">
        <w:rPr>
          <w:rFonts w:ascii="Verdana" w:hAnsi="Verdana" w:cs="Verdana"/>
          <w:b/>
          <w:bCs/>
          <w:color w:val="000000"/>
          <w:sz w:val="20"/>
          <w:szCs w:val="20"/>
        </w:rPr>
        <w:t>Current Location</w:t>
      </w:r>
      <w:r w:rsidRPr="00BD7AFD">
        <w:rPr>
          <w:rFonts w:ascii="Verdana" w:hAnsi="Verdana" w:cs="Verdana"/>
          <w:bCs/>
          <w:color w:val="000000"/>
          <w:sz w:val="20"/>
          <w:szCs w:val="20"/>
        </w:rPr>
        <w:t>: Goa</w:t>
      </w:r>
    </w:p>
    <w:tbl>
      <w:tblPr>
        <w:tblpPr w:leftFromText="180" w:rightFromText="180" w:vertAnchor="text" w:tblpX="109" w:tblpY="211"/>
        <w:tblW w:w="4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3"/>
      </w:tblGrid>
      <w:tr w:rsidR="002F7CD7" w:rsidRPr="0098006D" w:rsidTr="00927325">
        <w:trPr>
          <w:trHeight w:val="3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F7CD7" w:rsidRPr="0098006D" w:rsidRDefault="002F7CD7" w:rsidP="00927325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Career Objective :</w:t>
            </w:r>
          </w:p>
        </w:tc>
      </w:tr>
    </w:tbl>
    <w:p w:rsidR="002F7CD7" w:rsidRDefault="002F7CD7" w:rsidP="002F7CD7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F7CD7" w:rsidRPr="00E5403E" w:rsidRDefault="002F7CD7" w:rsidP="00E5403E">
      <w:pPr>
        <w:rPr>
          <w:rFonts w:ascii="Verdana" w:hAnsi="Verdana"/>
          <w:sz w:val="20"/>
          <w:szCs w:val="20"/>
        </w:rPr>
      </w:pPr>
      <w:r w:rsidRPr="00E5403E">
        <w:rPr>
          <w:rFonts w:ascii="Verdana" w:hAnsi="Verdana"/>
          <w:sz w:val="20"/>
          <w:szCs w:val="20"/>
        </w:rPr>
        <w:t xml:space="preserve">Seeking </w:t>
      </w:r>
      <w:r w:rsidR="00E5403E" w:rsidRPr="00E5403E">
        <w:rPr>
          <w:rFonts w:ascii="Verdana" w:hAnsi="Verdana"/>
          <w:sz w:val="20"/>
          <w:szCs w:val="20"/>
        </w:rPr>
        <w:t>a responsible role in a technology driven organization that enhances my skills and capabilities, which</w:t>
      </w:r>
      <w:r w:rsidR="00E5403E">
        <w:rPr>
          <w:rFonts w:ascii="Verdana" w:hAnsi="Verdana"/>
          <w:sz w:val="20"/>
          <w:szCs w:val="20"/>
        </w:rPr>
        <w:t xml:space="preserve"> </w:t>
      </w:r>
      <w:r w:rsidR="00E5403E" w:rsidRPr="00E5403E">
        <w:rPr>
          <w:rFonts w:ascii="Verdana" w:hAnsi="Verdana"/>
          <w:sz w:val="20"/>
          <w:szCs w:val="20"/>
        </w:rPr>
        <w:t>provides interesting work and challenges me to perform exceptionally.</w:t>
      </w:r>
    </w:p>
    <w:p w:rsidR="001F4D82" w:rsidRDefault="001F4D82" w:rsidP="002F7CD7"/>
    <w:tbl>
      <w:tblPr>
        <w:tblpPr w:leftFromText="180" w:rightFromText="180" w:vertAnchor="text" w:tblpX="109" w:tblpY="119"/>
        <w:tblW w:w="4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3"/>
      </w:tblGrid>
      <w:tr w:rsidR="001F4D82" w:rsidRPr="0098006D" w:rsidTr="00927325">
        <w:trPr>
          <w:trHeight w:val="3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F4D82" w:rsidRPr="0098006D" w:rsidRDefault="001F4D82" w:rsidP="00927325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Work Experience :</w:t>
            </w:r>
          </w:p>
        </w:tc>
      </w:tr>
    </w:tbl>
    <w:p w:rsidR="001F4D82" w:rsidRPr="0098006D" w:rsidRDefault="001F4D82" w:rsidP="001F4D82">
      <w:pPr>
        <w:rPr>
          <w:rFonts w:ascii="Verdana" w:hAnsi="Verdana" w:cs="Verdana"/>
          <w:color w:val="000000"/>
          <w:sz w:val="20"/>
          <w:szCs w:val="20"/>
        </w:rPr>
      </w:pPr>
    </w:p>
    <w:p w:rsidR="001F4D82" w:rsidRPr="0095516A" w:rsidRDefault="0095516A" w:rsidP="001F4D82">
      <w:pPr>
        <w:ind w:left="360"/>
        <w:rPr>
          <w:rFonts w:ascii="Verdana" w:hAnsi="Verdana" w:cs="Verdana"/>
          <w:b/>
          <w:color w:val="000000"/>
          <w:sz w:val="20"/>
          <w:szCs w:val="20"/>
        </w:rPr>
      </w:pPr>
      <w:r w:rsidRPr="0095516A">
        <w:rPr>
          <w:rFonts w:ascii="Verdana" w:hAnsi="Verdana" w:cs="Verdana"/>
          <w:b/>
          <w:color w:val="000000"/>
          <w:sz w:val="20"/>
          <w:szCs w:val="20"/>
        </w:rPr>
        <w:t>From: 28</w:t>
      </w:r>
      <w:r w:rsidRPr="0095516A">
        <w:rPr>
          <w:rFonts w:ascii="Verdana" w:hAnsi="Verdana" w:cs="Verdana"/>
          <w:b/>
          <w:color w:val="000000"/>
          <w:sz w:val="20"/>
          <w:szCs w:val="20"/>
          <w:vertAlign w:val="superscript"/>
        </w:rPr>
        <w:t>th</w:t>
      </w:r>
      <w:r w:rsidRPr="0095516A">
        <w:rPr>
          <w:rFonts w:ascii="Verdana" w:hAnsi="Verdana" w:cs="Verdana"/>
          <w:b/>
          <w:color w:val="000000"/>
          <w:sz w:val="20"/>
          <w:szCs w:val="20"/>
        </w:rPr>
        <w:t xml:space="preserve"> September 2011</w:t>
      </w:r>
      <w:r w:rsidR="008F61BD">
        <w:rPr>
          <w:rFonts w:ascii="Verdana" w:hAnsi="Verdana" w:cs="Verdana"/>
          <w:b/>
          <w:color w:val="000000"/>
          <w:sz w:val="20"/>
          <w:szCs w:val="20"/>
        </w:rPr>
        <w:t xml:space="preserve"> to till date</w:t>
      </w:r>
    </w:p>
    <w:p w:rsidR="001F4D82" w:rsidRPr="0095516A" w:rsidRDefault="001F4D82" w:rsidP="0095516A">
      <w:pPr>
        <w:pStyle w:val="NormalWeb"/>
        <w:numPr>
          <w:ilvl w:val="0"/>
          <w:numId w:val="4"/>
        </w:numPr>
        <w:spacing w:before="0" w:after="0"/>
        <w:jc w:val="both"/>
        <w:rPr>
          <w:rFonts w:ascii="Verdana" w:eastAsia="Tahoma" w:hAnsi="Verdana"/>
          <w:sz w:val="20"/>
          <w:szCs w:val="20"/>
        </w:rPr>
      </w:pPr>
      <w:r w:rsidRPr="0095516A">
        <w:rPr>
          <w:rFonts w:ascii="Verdana" w:hAnsi="Verdana"/>
          <w:b/>
          <w:bCs/>
          <w:sz w:val="20"/>
          <w:szCs w:val="20"/>
        </w:rPr>
        <w:t>Company</w:t>
      </w:r>
      <w:r w:rsidRPr="0095516A">
        <w:rPr>
          <w:rFonts w:ascii="Verdana" w:eastAsia="Tahoma" w:hAnsi="Verdana"/>
          <w:b/>
          <w:bCs/>
          <w:sz w:val="20"/>
          <w:szCs w:val="20"/>
        </w:rPr>
        <w:t xml:space="preserve"> </w:t>
      </w:r>
      <w:r w:rsidRPr="0095516A">
        <w:rPr>
          <w:rFonts w:ascii="Verdana" w:eastAsia="Tahoma" w:hAnsi="Verdana"/>
          <w:sz w:val="20"/>
          <w:szCs w:val="20"/>
        </w:rPr>
        <w:t xml:space="preserve">    </w:t>
      </w:r>
      <w:r w:rsidR="0095516A">
        <w:rPr>
          <w:rFonts w:ascii="Verdana" w:eastAsia="Tahoma" w:hAnsi="Verdana"/>
          <w:sz w:val="20"/>
          <w:szCs w:val="20"/>
        </w:rPr>
        <w:tab/>
      </w:r>
      <w:r w:rsidR="0095516A">
        <w:rPr>
          <w:rFonts w:ascii="Verdana" w:eastAsia="Tahoma" w:hAnsi="Verdana"/>
          <w:sz w:val="20"/>
          <w:szCs w:val="20"/>
        </w:rPr>
        <w:tab/>
      </w:r>
      <w:r w:rsidRPr="0095516A">
        <w:rPr>
          <w:rFonts w:ascii="Verdana" w:hAnsi="Verdana"/>
          <w:sz w:val="20"/>
          <w:szCs w:val="20"/>
        </w:rPr>
        <w:t>: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Persistent Systems Ltd, Goa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</w:p>
    <w:p w:rsidR="001F4D82" w:rsidRPr="0095516A" w:rsidRDefault="001F4D82" w:rsidP="0095516A">
      <w:pPr>
        <w:pStyle w:val="NormalWeb"/>
        <w:numPr>
          <w:ilvl w:val="0"/>
          <w:numId w:val="4"/>
        </w:numPr>
        <w:spacing w:before="0" w:after="0"/>
        <w:jc w:val="both"/>
        <w:rPr>
          <w:rFonts w:ascii="Verdana" w:hAnsi="Verdana"/>
          <w:sz w:val="20"/>
          <w:szCs w:val="20"/>
        </w:rPr>
      </w:pPr>
      <w:r w:rsidRPr="0095516A">
        <w:rPr>
          <w:rFonts w:ascii="Verdana" w:hAnsi="Verdana"/>
          <w:b/>
          <w:bCs/>
          <w:sz w:val="20"/>
          <w:szCs w:val="20"/>
        </w:rPr>
        <w:t>Designation</w:t>
      </w:r>
      <w:r w:rsidRPr="0095516A">
        <w:rPr>
          <w:rFonts w:ascii="Verdana" w:eastAsia="Tahoma" w:hAnsi="Verdana"/>
          <w:b/>
          <w:bCs/>
          <w:sz w:val="20"/>
          <w:szCs w:val="20"/>
        </w:rPr>
        <w:t xml:space="preserve"> </w:t>
      </w:r>
      <w:r w:rsidR="0095516A">
        <w:rPr>
          <w:rFonts w:ascii="Verdana" w:eastAsia="Tahoma" w:hAnsi="Verdana"/>
          <w:b/>
          <w:bCs/>
          <w:sz w:val="20"/>
          <w:szCs w:val="20"/>
        </w:rPr>
        <w:tab/>
      </w:r>
      <w:r w:rsidR="0095516A">
        <w:rPr>
          <w:rFonts w:ascii="Verdana" w:eastAsia="Tahoma" w:hAnsi="Verdana"/>
          <w:b/>
          <w:bCs/>
          <w:sz w:val="20"/>
          <w:szCs w:val="20"/>
        </w:rPr>
        <w:tab/>
      </w:r>
      <w:r w:rsidRPr="0095516A">
        <w:rPr>
          <w:rFonts w:ascii="Verdana" w:hAnsi="Verdana"/>
          <w:sz w:val="20"/>
          <w:szCs w:val="20"/>
        </w:rPr>
        <w:t>: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="0095516A">
        <w:rPr>
          <w:rFonts w:ascii="Verdana" w:hAnsi="Verdana"/>
          <w:sz w:val="20"/>
          <w:szCs w:val="20"/>
        </w:rPr>
        <w:t>Sof</w:t>
      </w:r>
      <w:r w:rsidRPr="0095516A">
        <w:rPr>
          <w:rFonts w:ascii="Verdana" w:hAnsi="Verdana"/>
          <w:sz w:val="20"/>
          <w:szCs w:val="20"/>
        </w:rPr>
        <w:t>tware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Engineer</w:t>
      </w:r>
    </w:p>
    <w:p w:rsidR="001F4D82" w:rsidRPr="0095516A" w:rsidRDefault="001F4D82" w:rsidP="005F1369">
      <w:pPr>
        <w:pStyle w:val="NormalWeb"/>
        <w:numPr>
          <w:ilvl w:val="0"/>
          <w:numId w:val="4"/>
        </w:numPr>
        <w:spacing w:before="0" w:after="0"/>
        <w:rPr>
          <w:rStyle w:val="Hyperlink"/>
          <w:rFonts w:ascii="Verdana" w:hAnsi="Verdana"/>
          <w:sz w:val="20"/>
          <w:szCs w:val="20"/>
        </w:rPr>
      </w:pPr>
      <w:r w:rsidRPr="0095516A">
        <w:rPr>
          <w:rFonts w:ascii="Verdana" w:hAnsi="Verdana"/>
          <w:b/>
          <w:bCs/>
          <w:sz w:val="20"/>
          <w:szCs w:val="20"/>
        </w:rPr>
        <w:t>Templates</w:t>
      </w:r>
      <w:r w:rsidRPr="0095516A">
        <w:rPr>
          <w:rFonts w:ascii="Verdana" w:eastAsia="Tahoma" w:hAnsi="Verdana"/>
          <w:b/>
          <w:bCs/>
          <w:sz w:val="20"/>
          <w:szCs w:val="20"/>
        </w:rPr>
        <w:t xml:space="preserve">  </w:t>
      </w:r>
      <w:r w:rsidR="005F1369">
        <w:rPr>
          <w:rFonts w:ascii="Verdana" w:eastAsia="Tahoma" w:hAnsi="Verdana"/>
          <w:b/>
          <w:bCs/>
          <w:sz w:val="20"/>
          <w:szCs w:val="20"/>
        </w:rPr>
        <w:t xml:space="preserve">  </w:t>
      </w:r>
      <w:r w:rsidR="005F1369">
        <w:rPr>
          <w:rFonts w:ascii="Verdana" w:eastAsia="Tahoma" w:hAnsi="Verdana"/>
          <w:b/>
          <w:bCs/>
          <w:sz w:val="20"/>
          <w:szCs w:val="20"/>
        </w:rPr>
        <w:tab/>
      </w:r>
      <w:r w:rsidR="005F1369">
        <w:rPr>
          <w:rFonts w:ascii="Verdana" w:eastAsia="Tahoma" w:hAnsi="Verdana"/>
          <w:b/>
          <w:bCs/>
          <w:sz w:val="20"/>
          <w:szCs w:val="20"/>
        </w:rPr>
        <w:tab/>
      </w:r>
      <w:r w:rsidRPr="0095516A">
        <w:rPr>
          <w:rFonts w:ascii="Verdana" w:hAnsi="Verdana"/>
          <w:sz w:val="20"/>
          <w:szCs w:val="20"/>
        </w:rPr>
        <w:t>:</w:t>
      </w:r>
      <w:r w:rsidR="005F1369">
        <w:rPr>
          <w:rFonts w:ascii="Verdana" w:hAnsi="Verdana"/>
          <w:sz w:val="20"/>
          <w:szCs w:val="20"/>
        </w:rPr>
        <w:t xml:space="preserve"> </w:t>
      </w:r>
      <w:hyperlink r:id="rId5" w:history="1">
        <w:r w:rsidRPr="0095516A">
          <w:rPr>
            <w:rStyle w:val="Hyperlink"/>
            <w:rFonts w:ascii="Verdana" w:eastAsia="Tahoma" w:hAnsi="Verdana" w:cs="Tahoma"/>
            <w:sz w:val="20"/>
            <w:szCs w:val="20"/>
          </w:rPr>
          <w:t>www.nahro.org</w:t>
        </w:r>
      </w:hyperlink>
      <w:r w:rsidRPr="0095516A">
        <w:rPr>
          <w:rFonts w:ascii="Verdana" w:eastAsia="Tahoma" w:hAnsi="Verdana"/>
          <w:sz w:val="20"/>
          <w:szCs w:val="20"/>
        </w:rPr>
        <w:t>,</w:t>
      </w:r>
      <w:r w:rsidR="005F1369">
        <w:rPr>
          <w:rFonts w:ascii="Verdana" w:eastAsia="Tahoma" w:hAnsi="Verdana"/>
          <w:sz w:val="20"/>
          <w:szCs w:val="20"/>
        </w:rPr>
        <w:t xml:space="preserve"> </w:t>
      </w:r>
      <w:hyperlink r:id="rId6" w:history="1">
        <w:r w:rsidR="0095516A" w:rsidRPr="0095516A">
          <w:rPr>
            <w:rStyle w:val="Hyperlink"/>
            <w:rFonts w:ascii="Verdana" w:eastAsia="Tahoma" w:hAnsi="Verdana" w:cs="Tahoma"/>
            <w:sz w:val="20"/>
            <w:szCs w:val="20"/>
          </w:rPr>
          <w:t>www.pnrcnahro.org</w:t>
        </w:r>
      </w:hyperlink>
      <w:r w:rsidR="0095516A" w:rsidRPr="0095516A">
        <w:rPr>
          <w:rFonts w:ascii="Verdana" w:eastAsia="Tahoma" w:hAnsi="Verdana"/>
          <w:sz w:val="20"/>
          <w:szCs w:val="20"/>
        </w:rPr>
        <w:t xml:space="preserve"> ,</w:t>
      </w:r>
      <w:hyperlink r:id="rId7" w:history="1">
        <w:r w:rsidR="0095516A" w:rsidRPr="00E13EFB">
          <w:rPr>
            <w:rStyle w:val="Hyperlink"/>
            <w:rFonts w:ascii="Verdana" w:eastAsia="Tahoma" w:hAnsi="Verdana" w:cs="Tahoma"/>
            <w:sz w:val="20"/>
            <w:szCs w:val="20"/>
          </w:rPr>
          <w:t>biocrats.co.in</w:t>
        </w:r>
      </w:hyperlink>
      <w:r w:rsidR="0095516A">
        <w:rPr>
          <w:rFonts w:ascii="Verdana" w:eastAsia="Tahoma" w:hAnsi="Verdana"/>
          <w:sz w:val="20"/>
          <w:szCs w:val="20"/>
        </w:rPr>
        <w:t xml:space="preserve"> </w:t>
      </w:r>
      <w:r w:rsidR="0095516A" w:rsidRPr="0095516A">
        <w:rPr>
          <w:rFonts w:ascii="Verdana" w:eastAsia="Tahoma" w:hAnsi="Verdana"/>
          <w:sz w:val="20"/>
          <w:szCs w:val="20"/>
        </w:rPr>
        <w:t xml:space="preserve">(in </w:t>
      </w:r>
      <w:r w:rsidR="0095516A">
        <w:rPr>
          <w:rFonts w:ascii="Verdana" w:eastAsia="Tahoma" w:hAnsi="Verdana"/>
          <w:sz w:val="20"/>
          <w:szCs w:val="20"/>
        </w:rPr>
        <w:br/>
        <w:t xml:space="preserve">                               </w:t>
      </w:r>
      <w:r w:rsidR="005F1369">
        <w:rPr>
          <w:rFonts w:ascii="Verdana" w:eastAsia="Tahoma" w:hAnsi="Verdana"/>
          <w:sz w:val="20"/>
          <w:szCs w:val="20"/>
        </w:rPr>
        <w:t xml:space="preserve">  </w:t>
      </w:r>
      <w:r w:rsidR="0095516A" w:rsidRPr="0095516A">
        <w:rPr>
          <w:rFonts w:ascii="Verdana" w:eastAsia="Tahoma" w:hAnsi="Verdana"/>
          <w:sz w:val="20"/>
          <w:szCs w:val="20"/>
        </w:rPr>
        <w:t>house project)</w:t>
      </w:r>
    </w:p>
    <w:p w:rsidR="001F4D82" w:rsidRPr="0095516A" w:rsidRDefault="001F4D82" w:rsidP="008F61BD">
      <w:pPr>
        <w:pStyle w:val="NormalWeb"/>
        <w:numPr>
          <w:ilvl w:val="0"/>
          <w:numId w:val="4"/>
        </w:numPr>
        <w:spacing w:before="0" w:after="0"/>
        <w:jc w:val="both"/>
        <w:rPr>
          <w:rFonts w:ascii="Verdana" w:hAnsi="Verdana"/>
          <w:sz w:val="20"/>
          <w:szCs w:val="20"/>
        </w:rPr>
      </w:pPr>
      <w:r w:rsidRPr="0095516A">
        <w:rPr>
          <w:rFonts w:ascii="Verdana" w:hAnsi="Verdana"/>
          <w:b/>
          <w:bCs/>
          <w:sz w:val="20"/>
          <w:szCs w:val="20"/>
        </w:rPr>
        <w:t>Technology</w:t>
      </w:r>
      <w:r w:rsidRPr="0095516A">
        <w:rPr>
          <w:rFonts w:ascii="Verdana" w:eastAsia="Tahoma" w:hAnsi="Verdana"/>
          <w:b/>
          <w:bCs/>
          <w:sz w:val="20"/>
          <w:szCs w:val="20"/>
        </w:rPr>
        <w:t xml:space="preserve"> </w:t>
      </w:r>
      <w:r w:rsidRPr="0095516A">
        <w:rPr>
          <w:rFonts w:ascii="Verdana" w:hAnsi="Verdana"/>
          <w:b/>
          <w:bCs/>
          <w:sz w:val="20"/>
          <w:szCs w:val="20"/>
        </w:rPr>
        <w:t>Used</w:t>
      </w:r>
      <w:r w:rsidR="00DB6E82">
        <w:rPr>
          <w:rFonts w:ascii="Verdana" w:hAnsi="Verdana"/>
          <w:b/>
          <w:bCs/>
          <w:sz w:val="20"/>
          <w:szCs w:val="20"/>
        </w:rPr>
        <w:t xml:space="preserve">  </w:t>
      </w:r>
      <w:r w:rsidRPr="0095516A">
        <w:rPr>
          <w:rFonts w:ascii="Verdana" w:hAnsi="Verdana"/>
          <w:b/>
          <w:bCs/>
          <w:sz w:val="20"/>
          <w:szCs w:val="20"/>
        </w:rPr>
        <w:t>:</w:t>
      </w:r>
      <w:r w:rsidR="00DB6E82">
        <w:rPr>
          <w:rFonts w:ascii="Verdana" w:hAnsi="Verdana"/>
          <w:b/>
          <w:bCs/>
          <w:sz w:val="20"/>
          <w:szCs w:val="20"/>
        </w:rPr>
        <w:t xml:space="preserve"> </w:t>
      </w:r>
      <w:r w:rsidR="0095516A">
        <w:rPr>
          <w:rFonts w:ascii="Verdana" w:hAnsi="Verdana"/>
          <w:sz w:val="20"/>
          <w:szCs w:val="20"/>
        </w:rPr>
        <w:t>IDE-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Eclipse,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Languages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: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PHP,</w:t>
      </w:r>
      <w:r w:rsidR="008F61BD">
        <w:rPr>
          <w:rFonts w:ascii="Verdana" w:hAnsi="Verdana"/>
          <w:sz w:val="20"/>
          <w:szCs w:val="20"/>
        </w:rPr>
        <w:t xml:space="preserve"> </w:t>
      </w:r>
      <w:proofErr w:type="spellStart"/>
      <w:r w:rsidR="008F61BD">
        <w:rPr>
          <w:rFonts w:ascii="Verdana" w:hAnsi="Verdana"/>
          <w:sz w:val="20"/>
          <w:szCs w:val="20"/>
        </w:rPr>
        <w:t>Mysql</w:t>
      </w:r>
      <w:proofErr w:type="spellEnd"/>
      <w:r w:rsidR="008F61BD">
        <w:rPr>
          <w:rFonts w:ascii="Verdana" w:hAnsi="Verdana"/>
          <w:sz w:val="20"/>
          <w:szCs w:val="20"/>
        </w:rPr>
        <w:t xml:space="preserve">, </w:t>
      </w:r>
      <w:r w:rsidRPr="0095516A">
        <w:rPr>
          <w:rFonts w:ascii="Verdana" w:hAnsi="Verdana"/>
          <w:sz w:val="20"/>
          <w:szCs w:val="20"/>
        </w:rPr>
        <w:t>HTML</w:t>
      </w:r>
      <w:r w:rsidR="0095516A">
        <w:rPr>
          <w:rFonts w:ascii="Verdana" w:hAnsi="Verdana"/>
          <w:sz w:val="20"/>
          <w:szCs w:val="20"/>
        </w:rPr>
        <w:t>5</w:t>
      </w:r>
      <w:r w:rsidRPr="0095516A">
        <w:rPr>
          <w:rFonts w:ascii="Verdana" w:hAnsi="Verdana"/>
          <w:sz w:val="20"/>
          <w:szCs w:val="20"/>
        </w:rPr>
        <w:t>,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CSS</w:t>
      </w:r>
      <w:r w:rsidR="0095516A">
        <w:rPr>
          <w:rFonts w:ascii="Verdana" w:hAnsi="Verdana"/>
          <w:sz w:val="20"/>
          <w:szCs w:val="20"/>
        </w:rPr>
        <w:t>3</w:t>
      </w:r>
      <w:r w:rsidRPr="0095516A">
        <w:rPr>
          <w:rFonts w:ascii="Verdana" w:hAnsi="Verdana"/>
          <w:sz w:val="20"/>
          <w:szCs w:val="20"/>
        </w:rPr>
        <w:t>,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Java</w:t>
      </w:r>
      <w:r w:rsidR="008F61BD">
        <w:rPr>
          <w:rFonts w:ascii="Verdana" w:hAnsi="Verdana"/>
          <w:sz w:val="20"/>
          <w:szCs w:val="20"/>
        </w:rPr>
        <w:br/>
      </w:r>
      <w:r w:rsidR="008F61BD">
        <w:rPr>
          <w:rFonts w:ascii="Verdana" w:eastAsia="Tahoma" w:hAnsi="Verdana"/>
          <w:sz w:val="20"/>
          <w:szCs w:val="20"/>
        </w:rPr>
        <w:t xml:space="preserve"> </w:t>
      </w:r>
      <w:r w:rsidR="00DB6E82">
        <w:rPr>
          <w:rFonts w:ascii="Verdana" w:eastAsia="Tahoma" w:hAnsi="Verdana"/>
          <w:sz w:val="20"/>
          <w:szCs w:val="20"/>
        </w:rPr>
        <w:t xml:space="preserve">                              </w:t>
      </w:r>
      <w:r w:rsidR="00F12EF4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Script</w:t>
      </w:r>
      <w:r w:rsidR="008F61BD">
        <w:rPr>
          <w:rFonts w:ascii="Verdana" w:hAnsi="Verdana"/>
          <w:sz w:val="20"/>
          <w:szCs w:val="20"/>
        </w:rPr>
        <w:t>/</w:t>
      </w:r>
      <w:proofErr w:type="spellStart"/>
      <w:r w:rsidR="0095516A">
        <w:rPr>
          <w:rFonts w:ascii="Verdana" w:hAnsi="Verdana"/>
          <w:sz w:val="20"/>
          <w:szCs w:val="20"/>
        </w:rPr>
        <w:t>JQuery</w:t>
      </w:r>
      <w:proofErr w:type="spellEnd"/>
    </w:p>
    <w:p w:rsidR="001F4D82" w:rsidRDefault="001F4D82" w:rsidP="0095516A">
      <w:pPr>
        <w:pStyle w:val="NormalWeb"/>
        <w:numPr>
          <w:ilvl w:val="0"/>
          <w:numId w:val="4"/>
        </w:numPr>
        <w:spacing w:before="0" w:after="0"/>
        <w:rPr>
          <w:rFonts w:ascii="Verdana" w:hAnsi="Verdana"/>
          <w:sz w:val="20"/>
          <w:szCs w:val="20"/>
        </w:rPr>
      </w:pPr>
      <w:r w:rsidRPr="0095516A">
        <w:rPr>
          <w:rFonts w:ascii="Verdana" w:hAnsi="Verdana"/>
          <w:b/>
          <w:bCs/>
          <w:sz w:val="20"/>
          <w:szCs w:val="20"/>
        </w:rPr>
        <w:t>Software</w:t>
      </w:r>
      <w:r w:rsidRPr="0095516A">
        <w:rPr>
          <w:rFonts w:ascii="Verdana" w:eastAsia="Tahoma" w:hAnsi="Verdana"/>
          <w:b/>
          <w:bCs/>
          <w:sz w:val="20"/>
          <w:szCs w:val="20"/>
        </w:rPr>
        <w:t xml:space="preserve"> </w:t>
      </w:r>
      <w:r w:rsidR="0095516A" w:rsidRPr="0095516A">
        <w:rPr>
          <w:rFonts w:ascii="Verdana" w:hAnsi="Verdana"/>
          <w:b/>
          <w:bCs/>
          <w:sz w:val="20"/>
          <w:szCs w:val="20"/>
        </w:rPr>
        <w:t>Used</w:t>
      </w:r>
      <w:r w:rsidR="0095516A">
        <w:rPr>
          <w:rFonts w:ascii="Verdana" w:hAnsi="Verdana"/>
          <w:b/>
          <w:bCs/>
          <w:sz w:val="20"/>
          <w:szCs w:val="20"/>
        </w:rPr>
        <w:tab/>
        <w:t xml:space="preserve"> </w:t>
      </w:r>
      <w:r w:rsidR="0095516A" w:rsidRPr="0095516A">
        <w:rPr>
          <w:rFonts w:ascii="Verdana" w:eastAsia="Tahoma" w:hAnsi="Verdana"/>
          <w:b/>
          <w:bCs/>
          <w:sz w:val="20"/>
          <w:szCs w:val="20"/>
        </w:rPr>
        <w:t>:</w:t>
      </w:r>
      <w:r w:rsidR="0095516A">
        <w:rPr>
          <w:rFonts w:ascii="Verdana" w:eastAsia="Tahoma" w:hAnsi="Verdana"/>
          <w:b/>
          <w:bCs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An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open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source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content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management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system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Pr="0095516A">
        <w:rPr>
          <w:rFonts w:ascii="Verdana" w:hAnsi="Verdana"/>
          <w:sz w:val="20"/>
          <w:szCs w:val="20"/>
        </w:rPr>
        <w:t>called</w:t>
      </w:r>
      <w:r w:rsidRPr="0095516A">
        <w:rPr>
          <w:rFonts w:ascii="Verdana" w:eastAsia="Tahoma" w:hAnsi="Verdana"/>
          <w:sz w:val="20"/>
          <w:szCs w:val="20"/>
        </w:rPr>
        <w:t xml:space="preserve"> </w:t>
      </w:r>
      <w:r w:rsidR="0095516A">
        <w:rPr>
          <w:rFonts w:ascii="Verdana" w:eastAsia="Tahoma" w:hAnsi="Verdana"/>
          <w:sz w:val="20"/>
          <w:szCs w:val="20"/>
        </w:rPr>
        <w:br/>
      </w:r>
      <w:r w:rsidR="0095516A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95516A">
        <w:rPr>
          <w:rFonts w:ascii="Verdana" w:hAnsi="Verdana"/>
          <w:sz w:val="20"/>
          <w:szCs w:val="20"/>
        </w:rPr>
        <w:t>Drupal</w:t>
      </w:r>
      <w:proofErr w:type="spellEnd"/>
      <w:r w:rsidR="0095516A">
        <w:rPr>
          <w:rFonts w:ascii="Verdana" w:hAnsi="Verdana"/>
          <w:sz w:val="20"/>
          <w:szCs w:val="20"/>
        </w:rPr>
        <w:t xml:space="preserve"> 6/7</w:t>
      </w:r>
      <w:r w:rsidRPr="0095516A">
        <w:rPr>
          <w:rFonts w:ascii="Verdana" w:hAnsi="Verdana"/>
          <w:sz w:val="20"/>
          <w:szCs w:val="20"/>
        </w:rPr>
        <w:t>.</w:t>
      </w:r>
    </w:p>
    <w:p w:rsidR="003C1920" w:rsidRPr="003C1920" w:rsidRDefault="003C1920" w:rsidP="0095516A">
      <w:pPr>
        <w:pStyle w:val="NormalWeb"/>
        <w:numPr>
          <w:ilvl w:val="0"/>
          <w:numId w:val="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 Interaction</w:t>
      </w:r>
      <w:r>
        <w:rPr>
          <w:rFonts w:ascii="Verdana" w:hAnsi="Verdana"/>
          <w:b/>
          <w:bCs/>
          <w:sz w:val="20"/>
          <w:szCs w:val="20"/>
        </w:rPr>
        <w:tab/>
        <w:t xml:space="preserve"> </w:t>
      </w:r>
      <w:r w:rsidRPr="003C1920">
        <w:rPr>
          <w:rFonts w:ascii="Verdana" w:hAnsi="Verdana"/>
          <w:bCs/>
          <w:sz w:val="20"/>
          <w:szCs w:val="20"/>
        </w:rPr>
        <w:t xml:space="preserve">: </w:t>
      </w:r>
      <w:r w:rsidR="00882A37">
        <w:rPr>
          <w:rFonts w:ascii="Verdana" w:hAnsi="Verdana"/>
          <w:bCs/>
          <w:sz w:val="20"/>
          <w:szCs w:val="20"/>
        </w:rPr>
        <w:t>Interacted</w:t>
      </w:r>
      <w:r w:rsidRPr="003C1920">
        <w:rPr>
          <w:rFonts w:ascii="Verdana" w:hAnsi="Verdana"/>
          <w:bCs/>
          <w:sz w:val="20"/>
          <w:szCs w:val="20"/>
        </w:rPr>
        <w:t xml:space="preserve"> with US clients independently on all the projects</w:t>
      </w:r>
      <w:r>
        <w:rPr>
          <w:rFonts w:ascii="Verdana" w:hAnsi="Verdana"/>
          <w:bCs/>
          <w:sz w:val="20"/>
          <w:szCs w:val="20"/>
        </w:rPr>
        <w:t>.</w:t>
      </w:r>
    </w:p>
    <w:p w:rsidR="003C1920" w:rsidRDefault="003C1920" w:rsidP="003C1920">
      <w:pPr>
        <w:pStyle w:val="NormalWeb"/>
        <w:spacing w:before="0" w:after="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109" w:tblpY="119"/>
        <w:tblW w:w="4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3"/>
      </w:tblGrid>
      <w:tr w:rsidR="003C1920" w:rsidRPr="0098006D" w:rsidTr="00927325">
        <w:trPr>
          <w:trHeight w:val="3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920" w:rsidRPr="0098006D" w:rsidRDefault="003C1920" w:rsidP="00927325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Technical Skills :</w:t>
            </w:r>
          </w:p>
        </w:tc>
      </w:tr>
    </w:tbl>
    <w:p w:rsidR="003C1920" w:rsidRDefault="003C1920" w:rsidP="003C1920">
      <w:pPr>
        <w:pStyle w:val="NormalWeb"/>
        <w:spacing w:before="0" w:after="0"/>
        <w:rPr>
          <w:rFonts w:ascii="Verdana" w:hAnsi="Verdana"/>
          <w:sz w:val="20"/>
          <w:szCs w:val="20"/>
        </w:rPr>
      </w:pPr>
    </w:p>
    <w:p w:rsidR="003C1920" w:rsidRPr="003C1920" w:rsidRDefault="003C1920" w:rsidP="003C1920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C1920">
        <w:rPr>
          <w:rFonts w:ascii="Verdana" w:hAnsi="Verdana"/>
          <w:b/>
          <w:sz w:val="20"/>
          <w:szCs w:val="20"/>
        </w:rPr>
        <w:t>Operating Systems</w:t>
      </w:r>
      <w:r w:rsidRPr="003C1920">
        <w:rPr>
          <w:rFonts w:ascii="Verdana" w:hAnsi="Verdana"/>
          <w:sz w:val="20"/>
          <w:szCs w:val="20"/>
        </w:rPr>
        <w:tab/>
        <w:t>:   Windows (XP/Vista/7).</w:t>
      </w:r>
    </w:p>
    <w:p w:rsidR="003C1920" w:rsidRPr="003C1920" w:rsidRDefault="003C1920" w:rsidP="003C1920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C1920">
        <w:rPr>
          <w:rFonts w:ascii="Verdana" w:hAnsi="Verdana"/>
          <w:b/>
          <w:sz w:val="20"/>
          <w:szCs w:val="20"/>
        </w:rPr>
        <w:t>Languages</w:t>
      </w:r>
      <w:r w:rsidRPr="003C1920">
        <w:rPr>
          <w:rFonts w:ascii="Verdana" w:hAnsi="Verdana"/>
          <w:sz w:val="20"/>
          <w:szCs w:val="20"/>
        </w:rPr>
        <w:tab/>
      </w:r>
      <w:r w:rsidRPr="003C1920">
        <w:rPr>
          <w:rFonts w:ascii="Verdana" w:hAnsi="Verdana"/>
          <w:sz w:val="20"/>
          <w:szCs w:val="20"/>
        </w:rPr>
        <w:tab/>
        <w:t>:   C, C++, SQL.</w:t>
      </w:r>
    </w:p>
    <w:p w:rsidR="003C1920" w:rsidRPr="003C1920" w:rsidRDefault="003C1920" w:rsidP="003C1920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C1920">
        <w:rPr>
          <w:rFonts w:ascii="Verdana" w:hAnsi="Verdana"/>
          <w:b/>
          <w:sz w:val="20"/>
          <w:szCs w:val="20"/>
        </w:rPr>
        <w:t>Web Designing</w:t>
      </w:r>
      <w:r w:rsidR="00F13A7B">
        <w:rPr>
          <w:rFonts w:ascii="Verdana" w:hAnsi="Verdana"/>
          <w:sz w:val="20"/>
          <w:szCs w:val="20"/>
        </w:rPr>
        <w:t xml:space="preserve">       :   HTML5,CSS3, JavaS</w:t>
      </w:r>
      <w:r w:rsidRPr="003C1920">
        <w:rPr>
          <w:rFonts w:ascii="Verdana" w:hAnsi="Verdana"/>
          <w:sz w:val="20"/>
          <w:szCs w:val="20"/>
        </w:rPr>
        <w:t>cript/</w:t>
      </w:r>
      <w:proofErr w:type="spellStart"/>
      <w:r w:rsidRPr="003C1920">
        <w:rPr>
          <w:rFonts w:ascii="Verdana" w:hAnsi="Verdana"/>
          <w:sz w:val="20"/>
          <w:szCs w:val="20"/>
        </w:rPr>
        <w:t>JQuery</w:t>
      </w:r>
      <w:proofErr w:type="spellEnd"/>
      <w:r w:rsidRPr="003C1920">
        <w:rPr>
          <w:rFonts w:ascii="Verdana" w:hAnsi="Verdana"/>
          <w:sz w:val="20"/>
          <w:szCs w:val="20"/>
        </w:rPr>
        <w:t>, Content Management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  <w:t xml:space="preserve">                                  </w:t>
      </w:r>
      <w:r w:rsidRPr="003C1920">
        <w:rPr>
          <w:rFonts w:ascii="Verdana" w:hAnsi="Verdana"/>
          <w:sz w:val="20"/>
          <w:szCs w:val="20"/>
        </w:rPr>
        <w:t xml:space="preserve"> System (PHP/DRUPAL)</w:t>
      </w:r>
      <w:r w:rsidRPr="003C1920">
        <w:rPr>
          <w:rFonts w:ascii="Verdana" w:hAnsi="Verdana"/>
          <w:sz w:val="20"/>
          <w:szCs w:val="20"/>
        </w:rPr>
        <w:tab/>
      </w:r>
    </w:p>
    <w:p w:rsidR="003C1920" w:rsidRDefault="003C1920" w:rsidP="003C1920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C1920">
        <w:rPr>
          <w:rFonts w:ascii="Verdana" w:hAnsi="Verdana"/>
          <w:b/>
          <w:sz w:val="20"/>
          <w:szCs w:val="20"/>
        </w:rPr>
        <w:t>Interested Subjects</w:t>
      </w:r>
      <w:r w:rsidRPr="003C1920">
        <w:rPr>
          <w:rFonts w:ascii="Verdana" w:hAnsi="Verdana"/>
          <w:sz w:val="20"/>
          <w:szCs w:val="20"/>
        </w:rPr>
        <w:t>:   Database Management System , Data Structures Algorithms</w:t>
      </w:r>
    </w:p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</w:p>
    <w:tbl>
      <w:tblPr>
        <w:tblpPr w:leftFromText="180" w:rightFromText="180" w:vertAnchor="text" w:tblpX="109" w:tblpY="119"/>
        <w:tblW w:w="4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3"/>
      </w:tblGrid>
      <w:tr w:rsidR="001B7214" w:rsidRPr="0098006D" w:rsidTr="00927325">
        <w:trPr>
          <w:trHeight w:val="3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B7214" w:rsidRPr="0098006D" w:rsidRDefault="001B7214" w:rsidP="00927325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Academic Record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:</w:t>
            </w:r>
          </w:p>
        </w:tc>
      </w:tr>
    </w:tbl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</w:p>
    <w:p w:rsidR="001B7214" w:rsidRPr="0098006D" w:rsidRDefault="001B7214" w:rsidP="001B7214">
      <w:pPr>
        <w:ind w:left="360"/>
        <w:rPr>
          <w:rFonts w:ascii="Verdana" w:hAnsi="Verdana" w:cs="Verdana"/>
          <w:color w:val="000000"/>
          <w:sz w:val="20"/>
          <w:szCs w:val="20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"/>
        <w:gridCol w:w="832"/>
        <w:gridCol w:w="2304"/>
        <w:gridCol w:w="1307"/>
        <w:gridCol w:w="2201"/>
        <w:gridCol w:w="2631"/>
        <w:gridCol w:w="13"/>
      </w:tblGrid>
      <w:tr w:rsidR="001B7214" w:rsidRPr="0098006D" w:rsidTr="006F7B02">
        <w:trPr>
          <w:gridBefore w:val="1"/>
          <w:wBefore w:w="180" w:type="dxa"/>
          <w:trHeight w:val="35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Exam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Month &amp; year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Board</w:t>
            </w:r>
            <w:r>
              <w:rPr>
                <w:rFonts w:eastAsia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/</w:t>
            </w:r>
            <w:r>
              <w:rPr>
                <w:rFonts w:eastAsia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Percentage (%)</w:t>
            </w:r>
          </w:p>
        </w:tc>
      </w:tr>
      <w:tr w:rsidR="001B7214" w:rsidRPr="0098006D" w:rsidTr="006F7B02">
        <w:trPr>
          <w:gridBefore w:val="1"/>
          <w:wBefore w:w="180" w:type="dxa"/>
          <w:trHeight w:val="53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B.E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Goa College of Engineering,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Farmagudi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, Goa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33BF2" w:rsidRDefault="001B7214" w:rsidP="00927325">
            <w:pPr>
              <w:jc w:val="center"/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  <w:t>May 2011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1F4D82" w:rsidRDefault="001B7214" w:rsidP="00927325">
            <w:pPr>
              <w:jc w:val="center"/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</w:pPr>
            <w:r w:rsidRPr="001F4D82"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  <w:t>Goa University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33BF2" w:rsidRDefault="001B7214" w:rsidP="00927325">
            <w:pPr>
              <w:jc w:val="center"/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</w:pPr>
            <w:r w:rsidRPr="001F4D82"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  <w:t>68.2</w:t>
            </w:r>
            <w:r w:rsidR="00573C2C"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  <w:t>4</w:t>
            </w:r>
          </w:p>
        </w:tc>
      </w:tr>
      <w:tr w:rsidR="001B7214" w:rsidRPr="0098006D" w:rsidTr="006F7B02">
        <w:trPr>
          <w:gridBefore w:val="1"/>
          <w:wBefore w:w="180" w:type="dxa"/>
          <w:trHeight w:val="53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color w:val="000000"/>
                <w:sz w:val="20"/>
                <w:szCs w:val="20"/>
              </w:rPr>
              <w:t>HSSC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color w:val="000000"/>
                <w:sz w:val="20"/>
                <w:szCs w:val="20"/>
              </w:rPr>
              <w:t>G.V.M’s Higher Secondary School Ponda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-Goa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33BF2" w:rsidRDefault="001B7214" w:rsidP="00927325">
            <w:pPr>
              <w:jc w:val="center"/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</w:pPr>
            <w:r w:rsidRPr="00933BF2"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  <w:t>Mar 2007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1F4D82" w:rsidRDefault="001B7214" w:rsidP="00927325">
            <w:pPr>
              <w:jc w:val="center"/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</w:pPr>
            <w:r w:rsidRPr="001F4D82"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  <w:t>Goa Board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33BF2" w:rsidRDefault="001B7214" w:rsidP="00927325">
            <w:pPr>
              <w:jc w:val="center"/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</w:pPr>
            <w:r w:rsidRPr="00933BF2"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  <w:t>78.</w:t>
            </w:r>
            <w:r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  <w:t>00</w:t>
            </w:r>
          </w:p>
        </w:tc>
      </w:tr>
      <w:tr w:rsidR="001B7214" w:rsidRPr="0098006D" w:rsidTr="006F7B02">
        <w:trPr>
          <w:gridBefore w:val="1"/>
          <w:wBefore w:w="180" w:type="dxa"/>
          <w:trHeight w:val="53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8006D" w:rsidRDefault="001B7214" w:rsidP="00927325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98006D">
                  <w:rPr>
                    <w:rFonts w:ascii="Verdana" w:hAnsi="Verdana" w:cs="Verdana"/>
                    <w:color w:val="000000"/>
                    <w:sz w:val="20"/>
                    <w:szCs w:val="20"/>
                  </w:rPr>
                  <w:t>A.J.De</w:t>
                </w:r>
                <w:proofErr w:type="spellEnd"/>
                <w:r w:rsidRPr="0098006D">
                  <w:rPr>
                    <w:rFonts w:ascii="Verdana" w:hAnsi="Verdana" w:cs="Verdana"/>
                    <w:color w:val="000000"/>
                    <w:sz w:val="20"/>
                    <w:szCs w:val="20"/>
                  </w:rPr>
                  <w:t>.</w:t>
                </w:r>
              </w:smartTag>
              <w:r w:rsidRPr="0098006D">
                <w:rPr>
                  <w:rFonts w:ascii="Verdana" w:hAnsi="Verdana" w:cs="Verdana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98006D">
                  <w:rPr>
                    <w:rFonts w:ascii="Verdana" w:hAnsi="Verdana" w:cs="Verdana"/>
                    <w:color w:val="000000"/>
                    <w:sz w:val="20"/>
                    <w:szCs w:val="20"/>
                  </w:rPr>
                  <w:t>Almeida</w:t>
                </w:r>
              </w:smartTag>
              <w:r w:rsidRPr="0098006D">
                <w:rPr>
                  <w:rFonts w:ascii="Verdana" w:hAnsi="Verdana" w:cs="Verdana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98006D">
                  <w:rPr>
                    <w:rFonts w:ascii="Verdana" w:hAnsi="Verdana" w:cs="Verdana"/>
                    <w:color w:val="000000"/>
                    <w:sz w:val="20"/>
                    <w:szCs w:val="20"/>
                  </w:rPr>
                  <w:t>High School</w:t>
                </w:r>
              </w:smartTag>
            </w:smartTag>
            <w:r w:rsidRPr="0098006D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Ponda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-Goa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33BF2" w:rsidRDefault="001B7214" w:rsidP="00927325">
            <w:pPr>
              <w:jc w:val="center"/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</w:pPr>
            <w:r w:rsidRPr="00933BF2"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  <w:t>Mar 2005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1F4D82" w:rsidRDefault="001B7214" w:rsidP="00927325">
            <w:pPr>
              <w:jc w:val="center"/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</w:pPr>
            <w:r w:rsidRPr="001F4D82">
              <w:rPr>
                <w:rFonts w:ascii="Verdana" w:hAnsi="Verdana" w:cs="Verdana"/>
                <w:bCs/>
                <w:iCs/>
                <w:color w:val="000000"/>
                <w:sz w:val="20"/>
                <w:szCs w:val="20"/>
              </w:rPr>
              <w:t>Goa Board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14" w:rsidRPr="00933BF2" w:rsidRDefault="001B7214" w:rsidP="00927325">
            <w:pPr>
              <w:jc w:val="center"/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iCs/>
                <w:color w:val="000000"/>
                <w:sz w:val="20"/>
                <w:szCs w:val="20"/>
              </w:rPr>
              <w:t>81.33</w:t>
            </w:r>
          </w:p>
        </w:tc>
      </w:tr>
      <w:tr w:rsidR="003C1920" w:rsidRPr="0098006D" w:rsidTr="006F7B02">
        <w:trPr>
          <w:gridAfter w:val="1"/>
          <w:wAfter w:w="13" w:type="dxa"/>
          <w:trHeight w:val="314"/>
        </w:trPr>
        <w:tc>
          <w:tcPr>
            <w:tcW w:w="9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920" w:rsidRPr="0098006D" w:rsidRDefault="003C1920" w:rsidP="00927325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lastRenderedPageBreak/>
              <w:t>Achievements :</w:t>
            </w:r>
          </w:p>
        </w:tc>
      </w:tr>
    </w:tbl>
    <w:p w:rsidR="003C1920" w:rsidRDefault="003C1920" w:rsidP="003C1920">
      <w:pPr>
        <w:ind w:left="360"/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color w:val="000000"/>
          <w:sz w:val="20"/>
          <w:szCs w:val="20"/>
        </w:rPr>
        <w:t xml:space="preserve">     </w:t>
      </w:r>
    </w:p>
    <w:p w:rsidR="009E5114" w:rsidRPr="009E5114" w:rsidRDefault="009E5114" w:rsidP="009E5114">
      <w:pPr>
        <w:widowControl/>
        <w:numPr>
          <w:ilvl w:val="0"/>
          <w:numId w:val="8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Awarded certificate of merit at All India Camel Color Contest 2001 and 2002.</w:t>
      </w:r>
    </w:p>
    <w:p w:rsidR="003C1920" w:rsidRDefault="003C1920" w:rsidP="005B49D3">
      <w:pPr>
        <w:widowControl/>
        <w:numPr>
          <w:ilvl w:val="0"/>
          <w:numId w:val="8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Science Talent Search Scholarship for the year 2002-03.</w:t>
      </w:r>
    </w:p>
    <w:p w:rsidR="003C1920" w:rsidRDefault="003C1920" w:rsidP="005B49D3">
      <w:pPr>
        <w:widowControl/>
        <w:numPr>
          <w:ilvl w:val="0"/>
          <w:numId w:val="8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Awarded certificate of merit for winning first place in Badminton at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Taluka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level during 2002-03.</w:t>
      </w:r>
    </w:p>
    <w:p w:rsidR="00F94621" w:rsidRPr="00F94621" w:rsidRDefault="003C1920" w:rsidP="00F94621">
      <w:pPr>
        <w:widowControl/>
        <w:numPr>
          <w:ilvl w:val="0"/>
          <w:numId w:val="8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Secured first place in street play competition held at Genesis 2010 (Cultural event organized by Goa Medical College,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Bambolim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- Goa).</w:t>
      </w:r>
    </w:p>
    <w:p w:rsidR="003C1920" w:rsidRDefault="003C1920" w:rsidP="005B49D3">
      <w:pPr>
        <w:widowControl/>
        <w:numPr>
          <w:ilvl w:val="0"/>
          <w:numId w:val="8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Awarded “You Made a Difference” by Persistent Systems Ltd during the fiscal 2012-13 for my contribution and quick turnaround for time sensitive tasks in the projects.</w:t>
      </w:r>
    </w:p>
    <w:p w:rsidR="003C1920" w:rsidRDefault="003C1920" w:rsidP="005B49D3">
      <w:pPr>
        <w:widowControl/>
        <w:numPr>
          <w:ilvl w:val="0"/>
          <w:numId w:val="8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Awarded 1</w:t>
      </w:r>
      <w:r w:rsidRPr="003C1920">
        <w:rPr>
          <w:rFonts w:ascii="Verdana" w:hAnsi="Verdana" w:cs="Verdana"/>
          <w:color w:val="000000"/>
          <w:sz w:val="20"/>
          <w:szCs w:val="20"/>
          <w:vertAlign w:val="superscript"/>
        </w:rPr>
        <w:t>st</w:t>
      </w:r>
      <w:r>
        <w:rPr>
          <w:rFonts w:ascii="Verdana" w:hAnsi="Verdana" w:cs="Verdana"/>
          <w:color w:val="000000"/>
          <w:sz w:val="20"/>
          <w:szCs w:val="20"/>
        </w:rPr>
        <w:t xml:space="preserve"> prize for “Sketch Art” held at</w:t>
      </w:r>
      <w:r w:rsidR="005B49D3">
        <w:rPr>
          <w:rFonts w:ascii="Verdana" w:hAnsi="Verdana" w:cs="Verdana"/>
          <w:color w:val="000000"/>
          <w:sz w:val="20"/>
          <w:szCs w:val="20"/>
        </w:rPr>
        <w:t xml:space="preserve"> Persistent Systems Ltd</w:t>
      </w:r>
      <w:r w:rsidR="00FA60EE">
        <w:rPr>
          <w:rFonts w:ascii="Verdana" w:hAnsi="Verdana" w:cs="Verdana"/>
          <w:color w:val="000000"/>
          <w:sz w:val="20"/>
          <w:szCs w:val="20"/>
        </w:rPr>
        <w:t>,</w:t>
      </w:r>
      <w:r w:rsidR="005B49D3">
        <w:rPr>
          <w:rFonts w:ascii="Verdana" w:hAnsi="Verdana" w:cs="Verdana"/>
          <w:color w:val="000000"/>
          <w:sz w:val="20"/>
          <w:szCs w:val="20"/>
        </w:rPr>
        <w:t xml:space="preserve"> M</w:t>
      </w:r>
      <w:r w:rsidR="009E5114">
        <w:rPr>
          <w:rFonts w:ascii="Verdana" w:hAnsi="Verdana" w:cs="Verdana"/>
          <w:color w:val="000000"/>
          <w:sz w:val="20"/>
          <w:szCs w:val="20"/>
        </w:rPr>
        <w:t>arch</w:t>
      </w:r>
      <w:r w:rsidR="005B49D3">
        <w:rPr>
          <w:rFonts w:ascii="Verdana" w:hAnsi="Verdana" w:cs="Verdana"/>
          <w:color w:val="000000"/>
          <w:sz w:val="20"/>
          <w:szCs w:val="20"/>
        </w:rPr>
        <w:t xml:space="preserve"> 2013.</w:t>
      </w:r>
    </w:p>
    <w:p w:rsidR="003C1920" w:rsidRDefault="003C1920" w:rsidP="003C1920">
      <w:pPr>
        <w:widowControl/>
        <w:suppressAutoHyphens w:val="0"/>
        <w:autoSpaceDE/>
        <w:ind w:left="720"/>
        <w:rPr>
          <w:rFonts w:ascii="Verdana" w:hAnsi="Verdana" w:cs="Verdana"/>
          <w:color w:val="000000"/>
          <w:sz w:val="20"/>
          <w:szCs w:val="20"/>
        </w:rPr>
      </w:pPr>
    </w:p>
    <w:p w:rsidR="003C1920" w:rsidRPr="0098006D" w:rsidRDefault="003C1920" w:rsidP="003C1920">
      <w:pPr>
        <w:rPr>
          <w:rFonts w:ascii="Verdana" w:hAnsi="Verdana" w:cs="Verdana"/>
          <w:color w:val="000000"/>
          <w:sz w:val="20"/>
          <w:szCs w:val="20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55"/>
      </w:tblGrid>
      <w:tr w:rsidR="003C1920" w:rsidRPr="0098006D" w:rsidTr="00927325">
        <w:trPr>
          <w:trHeight w:val="31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920" w:rsidRPr="0098006D" w:rsidRDefault="003C1920" w:rsidP="00927325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Hobbies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, Interest and Participation :</w:t>
            </w:r>
          </w:p>
        </w:tc>
      </w:tr>
    </w:tbl>
    <w:p w:rsidR="003C1920" w:rsidRPr="0098006D" w:rsidRDefault="003C1920" w:rsidP="003C1920">
      <w:pPr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color w:val="000000"/>
          <w:sz w:val="20"/>
          <w:szCs w:val="20"/>
        </w:rPr>
        <w:t xml:space="preserve">     </w:t>
      </w:r>
    </w:p>
    <w:p w:rsidR="003C1920" w:rsidRDefault="003C1920" w:rsidP="005B49D3">
      <w:pPr>
        <w:widowControl/>
        <w:numPr>
          <w:ilvl w:val="0"/>
          <w:numId w:val="9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color w:val="000000"/>
          <w:sz w:val="20"/>
          <w:szCs w:val="20"/>
        </w:rPr>
        <w:t>Listening to music</w:t>
      </w:r>
      <w:r w:rsidR="006A3EA7"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 xml:space="preserve"> singing</w:t>
      </w:r>
      <w:r w:rsidR="006A3EA7">
        <w:rPr>
          <w:rFonts w:ascii="Verdana" w:hAnsi="Verdana" w:cs="Verdana"/>
          <w:color w:val="000000"/>
          <w:sz w:val="20"/>
          <w:szCs w:val="20"/>
        </w:rPr>
        <w:t>, dancing and swimming</w:t>
      </w:r>
      <w:r w:rsidRPr="0098006D">
        <w:rPr>
          <w:rFonts w:ascii="Verdana" w:hAnsi="Verdana" w:cs="Verdana"/>
          <w:color w:val="000000"/>
          <w:sz w:val="20"/>
          <w:szCs w:val="20"/>
        </w:rPr>
        <w:t>.</w:t>
      </w:r>
    </w:p>
    <w:p w:rsidR="006F4688" w:rsidRPr="0098006D" w:rsidRDefault="006F4688" w:rsidP="005B49D3">
      <w:pPr>
        <w:widowControl/>
        <w:numPr>
          <w:ilvl w:val="0"/>
          <w:numId w:val="9"/>
        </w:numPr>
        <w:suppressAutoHyphens w:val="0"/>
        <w:autoSpaceDE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Drawing/ Sketching and painting (My Blog: </w:t>
      </w:r>
      <w:hyperlink r:id="rId8" w:history="1">
        <w:r w:rsidRPr="007925B9">
          <w:rPr>
            <w:rStyle w:val="Hyperlink"/>
            <w:rFonts w:ascii="Verdana" w:hAnsi="Verdana" w:cs="Verdana"/>
            <w:sz w:val="20"/>
            <w:szCs w:val="20"/>
          </w:rPr>
          <w:t>http://rachnascreations.blogspot.in/</w:t>
        </w:r>
      </w:hyperlink>
      <w:r>
        <w:rPr>
          <w:rFonts w:ascii="Verdana" w:hAnsi="Verdana" w:cs="Verdana"/>
          <w:color w:val="000000"/>
          <w:sz w:val="20"/>
          <w:szCs w:val="20"/>
        </w:rPr>
        <w:t>)</w:t>
      </w:r>
      <w:r w:rsidR="00CB6F83">
        <w:rPr>
          <w:rFonts w:ascii="Verdana" w:hAnsi="Verdana" w:cs="Verdana"/>
          <w:color w:val="000000"/>
          <w:sz w:val="20"/>
          <w:szCs w:val="20"/>
        </w:rPr>
        <w:t>.</w:t>
      </w:r>
    </w:p>
    <w:p w:rsidR="003C1920" w:rsidRDefault="003C1920" w:rsidP="005B49D3">
      <w:pPr>
        <w:widowControl/>
        <w:numPr>
          <w:ilvl w:val="0"/>
          <w:numId w:val="9"/>
        </w:numPr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Served as Magazine Secretary of CURSOR (Computer Engineering Students </w:t>
      </w:r>
      <w:r w:rsidR="00981FE1">
        <w:rPr>
          <w:rFonts w:ascii="Verdana" w:hAnsi="Verdana" w:cs="Verdana"/>
          <w:color w:val="000000"/>
          <w:sz w:val="20"/>
          <w:szCs w:val="20"/>
        </w:rPr>
        <w:t>Organization</w:t>
      </w:r>
      <w:r>
        <w:rPr>
          <w:rFonts w:ascii="Verdana" w:hAnsi="Verdana" w:cs="Verdana"/>
          <w:color w:val="000000"/>
          <w:sz w:val="20"/>
          <w:szCs w:val="20"/>
        </w:rPr>
        <w:t xml:space="preserve">) Council during 2009-10. </w:t>
      </w:r>
    </w:p>
    <w:p w:rsidR="003C1920" w:rsidRDefault="003C1920" w:rsidP="005B49D3">
      <w:pPr>
        <w:widowControl/>
        <w:numPr>
          <w:ilvl w:val="0"/>
          <w:numId w:val="9"/>
        </w:numPr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Worked as member of organizing committee at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Technix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4.0 (National level Technical Event) held at G</w:t>
      </w:r>
      <w:r w:rsidR="00614094">
        <w:rPr>
          <w:rFonts w:ascii="Verdana" w:hAnsi="Verdana" w:cs="Verdana"/>
          <w:color w:val="000000"/>
          <w:sz w:val="20"/>
          <w:szCs w:val="20"/>
        </w:rPr>
        <w:t>oa College of Engineering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Farmagudi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-Goa.</w:t>
      </w:r>
    </w:p>
    <w:p w:rsidR="003C1920" w:rsidRDefault="00981FE1" w:rsidP="005B49D3">
      <w:pPr>
        <w:widowControl/>
        <w:numPr>
          <w:ilvl w:val="0"/>
          <w:numId w:val="9"/>
        </w:numPr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Worked as coordinator</w:t>
      </w:r>
      <w:r w:rsidR="003C1920">
        <w:rPr>
          <w:rFonts w:ascii="Verdana" w:hAnsi="Verdana" w:cs="Verdana"/>
          <w:color w:val="000000"/>
          <w:sz w:val="20"/>
          <w:szCs w:val="20"/>
        </w:rPr>
        <w:t xml:space="preserve"> for the workshop held on </w:t>
      </w:r>
      <w:r w:rsidR="005B49D3">
        <w:rPr>
          <w:rFonts w:ascii="Verdana" w:hAnsi="Verdana" w:cs="Verdana"/>
          <w:color w:val="000000"/>
          <w:sz w:val="20"/>
          <w:szCs w:val="20"/>
        </w:rPr>
        <w:t>Ethical Hacking</w:t>
      </w:r>
      <w:r w:rsidR="003C1920">
        <w:rPr>
          <w:rFonts w:ascii="Verdana" w:hAnsi="Verdana" w:cs="Verdana"/>
          <w:color w:val="000000"/>
          <w:sz w:val="20"/>
          <w:szCs w:val="20"/>
        </w:rPr>
        <w:t xml:space="preserve"> &amp; Information security conducted by </w:t>
      </w:r>
      <w:proofErr w:type="spellStart"/>
      <w:r w:rsidR="003C1920">
        <w:rPr>
          <w:rFonts w:ascii="Verdana" w:hAnsi="Verdana" w:cs="Verdana"/>
          <w:color w:val="000000"/>
          <w:sz w:val="20"/>
          <w:szCs w:val="20"/>
        </w:rPr>
        <w:t>Kyrion</w:t>
      </w:r>
      <w:proofErr w:type="spellEnd"/>
      <w:r w:rsidR="003C1920">
        <w:rPr>
          <w:rFonts w:ascii="Verdana" w:hAnsi="Verdana" w:cs="Verdana"/>
          <w:color w:val="000000"/>
          <w:sz w:val="20"/>
          <w:szCs w:val="20"/>
        </w:rPr>
        <w:t xml:space="preserve"> Digital Securities at </w:t>
      </w:r>
      <w:r w:rsidR="00614094">
        <w:rPr>
          <w:rFonts w:ascii="Verdana" w:hAnsi="Verdana" w:cs="Verdana"/>
          <w:color w:val="000000"/>
          <w:sz w:val="20"/>
          <w:szCs w:val="20"/>
        </w:rPr>
        <w:t>Goa College of Engineering</w:t>
      </w:r>
      <w:r w:rsidR="003C1920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="003C1920">
        <w:rPr>
          <w:rFonts w:ascii="Verdana" w:hAnsi="Verdana" w:cs="Verdana"/>
          <w:color w:val="000000"/>
          <w:sz w:val="20"/>
          <w:szCs w:val="20"/>
        </w:rPr>
        <w:t>Farmagudi</w:t>
      </w:r>
      <w:proofErr w:type="spellEnd"/>
      <w:r w:rsidR="003C1920">
        <w:rPr>
          <w:rFonts w:ascii="Verdana" w:hAnsi="Verdana" w:cs="Verdana"/>
          <w:color w:val="000000"/>
          <w:sz w:val="20"/>
          <w:szCs w:val="20"/>
        </w:rPr>
        <w:t>-Goa during July 2010.</w:t>
      </w:r>
    </w:p>
    <w:p w:rsidR="003C1920" w:rsidRDefault="003C1920" w:rsidP="005B49D3">
      <w:pPr>
        <w:widowControl/>
        <w:numPr>
          <w:ilvl w:val="0"/>
          <w:numId w:val="9"/>
        </w:numPr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Participated in various cultural events held at </w:t>
      </w:r>
      <w:r w:rsidR="00614094">
        <w:rPr>
          <w:rFonts w:ascii="Verdana" w:hAnsi="Verdana" w:cs="Verdana"/>
          <w:color w:val="000000"/>
          <w:sz w:val="20"/>
          <w:szCs w:val="20"/>
        </w:rPr>
        <w:t>Goa College of Engineering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Farmagudi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-Goa and other professional colleges.</w:t>
      </w:r>
    </w:p>
    <w:p w:rsidR="00F94621" w:rsidRDefault="00F94621" w:rsidP="005B49D3">
      <w:pPr>
        <w:widowControl/>
        <w:numPr>
          <w:ilvl w:val="0"/>
          <w:numId w:val="9"/>
        </w:numPr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Attended 33 Services Selection Board</w:t>
      </w:r>
      <w:r w:rsidR="0078285D">
        <w:rPr>
          <w:rFonts w:ascii="Verdana" w:hAnsi="Verdana" w:cs="Verdana"/>
          <w:color w:val="000000"/>
          <w:sz w:val="20"/>
          <w:szCs w:val="20"/>
        </w:rPr>
        <w:t xml:space="preserve"> for Indian Navy </w:t>
      </w:r>
      <w:r>
        <w:rPr>
          <w:rFonts w:ascii="Verdana" w:hAnsi="Verdana" w:cs="Verdana"/>
          <w:color w:val="000000"/>
          <w:sz w:val="20"/>
          <w:szCs w:val="20"/>
        </w:rPr>
        <w:t xml:space="preserve">at </w:t>
      </w:r>
      <w:r w:rsidR="0078285D">
        <w:rPr>
          <w:rFonts w:ascii="Verdana" w:hAnsi="Verdana" w:cs="Verdana"/>
          <w:color w:val="000000"/>
          <w:sz w:val="20"/>
          <w:szCs w:val="20"/>
        </w:rPr>
        <w:t xml:space="preserve">Selection Centre Central </w:t>
      </w:r>
      <w:r>
        <w:rPr>
          <w:rFonts w:ascii="Verdana" w:hAnsi="Verdana" w:cs="Verdana"/>
          <w:color w:val="000000"/>
          <w:sz w:val="20"/>
          <w:szCs w:val="20"/>
        </w:rPr>
        <w:t xml:space="preserve">Bhopal, Madhya </w:t>
      </w:r>
      <w:r w:rsidR="006A3EA7">
        <w:rPr>
          <w:rFonts w:ascii="Verdana" w:hAnsi="Verdana" w:cs="Verdana"/>
          <w:color w:val="000000"/>
          <w:sz w:val="20"/>
          <w:szCs w:val="20"/>
        </w:rPr>
        <w:t>Pradesh</w:t>
      </w:r>
      <w:r w:rsidR="003E1797">
        <w:rPr>
          <w:rFonts w:ascii="Verdana" w:hAnsi="Verdana" w:cs="Verdana"/>
          <w:color w:val="000000"/>
          <w:sz w:val="20"/>
          <w:szCs w:val="20"/>
        </w:rPr>
        <w:t xml:space="preserve"> Feb 2011</w:t>
      </w:r>
      <w:r w:rsidR="006A3EA7">
        <w:rPr>
          <w:rFonts w:ascii="Verdana" w:hAnsi="Verdana" w:cs="Verdana"/>
          <w:color w:val="000000"/>
          <w:sz w:val="20"/>
          <w:szCs w:val="20"/>
        </w:rPr>
        <w:t>.</w:t>
      </w:r>
    </w:p>
    <w:p w:rsidR="006A3EA7" w:rsidRDefault="006A3EA7" w:rsidP="005B49D3">
      <w:pPr>
        <w:widowControl/>
        <w:numPr>
          <w:ilvl w:val="0"/>
          <w:numId w:val="9"/>
        </w:numPr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Participated in “Talent Show - Dancing”</w:t>
      </w:r>
      <w:r w:rsidR="00F7419A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organized by Persistent Systems Ltd</w:t>
      </w:r>
      <w:r w:rsidR="002270C0">
        <w:rPr>
          <w:rFonts w:ascii="Verdana" w:hAnsi="Verdana" w:cs="Verdana"/>
          <w:color w:val="000000"/>
          <w:sz w:val="20"/>
          <w:szCs w:val="20"/>
        </w:rPr>
        <w:t>, Dec 2012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1B7214" w:rsidRDefault="001B7214" w:rsidP="001B7214">
      <w:pPr>
        <w:widowControl/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</w:p>
    <w:tbl>
      <w:tblPr>
        <w:tblpPr w:leftFromText="180" w:rightFromText="180" w:vertAnchor="text" w:tblpX="109" w:tblpY="211"/>
        <w:tblW w:w="4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3"/>
      </w:tblGrid>
      <w:tr w:rsidR="001B7214" w:rsidRPr="0098006D" w:rsidTr="00927325">
        <w:trPr>
          <w:trHeight w:val="3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B7214" w:rsidRPr="0098006D" w:rsidRDefault="001B7214" w:rsidP="00927325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006D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Personal Details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:</w:t>
            </w:r>
          </w:p>
        </w:tc>
      </w:tr>
    </w:tbl>
    <w:p w:rsidR="001B7214" w:rsidRPr="0098006D" w:rsidRDefault="001B7214" w:rsidP="001B7214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          : </w:t>
      </w:r>
      <w:r>
        <w:rPr>
          <w:rFonts w:ascii="Verdana" w:hAnsi="Verdana" w:cs="Verdana"/>
          <w:color w:val="000000"/>
          <w:sz w:val="20"/>
          <w:szCs w:val="20"/>
        </w:rPr>
        <w:t xml:space="preserve">Ms Vadala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Rachna</w:t>
      </w:r>
      <w:proofErr w:type="spellEnd"/>
    </w:p>
    <w:tbl>
      <w:tblPr>
        <w:tblStyle w:val="TableGrid"/>
        <w:tblW w:w="9693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0"/>
        <w:gridCol w:w="7523"/>
      </w:tblGrid>
      <w:tr w:rsidR="00573C2C" w:rsidTr="00573C2C">
        <w:trPr>
          <w:trHeight w:val="396"/>
        </w:trPr>
        <w:tc>
          <w:tcPr>
            <w:tcW w:w="2170" w:type="dxa"/>
          </w:tcPr>
          <w:p w:rsidR="00573C2C" w:rsidRDefault="001461EA" w:rsidP="00573C2C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Address 1</w:t>
            </w:r>
            <w:r w:rsidR="00573C2C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            </w:t>
            </w:r>
          </w:p>
          <w:p w:rsidR="00573C2C" w:rsidRDefault="00573C2C" w:rsidP="00573C2C">
            <w:pPr>
              <w:ind w:left="2160" w:hanging="216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(Preferred )               </w:t>
            </w:r>
          </w:p>
        </w:tc>
        <w:tc>
          <w:tcPr>
            <w:tcW w:w="7523" w:type="dxa"/>
          </w:tcPr>
          <w:p w:rsidR="00573C2C" w:rsidRPr="007345E5" w:rsidRDefault="00573C2C" w:rsidP="00573C2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2F7CD7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H.No.276/2,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Pether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Central Govt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Emp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Hsg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Soc, Opp. Hotel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Wilsha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 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br/>
              <w:t xml:space="preserve">  Nr.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Karmali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Rly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Stn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Carambolim,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Tiswadi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, North Goa. Pin: 403110</w:t>
            </w:r>
          </w:p>
          <w:p w:rsidR="00573C2C" w:rsidRDefault="00573C2C" w:rsidP="001B7214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1461EA" w:rsidRPr="007345E5" w:rsidRDefault="001461EA" w:rsidP="001461EA">
      <w:pPr>
        <w:tabs>
          <w:tab w:val="left" w:pos="1980"/>
        </w:tabs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>Address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  :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 xml:space="preserve">Flat No. </w:t>
      </w:r>
      <w:r>
        <w:rPr>
          <w:rFonts w:ascii="Verdana" w:hAnsi="Verdana" w:cs="Verdana"/>
          <w:color w:val="000000"/>
          <w:sz w:val="20"/>
          <w:szCs w:val="20"/>
        </w:rPr>
        <w:t>7</w:t>
      </w:r>
      <w:r w:rsidRPr="0098006D"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z w:val="20"/>
          <w:szCs w:val="20"/>
        </w:rPr>
        <w:t>3rd Floor</w:t>
      </w:r>
      <w:r w:rsidRPr="0098006D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Pr="007345E5">
        <w:rPr>
          <w:rFonts w:ascii="Verdana" w:hAnsi="Verdana" w:cs="Verdana"/>
          <w:color w:val="000000"/>
          <w:sz w:val="20"/>
          <w:szCs w:val="20"/>
        </w:rPr>
        <w:t>Krishnakamal</w:t>
      </w:r>
      <w:proofErr w:type="spellEnd"/>
      <w:r w:rsidRPr="007345E5">
        <w:rPr>
          <w:rFonts w:ascii="Verdana" w:hAnsi="Verdana" w:cs="Verdana"/>
          <w:color w:val="000000"/>
          <w:sz w:val="20"/>
          <w:szCs w:val="20"/>
        </w:rPr>
        <w:t xml:space="preserve"> Appts-3,</w:t>
      </w:r>
    </w:p>
    <w:p w:rsidR="001461EA" w:rsidRDefault="001461EA" w:rsidP="001461EA">
      <w:pPr>
        <w:rPr>
          <w:rFonts w:ascii="Verdana" w:hAnsi="Verdana" w:cs="Verdana"/>
          <w:color w:val="000000"/>
          <w:sz w:val="20"/>
          <w:szCs w:val="20"/>
        </w:rPr>
      </w:pPr>
      <w:r w:rsidRPr="007345E5">
        <w:rPr>
          <w:rFonts w:ascii="Verdana" w:hAnsi="Verdana" w:cs="Verdana"/>
          <w:color w:val="000000"/>
          <w:sz w:val="20"/>
          <w:szCs w:val="20"/>
        </w:rPr>
        <w:t xml:space="preserve">                                </w:t>
      </w:r>
      <w:proofErr w:type="spellStart"/>
      <w:r w:rsidRPr="007345E5">
        <w:rPr>
          <w:rFonts w:ascii="Verdana" w:hAnsi="Verdana" w:cs="Verdana"/>
          <w:color w:val="000000"/>
          <w:sz w:val="20"/>
          <w:szCs w:val="20"/>
        </w:rPr>
        <w:t>Dhavali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Ponda, </w:t>
      </w:r>
      <w:r w:rsidRPr="007345E5">
        <w:rPr>
          <w:rFonts w:ascii="Verdana" w:hAnsi="Verdana" w:cs="Verdana"/>
          <w:color w:val="000000"/>
          <w:sz w:val="20"/>
          <w:szCs w:val="20"/>
        </w:rPr>
        <w:t>Goa</w:t>
      </w:r>
      <w:r>
        <w:rPr>
          <w:rFonts w:ascii="Verdana" w:hAnsi="Verdana" w:cs="Verdana"/>
          <w:color w:val="000000"/>
          <w:sz w:val="20"/>
          <w:szCs w:val="20"/>
        </w:rPr>
        <w:t>. Pin: 403</w:t>
      </w:r>
      <w:r w:rsidRPr="007345E5">
        <w:rPr>
          <w:rFonts w:ascii="Verdana" w:hAnsi="Verdana" w:cs="Verdana"/>
          <w:color w:val="000000"/>
          <w:sz w:val="20"/>
          <w:szCs w:val="20"/>
        </w:rPr>
        <w:t>401</w:t>
      </w:r>
    </w:p>
    <w:p w:rsidR="001B7214" w:rsidRPr="00DA5A3F" w:rsidRDefault="001B7214" w:rsidP="001B7214">
      <w:pPr>
        <w:rPr>
          <w:rFonts w:ascii="Verdana" w:hAnsi="Verdana" w:cs="Verdana"/>
          <w:bCs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color w:val="000000"/>
          <w:sz w:val="20"/>
          <w:szCs w:val="20"/>
        </w:rPr>
        <w:t>College</w:t>
      </w:r>
      <w:r>
        <w:rPr>
          <w:rFonts w:ascii="Verdana" w:hAnsi="Verdana" w:cs="Verdana"/>
          <w:b/>
          <w:color w:val="000000"/>
          <w:sz w:val="20"/>
          <w:szCs w:val="20"/>
        </w:rPr>
        <w:tab/>
        <w:t xml:space="preserve">          </w:t>
      </w:r>
      <w:r w:rsidRPr="0098006D">
        <w:rPr>
          <w:rFonts w:ascii="Verdana" w:hAnsi="Verdana" w:cs="Verdana"/>
          <w:b/>
          <w:color w:val="000000"/>
          <w:sz w:val="20"/>
          <w:szCs w:val="20"/>
        </w:rPr>
        <w:t>: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>Goa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>College of Engineering</w:t>
      </w:r>
      <w:r>
        <w:rPr>
          <w:rFonts w:ascii="Verdana" w:hAnsi="Verdana" w:cs="Verdana"/>
          <w:color w:val="000000"/>
          <w:sz w:val="20"/>
          <w:szCs w:val="20"/>
        </w:rPr>
        <w:t xml:space="preserve"> (Govt</w:t>
      </w:r>
      <w:r w:rsidR="00274CD1"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 xml:space="preserve">),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Farmagudi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 Ponda- Goa</w:t>
      </w:r>
    </w:p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 xml:space="preserve">Date </w:t>
      </w:r>
      <w:r w:rsidR="00274CD1" w:rsidRPr="0098006D">
        <w:rPr>
          <w:rFonts w:ascii="Verdana" w:hAnsi="Verdana" w:cs="Verdana"/>
          <w:b/>
          <w:bCs/>
          <w:color w:val="000000"/>
          <w:sz w:val="20"/>
          <w:szCs w:val="20"/>
        </w:rPr>
        <w:t>of</w:t>
      </w: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 xml:space="preserve"> Birth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  : </w:t>
      </w:r>
      <w:r>
        <w:rPr>
          <w:rFonts w:ascii="Verdana" w:hAnsi="Verdana" w:cs="Verdana"/>
          <w:bCs/>
          <w:color w:val="000000"/>
          <w:sz w:val="20"/>
          <w:szCs w:val="20"/>
        </w:rPr>
        <w:t xml:space="preserve">13 Oct </w:t>
      </w:r>
      <w:r w:rsidRPr="0098006D">
        <w:rPr>
          <w:rFonts w:ascii="Verdana" w:hAnsi="Verdana" w:cs="Verdana"/>
          <w:color w:val="000000"/>
          <w:sz w:val="20"/>
          <w:szCs w:val="20"/>
        </w:rPr>
        <w:t>198</w:t>
      </w:r>
      <w:r>
        <w:rPr>
          <w:rFonts w:ascii="Verdana" w:hAnsi="Verdana" w:cs="Verdana"/>
          <w:color w:val="000000"/>
          <w:sz w:val="20"/>
          <w:szCs w:val="20"/>
        </w:rPr>
        <w:t>9</w:t>
      </w:r>
    </w:p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Gender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</w:t>
      </w: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7345E5">
        <w:rPr>
          <w:rFonts w:ascii="Verdana" w:hAnsi="Verdana" w:cs="Verdana"/>
          <w:bCs/>
          <w:color w:val="000000"/>
          <w:sz w:val="20"/>
          <w:szCs w:val="20"/>
        </w:rPr>
        <w:t>Fem</w:t>
      </w:r>
      <w:r w:rsidRPr="0098006D">
        <w:rPr>
          <w:rFonts w:ascii="Verdana" w:hAnsi="Verdana" w:cs="Verdana"/>
          <w:color w:val="000000"/>
          <w:sz w:val="20"/>
          <w:szCs w:val="20"/>
        </w:rPr>
        <w:t>ale</w:t>
      </w:r>
    </w:p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>Branch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</w:t>
      </w: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>Computer Engineering</w:t>
      </w:r>
    </w:p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>Marital Status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</w:t>
      </w: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>Unmarried</w:t>
      </w:r>
    </w:p>
    <w:p w:rsidR="001B7214" w:rsidRPr="0098006D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>Nationality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</w:t>
      </w: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>Indian</w:t>
      </w:r>
    </w:p>
    <w:p w:rsidR="001B7214" w:rsidRDefault="001B7214" w:rsidP="001B7214">
      <w:pPr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>Languages Known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</w:t>
      </w:r>
      <w:r w:rsidRPr="0098006D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English, Hindi</w:t>
      </w:r>
      <w:r w:rsidRPr="0098006D"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>Marathi,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98006D">
        <w:rPr>
          <w:rFonts w:ascii="Verdana" w:hAnsi="Verdana" w:cs="Verdana"/>
          <w:color w:val="000000"/>
          <w:sz w:val="20"/>
          <w:szCs w:val="20"/>
        </w:rPr>
        <w:t>Konkani</w:t>
      </w:r>
      <w:r>
        <w:rPr>
          <w:rFonts w:ascii="Verdana" w:hAnsi="Verdana" w:cs="Verdana"/>
          <w:color w:val="000000"/>
          <w:sz w:val="20"/>
          <w:szCs w:val="20"/>
        </w:rPr>
        <w:t>, Telugu, and French</w:t>
      </w:r>
    </w:p>
    <w:p w:rsidR="001B7214" w:rsidRPr="0098006D" w:rsidRDefault="001B7214" w:rsidP="001B7214">
      <w:pPr>
        <w:widowControl/>
        <w:suppressAutoHyphens w:val="0"/>
        <w:autoSpaceDE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5B49D3" w:rsidRPr="000E02CD" w:rsidRDefault="005B49D3" w:rsidP="005B49D3">
      <w:pPr>
        <w:pStyle w:val="BodyTextIndent"/>
        <w:spacing w:after="0"/>
        <w:ind w:left="0"/>
        <w:jc w:val="both"/>
        <w:rPr>
          <w:rFonts w:ascii="Verdana" w:hAnsi="Verdana"/>
          <w:sz w:val="20"/>
          <w:szCs w:val="20"/>
        </w:rPr>
      </w:pPr>
      <w:r w:rsidRPr="000E02CD">
        <w:rPr>
          <w:rFonts w:ascii="Verdana" w:hAnsi="Verdana"/>
          <w:sz w:val="20"/>
          <w:szCs w:val="20"/>
        </w:rPr>
        <w:t xml:space="preserve">I confirm that the above information given is true and complete to the best of my knowledge and belief.                                                     </w:t>
      </w:r>
    </w:p>
    <w:p w:rsidR="005B49D3" w:rsidRPr="006A3EA7" w:rsidRDefault="005B49D3" w:rsidP="006A3EA7">
      <w:pPr>
        <w:ind w:left="360"/>
        <w:rPr>
          <w:rFonts w:ascii="Verdana" w:hAnsi="Verdana" w:cs="Verdana"/>
          <w:color w:val="000000"/>
          <w:sz w:val="20"/>
          <w:szCs w:val="20"/>
        </w:rPr>
      </w:pPr>
      <w:r w:rsidRPr="0098006D">
        <w:rPr>
          <w:rFonts w:ascii="Verdana" w:hAnsi="Verdana" w:cs="Verdana"/>
          <w:color w:val="000000"/>
          <w:sz w:val="20"/>
          <w:szCs w:val="20"/>
        </w:rPr>
        <w:t xml:space="preserve">  </w:t>
      </w:r>
      <w:r w:rsidR="000C073F">
        <w:rPr>
          <w:rFonts w:ascii="Verdana" w:hAnsi="Verdana" w:cs="Verdana"/>
          <w:color w:val="000000"/>
          <w:sz w:val="20"/>
          <w:szCs w:val="20"/>
        </w:rPr>
        <w:tab/>
      </w:r>
      <w:r w:rsidR="000C073F">
        <w:rPr>
          <w:rFonts w:ascii="Verdana" w:hAnsi="Verdana" w:cs="Verdana"/>
          <w:color w:val="000000"/>
          <w:sz w:val="20"/>
          <w:szCs w:val="20"/>
        </w:rPr>
        <w:tab/>
      </w:r>
      <w:r w:rsidR="000C073F">
        <w:rPr>
          <w:rFonts w:ascii="Verdana" w:hAnsi="Verdana" w:cs="Verdana"/>
          <w:color w:val="000000"/>
          <w:sz w:val="20"/>
          <w:szCs w:val="20"/>
        </w:rPr>
        <w:tab/>
      </w:r>
      <w:r w:rsidR="000C073F">
        <w:rPr>
          <w:rFonts w:ascii="Verdana" w:hAnsi="Verdana" w:cs="Verdana"/>
          <w:color w:val="000000"/>
          <w:sz w:val="20"/>
          <w:szCs w:val="20"/>
        </w:rPr>
        <w:tab/>
      </w:r>
      <w:r w:rsidR="000C073F">
        <w:rPr>
          <w:rFonts w:ascii="Verdana" w:hAnsi="Verdana" w:cs="Verdana"/>
          <w:color w:val="000000"/>
          <w:sz w:val="20"/>
          <w:szCs w:val="20"/>
        </w:rPr>
        <w:tab/>
      </w:r>
      <w:r w:rsidR="000C073F">
        <w:rPr>
          <w:rFonts w:ascii="Verdana" w:hAnsi="Verdana" w:cs="Verdana"/>
          <w:color w:val="000000"/>
          <w:sz w:val="20"/>
          <w:szCs w:val="20"/>
        </w:rPr>
        <w:tab/>
      </w:r>
      <w:r w:rsidR="000C073F">
        <w:rPr>
          <w:rFonts w:ascii="Verdana" w:hAnsi="Verdana" w:cs="Verdana"/>
          <w:color w:val="000000"/>
          <w:sz w:val="20"/>
          <w:szCs w:val="20"/>
        </w:rPr>
        <w:tab/>
      </w:r>
      <w:r w:rsidRPr="0098006D">
        <w:rPr>
          <w:rFonts w:ascii="Verdana" w:hAnsi="Verdana" w:cs="Verdana"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 xml:space="preserve">Vadala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Rachna</w:t>
      </w:r>
      <w:proofErr w:type="spellEnd"/>
      <w:r w:rsidRPr="0098006D">
        <w:rPr>
          <w:rFonts w:ascii="Verdana" w:hAnsi="Verdana" w:cs="Verdana"/>
          <w:color w:val="000000"/>
          <w:sz w:val="20"/>
          <w:szCs w:val="20"/>
        </w:rPr>
        <w:t>)</w:t>
      </w:r>
    </w:p>
    <w:sectPr w:rsidR="005B49D3" w:rsidRPr="006A3EA7" w:rsidSect="002F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Section %1.%2"/>
      <w:lvlJc w:val="left"/>
      <w:pPr>
        <w:tabs>
          <w:tab w:val="num" w:pos="1440"/>
        </w:tabs>
        <w:ind w:left="0" w:firstLine="0"/>
      </w:pPr>
      <w:rPr>
        <w:rFonts w:ascii="Wingdings" w:hAnsi="Wingdings" w:cs="Wingdings"/>
      </w:rPr>
    </w:lvl>
    <w:lvl w:ilvl="2">
      <w:start w:val="1"/>
      <w:numFmt w:val="lowerLetter"/>
      <w:lvlText w:val="(%3)"/>
      <w:lvlJc w:val="left"/>
      <w:pPr>
        <w:tabs>
          <w:tab w:val="num" w:pos="882"/>
        </w:tabs>
        <w:ind w:left="882" w:hanging="432"/>
      </w:pPr>
      <w:rPr>
        <w:rFonts w:cs="Times New Roman"/>
        <w:sz w:val="22"/>
        <w:szCs w:val="22"/>
      </w:r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  <w:rPr>
        <w:rFonts w:ascii="Wingdings" w:hAnsi="Wingdings" w:cs="Wingdings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ascii="Wingdings" w:hAnsi="Wingdings" w:cs="Wingdings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ascii="Wingdings" w:hAnsi="Wingdings" w:cs="Wingdings"/>
      </w:r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  <w:rPr>
        <w:rFonts w:ascii="Wingdings" w:hAnsi="Wingdings" w:cs="Wingdings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ascii="Wingdings" w:hAnsi="Wingdings" w:cs="Wingdings"/>
      </w:rPr>
    </w:lvl>
    <w:lvl w:ilvl="8">
      <w:start w:val="1"/>
      <w:numFmt w:val="lowerRoman"/>
      <w:lvlText w:val="%9."/>
      <w:lvlJc w:val="left"/>
      <w:pPr>
        <w:tabs>
          <w:tab w:val="num" w:pos="1584"/>
        </w:tabs>
        <w:ind w:left="1584" w:hanging="144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9135A62"/>
    <w:multiLevelType w:val="hybridMultilevel"/>
    <w:tmpl w:val="421A5190"/>
    <w:lvl w:ilvl="0" w:tplc="00000005">
      <w:start w:val="1"/>
      <w:numFmt w:val="bullet"/>
      <w:lvlText w:val=""/>
      <w:lvlJc w:val="left"/>
      <w:pPr>
        <w:ind w:left="576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>
    <w:nsid w:val="36C558CF"/>
    <w:multiLevelType w:val="hybridMultilevel"/>
    <w:tmpl w:val="867CE3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7377E"/>
    <w:multiLevelType w:val="hybridMultilevel"/>
    <w:tmpl w:val="4F1439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CC3B64"/>
    <w:multiLevelType w:val="hybridMultilevel"/>
    <w:tmpl w:val="DE1A49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CA1E49"/>
    <w:multiLevelType w:val="hybridMultilevel"/>
    <w:tmpl w:val="27E002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78030A"/>
    <w:multiLevelType w:val="hybridMultilevel"/>
    <w:tmpl w:val="C56AFBD6"/>
    <w:lvl w:ilvl="0" w:tplc="363265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962311"/>
    <w:multiLevelType w:val="hybridMultilevel"/>
    <w:tmpl w:val="09A42C92"/>
    <w:lvl w:ilvl="0" w:tplc="00000005">
      <w:start w:val="1"/>
      <w:numFmt w:val="bullet"/>
      <w:lvlText w:val="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A1227"/>
    <w:rsid w:val="0003415A"/>
    <w:rsid w:val="00050544"/>
    <w:rsid w:val="000A51E5"/>
    <w:rsid w:val="000C073F"/>
    <w:rsid w:val="001461EA"/>
    <w:rsid w:val="00170AD2"/>
    <w:rsid w:val="001B7214"/>
    <w:rsid w:val="001F4D82"/>
    <w:rsid w:val="001F5745"/>
    <w:rsid w:val="002029CF"/>
    <w:rsid w:val="002270C0"/>
    <w:rsid w:val="00274CD1"/>
    <w:rsid w:val="002A1227"/>
    <w:rsid w:val="002F7CD7"/>
    <w:rsid w:val="003720DD"/>
    <w:rsid w:val="003C1920"/>
    <w:rsid w:val="003E1797"/>
    <w:rsid w:val="00445BDA"/>
    <w:rsid w:val="00491B31"/>
    <w:rsid w:val="0050528B"/>
    <w:rsid w:val="00573C2C"/>
    <w:rsid w:val="005B49D3"/>
    <w:rsid w:val="005F1369"/>
    <w:rsid w:val="00614094"/>
    <w:rsid w:val="00646AA7"/>
    <w:rsid w:val="006A3EA7"/>
    <w:rsid w:val="006C5597"/>
    <w:rsid w:val="006E54B7"/>
    <w:rsid w:val="006F4688"/>
    <w:rsid w:val="006F7B02"/>
    <w:rsid w:val="0078285D"/>
    <w:rsid w:val="00836408"/>
    <w:rsid w:val="00882A37"/>
    <w:rsid w:val="008A7156"/>
    <w:rsid w:val="008F61BD"/>
    <w:rsid w:val="0095516A"/>
    <w:rsid w:val="00981FE1"/>
    <w:rsid w:val="009D7593"/>
    <w:rsid w:val="009E5114"/>
    <w:rsid w:val="00BD7AFD"/>
    <w:rsid w:val="00C06160"/>
    <w:rsid w:val="00C979FD"/>
    <w:rsid w:val="00CB6F83"/>
    <w:rsid w:val="00D01A72"/>
    <w:rsid w:val="00D22D46"/>
    <w:rsid w:val="00D30B32"/>
    <w:rsid w:val="00DB6E82"/>
    <w:rsid w:val="00E5403E"/>
    <w:rsid w:val="00E82AA7"/>
    <w:rsid w:val="00EE1E66"/>
    <w:rsid w:val="00F12EF4"/>
    <w:rsid w:val="00F13A7B"/>
    <w:rsid w:val="00F7419A"/>
    <w:rsid w:val="00F94621"/>
    <w:rsid w:val="00FA60EE"/>
    <w:rsid w:val="00FF3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27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2A1227"/>
    <w:pPr>
      <w:tabs>
        <w:tab w:val="num" w:pos="882"/>
      </w:tabs>
      <w:ind w:left="882" w:hanging="4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A1227"/>
    <w:rPr>
      <w:rFonts w:ascii="Tahoma" w:eastAsia="Times New Roman" w:hAnsi="Tahoma" w:cs="Tahoma"/>
      <w:sz w:val="24"/>
      <w:szCs w:val="24"/>
      <w:lang w:eastAsia="zh-CN"/>
    </w:rPr>
  </w:style>
  <w:style w:type="character" w:styleId="Hyperlink">
    <w:name w:val="Hyperlink"/>
    <w:rsid w:val="001F4D82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F4D82"/>
    <w:pPr>
      <w:widowControl/>
      <w:autoSpaceDE/>
      <w:spacing w:before="100" w:after="100"/>
    </w:pPr>
  </w:style>
  <w:style w:type="paragraph" w:styleId="BodyTextIndent">
    <w:name w:val="Body Text Indent"/>
    <w:basedOn w:val="Normal"/>
    <w:link w:val="BodyTextIndentChar"/>
    <w:rsid w:val="005B49D3"/>
    <w:pPr>
      <w:widowControl/>
      <w:suppressAutoHyphens w:val="0"/>
      <w:autoSpaceDE/>
      <w:spacing w:after="120"/>
      <w:ind w:left="360"/>
    </w:pPr>
    <w:rPr>
      <w:rFonts w:ascii="Times New Roman" w:hAnsi="Times New Roman" w:cs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B49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403E"/>
    <w:pPr>
      <w:ind w:left="720"/>
      <w:contextualSpacing/>
    </w:pPr>
  </w:style>
  <w:style w:type="table" w:styleId="TableGrid">
    <w:name w:val="Table Grid"/>
    <w:basedOn w:val="TableNormal"/>
    <w:uiPriority w:val="59"/>
    <w:rsid w:val="00573C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chnascreations.blogspot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crats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nrcnahro.org" TargetMode="External"/><Relationship Id="rId5" Type="http://schemas.openxmlformats.org/officeDocument/2006/relationships/hyperlink" Target="http://www.nahro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Krishnamurthi</dc:creator>
  <cp:keywords/>
  <dc:description/>
  <cp:lastModifiedBy>Krishnamurthi</cp:lastModifiedBy>
  <cp:revision>76</cp:revision>
  <dcterms:created xsi:type="dcterms:W3CDTF">2013-08-31T14:50:00Z</dcterms:created>
  <dcterms:modified xsi:type="dcterms:W3CDTF">2013-09-01T03:57:00Z</dcterms:modified>
</cp:coreProperties>
</file>