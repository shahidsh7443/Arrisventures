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A4A" w:rsidRPr="00B93388" w:rsidRDefault="00645D69" w:rsidP="00396A4A">
      <w:pPr>
        <w:pStyle w:val="Heading3"/>
        <w:numPr>
          <w:ilvl w:val="0"/>
          <w:numId w:val="0"/>
        </w:numPr>
        <w:suppressAutoHyphens w:val="0"/>
        <w:spacing w:line="276" w:lineRule="auto"/>
        <w:rPr>
          <w:rFonts w:ascii="Trebuchet MS" w:eastAsia="MS Mincho" w:hAnsi="Trebuchet MS" w:cs="Arial"/>
          <w:b/>
          <w:color w:val="1F497D"/>
          <w:szCs w:val="24"/>
        </w:rPr>
      </w:pPr>
      <w:r w:rsidRPr="00B93388">
        <w:rPr>
          <w:rFonts w:ascii="Trebuchet MS" w:eastAsia="MS Mincho" w:hAnsi="Trebuchet MS" w:cs="Arial"/>
          <w:b/>
          <w:color w:val="1F497D"/>
          <w:szCs w:val="24"/>
        </w:rPr>
        <w:t>SELVARAJ</w:t>
      </w:r>
      <w:r w:rsidRPr="00B93388">
        <w:rPr>
          <w:rFonts w:ascii="Trebuchet MS" w:eastAsia="MS Mincho" w:hAnsi="Trebuchet MS" w:cs="Arial"/>
          <w:b/>
          <w:noProof/>
          <w:color w:val="1F497D"/>
          <w:szCs w:val="24"/>
          <w:lang w:val="en-IN" w:eastAsia="en-IN"/>
        </w:rPr>
        <w:drawing>
          <wp:anchor distT="0" distB="0" distL="114300" distR="114300" simplePos="0" relativeHeight="251659264" behindDoc="0" locked="0" layoutInCell="1" allowOverlap="1">
            <wp:simplePos x="0" y="0"/>
            <wp:positionH relativeFrom="column">
              <wp:posOffset>5038725</wp:posOffset>
            </wp:positionH>
            <wp:positionV relativeFrom="paragraph">
              <wp:posOffset>-552450</wp:posOffset>
            </wp:positionV>
            <wp:extent cx="1138555" cy="723900"/>
            <wp:effectExtent l="0" t="0" r="4445" b="0"/>
            <wp:wrapSquare wrapText="bothSides"/>
            <wp:docPr id="1" name="Picture 5" descr="http://www.distance-learning-centre.co.uk/images/MCT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istance-learning-centre.co.uk/images/MCTS.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8555" cy="727710"/>
                    </a:xfrm>
                    <a:prstGeom prst="rect">
                      <a:avLst/>
                    </a:prstGeom>
                    <a:noFill/>
                    <a:ln>
                      <a:noFill/>
                    </a:ln>
                  </pic:spPr>
                </pic:pic>
              </a:graphicData>
            </a:graphic>
          </wp:anchor>
        </w:drawing>
      </w:r>
    </w:p>
    <w:p w:rsidR="00396A4A" w:rsidRPr="00DD1E0D" w:rsidRDefault="00645D69" w:rsidP="00396A4A">
      <w:pPr>
        <w:keepNext/>
        <w:suppressAutoHyphens w:val="0"/>
        <w:rPr>
          <w:rFonts w:ascii="Trebuchet MS" w:eastAsia="MS Mincho" w:hAnsi="Trebuchet MS"/>
          <w:sz w:val="20"/>
          <w:szCs w:val="20"/>
        </w:rPr>
      </w:pPr>
      <w:r w:rsidRPr="00DD1E0D">
        <w:rPr>
          <w:rFonts w:ascii="Trebuchet MS" w:eastAsia="MS Mincho" w:hAnsi="Trebuchet MS"/>
          <w:sz w:val="20"/>
          <w:szCs w:val="20"/>
        </w:rPr>
        <w:t>Contact No: +91 9944482054</w:t>
      </w:r>
    </w:p>
    <w:p w:rsidR="00396A4A" w:rsidRPr="00DD1E0D" w:rsidRDefault="00396A4A" w:rsidP="00396A4A">
      <w:pPr>
        <w:keepNext/>
        <w:suppressAutoHyphens w:val="0"/>
        <w:rPr>
          <w:rFonts w:ascii="Trebuchet MS" w:eastAsia="MS Mincho" w:hAnsi="Trebuchet MS"/>
          <w:sz w:val="20"/>
          <w:szCs w:val="20"/>
        </w:rPr>
      </w:pPr>
      <w:r w:rsidRPr="00DD1E0D">
        <w:rPr>
          <w:rFonts w:ascii="Trebuchet MS" w:eastAsia="MS Mincho" w:hAnsi="Trebuchet MS"/>
          <w:sz w:val="20"/>
          <w:szCs w:val="20"/>
        </w:rPr>
        <w:t xml:space="preserve"> Email ID    : </w:t>
      </w:r>
      <w:r w:rsidR="00645D69" w:rsidRPr="00B93388">
        <w:rPr>
          <w:rFonts w:ascii="Trebuchet MS" w:hAnsi="Trebuchet MS"/>
          <w:sz w:val="20"/>
          <w:szCs w:val="20"/>
        </w:rPr>
        <w:t>selva.ece311@gmail.com</w:t>
      </w:r>
    </w:p>
    <w:p w:rsidR="00D9380A" w:rsidRPr="00DD1E0D" w:rsidRDefault="00D9380A" w:rsidP="00396A4A">
      <w:pPr>
        <w:keepNext/>
        <w:suppressAutoHyphens w:val="0"/>
        <w:rPr>
          <w:rFonts w:ascii="Trebuchet MS" w:eastAsia="MS Mincho" w:hAnsi="Trebuchet MS"/>
          <w:sz w:val="20"/>
          <w:szCs w:val="20"/>
        </w:rPr>
      </w:pPr>
    </w:p>
    <w:p w:rsidR="00435AEB" w:rsidRPr="00DD1E0D" w:rsidRDefault="00435AEB" w:rsidP="00396A4A">
      <w:pPr>
        <w:keepNext/>
        <w:suppressAutoHyphens w:val="0"/>
        <w:rPr>
          <w:rFonts w:ascii="Trebuchet MS" w:eastAsia="MS Mincho" w:hAnsi="Trebuchet MS"/>
          <w:sz w:val="20"/>
          <w:szCs w:val="20"/>
        </w:rPr>
      </w:pPr>
    </w:p>
    <w:p w:rsidR="00396A4A" w:rsidRPr="00DD1E0D" w:rsidRDefault="00396A4A" w:rsidP="00396A4A">
      <w:pPr>
        <w:pStyle w:val="NoSpacing"/>
        <w:rPr>
          <w:rFonts w:ascii="Trebuchet MS" w:hAnsi="Trebuchet MS"/>
        </w:rPr>
      </w:pPr>
    </w:p>
    <w:p w:rsidR="00435AEB" w:rsidRPr="003157D9" w:rsidRDefault="00396A4A" w:rsidP="00396A4A">
      <w:pPr>
        <w:widowControl w:val="0"/>
        <w:autoSpaceDE w:val="0"/>
        <w:spacing w:after="240"/>
        <w:rPr>
          <w:rFonts w:ascii="Trebuchet MS" w:hAnsi="Trebuchet MS" w:cs="Arial"/>
          <w:b/>
          <w:bCs/>
          <w:iCs/>
          <w:color w:val="1F497D"/>
          <w:sz w:val="20"/>
          <w:szCs w:val="20"/>
          <w:u w:val="single"/>
        </w:rPr>
      </w:pPr>
      <w:r w:rsidRPr="003157D9">
        <w:rPr>
          <w:rFonts w:ascii="Trebuchet MS" w:hAnsi="Trebuchet MS" w:cs="Arial"/>
          <w:b/>
          <w:bCs/>
          <w:iCs/>
          <w:color w:val="1F497D"/>
          <w:sz w:val="20"/>
          <w:szCs w:val="20"/>
          <w:u w:val="single"/>
        </w:rPr>
        <w:t>CAREER OBJECTIVE:</w:t>
      </w:r>
    </w:p>
    <w:p w:rsidR="00396A4A" w:rsidRPr="00DD1E0D" w:rsidRDefault="00396A4A" w:rsidP="00396A4A">
      <w:pPr>
        <w:widowControl w:val="0"/>
        <w:autoSpaceDE w:val="0"/>
        <w:spacing w:line="276" w:lineRule="auto"/>
        <w:rPr>
          <w:rFonts w:ascii="Trebuchet MS" w:hAnsi="Trebuchet MS"/>
          <w:sz w:val="20"/>
          <w:szCs w:val="20"/>
        </w:rPr>
      </w:pPr>
      <w:r w:rsidRPr="00DD1E0D">
        <w:rPr>
          <w:rFonts w:ascii="Trebuchet MS" w:hAnsi="Trebuchet MS"/>
          <w:sz w:val="20"/>
          <w:szCs w:val="20"/>
        </w:rPr>
        <w:t xml:space="preserve">                            To serve an esteemed organization holding a challenging and responsible position, in the field of storage and backup with an unrestrained vertical growth ensuring creditable performance through sheer contributions to my work and by synergizing the elements in my circle of influence.</w:t>
      </w:r>
    </w:p>
    <w:p w:rsidR="00396A4A" w:rsidRPr="003157D9" w:rsidRDefault="00396A4A" w:rsidP="00396A4A">
      <w:pPr>
        <w:widowControl w:val="0"/>
        <w:autoSpaceDE w:val="0"/>
        <w:rPr>
          <w:rFonts w:ascii="Trebuchet MS" w:hAnsi="Trebuchet MS"/>
          <w:b/>
          <w:color w:val="1F497D"/>
          <w:sz w:val="20"/>
          <w:szCs w:val="20"/>
          <w:u w:val="single"/>
        </w:rPr>
      </w:pPr>
    </w:p>
    <w:p w:rsidR="00396A4A" w:rsidRPr="003157D9" w:rsidRDefault="00396A4A" w:rsidP="00396A4A">
      <w:pPr>
        <w:widowControl w:val="0"/>
        <w:autoSpaceDE w:val="0"/>
        <w:rPr>
          <w:rFonts w:ascii="Trebuchet MS" w:hAnsi="Trebuchet MS"/>
          <w:b/>
          <w:color w:val="1F497D"/>
          <w:sz w:val="20"/>
          <w:szCs w:val="20"/>
          <w:u w:val="single"/>
        </w:rPr>
      </w:pPr>
      <w:r w:rsidRPr="003157D9">
        <w:rPr>
          <w:rFonts w:ascii="Trebuchet MS" w:hAnsi="Trebuchet MS"/>
          <w:b/>
          <w:color w:val="1F497D"/>
          <w:sz w:val="20"/>
          <w:szCs w:val="20"/>
          <w:u w:val="single"/>
        </w:rPr>
        <w:t>PROFESSIONAL SNAPSHOT</w:t>
      </w:r>
    </w:p>
    <w:p w:rsidR="00396A4A" w:rsidRPr="00DD1E0D" w:rsidRDefault="00396A4A" w:rsidP="00396A4A">
      <w:pPr>
        <w:widowControl w:val="0"/>
        <w:autoSpaceDE w:val="0"/>
        <w:rPr>
          <w:rFonts w:ascii="Trebuchet MS" w:hAnsi="Trebuchet MS"/>
          <w:b/>
          <w:color w:val="1F497D"/>
          <w:sz w:val="20"/>
          <w:szCs w:val="20"/>
          <w:u w:val="single"/>
        </w:rPr>
      </w:pPr>
    </w:p>
    <w:p w:rsidR="00435AEB" w:rsidRPr="003157D9" w:rsidRDefault="00396A4A" w:rsidP="003157D9">
      <w:pPr>
        <w:widowControl w:val="0"/>
        <w:numPr>
          <w:ilvl w:val="0"/>
          <w:numId w:val="3"/>
        </w:numPr>
        <w:tabs>
          <w:tab w:val="left" w:pos="360"/>
        </w:tabs>
        <w:autoSpaceDE w:val="0"/>
        <w:spacing w:line="276" w:lineRule="auto"/>
        <w:rPr>
          <w:rFonts w:ascii="Trebuchet MS" w:hAnsi="Trebuchet MS"/>
          <w:sz w:val="20"/>
          <w:szCs w:val="20"/>
        </w:rPr>
      </w:pPr>
      <w:r w:rsidRPr="00DD1E0D">
        <w:rPr>
          <w:rFonts w:ascii="Trebuchet MS" w:hAnsi="Trebuchet MS"/>
          <w:sz w:val="20"/>
          <w:szCs w:val="20"/>
        </w:rPr>
        <w:t>An astute professional with</w:t>
      </w:r>
      <w:r w:rsidR="00645D69" w:rsidRPr="00DD1E0D">
        <w:rPr>
          <w:rFonts w:ascii="Trebuchet MS" w:hAnsi="Trebuchet MS"/>
          <w:sz w:val="20"/>
          <w:szCs w:val="20"/>
        </w:rPr>
        <w:t>4+</w:t>
      </w:r>
      <w:r w:rsidRPr="00DD1E0D">
        <w:rPr>
          <w:rFonts w:ascii="Trebuchet MS" w:hAnsi="Trebuchet MS"/>
          <w:sz w:val="20"/>
          <w:szCs w:val="20"/>
        </w:rPr>
        <w:t xml:space="preserve"> years of ex</w:t>
      </w:r>
      <w:r w:rsidR="00F5314C" w:rsidRPr="00DD1E0D">
        <w:rPr>
          <w:rFonts w:ascii="Trebuchet MS" w:hAnsi="Trebuchet MS"/>
          <w:sz w:val="20"/>
          <w:szCs w:val="20"/>
        </w:rPr>
        <w:t xml:space="preserve">perience in </w:t>
      </w:r>
      <w:r w:rsidR="00645D69" w:rsidRPr="00DD1E0D">
        <w:rPr>
          <w:rFonts w:ascii="Trebuchet MS" w:hAnsi="Trebuchet MS"/>
          <w:sz w:val="20"/>
          <w:szCs w:val="20"/>
        </w:rPr>
        <w:t xml:space="preserve">desktop </w:t>
      </w:r>
      <w:r w:rsidRPr="00DD1E0D">
        <w:rPr>
          <w:rFonts w:ascii="Trebuchet MS" w:hAnsi="Trebuchet MS"/>
          <w:sz w:val="20"/>
          <w:szCs w:val="20"/>
        </w:rPr>
        <w:t>Administration with technical expertise in the implementation, operations and support functions of mission</w:t>
      </w:r>
      <w:r w:rsidRPr="00DD1E0D">
        <w:rPr>
          <w:rFonts w:ascii="Trebuchet MS" w:hAnsi="Trebuchet MS"/>
          <w:b/>
          <w:sz w:val="20"/>
          <w:szCs w:val="20"/>
        </w:rPr>
        <w:t>-</w:t>
      </w:r>
      <w:r w:rsidRPr="00DD1E0D">
        <w:rPr>
          <w:rFonts w:ascii="Trebuchet MS" w:hAnsi="Trebuchet MS"/>
          <w:sz w:val="20"/>
          <w:szCs w:val="20"/>
        </w:rPr>
        <w:t>critical business solutions using IT as a tool.</w:t>
      </w:r>
    </w:p>
    <w:p w:rsidR="00B93388" w:rsidRPr="003157D9" w:rsidRDefault="00396A4A" w:rsidP="00B93388">
      <w:pPr>
        <w:widowControl w:val="0"/>
        <w:numPr>
          <w:ilvl w:val="0"/>
          <w:numId w:val="3"/>
        </w:numPr>
        <w:tabs>
          <w:tab w:val="left" w:pos="360"/>
        </w:tabs>
        <w:autoSpaceDE w:val="0"/>
        <w:spacing w:line="276" w:lineRule="auto"/>
        <w:rPr>
          <w:rFonts w:ascii="Trebuchet MS" w:hAnsi="Trebuchet MS"/>
          <w:b/>
          <w:sz w:val="20"/>
          <w:szCs w:val="20"/>
        </w:rPr>
      </w:pPr>
      <w:r w:rsidRPr="00DD1E0D">
        <w:rPr>
          <w:rFonts w:ascii="Trebuchet MS" w:hAnsi="Trebuchet MS"/>
          <w:sz w:val="20"/>
          <w:szCs w:val="20"/>
        </w:rPr>
        <w:t>Technical understanding of</w:t>
      </w:r>
      <w:r w:rsidRPr="00DD1E0D">
        <w:rPr>
          <w:rFonts w:ascii="Trebuchet MS" w:hAnsi="Trebuchet MS"/>
          <w:b/>
          <w:sz w:val="20"/>
          <w:szCs w:val="20"/>
        </w:rPr>
        <w:t>:</w:t>
      </w:r>
    </w:p>
    <w:p w:rsidR="00435AEB" w:rsidRPr="003157D9" w:rsidRDefault="00645D69" w:rsidP="003157D9">
      <w:pPr>
        <w:widowControl w:val="0"/>
        <w:autoSpaceDE w:val="0"/>
        <w:spacing w:line="276" w:lineRule="auto"/>
        <w:ind w:left="630"/>
        <w:rPr>
          <w:rFonts w:ascii="Trebuchet MS" w:hAnsi="Trebuchet MS"/>
          <w:b/>
          <w:sz w:val="20"/>
          <w:szCs w:val="20"/>
        </w:rPr>
      </w:pPr>
      <w:r w:rsidRPr="00DD1E0D">
        <w:rPr>
          <w:rFonts w:ascii="Trebuchet MS" w:hAnsi="Trebuchet MS"/>
          <w:b/>
          <w:sz w:val="20"/>
          <w:szCs w:val="20"/>
        </w:rPr>
        <w:t xml:space="preserve">Windows </w:t>
      </w:r>
      <w:r w:rsidR="00F5314C" w:rsidRPr="00DD1E0D">
        <w:rPr>
          <w:rFonts w:ascii="Trebuchet MS" w:hAnsi="Trebuchet MS"/>
          <w:b/>
          <w:sz w:val="20"/>
          <w:szCs w:val="20"/>
        </w:rPr>
        <w:t xml:space="preserve">Desktop </w:t>
      </w:r>
      <w:r w:rsidRPr="00DD1E0D">
        <w:rPr>
          <w:rFonts w:ascii="Trebuchet MS" w:hAnsi="Trebuchet MS"/>
          <w:b/>
          <w:sz w:val="20"/>
          <w:szCs w:val="20"/>
        </w:rPr>
        <w:t>Administration</w:t>
      </w:r>
    </w:p>
    <w:p w:rsidR="00BF5435" w:rsidRPr="00DD1E0D" w:rsidRDefault="00396A4A" w:rsidP="00435AEB">
      <w:pPr>
        <w:widowControl w:val="0"/>
        <w:numPr>
          <w:ilvl w:val="0"/>
          <w:numId w:val="3"/>
        </w:numPr>
        <w:tabs>
          <w:tab w:val="left" w:pos="360"/>
        </w:tabs>
        <w:autoSpaceDE w:val="0"/>
        <w:spacing w:line="276" w:lineRule="auto"/>
        <w:rPr>
          <w:rFonts w:ascii="Trebuchet MS" w:hAnsi="Trebuchet MS"/>
          <w:sz w:val="20"/>
          <w:szCs w:val="20"/>
        </w:rPr>
      </w:pPr>
      <w:r w:rsidRPr="00DD1E0D">
        <w:rPr>
          <w:rFonts w:ascii="Trebuchet MS" w:hAnsi="Trebuchet MS"/>
          <w:sz w:val="20"/>
          <w:szCs w:val="20"/>
        </w:rPr>
        <w:t xml:space="preserve">Adept in analyzing information system needs, evaluating end-user requirements, custom designing solutions, troubleshooting for complex information systems management. </w:t>
      </w:r>
    </w:p>
    <w:p w:rsidR="00435AEB" w:rsidRPr="003157D9" w:rsidRDefault="00435AEB" w:rsidP="00B93388">
      <w:pPr>
        <w:widowControl w:val="0"/>
        <w:autoSpaceDE w:val="0"/>
        <w:rPr>
          <w:rFonts w:ascii="Trebuchet MS" w:hAnsi="Trebuchet MS"/>
          <w:b/>
          <w:color w:val="1F497D"/>
          <w:sz w:val="20"/>
          <w:szCs w:val="20"/>
          <w:u w:val="single"/>
        </w:rPr>
      </w:pPr>
    </w:p>
    <w:p w:rsidR="004D3D7D" w:rsidRPr="003157D9" w:rsidRDefault="00396A4A" w:rsidP="00B93388">
      <w:pPr>
        <w:widowControl w:val="0"/>
        <w:autoSpaceDE w:val="0"/>
        <w:rPr>
          <w:rFonts w:ascii="Trebuchet MS" w:hAnsi="Trebuchet MS"/>
          <w:b/>
          <w:color w:val="1F497D"/>
          <w:sz w:val="20"/>
          <w:szCs w:val="20"/>
          <w:u w:val="single"/>
        </w:rPr>
      </w:pPr>
      <w:r w:rsidRPr="003157D9">
        <w:rPr>
          <w:rFonts w:ascii="Trebuchet MS" w:hAnsi="Trebuchet MS"/>
          <w:b/>
          <w:color w:val="1F497D"/>
          <w:sz w:val="20"/>
          <w:szCs w:val="20"/>
          <w:u w:val="single"/>
        </w:rPr>
        <w:t>CAREER CERTIFICATION:</w:t>
      </w:r>
    </w:p>
    <w:p w:rsidR="00435AEB" w:rsidRPr="00DD1E0D" w:rsidRDefault="00645D69" w:rsidP="00435AEB">
      <w:pPr>
        <w:pStyle w:val="Bullet"/>
        <w:numPr>
          <w:ilvl w:val="0"/>
          <w:numId w:val="0"/>
        </w:numPr>
        <w:spacing w:before="240"/>
        <w:rPr>
          <w:rFonts w:cs="Arial"/>
          <w:color w:val="000000"/>
          <w:sz w:val="20"/>
          <w:szCs w:val="20"/>
        </w:rPr>
      </w:pPr>
      <w:r w:rsidRPr="00DD1E0D">
        <w:rPr>
          <w:rFonts w:cs="Calibri"/>
          <w:sz w:val="20"/>
          <w:szCs w:val="20"/>
        </w:rPr>
        <w:t>Windows Server 2008 Active Directory</w:t>
      </w:r>
    </w:p>
    <w:p w:rsidR="00396A4A" w:rsidRPr="003157D9" w:rsidRDefault="00396A4A" w:rsidP="00B93388">
      <w:pPr>
        <w:widowControl w:val="0"/>
        <w:autoSpaceDE w:val="0"/>
        <w:rPr>
          <w:rFonts w:ascii="Trebuchet MS" w:hAnsi="Trebuchet MS"/>
          <w:b/>
          <w:color w:val="1F497D"/>
          <w:sz w:val="20"/>
          <w:szCs w:val="20"/>
          <w:u w:val="single"/>
        </w:rPr>
      </w:pPr>
    </w:p>
    <w:p w:rsidR="00396A4A" w:rsidRPr="003157D9" w:rsidRDefault="00396A4A" w:rsidP="00B93388">
      <w:pPr>
        <w:widowControl w:val="0"/>
        <w:autoSpaceDE w:val="0"/>
        <w:rPr>
          <w:rFonts w:ascii="Trebuchet MS" w:hAnsi="Trebuchet MS"/>
          <w:b/>
          <w:color w:val="1F497D"/>
          <w:sz w:val="20"/>
          <w:szCs w:val="20"/>
          <w:u w:val="single"/>
        </w:rPr>
      </w:pPr>
      <w:r w:rsidRPr="003157D9">
        <w:rPr>
          <w:rFonts w:ascii="Trebuchet MS" w:hAnsi="Trebuchet MS"/>
          <w:b/>
          <w:color w:val="1F497D"/>
          <w:sz w:val="20"/>
          <w:szCs w:val="20"/>
          <w:u w:val="single"/>
        </w:rPr>
        <w:t>TECHNICAL EXPERTISE</w:t>
      </w:r>
    </w:p>
    <w:p w:rsidR="00396A4A" w:rsidRPr="00DD1E0D" w:rsidRDefault="00396A4A" w:rsidP="00396A4A">
      <w:pPr>
        <w:widowControl w:val="0"/>
        <w:autoSpaceDE w:val="0"/>
        <w:spacing w:line="360" w:lineRule="auto"/>
        <w:rPr>
          <w:rFonts w:ascii="Trebuchet MS" w:hAnsi="Trebuchet MS"/>
          <w:b/>
          <w:color w:val="1F497D"/>
          <w:sz w:val="20"/>
          <w:szCs w:val="20"/>
          <w:u w:val="single"/>
        </w:rPr>
      </w:pPr>
    </w:p>
    <w:p w:rsidR="00AA7654" w:rsidRPr="00DD1E0D" w:rsidRDefault="00AA7654" w:rsidP="00AA7654">
      <w:pPr>
        <w:pStyle w:val="NoSpacing"/>
        <w:numPr>
          <w:ilvl w:val="0"/>
          <w:numId w:val="3"/>
        </w:numPr>
        <w:spacing w:line="276" w:lineRule="auto"/>
        <w:rPr>
          <w:rFonts w:ascii="Trebuchet MS" w:hAnsi="Trebuchet MS"/>
        </w:rPr>
      </w:pPr>
      <w:r w:rsidRPr="00DD1E0D">
        <w:rPr>
          <w:rFonts w:ascii="Trebuchet MS" w:hAnsi="Trebuchet MS"/>
        </w:rPr>
        <w:t xml:space="preserve">Hardware  </w:t>
      </w:r>
      <w:r w:rsidRPr="00DD1E0D">
        <w:rPr>
          <w:rFonts w:ascii="Trebuchet MS" w:hAnsi="Trebuchet MS"/>
        </w:rPr>
        <w:tab/>
      </w:r>
      <w:r w:rsidR="00AE357F">
        <w:rPr>
          <w:rFonts w:ascii="Trebuchet MS" w:hAnsi="Trebuchet MS"/>
        </w:rPr>
        <w:tab/>
      </w:r>
      <w:r w:rsidRPr="00DD1E0D">
        <w:rPr>
          <w:rFonts w:ascii="Trebuchet MS" w:hAnsi="Trebuchet MS"/>
        </w:rPr>
        <w:t xml:space="preserve">: </w:t>
      </w:r>
      <w:r w:rsidR="00645D69" w:rsidRPr="00DD1E0D">
        <w:rPr>
          <w:rFonts w:ascii="Trebuchet MS" w:hAnsi="Trebuchet MS"/>
        </w:rPr>
        <w:t xml:space="preserve"> IBM </w:t>
      </w:r>
      <w:r w:rsidRPr="00DD1E0D">
        <w:rPr>
          <w:rFonts w:ascii="Trebuchet MS" w:hAnsi="Trebuchet MS"/>
        </w:rPr>
        <w:t>X -series, HP Ploliant</w:t>
      </w:r>
      <w:r w:rsidR="009E26CC">
        <w:rPr>
          <w:rFonts w:ascii="Trebuchet MS" w:hAnsi="Trebuchet MS"/>
        </w:rPr>
        <w:t>,Dell</w:t>
      </w:r>
      <w:r w:rsidR="00645D69" w:rsidRPr="00DD1E0D">
        <w:rPr>
          <w:rFonts w:ascii="Trebuchet MS" w:hAnsi="Trebuchet MS"/>
        </w:rPr>
        <w:t xml:space="preserve"> and Blade servers, </w:t>
      </w:r>
    </w:p>
    <w:p w:rsidR="00AA7654" w:rsidRPr="00DD1E0D" w:rsidRDefault="00AA7654" w:rsidP="00645D69">
      <w:pPr>
        <w:pStyle w:val="NoSpacing"/>
        <w:numPr>
          <w:ilvl w:val="0"/>
          <w:numId w:val="3"/>
        </w:numPr>
        <w:spacing w:line="276" w:lineRule="auto"/>
        <w:rPr>
          <w:rFonts w:ascii="Trebuchet MS" w:hAnsi="Trebuchet MS"/>
        </w:rPr>
      </w:pPr>
      <w:r w:rsidRPr="00DD1E0D">
        <w:rPr>
          <w:rFonts w:ascii="Trebuchet MS" w:hAnsi="Trebuchet MS"/>
        </w:rPr>
        <w:t>Operating System</w:t>
      </w:r>
      <w:r w:rsidR="00AE357F">
        <w:rPr>
          <w:rFonts w:ascii="Trebuchet MS" w:hAnsi="Trebuchet MS"/>
        </w:rPr>
        <w:tab/>
        <w:t xml:space="preserve">:  </w:t>
      </w:r>
      <w:r w:rsidR="00EE429C" w:rsidRPr="00DD1E0D">
        <w:rPr>
          <w:rFonts w:ascii="Trebuchet MS" w:hAnsi="Trebuchet MS"/>
        </w:rPr>
        <w:t>Windows 2003, 2008,Windows7,</w:t>
      </w:r>
      <w:r w:rsidR="009C632E">
        <w:rPr>
          <w:rFonts w:ascii="Trebuchet MS" w:hAnsi="Trebuchet MS"/>
        </w:rPr>
        <w:t>8 &amp;</w:t>
      </w:r>
      <w:r w:rsidR="00EE429C" w:rsidRPr="00DD1E0D">
        <w:rPr>
          <w:rFonts w:ascii="Trebuchet MS" w:hAnsi="Trebuchet MS"/>
        </w:rPr>
        <w:t>XP</w:t>
      </w:r>
    </w:p>
    <w:p w:rsidR="009E6E45" w:rsidRPr="00DD1E0D" w:rsidRDefault="00AA7654" w:rsidP="00645D69">
      <w:pPr>
        <w:pStyle w:val="NoSpacing"/>
        <w:numPr>
          <w:ilvl w:val="0"/>
          <w:numId w:val="3"/>
        </w:numPr>
        <w:spacing w:line="276" w:lineRule="auto"/>
        <w:rPr>
          <w:rFonts w:ascii="Trebuchet MS" w:hAnsi="Trebuchet MS"/>
        </w:rPr>
      </w:pPr>
      <w:r w:rsidRPr="00DD1E0D">
        <w:rPr>
          <w:rFonts w:ascii="Trebuchet MS" w:hAnsi="Trebuchet MS"/>
        </w:rPr>
        <w:t>Backup Software</w:t>
      </w:r>
      <w:r w:rsidRPr="00DD1E0D">
        <w:rPr>
          <w:rFonts w:ascii="Trebuchet MS" w:hAnsi="Trebuchet MS"/>
        </w:rPr>
        <w:tab/>
      </w:r>
      <w:r w:rsidR="00AE357F">
        <w:rPr>
          <w:rFonts w:ascii="Trebuchet MS" w:hAnsi="Trebuchet MS"/>
        </w:rPr>
        <w:tab/>
      </w:r>
      <w:r w:rsidRPr="00DD1E0D">
        <w:rPr>
          <w:rFonts w:ascii="Trebuchet MS" w:hAnsi="Trebuchet MS"/>
        </w:rPr>
        <w:t>:  N</w:t>
      </w:r>
      <w:r w:rsidR="00645D69" w:rsidRPr="00DD1E0D">
        <w:rPr>
          <w:rFonts w:ascii="Trebuchet MS" w:hAnsi="Trebuchet MS"/>
        </w:rPr>
        <w:t>TBackup</w:t>
      </w:r>
    </w:p>
    <w:p w:rsidR="00314612" w:rsidRPr="003157D9" w:rsidRDefault="00314612" w:rsidP="00B93388">
      <w:pPr>
        <w:widowControl w:val="0"/>
        <w:autoSpaceDE w:val="0"/>
        <w:rPr>
          <w:rFonts w:ascii="Trebuchet MS" w:hAnsi="Trebuchet MS"/>
          <w:b/>
          <w:color w:val="1F497D"/>
          <w:sz w:val="20"/>
          <w:szCs w:val="20"/>
          <w:u w:val="single"/>
        </w:rPr>
      </w:pPr>
    </w:p>
    <w:p w:rsidR="00AD3F27" w:rsidRPr="003157D9" w:rsidRDefault="00396A4A" w:rsidP="00B93388">
      <w:pPr>
        <w:widowControl w:val="0"/>
        <w:autoSpaceDE w:val="0"/>
        <w:rPr>
          <w:rFonts w:ascii="Trebuchet MS" w:hAnsi="Trebuchet MS"/>
          <w:b/>
          <w:color w:val="1F497D"/>
          <w:sz w:val="20"/>
          <w:szCs w:val="20"/>
          <w:u w:val="single"/>
        </w:rPr>
      </w:pPr>
      <w:r w:rsidRPr="003157D9">
        <w:rPr>
          <w:rFonts w:ascii="Trebuchet MS" w:hAnsi="Trebuchet MS"/>
          <w:b/>
          <w:color w:val="1F497D"/>
          <w:sz w:val="20"/>
          <w:szCs w:val="20"/>
          <w:u w:val="single"/>
        </w:rPr>
        <w:t>PROFESSIONAL EXPERIENCE</w:t>
      </w:r>
    </w:p>
    <w:p w:rsidR="001C4310" w:rsidRPr="003157D9" w:rsidRDefault="001C4310" w:rsidP="00AD3F27">
      <w:pPr>
        <w:widowControl w:val="0"/>
        <w:autoSpaceDE w:val="0"/>
        <w:spacing w:line="360" w:lineRule="auto"/>
        <w:rPr>
          <w:rFonts w:ascii="Trebuchet MS" w:hAnsi="Trebuchet MS"/>
          <w:b/>
          <w:color w:val="1F497D"/>
          <w:sz w:val="20"/>
          <w:szCs w:val="20"/>
          <w:u w:val="single"/>
        </w:rPr>
      </w:pPr>
    </w:p>
    <w:p w:rsidR="00AD3F27" w:rsidRPr="003157D9" w:rsidRDefault="00F5314C" w:rsidP="00AD3F27">
      <w:pPr>
        <w:rPr>
          <w:rFonts w:ascii="Trebuchet MS" w:hAnsi="Trebuchet MS"/>
          <w:b/>
          <w:sz w:val="20"/>
          <w:szCs w:val="20"/>
        </w:rPr>
      </w:pPr>
      <w:r w:rsidRPr="003157D9">
        <w:rPr>
          <w:rFonts w:ascii="Trebuchet MS" w:hAnsi="Trebuchet MS"/>
          <w:b/>
          <w:sz w:val="20"/>
          <w:szCs w:val="20"/>
        </w:rPr>
        <w:t xml:space="preserve">Wipro Info Tech (SEP 2014 – </w:t>
      </w:r>
      <w:r w:rsidR="000634BD">
        <w:rPr>
          <w:rFonts w:ascii="Trebuchet MS" w:hAnsi="Trebuchet MS"/>
          <w:b/>
          <w:sz w:val="20"/>
          <w:szCs w:val="20"/>
        </w:rPr>
        <w:t>March 2016</w:t>
      </w:r>
      <w:r w:rsidR="00AD3F27" w:rsidRPr="003157D9">
        <w:rPr>
          <w:rFonts w:ascii="Trebuchet MS" w:hAnsi="Trebuchet MS"/>
          <w:b/>
          <w:sz w:val="20"/>
          <w:szCs w:val="20"/>
        </w:rPr>
        <w:t>)</w:t>
      </w:r>
    </w:p>
    <w:p w:rsidR="00AD3F27" w:rsidRPr="00DD1E0D" w:rsidRDefault="00AD3F27" w:rsidP="00AD3F27">
      <w:pPr>
        <w:rPr>
          <w:rFonts w:ascii="Trebuchet MS" w:hAnsi="Trebuchet MS"/>
          <w:sz w:val="20"/>
          <w:szCs w:val="20"/>
        </w:rPr>
      </w:pPr>
    </w:p>
    <w:p w:rsidR="00AD3F27" w:rsidRPr="00DD1E0D" w:rsidRDefault="00AD3F27" w:rsidP="00AD3F27">
      <w:pPr>
        <w:rPr>
          <w:rFonts w:ascii="Trebuchet MS" w:hAnsi="Trebuchet MS"/>
          <w:sz w:val="20"/>
          <w:szCs w:val="20"/>
        </w:rPr>
      </w:pPr>
      <w:r w:rsidRPr="00DD1E0D">
        <w:rPr>
          <w:rFonts w:ascii="Trebuchet MS" w:hAnsi="Trebuchet MS"/>
          <w:sz w:val="20"/>
          <w:szCs w:val="20"/>
        </w:rPr>
        <w:t xml:space="preserve">Client: </w:t>
      </w:r>
      <w:r w:rsidR="00F5314C" w:rsidRPr="00DD1E0D">
        <w:rPr>
          <w:rFonts w:ascii="Trebuchet MS" w:hAnsi="Trebuchet MS"/>
          <w:b/>
          <w:sz w:val="20"/>
          <w:szCs w:val="20"/>
        </w:rPr>
        <w:t xml:space="preserve">National </w:t>
      </w:r>
      <w:r w:rsidR="009E26CC">
        <w:rPr>
          <w:rFonts w:ascii="Trebuchet MS" w:hAnsi="Trebuchet MS"/>
          <w:b/>
          <w:sz w:val="20"/>
          <w:szCs w:val="20"/>
        </w:rPr>
        <w:t>I</w:t>
      </w:r>
      <w:r w:rsidR="00F5314C" w:rsidRPr="00DD1E0D">
        <w:rPr>
          <w:rFonts w:ascii="Trebuchet MS" w:hAnsi="Trebuchet MS"/>
          <w:b/>
          <w:sz w:val="20"/>
          <w:szCs w:val="20"/>
        </w:rPr>
        <w:t xml:space="preserve">nformatics </w:t>
      </w:r>
      <w:r w:rsidR="009E26CC">
        <w:rPr>
          <w:rFonts w:ascii="Trebuchet MS" w:hAnsi="Trebuchet MS"/>
          <w:b/>
          <w:sz w:val="20"/>
          <w:szCs w:val="20"/>
        </w:rPr>
        <w:t>C</w:t>
      </w:r>
      <w:r w:rsidR="00F5314C" w:rsidRPr="00DD1E0D">
        <w:rPr>
          <w:rFonts w:ascii="Trebuchet MS" w:hAnsi="Trebuchet MS"/>
          <w:b/>
          <w:sz w:val="20"/>
          <w:szCs w:val="20"/>
        </w:rPr>
        <w:t>entre</w:t>
      </w:r>
    </w:p>
    <w:p w:rsidR="00AD3F27" w:rsidRPr="00DD1E0D" w:rsidRDefault="00AD3F27" w:rsidP="00AD3F27">
      <w:pPr>
        <w:tabs>
          <w:tab w:val="left" w:pos="168"/>
          <w:tab w:val="left" w:pos="270"/>
          <w:tab w:val="left" w:pos="5660"/>
        </w:tabs>
        <w:rPr>
          <w:rFonts w:ascii="Trebuchet MS" w:hAnsi="Trebuchet MS"/>
          <w:sz w:val="20"/>
          <w:szCs w:val="20"/>
          <w:u w:val="single"/>
        </w:rPr>
      </w:pPr>
      <w:r w:rsidRPr="00DD1E0D">
        <w:rPr>
          <w:rFonts w:ascii="Trebuchet MS" w:hAnsi="Trebuchet MS"/>
          <w:sz w:val="20"/>
          <w:szCs w:val="20"/>
          <w:u w:val="single"/>
        </w:rPr>
        <w:t>Roles &amp; Responsibilities:</w:t>
      </w:r>
    </w:p>
    <w:p w:rsidR="00F5314C" w:rsidRPr="00B93388" w:rsidRDefault="00F5314C" w:rsidP="00DD1E0D">
      <w:pPr>
        <w:tabs>
          <w:tab w:val="left" w:pos="168"/>
          <w:tab w:val="left" w:pos="270"/>
          <w:tab w:val="left" w:pos="5660"/>
        </w:tabs>
        <w:spacing w:before="240"/>
        <w:rPr>
          <w:rFonts w:ascii="Trebuchet MS" w:hAnsi="Trebuchet MS"/>
          <w:sz w:val="20"/>
          <w:szCs w:val="20"/>
        </w:rPr>
      </w:pPr>
    </w:p>
    <w:p w:rsidR="00F5314C" w:rsidRPr="00DD1E0D" w:rsidRDefault="00F5314C" w:rsidP="00DD1E0D">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 xml:space="preserve">Installing, configuring and administration </w:t>
      </w:r>
      <w:r w:rsidR="00EE429C" w:rsidRPr="00DD1E0D">
        <w:rPr>
          <w:rFonts w:ascii="Trebuchet MS" w:hAnsi="Trebuchet MS"/>
          <w:sz w:val="20"/>
          <w:szCs w:val="20"/>
        </w:rPr>
        <w:t>windows Operating System Desktop.</w:t>
      </w:r>
    </w:p>
    <w:p w:rsidR="00F5314C" w:rsidRPr="00B93388" w:rsidRDefault="00F5314C" w:rsidP="00B93388">
      <w:pPr>
        <w:pStyle w:val="ListParagraph"/>
        <w:numPr>
          <w:ilvl w:val="0"/>
          <w:numId w:val="21"/>
        </w:numPr>
        <w:tabs>
          <w:tab w:val="left" w:pos="270"/>
        </w:tabs>
        <w:rPr>
          <w:rFonts w:ascii="Trebuchet MS" w:hAnsi="Trebuchet MS"/>
          <w:sz w:val="20"/>
          <w:szCs w:val="20"/>
        </w:rPr>
      </w:pPr>
      <w:r w:rsidRPr="00B93388">
        <w:rPr>
          <w:rFonts w:ascii="Trebuchet MS" w:hAnsi="Trebuchet MS"/>
          <w:sz w:val="20"/>
          <w:szCs w:val="20"/>
        </w:rPr>
        <w:t>Managing Local &amp; Network Printers and connectivity. Troubleshooting problem related with Windows /XP/Vista based platforms.</w:t>
      </w:r>
    </w:p>
    <w:p w:rsidR="00F5314C" w:rsidRPr="00B93388" w:rsidRDefault="00F5314C" w:rsidP="00B93388">
      <w:pPr>
        <w:pStyle w:val="ListParagraph"/>
        <w:numPr>
          <w:ilvl w:val="0"/>
          <w:numId w:val="21"/>
        </w:numPr>
        <w:tabs>
          <w:tab w:val="left" w:pos="270"/>
        </w:tabs>
        <w:rPr>
          <w:rFonts w:ascii="Trebuchet MS" w:hAnsi="Trebuchet MS"/>
          <w:sz w:val="20"/>
          <w:szCs w:val="20"/>
        </w:rPr>
      </w:pPr>
      <w:r w:rsidRPr="00B93388">
        <w:rPr>
          <w:rFonts w:ascii="Trebuchet MS" w:hAnsi="Trebuchet MS"/>
          <w:sz w:val="20"/>
          <w:szCs w:val="20"/>
        </w:rPr>
        <w:t>Polycom VSX 7000 System Configuring &amp; Point to Point Video Conference handled. The Video conferencing services of NIC are utilized by the Central Government as well as state Governments &amp; various departments are being used for monitoring of various Government Projects, Schemes, Public Grievances &amp; Distance Education (NKN Project</w:t>
      </w:r>
      <w:r w:rsidRPr="00DD1E0D">
        <w:rPr>
          <w:rFonts w:ascii="Trebuchet MS" w:hAnsi="Trebuchet MS"/>
          <w:sz w:val="20"/>
          <w:szCs w:val="20"/>
        </w:rPr>
        <w:t>).</w:t>
      </w:r>
    </w:p>
    <w:p w:rsidR="00EE429C" w:rsidRPr="00B93388" w:rsidRDefault="00AD3F27"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Performance monitoring analysis and troubleshooting u</w:t>
      </w:r>
      <w:r w:rsidR="00F5314C" w:rsidRPr="00DD1E0D">
        <w:rPr>
          <w:rFonts w:ascii="Trebuchet MS" w:hAnsi="Trebuchet MS"/>
          <w:sz w:val="20"/>
          <w:szCs w:val="20"/>
        </w:rPr>
        <w:t>sing SCOM</w:t>
      </w:r>
      <w:r w:rsidRPr="00DD1E0D">
        <w:rPr>
          <w:rFonts w:ascii="Trebuchet MS" w:hAnsi="Trebuchet MS"/>
          <w:sz w:val="20"/>
          <w:szCs w:val="20"/>
        </w:rPr>
        <w:t xml:space="preserve"> monitoring tools</w:t>
      </w:r>
    </w:p>
    <w:p w:rsidR="00AD3F27" w:rsidRPr="00DD1E0D" w:rsidRDefault="00AD3F27" w:rsidP="00DD1E0D">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 xml:space="preserve">Coordination with vendors, customers and application team </w:t>
      </w:r>
      <w:r w:rsidR="00B93388" w:rsidRPr="00DD1E0D">
        <w:rPr>
          <w:rFonts w:ascii="Trebuchet MS" w:hAnsi="Trebuchet MS"/>
          <w:sz w:val="20"/>
          <w:szCs w:val="20"/>
        </w:rPr>
        <w:t>in case</w:t>
      </w:r>
      <w:r w:rsidRPr="00DD1E0D">
        <w:rPr>
          <w:rFonts w:ascii="Trebuchet MS" w:hAnsi="Trebuchet MS"/>
          <w:sz w:val="20"/>
          <w:szCs w:val="20"/>
        </w:rPr>
        <w:t xml:space="preserve"> of Hardware/Software problems and Hardware/Software </w:t>
      </w:r>
      <w:r w:rsidR="00B93388" w:rsidRPr="00DD1E0D">
        <w:rPr>
          <w:rFonts w:ascii="Trebuchet MS" w:hAnsi="Trebuchet MS"/>
          <w:sz w:val="20"/>
          <w:szCs w:val="20"/>
        </w:rPr>
        <w:t>up gradation</w:t>
      </w:r>
      <w:r w:rsidR="001C4310" w:rsidRPr="00DD1E0D">
        <w:rPr>
          <w:rFonts w:ascii="Trebuchet MS" w:hAnsi="Trebuchet MS"/>
          <w:sz w:val="20"/>
          <w:szCs w:val="20"/>
        </w:rPr>
        <w:t>.</w:t>
      </w:r>
    </w:p>
    <w:p w:rsidR="001C4310" w:rsidRPr="00DD1E0D" w:rsidRDefault="00EE3766" w:rsidP="00DD1E0D">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Provide technical responses to customer’s requirements.</w:t>
      </w:r>
    </w:p>
    <w:p w:rsidR="001C4310" w:rsidRPr="00B93388" w:rsidRDefault="001C4310" w:rsidP="00DD1E0D">
      <w:pPr>
        <w:pStyle w:val="NoSpacing"/>
        <w:numPr>
          <w:ilvl w:val="0"/>
          <w:numId w:val="21"/>
        </w:numPr>
        <w:spacing w:line="276" w:lineRule="auto"/>
        <w:rPr>
          <w:rFonts w:ascii="Trebuchet MS" w:eastAsia="Times New Roman" w:hAnsi="Trebuchet MS"/>
        </w:rPr>
      </w:pPr>
      <w:r w:rsidRPr="00B93388">
        <w:rPr>
          <w:rFonts w:ascii="Trebuchet MS" w:eastAsia="Times New Roman" w:hAnsi="Trebuchet MS"/>
        </w:rPr>
        <w:lastRenderedPageBreak/>
        <w:t>Coordinate with other teams and make sure that the problem is resolved.</w:t>
      </w:r>
    </w:p>
    <w:p w:rsidR="00D9380A" w:rsidRPr="003157D9" w:rsidRDefault="00D9380A" w:rsidP="00D9380A">
      <w:pPr>
        <w:pStyle w:val="NoSpacing"/>
        <w:spacing w:line="276" w:lineRule="auto"/>
        <w:rPr>
          <w:rFonts w:ascii="Trebuchet MS" w:hAnsi="Trebuchet MS"/>
          <w:b/>
        </w:rPr>
      </w:pPr>
    </w:p>
    <w:p w:rsidR="00AD3F27" w:rsidRDefault="00B93388" w:rsidP="00AD3F27">
      <w:pPr>
        <w:rPr>
          <w:rFonts w:ascii="Trebuchet MS" w:hAnsi="Trebuchet MS"/>
          <w:b/>
          <w:sz w:val="20"/>
          <w:szCs w:val="20"/>
        </w:rPr>
      </w:pPr>
      <w:r w:rsidRPr="003157D9">
        <w:rPr>
          <w:rFonts w:ascii="Trebuchet MS" w:hAnsi="Trebuchet MS"/>
          <w:b/>
          <w:sz w:val="20"/>
          <w:szCs w:val="20"/>
        </w:rPr>
        <w:t>HCL Infosystems pvt</w:t>
      </w:r>
      <w:r w:rsidR="003157D9">
        <w:rPr>
          <w:rFonts w:ascii="Trebuchet MS" w:hAnsi="Trebuchet MS"/>
          <w:b/>
          <w:sz w:val="20"/>
          <w:szCs w:val="20"/>
        </w:rPr>
        <w:t xml:space="preserve"> ltd (FEB 2011 – APR 2014</w:t>
      </w:r>
      <w:r w:rsidR="00EE429C" w:rsidRPr="003157D9">
        <w:rPr>
          <w:rFonts w:ascii="Trebuchet MS" w:hAnsi="Trebuchet MS"/>
          <w:b/>
          <w:sz w:val="20"/>
          <w:szCs w:val="20"/>
        </w:rPr>
        <w:t>)</w:t>
      </w:r>
    </w:p>
    <w:p w:rsidR="00AE357F" w:rsidRPr="003157D9" w:rsidRDefault="00AE357F" w:rsidP="00AD3F27">
      <w:pPr>
        <w:rPr>
          <w:rFonts w:ascii="Trebuchet MS" w:hAnsi="Trebuchet MS"/>
          <w:b/>
          <w:sz w:val="20"/>
          <w:szCs w:val="20"/>
        </w:rPr>
      </w:pPr>
    </w:p>
    <w:p w:rsidR="009C632E" w:rsidRPr="009C632E" w:rsidRDefault="00B93388" w:rsidP="00AD3F27">
      <w:pPr>
        <w:rPr>
          <w:rFonts w:ascii="Trebuchet MS" w:hAnsi="Trebuchet MS"/>
          <w:b/>
          <w:sz w:val="20"/>
          <w:szCs w:val="20"/>
        </w:rPr>
      </w:pPr>
      <w:r w:rsidRPr="00DD1E0D">
        <w:rPr>
          <w:rFonts w:ascii="Trebuchet MS" w:hAnsi="Trebuchet MS"/>
          <w:sz w:val="20"/>
          <w:szCs w:val="20"/>
        </w:rPr>
        <w:t>Cli</w:t>
      </w:r>
      <w:r>
        <w:rPr>
          <w:rFonts w:ascii="Trebuchet MS" w:hAnsi="Trebuchet MS"/>
          <w:sz w:val="20"/>
          <w:szCs w:val="20"/>
        </w:rPr>
        <w:t>e</w:t>
      </w:r>
      <w:r w:rsidRPr="00DD1E0D">
        <w:rPr>
          <w:rFonts w:ascii="Trebuchet MS" w:hAnsi="Trebuchet MS"/>
          <w:sz w:val="20"/>
          <w:szCs w:val="20"/>
        </w:rPr>
        <w:t>nt:</w:t>
      </w:r>
      <w:r w:rsidRPr="003157D9">
        <w:rPr>
          <w:rFonts w:ascii="Trebuchet MS" w:hAnsi="Trebuchet MS"/>
          <w:b/>
          <w:sz w:val="20"/>
          <w:szCs w:val="20"/>
        </w:rPr>
        <w:t>HCL T</w:t>
      </w:r>
      <w:r w:rsidR="00EE429C" w:rsidRPr="003157D9">
        <w:rPr>
          <w:rFonts w:ascii="Trebuchet MS" w:hAnsi="Trebuchet MS"/>
          <w:b/>
          <w:sz w:val="20"/>
          <w:szCs w:val="20"/>
        </w:rPr>
        <w:t>echnologies ltd</w:t>
      </w:r>
    </w:p>
    <w:p w:rsidR="00AD3F27" w:rsidRPr="00DD1E0D" w:rsidRDefault="00AD3F27" w:rsidP="00AD3F27">
      <w:pPr>
        <w:pStyle w:val="NoSpacing"/>
        <w:rPr>
          <w:rFonts w:ascii="Trebuchet MS" w:eastAsia="Times New Roman" w:hAnsi="Trebuchet MS"/>
          <w:u w:val="single"/>
        </w:rPr>
      </w:pPr>
      <w:r w:rsidRPr="00DD1E0D">
        <w:rPr>
          <w:rFonts w:ascii="Trebuchet MS" w:eastAsia="Times New Roman" w:hAnsi="Trebuchet MS"/>
          <w:u w:val="single"/>
        </w:rPr>
        <w:t>Roles &amp; Responsibilities:</w:t>
      </w:r>
    </w:p>
    <w:p w:rsidR="00AD3F27" w:rsidRPr="00DD1E0D" w:rsidRDefault="00AD3F27" w:rsidP="00AD3F27">
      <w:pPr>
        <w:pStyle w:val="NoSpacing"/>
        <w:rPr>
          <w:rFonts w:ascii="Trebuchet MS" w:eastAsia="Times New Roman" w:hAnsi="Trebuchet MS"/>
        </w:rPr>
      </w:pPr>
    </w:p>
    <w:p w:rsidR="00AD3F27" w:rsidRPr="00DD1E0D" w:rsidRDefault="00AD3F27"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Handling desktop related severity tickets &amp;</w:t>
      </w:r>
      <w:r w:rsidR="00EE429C" w:rsidRPr="00DD1E0D">
        <w:rPr>
          <w:rFonts w:ascii="Trebuchet MS" w:hAnsi="Trebuchet MS"/>
          <w:sz w:val="20"/>
          <w:szCs w:val="20"/>
        </w:rPr>
        <w:t xml:space="preserve">Service Request using </w:t>
      </w:r>
      <w:r w:rsidR="00B93388" w:rsidRPr="00DD1E0D">
        <w:rPr>
          <w:rFonts w:ascii="Trebuchet MS" w:hAnsi="Trebuchet MS"/>
          <w:sz w:val="20"/>
          <w:szCs w:val="20"/>
        </w:rPr>
        <w:t>Remedy</w:t>
      </w:r>
      <w:r w:rsidRPr="00DD1E0D">
        <w:rPr>
          <w:rFonts w:ascii="Trebuchet MS" w:hAnsi="Trebuchet MS"/>
          <w:sz w:val="20"/>
          <w:szCs w:val="20"/>
        </w:rPr>
        <w:t xml:space="preserve"> tool.</w:t>
      </w:r>
    </w:p>
    <w:p w:rsidR="00AD3F27" w:rsidRPr="00DD1E0D" w:rsidRDefault="00EE429C"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Managing HCL</w:t>
      </w:r>
      <w:r w:rsidR="00B93388">
        <w:rPr>
          <w:rFonts w:ascii="Trebuchet MS" w:hAnsi="Trebuchet MS"/>
          <w:sz w:val="20"/>
          <w:szCs w:val="20"/>
        </w:rPr>
        <w:t>Technologies</w:t>
      </w:r>
      <w:r w:rsidR="00AD3F27" w:rsidRPr="00DD1E0D">
        <w:rPr>
          <w:rFonts w:ascii="Trebuchet MS" w:hAnsi="Trebuchet MS"/>
          <w:sz w:val="20"/>
          <w:szCs w:val="20"/>
        </w:rPr>
        <w:t xml:space="preserve"> All types of Laptop &amp; Desktop.   </w:t>
      </w:r>
    </w:p>
    <w:p w:rsidR="00AD3F27" w:rsidRPr="00DD1E0D" w:rsidRDefault="00AD3F27"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Knowledge in Desktop Management, User Management &amp; Asset Management.</w:t>
      </w:r>
    </w:p>
    <w:p w:rsidR="00223EA5" w:rsidRPr="00B93388" w:rsidRDefault="00223EA5" w:rsidP="00B93388">
      <w:pPr>
        <w:pStyle w:val="ListParagraph"/>
        <w:numPr>
          <w:ilvl w:val="0"/>
          <w:numId w:val="21"/>
        </w:numPr>
        <w:tabs>
          <w:tab w:val="left" w:pos="270"/>
        </w:tabs>
        <w:rPr>
          <w:rFonts w:ascii="Trebuchet MS" w:hAnsi="Trebuchet MS"/>
          <w:sz w:val="20"/>
          <w:szCs w:val="20"/>
        </w:rPr>
      </w:pPr>
      <w:r w:rsidRPr="00B93388">
        <w:rPr>
          <w:rFonts w:ascii="Trebuchet MS" w:hAnsi="Trebuchet MS"/>
          <w:sz w:val="20"/>
          <w:szCs w:val="20"/>
        </w:rPr>
        <w:t>Managing and maintaini</w:t>
      </w:r>
      <w:r w:rsidR="00B93388">
        <w:rPr>
          <w:rFonts w:ascii="Trebuchet MS" w:hAnsi="Trebuchet MS"/>
          <w:sz w:val="20"/>
          <w:szCs w:val="20"/>
        </w:rPr>
        <w:t>ng Symantec corporate antivirus.</w:t>
      </w:r>
    </w:p>
    <w:p w:rsidR="00223EA5" w:rsidRPr="00B93388" w:rsidRDefault="00223EA5" w:rsidP="00B93388">
      <w:pPr>
        <w:pStyle w:val="ListParagraph"/>
        <w:numPr>
          <w:ilvl w:val="0"/>
          <w:numId w:val="21"/>
        </w:numPr>
        <w:tabs>
          <w:tab w:val="left" w:pos="270"/>
        </w:tabs>
        <w:rPr>
          <w:rFonts w:ascii="Trebuchet MS" w:hAnsi="Trebuchet MS"/>
          <w:sz w:val="20"/>
          <w:szCs w:val="20"/>
        </w:rPr>
      </w:pPr>
      <w:r w:rsidRPr="00B93388">
        <w:rPr>
          <w:rFonts w:ascii="Trebuchet MS" w:hAnsi="Trebuchet MS"/>
          <w:sz w:val="20"/>
          <w:szCs w:val="20"/>
        </w:rPr>
        <w:t>Creation deletion and modification of User, group and OU in Active Directory.</w:t>
      </w:r>
    </w:p>
    <w:p w:rsidR="00B93388" w:rsidRDefault="00223EA5" w:rsidP="00B93388">
      <w:pPr>
        <w:pStyle w:val="ListParagraph"/>
        <w:numPr>
          <w:ilvl w:val="0"/>
          <w:numId w:val="21"/>
        </w:numPr>
        <w:tabs>
          <w:tab w:val="left" w:pos="270"/>
        </w:tabs>
        <w:rPr>
          <w:rFonts w:ascii="Trebuchet MS" w:hAnsi="Trebuchet MS"/>
          <w:sz w:val="20"/>
          <w:szCs w:val="20"/>
        </w:rPr>
      </w:pPr>
      <w:r w:rsidRPr="00B93388">
        <w:rPr>
          <w:rFonts w:ascii="Trebuchet MS" w:hAnsi="Trebuchet MS"/>
          <w:sz w:val="20"/>
          <w:szCs w:val="20"/>
        </w:rPr>
        <w:t xml:space="preserve">Installation, Configuration and Troubleshoot Virtual Private Networks (VPN) at client systems. </w:t>
      </w:r>
    </w:p>
    <w:p w:rsidR="00223EA5" w:rsidRPr="00B93388" w:rsidRDefault="00223EA5" w:rsidP="00B93388">
      <w:pPr>
        <w:pStyle w:val="ListParagraph"/>
        <w:numPr>
          <w:ilvl w:val="0"/>
          <w:numId w:val="21"/>
        </w:numPr>
        <w:tabs>
          <w:tab w:val="left" w:pos="270"/>
        </w:tabs>
        <w:rPr>
          <w:rFonts w:ascii="Trebuchet MS" w:hAnsi="Trebuchet MS"/>
          <w:sz w:val="20"/>
          <w:szCs w:val="20"/>
        </w:rPr>
      </w:pPr>
      <w:r w:rsidRPr="00B93388">
        <w:rPr>
          <w:rFonts w:ascii="Trebuchet MS" w:hAnsi="Trebuchet MS"/>
          <w:sz w:val="20"/>
          <w:szCs w:val="20"/>
        </w:rPr>
        <w:t>Installation &amp; configuration of wind</w:t>
      </w:r>
      <w:r w:rsidR="00B93388">
        <w:rPr>
          <w:rFonts w:ascii="Trebuchet MS" w:hAnsi="Trebuchet MS"/>
          <w:sz w:val="20"/>
          <w:szCs w:val="20"/>
        </w:rPr>
        <w:t xml:space="preserve">ows 2003 Enterprise server and </w:t>
      </w:r>
      <w:r w:rsidRPr="00B93388">
        <w:rPr>
          <w:rFonts w:ascii="Trebuchet MS" w:hAnsi="Trebuchet MS"/>
          <w:sz w:val="20"/>
          <w:szCs w:val="20"/>
        </w:rPr>
        <w:t>Oracle Database 9i &amp; 10g.</w:t>
      </w:r>
    </w:p>
    <w:p w:rsidR="00AD3F27" w:rsidRPr="00DD1E0D" w:rsidRDefault="00AD3F27"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Remote Monitoring &amp; Call management. Primary activities are: - Providing technical and functional support to team members.</w:t>
      </w:r>
    </w:p>
    <w:p w:rsidR="00AD3F27" w:rsidRDefault="00AD3F27"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Troubleshooting desktop c</w:t>
      </w:r>
      <w:r w:rsidR="00223EA5" w:rsidRPr="00DD1E0D">
        <w:rPr>
          <w:rFonts w:ascii="Trebuchet MS" w:hAnsi="Trebuchet MS"/>
          <w:sz w:val="20"/>
          <w:szCs w:val="20"/>
        </w:rPr>
        <w:t>alls i.e. application issues, hardware issues, outlook</w:t>
      </w:r>
      <w:r w:rsidRPr="00DD1E0D">
        <w:rPr>
          <w:rFonts w:ascii="Trebuchet MS" w:hAnsi="Trebuchet MS"/>
          <w:sz w:val="20"/>
          <w:szCs w:val="20"/>
        </w:rPr>
        <w:t xml:space="preserve"> configuration, installation of application, printer installation.</w:t>
      </w:r>
    </w:p>
    <w:p w:rsidR="00E71060" w:rsidRPr="00E71060" w:rsidRDefault="00E71060" w:rsidP="00E71060">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Handling server related severity tickets &amp; Service Request using BMC Remedy.</w:t>
      </w:r>
    </w:p>
    <w:p w:rsidR="00AD3F27" w:rsidRPr="00DD1E0D" w:rsidRDefault="00AD3F27" w:rsidP="00B93388">
      <w:pPr>
        <w:pStyle w:val="ListParagraph"/>
        <w:numPr>
          <w:ilvl w:val="0"/>
          <w:numId w:val="21"/>
        </w:numPr>
        <w:tabs>
          <w:tab w:val="left" w:pos="270"/>
        </w:tabs>
        <w:rPr>
          <w:rFonts w:ascii="Trebuchet MS" w:hAnsi="Trebuchet MS"/>
          <w:sz w:val="20"/>
          <w:szCs w:val="20"/>
        </w:rPr>
      </w:pPr>
      <w:r w:rsidRPr="00DD1E0D">
        <w:rPr>
          <w:rFonts w:ascii="Trebuchet MS" w:hAnsi="Trebuchet MS"/>
          <w:sz w:val="20"/>
          <w:szCs w:val="20"/>
        </w:rPr>
        <w:t>Taking responsibility on SLA Adherence and Handling ITIL Service Management.</w:t>
      </w:r>
    </w:p>
    <w:p w:rsidR="00396A4A" w:rsidRPr="00DD1E0D" w:rsidRDefault="00396A4A" w:rsidP="00396A4A">
      <w:pPr>
        <w:pStyle w:val="NoSpacing"/>
        <w:rPr>
          <w:rFonts w:ascii="Trebuchet MS" w:hAnsi="Trebuchet MS"/>
          <w:color w:val="1F497D"/>
        </w:rPr>
      </w:pPr>
    </w:p>
    <w:p w:rsidR="00396A4A" w:rsidRPr="00DD1E0D" w:rsidRDefault="00396A4A" w:rsidP="00396A4A">
      <w:pPr>
        <w:pStyle w:val="NoSpacing"/>
        <w:rPr>
          <w:rFonts w:ascii="Trebuchet MS" w:hAnsi="Trebuchet MS"/>
        </w:rPr>
      </w:pPr>
    </w:p>
    <w:p w:rsidR="00396A4A" w:rsidRPr="00DD1E0D" w:rsidRDefault="00396A4A" w:rsidP="00396A4A">
      <w:pPr>
        <w:pStyle w:val="NoSpacing"/>
        <w:spacing w:after="240" w:line="276" w:lineRule="auto"/>
        <w:rPr>
          <w:rFonts w:ascii="Trebuchet MS" w:hAnsi="Trebuchet MS" w:cs="Arial"/>
          <w:b/>
          <w:color w:val="1F497D"/>
          <w:u w:val="single"/>
        </w:rPr>
      </w:pPr>
      <w:r w:rsidRPr="00DD1E0D">
        <w:rPr>
          <w:rFonts w:ascii="Trebuchet MS" w:hAnsi="Trebuchet MS"/>
          <w:b/>
          <w:color w:val="1F497D"/>
          <w:u w:val="single"/>
        </w:rPr>
        <w:t>EDUCATION:</w:t>
      </w:r>
    </w:p>
    <w:p w:rsidR="00B93388" w:rsidRPr="00B93388" w:rsidRDefault="00B93388" w:rsidP="00B93388">
      <w:pPr>
        <w:pStyle w:val="NoSpacing"/>
        <w:numPr>
          <w:ilvl w:val="0"/>
          <w:numId w:val="11"/>
        </w:numPr>
        <w:rPr>
          <w:rFonts w:ascii="Trebuchet MS" w:hAnsi="Trebuchet MS"/>
        </w:rPr>
      </w:pPr>
      <w:r w:rsidRPr="00B93388">
        <w:rPr>
          <w:rFonts w:ascii="Trebuchet MS" w:hAnsi="Trebuchet MS"/>
        </w:rPr>
        <w:t>B.E in Electronics and communication Engineering (May 2010) from Arignar Anna Institute of Science &amp; Tech with 67% aggregate.</w:t>
      </w:r>
    </w:p>
    <w:p w:rsidR="00B93388" w:rsidRPr="00B93388" w:rsidRDefault="00B93388" w:rsidP="00B93388">
      <w:pPr>
        <w:pStyle w:val="NoSpacing"/>
        <w:numPr>
          <w:ilvl w:val="0"/>
          <w:numId w:val="11"/>
        </w:numPr>
        <w:rPr>
          <w:rFonts w:ascii="Trebuchet MS" w:hAnsi="Trebuchet MS"/>
        </w:rPr>
      </w:pPr>
      <w:r w:rsidRPr="00B93388">
        <w:rPr>
          <w:rFonts w:ascii="Trebuchet MS" w:hAnsi="Trebuchet MS"/>
        </w:rPr>
        <w:t>Diploma in Electronics and communication Engineering (April 2007) from Govt. Polytechnic College, Krishnagiri with 78% aggregate.</w:t>
      </w:r>
    </w:p>
    <w:p w:rsidR="00B93388" w:rsidRPr="00B93388" w:rsidRDefault="00B93388" w:rsidP="00B93388">
      <w:pPr>
        <w:pStyle w:val="NoSpacing"/>
        <w:numPr>
          <w:ilvl w:val="0"/>
          <w:numId w:val="11"/>
        </w:numPr>
        <w:rPr>
          <w:rFonts w:ascii="Trebuchet MS" w:hAnsi="Trebuchet MS"/>
        </w:rPr>
      </w:pPr>
      <w:r w:rsidRPr="00B93388">
        <w:rPr>
          <w:rFonts w:ascii="Trebuchet MS" w:hAnsi="Trebuchet MS"/>
        </w:rPr>
        <w:t>SSLC (April 2004) from Government Higher Secondary School at Elagiri, Tamilnadu with 80% aggregate.</w:t>
      </w:r>
    </w:p>
    <w:p w:rsidR="00396A4A" w:rsidRPr="00DD1E0D" w:rsidRDefault="00396A4A" w:rsidP="00396A4A">
      <w:pPr>
        <w:widowControl w:val="0"/>
        <w:autoSpaceDE w:val="0"/>
        <w:spacing w:line="360" w:lineRule="auto"/>
        <w:rPr>
          <w:rFonts w:ascii="Trebuchet MS" w:hAnsi="Trebuchet MS"/>
          <w:bCs/>
          <w:sz w:val="20"/>
          <w:szCs w:val="20"/>
        </w:rPr>
      </w:pPr>
    </w:p>
    <w:p w:rsidR="00396A4A" w:rsidRPr="00DD1E0D" w:rsidRDefault="00396A4A" w:rsidP="00396A4A">
      <w:pPr>
        <w:pStyle w:val="NoSpacing"/>
        <w:spacing w:line="276" w:lineRule="auto"/>
        <w:rPr>
          <w:rFonts w:ascii="Trebuchet MS" w:hAnsi="Trebuchet MS"/>
          <w:b/>
          <w:color w:val="1F497D"/>
          <w:u w:val="single"/>
        </w:rPr>
      </w:pPr>
      <w:r w:rsidRPr="00DD1E0D">
        <w:rPr>
          <w:rFonts w:ascii="Trebuchet MS" w:hAnsi="Trebuchet MS"/>
          <w:b/>
          <w:color w:val="1F497D"/>
          <w:u w:val="single"/>
        </w:rPr>
        <w:t>PERSONAL PROFILE:</w:t>
      </w:r>
    </w:p>
    <w:p w:rsidR="00396A4A" w:rsidRPr="00DD1E0D" w:rsidRDefault="00396A4A" w:rsidP="004668E9">
      <w:pPr>
        <w:pStyle w:val="NoSpacing"/>
        <w:ind w:left="720"/>
        <w:rPr>
          <w:rFonts w:ascii="Trebuchet MS" w:hAnsi="Trebuchet MS"/>
        </w:rPr>
      </w:pPr>
    </w:p>
    <w:p w:rsidR="00396A4A" w:rsidRPr="00DD1E0D" w:rsidRDefault="00396A4A" w:rsidP="00396A4A">
      <w:pPr>
        <w:pStyle w:val="NoSpacing"/>
        <w:numPr>
          <w:ilvl w:val="0"/>
          <w:numId w:val="8"/>
        </w:numPr>
        <w:rPr>
          <w:rFonts w:ascii="Trebuchet MS" w:hAnsi="Trebuchet MS"/>
        </w:rPr>
      </w:pPr>
      <w:r w:rsidRPr="00DD1E0D">
        <w:rPr>
          <w:rFonts w:ascii="Trebuchet MS" w:hAnsi="Trebuchet MS"/>
        </w:rPr>
        <w:t xml:space="preserve">Date </w:t>
      </w:r>
      <w:r w:rsidR="004668E9" w:rsidRPr="00DD1E0D">
        <w:rPr>
          <w:rFonts w:ascii="Trebuchet MS" w:hAnsi="Trebuchet MS"/>
        </w:rPr>
        <w:t>of Birth</w:t>
      </w:r>
      <w:r w:rsidR="004668E9" w:rsidRPr="00DD1E0D">
        <w:rPr>
          <w:rFonts w:ascii="Trebuchet MS" w:hAnsi="Trebuchet MS"/>
        </w:rPr>
        <w:tab/>
      </w:r>
      <w:r w:rsidR="00600307">
        <w:rPr>
          <w:rFonts w:ascii="Trebuchet MS" w:hAnsi="Trebuchet MS"/>
        </w:rPr>
        <w:tab/>
      </w:r>
      <w:r w:rsidR="004668E9" w:rsidRPr="00DD1E0D">
        <w:rPr>
          <w:rFonts w:ascii="Trebuchet MS" w:hAnsi="Trebuchet MS"/>
        </w:rPr>
        <w:t xml:space="preserve">-     </w:t>
      </w:r>
      <w:r w:rsidR="0060209F" w:rsidRPr="00602485">
        <w:rPr>
          <w:rFonts w:ascii="Trebuchet MS" w:hAnsi="Trebuchet MS"/>
        </w:rPr>
        <w:t>07-07-1989</w:t>
      </w:r>
    </w:p>
    <w:p w:rsidR="00396A4A" w:rsidRPr="00DD1E0D" w:rsidRDefault="00396A4A" w:rsidP="00396A4A">
      <w:pPr>
        <w:pStyle w:val="NoSpacing"/>
        <w:numPr>
          <w:ilvl w:val="0"/>
          <w:numId w:val="8"/>
        </w:numPr>
        <w:rPr>
          <w:rFonts w:ascii="Trebuchet MS" w:hAnsi="Trebuchet MS"/>
        </w:rPr>
      </w:pPr>
      <w:r w:rsidRPr="00DD1E0D">
        <w:rPr>
          <w:rFonts w:ascii="Trebuchet MS" w:hAnsi="Trebuchet MS"/>
        </w:rPr>
        <w:t>Ge</w:t>
      </w:r>
      <w:r w:rsidR="00600307">
        <w:rPr>
          <w:rFonts w:ascii="Trebuchet MS" w:hAnsi="Trebuchet MS"/>
        </w:rPr>
        <w:t xml:space="preserve">nder                         </w:t>
      </w:r>
      <w:r w:rsidRPr="00DD1E0D">
        <w:rPr>
          <w:rFonts w:ascii="Trebuchet MS" w:hAnsi="Trebuchet MS"/>
        </w:rPr>
        <w:t>-     Male</w:t>
      </w:r>
    </w:p>
    <w:p w:rsidR="00396A4A" w:rsidRPr="00DD1E0D" w:rsidRDefault="00396A4A" w:rsidP="00396A4A">
      <w:pPr>
        <w:pStyle w:val="NoSpacing"/>
        <w:numPr>
          <w:ilvl w:val="0"/>
          <w:numId w:val="8"/>
        </w:numPr>
        <w:rPr>
          <w:rFonts w:ascii="Trebuchet MS" w:hAnsi="Trebuchet MS"/>
        </w:rPr>
      </w:pPr>
      <w:r w:rsidRPr="00DD1E0D">
        <w:rPr>
          <w:rFonts w:ascii="Trebuchet MS" w:hAnsi="Trebuchet MS"/>
        </w:rPr>
        <w:t>N</w:t>
      </w:r>
      <w:r w:rsidR="00600307">
        <w:rPr>
          <w:rFonts w:ascii="Trebuchet MS" w:hAnsi="Trebuchet MS"/>
        </w:rPr>
        <w:t xml:space="preserve">ationality                   </w:t>
      </w:r>
      <w:r w:rsidRPr="00DD1E0D">
        <w:rPr>
          <w:rFonts w:ascii="Trebuchet MS" w:hAnsi="Trebuchet MS"/>
        </w:rPr>
        <w:t>-     Indian</w:t>
      </w:r>
    </w:p>
    <w:p w:rsidR="00396A4A" w:rsidRPr="00DD1E0D" w:rsidRDefault="00600307" w:rsidP="00396A4A">
      <w:pPr>
        <w:pStyle w:val="NoSpacing"/>
        <w:numPr>
          <w:ilvl w:val="0"/>
          <w:numId w:val="8"/>
        </w:numPr>
        <w:rPr>
          <w:rFonts w:ascii="Trebuchet MS" w:hAnsi="Trebuchet MS"/>
        </w:rPr>
      </w:pPr>
      <w:r>
        <w:rPr>
          <w:rFonts w:ascii="Trebuchet MS" w:hAnsi="Trebuchet MS"/>
        </w:rPr>
        <w:t xml:space="preserve">Marital status               </w:t>
      </w:r>
      <w:r w:rsidR="00396A4A" w:rsidRPr="00DD1E0D">
        <w:rPr>
          <w:rFonts w:ascii="Trebuchet MS" w:hAnsi="Trebuchet MS"/>
        </w:rPr>
        <w:t xml:space="preserve">-     </w:t>
      </w:r>
      <w:r w:rsidR="0060209F" w:rsidRPr="0060209F">
        <w:rPr>
          <w:rFonts w:ascii="Verdana" w:hAnsi="Verdana" w:cs="Tunga"/>
          <w:color w:val="000000"/>
          <w:sz w:val="18"/>
          <w:szCs w:val="18"/>
        </w:rPr>
        <w:t>Married</w:t>
      </w:r>
    </w:p>
    <w:p w:rsidR="0060209F" w:rsidRPr="0060209F" w:rsidRDefault="0060209F" w:rsidP="0060209F">
      <w:pPr>
        <w:pStyle w:val="NoSpacing"/>
        <w:numPr>
          <w:ilvl w:val="0"/>
          <w:numId w:val="8"/>
        </w:numPr>
        <w:rPr>
          <w:rFonts w:ascii="Verdana" w:hAnsi="Verdana" w:cs="Tunga"/>
          <w:color w:val="000000"/>
          <w:sz w:val="18"/>
          <w:szCs w:val="18"/>
        </w:rPr>
      </w:pPr>
      <w:r w:rsidRPr="0060209F">
        <w:rPr>
          <w:rFonts w:ascii="Trebuchet MS" w:hAnsi="Trebuchet MS"/>
        </w:rPr>
        <w:t>Language Kno</w:t>
      </w:r>
      <w:r w:rsidR="00600307">
        <w:rPr>
          <w:rFonts w:ascii="Trebuchet MS" w:hAnsi="Trebuchet MS"/>
        </w:rPr>
        <w:t xml:space="preserve">wn           </w:t>
      </w:r>
      <w:r w:rsidR="00602485" w:rsidRPr="00DD1E0D">
        <w:rPr>
          <w:rFonts w:ascii="Trebuchet MS" w:hAnsi="Trebuchet MS"/>
        </w:rPr>
        <w:t>-</w:t>
      </w:r>
      <w:r w:rsidR="00600307">
        <w:rPr>
          <w:rFonts w:ascii="Trebuchet MS" w:hAnsi="Trebuchet MS"/>
        </w:rPr>
        <w:t xml:space="preserve">     </w:t>
      </w:r>
      <w:bookmarkStart w:id="0" w:name="_GoBack"/>
      <w:bookmarkEnd w:id="0"/>
      <w:r w:rsidRPr="0060209F">
        <w:rPr>
          <w:rFonts w:ascii="Trebuchet MS" w:hAnsi="Trebuchet MS"/>
        </w:rPr>
        <w:t>English, Tamil</w:t>
      </w:r>
    </w:p>
    <w:p w:rsidR="0060209F" w:rsidRPr="0060209F" w:rsidRDefault="0060209F" w:rsidP="0060209F">
      <w:pPr>
        <w:pStyle w:val="NoSpacing"/>
        <w:widowControl w:val="0"/>
        <w:tabs>
          <w:tab w:val="left" w:pos="630"/>
        </w:tabs>
        <w:autoSpaceDE w:val="0"/>
        <w:spacing w:line="360" w:lineRule="auto"/>
        <w:rPr>
          <w:rFonts w:ascii="Trebuchet MS" w:hAnsi="Trebuchet MS"/>
          <w:b/>
          <w:bCs/>
          <w:iCs/>
          <w:color w:val="1F497D"/>
          <w:u w:val="single"/>
        </w:rPr>
      </w:pPr>
    </w:p>
    <w:p w:rsidR="00396A4A" w:rsidRPr="00DD1E0D" w:rsidRDefault="00396A4A" w:rsidP="00724F60">
      <w:pPr>
        <w:widowControl w:val="0"/>
        <w:tabs>
          <w:tab w:val="left" w:pos="630"/>
        </w:tabs>
        <w:autoSpaceDE w:val="0"/>
        <w:spacing w:line="360" w:lineRule="auto"/>
        <w:rPr>
          <w:rFonts w:ascii="Trebuchet MS" w:hAnsi="Trebuchet MS"/>
          <w:b/>
          <w:bCs/>
          <w:iCs/>
          <w:color w:val="1F497D"/>
          <w:sz w:val="20"/>
          <w:szCs w:val="20"/>
          <w:u w:val="single"/>
        </w:rPr>
      </w:pPr>
      <w:r w:rsidRPr="00DD1E0D">
        <w:rPr>
          <w:rFonts w:ascii="Trebuchet MS" w:hAnsi="Trebuchet MS"/>
          <w:b/>
          <w:bCs/>
          <w:iCs/>
          <w:color w:val="1F497D"/>
          <w:sz w:val="20"/>
          <w:szCs w:val="20"/>
          <w:u w:val="single"/>
        </w:rPr>
        <w:t>DECLARATION:</w:t>
      </w:r>
    </w:p>
    <w:p w:rsidR="00396A4A" w:rsidRPr="00DD1E0D" w:rsidRDefault="00396A4A" w:rsidP="00396A4A">
      <w:pPr>
        <w:pStyle w:val="NoSpacing"/>
        <w:rPr>
          <w:rFonts w:ascii="Trebuchet MS" w:hAnsi="Trebuchet MS"/>
        </w:rPr>
      </w:pPr>
    </w:p>
    <w:p w:rsidR="00396A4A" w:rsidRPr="00DD1E0D" w:rsidRDefault="00396A4A" w:rsidP="00396A4A">
      <w:pPr>
        <w:pStyle w:val="BodyText"/>
        <w:spacing w:line="276" w:lineRule="auto"/>
        <w:rPr>
          <w:rFonts w:ascii="Trebuchet MS" w:hAnsi="Trebuchet MS"/>
          <w:sz w:val="20"/>
          <w:szCs w:val="20"/>
        </w:rPr>
      </w:pPr>
      <w:r w:rsidRPr="00DD1E0D">
        <w:rPr>
          <w:rFonts w:ascii="Trebuchet MS" w:hAnsi="Trebuchet MS"/>
          <w:bCs/>
          <w:sz w:val="20"/>
          <w:szCs w:val="20"/>
        </w:rPr>
        <w:t xml:space="preserve">I hereby declare that the above information’s are true to the best of my knowledge. </w:t>
      </w:r>
      <w:r w:rsidRPr="00DD1E0D">
        <w:rPr>
          <w:rFonts w:ascii="Trebuchet MS" w:hAnsi="Trebuchet MS"/>
          <w:sz w:val="20"/>
          <w:szCs w:val="20"/>
        </w:rPr>
        <w:t xml:space="preserve">I am also confident of my ability to work in a team. </w:t>
      </w:r>
    </w:p>
    <w:p w:rsidR="00396A4A" w:rsidRPr="00DD1E0D" w:rsidRDefault="00396A4A" w:rsidP="00396A4A">
      <w:pPr>
        <w:widowControl w:val="0"/>
        <w:autoSpaceDE w:val="0"/>
        <w:spacing w:line="360" w:lineRule="auto"/>
        <w:rPr>
          <w:rFonts w:ascii="Trebuchet MS" w:hAnsi="Trebuchet MS"/>
          <w:bCs/>
          <w:iCs/>
          <w:sz w:val="20"/>
          <w:szCs w:val="20"/>
        </w:rPr>
      </w:pPr>
    </w:p>
    <w:p w:rsidR="00396A4A" w:rsidRPr="00DD1E0D" w:rsidRDefault="00396A4A" w:rsidP="00396A4A">
      <w:pPr>
        <w:widowControl w:val="0"/>
        <w:autoSpaceDE w:val="0"/>
        <w:spacing w:line="360" w:lineRule="auto"/>
        <w:rPr>
          <w:rFonts w:ascii="Trebuchet MS" w:hAnsi="Trebuchet MS"/>
          <w:bCs/>
          <w:iCs/>
          <w:sz w:val="20"/>
          <w:szCs w:val="20"/>
        </w:rPr>
      </w:pPr>
      <w:r w:rsidRPr="00DD1E0D">
        <w:rPr>
          <w:rFonts w:ascii="Trebuchet MS" w:hAnsi="Trebuchet MS"/>
          <w:bCs/>
          <w:iCs/>
          <w:sz w:val="20"/>
          <w:szCs w:val="20"/>
        </w:rPr>
        <w:t>Place:</w:t>
      </w:r>
    </w:p>
    <w:p w:rsidR="00396A4A" w:rsidRPr="00B93388" w:rsidRDefault="00396A4A" w:rsidP="00396A4A">
      <w:pPr>
        <w:widowControl w:val="0"/>
        <w:autoSpaceDE w:val="0"/>
        <w:spacing w:line="360" w:lineRule="auto"/>
        <w:rPr>
          <w:rFonts w:ascii="Trebuchet MS" w:hAnsi="Trebuchet MS" w:cs="@MS Mincho"/>
          <w:b/>
          <w:sz w:val="20"/>
          <w:szCs w:val="20"/>
        </w:rPr>
      </w:pPr>
      <w:r w:rsidRPr="00DD1E0D">
        <w:rPr>
          <w:rFonts w:ascii="Trebuchet MS" w:hAnsi="Trebuchet MS"/>
          <w:bCs/>
          <w:iCs/>
          <w:sz w:val="20"/>
          <w:szCs w:val="20"/>
        </w:rPr>
        <w:t xml:space="preserve">Date: </w:t>
      </w:r>
      <w:r w:rsidRPr="00DD1E0D">
        <w:rPr>
          <w:rFonts w:ascii="Trebuchet MS" w:hAnsi="Trebuchet MS"/>
          <w:bCs/>
          <w:iCs/>
          <w:sz w:val="20"/>
          <w:szCs w:val="20"/>
        </w:rPr>
        <w:tab/>
      </w:r>
      <w:r w:rsidRPr="00DD1E0D">
        <w:rPr>
          <w:rFonts w:ascii="Trebuchet MS" w:hAnsi="Trebuchet MS"/>
          <w:bCs/>
          <w:iCs/>
          <w:sz w:val="20"/>
          <w:szCs w:val="20"/>
        </w:rPr>
        <w:tab/>
      </w:r>
      <w:r w:rsidRPr="00DD1E0D">
        <w:rPr>
          <w:rFonts w:ascii="Trebuchet MS" w:hAnsi="Trebuchet MS"/>
          <w:bCs/>
          <w:iCs/>
          <w:sz w:val="20"/>
          <w:szCs w:val="20"/>
        </w:rPr>
        <w:tab/>
      </w:r>
      <w:r w:rsidRPr="00DD1E0D">
        <w:rPr>
          <w:rFonts w:ascii="Trebuchet MS" w:hAnsi="Trebuchet MS"/>
          <w:bCs/>
          <w:iCs/>
          <w:sz w:val="20"/>
          <w:szCs w:val="20"/>
        </w:rPr>
        <w:tab/>
      </w:r>
      <w:r w:rsidRPr="00DD1E0D">
        <w:rPr>
          <w:rFonts w:ascii="Trebuchet MS" w:hAnsi="Trebuchet MS"/>
          <w:bCs/>
          <w:iCs/>
          <w:sz w:val="20"/>
          <w:szCs w:val="20"/>
        </w:rPr>
        <w:tab/>
      </w:r>
      <w:r w:rsidRPr="00DD1E0D">
        <w:rPr>
          <w:rFonts w:ascii="Trebuchet MS" w:hAnsi="Trebuchet MS"/>
          <w:bCs/>
          <w:iCs/>
          <w:sz w:val="20"/>
          <w:szCs w:val="20"/>
        </w:rPr>
        <w:tab/>
      </w:r>
      <w:r w:rsidRPr="00DD1E0D">
        <w:rPr>
          <w:rFonts w:ascii="Trebuchet MS" w:hAnsi="Trebuchet MS"/>
          <w:bCs/>
          <w:iCs/>
          <w:sz w:val="20"/>
          <w:szCs w:val="20"/>
        </w:rPr>
        <w:tab/>
      </w:r>
      <w:r w:rsidRPr="00DD1E0D">
        <w:rPr>
          <w:rFonts w:ascii="Trebuchet MS" w:hAnsi="Trebuchet MS"/>
          <w:bCs/>
          <w:iCs/>
          <w:sz w:val="20"/>
          <w:szCs w:val="20"/>
        </w:rPr>
        <w:tab/>
      </w:r>
      <w:r w:rsidR="00B93388" w:rsidRPr="00B93388">
        <w:rPr>
          <w:rFonts w:ascii="Trebuchet MS" w:hAnsi="Trebuchet MS"/>
          <w:b/>
          <w:bCs/>
          <w:iCs/>
          <w:sz w:val="20"/>
          <w:szCs w:val="20"/>
        </w:rPr>
        <w:t>SELVARAJ. S.M</w:t>
      </w:r>
    </w:p>
    <w:p w:rsidR="00DE42F9" w:rsidRPr="00DD1E0D" w:rsidRDefault="00E6216C">
      <w:pPr>
        <w:rPr>
          <w:rFonts w:ascii="Trebuchet MS" w:hAnsi="Trebuchet MS"/>
          <w:sz w:val="20"/>
          <w:szCs w:val="20"/>
        </w:rPr>
      </w:pPr>
    </w:p>
    <w:sectPr w:rsidR="00DE42F9" w:rsidRPr="00DD1E0D" w:rsidSect="009E2A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16C" w:rsidRDefault="00E6216C" w:rsidP="009E2A54">
      <w:r>
        <w:separator/>
      </w:r>
    </w:p>
  </w:endnote>
  <w:endnote w:type="continuationSeparator" w:id="0">
    <w:p w:rsidR="00E6216C" w:rsidRDefault="00E6216C" w:rsidP="009E2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unga">
    <w:panose1 w:val="020B0502040204020203"/>
    <w:charset w:val="01"/>
    <w:family w:val="roman"/>
    <w:notTrueType/>
    <w:pitch w:val="variable"/>
  </w:font>
  <w:font w:name="@MS Mincho">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16C" w:rsidRDefault="00E6216C" w:rsidP="009E2A54">
      <w:r>
        <w:separator/>
      </w:r>
    </w:p>
  </w:footnote>
  <w:footnote w:type="continuationSeparator" w:id="0">
    <w:p w:rsidR="00E6216C" w:rsidRDefault="00E6216C" w:rsidP="009E2A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EC" w:rsidRDefault="00E6216C">
    <w:pPr>
      <w:widowControl w:val="0"/>
      <w:autoSpaceDE w:val="0"/>
    </w:pPr>
  </w:p>
  <w:p w:rsidR="008338EC" w:rsidRDefault="00E621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1170"/>
        </w:tabs>
        <w:ind w:left="360" w:hanging="360"/>
      </w:pPr>
      <w:rPr>
        <w:rFonts w:ascii="Symbol" w:hAnsi="Symbol"/>
        <w:color w:val="0076A2"/>
        <w:sz w:val="18"/>
      </w:rPr>
    </w:lvl>
    <w:lvl w:ilvl="1">
      <w:start w:val="1"/>
      <w:numFmt w:val="none"/>
      <w:suff w:val="nothing"/>
      <w:lvlText w:val=""/>
      <w:lvlJc w:val="left"/>
      <w:pPr>
        <w:tabs>
          <w:tab w:val="num" w:pos="0"/>
        </w:tabs>
        <w:ind w:left="576" w:hanging="576"/>
      </w:pPr>
    </w:lvl>
    <w:lvl w:ilvl="2">
      <w:start w:val="1"/>
      <w:numFmt w:val="decimal"/>
      <w:pStyle w:val="Heading3"/>
      <w:lvlText w:val="%3."/>
      <w:lvlJc w:val="left"/>
      <w:pPr>
        <w:tabs>
          <w:tab w:val="num" w:pos="1440"/>
        </w:tabs>
        <w:ind w:left="1440" w:hanging="36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pStyle w:val="Bullet"/>
      <w:lvlText w:val=""/>
      <w:lvlJc w:val="left"/>
      <w:pPr>
        <w:tabs>
          <w:tab w:val="num" w:pos="-117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14"/>
        </w:tabs>
        <w:ind w:left="630" w:hanging="360"/>
      </w:pPr>
      <w:rPr>
        <w:rFonts w:ascii="Symbol" w:hAnsi="Symbol"/>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8"/>
    <w:lvl w:ilvl="0">
      <w:start w:val="1"/>
      <w:numFmt w:val="bullet"/>
      <w:lvlText w:val=""/>
      <w:lvlJc w:val="left"/>
      <w:pPr>
        <w:tabs>
          <w:tab w:val="num" w:pos="-14"/>
        </w:tabs>
        <w:ind w:left="630" w:hanging="360"/>
      </w:pPr>
      <w:rPr>
        <w:rFonts w:ascii="Symbol" w:hAnsi="Symbol"/>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108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20" w:hanging="360"/>
      </w:pPr>
      <w:rPr>
        <w:rFonts w:ascii="Symbol" w:hAnsi="Symbol" w:cs="Wingdings"/>
        <w:sz w:val="16"/>
        <w:szCs w:val="16"/>
      </w:rPr>
    </w:lvl>
  </w:abstractNum>
  <w:abstractNum w:abstractNumId="7" w15:restartNumberingAfterBreak="0">
    <w:nsid w:val="00000008"/>
    <w:multiLevelType w:val="singleLevel"/>
    <w:tmpl w:val="00000008"/>
    <w:name w:val="WW8Num17"/>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9"/>
    <w:multiLevelType w:val="multilevel"/>
    <w:tmpl w:val="00000009"/>
    <w:name w:val="WW8Num1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A"/>
    <w:multiLevelType w:val="singleLevel"/>
    <w:tmpl w:val="0000000A"/>
    <w:name w:val="WW8Num19"/>
    <w:lvl w:ilvl="0">
      <w:start w:val="1"/>
      <w:numFmt w:val="bullet"/>
      <w:lvlText w:val=""/>
      <w:lvlJc w:val="left"/>
      <w:pPr>
        <w:tabs>
          <w:tab w:val="num" w:pos="0"/>
        </w:tabs>
        <w:ind w:left="720" w:hanging="360"/>
      </w:pPr>
      <w:rPr>
        <w:rFonts w:ascii="Symbol" w:hAnsi="Symbol"/>
      </w:rPr>
    </w:lvl>
  </w:abstractNum>
  <w:abstractNum w:abstractNumId="10" w15:restartNumberingAfterBreak="0">
    <w:nsid w:val="00A3100E"/>
    <w:multiLevelType w:val="hybridMultilevel"/>
    <w:tmpl w:val="2330318A"/>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B63F3"/>
    <w:multiLevelType w:val="hybridMultilevel"/>
    <w:tmpl w:val="C64A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74573E"/>
    <w:multiLevelType w:val="hybridMultilevel"/>
    <w:tmpl w:val="5036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CB302F"/>
    <w:multiLevelType w:val="hybridMultilevel"/>
    <w:tmpl w:val="7D56A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D19B7"/>
    <w:multiLevelType w:val="hybridMultilevel"/>
    <w:tmpl w:val="8306E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66CB9"/>
    <w:multiLevelType w:val="hybridMultilevel"/>
    <w:tmpl w:val="92B6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299"/>
    <w:multiLevelType w:val="hybridMultilevel"/>
    <w:tmpl w:val="D1DEEE04"/>
    <w:lvl w:ilvl="0" w:tplc="0409000B">
      <w:start w:val="1"/>
      <w:numFmt w:val="bullet"/>
      <w:lvlText w:val=""/>
      <w:lvlJc w:val="left"/>
      <w:pPr>
        <w:tabs>
          <w:tab w:val="num" w:pos="717"/>
        </w:tabs>
        <w:ind w:left="717" w:hanging="360"/>
      </w:pPr>
      <w:rPr>
        <w:rFonts w:ascii="Wingdings" w:hAnsi="Wingdings" w:hint="default"/>
        <w:b w:val="0"/>
        <w:bCs w:val="0"/>
        <w:i w:val="0"/>
        <w:iCs w:val="0"/>
        <w:strike w:val="0"/>
        <w:color w:val="000000"/>
        <w:sz w:val="20"/>
        <w:szCs w:val="20"/>
        <w:u w:val="none"/>
      </w:rPr>
    </w:lvl>
    <w:lvl w:ilvl="1" w:tplc="08090003" w:tentative="1">
      <w:start w:val="1"/>
      <w:numFmt w:val="bullet"/>
      <w:lvlText w:val="o"/>
      <w:lvlJc w:val="left"/>
      <w:pPr>
        <w:tabs>
          <w:tab w:val="num" w:pos="1437"/>
        </w:tabs>
        <w:ind w:left="1437" w:hanging="360"/>
      </w:pPr>
      <w:rPr>
        <w:rFonts w:ascii="Courier New" w:hAnsi="Courier New" w:cs="Courier New" w:hint="default"/>
      </w:rPr>
    </w:lvl>
    <w:lvl w:ilvl="2" w:tplc="08090005" w:tentative="1">
      <w:start w:val="1"/>
      <w:numFmt w:val="bullet"/>
      <w:lvlText w:val=""/>
      <w:lvlJc w:val="left"/>
      <w:pPr>
        <w:tabs>
          <w:tab w:val="num" w:pos="2157"/>
        </w:tabs>
        <w:ind w:left="2157" w:hanging="360"/>
      </w:pPr>
      <w:rPr>
        <w:rFonts w:ascii="Wingdings" w:hAnsi="Wingdings" w:hint="default"/>
      </w:rPr>
    </w:lvl>
    <w:lvl w:ilvl="3" w:tplc="08090001" w:tentative="1">
      <w:start w:val="1"/>
      <w:numFmt w:val="bullet"/>
      <w:lvlText w:val=""/>
      <w:lvlJc w:val="left"/>
      <w:pPr>
        <w:tabs>
          <w:tab w:val="num" w:pos="2877"/>
        </w:tabs>
        <w:ind w:left="2877" w:hanging="360"/>
      </w:pPr>
      <w:rPr>
        <w:rFonts w:ascii="Symbol" w:hAnsi="Symbol" w:hint="default"/>
      </w:rPr>
    </w:lvl>
    <w:lvl w:ilvl="4" w:tplc="08090003" w:tentative="1">
      <w:start w:val="1"/>
      <w:numFmt w:val="bullet"/>
      <w:lvlText w:val="o"/>
      <w:lvlJc w:val="left"/>
      <w:pPr>
        <w:tabs>
          <w:tab w:val="num" w:pos="3597"/>
        </w:tabs>
        <w:ind w:left="3597" w:hanging="360"/>
      </w:pPr>
      <w:rPr>
        <w:rFonts w:ascii="Courier New" w:hAnsi="Courier New" w:cs="Courier New" w:hint="default"/>
      </w:rPr>
    </w:lvl>
    <w:lvl w:ilvl="5" w:tplc="08090005" w:tentative="1">
      <w:start w:val="1"/>
      <w:numFmt w:val="bullet"/>
      <w:lvlText w:val=""/>
      <w:lvlJc w:val="left"/>
      <w:pPr>
        <w:tabs>
          <w:tab w:val="num" w:pos="4317"/>
        </w:tabs>
        <w:ind w:left="4317" w:hanging="360"/>
      </w:pPr>
      <w:rPr>
        <w:rFonts w:ascii="Wingdings" w:hAnsi="Wingdings" w:hint="default"/>
      </w:rPr>
    </w:lvl>
    <w:lvl w:ilvl="6" w:tplc="08090001" w:tentative="1">
      <w:start w:val="1"/>
      <w:numFmt w:val="bullet"/>
      <w:lvlText w:val=""/>
      <w:lvlJc w:val="left"/>
      <w:pPr>
        <w:tabs>
          <w:tab w:val="num" w:pos="5037"/>
        </w:tabs>
        <w:ind w:left="5037" w:hanging="360"/>
      </w:pPr>
      <w:rPr>
        <w:rFonts w:ascii="Symbol" w:hAnsi="Symbol" w:hint="default"/>
      </w:rPr>
    </w:lvl>
    <w:lvl w:ilvl="7" w:tplc="08090003" w:tentative="1">
      <w:start w:val="1"/>
      <w:numFmt w:val="bullet"/>
      <w:lvlText w:val="o"/>
      <w:lvlJc w:val="left"/>
      <w:pPr>
        <w:tabs>
          <w:tab w:val="num" w:pos="5757"/>
        </w:tabs>
        <w:ind w:left="5757" w:hanging="360"/>
      </w:pPr>
      <w:rPr>
        <w:rFonts w:ascii="Courier New" w:hAnsi="Courier New" w:cs="Courier New" w:hint="default"/>
      </w:rPr>
    </w:lvl>
    <w:lvl w:ilvl="8" w:tplc="08090005" w:tentative="1">
      <w:start w:val="1"/>
      <w:numFmt w:val="bullet"/>
      <w:lvlText w:val=""/>
      <w:lvlJc w:val="left"/>
      <w:pPr>
        <w:tabs>
          <w:tab w:val="num" w:pos="6477"/>
        </w:tabs>
        <w:ind w:left="6477" w:hanging="360"/>
      </w:pPr>
      <w:rPr>
        <w:rFonts w:ascii="Wingdings" w:hAnsi="Wingdings" w:hint="default"/>
      </w:rPr>
    </w:lvl>
  </w:abstractNum>
  <w:abstractNum w:abstractNumId="17" w15:restartNumberingAfterBreak="0">
    <w:nsid w:val="6E4768BD"/>
    <w:multiLevelType w:val="hybridMultilevel"/>
    <w:tmpl w:val="CC3CC154"/>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8" w15:restartNumberingAfterBreak="0">
    <w:nsid w:val="6EE0694B"/>
    <w:multiLevelType w:val="hybridMultilevel"/>
    <w:tmpl w:val="4274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46548"/>
    <w:multiLevelType w:val="hybridMultilevel"/>
    <w:tmpl w:val="B294509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9D0180"/>
    <w:multiLevelType w:val="hybridMultilevel"/>
    <w:tmpl w:val="84CE7BF6"/>
    <w:lvl w:ilvl="0" w:tplc="D4D466AA">
      <w:start w:val="1"/>
      <w:numFmt w:val="bullet"/>
      <w:lvlText w:val=""/>
      <w:lvlJc w:val="left"/>
      <w:pPr>
        <w:ind w:left="630" w:hanging="360"/>
      </w:pPr>
      <w:rPr>
        <w:rFonts w:ascii="Wingdings" w:hAnsi="Wingdings" w:hint="default"/>
        <w:b w:val="0"/>
        <w:i w:val="0"/>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8"/>
  </w:num>
  <w:num w:numId="12">
    <w:abstractNumId w:val="1"/>
  </w:num>
  <w:num w:numId="13">
    <w:abstractNumId w:val="14"/>
  </w:num>
  <w:num w:numId="14">
    <w:abstractNumId w:val="12"/>
  </w:num>
  <w:num w:numId="15">
    <w:abstractNumId w:val="11"/>
  </w:num>
  <w:num w:numId="16">
    <w:abstractNumId w:val="20"/>
  </w:num>
  <w:num w:numId="17">
    <w:abstractNumId w:val="17"/>
  </w:num>
  <w:num w:numId="18">
    <w:abstractNumId w:val="16"/>
  </w:num>
  <w:num w:numId="19">
    <w:abstractNumId w:val="13"/>
  </w:num>
  <w:num w:numId="20">
    <w:abstractNumId w:val="19"/>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6A4A"/>
    <w:rsid w:val="0004047A"/>
    <w:rsid w:val="000634BD"/>
    <w:rsid w:val="001C4310"/>
    <w:rsid w:val="00206904"/>
    <w:rsid w:val="00223EA5"/>
    <w:rsid w:val="002912A0"/>
    <w:rsid w:val="00301A04"/>
    <w:rsid w:val="00314612"/>
    <w:rsid w:val="003157D9"/>
    <w:rsid w:val="00396A4A"/>
    <w:rsid w:val="003B3E08"/>
    <w:rsid w:val="004067DD"/>
    <w:rsid w:val="00435AEB"/>
    <w:rsid w:val="004668E9"/>
    <w:rsid w:val="004673A0"/>
    <w:rsid w:val="004865D0"/>
    <w:rsid w:val="004A68B4"/>
    <w:rsid w:val="004D3D7D"/>
    <w:rsid w:val="004E692D"/>
    <w:rsid w:val="004F6879"/>
    <w:rsid w:val="00533C67"/>
    <w:rsid w:val="00600307"/>
    <w:rsid w:val="0060209F"/>
    <w:rsid w:val="00602485"/>
    <w:rsid w:val="0064512A"/>
    <w:rsid w:val="00645D69"/>
    <w:rsid w:val="00724F60"/>
    <w:rsid w:val="0076181C"/>
    <w:rsid w:val="00797504"/>
    <w:rsid w:val="007F4AB3"/>
    <w:rsid w:val="00821917"/>
    <w:rsid w:val="0083124C"/>
    <w:rsid w:val="008D153A"/>
    <w:rsid w:val="00944C7C"/>
    <w:rsid w:val="009C632E"/>
    <w:rsid w:val="009E26CC"/>
    <w:rsid w:val="009E2A54"/>
    <w:rsid w:val="009E6E45"/>
    <w:rsid w:val="00AA7654"/>
    <w:rsid w:val="00AD3F27"/>
    <w:rsid w:val="00AE357F"/>
    <w:rsid w:val="00B93388"/>
    <w:rsid w:val="00BF5435"/>
    <w:rsid w:val="00C7605A"/>
    <w:rsid w:val="00CA7D77"/>
    <w:rsid w:val="00CE4E94"/>
    <w:rsid w:val="00D67756"/>
    <w:rsid w:val="00D82DED"/>
    <w:rsid w:val="00D9380A"/>
    <w:rsid w:val="00DB41A7"/>
    <w:rsid w:val="00DD1E0D"/>
    <w:rsid w:val="00E6216C"/>
    <w:rsid w:val="00E65F29"/>
    <w:rsid w:val="00E71060"/>
    <w:rsid w:val="00E93CDA"/>
    <w:rsid w:val="00EC0767"/>
    <w:rsid w:val="00EE3766"/>
    <w:rsid w:val="00EE429C"/>
    <w:rsid w:val="00F5314C"/>
    <w:rsid w:val="00FD5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D80D-5A51-41C1-A095-EF2C192D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A4A"/>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396A4A"/>
    <w:pPr>
      <w:keepNext/>
      <w:numPr>
        <w:ilvl w:val="2"/>
        <w:numId w:val="1"/>
      </w:numPr>
      <w:outlineLvl w:val="2"/>
    </w:pPr>
    <w:rPr>
      <w:rFonts w:ascii="Arial Black"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6A4A"/>
    <w:rPr>
      <w:rFonts w:ascii="Arial Black" w:eastAsia="Times New Roman" w:hAnsi="Arial Black" w:cs="Times New Roman"/>
      <w:sz w:val="24"/>
      <w:szCs w:val="20"/>
      <w:lang w:eastAsia="ar-SA"/>
    </w:rPr>
  </w:style>
  <w:style w:type="paragraph" w:styleId="BodyText">
    <w:name w:val="Body Text"/>
    <w:basedOn w:val="Normal"/>
    <w:link w:val="BodyTextChar"/>
    <w:rsid w:val="00396A4A"/>
    <w:pPr>
      <w:spacing w:after="120"/>
    </w:pPr>
  </w:style>
  <w:style w:type="character" w:customStyle="1" w:styleId="BodyTextChar">
    <w:name w:val="Body Text Char"/>
    <w:basedOn w:val="DefaultParagraphFont"/>
    <w:link w:val="BodyText"/>
    <w:rsid w:val="00396A4A"/>
    <w:rPr>
      <w:rFonts w:ascii="Times New Roman" w:eastAsia="Times New Roman" w:hAnsi="Times New Roman" w:cs="Times New Roman"/>
      <w:sz w:val="24"/>
      <w:szCs w:val="24"/>
      <w:lang w:eastAsia="ar-SA"/>
    </w:rPr>
  </w:style>
  <w:style w:type="paragraph" w:customStyle="1" w:styleId="Bullet">
    <w:name w:val="Bullet"/>
    <w:basedOn w:val="Normal"/>
    <w:rsid w:val="00396A4A"/>
    <w:pPr>
      <w:numPr>
        <w:numId w:val="2"/>
      </w:numPr>
    </w:pPr>
    <w:rPr>
      <w:rFonts w:ascii="Trebuchet MS" w:eastAsia="MS Mincho" w:hAnsi="Trebuchet MS"/>
      <w:sz w:val="22"/>
      <w:lang w:val="en-GB"/>
    </w:rPr>
  </w:style>
  <w:style w:type="paragraph" w:styleId="Header">
    <w:name w:val="header"/>
    <w:basedOn w:val="Normal"/>
    <w:link w:val="HeaderChar"/>
    <w:rsid w:val="00396A4A"/>
    <w:pPr>
      <w:tabs>
        <w:tab w:val="center" w:pos="4680"/>
        <w:tab w:val="right" w:pos="9360"/>
      </w:tabs>
    </w:pPr>
  </w:style>
  <w:style w:type="character" w:customStyle="1" w:styleId="HeaderChar">
    <w:name w:val="Header Char"/>
    <w:basedOn w:val="DefaultParagraphFont"/>
    <w:link w:val="Header"/>
    <w:rsid w:val="00396A4A"/>
    <w:rPr>
      <w:rFonts w:ascii="Times New Roman" w:eastAsia="Times New Roman" w:hAnsi="Times New Roman" w:cs="Times New Roman"/>
      <w:sz w:val="24"/>
      <w:szCs w:val="24"/>
      <w:lang w:eastAsia="ar-SA"/>
    </w:rPr>
  </w:style>
  <w:style w:type="paragraph" w:styleId="NoSpacing">
    <w:name w:val="No Spacing"/>
    <w:uiPriority w:val="1"/>
    <w:qFormat/>
    <w:rsid w:val="00396A4A"/>
    <w:pPr>
      <w:suppressAutoHyphens/>
      <w:spacing w:after="0" w:line="240" w:lineRule="auto"/>
    </w:pPr>
    <w:rPr>
      <w:rFonts w:ascii="Times New Roman" w:eastAsia="Arial" w:hAnsi="Times New Roman" w:cs="Times New Roman"/>
      <w:sz w:val="20"/>
      <w:szCs w:val="20"/>
      <w:lang w:eastAsia="ar-SA"/>
    </w:rPr>
  </w:style>
  <w:style w:type="paragraph" w:styleId="BalloonText">
    <w:name w:val="Balloon Text"/>
    <w:basedOn w:val="Normal"/>
    <w:link w:val="BalloonTextChar"/>
    <w:uiPriority w:val="99"/>
    <w:semiHidden/>
    <w:unhideWhenUsed/>
    <w:rsid w:val="00396A4A"/>
    <w:rPr>
      <w:rFonts w:ascii="Tahoma" w:hAnsi="Tahoma" w:cs="Tahoma"/>
      <w:sz w:val="16"/>
      <w:szCs w:val="16"/>
    </w:rPr>
  </w:style>
  <w:style w:type="character" w:customStyle="1" w:styleId="BalloonTextChar">
    <w:name w:val="Balloon Text Char"/>
    <w:basedOn w:val="DefaultParagraphFont"/>
    <w:link w:val="BalloonText"/>
    <w:uiPriority w:val="99"/>
    <w:semiHidden/>
    <w:rsid w:val="00396A4A"/>
    <w:rPr>
      <w:rFonts w:ascii="Tahoma" w:eastAsia="Times New Roman" w:hAnsi="Tahoma" w:cs="Tahoma"/>
      <w:sz w:val="16"/>
      <w:szCs w:val="16"/>
      <w:lang w:eastAsia="ar-SA"/>
    </w:rPr>
  </w:style>
  <w:style w:type="paragraph" w:styleId="ListParagraph">
    <w:name w:val="List Paragraph"/>
    <w:basedOn w:val="Normal"/>
    <w:uiPriority w:val="34"/>
    <w:qFormat/>
    <w:rsid w:val="00AA7654"/>
    <w:pPr>
      <w:ind w:left="720"/>
      <w:contextualSpacing/>
    </w:pPr>
  </w:style>
  <w:style w:type="paragraph" w:styleId="HTMLPreformatted">
    <w:name w:val="HTML Preformatted"/>
    <w:basedOn w:val="Normal"/>
    <w:link w:val="HTMLPreformattedChar"/>
    <w:rsid w:val="00EE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rsid w:val="00EE3766"/>
    <w:rPr>
      <w:rFonts w:ascii="Courier New" w:eastAsia="Times New Roman" w:hAnsi="Courier New" w:cs="Courier New"/>
      <w:sz w:val="24"/>
      <w:szCs w:val="24"/>
    </w:rPr>
  </w:style>
  <w:style w:type="paragraph" w:styleId="Footer">
    <w:name w:val="footer"/>
    <w:basedOn w:val="Normal"/>
    <w:link w:val="FooterChar"/>
    <w:uiPriority w:val="99"/>
    <w:semiHidden/>
    <w:unhideWhenUsed/>
    <w:rsid w:val="0060209F"/>
    <w:pPr>
      <w:tabs>
        <w:tab w:val="center" w:pos="4680"/>
        <w:tab w:val="right" w:pos="9360"/>
      </w:tabs>
    </w:pPr>
  </w:style>
  <w:style w:type="character" w:customStyle="1" w:styleId="FooterChar">
    <w:name w:val="Footer Char"/>
    <w:basedOn w:val="DefaultParagraphFont"/>
    <w:link w:val="Footer"/>
    <w:uiPriority w:val="99"/>
    <w:semiHidden/>
    <w:rsid w:val="0060209F"/>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url?sa=i&amp;source=images&amp;cd=&amp;cad=rja&amp;docid=YbxrJavmBiumVM&amp;tbnid=7QMTOLQ0iOLD7M:&amp;ved=0CAgQjRwwAA&amp;url=http://www.distance-learning-centre.co.uk/products/354/MCTS_70_680___WINDOWS_7_COURSE.htm&amp;ei=ZpZRUf-vD5DrrQepoYGoBQ&amp;psig=AFQjCNEpaBtevYQJ4ER-cKJc0a2IImf83Q&amp;ust=13643878142824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A7DD18-CFD3-47E3-9F17-47EDA82B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Vellaiyan, Sudhakar (EXT - IN/Chennai)</cp:lastModifiedBy>
  <cp:revision>29</cp:revision>
  <dcterms:created xsi:type="dcterms:W3CDTF">2015-10-06T03:41:00Z</dcterms:created>
  <dcterms:modified xsi:type="dcterms:W3CDTF">2016-05-27T05:59:00Z</dcterms:modified>
</cp:coreProperties>
</file>