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4D" w:rsidRPr="00FA0B9E" w:rsidRDefault="00A76E2A">
      <w:pPr>
        <w:pStyle w:val="kpmgbody"/>
        <w:pBdr>
          <w:bottom w:val="single" w:sz="4" w:space="1" w:color="000000"/>
        </w:pBdr>
        <w:shd w:val="clear" w:color="auto" w:fill="E6E6E6"/>
        <w:spacing w:before="0" w:after="0" w:line="240" w:lineRule="auto"/>
        <w:jc w:val="both"/>
        <w:rPr>
          <w:rFonts w:ascii="Arial" w:hAnsi="Arial"/>
          <w:spacing w:val="2"/>
          <w:position w:val="4"/>
          <w:lang w:val="en-GB"/>
        </w:rPr>
      </w:pPr>
      <w:r>
        <w:rPr>
          <w:rFonts w:ascii="Arial" w:hAnsi="Arial"/>
          <w:spacing w:val="2"/>
          <w:position w:val="4"/>
          <w:lang w:val="en-GB"/>
        </w:rPr>
        <w:t xml:space="preserve">Dr </w:t>
      </w:r>
      <w:r w:rsidR="002714FB">
        <w:rPr>
          <w:rFonts w:ascii="Arial" w:hAnsi="Arial"/>
          <w:spacing w:val="2"/>
          <w:position w:val="4"/>
          <w:lang w:val="en-GB"/>
        </w:rPr>
        <w:t>Manjunath Ramachandra</w:t>
      </w:r>
    </w:p>
    <w:p w:rsidR="0018664D" w:rsidRPr="00AA4726" w:rsidRDefault="0018664D">
      <w:pPr>
        <w:pStyle w:val="Heading7"/>
        <w:shd w:val="clear" w:color="auto" w:fill="E6E6E6"/>
        <w:tabs>
          <w:tab w:val="clear" w:pos="1296"/>
        </w:tabs>
        <w:jc w:val="both"/>
        <w:rPr>
          <w:rFonts w:ascii="Arial" w:hAnsi="Arial"/>
          <w:b w:val="0"/>
          <w:spacing w:val="2"/>
          <w:position w:val="15"/>
          <w:sz w:val="12"/>
          <w:szCs w:val="18"/>
          <w:lang w:val="en-GB"/>
        </w:rPr>
      </w:pPr>
      <w:r w:rsidRPr="006019FB">
        <w:rPr>
          <w:rFonts w:ascii="Arial" w:hAnsi="Arial"/>
          <w:sz w:val="18"/>
          <w:szCs w:val="18"/>
          <w:lang w:val="en-GB"/>
        </w:rPr>
        <w:t xml:space="preserve">Mobile: </w:t>
      </w:r>
      <w:r w:rsidR="00A0410B">
        <w:rPr>
          <w:rFonts w:ascii="Arial" w:hAnsi="Arial"/>
          <w:b w:val="0"/>
          <w:sz w:val="18"/>
          <w:szCs w:val="18"/>
          <w:lang w:val="en-GB"/>
        </w:rPr>
        <w:t>+91-</w:t>
      </w:r>
      <w:proofErr w:type="gramStart"/>
      <w:r w:rsidR="002714FB">
        <w:rPr>
          <w:rFonts w:ascii="Arial" w:hAnsi="Arial"/>
          <w:b w:val="0"/>
          <w:sz w:val="18"/>
          <w:szCs w:val="18"/>
          <w:lang w:val="en-GB"/>
        </w:rPr>
        <w:t>9740098984</w:t>
      </w:r>
      <w:r w:rsidRPr="006019FB">
        <w:rPr>
          <w:rFonts w:ascii="Arial" w:hAnsi="Arial"/>
          <w:b w:val="0"/>
          <w:sz w:val="18"/>
          <w:szCs w:val="18"/>
          <w:lang w:val="en-GB"/>
        </w:rPr>
        <w:t xml:space="preserve">  </w:t>
      </w:r>
      <w:r w:rsidRPr="006019FB">
        <w:rPr>
          <w:rFonts w:ascii="Arial" w:hAnsi="Arial"/>
          <w:sz w:val="18"/>
          <w:szCs w:val="18"/>
          <w:lang w:val="en-GB"/>
        </w:rPr>
        <w:t>E</w:t>
      </w:r>
      <w:proofErr w:type="gramEnd"/>
      <w:r w:rsidRPr="006019FB">
        <w:rPr>
          <w:rFonts w:ascii="Arial" w:hAnsi="Arial"/>
          <w:sz w:val="18"/>
          <w:szCs w:val="18"/>
          <w:lang w:val="en-GB"/>
        </w:rPr>
        <w:t>-Mail:</w:t>
      </w:r>
      <w:r w:rsidR="00FA669B" w:rsidRPr="006019FB">
        <w:rPr>
          <w:rFonts w:ascii="Arial" w:hAnsi="Arial"/>
          <w:sz w:val="18"/>
          <w:szCs w:val="18"/>
          <w:lang w:val="en-GB"/>
        </w:rPr>
        <w:t xml:space="preserve"> </w:t>
      </w:r>
      <w:r w:rsidR="002714FB">
        <w:rPr>
          <w:rFonts w:ascii="Arial" w:hAnsi="Arial"/>
          <w:b w:val="0"/>
          <w:sz w:val="18"/>
          <w:szCs w:val="18"/>
          <w:lang w:val="en-GB"/>
        </w:rPr>
        <w:t>manju_r_99</w:t>
      </w:r>
      <w:r w:rsidR="00FA669B" w:rsidRPr="006019FB">
        <w:rPr>
          <w:rFonts w:ascii="Arial" w:hAnsi="Arial"/>
          <w:b w:val="0"/>
          <w:sz w:val="18"/>
          <w:szCs w:val="18"/>
          <w:lang w:val="en-GB"/>
        </w:rPr>
        <w:t>@yahoo.com</w:t>
      </w:r>
    </w:p>
    <w:p w:rsidR="0018664D" w:rsidRPr="00AA4726" w:rsidRDefault="0018664D">
      <w:pPr>
        <w:pStyle w:val="Heading2"/>
        <w:pBdr>
          <w:bottom w:val="double" w:sz="28" w:space="1" w:color="000000"/>
        </w:pBdr>
        <w:tabs>
          <w:tab w:val="clear" w:pos="576"/>
        </w:tabs>
        <w:spacing w:before="0" w:after="0"/>
        <w:jc w:val="both"/>
        <w:rPr>
          <w:rFonts w:ascii="Arial" w:hAnsi="Arial"/>
          <w:i w:val="0"/>
          <w:spacing w:val="2"/>
          <w:position w:val="2"/>
          <w:sz w:val="4"/>
          <w:szCs w:val="18"/>
          <w:lang w:val="en-GB"/>
        </w:rPr>
      </w:pPr>
    </w:p>
    <w:p w:rsidR="0018664D" w:rsidRPr="00C55226" w:rsidRDefault="0018664D">
      <w:pPr>
        <w:pStyle w:val="Header"/>
        <w:tabs>
          <w:tab w:val="clear" w:pos="4320"/>
          <w:tab w:val="clear" w:pos="8640"/>
        </w:tabs>
        <w:jc w:val="center"/>
        <w:rPr>
          <w:rFonts w:ascii="Arial" w:hAnsi="Arial" w:cs="Verdana"/>
          <w:b/>
          <w:bCs/>
          <w:i/>
          <w:spacing w:val="2"/>
          <w:sz w:val="10"/>
          <w:szCs w:val="18"/>
        </w:rPr>
      </w:pPr>
    </w:p>
    <w:p w:rsidR="00652FE8" w:rsidRPr="00F30840" w:rsidRDefault="00652FE8" w:rsidP="00652FE8">
      <w:pPr>
        <w:pStyle w:val="Header"/>
        <w:shd w:val="clear" w:color="auto" w:fill="E6E6E6"/>
        <w:tabs>
          <w:tab w:val="clear" w:pos="4320"/>
          <w:tab w:val="clear" w:pos="8640"/>
        </w:tabs>
        <w:jc w:val="center"/>
        <w:rPr>
          <w:rFonts w:ascii="Arial" w:hAnsi="Arial" w:cs="Verdana"/>
          <w:b/>
          <w:bCs/>
          <w:i/>
          <w:spacing w:val="2"/>
        </w:rPr>
      </w:pPr>
      <w:r>
        <w:rPr>
          <w:rFonts w:ascii="Arial" w:hAnsi="Arial" w:cs="Verdana"/>
          <w:b/>
          <w:bCs/>
          <w:i/>
          <w:spacing w:val="2"/>
        </w:rPr>
        <w:t>Current position</w:t>
      </w:r>
    </w:p>
    <w:p w:rsidR="00652FE8" w:rsidRPr="00F30840" w:rsidRDefault="00F2703F" w:rsidP="00442031">
      <w:pPr>
        <w:pStyle w:val="Header"/>
        <w:widowControl/>
        <w:numPr>
          <w:ilvl w:val="0"/>
          <w:numId w:val="3"/>
        </w:numPr>
        <w:tabs>
          <w:tab w:val="clear" w:pos="4320"/>
          <w:tab w:val="clear" w:pos="8640"/>
        </w:tabs>
        <w:suppressAutoHyphens w:val="0"/>
        <w:spacing w:before="60"/>
        <w:jc w:val="both"/>
        <w:rPr>
          <w:rFonts w:ascii="Arial" w:hAnsi="Arial" w:cs="Verdana"/>
          <w:spacing w:val="2"/>
          <w:sz w:val="18"/>
          <w:szCs w:val="18"/>
        </w:rPr>
      </w:pPr>
      <w:r>
        <w:rPr>
          <w:rFonts w:ascii="Arial" w:hAnsi="Arial" w:cs="Verdana"/>
          <w:b/>
          <w:spacing w:val="2"/>
          <w:sz w:val="18"/>
          <w:szCs w:val="18"/>
        </w:rPr>
        <w:t xml:space="preserve">Senior </w:t>
      </w:r>
      <w:r w:rsidR="002714FB">
        <w:rPr>
          <w:rFonts w:ascii="Arial" w:hAnsi="Arial" w:cs="Verdana"/>
          <w:b/>
          <w:spacing w:val="2"/>
          <w:sz w:val="18"/>
          <w:szCs w:val="18"/>
        </w:rPr>
        <w:t xml:space="preserve">Domain Specialist, </w:t>
      </w:r>
      <w:r w:rsidR="00AE6A04">
        <w:rPr>
          <w:rFonts w:ascii="Arial" w:hAnsi="Arial" w:cs="Verdana"/>
          <w:b/>
          <w:spacing w:val="2"/>
          <w:sz w:val="18"/>
          <w:szCs w:val="18"/>
        </w:rPr>
        <w:t xml:space="preserve">Philips </w:t>
      </w:r>
      <w:r w:rsidR="002610DC">
        <w:rPr>
          <w:rFonts w:ascii="Arial" w:hAnsi="Arial" w:cs="Verdana"/>
          <w:spacing w:val="2"/>
          <w:sz w:val="18"/>
          <w:szCs w:val="18"/>
        </w:rPr>
        <w:t>:</w:t>
      </w:r>
      <w:r w:rsidR="002714FB">
        <w:rPr>
          <w:rFonts w:ascii="Arial" w:hAnsi="Arial" w:cs="Verdana"/>
          <w:spacing w:val="2"/>
          <w:sz w:val="18"/>
          <w:szCs w:val="18"/>
        </w:rPr>
        <w:t xml:space="preserve"> </w:t>
      </w:r>
      <w:r>
        <w:rPr>
          <w:rFonts w:ascii="Arial" w:hAnsi="Arial" w:cs="Verdana"/>
          <w:spacing w:val="2"/>
          <w:sz w:val="18"/>
          <w:szCs w:val="18"/>
        </w:rPr>
        <w:t>Supported the research activities of Philips Research</w:t>
      </w:r>
      <w:r w:rsidR="008658E0">
        <w:rPr>
          <w:rFonts w:ascii="Arial" w:hAnsi="Arial" w:cs="Verdana"/>
          <w:spacing w:val="2"/>
          <w:sz w:val="18"/>
          <w:szCs w:val="18"/>
        </w:rPr>
        <w:t>,</w:t>
      </w:r>
      <w:r>
        <w:rPr>
          <w:rFonts w:ascii="Arial" w:hAnsi="Arial" w:cs="Verdana"/>
          <w:spacing w:val="2"/>
          <w:sz w:val="18"/>
          <w:szCs w:val="18"/>
        </w:rPr>
        <w:t xml:space="preserve"> India</w:t>
      </w:r>
      <w:r w:rsidR="008658E0">
        <w:rPr>
          <w:rFonts w:ascii="Arial" w:hAnsi="Arial" w:cs="Verdana"/>
          <w:spacing w:val="2"/>
          <w:sz w:val="18"/>
          <w:szCs w:val="18"/>
        </w:rPr>
        <w:t>,</w:t>
      </w:r>
      <w:r>
        <w:rPr>
          <w:rFonts w:ascii="Arial" w:hAnsi="Arial" w:cs="Verdana"/>
          <w:spacing w:val="2"/>
          <w:sz w:val="18"/>
          <w:szCs w:val="18"/>
        </w:rPr>
        <w:t xml:space="preserve"> spanning 150+ engineers</w:t>
      </w:r>
    </w:p>
    <w:p w:rsidR="00652FE8" w:rsidRPr="00AA4726" w:rsidRDefault="00652FE8">
      <w:pPr>
        <w:pStyle w:val="Header"/>
        <w:tabs>
          <w:tab w:val="clear" w:pos="4320"/>
          <w:tab w:val="clear" w:pos="8640"/>
        </w:tabs>
        <w:jc w:val="center"/>
        <w:rPr>
          <w:rFonts w:ascii="Arial" w:hAnsi="Arial" w:cs="Verdana"/>
          <w:b/>
          <w:bCs/>
          <w:i/>
          <w:spacing w:val="2"/>
          <w:sz w:val="12"/>
          <w:szCs w:val="18"/>
        </w:rPr>
      </w:pPr>
    </w:p>
    <w:p w:rsidR="0018664D" w:rsidRPr="00F30840" w:rsidRDefault="0018664D">
      <w:pPr>
        <w:pStyle w:val="Header"/>
        <w:shd w:val="clear" w:color="auto" w:fill="E6E6E6"/>
        <w:tabs>
          <w:tab w:val="clear" w:pos="4320"/>
          <w:tab w:val="clear" w:pos="8640"/>
        </w:tabs>
        <w:jc w:val="center"/>
        <w:rPr>
          <w:rFonts w:ascii="Arial" w:hAnsi="Arial" w:cs="Verdana"/>
          <w:b/>
          <w:bCs/>
          <w:i/>
          <w:spacing w:val="2"/>
        </w:rPr>
      </w:pPr>
      <w:r w:rsidRPr="00F30840">
        <w:rPr>
          <w:rFonts w:ascii="Arial" w:hAnsi="Arial" w:cs="Verdana"/>
          <w:b/>
          <w:bCs/>
          <w:i/>
          <w:spacing w:val="2"/>
        </w:rPr>
        <w:t xml:space="preserve">Senior Level Positions </w:t>
      </w:r>
    </w:p>
    <w:p w:rsidR="00F30840" w:rsidRPr="00AA4726" w:rsidRDefault="00F30840" w:rsidP="00F30840">
      <w:pPr>
        <w:jc w:val="both"/>
        <w:rPr>
          <w:rFonts w:ascii="Arial" w:hAnsi="Arial" w:cs="Verdana"/>
          <w:spacing w:val="2"/>
          <w:sz w:val="6"/>
          <w:szCs w:val="18"/>
        </w:rPr>
      </w:pPr>
    </w:p>
    <w:p w:rsidR="00F74010" w:rsidRPr="00F74010" w:rsidRDefault="00F74010" w:rsidP="00442031">
      <w:pPr>
        <w:pStyle w:val="Header"/>
        <w:widowControl/>
        <w:numPr>
          <w:ilvl w:val="0"/>
          <w:numId w:val="3"/>
        </w:numPr>
        <w:tabs>
          <w:tab w:val="clear" w:pos="4320"/>
          <w:tab w:val="clear" w:pos="8640"/>
        </w:tabs>
        <w:suppressAutoHyphens w:val="0"/>
        <w:spacing w:before="60"/>
        <w:jc w:val="both"/>
        <w:rPr>
          <w:rFonts w:ascii="Arial" w:hAnsi="Arial" w:cs="Arial"/>
          <w:spacing w:val="2"/>
          <w:sz w:val="18"/>
          <w:szCs w:val="18"/>
        </w:rPr>
      </w:pPr>
      <w:r w:rsidRPr="00F74010">
        <w:rPr>
          <w:rFonts w:ascii="Arial" w:hAnsi="Arial" w:cs="Arial"/>
          <w:spacing w:val="2"/>
          <w:sz w:val="18"/>
          <w:szCs w:val="18"/>
        </w:rPr>
        <w:t xml:space="preserve">To seek a responsible position, that utilizes my education and provide me with varied experience that enhances my skills and offer a high level of challenges, responsibility &amp; opportunity and at the same time add value to </w:t>
      </w:r>
      <w:r>
        <w:rPr>
          <w:rFonts w:ascii="Arial" w:hAnsi="Arial" w:cs="Arial"/>
          <w:spacing w:val="2"/>
          <w:sz w:val="18"/>
          <w:szCs w:val="18"/>
        </w:rPr>
        <w:t>the</w:t>
      </w:r>
      <w:r w:rsidRPr="00F74010">
        <w:rPr>
          <w:rFonts w:ascii="Arial" w:hAnsi="Arial" w:cs="Arial"/>
          <w:spacing w:val="2"/>
          <w:sz w:val="18"/>
          <w:szCs w:val="18"/>
        </w:rPr>
        <w:t xml:space="preserve"> organization</w:t>
      </w:r>
    </w:p>
    <w:p w:rsidR="00F30840" w:rsidRPr="00F30840" w:rsidRDefault="00F30840" w:rsidP="00442031">
      <w:pPr>
        <w:pStyle w:val="Header"/>
        <w:widowControl/>
        <w:numPr>
          <w:ilvl w:val="0"/>
          <w:numId w:val="3"/>
        </w:numPr>
        <w:tabs>
          <w:tab w:val="clear" w:pos="4320"/>
          <w:tab w:val="clear" w:pos="8640"/>
        </w:tabs>
        <w:suppressAutoHyphens w:val="0"/>
        <w:spacing w:before="60"/>
        <w:jc w:val="both"/>
        <w:rPr>
          <w:rFonts w:ascii="Arial" w:hAnsi="Arial" w:cs="Verdana"/>
          <w:spacing w:val="2"/>
          <w:sz w:val="18"/>
          <w:szCs w:val="18"/>
        </w:rPr>
      </w:pPr>
      <w:r w:rsidRPr="00F30840">
        <w:rPr>
          <w:rFonts w:ascii="Arial" w:hAnsi="Arial" w:cs="Verdana"/>
          <w:spacing w:val="2"/>
          <w:sz w:val="18"/>
          <w:szCs w:val="18"/>
        </w:rPr>
        <w:t>Software &amp; Product Engineering Expertise</w:t>
      </w:r>
    </w:p>
    <w:p w:rsidR="009E436D" w:rsidRDefault="009E436D" w:rsidP="00442031">
      <w:pPr>
        <w:pStyle w:val="Header"/>
        <w:widowControl/>
        <w:numPr>
          <w:ilvl w:val="0"/>
          <w:numId w:val="3"/>
        </w:numPr>
        <w:tabs>
          <w:tab w:val="clear" w:pos="4320"/>
          <w:tab w:val="clear" w:pos="8640"/>
        </w:tabs>
        <w:suppressAutoHyphens w:val="0"/>
        <w:spacing w:before="60"/>
        <w:jc w:val="both"/>
        <w:rPr>
          <w:rFonts w:ascii="Arial" w:hAnsi="Arial" w:cs="Verdana"/>
          <w:spacing w:val="2"/>
          <w:sz w:val="18"/>
          <w:szCs w:val="18"/>
        </w:rPr>
      </w:pPr>
      <w:r w:rsidRPr="009E436D">
        <w:rPr>
          <w:rFonts w:ascii="Arial" w:hAnsi="Arial" w:cs="Verdana"/>
          <w:spacing w:val="2"/>
          <w:sz w:val="18"/>
          <w:szCs w:val="18"/>
        </w:rPr>
        <w:t xml:space="preserve">Represented global </w:t>
      </w:r>
      <w:r w:rsidR="008B0F34" w:rsidRPr="009E436D">
        <w:rPr>
          <w:rFonts w:ascii="Arial" w:hAnsi="Arial" w:cs="Verdana"/>
          <w:spacing w:val="2"/>
          <w:sz w:val="18"/>
          <w:szCs w:val="18"/>
        </w:rPr>
        <w:t>organization in</w:t>
      </w:r>
      <w:r w:rsidRPr="009E436D">
        <w:rPr>
          <w:rFonts w:ascii="Arial" w:hAnsi="Arial" w:cs="Verdana"/>
          <w:spacing w:val="2"/>
          <w:sz w:val="18"/>
          <w:szCs w:val="18"/>
        </w:rPr>
        <w:t xml:space="preserve"> wi-fi </w:t>
      </w:r>
      <w:r w:rsidR="008B0F34" w:rsidRPr="009E436D">
        <w:rPr>
          <w:rFonts w:ascii="Arial" w:hAnsi="Arial" w:cs="Verdana"/>
          <w:spacing w:val="2"/>
          <w:sz w:val="18"/>
          <w:szCs w:val="18"/>
        </w:rPr>
        <w:t>Alliance &amp;</w:t>
      </w:r>
      <w:r w:rsidRPr="009E436D">
        <w:rPr>
          <w:rFonts w:ascii="Arial" w:hAnsi="Arial" w:cs="Verdana"/>
          <w:spacing w:val="2"/>
          <w:sz w:val="18"/>
          <w:szCs w:val="18"/>
        </w:rPr>
        <w:t xml:space="preserve"> Instrumental for the formation of TDLS task group. </w:t>
      </w:r>
    </w:p>
    <w:p w:rsidR="006B0952" w:rsidRPr="005B4881" w:rsidRDefault="006B0952" w:rsidP="00442031">
      <w:pPr>
        <w:pStyle w:val="Header"/>
        <w:widowControl/>
        <w:numPr>
          <w:ilvl w:val="0"/>
          <w:numId w:val="3"/>
        </w:numPr>
        <w:tabs>
          <w:tab w:val="clear" w:pos="4320"/>
          <w:tab w:val="clear" w:pos="8640"/>
        </w:tabs>
        <w:suppressAutoHyphens w:val="0"/>
        <w:spacing w:before="60"/>
        <w:jc w:val="both"/>
        <w:rPr>
          <w:rFonts w:ascii="Arial" w:hAnsi="Arial" w:cs="Arial"/>
          <w:spacing w:val="2"/>
          <w:sz w:val="18"/>
          <w:szCs w:val="18"/>
        </w:rPr>
      </w:pPr>
      <w:r w:rsidRPr="005B4881">
        <w:rPr>
          <w:rFonts w:ascii="Arial" w:hAnsi="Arial" w:cs="Arial"/>
          <w:spacing w:val="2"/>
          <w:sz w:val="18"/>
          <w:szCs w:val="18"/>
        </w:rPr>
        <w:t xml:space="preserve">Served as </w:t>
      </w:r>
      <w:r w:rsidR="00F42199" w:rsidRPr="005B4881">
        <w:rPr>
          <w:rFonts w:ascii="Arial" w:hAnsi="Arial" w:cs="Arial"/>
          <w:spacing w:val="2"/>
          <w:sz w:val="18"/>
          <w:szCs w:val="18"/>
        </w:rPr>
        <w:t>Liaison</w:t>
      </w:r>
      <w:r w:rsidRPr="005B4881">
        <w:rPr>
          <w:rFonts w:ascii="Arial" w:hAnsi="Arial" w:cs="Arial"/>
          <w:spacing w:val="2"/>
          <w:sz w:val="18"/>
          <w:szCs w:val="18"/>
        </w:rPr>
        <w:t xml:space="preserve"> officer for CE </w:t>
      </w:r>
      <w:r w:rsidR="00F42199" w:rsidRPr="005B4881">
        <w:rPr>
          <w:rFonts w:ascii="Arial" w:hAnsi="Arial" w:cs="Arial"/>
          <w:spacing w:val="2"/>
          <w:sz w:val="18"/>
          <w:szCs w:val="18"/>
        </w:rPr>
        <w:t>Linux</w:t>
      </w:r>
      <w:r w:rsidRPr="005B4881">
        <w:rPr>
          <w:rFonts w:ascii="Arial" w:hAnsi="Arial" w:cs="Arial"/>
          <w:spacing w:val="2"/>
          <w:sz w:val="18"/>
          <w:szCs w:val="18"/>
        </w:rPr>
        <w:t xml:space="preserve"> forum</w:t>
      </w:r>
    </w:p>
    <w:p w:rsidR="007855A8" w:rsidRPr="005B4881" w:rsidRDefault="008B0F34" w:rsidP="00442031">
      <w:pPr>
        <w:widowControl/>
        <w:numPr>
          <w:ilvl w:val="0"/>
          <w:numId w:val="3"/>
        </w:numPr>
        <w:suppressAutoHyphens w:val="0"/>
        <w:jc w:val="both"/>
        <w:rPr>
          <w:rFonts w:ascii="Arial" w:hAnsi="Arial" w:cs="Arial"/>
          <w:sz w:val="18"/>
          <w:szCs w:val="18"/>
        </w:rPr>
      </w:pPr>
      <w:r>
        <w:rPr>
          <w:rFonts w:ascii="Arial" w:hAnsi="Arial" w:cs="Arial"/>
          <w:sz w:val="18"/>
          <w:szCs w:val="18"/>
        </w:rPr>
        <w:t>Served</w:t>
      </w:r>
      <w:r w:rsidR="005B42F2">
        <w:rPr>
          <w:rFonts w:ascii="Arial" w:hAnsi="Arial" w:cs="Arial"/>
          <w:sz w:val="18"/>
          <w:szCs w:val="18"/>
        </w:rPr>
        <w:t xml:space="preserve"> as the domain owner-connectivity, function manager and </w:t>
      </w:r>
      <w:r w:rsidR="007855A8" w:rsidRPr="005B4881">
        <w:rPr>
          <w:rFonts w:ascii="Arial" w:hAnsi="Arial" w:cs="Arial"/>
          <w:sz w:val="18"/>
          <w:szCs w:val="18"/>
        </w:rPr>
        <w:t xml:space="preserve">single point of contact </w:t>
      </w:r>
      <w:r w:rsidR="005B42F2">
        <w:rPr>
          <w:rFonts w:ascii="Arial" w:hAnsi="Arial" w:cs="Arial"/>
          <w:sz w:val="18"/>
          <w:szCs w:val="18"/>
        </w:rPr>
        <w:t xml:space="preserve">across the global </w:t>
      </w:r>
      <w:r>
        <w:rPr>
          <w:rFonts w:ascii="Arial" w:hAnsi="Arial" w:cs="Arial"/>
          <w:sz w:val="18"/>
          <w:szCs w:val="18"/>
        </w:rPr>
        <w:t>organization</w:t>
      </w:r>
      <w:r w:rsidR="007855A8" w:rsidRPr="005B4881">
        <w:rPr>
          <w:rFonts w:ascii="Arial" w:hAnsi="Arial" w:cs="Arial"/>
          <w:sz w:val="18"/>
          <w:szCs w:val="18"/>
        </w:rPr>
        <w:t xml:space="preserve"> for all the information related to </w:t>
      </w:r>
      <w:r w:rsidR="005B42F2">
        <w:rPr>
          <w:rFonts w:ascii="Arial" w:hAnsi="Arial" w:cs="Arial"/>
          <w:sz w:val="18"/>
          <w:szCs w:val="18"/>
        </w:rPr>
        <w:t>wi</w:t>
      </w:r>
      <w:r>
        <w:rPr>
          <w:rFonts w:ascii="Arial" w:hAnsi="Arial" w:cs="Arial"/>
          <w:sz w:val="18"/>
          <w:szCs w:val="18"/>
        </w:rPr>
        <w:t>-</w:t>
      </w:r>
      <w:r w:rsidR="005B42F2">
        <w:rPr>
          <w:rFonts w:ascii="Arial" w:hAnsi="Arial" w:cs="Arial"/>
          <w:sz w:val="18"/>
          <w:szCs w:val="18"/>
        </w:rPr>
        <w:t>fi, audio, video, image and voice compression</w:t>
      </w:r>
      <w:r w:rsidR="00E57B73">
        <w:rPr>
          <w:rFonts w:ascii="Arial" w:hAnsi="Arial" w:cs="Arial"/>
          <w:sz w:val="18"/>
          <w:szCs w:val="18"/>
        </w:rPr>
        <w:t xml:space="preserve"> &amp; streaming</w:t>
      </w:r>
      <w:r w:rsidR="0047128A">
        <w:rPr>
          <w:rFonts w:ascii="Arial" w:hAnsi="Arial" w:cs="Arial"/>
          <w:sz w:val="18"/>
          <w:szCs w:val="18"/>
        </w:rPr>
        <w:t xml:space="preserve">, </w:t>
      </w:r>
      <w:r w:rsidR="0047128A" w:rsidRPr="005B4881">
        <w:rPr>
          <w:rFonts w:ascii="Arial" w:hAnsi="Arial" w:cs="Arial"/>
          <w:sz w:val="18"/>
          <w:szCs w:val="18"/>
        </w:rPr>
        <w:t>providing</w:t>
      </w:r>
      <w:r w:rsidR="007855A8" w:rsidRPr="005B4881">
        <w:rPr>
          <w:rFonts w:ascii="Arial" w:hAnsi="Arial" w:cs="Arial"/>
          <w:sz w:val="18"/>
          <w:szCs w:val="18"/>
        </w:rPr>
        <w:t xml:space="preserve"> expert suggestions</w:t>
      </w:r>
      <w:r w:rsidR="00BF32DC">
        <w:rPr>
          <w:rFonts w:ascii="Arial" w:hAnsi="Arial" w:cs="Arial"/>
          <w:sz w:val="18"/>
          <w:szCs w:val="18"/>
        </w:rPr>
        <w:t xml:space="preserve"> and </w:t>
      </w:r>
      <w:r w:rsidR="007855A8" w:rsidRPr="005B4881">
        <w:rPr>
          <w:rFonts w:ascii="Arial" w:hAnsi="Arial" w:cs="Arial"/>
          <w:sz w:val="18"/>
          <w:szCs w:val="18"/>
        </w:rPr>
        <w:t>decisions.</w:t>
      </w:r>
    </w:p>
    <w:p w:rsidR="007855A8" w:rsidRPr="005B4881" w:rsidRDefault="005B4881" w:rsidP="00442031">
      <w:pPr>
        <w:pStyle w:val="Header"/>
        <w:widowControl/>
        <w:numPr>
          <w:ilvl w:val="0"/>
          <w:numId w:val="3"/>
        </w:numPr>
        <w:tabs>
          <w:tab w:val="clear" w:pos="4320"/>
          <w:tab w:val="clear" w:pos="8640"/>
        </w:tabs>
        <w:suppressAutoHyphens w:val="0"/>
        <w:spacing w:before="60"/>
        <w:jc w:val="both"/>
        <w:rPr>
          <w:rFonts w:ascii="Arial" w:hAnsi="Arial" w:cs="Arial"/>
          <w:spacing w:val="2"/>
          <w:sz w:val="18"/>
          <w:szCs w:val="18"/>
        </w:rPr>
      </w:pPr>
      <w:r w:rsidRPr="005B4881">
        <w:rPr>
          <w:rFonts w:ascii="Arial" w:hAnsi="Arial" w:cs="Arial"/>
          <w:sz w:val="18"/>
          <w:szCs w:val="18"/>
        </w:rPr>
        <w:t xml:space="preserve">Member of embedded system </w:t>
      </w:r>
      <w:r w:rsidR="00AE6404" w:rsidRPr="005B4881">
        <w:rPr>
          <w:rFonts w:ascii="Arial" w:hAnsi="Arial" w:cs="Arial"/>
          <w:sz w:val="18"/>
          <w:szCs w:val="18"/>
        </w:rPr>
        <w:t xml:space="preserve">SIG </w:t>
      </w:r>
      <w:r w:rsidRPr="005B4881">
        <w:rPr>
          <w:rFonts w:ascii="Arial" w:hAnsi="Arial" w:cs="Arial"/>
          <w:sz w:val="18"/>
          <w:szCs w:val="18"/>
        </w:rPr>
        <w:t xml:space="preserve">&amp; Advisor for NASSCOM for the future roadmaps in Consumer lifestyle and Healthcare </w:t>
      </w:r>
    </w:p>
    <w:p w:rsidR="006B0952" w:rsidRDefault="006B0952" w:rsidP="00442031">
      <w:pPr>
        <w:pStyle w:val="Header"/>
        <w:widowControl/>
        <w:numPr>
          <w:ilvl w:val="0"/>
          <w:numId w:val="3"/>
        </w:numPr>
        <w:tabs>
          <w:tab w:val="clear" w:pos="4320"/>
          <w:tab w:val="clear" w:pos="8640"/>
        </w:tabs>
        <w:suppressAutoHyphens w:val="0"/>
        <w:spacing w:before="60"/>
        <w:jc w:val="both"/>
        <w:rPr>
          <w:rFonts w:ascii="Arial" w:hAnsi="Arial" w:cs="Arial"/>
          <w:spacing w:val="2"/>
          <w:sz w:val="18"/>
          <w:szCs w:val="18"/>
        </w:rPr>
      </w:pPr>
      <w:r w:rsidRPr="005B4881">
        <w:rPr>
          <w:rFonts w:ascii="Arial" w:hAnsi="Arial" w:cs="Arial"/>
          <w:spacing w:val="2"/>
          <w:sz w:val="18"/>
          <w:szCs w:val="18"/>
        </w:rPr>
        <w:t xml:space="preserve">Served as editor for </w:t>
      </w:r>
      <w:r w:rsidR="001A7447" w:rsidRPr="005B4881">
        <w:rPr>
          <w:rFonts w:ascii="Arial" w:hAnsi="Arial" w:cs="Arial"/>
          <w:spacing w:val="2"/>
          <w:sz w:val="18"/>
          <w:szCs w:val="18"/>
        </w:rPr>
        <w:t xml:space="preserve">International standards such as </w:t>
      </w:r>
      <w:r w:rsidRPr="005B4881">
        <w:rPr>
          <w:rFonts w:ascii="Arial" w:hAnsi="Arial" w:cs="Arial"/>
          <w:spacing w:val="2"/>
          <w:sz w:val="18"/>
          <w:szCs w:val="18"/>
        </w:rPr>
        <w:t>Region based media formats in DLNA</w:t>
      </w:r>
      <w:r w:rsidR="008B0F34">
        <w:rPr>
          <w:rFonts w:ascii="Arial" w:hAnsi="Arial" w:cs="Arial"/>
          <w:spacing w:val="2"/>
          <w:sz w:val="18"/>
          <w:szCs w:val="18"/>
        </w:rPr>
        <w:t xml:space="preserve"> &amp; drafted about 30 profiles</w:t>
      </w:r>
    </w:p>
    <w:p w:rsidR="001062FF" w:rsidRPr="006019FB" w:rsidRDefault="001062FF">
      <w:pPr>
        <w:pStyle w:val="Header"/>
        <w:tabs>
          <w:tab w:val="clear" w:pos="4320"/>
          <w:tab w:val="clear" w:pos="8640"/>
        </w:tabs>
        <w:jc w:val="center"/>
        <w:rPr>
          <w:rFonts w:ascii="Arial" w:hAnsi="Arial" w:cs="Verdana"/>
          <w:b/>
          <w:bCs/>
          <w:spacing w:val="2"/>
          <w:sz w:val="18"/>
          <w:szCs w:val="18"/>
        </w:rPr>
      </w:pPr>
    </w:p>
    <w:p w:rsidR="0018664D" w:rsidRPr="00AE6404" w:rsidRDefault="0018664D">
      <w:pPr>
        <w:pStyle w:val="Heading2"/>
        <w:pBdr>
          <w:bottom w:val="double" w:sz="28" w:space="1" w:color="000000"/>
        </w:pBdr>
        <w:shd w:val="clear" w:color="auto" w:fill="E6E6E6"/>
        <w:tabs>
          <w:tab w:val="clear" w:pos="576"/>
        </w:tabs>
        <w:spacing w:before="0" w:after="0"/>
        <w:jc w:val="both"/>
        <w:rPr>
          <w:rFonts w:ascii="Arial" w:hAnsi="Arial"/>
          <w:i w:val="0"/>
          <w:spacing w:val="2"/>
          <w:position w:val="6"/>
          <w:sz w:val="2"/>
          <w:szCs w:val="18"/>
          <w:lang w:val="en-GB"/>
        </w:rPr>
      </w:pPr>
      <w:r w:rsidRPr="006019FB">
        <w:rPr>
          <w:rFonts w:ascii="Arial" w:hAnsi="Arial"/>
          <w:i w:val="0"/>
          <w:spacing w:val="2"/>
          <w:position w:val="6"/>
          <w:sz w:val="18"/>
          <w:szCs w:val="18"/>
          <w:lang w:val="en-GB"/>
        </w:rPr>
        <w:t>PROFESSIONAL PROLOGUE</w:t>
      </w:r>
    </w:p>
    <w:p w:rsidR="0018664D" w:rsidRPr="00AE6404" w:rsidRDefault="0018664D">
      <w:pPr>
        <w:jc w:val="both"/>
        <w:rPr>
          <w:rFonts w:ascii="Arial" w:hAnsi="Arial" w:cs="Verdana"/>
          <w:color w:val="0000FF"/>
          <w:spacing w:val="2"/>
          <w:sz w:val="2"/>
          <w:szCs w:val="18"/>
          <w:lang w:val="en-GB"/>
        </w:rPr>
      </w:pPr>
    </w:p>
    <w:p w:rsidR="009A1466" w:rsidRPr="00F316F4" w:rsidRDefault="009A1466" w:rsidP="00442031">
      <w:pPr>
        <w:pStyle w:val="Header"/>
        <w:widowControl/>
        <w:numPr>
          <w:ilvl w:val="0"/>
          <w:numId w:val="15"/>
        </w:numPr>
        <w:tabs>
          <w:tab w:val="clear" w:pos="4320"/>
          <w:tab w:val="clear" w:pos="8640"/>
        </w:tabs>
        <w:suppressAutoHyphens w:val="0"/>
        <w:spacing w:before="60"/>
        <w:jc w:val="both"/>
        <w:rPr>
          <w:rFonts w:ascii="Arial" w:hAnsi="Arial" w:cs="Verdana"/>
          <w:spacing w:val="2"/>
          <w:sz w:val="18"/>
          <w:szCs w:val="18"/>
        </w:rPr>
      </w:pPr>
      <w:r w:rsidRPr="00F316F4">
        <w:rPr>
          <w:rFonts w:ascii="Arial" w:hAnsi="Arial" w:cs="Verdana"/>
          <w:spacing w:val="2"/>
          <w:sz w:val="18"/>
          <w:szCs w:val="18"/>
        </w:rPr>
        <w:t>Hands on experience with Software development lifecycle on Multiple platforms, Processors &amp; embedded systems</w:t>
      </w:r>
    </w:p>
    <w:p w:rsidR="009A1466" w:rsidRPr="00F316F4" w:rsidRDefault="009A1466" w:rsidP="00442031">
      <w:pPr>
        <w:pStyle w:val="ListParagraph"/>
        <w:numPr>
          <w:ilvl w:val="0"/>
          <w:numId w:val="15"/>
        </w:numPr>
        <w:jc w:val="both"/>
        <w:rPr>
          <w:rFonts w:ascii="Arial" w:eastAsia="Lucida Sans Unicode" w:hAnsi="Arial" w:cs="Verdana"/>
          <w:spacing w:val="2"/>
          <w:kern w:val="1"/>
          <w:sz w:val="18"/>
          <w:szCs w:val="18"/>
        </w:rPr>
      </w:pPr>
      <w:r w:rsidRPr="00F316F4">
        <w:rPr>
          <w:rFonts w:ascii="Arial" w:eastAsia="Lucida Sans Unicode" w:hAnsi="Arial" w:cs="Verdana"/>
          <w:spacing w:val="2"/>
          <w:kern w:val="1"/>
          <w:sz w:val="18"/>
          <w:szCs w:val="18"/>
        </w:rPr>
        <w:t xml:space="preserve">Research in the frontiers of technologies leading to </w:t>
      </w:r>
      <w:r w:rsidR="00F316F4" w:rsidRPr="00F316F4">
        <w:rPr>
          <w:rFonts w:ascii="Arial" w:eastAsia="Lucida Sans Unicode" w:hAnsi="Arial" w:cs="Verdana"/>
          <w:spacing w:val="2"/>
          <w:kern w:val="1"/>
          <w:sz w:val="18"/>
          <w:szCs w:val="18"/>
        </w:rPr>
        <w:t xml:space="preserve">business creation, </w:t>
      </w:r>
      <w:r w:rsidRPr="00F316F4">
        <w:rPr>
          <w:rFonts w:ascii="Arial" w:eastAsia="Lucida Sans Unicode" w:hAnsi="Arial" w:cs="Verdana"/>
          <w:spacing w:val="2"/>
          <w:kern w:val="1"/>
          <w:sz w:val="18"/>
          <w:szCs w:val="18"/>
        </w:rPr>
        <w:t>differentiating features of the products, exploration of Novel Platforms and prototypes.</w:t>
      </w:r>
    </w:p>
    <w:p w:rsidR="009A1466" w:rsidRPr="00F316F4" w:rsidRDefault="005C4A2C" w:rsidP="00442031">
      <w:pPr>
        <w:pStyle w:val="ListParagraph"/>
        <w:numPr>
          <w:ilvl w:val="0"/>
          <w:numId w:val="15"/>
        </w:numPr>
        <w:jc w:val="both"/>
        <w:rPr>
          <w:rFonts w:ascii="Arial" w:eastAsia="Lucida Sans Unicode" w:hAnsi="Arial" w:cs="Verdana"/>
          <w:spacing w:val="2"/>
          <w:kern w:val="1"/>
          <w:sz w:val="18"/>
          <w:szCs w:val="18"/>
        </w:rPr>
      </w:pPr>
      <w:r w:rsidRPr="00F316F4">
        <w:rPr>
          <w:rFonts w:ascii="Arial" w:eastAsia="Lucida Sans Unicode" w:hAnsi="Arial" w:cs="Verdana"/>
          <w:spacing w:val="2"/>
          <w:kern w:val="1"/>
          <w:sz w:val="18"/>
          <w:szCs w:val="18"/>
        </w:rPr>
        <w:t xml:space="preserve">Extensive experience in managing large project team, </w:t>
      </w:r>
      <w:r w:rsidR="00F316F4" w:rsidRPr="00F316F4">
        <w:rPr>
          <w:rFonts w:ascii="Arial" w:eastAsia="Lucida Sans Unicode" w:hAnsi="Arial" w:cs="Verdana"/>
          <w:spacing w:val="2"/>
          <w:kern w:val="1"/>
          <w:sz w:val="18"/>
          <w:szCs w:val="18"/>
        </w:rPr>
        <w:t xml:space="preserve">road maps, </w:t>
      </w:r>
      <w:r w:rsidR="002C55C2">
        <w:rPr>
          <w:rFonts w:ascii="Arial" w:eastAsia="Lucida Sans Unicode" w:hAnsi="Arial" w:cs="Verdana"/>
          <w:spacing w:val="2"/>
          <w:kern w:val="1"/>
          <w:sz w:val="18"/>
          <w:szCs w:val="18"/>
        </w:rPr>
        <w:t>m</w:t>
      </w:r>
      <w:r w:rsidR="009A1466" w:rsidRPr="00F316F4">
        <w:rPr>
          <w:rFonts w:ascii="Arial" w:eastAsia="Lucida Sans Unicode" w:hAnsi="Arial" w:cs="Verdana"/>
          <w:spacing w:val="2"/>
          <w:kern w:val="1"/>
          <w:sz w:val="18"/>
          <w:szCs w:val="18"/>
        </w:rPr>
        <w:t xml:space="preserve">ultiple projects, Technologies, Innovation, Delivery, </w:t>
      </w:r>
      <w:r w:rsidR="00F316F4" w:rsidRPr="00F316F4">
        <w:rPr>
          <w:rFonts w:ascii="Arial" w:eastAsia="Lucida Sans Unicode" w:hAnsi="Arial" w:cs="Verdana"/>
          <w:spacing w:val="2"/>
          <w:kern w:val="1"/>
          <w:sz w:val="18"/>
          <w:szCs w:val="18"/>
        </w:rPr>
        <w:t xml:space="preserve">mentoring, </w:t>
      </w:r>
      <w:r w:rsidR="009A1466" w:rsidRPr="00F316F4">
        <w:rPr>
          <w:rFonts w:ascii="Arial" w:eastAsia="Lucida Sans Unicode" w:hAnsi="Arial" w:cs="Verdana"/>
          <w:spacing w:val="2"/>
          <w:kern w:val="1"/>
          <w:sz w:val="18"/>
          <w:szCs w:val="18"/>
        </w:rPr>
        <w:t>Resource &amp; Program management across geographies</w:t>
      </w:r>
      <w:r w:rsidR="005912C0" w:rsidRPr="00F316F4">
        <w:rPr>
          <w:rFonts w:ascii="Arial" w:eastAsia="Lucida Sans Unicode" w:hAnsi="Arial" w:cs="Verdana"/>
          <w:spacing w:val="2"/>
          <w:kern w:val="1"/>
          <w:sz w:val="18"/>
          <w:szCs w:val="18"/>
        </w:rPr>
        <w:t xml:space="preserve"> and customers </w:t>
      </w:r>
      <w:r w:rsidR="009A1466" w:rsidRPr="00F316F4">
        <w:rPr>
          <w:rFonts w:ascii="Arial" w:eastAsia="Lucida Sans Unicode" w:hAnsi="Arial" w:cs="Verdana"/>
          <w:spacing w:val="2"/>
          <w:kern w:val="1"/>
          <w:sz w:val="18"/>
          <w:szCs w:val="18"/>
        </w:rPr>
        <w:t xml:space="preserve"> with committed budget, quality and timeline</w:t>
      </w:r>
    </w:p>
    <w:p w:rsidR="009A1466" w:rsidRPr="00F316F4" w:rsidRDefault="009A1466" w:rsidP="00442031">
      <w:pPr>
        <w:pStyle w:val="ListParagraph"/>
        <w:numPr>
          <w:ilvl w:val="0"/>
          <w:numId w:val="15"/>
        </w:numPr>
        <w:jc w:val="both"/>
        <w:rPr>
          <w:rFonts w:ascii="Arial" w:eastAsia="Lucida Sans Unicode" w:hAnsi="Arial" w:cs="Verdana"/>
          <w:spacing w:val="2"/>
          <w:kern w:val="1"/>
          <w:sz w:val="18"/>
          <w:szCs w:val="18"/>
        </w:rPr>
      </w:pPr>
      <w:r w:rsidRPr="00F316F4">
        <w:rPr>
          <w:rFonts w:ascii="Arial" w:eastAsia="Lucida Sans Unicode" w:hAnsi="Arial" w:cs="Verdana"/>
          <w:spacing w:val="2"/>
          <w:kern w:val="1"/>
          <w:sz w:val="18"/>
          <w:szCs w:val="18"/>
        </w:rPr>
        <w:t xml:space="preserve">Expertise </w:t>
      </w:r>
      <w:r w:rsidR="00485C68">
        <w:rPr>
          <w:rFonts w:ascii="Arial" w:eastAsia="Lucida Sans Unicode" w:hAnsi="Arial" w:cs="Verdana"/>
          <w:spacing w:val="2"/>
          <w:kern w:val="1"/>
          <w:sz w:val="18"/>
          <w:szCs w:val="18"/>
        </w:rPr>
        <w:t xml:space="preserve">with end to end solution </w:t>
      </w:r>
      <w:r w:rsidRPr="00F316F4">
        <w:rPr>
          <w:rFonts w:ascii="Arial" w:eastAsia="Lucida Sans Unicode" w:hAnsi="Arial" w:cs="Verdana"/>
          <w:spacing w:val="2"/>
          <w:kern w:val="1"/>
          <w:sz w:val="18"/>
          <w:szCs w:val="18"/>
        </w:rPr>
        <w:t xml:space="preserve">in the product space of </w:t>
      </w:r>
      <w:r w:rsidR="005C6A59">
        <w:rPr>
          <w:rFonts w:ascii="Arial" w:eastAsia="Lucida Sans Unicode" w:hAnsi="Arial" w:cs="Verdana"/>
          <w:spacing w:val="2"/>
          <w:kern w:val="1"/>
          <w:sz w:val="18"/>
          <w:szCs w:val="18"/>
        </w:rPr>
        <w:t>Networking</w:t>
      </w:r>
      <w:r w:rsidRPr="00F316F4">
        <w:rPr>
          <w:rFonts w:ascii="Arial" w:eastAsia="Lucida Sans Unicode" w:hAnsi="Arial" w:cs="Verdana"/>
          <w:spacing w:val="2"/>
          <w:kern w:val="1"/>
          <w:sz w:val="18"/>
          <w:szCs w:val="18"/>
        </w:rPr>
        <w:t xml:space="preserve">, </w:t>
      </w:r>
      <w:proofErr w:type="spellStart"/>
      <w:r w:rsidRPr="00F316F4">
        <w:rPr>
          <w:rFonts w:ascii="Arial" w:eastAsia="Lucida Sans Unicode" w:hAnsi="Arial" w:cs="Verdana"/>
          <w:spacing w:val="2"/>
          <w:kern w:val="1"/>
          <w:sz w:val="18"/>
          <w:szCs w:val="18"/>
        </w:rPr>
        <w:t>webapps</w:t>
      </w:r>
      <w:proofErr w:type="spellEnd"/>
      <w:r w:rsidRPr="00F316F4">
        <w:rPr>
          <w:rFonts w:ascii="Arial" w:eastAsia="Lucida Sans Unicode" w:hAnsi="Arial" w:cs="Verdana"/>
          <w:spacing w:val="2"/>
          <w:kern w:val="1"/>
          <w:sz w:val="18"/>
          <w:szCs w:val="18"/>
        </w:rPr>
        <w:t xml:space="preserve"> &amp; mobile, </w:t>
      </w:r>
      <w:r w:rsidR="00485C68">
        <w:rPr>
          <w:rFonts w:ascii="Arial" w:eastAsia="Lucida Sans Unicode" w:hAnsi="Arial" w:cs="Verdana"/>
          <w:spacing w:val="2"/>
          <w:kern w:val="1"/>
          <w:sz w:val="18"/>
          <w:szCs w:val="18"/>
        </w:rPr>
        <w:t>Medical imaging &amp; healthcare informatics</w:t>
      </w:r>
      <w:r w:rsidRPr="00F316F4">
        <w:rPr>
          <w:rFonts w:ascii="Arial" w:eastAsia="Lucida Sans Unicode" w:hAnsi="Arial" w:cs="Verdana"/>
          <w:spacing w:val="2"/>
          <w:kern w:val="1"/>
          <w:sz w:val="18"/>
          <w:szCs w:val="18"/>
        </w:rPr>
        <w:t>, Media &amp; Entertainment and Consumer electronics.</w:t>
      </w:r>
    </w:p>
    <w:p w:rsidR="009A1466" w:rsidRPr="00F316F4" w:rsidRDefault="009A1466" w:rsidP="00442031">
      <w:pPr>
        <w:pStyle w:val="ListParagraph"/>
        <w:numPr>
          <w:ilvl w:val="0"/>
          <w:numId w:val="15"/>
        </w:numPr>
        <w:jc w:val="both"/>
        <w:rPr>
          <w:rFonts w:ascii="Arial" w:eastAsia="Lucida Sans Unicode" w:hAnsi="Arial" w:cs="Verdana"/>
          <w:spacing w:val="2"/>
          <w:kern w:val="1"/>
          <w:sz w:val="18"/>
          <w:szCs w:val="18"/>
        </w:rPr>
      </w:pPr>
      <w:r w:rsidRPr="00F316F4">
        <w:rPr>
          <w:rFonts w:ascii="Arial" w:eastAsia="Lucida Sans Unicode" w:hAnsi="Arial" w:cs="Verdana"/>
          <w:spacing w:val="2"/>
          <w:kern w:val="1"/>
          <w:sz w:val="18"/>
          <w:szCs w:val="18"/>
        </w:rPr>
        <w:t>Thorough understanding and application of the tools &amp; techniques of industry horizontals comprising of  web technologies, signal &amp; Image processing, Machine learning</w:t>
      </w:r>
      <w:r w:rsidR="00694CFD">
        <w:rPr>
          <w:rFonts w:ascii="Arial" w:eastAsia="Lucida Sans Unicode" w:hAnsi="Arial" w:cs="Verdana"/>
          <w:spacing w:val="2"/>
          <w:kern w:val="1"/>
          <w:sz w:val="18"/>
          <w:szCs w:val="18"/>
        </w:rPr>
        <w:t xml:space="preserve"> &amp; Pattern recognition</w:t>
      </w:r>
      <w:r w:rsidRPr="00F316F4">
        <w:rPr>
          <w:rFonts w:ascii="Arial" w:eastAsia="Lucida Sans Unicode" w:hAnsi="Arial" w:cs="Verdana"/>
          <w:spacing w:val="2"/>
          <w:kern w:val="1"/>
          <w:sz w:val="18"/>
          <w:szCs w:val="18"/>
        </w:rPr>
        <w:t>, Database management, Cloud/ internet and Wireless/ Connectivity</w:t>
      </w:r>
    </w:p>
    <w:p w:rsidR="009A1466" w:rsidRPr="00F316F4" w:rsidRDefault="009A1466" w:rsidP="00442031">
      <w:pPr>
        <w:pStyle w:val="ListParagraph"/>
        <w:numPr>
          <w:ilvl w:val="0"/>
          <w:numId w:val="15"/>
        </w:numPr>
        <w:jc w:val="both"/>
        <w:rPr>
          <w:rFonts w:ascii="Arial" w:eastAsia="Lucida Sans Unicode" w:hAnsi="Arial" w:cs="Verdana"/>
          <w:spacing w:val="2"/>
          <w:kern w:val="1"/>
          <w:sz w:val="18"/>
          <w:szCs w:val="18"/>
        </w:rPr>
      </w:pPr>
      <w:r w:rsidRPr="00F316F4">
        <w:rPr>
          <w:rFonts w:ascii="Arial" w:eastAsia="Lucida Sans Unicode" w:hAnsi="Arial" w:cs="Verdana"/>
          <w:spacing w:val="2"/>
          <w:kern w:val="1"/>
          <w:sz w:val="18"/>
          <w:szCs w:val="18"/>
        </w:rPr>
        <w:t>Publication of papers &amp; patents in international forums as the outcome of research</w:t>
      </w:r>
    </w:p>
    <w:p w:rsidR="009A1466" w:rsidRPr="00F316F4" w:rsidRDefault="009A1466" w:rsidP="00442031">
      <w:pPr>
        <w:pStyle w:val="ListParagraph"/>
        <w:numPr>
          <w:ilvl w:val="0"/>
          <w:numId w:val="15"/>
        </w:numPr>
        <w:jc w:val="both"/>
        <w:rPr>
          <w:rFonts w:ascii="Arial" w:eastAsia="Lucida Sans Unicode" w:hAnsi="Arial" w:cs="Verdana"/>
          <w:spacing w:val="2"/>
          <w:kern w:val="1"/>
          <w:sz w:val="18"/>
          <w:szCs w:val="18"/>
        </w:rPr>
      </w:pPr>
      <w:r w:rsidRPr="00F316F4">
        <w:rPr>
          <w:rFonts w:ascii="Arial" w:eastAsia="Lucida Sans Unicode" w:hAnsi="Arial" w:cs="Verdana"/>
          <w:spacing w:val="2"/>
          <w:kern w:val="1"/>
          <w:sz w:val="18"/>
          <w:szCs w:val="18"/>
        </w:rPr>
        <w:t>Representation of the global organization in international bodies and committees</w:t>
      </w:r>
    </w:p>
    <w:p w:rsidR="00F316F4" w:rsidRPr="00F316F4" w:rsidRDefault="009A1466" w:rsidP="00442031">
      <w:pPr>
        <w:pStyle w:val="Header"/>
        <w:widowControl/>
        <w:numPr>
          <w:ilvl w:val="0"/>
          <w:numId w:val="15"/>
        </w:numPr>
        <w:tabs>
          <w:tab w:val="clear" w:pos="4320"/>
          <w:tab w:val="clear" w:pos="8640"/>
        </w:tabs>
        <w:suppressAutoHyphens w:val="0"/>
        <w:spacing w:before="60"/>
        <w:jc w:val="both"/>
        <w:rPr>
          <w:rFonts w:ascii="Arial" w:hAnsi="Arial" w:cs="Verdana"/>
          <w:spacing w:val="2"/>
          <w:sz w:val="18"/>
          <w:szCs w:val="18"/>
        </w:rPr>
      </w:pPr>
      <w:r w:rsidRPr="00F316F4">
        <w:rPr>
          <w:rFonts w:ascii="Arial" w:hAnsi="Arial" w:cs="Verdana"/>
          <w:spacing w:val="2"/>
          <w:sz w:val="18"/>
          <w:szCs w:val="18"/>
        </w:rPr>
        <w:t>Strong network with industries, standardization bodies, universities, hospitals, researchers and professional communities</w:t>
      </w:r>
    </w:p>
    <w:p w:rsidR="00BA3D1A" w:rsidRPr="00AA4726" w:rsidRDefault="00BA3D1A" w:rsidP="00BA3D1A">
      <w:pPr>
        <w:pStyle w:val="Header"/>
        <w:widowControl/>
        <w:tabs>
          <w:tab w:val="clear" w:pos="4320"/>
          <w:tab w:val="clear" w:pos="8640"/>
        </w:tabs>
        <w:suppressAutoHyphens w:val="0"/>
        <w:spacing w:before="60"/>
        <w:ind w:left="360"/>
        <w:jc w:val="both"/>
        <w:rPr>
          <w:rFonts w:ascii="Arial" w:hAnsi="Arial" w:cs="Verdana"/>
          <w:spacing w:val="2"/>
          <w:sz w:val="8"/>
          <w:szCs w:val="18"/>
        </w:rPr>
      </w:pPr>
    </w:p>
    <w:p w:rsidR="00A20DB0" w:rsidRPr="00C2038F" w:rsidRDefault="00C236EC" w:rsidP="00A20DB0">
      <w:pPr>
        <w:pStyle w:val="Heading2"/>
        <w:pBdr>
          <w:bottom w:val="double" w:sz="28" w:space="1" w:color="000000"/>
        </w:pBdr>
        <w:shd w:val="clear" w:color="auto" w:fill="E6E6E6"/>
        <w:tabs>
          <w:tab w:val="clear" w:pos="576"/>
        </w:tabs>
        <w:spacing w:before="0" w:after="0"/>
        <w:jc w:val="both"/>
        <w:rPr>
          <w:rFonts w:ascii="Arial" w:hAnsi="Arial"/>
          <w:i w:val="0"/>
          <w:spacing w:val="2"/>
          <w:position w:val="6"/>
          <w:sz w:val="4"/>
          <w:szCs w:val="18"/>
          <w:lang w:val="en-GB"/>
        </w:rPr>
      </w:pPr>
      <w:r>
        <w:rPr>
          <w:rFonts w:ascii="Arial" w:hAnsi="Arial"/>
          <w:i w:val="0"/>
          <w:spacing w:val="2"/>
          <w:position w:val="6"/>
          <w:sz w:val="18"/>
          <w:szCs w:val="18"/>
          <w:lang w:val="en-GB"/>
        </w:rPr>
        <w:t>Core competencies</w:t>
      </w:r>
    </w:p>
    <w:p w:rsidR="00C2038F" w:rsidRPr="00C2038F" w:rsidRDefault="00C2038F" w:rsidP="00C236EC">
      <w:pPr>
        <w:rPr>
          <w:rFonts w:ascii="Arial" w:hAnsi="Arial" w:cs="Arial"/>
          <w:b/>
          <w:i/>
          <w:sz w:val="4"/>
          <w:szCs w:val="18"/>
          <w:u w:val="single"/>
        </w:rPr>
      </w:pPr>
    </w:p>
    <w:p w:rsidR="00C236EC" w:rsidRPr="00395878" w:rsidRDefault="00C236EC" w:rsidP="00C236EC">
      <w:pPr>
        <w:rPr>
          <w:rFonts w:ascii="Arial" w:hAnsi="Arial" w:cs="Arial"/>
          <w:b/>
          <w:i/>
          <w:sz w:val="18"/>
          <w:szCs w:val="18"/>
          <w:u w:val="single"/>
        </w:rPr>
      </w:pPr>
      <w:r w:rsidRPr="00395878">
        <w:rPr>
          <w:rFonts w:ascii="Arial" w:hAnsi="Arial" w:cs="Arial"/>
          <w:b/>
          <w:i/>
          <w:sz w:val="18"/>
          <w:szCs w:val="18"/>
          <w:u w:val="single"/>
        </w:rPr>
        <w:t>Software skill set</w:t>
      </w:r>
    </w:p>
    <w:p w:rsidR="00C236EC" w:rsidRPr="00395878" w:rsidRDefault="00C236EC" w:rsidP="00442031">
      <w:pPr>
        <w:widowControl/>
        <w:numPr>
          <w:ilvl w:val="0"/>
          <w:numId w:val="4"/>
        </w:numPr>
        <w:suppressAutoHyphens w:val="0"/>
        <w:jc w:val="both"/>
        <w:rPr>
          <w:rFonts w:ascii="Arial" w:hAnsi="Arial" w:cs="Arial"/>
          <w:sz w:val="18"/>
          <w:szCs w:val="18"/>
        </w:rPr>
      </w:pPr>
      <w:r w:rsidRPr="00395878">
        <w:rPr>
          <w:rFonts w:ascii="Arial" w:hAnsi="Arial" w:cs="Arial"/>
          <w:b/>
          <w:i/>
          <w:sz w:val="18"/>
          <w:szCs w:val="18"/>
        </w:rPr>
        <w:t>Microsoft technologies:</w:t>
      </w:r>
      <w:r w:rsidRPr="00395878">
        <w:rPr>
          <w:rFonts w:ascii="Arial" w:hAnsi="Arial" w:cs="Arial"/>
          <w:sz w:val="18"/>
          <w:szCs w:val="18"/>
        </w:rPr>
        <w:t xml:space="preserve"> VC++, WM9,  windows DRM10, WinCE</w:t>
      </w:r>
    </w:p>
    <w:p w:rsidR="00C236EC" w:rsidRPr="00395878" w:rsidRDefault="00C236EC" w:rsidP="00442031">
      <w:pPr>
        <w:widowControl/>
        <w:numPr>
          <w:ilvl w:val="0"/>
          <w:numId w:val="4"/>
        </w:numPr>
        <w:suppressAutoHyphens w:val="0"/>
        <w:jc w:val="both"/>
        <w:rPr>
          <w:rFonts w:ascii="Arial" w:hAnsi="Arial" w:cs="Arial"/>
          <w:sz w:val="18"/>
          <w:szCs w:val="18"/>
        </w:rPr>
      </w:pPr>
      <w:r w:rsidRPr="00395878">
        <w:rPr>
          <w:rFonts w:ascii="Arial" w:hAnsi="Arial" w:cs="Arial"/>
          <w:b/>
          <w:i/>
          <w:sz w:val="18"/>
          <w:szCs w:val="18"/>
        </w:rPr>
        <w:t>Programming</w:t>
      </w:r>
      <w:r w:rsidRPr="00395878">
        <w:rPr>
          <w:rFonts w:ascii="Arial" w:hAnsi="Arial" w:cs="Arial"/>
          <w:sz w:val="18"/>
          <w:szCs w:val="18"/>
        </w:rPr>
        <w:t xml:space="preserve"> </w:t>
      </w:r>
      <w:r w:rsidRPr="00395878">
        <w:rPr>
          <w:rFonts w:ascii="Arial" w:hAnsi="Arial" w:cs="Arial"/>
          <w:b/>
          <w:i/>
          <w:sz w:val="18"/>
          <w:szCs w:val="18"/>
        </w:rPr>
        <w:t>Languages:</w:t>
      </w:r>
      <w:r w:rsidRPr="00395878">
        <w:rPr>
          <w:rFonts w:ascii="Arial" w:hAnsi="Arial" w:cs="Arial"/>
          <w:sz w:val="18"/>
          <w:szCs w:val="18"/>
        </w:rPr>
        <w:t xml:space="preserve"> C,C++, python, C#, Java, J2EE,HTML5</w:t>
      </w:r>
      <w:r w:rsidRPr="00395878">
        <w:rPr>
          <w:rFonts w:ascii="Arial" w:hAnsi="Arial" w:cs="Arial"/>
          <w:b/>
          <w:i/>
          <w:sz w:val="18"/>
          <w:szCs w:val="18"/>
        </w:rPr>
        <w:t xml:space="preserve"> </w:t>
      </w:r>
    </w:p>
    <w:p w:rsidR="00C236EC" w:rsidRPr="00395878" w:rsidRDefault="00C236EC" w:rsidP="00442031">
      <w:pPr>
        <w:widowControl/>
        <w:numPr>
          <w:ilvl w:val="0"/>
          <w:numId w:val="4"/>
        </w:numPr>
        <w:suppressAutoHyphens w:val="0"/>
        <w:jc w:val="both"/>
        <w:rPr>
          <w:rFonts w:ascii="Arial" w:hAnsi="Arial" w:cs="Arial"/>
          <w:sz w:val="18"/>
          <w:szCs w:val="18"/>
        </w:rPr>
      </w:pPr>
      <w:r w:rsidRPr="00395878">
        <w:rPr>
          <w:rFonts w:ascii="Arial" w:hAnsi="Arial" w:cs="Arial"/>
          <w:b/>
          <w:i/>
          <w:sz w:val="18"/>
          <w:szCs w:val="18"/>
        </w:rPr>
        <w:t>Software Development  platforms:</w:t>
      </w:r>
      <w:r w:rsidRPr="00395878">
        <w:rPr>
          <w:rFonts w:ascii="Arial" w:hAnsi="Arial" w:cs="Arial"/>
          <w:sz w:val="18"/>
          <w:szCs w:val="18"/>
        </w:rPr>
        <w:t xml:space="preserve">.NET, </w:t>
      </w:r>
      <w:r w:rsidR="0015020C">
        <w:rPr>
          <w:rFonts w:ascii="Arial" w:hAnsi="Arial" w:cs="Arial"/>
          <w:sz w:val="18"/>
          <w:szCs w:val="18"/>
        </w:rPr>
        <w:t xml:space="preserve">WPF/WCF, </w:t>
      </w:r>
      <w:r w:rsidRPr="00395878">
        <w:rPr>
          <w:rFonts w:ascii="Arial" w:hAnsi="Arial" w:cs="Arial"/>
          <w:sz w:val="18"/>
          <w:szCs w:val="18"/>
        </w:rPr>
        <w:t xml:space="preserve">Linux, </w:t>
      </w:r>
      <w:proofErr w:type="spellStart"/>
      <w:r w:rsidRPr="00395878">
        <w:rPr>
          <w:rFonts w:ascii="Arial" w:hAnsi="Arial" w:cs="Arial"/>
          <w:sz w:val="18"/>
          <w:szCs w:val="18"/>
        </w:rPr>
        <w:t>IoS</w:t>
      </w:r>
      <w:proofErr w:type="spellEnd"/>
      <w:r w:rsidRPr="00395878">
        <w:rPr>
          <w:rFonts w:ascii="Arial" w:hAnsi="Arial" w:cs="Arial"/>
          <w:sz w:val="18"/>
          <w:szCs w:val="18"/>
        </w:rPr>
        <w:t xml:space="preserve">, Android,  </w:t>
      </w:r>
      <w:proofErr w:type="spellStart"/>
      <w:r w:rsidR="00A04043" w:rsidRPr="001C50CD">
        <w:rPr>
          <w:rFonts w:ascii="Arial" w:hAnsi="Arial" w:cs="Verdana"/>
          <w:spacing w:val="2"/>
          <w:sz w:val="18"/>
          <w:szCs w:val="18"/>
        </w:rPr>
        <w:t>Gstreamer</w:t>
      </w:r>
      <w:proofErr w:type="spellEnd"/>
      <w:r w:rsidR="00A04043">
        <w:rPr>
          <w:rFonts w:ascii="Arial" w:hAnsi="Arial" w:cs="Verdana"/>
          <w:spacing w:val="2"/>
          <w:sz w:val="18"/>
          <w:szCs w:val="18"/>
        </w:rPr>
        <w:t>,</w:t>
      </w:r>
      <w:r w:rsidR="00A04043" w:rsidRPr="00395878">
        <w:rPr>
          <w:rFonts w:ascii="Arial" w:hAnsi="Arial" w:cs="Arial"/>
          <w:sz w:val="18"/>
          <w:szCs w:val="18"/>
        </w:rPr>
        <w:t xml:space="preserve"> </w:t>
      </w:r>
      <w:proofErr w:type="spellStart"/>
      <w:r w:rsidRPr="00395878">
        <w:rPr>
          <w:rFonts w:ascii="Arial" w:hAnsi="Arial" w:cs="Arial"/>
          <w:sz w:val="18"/>
          <w:szCs w:val="18"/>
        </w:rPr>
        <w:t>Imalytics</w:t>
      </w:r>
      <w:proofErr w:type="spellEnd"/>
      <w:r w:rsidRPr="00395878">
        <w:rPr>
          <w:rFonts w:ascii="Arial" w:hAnsi="Arial" w:cs="Arial"/>
          <w:sz w:val="18"/>
          <w:szCs w:val="18"/>
        </w:rPr>
        <w:t>, ICAP ( Philips Proprietary)</w:t>
      </w:r>
      <w:r w:rsidRPr="00395878">
        <w:rPr>
          <w:rFonts w:ascii="Arial" w:hAnsi="Arial" w:cs="Arial"/>
          <w:b/>
          <w:i/>
          <w:sz w:val="18"/>
          <w:szCs w:val="18"/>
        </w:rPr>
        <w:t xml:space="preserve"> </w:t>
      </w:r>
    </w:p>
    <w:p w:rsidR="00C236EC" w:rsidRPr="00395878" w:rsidRDefault="00C236EC" w:rsidP="00442031">
      <w:pPr>
        <w:widowControl/>
        <w:numPr>
          <w:ilvl w:val="0"/>
          <w:numId w:val="4"/>
        </w:numPr>
        <w:suppressAutoHyphens w:val="0"/>
        <w:jc w:val="both"/>
        <w:rPr>
          <w:rFonts w:ascii="Arial" w:hAnsi="Arial" w:cs="Arial"/>
          <w:sz w:val="18"/>
          <w:szCs w:val="18"/>
        </w:rPr>
      </w:pPr>
      <w:r w:rsidRPr="00395878">
        <w:rPr>
          <w:rFonts w:ascii="Arial" w:hAnsi="Arial" w:cs="Arial"/>
          <w:b/>
          <w:i/>
          <w:sz w:val="18"/>
          <w:szCs w:val="18"/>
        </w:rPr>
        <w:t>Database Platforms:</w:t>
      </w:r>
      <w:r w:rsidRPr="00395878">
        <w:rPr>
          <w:rFonts w:ascii="Arial" w:hAnsi="Arial" w:cs="Arial"/>
          <w:sz w:val="18"/>
          <w:szCs w:val="18"/>
        </w:rPr>
        <w:t xml:space="preserve"> Oracle, SQL, SPARQL/Jena/</w:t>
      </w:r>
      <w:proofErr w:type="spellStart"/>
      <w:r w:rsidRPr="00395878">
        <w:rPr>
          <w:rFonts w:ascii="Arial" w:hAnsi="Arial" w:cs="Arial"/>
          <w:sz w:val="18"/>
          <w:szCs w:val="18"/>
        </w:rPr>
        <w:t>Jquery</w:t>
      </w:r>
      <w:proofErr w:type="spellEnd"/>
    </w:p>
    <w:p w:rsidR="00C236EC" w:rsidRPr="00395878" w:rsidRDefault="00C236EC" w:rsidP="00442031">
      <w:pPr>
        <w:widowControl/>
        <w:numPr>
          <w:ilvl w:val="0"/>
          <w:numId w:val="4"/>
        </w:numPr>
        <w:suppressAutoHyphens w:val="0"/>
        <w:jc w:val="both"/>
        <w:rPr>
          <w:rFonts w:ascii="Arial" w:hAnsi="Arial" w:cs="Arial"/>
          <w:sz w:val="18"/>
          <w:szCs w:val="18"/>
        </w:rPr>
      </w:pPr>
      <w:r w:rsidRPr="00395878">
        <w:rPr>
          <w:rFonts w:ascii="Arial" w:hAnsi="Arial" w:cs="Arial"/>
          <w:b/>
          <w:i/>
          <w:sz w:val="18"/>
          <w:szCs w:val="18"/>
        </w:rPr>
        <w:t>Signal/image processing:</w:t>
      </w:r>
      <w:r w:rsidRPr="00395878">
        <w:rPr>
          <w:rFonts w:ascii="Arial" w:hAnsi="Arial" w:cs="Arial"/>
          <w:sz w:val="18"/>
          <w:szCs w:val="18"/>
        </w:rPr>
        <w:t xml:space="preserve"> MATLAB, SPW, SIMULINK,</w:t>
      </w:r>
      <w:r w:rsidR="001769A8">
        <w:rPr>
          <w:rFonts w:ascii="Arial" w:hAnsi="Arial" w:cs="Arial"/>
          <w:sz w:val="18"/>
          <w:szCs w:val="18"/>
        </w:rPr>
        <w:t xml:space="preserve"> </w:t>
      </w:r>
      <w:proofErr w:type="spellStart"/>
      <w:r w:rsidR="001769A8">
        <w:rPr>
          <w:rFonts w:ascii="Arial" w:hAnsi="Arial" w:cs="Arial"/>
          <w:sz w:val="18"/>
          <w:szCs w:val="18"/>
        </w:rPr>
        <w:t>LabView</w:t>
      </w:r>
      <w:proofErr w:type="spellEnd"/>
      <w:r w:rsidR="001769A8">
        <w:rPr>
          <w:rFonts w:ascii="Arial" w:hAnsi="Arial" w:cs="Arial"/>
          <w:sz w:val="18"/>
          <w:szCs w:val="18"/>
        </w:rPr>
        <w:t>,</w:t>
      </w:r>
      <w:r w:rsidRPr="00395878">
        <w:rPr>
          <w:rFonts w:ascii="Arial" w:hAnsi="Arial" w:cs="Arial"/>
          <w:sz w:val="18"/>
          <w:szCs w:val="18"/>
        </w:rPr>
        <w:t xml:space="preserve"> ITK</w:t>
      </w:r>
      <w:r w:rsidR="00507175">
        <w:rPr>
          <w:rFonts w:ascii="Arial" w:hAnsi="Arial" w:cs="Arial"/>
          <w:sz w:val="18"/>
          <w:szCs w:val="18"/>
        </w:rPr>
        <w:t>/VTK</w:t>
      </w:r>
      <w:r w:rsidRPr="00395878">
        <w:rPr>
          <w:rFonts w:ascii="Arial" w:hAnsi="Arial" w:cs="Arial"/>
          <w:sz w:val="18"/>
          <w:szCs w:val="18"/>
        </w:rPr>
        <w:t xml:space="preserve">, </w:t>
      </w:r>
      <w:proofErr w:type="spellStart"/>
      <w:r w:rsidRPr="00395878">
        <w:rPr>
          <w:rFonts w:ascii="Arial" w:hAnsi="Arial" w:cs="Arial"/>
          <w:sz w:val="18"/>
          <w:szCs w:val="18"/>
        </w:rPr>
        <w:t>OpenCV</w:t>
      </w:r>
      <w:proofErr w:type="spellEnd"/>
      <w:r w:rsidRPr="00395878">
        <w:rPr>
          <w:rFonts w:ascii="Arial" w:hAnsi="Arial" w:cs="Arial"/>
          <w:sz w:val="18"/>
          <w:szCs w:val="18"/>
        </w:rPr>
        <w:t>, OpenGL</w:t>
      </w:r>
    </w:p>
    <w:p w:rsidR="00C236EC" w:rsidRDefault="00C236EC" w:rsidP="00442031">
      <w:pPr>
        <w:widowControl/>
        <w:numPr>
          <w:ilvl w:val="0"/>
          <w:numId w:val="4"/>
        </w:numPr>
        <w:suppressAutoHyphens w:val="0"/>
        <w:jc w:val="both"/>
        <w:rPr>
          <w:rFonts w:ascii="Arial" w:hAnsi="Arial" w:cs="Arial"/>
          <w:sz w:val="18"/>
          <w:szCs w:val="18"/>
        </w:rPr>
      </w:pPr>
      <w:r w:rsidRPr="00395878">
        <w:rPr>
          <w:rFonts w:ascii="Arial" w:hAnsi="Arial" w:cs="Arial"/>
          <w:b/>
          <w:i/>
          <w:sz w:val="18"/>
          <w:szCs w:val="18"/>
        </w:rPr>
        <w:t>Embedded systems</w:t>
      </w:r>
      <w:r w:rsidR="00586A4B">
        <w:rPr>
          <w:rFonts w:ascii="Arial" w:hAnsi="Arial" w:cs="Arial"/>
          <w:b/>
          <w:i/>
          <w:sz w:val="18"/>
          <w:szCs w:val="18"/>
        </w:rPr>
        <w:t>/VLSI</w:t>
      </w:r>
      <w:r w:rsidR="003A2027">
        <w:rPr>
          <w:rFonts w:ascii="Arial" w:hAnsi="Arial" w:cs="Arial"/>
          <w:b/>
          <w:i/>
          <w:sz w:val="18"/>
          <w:szCs w:val="18"/>
        </w:rPr>
        <w:t>:</w:t>
      </w:r>
      <w:r w:rsidR="003A2027">
        <w:rPr>
          <w:rFonts w:ascii="Arial" w:hAnsi="Arial" w:cs="Arial"/>
          <w:sz w:val="18"/>
          <w:szCs w:val="18"/>
        </w:rPr>
        <w:t>UML</w:t>
      </w:r>
      <w:r w:rsidR="003A2027">
        <w:rPr>
          <w:rFonts w:ascii="Arial" w:hAnsi="Arial" w:cs="Arial"/>
          <w:b/>
          <w:i/>
          <w:sz w:val="18"/>
          <w:szCs w:val="18"/>
        </w:rPr>
        <w:t>,</w:t>
      </w:r>
      <w:r w:rsidR="00CC61A3">
        <w:rPr>
          <w:rFonts w:ascii="Arial" w:hAnsi="Arial" w:cs="Arial"/>
          <w:b/>
          <w:i/>
          <w:sz w:val="18"/>
          <w:szCs w:val="18"/>
        </w:rPr>
        <w:t xml:space="preserve"> </w:t>
      </w:r>
      <w:r w:rsidRPr="00395878">
        <w:rPr>
          <w:rFonts w:ascii="Arial" w:hAnsi="Arial" w:cs="Arial"/>
          <w:sz w:val="18"/>
          <w:szCs w:val="18"/>
        </w:rPr>
        <w:t>Optimization</w:t>
      </w:r>
      <w:r w:rsidR="00054E83">
        <w:rPr>
          <w:rFonts w:ascii="Arial" w:hAnsi="Arial" w:cs="Arial"/>
          <w:sz w:val="18"/>
          <w:szCs w:val="18"/>
        </w:rPr>
        <w:t>/</w:t>
      </w:r>
      <w:r w:rsidRPr="00395878">
        <w:rPr>
          <w:rFonts w:ascii="Arial" w:hAnsi="Arial" w:cs="Arial"/>
          <w:sz w:val="18"/>
          <w:szCs w:val="18"/>
        </w:rPr>
        <w:t xml:space="preserve">porting of C codes </w:t>
      </w:r>
      <w:r w:rsidR="003A2027">
        <w:rPr>
          <w:rFonts w:ascii="Arial" w:hAnsi="Arial" w:cs="Arial"/>
          <w:sz w:val="18"/>
          <w:szCs w:val="18"/>
        </w:rPr>
        <w:t>on</w:t>
      </w:r>
      <w:r w:rsidRPr="00395878">
        <w:rPr>
          <w:rFonts w:ascii="Arial" w:hAnsi="Arial" w:cs="Arial"/>
          <w:b/>
          <w:i/>
          <w:sz w:val="18"/>
          <w:szCs w:val="18"/>
        </w:rPr>
        <w:t xml:space="preserve"> </w:t>
      </w:r>
      <w:proofErr w:type="spellStart"/>
      <w:r w:rsidRPr="00395878">
        <w:rPr>
          <w:rFonts w:ascii="Arial" w:hAnsi="Arial" w:cs="Arial"/>
          <w:sz w:val="18"/>
          <w:szCs w:val="18"/>
        </w:rPr>
        <w:t>Sparc</w:t>
      </w:r>
      <w:proofErr w:type="spellEnd"/>
      <w:r w:rsidRPr="00395878">
        <w:rPr>
          <w:rFonts w:ascii="Arial" w:hAnsi="Arial" w:cs="Arial"/>
          <w:sz w:val="18"/>
          <w:szCs w:val="18"/>
        </w:rPr>
        <w:t xml:space="preserve"> Leon, ARM9 &amp;11, OMAP, </w:t>
      </w:r>
      <w:r w:rsidR="00F1737F" w:rsidRPr="00F1737F">
        <w:rPr>
          <w:rFonts w:ascii="Arial" w:hAnsi="Arial" w:cs="Arial"/>
          <w:sz w:val="18"/>
          <w:szCs w:val="18"/>
        </w:rPr>
        <w:t>TMS320C56 &amp; 64, 320C6678,</w:t>
      </w:r>
      <w:r w:rsidR="00054E83">
        <w:rPr>
          <w:rFonts w:ascii="Arial" w:hAnsi="Arial" w:cs="Arial"/>
          <w:sz w:val="18"/>
          <w:szCs w:val="18"/>
        </w:rPr>
        <w:t xml:space="preserve"> </w:t>
      </w:r>
      <w:proofErr w:type="spellStart"/>
      <w:r w:rsidR="00054E83">
        <w:rPr>
          <w:rFonts w:ascii="Arial" w:hAnsi="Arial" w:cs="Arial"/>
          <w:sz w:val="18"/>
          <w:szCs w:val="18"/>
        </w:rPr>
        <w:t>RTLinux</w:t>
      </w:r>
      <w:proofErr w:type="spellEnd"/>
      <w:r w:rsidRPr="00395878">
        <w:rPr>
          <w:rFonts w:ascii="Arial" w:hAnsi="Arial" w:cs="Arial"/>
          <w:sz w:val="18"/>
          <w:szCs w:val="18"/>
        </w:rPr>
        <w:t xml:space="preserve">, Mustang(Thomson), MSP 430; </w:t>
      </w:r>
      <w:r w:rsidR="00201E17">
        <w:rPr>
          <w:rFonts w:ascii="Arial" w:hAnsi="Arial" w:cs="Arial"/>
          <w:sz w:val="18"/>
          <w:szCs w:val="18"/>
        </w:rPr>
        <w:t xml:space="preserve">PIC, </w:t>
      </w:r>
      <w:proofErr w:type="spellStart"/>
      <w:r w:rsidR="000B3B92">
        <w:rPr>
          <w:rFonts w:ascii="Arial" w:hAnsi="Arial" w:cs="Arial"/>
          <w:sz w:val="18"/>
          <w:szCs w:val="18"/>
        </w:rPr>
        <w:t>WinDriver</w:t>
      </w:r>
      <w:proofErr w:type="spellEnd"/>
      <w:r w:rsidR="000B3B92">
        <w:rPr>
          <w:rFonts w:ascii="Arial" w:hAnsi="Arial" w:cs="Arial"/>
          <w:sz w:val="18"/>
          <w:szCs w:val="18"/>
        </w:rPr>
        <w:t xml:space="preserve">, </w:t>
      </w:r>
      <w:r w:rsidRPr="00395878">
        <w:rPr>
          <w:rFonts w:ascii="Arial" w:hAnsi="Arial" w:cs="Arial"/>
          <w:sz w:val="18"/>
          <w:szCs w:val="18"/>
        </w:rPr>
        <w:t xml:space="preserve">Xilinx, Cadence &amp; synopsis simulation/synthesis tools </w:t>
      </w:r>
      <w:r w:rsidR="003A2027">
        <w:rPr>
          <w:rFonts w:ascii="Arial" w:hAnsi="Arial" w:cs="Arial"/>
          <w:sz w:val="18"/>
          <w:szCs w:val="18"/>
        </w:rPr>
        <w:t>on</w:t>
      </w:r>
      <w:r w:rsidRPr="00395878">
        <w:rPr>
          <w:rFonts w:ascii="Arial" w:hAnsi="Arial" w:cs="Arial"/>
          <w:sz w:val="18"/>
          <w:szCs w:val="18"/>
        </w:rPr>
        <w:t xml:space="preserve"> VHDL</w:t>
      </w:r>
      <w:r w:rsidR="00054E83">
        <w:rPr>
          <w:rFonts w:ascii="Arial" w:hAnsi="Arial" w:cs="Arial"/>
          <w:sz w:val="18"/>
          <w:szCs w:val="18"/>
        </w:rPr>
        <w:t>/</w:t>
      </w:r>
      <w:r w:rsidRPr="00395878">
        <w:rPr>
          <w:rFonts w:ascii="Arial" w:hAnsi="Arial" w:cs="Arial"/>
          <w:sz w:val="18"/>
          <w:szCs w:val="18"/>
        </w:rPr>
        <w:t xml:space="preserve"> Verilog</w:t>
      </w:r>
    </w:p>
    <w:p w:rsidR="00554B28" w:rsidRPr="00483BDA" w:rsidRDefault="00C236EC" w:rsidP="00442031">
      <w:pPr>
        <w:pStyle w:val="ListParagraph"/>
        <w:numPr>
          <w:ilvl w:val="0"/>
          <w:numId w:val="4"/>
        </w:numPr>
        <w:jc w:val="both"/>
        <w:rPr>
          <w:rFonts w:ascii="Arial" w:hAnsi="Arial" w:cs="Arial"/>
          <w:sz w:val="18"/>
          <w:szCs w:val="18"/>
        </w:rPr>
      </w:pPr>
      <w:r w:rsidRPr="00483BDA">
        <w:rPr>
          <w:rFonts w:ascii="Arial" w:hAnsi="Arial" w:cs="Arial"/>
          <w:b/>
          <w:i/>
          <w:sz w:val="18"/>
          <w:szCs w:val="18"/>
        </w:rPr>
        <w:t xml:space="preserve">Web </w:t>
      </w:r>
      <w:r w:rsidR="00F21FFC" w:rsidRPr="00483BDA">
        <w:rPr>
          <w:rFonts w:ascii="Arial" w:hAnsi="Arial" w:cs="Arial"/>
          <w:b/>
          <w:i/>
          <w:sz w:val="18"/>
          <w:szCs w:val="18"/>
        </w:rPr>
        <w:t>analytic</w:t>
      </w:r>
      <w:r w:rsidR="00145471">
        <w:rPr>
          <w:rFonts w:ascii="Arial" w:hAnsi="Arial" w:cs="Arial"/>
          <w:b/>
          <w:i/>
          <w:sz w:val="18"/>
          <w:szCs w:val="18"/>
        </w:rPr>
        <w:t>s</w:t>
      </w:r>
      <w:r w:rsidR="00F21FFC" w:rsidRPr="00483BDA">
        <w:rPr>
          <w:rFonts w:ascii="Arial" w:hAnsi="Arial" w:cs="Arial"/>
          <w:b/>
          <w:i/>
          <w:sz w:val="18"/>
          <w:szCs w:val="18"/>
        </w:rPr>
        <w:t xml:space="preserve"> </w:t>
      </w:r>
      <w:r w:rsidR="00554B28" w:rsidRPr="00483BDA">
        <w:rPr>
          <w:rFonts w:ascii="Arial" w:hAnsi="Arial" w:cs="Arial"/>
          <w:b/>
          <w:i/>
          <w:sz w:val="18"/>
          <w:szCs w:val="18"/>
        </w:rPr>
        <w:t>platforms</w:t>
      </w:r>
      <w:r w:rsidR="00483BDA" w:rsidRPr="00483BDA">
        <w:rPr>
          <w:rFonts w:ascii="Arial" w:hAnsi="Arial" w:cs="Arial"/>
          <w:b/>
          <w:i/>
          <w:sz w:val="18"/>
          <w:szCs w:val="18"/>
        </w:rPr>
        <w:t>:</w:t>
      </w:r>
      <w:r w:rsidR="00483BDA">
        <w:rPr>
          <w:rFonts w:ascii="Arial" w:hAnsi="Arial" w:cs="Arial"/>
          <w:b/>
          <w:i/>
          <w:sz w:val="18"/>
          <w:szCs w:val="18"/>
        </w:rPr>
        <w:t xml:space="preserve"> </w:t>
      </w:r>
      <w:r w:rsidR="00554B28" w:rsidRPr="00483BDA">
        <w:rPr>
          <w:rFonts w:ascii="Arial" w:hAnsi="Arial" w:cs="Arial"/>
          <w:sz w:val="18"/>
          <w:szCs w:val="18"/>
        </w:rPr>
        <w:t>Hadoop, Eucalyptus</w:t>
      </w:r>
      <w:r w:rsidR="000A3DB5" w:rsidRPr="00483BDA">
        <w:rPr>
          <w:rFonts w:ascii="Arial" w:hAnsi="Arial" w:cs="Arial"/>
          <w:sz w:val="18"/>
          <w:szCs w:val="18"/>
        </w:rPr>
        <w:t>,</w:t>
      </w:r>
      <w:r w:rsidR="008C6DBD">
        <w:rPr>
          <w:rFonts w:ascii="Arial" w:hAnsi="Arial" w:cs="Arial"/>
          <w:sz w:val="18"/>
          <w:szCs w:val="18"/>
        </w:rPr>
        <w:t xml:space="preserve"> </w:t>
      </w:r>
      <w:proofErr w:type="spellStart"/>
      <w:r w:rsidR="008C6DBD">
        <w:rPr>
          <w:rFonts w:ascii="Arial" w:hAnsi="Arial" w:cs="Arial"/>
          <w:sz w:val="18"/>
          <w:szCs w:val="18"/>
        </w:rPr>
        <w:t>Solr</w:t>
      </w:r>
      <w:proofErr w:type="spellEnd"/>
      <w:r w:rsidR="008C6DBD">
        <w:rPr>
          <w:rFonts w:ascii="Arial" w:hAnsi="Arial" w:cs="Arial"/>
          <w:sz w:val="18"/>
          <w:szCs w:val="18"/>
        </w:rPr>
        <w:t>,</w:t>
      </w:r>
      <w:r w:rsidR="000A3DB5" w:rsidRPr="00483BDA">
        <w:rPr>
          <w:rFonts w:ascii="Arial" w:hAnsi="Arial" w:cs="Arial"/>
          <w:sz w:val="18"/>
          <w:szCs w:val="18"/>
        </w:rPr>
        <w:t xml:space="preserve"> WEKA</w:t>
      </w:r>
      <w:r w:rsidR="00D91C65" w:rsidRPr="00483BDA">
        <w:rPr>
          <w:rFonts w:ascii="Arial" w:hAnsi="Arial" w:cs="Arial"/>
          <w:sz w:val="18"/>
          <w:szCs w:val="18"/>
        </w:rPr>
        <w:t xml:space="preserve">, </w:t>
      </w:r>
      <w:r w:rsidR="00BD2A45">
        <w:rPr>
          <w:rFonts w:ascii="Arial" w:hAnsi="Arial" w:cs="Arial"/>
          <w:sz w:val="18"/>
          <w:szCs w:val="18"/>
        </w:rPr>
        <w:t xml:space="preserve">SAS, </w:t>
      </w:r>
      <w:r w:rsidR="00CC287D">
        <w:rPr>
          <w:rFonts w:ascii="Arial" w:hAnsi="Arial" w:cs="Arial"/>
          <w:sz w:val="18"/>
          <w:szCs w:val="18"/>
        </w:rPr>
        <w:t xml:space="preserve">R, </w:t>
      </w:r>
      <w:proofErr w:type="spellStart"/>
      <w:r w:rsidR="00D91C65" w:rsidRPr="00483BDA">
        <w:rPr>
          <w:rFonts w:ascii="Arial" w:hAnsi="Arial" w:cs="Arial"/>
          <w:sz w:val="18"/>
          <w:szCs w:val="18"/>
        </w:rPr>
        <w:t>WebKit</w:t>
      </w:r>
      <w:proofErr w:type="spellEnd"/>
    </w:p>
    <w:p w:rsidR="00C236EC" w:rsidRPr="00483BDA" w:rsidRDefault="00483BDA" w:rsidP="00442031">
      <w:pPr>
        <w:pStyle w:val="ListParagraph"/>
        <w:numPr>
          <w:ilvl w:val="0"/>
          <w:numId w:val="4"/>
        </w:numPr>
        <w:jc w:val="both"/>
        <w:rPr>
          <w:rFonts w:ascii="Arial" w:hAnsi="Arial" w:cs="Arial"/>
          <w:sz w:val="18"/>
          <w:szCs w:val="18"/>
        </w:rPr>
      </w:pPr>
      <w:r w:rsidRPr="00483BDA">
        <w:rPr>
          <w:rFonts w:ascii="Arial" w:hAnsi="Arial" w:cs="Arial"/>
          <w:b/>
          <w:i/>
          <w:sz w:val="18"/>
          <w:szCs w:val="18"/>
        </w:rPr>
        <w:t>Web Technologies:</w:t>
      </w:r>
      <w:r>
        <w:rPr>
          <w:rFonts w:ascii="Arial" w:hAnsi="Arial" w:cs="Arial"/>
          <w:b/>
          <w:i/>
          <w:sz w:val="18"/>
          <w:szCs w:val="18"/>
        </w:rPr>
        <w:t xml:space="preserve"> </w:t>
      </w:r>
      <w:r w:rsidR="004515E9" w:rsidRPr="004515E9">
        <w:rPr>
          <w:rFonts w:ascii="Arial" w:hAnsi="Arial" w:cs="Arial"/>
          <w:sz w:val="18"/>
          <w:szCs w:val="18"/>
        </w:rPr>
        <w:t>ETL,</w:t>
      </w:r>
      <w:r w:rsidR="004515E9">
        <w:rPr>
          <w:rFonts w:ascii="Arial" w:hAnsi="Arial" w:cs="Arial"/>
          <w:sz w:val="18"/>
          <w:szCs w:val="18"/>
        </w:rPr>
        <w:t xml:space="preserve"> </w:t>
      </w:r>
      <w:r w:rsidR="00C236EC" w:rsidRPr="00483BDA">
        <w:rPr>
          <w:rFonts w:ascii="Arial" w:hAnsi="Arial" w:cs="Arial"/>
          <w:sz w:val="18"/>
          <w:szCs w:val="18"/>
        </w:rPr>
        <w:t xml:space="preserve">Cloud, </w:t>
      </w:r>
      <w:proofErr w:type="spellStart"/>
      <w:r w:rsidR="00C236EC" w:rsidRPr="00483BDA">
        <w:rPr>
          <w:rFonts w:ascii="Arial" w:hAnsi="Arial" w:cs="Arial"/>
          <w:sz w:val="18"/>
          <w:szCs w:val="18"/>
        </w:rPr>
        <w:t>SoA</w:t>
      </w:r>
      <w:proofErr w:type="spellEnd"/>
      <w:r w:rsidR="00C236EC" w:rsidRPr="00483BDA">
        <w:rPr>
          <w:rFonts w:ascii="Arial" w:hAnsi="Arial" w:cs="Arial"/>
          <w:sz w:val="18"/>
          <w:szCs w:val="18"/>
        </w:rPr>
        <w:t>, Big-data analytic</w:t>
      </w:r>
      <w:bookmarkStart w:id="0" w:name="_GoBack"/>
      <w:bookmarkEnd w:id="0"/>
      <w:r w:rsidR="00C236EC" w:rsidRPr="00483BDA">
        <w:rPr>
          <w:rFonts w:ascii="Arial" w:hAnsi="Arial" w:cs="Arial"/>
          <w:sz w:val="18"/>
          <w:szCs w:val="18"/>
        </w:rPr>
        <w:t>s, Semantic web, Multimedia Compression, database management,  Content organization &amp; Retrieval, internet of things, Content security, Data mining</w:t>
      </w:r>
    </w:p>
    <w:p w:rsidR="00F21FFC" w:rsidRPr="00450CA9" w:rsidRDefault="00F21FFC" w:rsidP="007723C3">
      <w:pPr>
        <w:pStyle w:val="ListParagraph"/>
        <w:ind w:left="360"/>
        <w:jc w:val="both"/>
        <w:rPr>
          <w:rFonts w:ascii="Arial" w:hAnsi="Arial" w:cs="Arial"/>
          <w:sz w:val="10"/>
          <w:szCs w:val="18"/>
        </w:rPr>
      </w:pPr>
    </w:p>
    <w:p w:rsidR="00C236EC" w:rsidRPr="00395878" w:rsidRDefault="00C236EC" w:rsidP="00C236EC">
      <w:pPr>
        <w:rPr>
          <w:rFonts w:ascii="Arial" w:hAnsi="Arial" w:cs="Arial"/>
          <w:b/>
          <w:i/>
          <w:sz w:val="18"/>
          <w:szCs w:val="18"/>
          <w:u w:val="single"/>
        </w:rPr>
      </w:pPr>
      <w:r w:rsidRPr="00395878">
        <w:rPr>
          <w:rFonts w:ascii="Arial" w:hAnsi="Arial" w:cs="Arial"/>
          <w:b/>
          <w:i/>
          <w:sz w:val="18"/>
          <w:szCs w:val="18"/>
          <w:u w:val="single"/>
        </w:rPr>
        <w:t>Standards</w:t>
      </w:r>
    </w:p>
    <w:p w:rsidR="00C236EC" w:rsidRPr="00395878" w:rsidRDefault="00C236EC" w:rsidP="00442031">
      <w:pPr>
        <w:pStyle w:val="Header"/>
        <w:widowControl/>
        <w:numPr>
          <w:ilvl w:val="0"/>
          <w:numId w:val="4"/>
        </w:numPr>
        <w:tabs>
          <w:tab w:val="clear" w:pos="4320"/>
          <w:tab w:val="clear" w:pos="8640"/>
        </w:tabs>
        <w:suppressAutoHyphens w:val="0"/>
        <w:spacing w:before="60"/>
        <w:jc w:val="both"/>
        <w:rPr>
          <w:rFonts w:ascii="Arial" w:hAnsi="Arial" w:cs="Arial"/>
          <w:sz w:val="18"/>
          <w:szCs w:val="18"/>
        </w:rPr>
      </w:pPr>
      <w:r w:rsidRPr="00395878">
        <w:rPr>
          <w:rFonts w:ascii="Arial" w:hAnsi="Arial" w:cs="Arial"/>
          <w:sz w:val="18"/>
          <w:szCs w:val="18"/>
        </w:rPr>
        <w:t xml:space="preserve">Multimedia Data compression: MPEG2. MPEG4, H.264, WMV, DVC, MP3, MPEG4 AAC, HEAAC+, WMA, SBC, JPEG, </w:t>
      </w:r>
      <w:proofErr w:type="spellStart"/>
      <w:r w:rsidRPr="00395878">
        <w:rPr>
          <w:rFonts w:ascii="Arial" w:hAnsi="Arial" w:cs="Arial"/>
          <w:sz w:val="18"/>
          <w:szCs w:val="18"/>
        </w:rPr>
        <w:t>G.xxx</w:t>
      </w:r>
      <w:proofErr w:type="spellEnd"/>
      <w:r w:rsidRPr="00395878">
        <w:rPr>
          <w:rFonts w:ascii="Arial" w:hAnsi="Arial" w:cs="Arial"/>
          <w:sz w:val="18"/>
          <w:szCs w:val="18"/>
        </w:rPr>
        <w:t>, AMR,  AC3, EAC3</w:t>
      </w:r>
    </w:p>
    <w:p w:rsidR="00C236EC" w:rsidRPr="00395878" w:rsidRDefault="00C236EC" w:rsidP="00442031">
      <w:pPr>
        <w:pStyle w:val="Header"/>
        <w:widowControl/>
        <w:numPr>
          <w:ilvl w:val="0"/>
          <w:numId w:val="4"/>
        </w:numPr>
        <w:tabs>
          <w:tab w:val="clear" w:pos="4320"/>
          <w:tab w:val="clear" w:pos="8640"/>
        </w:tabs>
        <w:suppressAutoHyphens w:val="0"/>
        <w:spacing w:before="60"/>
        <w:jc w:val="both"/>
        <w:rPr>
          <w:rFonts w:ascii="Arial" w:hAnsi="Arial" w:cs="Arial"/>
          <w:sz w:val="18"/>
          <w:szCs w:val="18"/>
        </w:rPr>
      </w:pPr>
      <w:r w:rsidRPr="00395878">
        <w:rPr>
          <w:rFonts w:ascii="Arial" w:hAnsi="Arial" w:cs="Arial"/>
          <w:sz w:val="18"/>
          <w:szCs w:val="18"/>
        </w:rPr>
        <w:t xml:space="preserve">Data transfer: ASF, H.323, </w:t>
      </w:r>
      <w:proofErr w:type="spellStart"/>
      <w:r w:rsidRPr="00395878">
        <w:rPr>
          <w:rFonts w:ascii="Arial" w:hAnsi="Arial" w:cs="Arial"/>
          <w:sz w:val="18"/>
          <w:szCs w:val="18"/>
        </w:rPr>
        <w:t>ZigBee</w:t>
      </w:r>
      <w:proofErr w:type="spellEnd"/>
      <w:r w:rsidRPr="00395878">
        <w:rPr>
          <w:rFonts w:ascii="Arial" w:hAnsi="Arial" w:cs="Arial"/>
          <w:sz w:val="18"/>
          <w:szCs w:val="18"/>
        </w:rPr>
        <w:t>, Bluetooth, GSM/GPRS,</w:t>
      </w:r>
      <w:r w:rsidR="003929E9">
        <w:rPr>
          <w:rFonts w:ascii="Arial" w:hAnsi="Arial" w:cs="Arial"/>
          <w:sz w:val="18"/>
          <w:szCs w:val="18"/>
        </w:rPr>
        <w:t>UMTS</w:t>
      </w:r>
      <w:r w:rsidRPr="00395878">
        <w:rPr>
          <w:rFonts w:ascii="Arial" w:hAnsi="Arial" w:cs="Arial"/>
          <w:sz w:val="18"/>
          <w:szCs w:val="18"/>
        </w:rPr>
        <w:t xml:space="preserve"> </w:t>
      </w:r>
      <w:proofErr w:type="spellStart"/>
      <w:r w:rsidRPr="00395878">
        <w:rPr>
          <w:rFonts w:ascii="Arial" w:hAnsi="Arial" w:cs="Arial"/>
          <w:sz w:val="18"/>
          <w:szCs w:val="18"/>
        </w:rPr>
        <w:t>Wi-fi</w:t>
      </w:r>
      <w:proofErr w:type="spellEnd"/>
      <w:r w:rsidRPr="00395878">
        <w:rPr>
          <w:rFonts w:ascii="Arial" w:hAnsi="Arial" w:cs="Arial"/>
          <w:sz w:val="18"/>
          <w:szCs w:val="18"/>
        </w:rPr>
        <w:t xml:space="preserve">, IEEE 802.11a,b,g,z DLNA, </w:t>
      </w:r>
      <w:proofErr w:type="spellStart"/>
      <w:r w:rsidRPr="00395878">
        <w:rPr>
          <w:rFonts w:ascii="Arial" w:hAnsi="Arial" w:cs="Arial"/>
          <w:sz w:val="18"/>
          <w:szCs w:val="18"/>
        </w:rPr>
        <w:t>Upnp</w:t>
      </w:r>
      <w:proofErr w:type="spellEnd"/>
      <w:r w:rsidRPr="00395878">
        <w:rPr>
          <w:rFonts w:ascii="Arial" w:hAnsi="Arial" w:cs="Arial"/>
          <w:sz w:val="18"/>
          <w:szCs w:val="18"/>
        </w:rPr>
        <w:t xml:space="preserve">, </w:t>
      </w:r>
      <w:r w:rsidR="008A6729">
        <w:rPr>
          <w:rFonts w:ascii="Arial" w:hAnsi="Arial" w:cs="Arial"/>
          <w:sz w:val="18"/>
          <w:szCs w:val="18"/>
        </w:rPr>
        <w:t xml:space="preserve">USB2, </w:t>
      </w:r>
      <w:r w:rsidRPr="00395878">
        <w:rPr>
          <w:rFonts w:ascii="Arial" w:hAnsi="Arial" w:cs="Arial"/>
          <w:sz w:val="18"/>
          <w:szCs w:val="18"/>
        </w:rPr>
        <w:t>TCP,UDP,RTP,OMA,WPAN,IPv6,LTE, RADIUS, SIP,DVB</w:t>
      </w:r>
    </w:p>
    <w:p w:rsidR="00C236EC" w:rsidRPr="00395878" w:rsidRDefault="00C236EC" w:rsidP="00442031">
      <w:pPr>
        <w:pStyle w:val="Header"/>
        <w:widowControl/>
        <w:numPr>
          <w:ilvl w:val="0"/>
          <w:numId w:val="4"/>
        </w:numPr>
        <w:tabs>
          <w:tab w:val="clear" w:pos="4320"/>
          <w:tab w:val="clear" w:pos="8640"/>
        </w:tabs>
        <w:suppressAutoHyphens w:val="0"/>
        <w:spacing w:before="60"/>
        <w:jc w:val="both"/>
        <w:rPr>
          <w:rFonts w:ascii="Arial" w:hAnsi="Arial" w:cs="Arial"/>
          <w:sz w:val="18"/>
          <w:szCs w:val="18"/>
        </w:rPr>
      </w:pPr>
      <w:r w:rsidRPr="00395878">
        <w:rPr>
          <w:rFonts w:ascii="Arial" w:hAnsi="Arial" w:cs="Arial"/>
          <w:sz w:val="18"/>
          <w:szCs w:val="18"/>
        </w:rPr>
        <w:t xml:space="preserve">Healthcare: </w:t>
      </w:r>
      <w:proofErr w:type="spellStart"/>
      <w:r w:rsidRPr="00395878">
        <w:rPr>
          <w:rFonts w:ascii="Arial" w:hAnsi="Arial" w:cs="Arial"/>
          <w:sz w:val="18"/>
          <w:szCs w:val="18"/>
        </w:rPr>
        <w:t>DiCom</w:t>
      </w:r>
      <w:proofErr w:type="spellEnd"/>
      <w:r w:rsidRPr="00395878">
        <w:rPr>
          <w:rFonts w:ascii="Arial" w:hAnsi="Arial" w:cs="Arial"/>
          <w:sz w:val="18"/>
          <w:szCs w:val="18"/>
        </w:rPr>
        <w:t xml:space="preserve">, JPEG 2000, Risk management (ISO 14971:2012), Continua, HL7, EHR, IHE, wi-fi in Healthcare, FDA </w:t>
      </w:r>
    </w:p>
    <w:p w:rsidR="001C50CD" w:rsidRPr="00AA4726" w:rsidRDefault="001C50CD">
      <w:pPr>
        <w:pStyle w:val="Header"/>
        <w:tabs>
          <w:tab w:val="clear" w:pos="4320"/>
          <w:tab w:val="clear" w:pos="8640"/>
          <w:tab w:val="left" w:pos="2160"/>
          <w:tab w:val="left" w:pos="2880"/>
          <w:tab w:val="right" w:pos="2988"/>
        </w:tabs>
        <w:snapToGrid w:val="0"/>
        <w:spacing w:before="60"/>
        <w:rPr>
          <w:rFonts w:ascii="Arial" w:hAnsi="Arial"/>
          <w:spacing w:val="2"/>
          <w:position w:val="2"/>
          <w:sz w:val="8"/>
          <w:szCs w:val="18"/>
          <w:lang w:val="en-GB"/>
        </w:rPr>
      </w:pPr>
    </w:p>
    <w:p w:rsidR="0018664D" w:rsidRPr="00AA4726" w:rsidRDefault="0018664D">
      <w:pPr>
        <w:pStyle w:val="Heading2"/>
        <w:pBdr>
          <w:bottom w:val="double" w:sz="28" w:space="1" w:color="000000"/>
        </w:pBdr>
        <w:shd w:val="clear" w:color="auto" w:fill="E6E6E6"/>
        <w:tabs>
          <w:tab w:val="clear" w:pos="576"/>
        </w:tabs>
        <w:spacing w:before="0" w:after="0"/>
        <w:jc w:val="both"/>
        <w:rPr>
          <w:rFonts w:ascii="Arial" w:hAnsi="Arial"/>
          <w:i w:val="0"/>
          <w:spacing w:val="2"/>
          <w:position w:val="6"/>
          <w:sz w:val="6"/>
          <w:szCs w:val="18"/>
          <w:lang w:val="en-GB"/>
        </w:rPr>
      </w:pPr>
      <w:r w:rsidRPr="006019FB">
        <w:rPr>
          <w:rFonts w:ascii="Arial" w:hAnsi="Arial"/>
          <w:i w:val="0"/>
          <w:spacing w:val="2"/>
          <w:position w:val="6"/>
          <w:sz w:val="18"/>
          <w:szCs w:val="18"/>
          <w:lang w:val="en-GB"/>
        </w:rPr>
        <w:t>AREAS OF EXPERTISE</w:t>
      </w:r>
      <w:r w:rsidR="00BB0180">
        <w:rPr>
          <w:rFonts w:ascii="Arial" w:hAnsi="Arial"/>
          <w:i w:val="0"/>
          <w:spacing w:val="2"/>
          <w:position w:val="6"/>
          <w:sz w:val="18"/>
          <w:szCs w:val="18"/>
          <w:lang w:val="en-GB"/>
        </w:rPr>
        <w:t xml:space="preserve"> –</w:t>
      </w:r>
      <w:r w:rsidR="007F35ED">
        <w:rPr>
          <w:rFonts w:ascii="Arial" w:hAnsi="Arial"/>
          <w:i w:val="0"/>
          <w:spacing w:val="2"/>
          <w:position w:val="6"/>
          <w:sz w:val="18"/>
          <w:szCs w:val="18"/>
          <w:lang w:val="en-GB"/>
        </w:rPr>
        <w:t xml:space="preserve"> Product and solution </w:t>
      </w:r>
      <w:r w:rsidR="00BB0180">
        <w:rPr>
          <w:rFonts w:ascii="Arial" w:hAnsi="Arial"/>
          <w:i w:val="0"/>
          <w:spacing w:val="2"/>
          <w:position w:val="6"/>
          <w:sz w:val="18"/>
          <w:szCs w:val="18"/>
          <w:lang w:val="en-GB"/>
        </w:rPr>
        <w:t>development</w:t>
      </w:r>
      <w:r w:rsidR="00D67CCE">
        <w:rPr>
          <w:rFonts w:ascii="Arial" w:hAnsi="Arial"/>
          <w:i w:val="0"/>
          <w:spacing w:val="2"/>
          <w:position w:val="6"/>
          <w:sz w:val="18"/>
          <w:szCs w:val="18"/>
          <w:lang w:val="en-GB"/>
        </w:rPr>
        <w:t xml:space="preserve"> </w:t>
      </w:r>
      <w:r w:rsidR="007F35ED">
        <w:rPr>
          <w:rFonts w:ascii="Arial" w:hAnsi="Arial"/>
          <w:i w:val="0"/>
          <w:spacing w:val="2"/>
          <w:position w:val="6"/>
          <w:sz w:val="18"/>
          <w:szCs w:val="18"/>
          <w:lang w:val="en-GB"/>
        </w:rPr>
        <w:t xml:space="preserve">with application software involving algorithmic research </w:t>
      </w:r>
    </w:p>
    <w:p w:rsidR="0018664D" w:rsidRPr="00AA4726" w:rsidRDefault="0018664D">
      <w:pPr>
        <w:pStyle w:val="SectionTitle"/>
        <w:pBdr>
          <w:bottom w:val="none" w:sz="0" w:space="0" w:color="auto"/>
        </w:pBdr>
        <w:spacing w:before="0" w:line="240" w:lineRule="auto"/>
        <w:jc w:val="both"/>
        <w:rPr>
          <w:rFonts w:ascii="Arial" w:hAnsi="Arial"/>
          <w:spacing w:val="2"/>
          <w:position w:val="3"/>
          <w:sz w:val="6"/>
          <w:szCs w:val="18"/>
        </w:rPr>
      </w:pPr>
    </w:p>
    <w:p w:rsidR="0079295D" w:rsidRPr="006019FB" w:rsidRDefault="0079295D" w:rsidP="0079295D">
      <w:pPr>
        <w:rPr>
          <w:rFonts w:ascii="Arial" w:hAnsi="Arial" w:cs="Arial"/>
          <w:b/>
          <w:i/>
          <w:sz w:val="18"/>
          <w:szCs w:val="18"/>
          <w:u w:val="single"/>
        </w:rPr>
      </w:pPr>
      <w:r>
        <w:rPr>
          <w:rFonts w:ascii="Arial" w:hAnsi="Arial" w:cs="Arial"/>
          <w:b/>
          <w:i/>
          <w:sz w:val="18"/>
          <w:szCs w:val="18"/>
          <w:u w:val="single"/>
        </w:rPr>
        <w:t>Business Development</w:t>
      </w:r>
    </w:p>
    <w:p w:rsidR="0079295D" w:rsidRPr="006A4B29" w:rsidRDefault="0079295D" w:rsidP="0079295D">
      <w:pPr>
        <w:numPr>
          <w:ilvl w:val="0"/>
          <w:numId w:val="2"/>
        </w:numPr>
        <w:spacing w:before="20"/>
        <w:ind w:left="360" w:hanging="360"/>
        <w:jc w:val="both"/>
        <w:rPr>
          <w:rFonts w:ascii="Arial" w:hAnsi="Arial"/>
          <w:spacing w:val="2"/>
          <w:position w:val="2"/>
          <w:sz w:val="18"/>
          <w:szCs w:val="18"/>
          <w:lang w:val="en-GB"/>
        </w:rPr>
      </w:pPr>
      <w:r w:rsidRPr="006A4B29">
        <w:rPr>
          <w:rFonts w:ascii="Arial" w:hAnsi="Arial"/>
          <w:spacing w:val="2"/>
          <w:position w:val="2"/>
          <w:sz w:val="18"/>
          <w:szCs w:val="18"/>
          <w:lang w:val="en-GB"/>
        </w:rPr>
        <w:t xml:space="preserve">Identifying new customers, manage existing customers, execute </w:t>
      </w:r>
      <w:r w:rsidR="00C66362">
        <w:rPr>
          <w:rFonts w:ascii="Arial" w:hAnsi="Arial"/>
          <w:spacing w:val="2"/>
          <w:position w:val="2"/>
          <w:sz w:val="18"/>
          <w:szCs w:val="18"/>
          <w:lang w:val="en-GB"/>
        </w:rPr>
        <w:t>business</w:t>
      </w:r>
      <w:r w:rsidRPr="006A4B29">
        <w:rPr>
          <w:rFonts w:ascii="Arial" w:hAnsi="Arial"/>
          <w:spacing w:val="2"/>
          <w:position w:val="2"/>
          <w:sz w:val="18"/>
          <w:szCs w:val="18"/>
          <w:lang w:val="en-GB"/>
        </w:rPr>
        <w:t xml:space="preserve"> st</w:t>
      </w:r>
      <w:r w:rsidR="00C66362">
        <w:rPr>
          <w:rFonts w:ascii="Arial" w:hAnsi="Arial"/>
          <w:spacing w:val="2"/>
          <w:position w:val="2"/>
          <w:sz w:val="18"/>
          <w:szCs w:val="18"/>
          <w:lang w:val="en-GB"/>
        </w:rPr>
        <w:t xml:space="preserve">rategy </w:t>
      </w:r>
      <w:r w:rsidR="007017AF">
        <w:rPr>
          <w:rFonts w:ascii="Arial" w:hAnsi="Arial"/>
          <w:spacing w:val="2"/>
          <w:position w:val="2"/>
          <w:sz w:val="18"/>
          <w:szCs w:val="18"/>
          <w:lang w:val="en-GB"/>
        </w:rPr>
        <w:t xml:space="preserve">to </w:t>
      </w:r>
      <w:r w:rsidR="00C66362">
        <w:rPr>
          <w:rFonts w:ascii="Arial" w:hAnsi="Arial"/>
          <w:spacing w:val="2"/>
          <w:position w:val="2"/>
          <w:sz w:val="18"/>
          <w:szCs w:val="18"/>
          <w:lang w:val="en-GB"/>
        </w:rPr>
        <w:t xml:space="preserve">maximize </w:t>
      </w:r>
      <w:r w:rsidR="007017AF">
        <w:rPr>
          <w:rFonts w:ascii="Arial" w:hAnsi="Arial"/>
          <w:spacing w:val="2"/>
          <w:position w:val="2"/>
          <w:sz w:val="18"/>
          <w:szCs w:val="18"/>
          <w:lang w:val="en-GB"/>
        </w:rPr>
        <w:t>opportunity with</w:t>
      </w:r>
      <w:r w:rsidRPr="006A4B29">
        <w:rPr>
          <w:rFonts w:ascii="Arial" w:hAnsi="Arial"/>
          <w:spacing w:val="2"/>
          <w:position w:val="2"/>
          <w:sz w:val="18"/>
          <w:szCs w:val="18"/>
          <w:lang w:val="en-GB"/>
        </w:rPr>
        <w:t xml:space="preserve"> the customer</w:t>
      </w:r>
      <w:r w:rsidR="007017AF">
        <w:rPr>
          <w:rFonts w:ascii="Arial" w:hAnsi="Arial"/>
          <w:spacing w:val="2"/>
          <w:position w:val="2"/>
          <w:sz w:val="18"/>
          <w:szCs w:val="18"/>
          <w:lang w:val="en-GB"/>
        </w:rPr>
        <w:t>s</w:t>
      </w:r>
      <w:r w:rsidRPr="006A4B29">
        <w:rPr>
          <w:rFonts w:ascii="Arial" w:hAnsi="Arial"/>
          <w:spacing w:val="2"/>
          <w:position w:val="2"/>
          <w:sz w:val="18"/>
          <w:szCs w:val="18"/>
          <w:lang w:val="en-GB"/>
        </w:rPr>
        <w:t xml:space="preserve"> </w:t>
      </w:r>
    </w:p>
    <w:p w:rsidR="0079295D" w:rsidRPr="006A4B29" w:rsidRDefault="0079295D" w:rsidP="0079295D">
      <w:pPr>
        <w:numPr>
          <w:ilvl w:val="0"/>
          <w:numId w:val="2"/>
        </w:numPr>
        <w:spacing w:before="20"/>
        <w:ind w:left="360" w:hanging="360"/>
        <w:jc w:val="both"/>
        <w:rPr>
          <w:rFonts w:ascii="Arial" w:hAnsi="Arial"/>
          <w:spacing w:val="2"/>
          <w:position w:val="2"/>
          <w:sz w:val="18"/>
          <w:szCs w:val="18"/>
          <w:lang w:val="en-GB"/>
        </w:rPr>
      </w:pPr>
      <w:r w:rsidRPr="006A4B29">
        <w:rPr>
          <w:rFonts w:ascii="Arial" w:hAnsi="Arial"/>
          <w:spacing w:val="2"/>
          <w:position w:val="2"/>
          <w:sz w:val="18"/>
          <w:szCs w:val="18"/>
          <w:lang w:val="en-GB"/>
        </w:rPr>
        <w:t xml:space="preserve">Leading the customer discussions to advance the </w:t>
      </w:r>
      <w:r w:rsidR="00C66362">
        <w:rPr>
          <w:rFonts w:ascii="Arial" w:hAnsi="Arial"/>
          <w:spacing w:val="2"/>
          <w:position w:val="2"/>
          <w:sz w:val="18"/>
          <w:szCs w:val="18"/>
          <w:lang w:val="en-GB"/>
        </w:rPr>
        <w:t>business</w:t>
      </w:r>
      <w:r w:rsidRPr="006A4B29">
        <w:rPr>
          <w:rFonts w:ascii="Arial" w:hAnsi="Arial"/>
          <w:spacing w:val="2"/>
          <w:position w:val="2"/>
          <w:sz w:val="18"/>
          <w:szCs w:val="18"/>
          <w:lang w:val="en-GB"/>
        </w:rPr>
        <w:t xml:space="preserve"> process and presentations</w:t>
      </w:r>
    </w:p>
    <w:p w:rsidR="0079295D" w:rsidRPr="0079295D" w:rsidRDefault="0079295D" w:rsidP="0079295D">
      <w:pPr>
        <w:numPr>
          <w:ilvl w:val="0"/>
          <w:numId w:val="2"/>
        </w:numPr>
        <w:spacing w:before="20"/>
        <w:ind w:left="360" w:hanging="360"/>
        <w:jc w:val="both"/>
        <w:rPr>
          <w:rFonts w:ascii="Arial" w:hAnsi="Arial"/>
          <w:spacing w:val="2"/>
          <w:position w:val="2"/>
          <w:sz w:val="18"/>
          <w:szCs w:val="18"/>
          <w:lang w:val="en-GB"/>
        </w:rPr>
      </w:pPr>
      <w:r w:rsidRPr="006A4B29">
        <w:rPr>
          <w:rFonts w:ascii="Arial" w:hAnsi="Arial"/>
          <w:spacing w:val="2"/>
          <w:position w:val="2"/>
          <w:sz w:val="18"/>
          <w:szCs w:val="18"/>
          <w:lang w:val="en-GB"/>
        </w:rPr>
        <w:t xml:space="preserve">Implementing various business models including off-shore product design services, </w:t>
      </w:r>
      <w:r w:rsidR="00E2403D">
        <w:rPr>
          <w:rFonts w:ascii="Arial" w:hAnsi="Arial"/>
          <w:spacing w:val="2"/>
          <w:position w:val="2"/>
          <w:sz w:val="18"/>
          <w:szCs w:val="18"/>
          <w:lang w:val="en-GB"/>
        </w:rPr>
        <w:t>DDF</w:t>
      </w:r>
      <w:r w:rsidRPr="006A4B29">
        <w:rPr>
          <w:rFonts w:ascii="Arial" w:hAnsi="Arial"/>
          <w:spacing w:val="2"/>
          <w:position w:val="2"/>
          <w:sz w:val="18"/>
          <w:szCs w:val="18"/>
          <w:lang w:val="en-GB"/>
        </w:rPr>
        <w:t>,</w:t>
      </w:r>
      <w:r w:rsidR="00C66362">
        <w:rPr>
          <w:rFonts w:ascii="Arial" w:hAnsi="Arial"/>
          <w:spacing w:val="2"/>
          <w:position w:val="2"/>
          <w:sz w:val="18"/>
          <w:szCs w:val="18"/>
          <w:lang w:val="en-GB"/>
        </w:rPr>
        <w:t xml:space="preserve"> Fixed price and </w:t>
      </w:r>
      <w:r w:rsidRPr="006A4B29">
        <w:rPr>
          <w:rFonts w:ascii="Arial" w:hAnsi="Arial"/>
          <w:spacing w:val="2"/>
          <w:position w:val="2"/>
          <w:sz w:val="18"/>
          <w:szCs w:val="18"/>
          <w:lang w:val="en-GB"/>
        </w:rPr>
        <w:t xml:space="preserve"> T &amp; M based ODC</w:t>
      </w:r>
    </w:p>
    <w:p w:rsidR="00B27956" w:rsidRPr="00054E83" w:rsidRDefault="00B27956" w:rsidP="00B27956">
      <w:pPr>
        <w:spacing w:before="20"/>
        <w:ind w:left="360"/>
        <w:jc w:val="both"/>
        <w:rPr>
          <w:rFonts w:ascii="Arial" w:hAnsi="Arial" w:cs="Arial"/>
          <w:b/>
          <w:i/>
          <w:sz w:val="12"/>
          <w:szCs w:val="18"/>
          <w:u w:val="single"/>
        </w:rPr>
      </w:pPr>
    </w:p>
    <w:p w:rsidR="0079295D" w:rsidRPr="006019FB" w:rsidRDefault="0079295D" w:rsidP="0079295D">
      <w:pPr>
        <w:rPr>
          <w:rFonts w:ascii="Arial" w:hAnsi="Arial" w:cs="Arial"/>
          <w:b/>
          <w:i/>
          <w:sz w:val="18"/>
          <w:szCs w:val="18"/>
          <w:u w:val="single"/>
        </w:rPr>
      </w:pPr>
      <w:r>
        <w:rPr>
          <w:rFonts w:ascii="Arial" w:hAnsi="Arial" w:cs="Arial"/>
          <w:b/>
          <w:i/>
          <w:sz w:val="18"/>
          <w:szCs w:val="18"/>
          <w:u w:val="single"/>
        </w:rPr>
        <w:t>Practice development</w:t>
      </w:r>
      <w:r w:rsidRPr="006019FB">
        <w:rPr>
          <w:rFonts w:ascii="Arial" w:hAnsi="Arial" w:cs="Arial"/>
          <w:b/>
          <w:i/>
          <w:sz w:val="18"/>
          <w:szCs w:val="18"/>
          <w:u w:val="single"/>
        </w:rPr>
        <w:t xml:space="preserve"> </w:t>
      </w:r>
    </w:p>
    <w:p w:rsidR="00450CA9" w:rsidRDefault="0079295D" w:rsidP="00450CA9">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Defining the roadmap and strategy for the practice</w:t>
      </w:r>
      <w:r w:rsidRPr="006019FB">
        <w:rPr>
          <w:rFonts w:ascii="Arial" w:hAnsi="Arial"/>
          <w:spacing w:val="2"/>
          <w:position w:val="2"/>
          <w:sz w:val="18"/>
          <w:szCs w:val="18"/>
          <w:lang w:val="en-GB"/>
        </w:rPr>
        <w:t>.</w:t>
      </w:r>
    </w:p>
    <w:p w:rsidR="0079295D" w:rsidRPr="00450CA9" w:rsidRDefault="00450CA9" w:rsidP="00450CA9">
      <w:pPr>
        <w:numPr>
          <w:ilvl w:val="0"/>
          <w:numId w:val="2"/>
        </w:numPr>
        <w:spacing w:before="20"/>
        <w:ind w:left="360" w:hanging="360"/>
        <w:jc w:val="both"/>
        <w:rPr>
          <w:rFonts w:ascii="Arial" w:hAnsi="Arial"/>
          <w:spacing w:val="2"/>
          <w:position w:val="2"/>
          <w:sz w:val="18"/>
          <w:szCs w:val="18"/>
          <w:lang w:val="en-GB"/>
        </w:rPr>
      </w:pPr>
      <w:r w:rsidRPr="00450CA9">
        <w:rPr>
          <w:rFonts w:ascii="Arial" w:hAnsi="Arial" w:cs="Arial"/>
          <w:sz w:val="18"/>
          <w:szCs w:val="18"/>
        </w:rPr>
        <w:t>Closely worked with sales teams to evaluate technology impact &amp;  competitor analysis</w:t>
      </w:r>
      <w:r>
        <w:rPr>
          <w:rFonts w:ascii="Arial" w:hAnsi="Arial"/>
          <w:spacing w:val="2"/>
          <w:position w:val="2"/>
          <w:sz w:val="18"/>
          <w:szCs w:val="18"/>
          <w:lang w:val="en-GB"/>
        </w:rPr>
        <w:t xml:space="preserve"> </w:t>
      </w:r>
      <w:r w:rsidR="0079295D" w:rsidRPr="00450CA9">
        <w:rPr>
          <w:rFonts w:ascii="Arial" w:hAnsi="Arial"/>
          <w:spacing w:val="2"/>
          <w:position w:val="2"/>
          <w:sz w:val="18"/>
          <w:szCs w:val="18"/>
          <w:lang w:val="en-GB"/>
        </w:rPr>
        <w:t>and market entry strategy</w:t>
      </w:r>
    </w:p>
    <w:p w:rsidR="0079295D" w:rsidRPr="006019FB" w:rsidRDefault="0079295D" w:rsidP="0079295D">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Competency development and proactively taking it to market</w:t>
      </w:r>
    </w:p>
    <w:p w:rsidR="002A3384" w:rsidRDefault="00590193" w:rsidP="002A3384">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D</w:t>
      </w:r>
      <w:r w:rsidR="00FD6089">
        <w:rPr>
          <w:rFonts w:ascii="Arial" w:hAnsi="Arial"/>
          <w:spacing w:val="2"/>
          <w:position w:val="2"/>
          <w:sz w:val="18"/>
          <w:szCs w:val="18"/>
          <w:lang w:val="en-GB"/>
        </w:rPr>
        <w:t xml:space="preserve">evelopment of </w:t>
      </w:r>
      <w:r w:rsidR="00417DCB">
        <w:rPr>
          <w:rFonts w:ascii="Arial" w:hAnsi="Arial"/>
          <w:spacing w:val="2"/>
          <w:position w:val="2"/>
          <w:sz w:val="18"/>
          <w:szCs w:val="18"/>
          <w:lang w:val="en-GB"/>
        </w:rPr>
        <w:t xml:space="preserve">framework </w:t>
      </w:r>
      <w:r w:rsidR="00FD6089">
        <w:rPr>
          <w:rFonts w:ascii="Arial" w:hAnsi="Arial"/>
          <w:spacing w:val="2"/>
          <w:position w:val="2"/>
          <w:sz w:val="18"/>
          <w:szCs w:val="18"/>
          <w:lang w:val="en-GB"/>
        </w:rPr>
        <w:t>of</w:t>
      </w:r>
      <w:r w:rsidR="00417DCB">
        <w:rPr>
          <w:rFonts w:ascii="Arial" w:hAnsi="Arial"/>
          <w:spacing w:val="2"/>
          <w:position w:val="2"/>
          <w:sz w:val="18"/>
          <w:szCs w:val="18"/>
          <w:lang w:val="en-GB"/>
        </w:rPr>
        <w:t xml:space="preserve"> best</w:t>
      </w:r>
      <w:r w:rsidR="00FD6089">
        <w:rPr>
          <w:rFonts w:ascii="Arial" w:hAnsi="Arial"/>
          <w:spacing w:val="2"/>
          <w:position w:val="2"/>
          <w:sz w:val="18"/>
          <w:szCs w:val="18"/>
          <w:lang w:val="en-GB"/>
        </w:rPr>
        <w:t xml:space="preserve"> </w:t>
      </w:r>
      <w:r w:rsidR="00417DCB">
        <w:rPr>
          <w:rFonts w:ascii="Arial" w:hAnsi="Arial"/>
          <w:spacing w:val="2"/>
          <w:position w:val="2"/>
          <w:sz w:val="18"/>
          <w:szCs w:val="18"/>
          <w:lang w:val="en-GB"/>
        </w:rPr>
        <w:t>practices &amp; knowledge management</w:t>
      </w:r>
    </w:p>
    <w:p w:rsidR="002A3384" w:rsidRDefault="002A3384" w:rsidP="002A3384">
      <w:pPr>
        <w:numPr>
          <w:ilvl w:val="0"/>
          <w:numId w:val="2"/>
        </w:numPr>
        <w:spacing w:before="20"/>
        <w:ind w:left="360" w:hanging="360"/>
        <w:jc w:val="both"/>
        <w:rPr>
          <w:rFonts w:ascii="Arial" w:hAnsi="Arial"/>
          <w:spacing w:val="2"/>
          <w:position w:val="2"/>
          <w:sz w:val="18"/>
          <w:szCs w:val="18"/>
          <w:lang w:val="en-GB"/>
        </w:rPr>
      </w:pPr>
      <w:r w:rsidRPr="002A3384">
        <w:rPr>
          <w:rFonts w:ascii="Arial" w:hAnsi="Arial" w:cs="Arial"/>
          <w:sz w:val="18"/>
          <w:szCs w:val="18"/>
        </w:rPr>
        <w:t>Setup of new competency groups to generate business</w:t>
      </w:r>
    </w:p>
    <w:p w:rsidR="002A3384" w:rsidRDefault="002A3384" w:rsidP="002A3384">
      <w:pPr>
        <w:numPr>
          <w:ilvl w:val="0"/>
          <w:numId w:val="2"/>
        </w:numPr>
        <w:spacing w:before="20"/>
        <w:ind w:left="360" w:hanging="360"/>
        <w:jc w:val="both"/>
        <w:rPr>
          <w:rFonts w:ascii="Arial" w:hAnsi="Arial"/>
          <w:spacing w:val="2"/>
          <w:position w:val="2"/>
          <w:sz w:val="18"/>
          <w:szCs w:val="18"/>
          <w:lang w:val="en-GB"/>
        </w:rPr>
      </w:pPr>
      <w:r w:rsidRPr="002A3384">
        <w:rPr>
          <w:rFonts w:ascii="Arial" w:hAnsi="Arial" w:cs="Arial"/>
          <w:sz w:val="18"/>
          <w:szCs w:val="18"/>
        </w:rPr>
        <w:t>Architect for competency management strategies for 600+ engineers</w:t>
      </w:r>
    </w:p>
    <w:p w:rsidR="002A3384" w:rsidRDefault="002A3384" w:rsidP="002A3384">
      <w:pPr>
        <w:numPr>
          <w:ilvl w:val="0"/>
          <w:numId w:val="2"/>
        </w:numPr>
        <w:spacing w:before="20"/>
        <w:ind w:left="360" w:hanging="360"/>
        <w:jc w:val="both"/>
        <w:rPr>
          <w:rFonts w:ascii="Arial" w:hAnsi="Arial"/>
          <w:spacing w:val="2"/>
          <w:position w:val="2"/>
          <w:sz w:val="18"/>
          <w:szCs w:val="18"/>
          <w:lang w:val="en-GB"/>
        </w:rPr>
      </w:pPr>
      <w:r w:rsidRPr="002A3384">
        <w:rPr>
          <w:rFonts w:ascii="Arial" w:hAnsi="Arial" w:cs="Arial"/>
          <w:sz w:val="18"/>
          <w:szCs w:val="18"/>
        </w:rPr>
        <w:t>Establishment of Center of Excellence</w:t>
      </w:r>
    </w:p>
    <w:p w:rsidR="00412FB2" w:rsidRPr="00E100AF" w:rsidRDefault="00412FB2" w:rsidP="00412FB2">
      <w:pPr>
        <w:rPr>
          <w:rFonts w:ascii="Arial" w:hAnsi="Arial" w:cs="Arial"/>
          <w:b/>
          <w:i/>
          <w:sz w:val="18"/>
          <w:szCs w:val="18"/>
          <w:u w:val="single"/>
        </w:rPr>
      </w:pPr>
      <w:r w:rsidRPr="00E100AF">
        <w:rPr>
          <w:rFonts w:ascii="Arial" w:hAnsi="Arial" w:cs="Arial"/>
          <w:b/>
          <w:i/>
          <w:sz w:val="18"/>
          <w:szCs w:val="18"/>
          <w:u w:val="single"/>
        </w:rPr>
        <w:lastRenderedPageBreak/>
        <w:t>Research and domain leadership</w:t>
      </w:r>
    </w:p>
    <w:p w:rsidR="00412FB2" w:rsidRPr="00AA4726" w:rsidRDefault="00412FB2" w:rsidP="00412FB2">
      <w:pPr>
        <w:rPr>
          <w:rFonts w:ascii="Arial" w:hAnsi="Arial" w:cs="Arial"/>
          <w:b/>
          <w:i/>
          <w:sz w:val="12"/>
          <w:szCs w:val="18"/>
          <w:u w:val="single"/>
        </w:rPr>
      </w:pPr>
    </w:p>
    <w:p w:rsidR="00412FB2" w:rsidRPr="00E100AF" w:rsidRDefault="00412FB2" w:rsidP="00442031">
      <w:pPr>
        <w:widowControl/>
        <w:numPr>
          <w:ilvl w:val="0"/>
          <w:numId w:val="5"/>
        </w:numPr>
        <w:suppressAutoHyphens w:val="0"/>
        <w:ind w:left="360"/>
        <w:jc w:val="both"/>
        <w:rPr>
          <w:rFonts w:ascii="Arial" w:hAnsi="Arial" w:cs="Arial"/>
          <w:sz w:val="18"/>
          <w:szCs w:val="18"/>
        </w:rPr>
      </w:pPr>
      <w:r w:rsidRPr="00E100AF">
        <w:rPr>
          <w:rFonts w:ascii="Arial" w:hAnsi="Arial" w:cs="Arial"/>
          <w:sz w:val="18"/>
          <w:szCs w:val="18"/>
        </w:rPr>
        <w:t>Development of new paradigms, algorithms and product features that have potential benefits across the business units</w:t>
      </w:r>
    </w:p>
    <w:p w:rsidR="00412FB2" w:rsidRPr="00E100AF" w:rsidRDefault="00412FB2" w:rsidP="00442031">
      <w:pPr>
        <w:widowControl/>
        <w:numPr>
          <w:ilvl w:val="0"/>
          <w:numId w:val="5"/>
        </w:numPr>
        <w:suppressAutoHyphens w:val="0"/>
        <w:ind w:left="360"/>
        <w:jc w:val="both"/>
        <w:rPr>
          <w:rFonts w:ascii="Arial" w:hAnsi="Arial" w:cs="Arial"/>
          <w:sz w:val="18"/>
          <w:szCs w:val="18"/>
        </w:rPr>
      </w:pPr>
      <w:r w:rsidRPr="00E100AF">
        <w:rPr>
          <w:rFonts w:ascii="Arial" w:hAnsi="Arial" w:cs="Arial"/>
          <w:sz w:val="18"/>
          <w:szCs w:val="18"/>
        </w:rPr>
        <w:t xml:space="preserve">Mentoring &amp; </w:t>
      </w:r>
      <w:r w:rsidR="00F375E3" w:rsidRPr="00E100AF">
        <w:rPr>
          <w:rFonts w:ascii="Arial" w:hAnsi="Arial" w:cs="Arial"/>
          <w:sz w:val="18"/>
          <w:szCs w:val="18"/>
        </w:rPr>
        <w:t>coaching</w:t>
      </w:r>
      <w:r w:rsidRPr="00E100AF">
        <w:rPr>
          <w:rFonts w:ascii="Arial" w:hAnsi="Arial" w:cs="Arial"/>
          <w:sz w:val="18"/>
          <w:szCs w:val="18"/>
        </w:rPr>
        <w:t xml:space="preserve"> the research teams to develop prototypes/proof of concept of advanced technologies.</w:t>
      </w:r>
    </w:p>
    <w:p w:rsidR="00412FB2" w:rsidRPr="00E100AF" w:rsidRDefault="00412FB2" w:rsidP="00442031">
      <w:pPr>
        <w:widowControl/>
        <w:numPr>
          <w:ilvl w:val="0"/>
          <w:numId w:val="5"/>
        </w:numPr>
        <w:suppressAutoHyphens w:val="0"/>
        <w:ind w:left="360"/>
        <w:jc w:val="both"/>
        <w:rPr>
          <w:rFonts w:ascii="Arial" w:hAnsi="Arial" w:cs="Arial"/>
          <w:sz w:val="18"/>
          <w:szCs w:val="18"/>
        </w:rPr>
      </w:pPr>
      <w:r w:rsidRPr="00E100AF">
        <w:rPr>
          <w:rFonts w:ascii="Arial" w:hAnsi="Arial" w:cs="Arial"/>
          <w:sz w:val="18"/>
          <w:szCs w:val="18"/>
        </w:rPr>
        <w:t>Successful transfer of research projects to Business for productisation.</w:t>
      </w:r>
    </w:p>
    <w:p w:rsidR="00412FB2" w:rsidRPr="00E100AF" w:rsidRDefault="00412FB2" w:rsidP="00442031">
      <w:pPr>
        <w:pStyle w:val="ListParagraph"/>
        <w:numPr>
          <w:ilvl w:val="0"/>
          <w:numId w:val="5"/>
        </w:numPr>
        <w:ind w:left="360"/>
        <w:jc w:val="both"/>
        <w:rPr>
          <w:rFonts w:ascii="Arial" w:hAnsi="Arial" w:cs="Arial"/>
          <w:sz w:val="18"/>
          <w:szCs w:val="18"/>
        </w:rPr>
      </w:pPr>
      <w:r w:rsidRPr="00E100AF">
        <w:rPr>
          <w:rFonts w:ascii="Arial" w:hAnsi="Arial" w:cs="Arial"/>
          <w:sz w:val="18"/>
          <w:szCs w:val="18"/>
        </w:rPr>
        <w:t>Funding proposals linked to business and evolve research strategies.</w:t>
      </w:r>
    </w:p>
    <w:p w:rsidR="00412FB2" w:rsidRPr="00E100AF" w:rsidRDefault="00412FB2" w:rsidP="00442031">
      <w:pPr>
        <w:pStyle w:val="ListParagraph"/>
        <w:numPr>
          <w:ilvl w:val="0"/>
          <w:numId w:val="5"/>
        </w:numPr>
        <w:ind w:left="360"/>
        <w:jc w:val="both"/>
        <w:rPr>
          <w:rFonts w:ascii="Arial" w:hAnsi="Arial" w:cs="Arial"/>
          <w:sz w:val="18"/>
          <w:szCs w:val="18"/>
        </w:rPr>
      </w:pPr>
      <w:r w:rsidRPr="00E100AF">
        <w:rPr>
          <w:rFonts w:ascii="Arial" w:hAnsi="Arial" w:cs="Arial"/>
          <w:sz w:val="18"/>
          <w:szCs w:val="18"/>
        </w:rPr>
        <w:t>Management of research lifecycle</w:t>
      </w:r>
    </w:p>
    <w:p w:rsidR="00412FB2" w:rsidRPr="00E100AF" w:rsidRDefault="00412FB2" w:rsidP="00442031">
      <w:pPr>
        <w:widowControl/>
        <w:numPr>
          <w:ilvl w:val="0"/>
          <w:numId w:val="5"/>
        </w:numPr>
        <w:suppressAutoHyphens w:val="0"/>
        <w:ind w:left="360"/>
        <w:jc w:val="both"/>
        <w:rPr>
          <w:rFonts w:ascii="Arial" w:hAnsi="Arial" w:cs="Arial"/>
          <w:sz w:val="18"/>
          <w:szCs w:val="18"/>
        </w:rPr>
      </w:pPr>
      <w:r w:rsidRPr="00E100AF">
        <w:rPr>
          <w:rFonts w:ascii="Arial" w:hAnsi="Arial" w:cs="Arial"/>
          <w:sz w:val="18"/>
          <w:szCs w:val="18"/>
        </w:rPr>
        <w:t>Publication of technical papers/whitepapers in international journals/ conferences</w:t>
      </w:r>
    </w:p>
    <w:p w:rsidR="00412FB2" w:rsidRPr="00AA4726" w:rsidRDefault="00412FB2" w:rsidP="00412FB2">
      <w:pPr>
        <w:rPr>
          <w:rFonts w:ascii="Arial" w:hAnsi="Arial" w:cs="Arial"/>
          <w:sz w:val="10"/>
          <w:szCs w:val="18"/>
        </w:rPr>
      </w:pPr>
    </w:p>
    <w:p w:rsidR="00412FB2" w:rsidRPr="00E100AF" w:rsidRDefault="00412FB2" w:rsidP="00412FB2">
      <w:pPr>
        <w:rPr>
          <w:rFonts w:ascii="Arial" w:hAnsi="Arial" w:cs="Arial"/>
          <w:b/>
          <w:i/>
          <w:sz w:val="18"/>
          <w:szCs w:val="18"/>
          <w:u w:val="single"/>
        </w:rPr>
      </w:pPr>
      <w:r w:rsidRPr="00E100AF">
        <w:rPr>
          <w:rFonts w:ascii="Arial" w:hAnsi="Arial" w:cs="Arial"/>
          <w:b/>
          <w:i/>
          <w:sz w:val="18"/>
          <w:szCs w:val="18"/>
          <w:u w:val="single"/>
        </w:rPr>
        <w:t>Program management</w:t>
      </w:r>
    </w:p>
    <w:p w:rsidR="00412FB2" w:rsidRPr="00AA4726" w:rsidRDefault="00412FB2" w:rsidP="00412FB2">
      <w:pPr>
        <w:rPr>
          <w:rFonts w:ascii="Arial" w:hAnsi="Arial" w:cs="Arial"/>
          <w:sz w:val="10"/>
          <w:szCs w:val="18"/>
        </w:rPr>
      </w:pPr>
    </w:p>
    <w:p w:rsidR="00412FB2" w:rsidRPr="00E100AF" w:rsidRDefault="001265B5" w:rsidP="00442031">
      <w:pPr>
        <w:numPr>
          <w:ilvl w:val="0"/>
          <w:numId w:val="6"/>
        </w:numPr>
        <w:spacing w:before="20"/>
        <w:jc w:val="both"/>
        <w:rPr>
          <w:rFonts w:ascii="Arial" w:hAnsi="Arial" w:cs="Arial"/>
          <w:sz w:val="18"/>
          <w:szCs w:val="18"/>
        </w:rPr>
      </w:pPr>
      <w:r>
        <w:rPr>
          <w:rFonts w:ascii="Arial" w:hAnsi="Arial" w:cs="Arial"/>
          <w:sz w:val="18"/>
          <w:szCs w:val="18"/>
        </w:rPr>
        <w:t>Hiring &amp; r</w:t>
      </w:r>
      <w:r w:rsidR="00412FB2" w:rsidRPr="00E100AF">
        <w:rPr>
          <w:rFonts w:ascii="Arial" w:hAnsi="Arial" w:cs="Arial"/>
          <w:sz w:val="18"/>
          <w:szCs w:val="18"/>
        </w:rPr>
        <w:t>otation of resources across projects, multiple account management, reuse of modules,  meeting time &amp; budget</w:t>
      </w:r>
    </w:p>
    <w:p w:rsidR="00412FB2" w:rsidRPr="00E100AF" w:rsidRDefault="00412FB2" w:rsidP="00442031">
      <w:pPr>
        <w:numPr>
          <w:ilvl w:val="0"/>
          <w:numId w:val="6"/>
        </w:numPr>
        <w:spacing w:before="20"/>
        <w:jc w:val="both"/>
        <w:rPr>
          <w:rFonts w:ascii="Arial" w:hAnsi="Arial" w:cs="Arial"/>
          <w:sz w:val="18"/>
          <w:szCs w:val="18"/>
        </w:rPr>
      </w:pPr>
      <w:r w:rsidRPr="00E100AF">
        <w:rPr>
          <w:rFonts w:ascii="Arial" w:hAnsi="Arial" w:cs="Arial"/>
          <w:sz w:val="18"/>
          <w:szCs w:val="18"/>
        </w:rPr>
        <w:t>Tracking of progress in projects</w:t>
      </w:r>
    </w:p>
    <w:p w:rsidR="00412FB2" w:rsidRPr="00C74DA8" w:rsidRDefault="00412FB2" w:rsidP="00442031">
      <w:pPr>
        <w:numPr>
          <w:ilvl w:val="0"/>
          <w:numId w:val="6"/>
        </w:numPr>
        <w:spacing w:before="20"/>
        <w:jc w:val="both"/>
        <w:rPr>
          <w:rFonts w:ascii="Arial" w:hAnsi="Arial" w:cs="Arial"/>
          <w:sz w:val="18"/>
          <w:szCs w:val="18"/>
        </w:rPr>
      </w:pPr>
      <w:r w:rsidRPr="00C74DA8">
        <w:rPr>
          <w:rFonts w:ascii="Arial" w:hAnsi="Arial" w:cs="Arial"/>
          <w:sz w:val="18"/>
          <w:szCs w:val="18"/>
        </w:rPr>
        <w:t>Product performance and risk analysis,</w:t>
      </w:r>
      <w:r>
        <w:rPr>
          <w:rFonts w:ascii="Arial" w:hAnsi="Arial" w:cs="Arial"/>
          <w:sz w:val="18"/>
          <w:szCs w:val="18"/>
        </w:rPr>
        <w:t xml:space="preserve"> </w:t>
      </w:r>
      <w:r w:rsidRPr="00C74DA8">
        <w:rPr>
          <w:rFonts w:ascii="Arial" w:hAnsi="Arial" w:cs="Arial"/>
          <w:sz w:val="18"/>
          <w:szCs w:val="18"/>
        </w:rPr>
        <w:t>Post-sales web analytics</w:t>
      </w:r>
    </w:p>
    <w:p w:rsidR="00412FB2" w:rsidRDefault="00412FB2" w:rsidP="00442031">
      <w:pPr>
        <w:numPr>
          <w:ilvl w:val="0"/>
          <w:numId w:val="6"/>
        </w:numPr>
        <w:spacing w:before="20"/>
        <w:jc w:val="both"/>
        <w:rPr>
          <w:rFonts w:ascii="Arial" w:hAnsi="Arial" w:cs="Arial"/>
          <w:sz w:val="18"/>
          <w:szCs w:val="18"/>
        </w:rPr>
      </w:pPr>
      <w:r w:rsidRPr="00E100AF">
        <w:rPr>
          <w:rFonts w:ascii="Arial" w:hAnsi="Arial" w:cs="Arial"/>
          <w:sz w:val="18"/>
          <w:szCs w:val="18"/>
        </w:rPr>
        <w:t>Product and process specs</w:t>
      </w:r>
    </w:p>
    <w:p w:rsidR="00CD0ED7" w:rsidRPr="00EE104F" w:rsidRDefault="00CD0ED7" w:rsidP="00442031">
      <w:pPr>
        <w:widowControl/>
        <w:numPr>
          <w:ilvl w:val="0"/>
          <w:numId w:val="6"/>
        </w:numPr>
        <w:suppressAutoHyphens w:val="0"/>
        <w:spacing w:before="100" w:beforeAutospacing="1" w:after="100" w:afterAutospacing="1"/>
        <w:jc w:val="both"/>
        <w:outlineLvl w:val="1"/>
        <w:rPr>
          <w:rFonts w:ascii="Arial" w:hAnsi="Arial"/>
          <w:spacing w:val="2"/>
          <w:position w:val="2"/>
          <w:sz w:val="18"/>
          <w:szCs w:val="18"/>
          <w:lang w:val="en-GB"/>
        </w:rPr>
      </w:pPr>
      <w:r w:rsidRPr="00EE104F">
        <w:rPr>
          <w:rFonts w:ascii="Arial" w:hAnsi="Arial"/>
          <w:spacing w:val="2"/>
          <w:position w:val="2"/>
          <w:sz w:val="18"/>
          <w:szCs w:val="18"/>
          <w:lang w:val="en-GB"/>
        </w:rPr>
        <w:t>Approval of bug fixing, development, porting and optimization strategies of the architects/SMEs.</w:t>
      </w:r>
    </w:p>
    <w:p w:rsidR="00412FB2" w:rsidRPr="00E100AF" w:rsidRDefault="00412FB2" w:rsidP="00442031">
      <w:pPr>
        <w:numPr>
          <w:ilvl w:val="0"/>
          <w:numId w:val="6"/>
        </w:numPr>
        <w:spacing w:before="20"/>
        <w:jc w:val="both"/>
        <w:rPr>
          <w:rFonts w:ascii="Arial" w:hAnsi="Arial" w:cs="Arial"/>
          <w:sz w:val="18"/>
          <w:szCs w:val="18"/>
        </w:rPr>
      </w:pPr>
      <w:r w:rsidRPr="00E100AF">
        <w:rPr>
          <w:rFonts w:ascii="Arial" w:hAnsi="Arial" w:cs="Arial"/>
          <w:sz w:val="18"/>
          <w:szCs w:val="18"/>
        </w:rPr>
        <w:t xml:space="preserve">Enforcement of Quality and </w:t>
      </w:r>
      <w:r w:rsidR="00CC111B">
        <w:rPr>
          <w:rFonts w:ascii="Arial" w:hAnsi="Arial" w:cs="Arial"/>
          <w:sz w:val="18"/>
          <w:szCs w:val="18"/>
        </w:rPr>
        <w:t>R</w:t>
      </w:r>
      <w:r w:rsidRPr="00E100AF">
        <w:rPr>
          <w:rFonts w:ascii="Arial" w:hAnsi="Arial" w:cs="Arial"/>
          <w:sz w:val="18"/>
          <w:szCs w:val="18"/>
        </w:rPr>
        <w:t>egulatory compliance process</w:t>
      </w:r>
    </w:p>
    <w:p w:rsidR="00412FB2" w:rsidRPr="00AA4726" w:rsidRDefault="00412FB2" w:rsidP="00412FB2">
      <w:pPr>
        <w:rPr>
          <w:rFonts w:ascii="Arial" w:hAnsi="Arial" w:cs="Arial"/>
          <w:b/>
          <w:i/>
          <w:sz w:val="12"/>
          <w:szCs w:val="18"/>
          <w:u w:val="single"/>
        </w:rPr>
      </w:pPr>
    </w:p>
    <w:p w:rsidR="00412FB2" w:rsidRPr="00E100AF" w:rsidRDefault="00412FB2" w:rsidP="00412FB2">
      <w:pPr>
        <w:rPr>
          <w:rFonts w:ascii="Arial" w:hAnsi="Arial" w:cs="Arial"/>
          <w:b/>
          <w:i/>
          <w:sz w:val="18"/>
          <w:szCs w:val="18"/>
          <w:u w:val="single"/>
        </w:rPr>
      </w:pPr>
      <w:r w:rsidRPr="00E100AF">
        <w:rPr>
          <w:rFonts w:ascii="Arial" w:hAnsi="Arial" w:cs="Arial"/>
          <w:b/>
          <w:i/>
          <w:sz w:val="18"/>
          <w:szCs w:val="18"/>
          <w:u w:val="single"/>
        </w:rPr>
        <w:t>Delivery management</w:t>
      </w:r>
    </w:p>
    <w:p w:rsidR="00412FB2" w:rsidRPr="00AA4726" w:rsidRDefault="00412FB2" w:rsidP="00412FB2">
      <w:pPr>
        <w:rPr>
          <w:rFonts w:ascii="Arial" w:hAnsi="Arial" w:cs="Arial"/>
          <w:b/>
          <w:i/>
          <w:sz w:val="12"/>
          <w:szCs w:val="18"/>
          <w:u w:val="single"/>
        </w:rPr>
      </w:pPr>
    </w:p>
    <w:p w:rsidR="00412FB2" w:rsidRPr="00E100AF" w:rsidRDefault="00412FB2" w:rsidP="00442031">
      <w:pPr>
        <w:widowControl/>
        <w:numPr>
          <w:ilvl w:val="0"/>
          <w:numId w:val="7"/>
        </w:numPr>
        <w:suppressAutoHyphens w:val="0"/>
        <w:jc w:val="both"/>
        <w:rPr>
          <w:rFonts w:ascii="Arial" w:hAnsi="Arial" w:cs="Arial"/>
          <w:sz w:val="18"/>
          <w:szCs w:val="18"/>
        </w:rPr>
      </w:pPr>
      <w:r w:rsidRPr="00E100AF">
        <w:rPr>
          <w:rFonts w:ascii="Arial" w:hAnsi="Arial" w:cs="Arial"/>
          <w:sz w:val="18"/>
          <w:szCs w:val="18"/>
        </w:rPr>
        <w:t>Ownership for multiple projects with a collective size of 80+ members.</w:t>
      </w:r>
    </w:p>
    <w:p w:rsidR="00412FB2" w:rsidRPr="00E100AF" w:rsidRDefault="00412FB2" w:rsidP="00442031">
      <w:pPr>
        <w:widowControl/>
        <w:numPr>
          <w:ilvl w:val="0"/>
          <w:numId w:val="7"/>
        </w:numPr>
        <w:suppressAutoHyphens w:val="0"/>
        <w:jc w:val="both"/>
        <w:rPr>
          <w:rFonts w:ascii="Arial" w:hAnsi="Arial" w:cs="Arial"/>
          <w:sz w:val="18"/>
          <w:szCs w:val="18"/>
        </w:rPr>
      </w:pPr>
      <w:r w:rsidRPr="00E100AF">
        <w:rPr>
          <w:rFonts w:ascii="Arial" w:hAnsi="Arial" w:cs="Arial"/>
          <w:sz w:val="18"/>
          <w:szCs w:val="18"/>
        </w:rPr>
        <w:t xml:space="preserve">Understanding of the client’s needs; product enhancements, customization, </w:t>
      </w:r>
      <w:r w:rsidR="00CC111B">
        <w:rPr>
          <w:rFonts w:ascii="Arial" w:hAnsi="Arial" w:cs="Arial"/>
          <w:sz w:val="18"/>
          <w:szCs w:val="18"/>
        </w:rPr>
        <w:t xml:space="preserve">resolving </w:t>
      </w:r>
      <w:r w:rsidR="00CC111B" w:rsidRPr="00E100AF">
        <w:rPr>
          <w:rFonts w:ascii="Arial" w:hAnsi="Arial" w:cs="Arial"/>
          <w:sz w:val="18"/>
          <w:szCs w:val="18"/>
        </w:rPr>
        <w:t>issues</w:t>
      </w:r>
      <w:r w:rsidRPr="00E100AF">
        <w:rPr>
          <w:rFonts w:ascii="Arial" w:hAnsi="Arial" w:cs="Arial"/>
          <w:sz w:val="18"/>
          <w:szCs w:val="18"/>
        </w:rPr>
        <w:t xml:space="preserve"> in adherence to delivery schedules.</w:t>
      </w:r>
    </w:p>
    <w:p w:rsidR="00412FB2" w:rsidRPr="00E100AF" w:rsidRDefault="00412FB2" w:rsidP="00442031">
      <w:pPr>
        <w:widowControl/>
        <w:numPr>
          <w:ilvl w:val="0"/>
          <w:numId w:val="7"/>
        </w:numPr>
        <w:suppressAutoHyphens w:val="0"/>
        <w:jc w:val="both"/>
        <w:rPr>
          <w:rFonts w:ascii="Arial" w:hAnsi="Arial" w:cs="Arial"/>
          <w:sz w:val="18"/>
          <w:szCs w:val="18"/>
        </w:rPr>
      </w:pPr>
      <w:r w:rsidRPr="00E100AF">
        <w:rPr>
          <w:rFonts w:ascii="Arial" w:hAnsi="Arial" w:cs="Arial"/>
          <w:sz w:val="18"/>
          <w:szCs w:val="18"/>
        </w:rPr>
        <w:t xml:space="preserve">Single point of contact for customers, responsible for all deliverables with </w:t>
      </w:r>
      <w:r w:rsidR="00CC111B">
        <w:rPr>
          <w:rFonts w:ascii="Arial" w:hAnsi="Arial" w:cs="Arial"/>
          <w:sz w:val="18"/>
          <w:szCs w:val="18"/>
        </w:rPr>
        <w:t>Q</w:t>
      </w:r>
      <w:r w:rsidRPr="00E100AF">
        <w:rPr>
          <w:rFonts w:ascii="Arial" w:hAnsi="Arial" w:cs="Arial"/>
          <w:sz w:val="18"/>
          <w:szCs w:val="18"/>
        </w:rPr>
        <w:t>uality and  milestones</w:t>
      </w:r>
    </w:p>
    <w:p w:rsidR="00412FB2" w:rsidRPr="00E100AF" w:rsidRDefault="00412FB2" w:rsidP="00442031">
      <w:pPr>
        <w:widowControl/>
        <w:numPr>
          <w:ilvl w:val="0"/>
          <w:numId w:val="7"/>
        </w:numPr>
        <w:suppressAutoHyphens w:val="0"/>
        <w:jc w:val="both"/>
        <w:rPr>
          <w:rFonts w:ascii="Arial" w:hAnsi="Arial" w:cs="Arial"/>
          <w:sz w:val="18"/>
          <w:szCs w:val="18"/>
        </w:rPr>
      </w:pPr>
      <w:r w:rsidRPr="00E100AF">
        <w:rPr>
          <w:rFonts w:ascii="Arial" w:hAnsi="Arial" w:cs="Arial"/>
          <w:sz w:val="18"/>
          <w:szCs w:val="18"/>
        </w:rPr>
        <w:t>Review of all deliverables before shipping to the customer, handling of escalations. Defect prevention planning</w:t>
      </w:r>
    </w:p>
    <w:p w:rsidR="00412FB2" w:rsidRPr="00E100AF" w:rsidRDefault="00412FB2" w:rsidP="00442031">
      <w:pPr>
        <w:widowControl/>
        <w:numPr>
          <w:ilvl w:val="0"/>
          <w:numId w:val="7"/>
        </w:numPr>
        <w:suppressAutoHyphens w:val="0"/>
        <w:jc w:val="both"/>
        <w:rPr>
          <w:rFonts w:ascii="Arial" w:hAnsi="Arial" w:cs="Arial"/>
          <w:sz w:val="18"/>
          <w:szCs w:val="18"/>
        </w:rPr>
      </w:pPr>
      <w:r w:rsidRPr="00E100AF">
        <w:rPr>
          <w:rFonts w:ascii="Arial" w:hAnsi="Arial" w:cs="Arial"/>
          <w:sz w:val="18"/>
          <w:szCs w:val="18"/>
        </w:rPr>
        <w:t>As technical consultant, system architect, finalizing implementation &amp; validation strategies and approval of deliverables.</w:t>
      </w:r>
    </w:p>
    <w:p w:rsidR="00412FB2" w:rsidRPr="00AA4726" w:rsidRDefault="00412FB2" w:rsidP="00412FB2">
      <w:pPr>
        <w:rPr>
          <w:rFonts w:ascii="Arial" w:hAnsi="Arial" w:cs="Arial"/>
          <w:b/>
          <w:i/>
          <w:sz w:val="8"/>
          <w:szCs w:val="18"/>
          <w:u w:val="single"/>
        </w:rPr>
      </w:pPr>
    </w:p>
    <w:p w:rsidR="00412FB2" w:rsidRPr="00E100AF" w:rsidRDefault="00412FB2" w:rsidP="00412FB2">
      <w:pPr>
        <w:rPr>
          <w:rFonts w:ascii="Arial" w:hAnsi="Arial" w:cs="Arial"/>
          <w:b/>
          <w:i/>
          <w:sz w:val="18"/>
          <w:szCs w:val="18"/>
          <w:u w:val="single"/>
        </w:rPr>
      </w:pPr>
      <w:r w:rsidRPr="00E100AF">
        <w:rPr>
          <w:rFonts w:ascii="Arial" w:hAnsi="Arial" w:cs="Arial"/>
          <w:b/>
          <w:i/>
          <w:sz w:val="18"/>
          <w:szCs w:val="18"/>
          <w:u w:val="single"/>
        </w:rPr>
        <w:t>Technology &amp; Innovation management</w:t>
      </w:r>
    </w:p>
    <w:p w:rsidR="00412FB2" w:rsidRPr="00E100AF" w:rsidRDefault="00412FB2" w:rsidP="00412FB2">
      <w:pPr>
        <w:rPr>
          <w:rFonts w:ascii="Arial" w:hAnsi="Arial" w:cs="Arial"/>
          <w:b/>
          <w:i/>
          <w:sz w:val="18"/>
          <w:szCs w:val="18"/>
          <w:u w:val="single"/>
        </w:rPr>
      </w:pPr>
    </w:p>
    <w:p w:rsidR="00412FB2" w:rsidRPr="00E100AF" w:rsidRDefault="00412FB2" w:rsidP="00442031">
      <w:pPr>
        <w:widowControl/>
        <w:numPr>
          <w:ilvl w:val="0"/>
          <w:numId w:val="8"/>
        </w:numPr>
        <w:suppressAutoHyphens w:val="0"/>
        <w:jc w:val="both"/>
        <w:rPr>
          <w:rFonts w:ascii="Arial" w:hAnsi="Arial" w:cs="Arial"/>
          <w:sz w:val="18"/>
          <w:szCs w:val="18"/>
        </w:rPr>
      </w:pPr>
      <w:r w:rsidRPr="00E100AF">
        <w:rPr>
          <w:rFonts w:ascii="Arial" w:hAnsi="Arial" w:cs="Arial"/>
          <w:sz w:val="18"/>
          <w:szCs w:val="18"/>
        </w:rPr>
        <w:t xml:space="preserve">Worked for the technology office that caters for 600+ engineers </w:t>
      </w:r>
    </w:p>
    <w:p w:rsidR="00412FB2" w:rsidRPr="00E100AF" w:rsidRDefault="00412FB2" w:rsidP="00442031">
      <w:pPr>
        <w:widowControl/>
        <w:numPr>
          <w:ilvl w:val="0"/>
          <w:numId w:val="8"/>
        </w:numPr>
        <w:suppressAutoHyphens w:val="0"/>
        <w:jc w:val="both"/>
        <w:rPr>
          <w:rFonts w:ascii="Arial" w:hAnsi="Arial" w:cs="Arial"/>
          <w:sz w:val="18"/>
          <w:szCs w:val="18"/>
        </w:rPr>
      </w:pPr>
      <w:r w:rsidRPr="00E100AF">
        <w:rPr>
          <w:rFonts w:ascii="Arial" w:hAnsi="Arial" w:cs="Arial"/>
          <w:sz w:val="18"/>
          <w:szCs w:val="18"/>
        </w:rPr>
        <w:t>Advisor for the advanced technology &amp; exploratory projects based on the future requirements to bring in differentiating features</w:t>
      </w:r>
    </w:p>
    <w:p w:rsidR="00412FB2" w:rsidRPr="00E100AF" w:rsidRDefault="00412FB2" w:rsidP="00442031">
      <w:pPr>
        <w:widowControl/>
        <w:numPr>
          <w:ilvl w:val="0"/>
          <w:numId w:val="8"/>
        </w:numPr>
        <w:suppressAutoHyphens w:val="0"/>
        <w:jc w:val="both"/>
        <w:rPr>
          <w:rFonts w:ascii="Arial" w:hAnsi="Arial" w:cs="Arial"/>
          <w:sz w:val="18"/>
          <w:szCs w:val="18"/>
        </w:rPr>
      </w:pPr>
      <w:r w:rsidRPr="00E100AF">
        <w:rPr>
          <w:rFonts w:ascii="Arial" w:hAnsi="Arial" w:cs="Arial"/>
          <w:sz w:val="18"/>
          <w:szCs w:val="18"/>
        </w:rPr>
        <w:t xml:space="preserve">Work closely with the system architects of various products, platforms &amp; features  </w:t>
      </w:r>
      <w:r w:rsidR="00CC111B">
        <w:rPr>
          <w:rFonts w:ascii="Arial" w:hAnsi="Arial" w:cs="Arial"/>
          <w:sz w:val="18"/>
          <w:szCs w:val="18"/>
        </w:rPr>
        <w:t>to</w:t>
      </w:r>
      <w:r w:rsidRPr="00E100AF">
        <w:rPr>
          <w:rFonts w:ascii="Arial" w:hAnsi="Arial" w:cs="Arial"/>
          <w:sz w:val="18"/>
          <w:szCs w:val="18"/>
        </w:rPr>
        <w:t xml:space="preserve"> impart the domain knowledge for projects</w:t>
      </w:r>
    </w:p>
    <w:p w:rsidR="00412FB2" w:rsidRPr="00E100AF" w:rsidRDefault="00450CA9" w:rsidP="00442031">
      <w:pPr>
        <w:pStyle w:val="ListParagraph"/>
        <w:numPr>
          <w:ilvl w:val="0"/>
          <w:numId w:val="8"/>
        </w:numPr>
        <w:jc w:val="both"/>
        <w:rPr>
          <w:rFonts w:ascii="Arial" w:hAnsi="Arial" w:cs="Arial"/>
          <w:sz w:val="18"/>
          <w:szCs w:val="18"/>
        </w:rPr>
      </w:pPr>
      <w:r>
        <w:rPr>
          <w:rFonts w:ascii="Arial" w:hAnsi="Arial" w:cs="Arial"/>
          <w:sz w:val="18"/>
          <w:szCs w:val="18"/>
        </w:rPr>
        <w:t xml:space="preserve">Development of </w:t>
      </w:r>
      <w:r w:rsidR="00412FB2" w:rsidRPr="00E100AF">
        <w:rPr>
          <w:rFonts w:ascii="Arial" w:hAnsi="Arial" w:cs="Arial"/>
          <w:sz w:val="18"/>
          <w:szCs w:val="18"/>
        </w:rPr>
        <w:t>Collaboration</w:t>
      </w:r>
      <w:r>
        <w:rPr>
          <w:rFonts w:ascii="Arial" w:hAnsi="Arial" w:cs="Arial"/>
          <w:sz w:val="18"/>
          <w:szCs w:val="18"/>
        </w:rPr>
        <w:t xml:space="preserve">s, </w:t>
      </w:r>
      <w:r w:rsidR="00412FB2" w:rsidRPr="00E100AF">
        <w:rPr>
          <w:rFonts w:ascii="Arial" w:hAnsi="Arial" w:cs="Arial"/>
          <w:sz w:val="18"/>
          <w:szCs w:val="18"/>
        </w:rPr>
        <w:t xml:space="preserve">ecosystem </w:t>
      </w:r>
      <w:r>
        <w:rPr>
          <w:rFonts w:ascii="Arial" w:hAnsi="Arial" w:cs="Arial"/>
          <w:sz w:val="18"/>
          <w:szCs w:val="18"/>
        </w:rPr>
        <w:t xml:space="preserve">and </w:t>
      </w:r>
      <w:r w:rsidRPr="00E100AF">
        <w:rPr>
          <w:rFonts w:ascii="Arial" w:hAnsi="Arial" w:cs="Arial"/>
          <w:sz w:val="18"/>
          <w:szCs w:val="18"/>
        </w:rPr>
        <w:t>Industry-academy interactions</w:t>
      </w:r>
    </w:p>
    <w:p w:rsidR="00412FB2" w:rsidRPr="00E100AF" w:rsidRDefault="00412FB2" w:rsidP="00442031">
      <w:pPr>
        <w:pStyle w:val="ListParagraph"/>
        <w:numPr>
          <w:ilvl w:val="0"/>
          <w:numId w:val="8"/>
        </w:numPr>
        <w:jc w:val="both"/>
        <w:rPr>
          <w:rFonts w:ascii="Arial" w:hAnsi="Arial" w:cs="Arial"/>
          <w:sz w:val="18"/>
          <w:szCs w:val="18"/>
        </w:rPr>
      </w:pPr>
      <w:r w:rsidRPr="00E100AF">
        <w:rPr>
          <w:rFonts w:ascii="Arial" w:hAnsi="Arial" w:cs="Arial"/>
          <w:sz w:val="18"/>
          <w:szCs w:val="18"/>
        </w:rPr>
        <w:t xml:space="preserve">Review/approval of Statement of work, RFC. </w:t>
      </w:r>
    </w:p>
    <w:p w:rsidR="00412FB2" w:rsidRPr="00E100AF" w:rsidRDefault="00412FB2" w:rsidP="00442031">
      <w:pPr>
        <w:pStyle w:val="ListParagraph"/>
        <w:numPr>
          <w:ilvl w:val="0"/>
          <w:numId w:val="8"/>
        </w:numPr>
        <w:jc w:val="both"/>
        <w:rPr>
          <w:rFonts w:ascii="Arial" w:hAnsi="Arial" w:cs="Arial"/>
          <w:sz w:val="18"/>
          <w:szCs w:val="18"/>
        </w:rPr>
      </w:pPr>
      <w:r w:rsidRPr="00E100AF">
        <w:rPr>
          <w:rFonts w:ascii="Arial" w:hAnsi="Arial" w:cs="Arial"/>
          <w:sz w:val="18"/>
          <w:szCs w:val="18"/>
        </w:rPr>
        <w:t>Provide input on business plans, market trends and strategies</w:t>
      </w:r>
    </w:p>
    <w:p w:rsidR="00412FB2" w:rsidRPr="00E100AF" w:rsidRDefault="00412FB2" w:rsidP="00442031">
      <w:pPr>
        <w:pStyle w:val="ListParagraph"/>
        <w:numPr>
          <w:ilvl w:val="0"/>
          <w:numId w:val="8"/>
        </w:numPr>
        <w:jc w:val="both"/>
        <w:rPr>
          <w:rFonts w:ascii="Arial" w:hAnsi="Arial" w:cs="Arial"/>
          <w:sz w:val="18"/>
          <w:szCs w:val="18"/>
        </w:rPr>
      </w:pPr>
      <w:r w:rsidRPr="00E100AF">
        <w:rPr>
          <w:rFonts w:ascii="Arial" w:hAnsi="Arial" w:cs="Arial"/>
          <w:sz w:val="18"/>
          <w:szCs w:val="18"/>
        </w:rPr>
        <w:t>Key member of innovation ma</w:t>
      </w:r>
      <w:r>
        <w:rPr>
          <w:rFonts w:ascii="Arial" w:hAnsi="Arial" w:cs="Arial"/>
          <w:sz w:val="18"/>
          <w:szCs w:val="18"/>
        </w:rPr>
        <w:t>nagement special interest group: Image processing &amp; test automation</w:t>
      </w:r>
    </w:p>
    <w:p w:rsidR="00412FB2" w:rsidRPr="00E100AF" w:rsidRDefault="00412FB2" w:rsidP="00442031">
      <w:pPr>
        <w:widowControl/>
        <w:numPr>
          <w:ilvl w:val="0"/>
          <w:numId w:val="8"/>
        </w:numPr>
        <w:suppressAutoHyphens w:val="0"/>
        <w:jc w:val="both"/>
        <w:rPr>
          <w:rFonts w:ascii="Arial" w:hAnsi="Arial" w:cs="Arial"/>
          <w:sz w:val="18"/>
          <w:szCs w:val="18"/>
        </w:rPr>
      </w:pPr>
      <w:r>
        <w:rPr>
          <w:rFonts w:ascii="Arial" w:hAnsi="Arial" w:cs="Arial"/>
          <w:sz w:val="18"/>
          <w:szCs w:val="18"/>
        </w:rPr>
        <w:t>Advisor and part of ideation workshops</w:t>
      </w:r>
      <w:r w:rsidR="00CC111B">
        <w:rPr>
          <w:rFonts w:ascii="Arial" w:hAnsi="Arial" w:cs="Arial"/>
          <w:sz w:val="18"/>
          <w:szCs w:val="18"/>
        </w:rPr>
        <w:t xml:space="preserve">, </w:t>
      </w:r>
      <w:r w:rsidR="00CC111B" w:rsidRPr="00E100AF">
        <w:rPr>
          <w:rFonts w:ascii="Arial" w:hAnsi="Arial" w:cs="Arial"/>
          <w:sz w:val="18"/>
          <w:szCs w:val="18"/>
        </w:rPr>
        <w:t>Technology</w:t>
      </w:r>
      <w:r w:rsidRPr="00E100AF">
        <w:rPr>
          <w:rFonts w:ascii="Arial" w:hAnsi="Arial" w:cs="Arial"/>
          <w:sz w:val="18"/>
          <w:szCs w:val="18"/>
        </w:rPr>
        <w:t xml:space="preserve"> Roadshows</w:t>
      </w:r>
      <w:r>
        <w:rPr>
          <w:rFonts w:ascii="Arial" w:hAnsi="Arial" w:cs="Arial"/>
          <w:sz w:val="18"/>
          <w:szCs w:val="18"/>
        </w:rPr>
        <w:t xml:space="preserve"> </w:t>
      </w:r>
      <w:r w:rsidR="00CC111B">
        <w:rPr>
          <w:rFonts w:ascii="Arial" w:hAnsi="Arial" w:cs="Arial"/>
          <w:sz w:val="18"/>
          <w:szCs w:val="18"/>
        </w:rPr>
        <w:t>etc.</w:t>
      </w:r>
    </w:p>
    <w:p w:rsidR="00412FB2" w:rsidRPr="00AA4726" w:rsidRDefault="00412FB2" w:rsidP="00412FB2">
      <w:pPr>
        <w:ind w:left="360"/>
        <w:jc w:val="both"/>
        <w:rPr>
          <w:rFonts w:ascii="Arial" w:hAnsi="Arial" w:cs="Arial"/>
          <w:sz w:val="12"/>
          <w:szCs w:val="18"/>
        </w:rPr>
      </w:pPr>
    </w:p>
    <w:p w:rsidR="00412FB2" w:rsidRPr="00E100AF" w:rsidRDefault="00412FB2" w:rsidP="00412FB2">
      <w:pPr>
        <w:rPr>
          <w:rFonts w:ascii="Arial" w:hAnsi="Arial" w:cs="Arial"/>
          <w:b/>
          <w:i/>
          <w:sz w:val="18"/>
          <w:szCs w:val="18"/>
          <w:u w:val="single"/>
        </w:rPr>
      </w:pPr>
      <w:r w:rsidRPr="00E100AF">
        <w:rPr>
          <w:rFonts w:ascii="Arial" w:hAnsi="Arial" w:cs="Arial"/>
          <w:b/>
          <w:i/>
          <w:sz w:val="18"/>
          <w:szCs w:val="18"/>
          <w:u w:val="single"/>
        </w:rPr>
        <w:t xml:space="preserve">Project Leadership </w:t>
      </w:r>
    </w:p>
    <w:p w:rsidR="00412FB2" w:rsidRPr="00AA4726" w:rsidRDefault="00412FB2" w:rsidP="00412FB2">
      <w:pPr>
        <w:rPr>
          <w:rFonts w:ascii="Arial" w:hAnsi="Arial" w:cs="Arial"/>
          <w:b/>
          <w:i/>
          <w:sz w:val="14"/>
          <w:szCs w:val="18"/>
          <w:u w:val="single"/>
        </w:rPr>
      </w:pPr>
    </w:p>
    <w:p w:rsidR="00412FB2" w:rsidRPr="00E100AF" w:rsidRDefault="00412FB2" w:rsidP="00442031">
      <w:pPr>
        <w:numPr>
          <w:ilvl w:val="0"/>
          <w:numId w:val="9"/>
        </w:numPr>
        <w:spacing w:before="20"/>
        <w:jc w:val="both"/>
        <w:rPr>
          <w:rFonts w:ascii="Arial" w:hAnsi="Arial" w:cs="Arial"/>
          <w:sz w:val="18"/>
          <w:szCs w:val="18"/>
        </w:rPr>
      </w:pPr>
      <w:r w:rsidRPr="00E100AF">
        <w:rPr>
          <w:rFonts w:ascii="Arial" w:hAnsi="Arial" w:cs="Arial"/>
          <w:sz w:val="18"/>
          <w:szCs w:val="18"/>
        </w:rPr>
        <w:t xml:space="preserve">Interfacing with the users for mapping requirements &amp; </w:t>
      </w:r>
      <w:r w:rsidR="00CC111B" w:rsidRPr="00E100AF">
        <w:rPr>
          <w:rFonts w:ascii="Arial" w:hAnsi="Arial" w:cs="Arial"/>
          <w:sz w:val="18"/>
          <w:szCs w:val="18"/>
        </w:rPr>
        <w:t>finalizing</w:t>
      </w:r>
      <w:r w:rsidRPr="00E100AF">
        <w:rPr>
          <w:rFonts w:ascii="Arial" w:hAnsi="Arial" w:cs="Arial"/>
          <w:sz w:val="18"/>
          <w:szCs w:val="18"/>
        </w:rPr>
        <w:t xml:space="preserve"> specifications.</w:t>
      </w:r>
    </w:p>
    <w:p w:rsidR="00412FB2" w:rsidRPr="00E100AF" w:rsidRDefault="00412FB2" w:rsidP="00442031">
      <w:pPr>
        <w:numPr>
          <w:ilvl w:val="0"/>
          <w:numId w:val="9"/>
        </w:numPr>
        <w:spacing w:before="20"/>
        <w:jc w:val="both"/>
        <w:rPr>
          <w:rFonts w:ascii="Arial" w:hAnsi="Arial" w:cs="Arial"/>
          <w:sz w:val="18"/>
          <w:szCs w:val="18"/>
        </w:rPr>
      </w:pPr>
      <w:r w:rsidRPr="00E100AF">
        <w:rPr>
          <w:rFonts w:ascii="Arial" w:hAnsi="Arial" w:cs="Arial"/>
          <w:sz w:val="18"/>
          <w:szCs w:val="18"/>
        </w:rPr>
        <w:t>Resource allocation, WBS, task allocation, project tracking, goal setting for the resources</w:t>
      </w:r>
    </w:p>
    <w:p w:rsidR="00412FB2" w:rsidRPr="00E100AF" w:rsidRDefault="00412FB2" w:rsidP="00442031">
      <w:pPr>
        <w:numPr>
          <w:ilvl w:val="0"/>
          <w:numId w:val="9"/>
        </w:numPr>
        <w:spacing w:before="20"/>
        <w:jc w:val="both"/>
        <w:rPr>
          <w:rFonts w:ascii="Arial" w:hAnsi="Arial" w:cs="Arial"/>
          <w:sz w:val="18"/>
          <w:szCs w:val="18"/>
        </w:rPr>
      </w:pPr>
      <w:r w:rsidRPr="00E100AF">
        <w:rPr>
          <w:rFonts w:ascii="Arial" w:hAnsi="Arial" w:cs="Arial"/>
          <w:sz w:val="18"/>
          <w:szCs w:val="18"/>
        </w:rPr>
        <w:t>Overseeing smooth implementation of the solution with Agile methodologies/scrum</w:t>
      </w:r>
    </w:p>
    <w:p w:rsidR="00412FB2" w:rsidRPr="00E100AF" w:rsidRDefault="00E043EE" w:rsidP="00442031">
      <w:pPr>
        <w:numPr>
          <w:ilvl w:val="0"/>
          <w:numId w:val="9"/>
        </w:numPr>
        <w:spacing w:before="20"/>
        <w:jc w:val="both"/>
        <w:rPr>
          <w:rFonts w:ascii="Arial" w:hAnsi="Arial" w:cs="Arial"/>
          <w:sz w:val="18"/>
          <w:szCs w:val="18"/>
        </w:rPr>
      </w:pPr>
      <w:r>
        <w:rPr>
          <w:rFonts w:ascii="Arial" w:hAnsi="Arial" w:cs="Arial"/>
          <w:sz w:val="18"/>
          <w:szCs w:val="18"/>
        </w:rPr>
        <w:t>Interaction</w:t>
      </w:r>
      <w:r w:rsidR="00412FB2" w:rsidRPr="00E100AF">
        <w:rPr>
          <w:rFonts w:ascii="Arial" w:hAnsi="Arial" w:cs="Arial"/>
          <w:sz w:val="18"/>
          <w:szCs w:val="18"/>
        </w:rPr>
        <w:t xml:space="preserve"> with the team members to ensure smooth progress of project work. </w:t>
      </w:r>
    </w:p>
    <w:p w:rsidR="00412FB2" w:rsidRPr="00E100AF" w:rsidRDefault="00412FB2" w:rsidP="00442031">
      <w:pPr>
        <w:pStyle w:val="ListParagraph"/>
        <w:numPr>
          <w:ilvl w:val="0"/>
          <w:numId w:val="9"/>
        </w:numPr>
        <w:rPr>
          <w:rFonts w:ascii="Arial" w:hAnsi="Arial" w:cs="Arial"/>
          <w:sz w:val="18"/>
          <w:szCs w:val="18"/>
        </w:rPr>
      </w:pPr>
      <w:r w:rsidRPr="00E100AF">
        <w:rPr>
          <w:rFonts w:ascii="Arial" w:hAnsi="Arial" w:cs="Arial"/>
          <w:sz w:val="18"/>
          <w:szCs w:val="18"/>
        </w:rPr>
        <w:t>Catered to the training needs of the Central Engineering resources, mentoring</w:t>
      </w:r>
    </w:p>
    <w:p w:rsidR="00412FB2" w:rsidRPr="00AA4726" w:rsidRDefault="00412FB2" w:rsidP="00412FB2">
      <w:pPr>
        <w:spacing w:before="20"/>
        <w:jc w:val="both"/>
        <w:rPr>
          <w:rFonts w:ascii="Arial" w:hAnsi="Arial" w:cs="Arial"/>
          <w:sz w:val="12"/>
          <w:szCs w:val="18"/>
        </w:rPr>
      </w:pPr>
    </w:p>
    <w:p w:rsidR="00412FB2" w:rsidRPr="00E100AF" w:rsidRDefault="00412FB2" w:rsidP="00412FB2">
      <w:pPr>
        <w:rPr>
          <w:rFonts w:ascii="Arial" w:hAnsi="Arial" w:cs="Arial"/>
          <w:b/>
          <w:i/>
          <w:sz w:val="18"/>
          <w:szCs w:val="18"/>
          <w:u w:val="single"/>
        </w:rPr>
      </w:pPr>
      <w:r w:rsidRPr="00E100AF">
        <w:rPr>
          <w:rFonts w:ascii="Arial" w:hAnsi="Arial" w:cs="Arial"/>
          <w:b/>
          <w:i/>
          <w:sz w:val="18"/>
          <w:szCs w:val="18"/>
          <w:u w:val="single"/>
        </w:rPr>
        <w:t>SDLC Planning &amp; Co-ordination</w:t>
      </w:r>
    </w:p>
    <w:p w:rsidR="00412FB2" w:rsidRPr="00AA4726" w:rsidRDefault="00412FB2" w:rsidP="00412FB2">
      <w:pPr>
        <w:spacing w:before="20"/>
        <w:ind w:left="360"/>
        <w:jc w:val="both"/>
        <w:rPr>
          <w:rFonts w:ascii="Arial" w:hAnsi="Arial" w:cs="Arial"/>
          <w:spacing w:val="2"/>
          <w:position w:val="2"/>
          <w:sz w:val="16"/>
          <w:szCs w:val="18"/>
          <w:lang w:val="en-GB"/>
        </w:rPr>
      </w:pPr>
    </w:p>
    <w:p w:rsidR="00412FB2" w:rsidRPr="00B6165F" w:rsidRDefault="00412FB2" w:rsidP="00442031">
      <w:pPr>
        <w:widowControl/>
        <w:numPr>
          <w:ilvl w:val="0"/>
          <w:numId w:val="10"/>
        </w:numPr>
        <w:suppressAutoHyphens w:val="0"/>
        <w:jc w:val="both"/>
        <w:rPr>
          <w:rFonts w:ascii="Arial" w:hAnsi="Arial" w:cs="Arial"/>
          <w:sz w:val="18"/>
          <w:szCs w:val="18"/>
        </w:rPr>
      </w:pPr>
      <w:r w:rsidRPr="00B6165F">
        <w:rPr>
          <w:rFonts w:ascii="Arial" w:hAnsi="Arial" w:cs="Arial"/>
          <w:sz w:val="18"/>
          <w:szCs w:val="18"/>
        </w:rPr>
        <w:t xml:space="preserve">Part of all phases of software development life cycle </w:t>
      </w:r>
      <w:r w:rsidR="00B6165F" w:rsidRPr="00B6165F">
        <w:rPr>
          <w:rFonts w:ascii="Arial" w:hAnsi="Arial" w:cs="Arial"/>
          <w:sz w:val="18"/>
          <w:szCs w:val="18"/>
        </w:rPr>
        <w:t xml:space="preserve">from conception to maintenance </w:t>
      </w:r>
      <w:r w:rsidRPr="00B6165F">
        <w:rPr>
          <w:rFonts w:ascii="Arial" w:hAnsi="Arial" w:cs="Arial"/>
          <w:sz w:val="18"/>
          <w:szCs w:val="18"/>
        </w:rPr>
        <w:t xml:space="preserve">including requirements, design, coding, </w:t>
      </w:r>
      <w:r w:rsidR="001062FF" w:rsidRPr="00B6165F">
        <w:rPr>
          <w:rFonts w:ascii="Arial" w:hAnsi="Arial" w:cs="Arial"/>
          <w:sz w:val="18"/>
          <w:szCs w:val="18"/>
        </w:rPr>
        <w:t xml:space="preserve">integration, </w:t>
      </w:r>
      <w:r w:rsidRPr="00B6165F">
        <w:rPr>
          <w:rFonts w:ascii="Arial" w:hAnsi="Arial" w:cs="Arial"/>
          <w:sz w:val="18"/>
          <w:szCs w:val="18"/>
        </w:rPr>
        <w:t xml:space="preserve">optimization, synthesis, porting, verification, </w:t>
      </w:r>
      <w:r w:rsidR="00CC111B" w:rsidRPr="00B6165F">
        <w:rPr>
          <w:rFonts w:ascii="Arial" w:hAnsi="Arial" w:cs="Arial"/>
          <w:sz w:val="18"/>
          <w:szCs w:val="18"/>
        </w:rPr>
        <w:t>troubleshooting</w:t>
      </w:r>
      <w:r w:rsidR="00CC111B">
        <w:rPr>
          <w:rFonts w:ascii="Arial" w:hAnsi="Arial" w:cs="Arial"/>
          <w:sz w:val="18"/>
          <w:szCs w:val="18"/>
        </w:rPr>
        <w:t xml:space="preserve"> &amp;</w:t>
      </w:r>
      <w:r w:rsidR="001062FF" w:rsidRPr="00B6165F">
        <w:rPr>
          <w:rFonts w:ascii="Arial" w:hAnsi="Arial" w:cs="Arial"/>
          <w:sz w:val="18"/>
          <w:szCs w:val="18"/>
        </w:rPr>
        <w:t xml:space="preserve"> </w:t>
      </w:r>
      <w:r w:rsidRPr="00B6165F">
        <w:rPr>
          <w:rFonts w:ascii="Arial" w:hAnsi="Arial" w:cs="Arial"/>
          <w:sz w:val="18"/>
          <w:szCs w:val="18"/>
        </w:rPr>
        <w:t xml:space="preserve">validation adhering to the </w:t>
      </w:r>
      <w:r w:rsidR="00CC111B">
        <w:rPr>
          <w:rFonts w:ascii="Arial" w:hAnsi="Arial" w:cs="Arial"/>
          <w:sz w:val="18"/>
          <w:szCs w:val="18"/>
        </w:rPr>
        <w:t>Q</w:t>
      </w:r>
      <w:r w:rsidRPr="00B6165F">
        <w:rPr>
          <w:rFonts w:ascii="Arial" w:hAnsi="Arial" w:cs="Arial"/>
          <w:sz w:val="18"/>
          <w:szCs w:val="18"/>
        </w:rPr>
        <w:t>uality norms</w:t>
      </w:r>
    </w:p>
    <w:p w:rsidR="00412FB2" w:rsidRPr="00E100AF" w:rsidRDefault="00412FB2" w:rsidP="00442031">
      <w:pPr>
        <w:numPr>
          <w:ilvl w:val="0"/>
          <w:numId w:val="10"/>
        </w:numPr>
        <w:spacing w:before="20"/>
        <w:jc w:val="both"/>
        <w:rPr>
          <w:rFonts w:ascii="Arial" w:hAnsi="Arial" w:cs="Arial"/>
          <w:sz w:val="18"/>
          <w:szCs w:val="18"/>
        </w:rPr>
      </w:pPr>
      <w:r w:rsidRPr="00E100AF">
        <w:rPr>
          <w:rFonts w:ascii="Arial" w:hAnsi="Arial" w:cs="Arial"/>
          <w:sz w:val="18"/>
          <w:szCs w:val="18"/>
        </w:rPr>
        <w:t>Handled post-implementation technical support to the client.</w:t>
      </w:r>
    </w:p>
    <w:p w:rsidR="00412FB2" w:rsidRPr="00E100AF" w:rsidRDefault="00412FB2" w:rsidP="00412FB2">
      <w:pPr>
        <w:rPr>
          <w:rFonts w:ascii="Arial" w:hAnsi="Arial" w:cs="Arial"/>
          <w:b/>
          <w:i/>
          <w:sz w:val="18"/>
          <w:szCs w:val="18"/>
          <w:u w:val="single"/>
        </w:rPr>
      </w:pPr>
    </w:p>
    <w:p w:rsidR="00412FB2" w:rsidRPr="00E100AF" w:rsidRDefault="00412FB2" w:rsidP="00412FB2">
      <w:pPr>
        <w:rPr>
          <w:rFonts w:ascii="Arial" w:hAnsi="Arial" w:cs="Arial"/>
          <w:b/>
          <w:i/>
          <w:sz w:val="18"/>
          <w:szCs w:val="18"/>
          <w:u w:val="single"/>
        </w:rPr>
      </w:pPr>
      <w:r w:rsidRPr="00E100AF">
        <w:rPr>
          <w:rFonts w:ascii="Arial" w:hAnsi="Arial" w:cs="Arial"/>
          <w:b/>
          <w:i/>
          <w:sz w:val="18"/>
          <w:szCs w:val="18"/>
          <w:u w:val="single"/>
        </w:rPr>
        <w:t>Customer management</w:t>
      </w:r>
    </w:p>
    <w:p w:rsidR="00412FB2" w:rsidRPr="00E100AF" w:rsidRDefault="00412FB2" w:rsidP="00412FB2">
      <w:pPr>
        <w:rPr>
          <w:rFonts w:ascii="Arial" w:hAnsi="Arial" w:cs="Arial"/>
          <w:b/>
          <w:i/>
          <w:sz w:val="18"/>
          <w:szCs w:val="18"/>
          <w:u w:val="single"/>
        </w:rPr>
      </w:pPr>
    </w:p>
    <w:p w:rsidR="00412FB2" w:rsidRPr="00E100AF" w:rsidRDefault="00412FB2" w:rsidP="00442031">
      <w:pPr>
        <w:pStyle w:val="ListParagraph"/>
        <w:numPr>
          <w:ilvl w:val="0"/>
          <w:numId w:val="11"/>
        </w:numPr>
        <w:rPr>
          <w:rFonts w:ascii="Arial" w:hAnsi="Arial" w:cs="Arial"/>
          <w:sz w:val="18"/>
          <w:szCs w:val="18"/>
        </w:rPr>
      </w:pPr>
      <w:r w:rsidRPr="00E100AF">
        <w:rPr>
          <w:rFonts w:ascii="Arial" w:hAnsi="Arial" w:cs="Arial"/>
          <w:sz w:val="18"/>
          <w:szCs w:val="18"/>
        </w:rPr>
        <w:t>Presentations to customers, techno-business discussions, negotiations,  business/ project proposals</w:t>
      </w:r>
    </w:p>
    <w:p w:rsidR="00412FB2" w:rsidRPr="00E100AF" w:rsidRDefault="00412FB2" w:rsidP="00442031">
      <w:pPr>
        <w:pStyle w:val="ListParagraph"/>
        <w:numPr>
          <w:ilvl w:val="0"/>
          <w:numId w:val="11"/>
        </w:numPr>
        <w:rPr>
          <w:rFonts w:ascii="Arial" w:hAnsi="Arial" w:cs="Arial"/>
          <w:sz w:val="18"/>
          <w:szCs w:val="18"/>
        </w:rPr>
      </w:pPr>
      <w:r w:rsidRPr="00E100AF">
        <w:rPr>
          <w:rFonts w:ascii="Arial" w:hAnsi="Arial" w:cs="Arial"/>
          <w:sz w:val="18"/>
          <w:szCs w:val="18"/>
        </w:rPr>
        <w:t>Part of  the customer roadmaps</w:t>
      </w:r>
    </w:p>
    <w:p w:rsidR="00412FB2" w:rsidRPr="00E100AF" w:rsidRDefault="00412FB2" w:rsidP="00442031">
      <w:pPr>
        <w:pStyle w:val="ListParagraph"/>
        <w:numPr>
          <w:ilvl w:val="0"/>
          <w:numId w:val="11"/>
        </w:numPr>
        <w:rPr>
          <w:rFonts w:ascii="Arial" w:hAnsi="Arial" w:cs="Arial"/>
          <w:sz w:val="18"/>
          <w:szCs w:val="18"/>
        </w:rPr>
      </w:pPr>
      <w:r w:rsidRPr="00E100AF">
        <w:rPr>
          <w:rFonts w:ascii="Arial" w:hAnsi="Arial" w:cs="Arial"/>
          <w:sz w:val="18"/>
          <w:szCs w:val="18"/>
        </w:rPr>
        <w:t xml:space="preserve">Handling of escalations. </w:t>
      </w:r>
    </w:p>
    <w:p w:rsidR="00412FB2" w:rsidRPr="00AA4726" w:rsidRDefault="00412FB2" w:rsidP="00412FB2">
      <w:pPr>
        <w:rPr>
          <w:rFonts w:ascii="Arial" w:hAnsi="Arial" w:cs="Arial"/>
          <w:b/>
          <w:i/>
          <w:sz w:val="10"/>
          <w:szCs w:val="18"/>
          <w:u w:val="single"/>
        </w:rPr>
      </w:pPr>
    </w:p>
    <w:p w:rsidR="00412FB2" w:rsidRPr="00E100AF" w:rsidRDefault="000F7E1E" w:rsidP="00412FB2">
      <w:pPr>
        <w:jc w:val="both"/>
        <w:rPr>
          <w:rFonts w:ascii="Arial" w:hAnsi="Arial" w:cs="Arial"/>
          <w:b/>
          <w:i/>
          <w:sz w:val="18"/>
          <w:szCs w:val="18"/>
          <w:u w:val="single"/>
        </w:rPr>
      </w:pPr>
      <w:r>
        <w:rPr>
          <w:rFonts w:ascii="Arial" w:hAnsi="Arial" w:cs="Arial"/>
          <w:b/>
          <w:i/>
          <w:sz w:val="18"/>
          <w:szCs w:val="18"/>
          <w:u w:val="single"/>
        </w:rPr>
        <w:t xml:space="preserve">Representation of </w:t>
      </w:r>
      <w:r w:rsidR="00393B85">
        <w:rPr>
          <w:rFonts w:ascii="Arial" w:hAnsi="Arial" w:cs="Arial"/>
          <w:b/>
          <w:i/>
          <w:sz w:val="18"/>
          <w:szCs w:val="18"/>
          <w:u w:val="single"/>
        </w:rPr>
        <w:t xml:space="preserve">the </w:t>
      </w:r>
      <w:r>
        <w:rPr>
          <w:rFonts w:ascii="Arial" w:hAnsi="Arial" w:cs="Arial"/>
          <w:b/>
          <w:i/>
          <w:sz w:val="18"/>
          <w:szCs w:val="18"/>
          <w:u w:val="single"/>
        </w:rPr>
        <w:t>organization</w:t>
      </w:r>
      <w:r w:rsidR="00792488">
        <w:rPr>
          <w:rFonts w:ascii="Arial" w:hAnsi="Arial" w:cs="Arial"/>
          <w:b/>
          <w:i/>
          <w:sz w:val="18"/>
          <w:szCs w:val="18"/>
          <w:u w:val="single"/>
        </w:rPr>
        <w:t xml:space="preserve"> &amp; </w:t>
      </w:r>
      <w:r w:rsidR="00412FB2" w:rsidRPr="00E100AF">
        <w:rPr>
          <w:rFonts w:ascii="Arial" w:hAnsi="Arial" w:cs="Arial"/>
          <w:b/>
          <w:i/>
          <w:sz w:val="18"/>
          <w:szCs w:val="18"/>
          <w:u w:val="single"/>
        </w:rPr>
        <w:t>branding</w:t>
      </w:r>
    </w:p>
    <w:p w:rsidR="00412FB2" w:rsidRPr="00E100AF" w:rsidRDefault="00412FB2" w:rsidP="00412FB2">
      <w:pPr>
        <w:jc w:val="both"/>
        <w:rPr>
          <w:rFonts w:ascii="Arial" w:hAnsi="Arial" w:cs="Arial"/>
          <w:b/>
          <w:i/>
          <w:sz w:val="18"/>
          <w:szCs w:val="18"/>
          <w:u w:val="single"/>
        </w:rPr>
      </w:pPr>
    </w:p>
    <w:p w:rsidR="00412FB2" w:rsidRPr="00E100AF" w:rsidRDefault="00412FB2" w:rsidP="00442031">
      <w:pPr>
        <w:widowControl/>
        <w:numPr>
          <w:ilvl w:val="0"/>
          <w:numId w:val="12"/>
        </w:numPr>
        <w:suppressAutoHyphens w:val="0"/>
        <w:jc w:val="both"/>
        <w:rPr>
          <w:rFonts w:ascii="Arial" w:hAnsi="Arial" w:cs="Arial"/>
          <w:sz w:val="18"/>
          <w:szCs w:val="18"/>
        </w:rPr>
      </w:pPr>
      <w:r w:rsidRPr="00E100AF">
        <w:rPr>
          <w:rFonts w:ascii="Arial" w:hAnsi="Arial" w:cs="Arial"/>
          <w:sz w:val="18"/>
          <w:szCs w:val="18"/>
        </w:rPr>
        <w:t>Represented Philips in national &amp; international forums to align the business interests of the global organization.</w:t>
      </w:r>
    </w:p>
    <w:p w:rsidR="00412FB2" w:rsidRPr="00E100AF" w:rsidRDefault="00412FB2" w:rsidP="00442031">
      <w:pPr>
        <w:widowControl/>
        <w:numPr>
          <w:ilvl w:val="0"/>
          <w:numId w:val="12"/>
        </w:numPr>
        <w:suppressAutoHyphens w:val="0"/>
        <w:jc w:val="both"/>
        <w:rPr>
          <w:rFonts w:ascii="Arial" w:hAnsi="Arial" w:cs="Arial"/>
          <w:sz w:val="18"/>
          <w:szCs w:val="18"/>
        </w:rPr>
      </w:pPr>
      <w:r w:rsidRPr="00E100AF">
        <w:rPr>
          <w:rFonts w:ascii="Arial" w:hAnsi="Arial" w:cs="Arial"/>
          <w:sz w:val="18"/>
          <w:szCs w:val="18"/>
        </w:rPr>
        <w:t>Contribution to the international standards in image/video compression, content transfer</w:t>
      </w:r>
      <w:r w:rsidR="00CC111B">
        <w:rPr>
          <w:rFonts w:ascii="Arial" w:hAnsi="Arial" w:cs="Arial"/>
          <w:sz w:val="18"/>
          <w:szCs w:val="18"/>
        </w:rPr>
        <w:t xml:space="preserve"> etc.</w:t>
      </w:r>
    </w:p>
    <w:p w:rsidR="00412FB2" w:rsidRPr="00E100AF" w:rsidRDefault="00412FB2" w:rsidP="00442031">
      <w:pPr>
        <w:widowControl/>
        <w:numPr>
          <w:ilvl w:val="0"/>
          <w:numId w:val="12"/>
        </w:numPr>
        <w:suppressAutoHyphens w:val="0"/>
        <w:jc w:val="both"/>
        <w:rPr>
          <w:rFonts w:ascii="Arial" w:hAnsi="Arial" w:cs="Arial"/>
          <w:sz w:val="18"/>
          <w:szCs w:val="18"/>
        </w:rPr>
      </w:pPr>
      <w:r w:rsidRPr="00E100AF">
        <w:rPr>
          <w:rFonts w:ascii="Arial" w:hAnsi="Arial" w:cs="Arial"/>
          <w:sz w:val="18"/>
          <w:szCs w:val="18"/>
        </w:rPr>
        <w:t>Participation in conferences as author/reviewer/session chair/program committee/chief guest/keynote speaker</w:t>
      </w:r>
    </w:p>
    <w:p w:rsidR="00412FB2" w:rsidRPr="00E100AF" w:rsidRDefault="00412FB2" w:rsidP="00442031">
      <w:pPr>
        <w:widowControl/>
        <w:numPr>
          <w:ilvl w:val="0"/>
          <w:numId w:val="12"/>
        </w:numPr>
        <w:suppressAutoHyphens w:val="0"/>
        <w:jc w:val="both"/>
        <w:rPr>
          <w:rFonts w:ascii="Arial" w:hAnsi="Arial" w:cs="Arial"/>
          <w:sz w:val="18"/>
          <w:szCs w:val="18"/>
        </w:rPr>
      </w:pPr>
      <w:r w:rsidRPr="00E100AF">
        <w:rPr>
          <w:rFonts w:ascii="Arial" w:hAnsi="Arial" w:cs="Arial"/>
          <w:sz w:val="18"/>
          <w:szCs w:val="18"/>
        </w:rPr>
        <w:t>Part of the Industry academy collaboration and industry hospital collaboration; design of clinical studies, setting up of dedicated facilities,  ecosystem development to provide concept to certification of the solution, Government funding initiatives, technical and strategic advisor for setting up of the center of Excellence (</w:t>
      </w:r>
      <w:proofErr w:type="spellStart"/>
      <w:r w:rsidRPr="00E100AF">
        <w:rPr>
          <w:rFonts w:ascii="Arial" w:hAnsi="Arial" w:cs="Arial"/>
          <w:sz w:val="18"/>
          <w:szCs w:val="18"/>
        </w:rPr>
        <w:t>CoEs</w:t>
      </w:r>
      <w:proofErr w:type="spellEnd"/>
      <w:r w:rsidRPr="00E100AF">
        <w:rPr>
          <w:rFonts w:ascii="Arial" w:hAnsi="Arial" w:cs="Arial"/>
          <w:sz w:val="18"/>
          <w:szCs w:val="18"/>
        </w:rPr>
        <w:t>) through the government funds</w:t>
      </w:r>
    </w:p>
    <w:p w:rsidR="000F7E1E" w:rsidRPr="00E100AF" w:rsidRDefault="000F7E1E" w:rsidP="00412FB2">
      <w:pPr>
        <w:jc w:val="both"/>
        <w:rPr>
          <w:rFonts w:ascii="Arial" w:hAnsi="Arial" w:cs="Arial"/>
          <w:sz w:val="18"/>
          <w:szCs w:val="18"/>
        </w:rPr>
      </w:pPr>
    </w:p>
    <w:p w:rsidR="0018664D" w:rsidRPr="00AA4726" w:rsidRDefault="0018664D">
      <w:pPr>
        <w:pStyle w:val="Heading2"/>
        <w:pBdr>
          <w:bottom w:val="double" w:sz="28" w:space="1" w:color="000000"/>
        </w:pBdr>
        <w:shd w:val="clear" w:color="auto" w:fill="E6E6E6"/>
        <w:tabs>
          <w:tab w:val="clear" w:pos="576"/>
        </w:tabs>
        <w:spacing w:before="0" w:after="0"/>
        <w:jc w:val="both"/>
        <w:rPr>
          <w:rFonts w:ascii="Arial" w:hAnsi="Arial"/>
          <w:i w:val="0"/>
          <w:spacing w:val="2"/>
          <w:position w:val="6"/>
          <w:sz w:val="2"/>
          <w:szCs w:val="18"/>
          <w:lang w:val="en-GB"/>
        </w:rPr>
      </w:pPr>
      <w:r w:rsidRPr="006019FB">
        <w:rPr>
          <w:rFonts w:ascii="Arial" w:hAnsi="Arial"/>
          <w:i w:val="0"/>
          <w:spacing w:val="2"/>
          <w:position w:val="6"/>
          <w:sz w:val="18"/>
          <w:szCs w:val="18"/>
          <w:lang w:val="en-GB"/>
        </w:rPr>
        <w:t>S</w:t>
      </w:r>
      <w:r w:rsidR="004E6382">
        <w:rPr>
          <w:rFonts w:ascii="Arial" w:hAnsi="Arial"/>
          <w:i w:val="0"/>
          <w:spacing w:val="2"/>
          <w:position w:val="6"/>
          <w:sz w:val="18"/>
          <w:szCs w:val="18"/>
          <w:lang w:val="en-GB"/>
        </w:rPr>
        <w:t>ignificant</w:t>
      </w:r>
      <w:r w:rsidRPr="006019FB">
        <w:rPr>
          <w:rFonts w:ascii="Arial" w:hAnsi="Arial"/>
          <w:i w:val="0"/>
          <w:spacing w:val="2"/>
          <w:position w:val="6"/>
          <w:sz w:val="18"/>
          <w:szCs w:val="18"/>
          <w:lang w:val="en-GB"/>
        </w:rPr>
        <w:t xml:space="preserve"> </w:t>
      </w:r>
      <w:r w:rsidR="00FB2FE7">
        <w:rPr>
          <w:rFonts w:ascii="Arial" w:hAnsi="Arial"/>
          <w:i w:val="0"/>
          <w:spacing w:val="2"/>
          <w:position w:val="6"/>
          <w:sz w:val="18"/>
          <w:szCs w:val="18"/>
          <w:lang w:val="en-GB"/>
        </w:rPr>
        <w:t>Projects</w:t>
      </w:r>
      <w:r w:rsidR="00EE3812">
        <w:rPr>
          <w:rFonts w:ascii="Arial" w:hAnsi="Arial"/>
          <w:i w:val="0"/>
          <w:spacing w:val="2"/>
          <w:position w:val="6"/>
          <w:sz w:val="18"/>
          <w:szCs w:val="18"/>
          <w:lang w:val="en-GB"/>
        </w:rPr>
        <w:t>/Programs</w:t>
      </w:r>
      <w:r w:rsidR="00422085">
        <w:rPr>
          <w:rFonts w:ascii="Arial" w:hAnsi="Arial"/>
          <w:i w:val="0"/>
          <w:spacing w:val="2"/>
          <w:position w:val="6"/>
          <w:sz w:val="18"/>
          <w:szCs w:val="18"/>
          <w:lang w:val="en-GB"/>
        </w:rPr>
        <w:t>/practices</w:t>
      </w:r>
    </w:p>
    <w:p w:rsidR="0018664D" w:rsidRPr="00AA4726" w:rsidRDefault="0018664D">
      <w:pPr>
        <w:jc w:val="both"/>
        <w:rPr>
          <w:rFonts w:ascii="Arial" w:hAnsi="Arial"/>
          <w:spacing w:val="2"/>
          <w:position w:val="2"/>
          <w:sz w:val="2"/>
          <w:szCs w:val="18"/>
          <w:lang w:val="en-GB"/>
        </w:rPr>
      </w:pPr>
    </w:p>
    <w:p w:rsidR="00A242C3" w:rsidRPr="00A242C3" w:rsidRDefault="00A242C3" w:rsidP="00A242C3">
      <w:pPr>
        <w:jc w:val="both"/>
        <w:rPr>
          <w:rFonts w:ascii="Arial" w:hAnsi="Arial" w:cs="Arial"/>
          <w:b/>
          <w:i/>
          <w:sz w:val="18"/>
          <w:szCs w:val="18"/>
          <w:u w:val="single"/>
          <w:lang w:val="fr-FR"/>
        </w:rPr>
      </w:pPr>
      <w:r w:rsidRPr="00A242C3">
        <w:rPr>
          <w:rFonts w:ascii="Arial" w:hAnsi="Arial" w:cs="Arial"/>
          <w:b/>
          <w:i/>
          <w:sz w:val="18"/>
          <w:szCs w:val="18"/>
          <w:u w:val="single"/>
          <w:lang w:val="fr-FR"/>
        </w:rPr>
        <w:t>Networking/Mobile/Wireless</w:t>
      </w:r>
    </w:p>
    <w:p w:rsidR="00A242C3" w:rsidRPr="00A242C3" w:rsidRDefault="00A242C3" w:rsidP="00A242C3">
      <w:pPr>
        <w:jc w:val="both"/>
        <w:rPr>
          <w:rFonts w:ascii="Arial" w:hAnsi="Arial" w:cs="Arial"/>
          <w:sz w:val="18"/>
          <w:szCs w:val="18"/>
          <w:lang w:val="fr-FR"/>
        </w:rPr>
      </w:pPr>
    </w:p>
    <w:p w:rsidR="00A242C3" w:rsidRPr="00A242C3" w:rsidRDefault="00A242C3" w:rsidP="00442031">
      <w:pPr>
        <w:pStyle w:val="ListParagraph"/>
        <w:numPr>
          <w:ilvl w:val="0"/>
          <w:numId w:val="17"/>
        </w:numPr>
        <w:jc w:val="both"/>
        <w:rPr>
          <w:rFonts w:ascii="Arial" w:hAnsi="Arial" w:cs="Arial"/>
          <w:noProof/>
          <w:sz w:val="18"/>
          <w:szCs w:val="18"/>
        </w:rPr>
      </w:pPr>
      <w:r w:rsidRPr="00A242C3">
        <w:rPr>
          <w:rFonts w:ascii="Arial" w:hAnsi="Arial" w:cs="Arial"/>
          <w:noProof/>
          <w:sz w:val="18"/>
          <w:szCs w:val="18"/>
        </w:rPr>
        <w:t>Domain expertise, development and solution architecture for the projects</w:t>
      </w:r>
    </w:p>
    <w:p w:rsidR="00A242C3" w:rsidRPr="00C266CB" w:rsidRDefault="00A242C3" w:rsidP="00442031">
      <w:pPr>
        <w:pStyle w:val="ListParagraph"/>
        <w:numPr>
          <w:ilvl w:val="0"/>
          <w:numId w:val="19"/>
        </w:numPr>
        <w:ind w:left="1069"/>
        <w:jc w:val="both"/>
        <w:rPr>
          <w:rFonts w:ascii="Arial" w:hAnsi="Arial" w:cs="Arial"/>
          <w:sz w:val="18"/>
          <w:szCs w:val="18"/>
          <w:lang w:val="fr-FR"/>
        </w:rPr>
      </w:pPr>
      <w:r w:rsidRPr="00C266CB">
        <w:rPr>
          <w:rFonts w:ascii="Arial" w:hAnsi="Arial" w:cs="Arial"/>
          <w:noProof/>
          <w:sz w:val="18"/>
          <w:szCs w:val="18"/>
        </w:rPr>
        <w:t>Android application over Smart phone for camera settings control &amp; UI</w:t>
      </w:r>
    </w:p>
    <w:p w:rsidR="00A242C3" w:rsidRPr="00C266CB" w:rsidRDefault="00A242C3" w:rsidP="00442031">
      <w:pPr>
        <w:pStyle w:val="ListParagraph"/>
        <w:numPr>
          <w:ilvl w:val="0"/>
          <w:numId w:val="19"/>
        </w:numPr>
        <w:ind w:left="1069"/>
        <w:jc w:val="both"/>
        <w:rPr>
          <w:rFonts w:ascii="Arial" w:hAnsi="Arial" w:cs="Arial"/>
          <w:sz w:val="18"/>
          <w:szCs w:val="18"/>
          <w:lang w:val="fr-FR"/>
        </w:rPr>
      </w:pPr>
      <w:r w:rsidRPr="00C266CB">
        <w:rPr>
          <w:rFonts w:ascii="Arial" w:hAnsi="Arial" w:cs="Arial"/>
          <w:noProof/>
          <w:sz w:val="18"/>
          <w:szCs w:val="18"/>
        </w:rPr>
        <w:t xml:space="preserve">IoS application for patient data transfer on to hospital server </w:t>
      </w:r>
    </w:p>
    <w:p w:rsidR="00A242C3" w:rsidRPr="00C266CB" w:rsidRDefault="00A242C3" w:rsidP="00442031">
      <w:pPr>
        <w:pStyle w:val="ListParagraph"/>
        <w:numPr>
          <w:ilvl w:val="0"/>
          <w:numId w:val="19"/>
        </w:numPr>
        <w:ind w:left="1069"/>
        <w:jc w:val="both"/>
        <w:rPr>
          <w:rFonts w:ascii="Arial" w:hAnsi="Arial" w:cs="Arial"/>
          <w:sz w:val="18"/>
          <w:szCs w:val="18"/>
          <w:lang w:val="fr-FR"/>
        </w:rPr>
      </w:pPr>
      <w:r w:rsidRPr="00C266CB">
        <w:rPr>
          <w:rFonts w:ascii="Arial" w:hAnsi="Arial" w:cs="Arial"/>
          <w:noProof/>
          <w:sz w:val="18"/>
          <w:szCs w:val="18"/>
        </w:rPr>
        <w:t>Male grooming/beard style selection over Apple i-phone.</w:t>
      </w:r>
    </w:p>
    <w:p w:rsidR="00A242C3" w:rsidRPr="00C266CB" w:rsidRDefault="00A242C3" w:rsidP="00442031">
      <w:pPr>
        <w:pStyle w:val="ListParagraph"/>
        <w:numPr>
          <w:ilvl w:val="0"/>
          <w:numId w:val="19"/>
        </w:numPr>
        <w:ind w:left="1069"/>
        <w:jc w:val="both"/>
        <w:rPr>
          <w:rFonts w:ascii="Arial" w:hAnsi="Arial" w:cs="Arial"/>
          <w:sz w:val="18"/>
          <w:szCs w:val="18"/>
          <w:lang w:val="fr-FR"/>
        </w:rPr>
      </w:pPr>
      <w:r w:rsidRPr="00C266CB">
        <w:rPr>
          <w:rFonts w:ascii="Arial" w:hAnsi="Arial" w:cs="Arial"/>
          <w:noProof/>
          <w:sz w:val="18"/>
          <w:szCs w:val="18"/>
        </w:rPr>
        <w:t>Wireless PAN ( 802.15.3) prototype</w:t>
      </w:r>
    </w:p>
    <w:p w:rsidR="00A242C3" w:rsidRPr="00C266CB" w:rsidRDefault="00A242C3" w:rsidP="00442031">
      <w:pPr>
        <w:pStyle w:val="ListParagraph"/>
        <w:numPr>
          <w:ilvl w:val="0"/>
          <w:numId w:val="19"/>
        </w:numPr>
        <w:ind w:left="1069"/>
        <w:jc w:val="both"/>
        <w:rPr>
          <w:rFonts w:ascii="Arial" w:hAnsi="Arial" w:cs="Arial"/>
          <w:sz w:val="18"/>
          <w:szCs w:val="18"/>
          <w:lang w:val="fr-FR"/>
        </w:rPr>
      </w:pPr>
      <w:r w:rsidRPr="00C266CB">
        <w:rPr>
          <w:rFonts w:ascii="Arial" w:hAnsi="Arial" w:cs="Arial"/>
          <w:noProof/>
          <w:sz w:val="18"/>
          <w:szCs w:val="18"/>
        </w:rPr>
        <w:t>PHY &amp; MAC of Bluetooth stack</w:t>
      </w:r>
    </w:p>
    <w:p w:rsidR="00A242C3" w:rsidRPr="00C266CB" w:rsidRDefault="00A242C3" w:rsidP="00442031">
      <w:pPr>
        <w:pStyle w:val="ListParagraph"/>
        <w:numPr>
          <w:ilvl w:val="0"/>
          <w:numId w:val="19"/>
        </w:numPr>
        <w:ind w:left="1069"/>
        <w:jc w:val="both"/>
        <w:rPr>
          <w:rFonts w:ascii="Arial" w:hAnsi="Arial" w:cs="Arial"/>
          <w:sz w:val="18"/>
          <w:szCs w:val="18"/>
          <w:lang w:val="fr-FR"/>
        </w:rPr>
      </w:pPr>
      <w:r w:rsidRPr="00C266CB">
        <w:rPr>
          <w:rFonts w:ascii="Arial" w:hAnsi="Arial" w:cs="Arial"/>
          <w:noProof/>
          <w:sz w:val="18"/>
          <w:szCs w:val="18"/>
        </w:rPr>
        <w:t>OFDM/802.11a &amp; g  MODEM PHY &amp; MAC</w:t>
      </w:r>
    </w:p>
    <w:p w:rsidR="00A242C3" w:rsidRDefault="00A242C3" w:rsidP="00442031">
      <w:pPr>
        <w:numPr>
          <w:ilvl w:val="0"/>
          <w:numId w:val="18"/>
        </w:numPr>
        <w:spacing w:before="20"/>
        <w:ind w:left="1069"/>
        <w:jc w:val="both"/>
        <w:rPr>
          <w:rFonts w:ascii="Arial" w:hAnsi="Arial" w:cs="Arial"/>
          <w:spacing w:val="2"/>
          <w:position w:val="2"/>
          <w:sz w:val="18"/>
          <w:szCs w:val="18"/>
          <w:lang w:val="en-GB"/>
        </w:rPr>
      </w:pPr>
      <w:r w:rsidRPr="00C266CB">
        <w:rPr>
          <w:rFonts w:ascii="Arial" w:hAnsi="Arial" w:cs="Arial"/>
          <w:noProof/>
          <w:sz w:val="18"/>
          <w:szCs w:val="18"/>
        </w:rPr>
        <w:t xml:space="preserve">GPRS/GSM  </w:t>
      </w:r>
      <w:r w:rsidRPr="00C266CB">
        <w:rPr>
          <w:rFonts w:ascii="Arial" w:hAnsi="Arial" w:cs="Arial"/>
          <w:spacing w:val="2"/>
          <w:position w:val="2"/>
          <w:sz w:val="18"/>
          <w:szCs w:val="18"/>
          <w:lang w:val="en-GB"/>
        </w:rPr>
        <w:t xml:space="preserve">enabled handset </w:t>
      </w:r>
    </w:p>
    <w:p w:rsidR="003929E9" w:rsidRPr="00C266CB" w:rsidRDefault="003929E9" w:rsidP="00442031">
      <w:pPr>
        <w:numPr>
          <w:ilvl w:val="0"/>
          <w:numId w:val="18"/>
        </w:numPr>
        <w:spacing w:before="20"/>
        <w:ind w:left="1069"/>
        <w:jc w:val="both"/>
        <w:rPr>
          <w:rFonts w:ascii="Arial" w:hAnsi="Arial" w:cs="Arial"/>
          <w:spacing w:val="2"/>
          <w:position w:val="2"/>
          <w:sz w:val="18"/>
          <w:szCs w:val="18"/>
          <w:lang w:val="en-GB"/>
        </w:rPr>
      </w:pPr>
      <w:r>
        <w:rPr>
          <w:rFonts w:ascii="Arial" w:hAnsi="Arial" w:cs="Arial"/>
          <w:spacing w:val="2"/>
          <w:position w:val="2"/>
          <w:sz w:val="18"/>
          <w:szCs w:val="18"/>
          <w:lang w:val="en-GB"/>
        </w:rPr>
        <w:lastRenderedPageBreak/>
        <w:t>Analysis and customisation of GSM/UMTS base station code for Ericsson</w:t>
      </w:r>
    </w:p>
    <w:p w:rsidR="00A242C3" w:rsidRPr="00C266CB" w:rsidRDefault="00A242C3" w:rsidP="00442031">
      <w:pPr>
        <w:pStyle w:val="ListParagraph"/>
        <w:numPr>
          <w:ilvl w:val="0"/>
          <w:numId w:val="20"/>
        </w:numPr>
        <w:ind w:left="1069"/>
        <w:jc w:val="both"/>
        <w:rPr>
          <w:rFonts w:ascii="Arial" w:hAnsi="Arial" w:cs="Arial"/>
          <w:sz w:val="18"/>
          <w:szCs w:val="18"/>
          <w:lang w:val="fr-FR"/>
        </w:rPr>
      </w:pPr>
      <w:r w:rsidRPr="00C266CB">
        <w:rPr>
          <w:rFonts w:ascii="Arial" w:hAnsi="Arial" w:cs="Arial"/>
          <w:noProof/>
          <w:sz w:val="18"/>
          <w:szCs w:val="18"/>
        </w:rPr>
        <w:t>Video Lan RTP/RTSP for VoD &amp; IPTV solutions</w:t>
      </w:r>
    </w:p>
    <w:p w:rsidR="00A242C3" w:rsidRPr="00C266CB" w:rsidRDefault="00A242C3" w:rsidP="00442031">
      <w:pPr>
        <w:pStyle w:val="ListParagraph"/>
        <w:numPr>
          <w:ilvl w:val="0"/>
          <w:numId w:val="20"/>
        </w:numPr>
        <w:ind w:left="1069"/>
        <w:jc w:val="both"/>
        <w:rPr>
          <w:rFonts w:ascii="Arial" w:hAnsi="Arial" w:cs="Arial"/>
          <w:sz w:val="18"/>
          <w:szCs w:val="18"/>
          <w:lang w:val="fr-FR"/>
        </w:rPr>
      </w:pPr>
      <w:r w:rsidRPr="00C266CB">
        <w:rPr>
          <w:rFonts w:ascii="Arial" w:hAnsi="Arial" w:cs="Arial"/>
          <w:noProof/>
          <w:sz w:val="18"/>
          <w:szCs w:val="18"/>
        </w:rPr>
        <w:t>Over the air transfer of DVB content</w:t>
      </w:r>
    </w:p>
    <w:p w:rsidR="00A242C3" w:rsidRPr="00C266CB" w:rsidRDefault="00A242C3" w:rsidP="00442031">
      <w:pPr>
        <w:pStyle w:val="ListParagraph"/>
        <w:numPr>
          <w:ilvl w:val="0"/>
          <w:numId w:val="20"/>
        </w:numPr>
        <w:ind w:left="1069"/>
        <w:jc w:val="both"/>
        <w:rPr>
          <w:rFonts w:ascii="Arial" w:hAnsi="Arial" w:cs="Arial"/>
          <w:sz w:val="18"/>
          <w:szCs w:val="18"/>
          <w:lang w:val="fr-FR"/>
        </w:rPr>
      </w:pPr>
      <w:r w:rsidRPr="00C266CB">
        <w:rPr>
          <w:rFonts w:ascii="Arial" w:hAnsi="Arial" w:cs="Arial"/>
          <w:sz w:val="18"/>
          <w:szCs w:val="18"/>
        </w:rPr>
        <w:t>performance trials of ipv6 bridge over LAN</w:t>
      </w:r>
    </w:p>
    <w:p w:rsidR="00A242C3" w:rsidRPr="00A242C3" w:rsidRDefault="00A242C3" w:rsidP="00442031">
      <w:pPr>
        <w:pStyle w:val="ListParagraph"/>
        <w:numPr>
          <w:ilvl w:val="0"/>
          <w:numId w:val="21"/>
        </w:numPr>
        <w:jc w:val="both"/>
        <w:rPr>
          <w:rFonts w:ascii="Arial" w:hAnsi="Arial" w:cs="Arial"/>
          <w:noProof/>
          <w:sz w:val="18"/>
          <w:szCs w:val="18"/>
        </w:rPr>
      </w:pPr>
      <w:r w:rsidRPr="00A242C3">
        <w:rPr>
          <w:rFonts w:ascii="Arial" w:hAnsi="Arial" w:cs="Arial"/>
          <w:noProof/>
          <w:sz w:val="18"/>
          <w:szCs w:val="18"/>
        </w:rPr>
        <w:t>International standards</w:t>
      </w:r>
    </w:p>
    <w:p w:rsidR="00A242C3" w:rsidRPr="00A0051B" w:rsidRDefault="00A242C3" w:rsidP="00442031">
      <w:pPr>
        <w:pStyle w:val="ListParagraph"/>
        <w:numPr>
          <w:ilvl w:val="0"/>
          <w:numId w:val="22"/>
        </w:numPr>
        <w:jc w:val="both"/>
        <w:rPr>
          <w:rFonts w:ascii="Arial" w:hAnsi="Arial" w:cs="Arial"/>
          <w:noProof/>
          <w:sz w:val="18"/>
          <w:szCs w:val="18"/>
        </w:rPr>
      </w:pPr>
      <w:r w:rsidRPr="00A0051B">
        <w:rPr>
          <w:rFonts w:ascii="Arial" w:hAnsi="Arial" w:cs="Arial"/>
          <w:noProof/>
          <w:sz w:val="18"/>
          <w:szCs w:val="18"/>
        </w:rPr>
        <w:t>Represented the organisation in wi-fi alliance and contributed for video over Wi-fi and TDLS standards</w:t>
      </w:r>
    </w:p>
    <w:p w:rsidR="00A242C3" w:rsidRPr="00A0051B" w:rsidRDefault="00A242C3" w:rsidP="00442031">
      <w:pPr>
        <w:pStyle w:val="BodyText3"/>
        <w:widowControl/>
        <w:numPr>
          <w:ilvl w:val="0"/>
          <w:numId w:val="22"/>
        </w:numPr>
        <w:suppressAutoHyphens w:val="0"/>
        <w:spacing w:after="0"/>
        <w:jc w:val="both"/>
        <w:rPr>
          <w:rFonts w:ascii="Arial" w:hAnsi="Arial" w:cs="Arial"/>
          <w:bCs/>
          <w:sz w:val="18"/>
          <w:szCs w:val="18"/>
        </w:rPr>
      </w:pPr>
      <w:r w:rsidRPr="00A0051B">
        <w:rPr>
          <w:rFonts w:ascii="Arial" w:hAnsi="Arial" w:cs="Arial"/>
          <w:bCs/>
          <w:sz w:val="18"/>
          <w:szCs w:val="18"/>
        </w:rPr>
        <w:t>Presentation on turntable measurement for testing wi-fi devices</w:t>
      </w:r>
    </w:p>
    <w:p w:rsidR="00A242C3" w:rsidRPr="00AA4726" w:rsidRDefault="00A242C3" w:rsidP="00A242C3">
      <w:pPr>
        <w:jc w:val="both"/>
        <w:rPr>
          <w:rFonts w:ascii="Arial" w:hAnsi="Arial" w:cs="Arial"/>
          <w:b/>
          <w:i/>
          <w:sz w:val="8"/>
          <w:szCs w:val="18"/>
          <w:u w:val="single"/>
          <w:lang w:val="fr-FR"/>
        </w:rPr>
      </w:pPr>
    </w:p>
    <w:p w:rsidR="00A242C3" w:rsidRPr="00A242C3" w:rsidRDefault="00A242C3" w:rsidP="00A242C3">
      <w:pPr>
        <w:jc w:val="both"/>
        <w:rPr>
          <w:rFonts w:ascii="Arial" w:hAnsi="Arial" w:cs="Arial"/>
          <w:b/>
          <w:i/>
          <w:sz w:val="18"/>
          <w:szCs w:val="18"/>
          <w:u w:val="single"/>
          <w:lang w:val="fr-FR"/>
        </w:rPr>
      </w:pPr>
      <w:r w:rsidRPr="00A242C3">
        <w:rPr>
          <w:rFonts w:ascii="Arial" w:hAnsi="Arial" w:cs="Arial"/>
          <w:b/>
          <w:i/>
          <w:sz w:val="18"/>
          <w:szCs w:val="18"/>
          <w:u w:val="single"/>
          <w:lang w:val="fr-FR"/>
        </w:rPr>
        <w:t>Web technologies and infrastructure</w:t>
      </w:r>
    </w:p>
    <w:p w:rsidR="00A242C3" w:rsidRPr="00450CA9" w:rsidRDefault="00A242C3" w:rsidP="00A242C3">
      <w:pPr>
        <w:jc w:val="both"/>
        <w:rPr>
          <w:rFonts w:ascii="Arial" w:hAnsi="Arial" w:cs="Arial"/>
          <w:b/>
          <w:i/>
          <w:sz w:val="16"/>
          <w:szCs w:val="18"/>
          <w:u w:val="single"/>
          <w:lang w:val="fr-FR"/>
        </w:rPr>
      </w:pPr>
    </w:p>
    <w:p w:rsidR="00A242C3" w:rsidRPr="00A242C3" w:rsidRDefault="00A242C3" w:rsidP="00442031">
      <w:pPr>
        <w:pStyle w:val="ListParagraph"/>
        <w:numPr>
          <w:ilvl w:val="0"/>
          <w:numId w:val="23"/>
        </w:numPr>
        <w:jc w:val="both"/>
        <w:rPr>
          <w:rFonts w:ascii="Arial" w:hAnsi="Arial" w:cs="Arial"/>
          <w:noProof/>
          <w:sz w:val="18"/>
          <w:szCs w:val="18"/>
        </w:rPr>
      </w:pPr>
      <w:r w:rsidRPr="00A242C3">
        <w:rPr>
          <w:rFonts w:ascii="Arial" w:hAnsi="Arial" w:cs="Arial"/>
          <w:noProof/>
          <w:sz w:val="18"/>
          <w:szCs w:val="18"/>
        </w:rPr>
        <w:t>Technology directions, Platform support  and solution architecture for the projects</w:t>
      </w:r>
    </w:p>
    <w:p w:rsidR="00A242C3" w:rsidRPr="00FD4A88" w:rsidRDefault="00A242C3" w:rsidP="00442031">
      <w:pPr>
        <w:pStyle w:val="ListParagraph"/>
        <w:numPr>
          <w:ilvl w:val="0"/>
          <w:numId w:val="24"/>
        </w:numPr>
        <w:jc w:val="both"/>
        <w:rPr>
          <w:rFonts w:ascii="Arial" w:hAnsi="Arial" w:cs="Arial"/>
          <w:noProof/>
          <w:sz w:val="18"/>
          <w:szCs w:val="18"/>
        </w:rPr>
      </w:pPr>
      <w:r w:rsidRPr="00FD4A88">
        <w:rPr>
          <w:rFonts w:ascii="Arial" w:hAnsi="Arial" w:cs="Arial"/>
          <w:noProof/>
          <w:sz w:val="18"/>
          <w:szCs w:val="18"/>
        </w:rPr>
        <w:t xml:space="preserve">Auto-interpretation of Echocardiogram images with QLab over the cloud </w:t>
      </w:r>
    </w:p>
    <w:p w:rsidR="00A242C3" w:rsidRPr="00FD4A88" w:rsidRDefault="00A242C3" w:rsidP="00442031">
      <w:pPr>
        <w:pStyle w:val="ListParagraph"/>
        <w:numPr>
          <w:ilvl w:val="0"/>
          <w:numId w:val="24"/>
        </w:numPr>
        <w:jc w:val="both"/>
        <w:rPr>
          <w:rFonts w:ascii="Arial" w:hAnsi="Arial" w:cs="Arial"/>
          <w:sz w:val="18"/>
          <w:szCs w:val="18"/>
          <w:lang w:val="fr-FR"/>
        </w:rPr>
      </w:pPr>
      <w:r w:rsidRPr="00FD4A88">
        <w:rPr>
          <w:rFonts w:ascii="Arial" w:hAnsi="Arial" w:cs="Arial"/>
          <w:noProof/>
          <w:sz w:val="18"/>
          <w:szCs w:val="18"/>
        </w:rPr>
        <w:t>Framework of Test automation as a service (TaaS) over the cloud</w:t>
      </w:r>
    </w:p>
    <w:p w:rsidR="00A242C3" w:rsidRPr="00FD4A88" w:rsidRDefault="00A242C3" w:rsidP="00442031">
      <w:pPr>
        <w:pStyle w:val="ListParagraph"/>
        <w:numPr>
          <w:ilvl w:val="0"/>
          <w:numId w:val="24"/>
        </w:numPr>
        <w:jc w:val="both"/>
        <w:rPr>
          <w:rFonts w:ascii="Arial" w:hAnsi="Arial" w:cs="Arial"/>
          <w:sz w:val="18"/>
          <w:szCs w:val="18"/>
          <w:lang w:val="fr-FR"/>
        </w:rPr>
      </w:pPr>
      <w:r w:rsidRPr="00FD4A88">
        <w:rPr>
          <w:rFonts w:ascii="Arial" w:hAnsi="Arial" w:cs="Arial"/>
          <w:noProof/>
          <w:sz w:val="18"/>
          <w:szCs w:val="18"/>
        </w:rPr>
        <w:t>MEDOC:Medical image retreival platform from the cloud/Server over the  mobile devices for Telediognosis/teleradiology</w:t>
      </w:r>
    </w:p>
    <w:p w:rsidR="00B97780" w:rsidRPr="00FD4A88" w:rsidRDefault="00B97780" w:rsidP="00442031">
      <w:pPr>
        <w:pStyle w:val="ListParagraph"/>
        <w:numPr>
          <w:ilvl w:val="0"/>
          <w:numId w:val="24"/>
        </w:numPr>
        <w:jc w:val="both"/>
        <w:rPr>
          <w:rFonts w:ascii="Arial" w:hAnsi="Arial" w:cs="Arial"/>
          <w:noProof/>
          <w:sz w:val="18"/>
          <w:szCs w:val="18"/>
        </w:rPr>
      </w:pPr>
      <w:r w:rsidRPr="00FD4A88">
        <w:rPr>
          <w:rFonts w:ascii="Arial" w:hAnsi="Arial" w:cs="Arial"/>
          <w:noProof/>
          <w:sz w:val="18"/>
          <w:szCs w:val="18"/>
        </w:rPr>
        <w:t>Porting of IHE DEN profiles on to ICAP platform</w:t>
      </w:r>
    </w:p>
    <w:p w:rsidR="00A242C3" w:rsidRPr="00FD4A88" w:rsidRDefault="00A242C3" w:rsidP="00442031">
      <w:pPr>
        <w:pStyle w:val="ListParagraph"/>
        <w:numPr>
          <w:ilvl w:val="0"/>
          <w:numId w:val="24"/>
        </w:numPr>
        <w:jc w:val="both"/>
        <w:rPr>
          <w:rFonts w:ascii="Arial" w:hAnsi="Arial" w:cs="Arial"/>
          <w:noProof/>
          <w:sz w:val="18"/>
          <w:szCs w:val="18"/>
        </w:rPr>
      </w:pPr>
      <w:r w:rsidRPr="00FD4A88">
        <w:rPr>
          <w:rFonts w:ascii="Arial" w:hAnsi="Arial" w:cs="Arial"/>
          <w:noProof/>
          <w:sz w:val="18"/>
          <w:szCs w:val="18"/>
        </w:rPr>
        <w:t>Semantic web-mining of Radiology data from the Web based PACS</w:t>
      </w:r>
    </w:p>
    <w:p w:rsidR="00A242C3" w:rsidRPr="00AA4726" w:rsidRDefault="00A242C3" w:rsidP="00A242C3">
      <w:pPr>
        <w:jc w:val="both"/>
        <w:rPr>
          <w:rFonts w:ascii="Arial" w:hAnsi="Arial" w:cs="Arial"/>
          <w:b/>
          <w:i/>
          <w:sz w:val="12"/>
          <w:szCs w:val="18"/>
          <w:u w:val="single"/>
          <w:lang w:val="fr-FR"/>
        </w:rPr>
      </w:pPr>
    </w:p>
    <w:p w:rsidR="00A242C3" w:rsidRPr="00A242C3" w:rsidRDefault="00A242C3" w:rsidP="00A242C3">
      <w:pPr>
        <w:jc w:val="both"/>
        <w:rPr>
          <w:rFonts w:ascii="Arial" w:hAnsi="Arial" w:cs="Arial"/>
          <w:b/>
          <w:i/>
          <w:sz w:val="18"/>
          <w:szCs w:val="18"/>
          <w:u w:val="single"/>
          <w:lang w:val="fr-FR"/>
        </w:rPr>
      </w:pPr>
      <w:r w:rsidRPr="00A242C3">
        <w:rPr>
          <w:rFonts w:ascii="Arial" w:hAnsi="Arial" w:cs="Arial"/>
          <w:b/>
          <w:i/>
          <w:sz w:val="18"/>
          <w:szCs w:val="18"/>
          <w:u w:val="single"/>
          <w:lang w:val="fr-FR"/>
        </w:rPr>
        <w:t>Digital content management</w:t>
      </w:r>
    </w:p>
    <w:p w:rsidR="00A242C3" w:rsidRPr="00450CA9" w:rsidRDefault="00A242C3" w:rsidP="00A242C3">
      <w:pPr>
        <w:jc w:val="both"/>
        <w:rPr>
          <w:rFonts w:ascii="Arial" w:hAnsi="Arial" w:cs="Arial"/>
          <w:sz w:val="16"/>
          <w:szCs w:val="18"/>
          <w:lang w:val="fr-FR"/>
        </w:rPr>
      </w:pPr>
    </w:p>
    <w:p w:rsidR="00A242C3" w:rsidRPr="00A242C3" w:rsidRDefault="00A242C3" w:rsidP="00442031">
      <w:pPr>
        <w:pStyle w:val="ListParagraph"/>
        <w:numPr>
          <w:ilvl w:val="0"/>
          <w:numId w:val="25"/>
        </w:numPr>
        <w:jc w:val="both"/>
        <w:rPr>
          <w:rFonts w:ascii="Arial" w:hAnsi="Arial" w:cs="Arial"/>
          <w:noProof/>
          <w:sz w:val="18"/>
          <w:szCs w:val="18"/>
        </w:rPr>
      </w:pPr>
      <w:r w:rsidRPr="00A242C3">
        <w:rPr>
          <w:rFonts w:ascii="Arial" w:hAnsi="Arial" w:cs="Arial"/>
          <w:noProof/>
          <w:sz w:val="18"/>
          <w:szCs w:val="18"/>
        </w:rPr>
        <w:t>Domain expertise/ Program management/Delivery management</w:t>
      </w:r>
    </w:p>
    <w:p w:rsidR="00A242C3" w:rsidRPr="00A242C3" w:rsidRDefault="00A242C3" w:rsidP="00442031">
      <w:pPr>
        <w:pStyle w:val="ListParagraph"/>
        <w:numPr>
          <w:ilvl w:val="1"/>
          <w:numId w:val="26"/>
        </w:numPr>
        <w:jc w:val="both"/>
        <w:rPr>
          <w:rFonts w:ascii="Arial" w:hAnsi="Arial" w:cs="Arial"/>
          <w:noProof/>
          <w:sz w:val="18"/>
          <w:szCs w:val="18"/>
        </w:rPr>
      </w:pPr>
      <w:r w:rsidRPr="00A242C3">
        <w:rPr>
          <w:rFonts w:ascii="Arial" w:hAnsi="Arial" w:cs="Arial"/>
          <w:noProof/>
          <w:sz w:val="18"/>
          <w:szCs w:val="18"/>
        </w:rPr>
        <w:t>Design, Optimisation and porting of MPEG2 MP@ ML, MPEG-4 SP, AVC, wmv9, VC1, AAC, MP3, AC3, HEAACv2, WMA, iLBC standards on to PC, FPGA, DSP processor platforms and ASIC.</w:t>
      </w:r>
    </w:p>
    <w:p w:rsidR="00A242C3" w:rsidRPr="00A242C3" w:rsidRDefault="00A242C3" w:rsidP="00442031">
      <w:pPr>
        <w:pStyle w:val="ListParagraph"/>
        <w:numPr>
          <w:ilvl w:val="1"/>
          <w:numId w:val="26"/>
        </w:numPr>
        <w:jc w:val="both"/>
        <w:rPr>
          <w:rFonts w:ascii="Arial" w:hAnsi="Arial" w:cs="Arial"/>
          <w:noProof/>
          <w:sz w:val="18"/>
          <w:szCs w:val="18"/>
        </w:rPr>
      </w:pPr>
      <w:r w:rsidRPr="00A242C3">
        <w:rPr>
          <w:rFonts w:ascii="Arial" w:hAnsi="Arial" w:cs="Arial"/>
          <w:noProof/>
          <w:sz w:val="18"/>
          <w:szCs w:val="18"/>
        </w:rPr>
        <w:t>Digital media asset management with DRM 10</w:t>
      </w:r>
    </w:p>
    <w:p w:rsidR="00A242C3" w:rsidRPr="00A242C3" w:rsidRDefault="00A242C3" w:rsidP="00442031">
      <w:pPr>
        <w:pStyle w:val="ListParagraph"/>
        <w:numPr>
          <w:ilvl w:val="1"/>
          <w:numId w:val="26"/>
        </w:numPr>
        <w:jc w:val="both"/>
        <w:rPr>
          <w:rFonts w:ascii="Arial" w:hAnsi="Arial" w:cs="Arial"/>
          <w:noProof/>
          <w:sz w:val="18"/>
          <w:szCs w:val="18"/>
        </w:rPr>
      </w:pPr>
      <w:r w:rsidRPr="00A242C3">
        <w:rPr>
          <w:rFonts w:ascii="Arial" w:hAnsi="Arial" w:cs="Arial"/>
          <w:noProof/>
          <w:sz w:val="18"/>
          <w:szCs w:val="18"/>
        </w:rPr>
        <w:t>Digital content security</w:t>
      </w:r>
    </w:p>
    <w:p w:rsidR="00A242C3" w:rsidRPr="00A242C3" w:rsidRDefault="00A242C3" w:rsidP="00442031">
      <w:pPr>
        <w:pStyle w:val="ListParagraph"/>
        <w:numPr>
          <w:ilvl w:val="1"/>
          <w:numId w:val="26"/>
        </w:numPr>
        <w:jc w:val="both"/>
        <w:rPr>
          <w:rFonts w:ascii="Arial" w:hAnsi="Arial" w:cs="Arial"/>
          <w:noProof/>
          <w:sz w:val="18"/>
          <w:szCs w:val="18"/>
        </w:rPr>
      </w:pPr>
      <w:r w:rsidRPr="00A242C3">
        <w:rPr>
          <w:rFonts w:ascii="Arial" w:hAnsi="Arial" w:cs="Arial"/>
          <w:noProof/>
          <w:sz w:val="18"/>
          <w:szCs w:val="18"/>
        </w:rPr>
        <w:t>Multimedia content distribution over DVB carousel</w:t>
      </w:r>
    </w:p>
    <w:p w:rsidR="00A242C3" w:rsidRPr="00AA4726" w:rsidRDefault="00A242C3" w:rsidP="00A242C3">
      <w:pPr>
        <w:jc w:val="both"/>
        <w:rPr>
          <w:rFonts w:ascii="Arial" w:hAnsi="Arial" w:cs="Arial"/>
          <w:b/>
          <w:i/>
          <w:sz w:val="10"/>
          <w:szCs w:val="18"/>
          <w:u w:val="single"/>
          <w:lang w:val="fr-FR"/>
        </w:rPr>
      </w:pPr>
    </w:p>
    <w:p w:rsidR="00A242C3" w:rsidRPr="00A242C3" w:rsidRDefault="00A242C3" w:rsidP="00A242C3">
      <w:pPr>
        <w:jc w:val="both"/>
        <w:rPr>
          <w:rFonts w:ascii="Arial" w:hAnsi="Arial" w:cs="Arial"/>
          <w:b/>
          <w:i/>
          <w:sz w:val="18"/>
          <w:szCs w:val="18"/>
          <w:u w:val="single"/>
          <w:lang w:val="fr-FR"/>
        </w:rPr>
      </w:pPr>
      <w:r w:rsidRPr="00A242C3">
        <w:rPr>
          <w:rFonts w:ascii="Arial" w:hAnsi="Arial" w:cs="Arial"/>
          <w:b/>
          <w:i/>
          <w:sz w:val="18"/>
          <w:szCs w:val="18"/>
          <w:u w:val="single"/>
          <w:lang w:val="fr-FR"/>
        </w:rPr>
        <w:t xml:space="preserve">Machine Learning </w:t>
      </w:r>
    </w:p>
    <w:p w:rsidR="00A242C3" w:rsidRPr="00450CA9" w:rsidRDefault="00A242C3" w:rsidP="00A242C3">
      <w:pPr>
        <w:jc w:val="both"/>
        <w:rPr>
          <w:rFonts w:ascii="Arial" w:hAnsi="Arial" w:cs="Arial"/>
          <w:sz w:val="16"/>
          <w:szCs w:val="18"/>
          <w:lang w:val="fr-FR"/>
        </w:rPr>
      </w:pPr>
      <w:r w:rsidRPr="00A242C3">
        <w:rPr>
          <w:rFonts w:ascii="Arial" w:hAnsi="Arial" w:cs="Arial"/>
          <w:sz w:val="18"/>
          <w:szCs w:val="18"/>
          <w:lang w:val="fr-FR"/>
        </w:rPr>
        <w:t xml:space="preserve"> </w:t>
      </w:r>
    </w:p>
    <w:p w:rsidR="00A242C3" w:rsidRPr="00A242C3" w:rsidRDefault="00A242C3" w:rsidP="00442031">
      <w:pPr>
        <w:pStyle w:val="ListParagraph"/>
        <w:numPr>
          <w:ilvl w:val="0"/>
          <w:numId w:val="27"/>
        </w:numPr>
        <w:jc w:val="both"/>
        <w:rPr>
          <w:rFonts w:ascii="Arial" w:hAnsi="Arial" w:cs="Arial"/>
          <w:noProof/>
          <w:sz w:val="18"/>
          <w:szCs w:val="18"/>
        </w:rPr>
      </w:pPr>
      <w:r w:rsidRPr="00A242C3">
        <w:rPr>
          <w:rFonts w:ascii="Arial" w:hAnsi="Arial" w:cs="Arial"/>
          <w:noProof/>
          <w:sz w:val="18"/>
          <w:szCs w:val="18"/>
        </w:rPr>
        <w:t>Technology directions, Platform support  and solution architecture for the projects</w:t>
      </w:r>
    </w:p>
    <w:p w:rsidR="00A242C3" w:rsidRPr="00A242C3" w:rsidRDefault="00A242C3" w:rsidP="00442031">
      <w:pPr>
        <w:pStyle w:val="ListParagraph"/>
        <w:numPr>
          <w:ilvl w:val="1"/>
          <w:numId w:val="28"/>
        </w:numPr>
        <w:jc w:val="both"/>
        <w:rPr>
          <w:rFonts w:ascii="Arial" w:hAnsi="Arial" w:cs="Arial"/>
          <w:noProof/>
          <w:sz w:val="18"/>
          <w:szCs w:val="18"/>
        </w:rPr>
      </w:pPr>
      <w:r w:rsidRPr="00A242C3">
        <w:rPr>
          <w:rFonts w:ascii="Arial" w:hAnsi="Arial" w:cs="Arial"/>
          <w:noProof/>
          <w:sz w:val="18"/>
          <w:szCs w:val="18"/>
        </w:rPr>
        <w:t xml:space="preserve">Camera based Blood haemoglobin  estimator </w:t>
      </w:r>
    </w:p>
    <w:p w:rsidR="00A242C3" w:rsidRPr="00A242C3" w:rsidRDefault="00A242C3" w:rsidP="00442031">
      <w:pPr>
        <w:pStyle w:val="ListParagraph"/>
        <w:numPr>
          <w:ilvl w:val="1"/>
          <w:numId w:val="28"/>
        </w:numPr>
        <w:jc w:val="both"/>
        <w:rPr>
          <w:rFonts w:ascii="Arial" w:hAnsi="Arial" w:cs="Arial"/>
          <w:noProof/>
          <w:sz w:val="18"/>
          <w:szCs w:val="18"/>
        </w:rPr>
      </w:pPr>
      <w:r w:rsidRPr="00A242C3">
        <w:rPr>
          <w:rFonts w:ascii="Arial" w:hAnsi="Arial" w:cs="Arial"/>
          <w:noProof/>
          <w:sz w:val="18"/>
          <w:szCs w:val="18"/>
        </w:rPr>
        <w:t xml:space="preserve">Anemia classification based on conjunctival images </w:t>
      </w:r>
    </w:p>
    <w:p w:rsidR="00A242C3" w:rsidRPr="00A242C3" w:rsidRDefault="00A242C3" w:rsidP="00442031">
      <w:pPr>
        <w:pStyle w:val="ListParagraph"/>
        <w:numPr>
          <w:ilvl w:val="1"/>
          <w:numId w:val="28"/>
        </w:numPr>
        <w:jc w:val="both"/>
        <w:rPr>
          <w:rFonts w:ascii="Arial" w:hAnsi="Arial" w:cs="Arial"/>
          <w:noProof/>
          <w:sz w:val="18"/>
          <w:szCs w:val="18"/>
        </w:rPr>
      </w:pPr>
      <w:r w:rsidRPr="00A242C3">
        <w:rPr>
          <w:rFonts w:ascii="Arial" w:hAnsi="Arial" w:cs="Arial"/>
          <w:noProof/>
          <w:sz w:val="18"/>
          <w:szCs w:val="18"/>
        </w:rPr>
        <w:t xml:space="preserve">Content based  image retrieval using neural network for medical images </w:t>
      </w:r>
    </w:p>
    <w:p w:rsidR="00A242C3" w:rsidRPr="00A242C3" w:rsidRDefault="00A242C3" w:rsidP="00442031">
      <w:pPr>
        <w:pStyle w:val="ListParagraph"/>
        <w:numPr>
          <w:ilvl w:val="1"/>
          <w:numId w:val="28"/>
        </w:numPr>
        <w:jc w:val="both"/>
        <w:rPr>
          <w:rFonts w:ascii="Arial" w:hAnsi="Arial" w:cs="Arial"/>
          <w:noProof/>
          <w:sz w:val="18"/>
          <w:szCs w:val="18"/>
        </w:rPr>
      </w:pPr>
      <w:r w:rsidRPr="00A242C3">
        <w:rPr>
          <w:rFonts w:ascii="Arial" w:hAnsi="Arial" w:cs="Arial"/>
          <w:noProof/>
          <w:sz w:val="18"/>
          <w:szCs w:val="18"/>
        </w:rPr>
        <w:t>Retrieval of similar  images using Pulse coupled neural networks</w:t>
      </w:r>
    </w:p>
    <w:p w:rsidR="00A242C3" w:rsidRPr="00A242C3" w:rsidRDefault="00A242C3" w:rsidP="00442031">
      <w:pPr>
        <w:pStyle w:val="ListParagraph"/>
        <w:numPr>
          <w:ilvl w:val="0"/>
          <w:numId w:val="30"/>
        </w:numPr>
        <w:jc w:val="both"/>
        <w:rPr>
          <w:rFonts w:ascii="Arial" w:hAnsi="Arial" w:cs="Arial"/>
          <w:noProof/>
          <w:sz w:val="18"/>
          <w:szCs w:val="18"/>
        </w:rPr>
      </w:pPr>
      <w:r w:rsidRPr="00A242C3">
        <w:rPr>
          <w:rFonts w:ascii="Arial" w:hAnsi="Arial" w:cs="Arial"/>
          <w:noProof/>
          <w:sz w:val="18"/>
          <w:szCs w:val="18"/>
        </w:rPr>
        <w:t>Definition and technology support for Philips funded Colloborative projects</w:t>
      </w:r>
    </w:p>
    <w:p w:rsidR="0004425C" w:rsidRPr="00A242C3" w:rsidRDefault="0004425C" w:rsidP="00442031">
      <w:pPr>
        <w:pStyle w:val="ListParagraph"/>
        <w:numPr>
          <w:ilvl w:val="1"/>
          <w:numId w:val="38"/>
        </w:numPr>
        <w:jc w:val="both"/>
        <w:rPr>
          <w:rFonts w:ascii="Arial" w:hAnsi="Arial" w:cs="Arial"/>
          <w:noProof/>
          <w:sz w:val="18"/>
          <w:szCs w:val="18"/>
        </w:rPr>
      </w:pPr>
      <w:r w:rsidRPr="00A242C3">
        <w:rPr>
          <w:rFonts w:ascii="Arial" w:hAnsi="Arial" w:cs="Arial"/>
          <w:noProof/>
          <w:sz w:val="18"/>
          <w:szCs w:val="18"/>
        </w:rPr>
        <w:t>Integrated echo-electro Cardiogram</w:t>
      </w:r>
    </w:p>
    <w:p w:rsidR="0004425C" w:rsidRPr="00A242C3" w:rsidRDefault="0004425C" w:rsidP="00442031">
      <w:pPr>
        <w:pStyle w:val="ListParagraph"/>
        <w:numPr>
          <w:ilvl w:val="1"/>
          <w:numId w:val="38"/>
        </w:numPr>
        <w:jc w:val="both"/>
        <w:rPr>
          <w:rFonts w:ascii="Arial" w:hAnsi="Arial" w:cs="Arial"/>
          <w:noProof/>
          <w:sz w:val="18"/>
          <w:szCs w:val="18"/>
        </w:rPr>
      </w:pPr>
      <w:r w:rsidRPr="00A242C3">
        <w:rPr>
          <w:rFonts w:ascii="Arial" w:hAnsi="Arial" w:cs="Arial"/>
          <w:noProof/>
          <w:sz w:val="18"/>
          <w:szCs w:val="18"/>
          <w:lang w:val="en-IN"/>
        </w:rPr>
        <w:t>Classification of atherosclerotic carotid plaques using Ultrasound imaging</w:t>
      </w:r>
    </w:p>
    <w:p w:rsidR="00A242C3" w:rsidRPr="00A242C3" w:rsidRDefault="00A242C3" w:rsidP="00442031">
      <w:pPr>
        <w:pStyle w:val="ListParagraph"/>
        <w:numPr>
          <w:ilvl w:val="0"/>
          <w:numId w:val="29"/>
        </w:numPr>
        <w:jc w:val="both"/>
        <w:rPr>
          <w:rFonts w:ascii="Arial" w:hAnsi="Arial" w:cs="Arial"/>
          <w:noProof/>
          <w:sz w:val="18"/>
          <w:szCs w:val="18"/>
        </w:rPr>
      </w:pPr>
      <w:r w:rsidRPr="00A242C3">
        <w:rPr>
          <w:rFonts w:ascii="Arial" w:hAnsi="Arial" w:cs="Arial"/>
          <w:noProof/>
          <w:sz w:val="18"/>
          <w:szCs w:val="18"/>
        </w:rPr>
        <w:t xml:space="preserve">Segmentation and classification of cyst and lesions  in Ultrasound Breast images </w:t>
      </w:r>
    </w:p>
    <w:p w:rsidR="00A242C3" w:rsidRPr="00A242C3" w:rsidRDefault="00A242C3" w:rsidP="00442031">
      <w:pPr>
        <w:pStyle w:val="ListParagraph"/>
        <w:numPr>
          <w:ilvl w:val="0"/>
          <w:numId w:val="29"/>
        </w:numPr>
        <w:jc w:val="both"/>
        <w:rPr>
          <w:rFonts w:ascii="Arial" w:hAnsi="Arial" w:cs="Arial"/>
          <w:noProof/>
          <w:sz w:val="18"/>
          <w:szCs w:val="18"/>
        </w:rPr>
      </w:pPr>
      <w:r w:rsidRPr="00A242C3">
        <w:rPr>
          <w:rFonts w:ascii="Arial" w:hAnsi="Arial" w:cs="Arial"/>
          <w:noProof/>
          <w:sz w:val="18"/>
          <w:szCs w:val="18"/>
        </w:rPr>
        <w:t xml:space="preserve">Brain tumor segmentation from MR images using Fuzzy c means </w:t>
      </w:r>
    </w:p>
    <w:p w:rsidR="00A242C3" w:rsidRPr="00A242C3" w:rsidRDefault="00A242C3" w:rsidP="00442031">
      <w:pPr>
        <w:pStyle w:val="ListParagraph"/>
        <w:numPr>
          <w:ilvl w:val="0"/>
          <w:numId w:val="29"/>
        </w:numPr>
        <w:jc w:val="both"/>
        <w:rPr>
          <w:rFonts w:ascii="Arial" w:hAnsi="Arial" w:cs="Arial"/>
          <w:noProof/>
          <w:sz w:val="18"/>
          <w:szCs w:val="18"/>
        </w:rPr>
      </w:pPr>
      <w:r w:rsidRPr="00A242C3">
        <w:rPr>
          <w:rFonts w:ascii="Arial" w:hAnsi="Arial" w:cs="Arial"/>
          <w:noProof/>
          <w:sz w:val="18"/>
          <w:szCs w:val="18"/>
        </w:rPr>
        <w:t>Automated Brain tumor segmentation from MR images using fast implementation of Level set method</w:t>
      </w:r>
    </w:p>
    <w:p w:rsidR="00A242C3" w:rsidRPr="00A242C3" w:rsidRDefault="00A242C3" w:rsidP="00442031">
      <w:pPr>
        <w:pStyle w:val="ListParagraph"/>
        <w:numPr>
          <w:ilvl w:val="0"/>
          <w:numId w:val="29"/>
        </w:numPr>
        <w:jc w:val="both"/>
        <w:rPr>
          <w:rFonts w:ascii="Arial" w:hAnsi="Arial" w:cs="Arial"/>
          <w:noProof/>
          <w:sz w:val="18"/>
          <w:szCs w:val="18"/>
        </w:rPr>
      </w:pPr>
      <w:r w:rsidRPr="00A242C3">
        <w:rPr>
          <w:rFonts w:ascii="Arial" w:hAnsi="Arial" w:cs="Arial"/>
          <w:noProof/>
          <w:sz w:val="18"/>
          <w:szCs w:val="18"/>
        </w:rPr>
        <w:t>Brain tumor classification from MR images using SVM classifier</w:t>
      </w:r>
    </w:p>
    <w:p w:rsidR="00A242C3" w:rsidRPr="00A242C3" w:rsidRDefault="00A242C3" w:rsidP="00442031">
      <w:pPr>
        <w:pStyle w:val="ListParagraph"/>
        <w:numPr>
          <w:ilvl w:val="0"/>
          <w:numId w:val="29"/>
        </w:numPr>
        <w:jc w:val="both"/>
        <w:rPr>
          <w:rFonts w:ascii="Arial" w:hAnsi="Arial" w:cs="Arial"/>
          <w:noProof/>
          <w:sz w:val="18"/>
          <w:szCs w:val="18"/>
        </w:rPr>
      </w:pPr>
      <w:r w:rsidRPr="00A242C3">
        <w:rPr>
          <w:rFonts w:ascii="Arial" w:hAnsi="Arial" w:cs="Arial"/>
          <w:bCs/>
          <w:noProof/>
          <w:sz w:val="18"/>
          <w:szCs w:val="18"/>
        </w:rPr>
        <w:t>A case study analysis of Glioma Multiforme Tumor segmentation from MR images  using Neural network techniques with fusion framework</w:t>
      </w:r>
    </w:p>
    <w:p w:rsidR="00A242C3" w:rsidRPr="00AA4726" w:rsidRDefault="00A242C3" w:rsidP="00A242C3">
      <w:pPr>
        <w:jc w:val="both"/>
        <w:rPr>
          <w:rFonts w:ascii="Arial" w:hAnsi="Arial" w:cs="Arial"/>
          <w:sz w:val="12"/>
          <w:szCs w:val="18"/>
          <w:lang w:val="fr-FR"/>
        </w:rPr>
      </w:pPr>
    </w:p>
    <w:p w:rsidR="00A242C3" w:rsidRPr="00A242C3" w:rsidRDefault="00A242C3" w:rsidP="00A242C3">
      <w:pPr>
        <w:jc w:val="both"/>
        <w:rPr>
          <w:rFonts w:ascii="Arial" w:hAnsi="Arial" w:cs="Arial"/>
          <w:b/>
          <w:i/>
          <w:sz w:val="18"/>
          <w:szCs w:val="18"/>
          <w:u w:val="single"/>
          <w:lang w:val="fr-FR"/>
        </w:rPr>
      </w:pPr>
      <w:proofErr w:type="spellStart"/>
      <w:r w:rsidRPr="00A242C3">
        <w:rPr>
          <w:rFonts w:ascii="Arial" w:hAnsi="Arial" w:cs="Arial"/>
          <w:b/>
          <w:i/>
          <w:sz w:val="18"/>
          <w:szCs w:val="18"/>
          <w:u w:val="single"/>
          <w:lang w:val="fr-FR"/>
        </w:rPr>
        <w:t>Bigdata</w:t>
      </w:r>
      <w:proofErr w:type="spellEnd"/>
      <w:r w:rsidRPr="00A242C3">
        <w:rPr>
          <w:rFonts w:ascii="Arial" w:hAnsi="Arial" w:cs="Arial"/>
          <w:b/>
          <w:i/>
          <w:sz w:val="18"/>
          <w:szCs w:val="18"/>
          <w:u w:val="single"/>
          <w:lang w:val="fr-FR"/>
        </w:rPr>
        <w:t xml:space="preserve"> </w:t>
      </w:r>
      <w:proofErr w:type="spellStart"/>
      <w:r w:rsidRPr="00A242C3">
        <w:rPr>
          <w:rFonts w:ascii="Arial" w:hAnsi="Arial" w:cs="Arial"/>
          <w:b/>
          <w:i/>
          <w:sz w:val="18"/>
          <w:szCs w:val="18"/>
          <w:u w:val="single"/>
          <w:lang w:val="fr-FR"/>
        </w:rPr>
        <w:t>analytics</w:t>
      </w:r>
      <w:proofErr w:type="spellEnd"/>
      <w:r w:rsidRPr="00A242C3">
        <w:rPr>
          <w:rFonts w:ascii="Arial" w:hAnsi="Arial" w:cs="Arial"/>
          <w:b/>
          <w:i/>
          <w:sz w:val="18"/>
          <w:szCs w:val="18"/>
          <w:u w:val="single"/>
          <w:lang w:val="fr-FR"/>
        </w:rPr>
        <w:t xml:space="preserve"> and NLP</w:t>
      </w:r>
    </w:p>
    <w:p w:rsidR="00A242C3" w:rsidRPr="00A242C3" w:rsidRDefault="00A242C3" w:rsidP="00A242C3">
      <w:pPr>
        <w:jc w:val="both"/>
        <w:rPr>
          <w:rFonts w:ascii="Arial" w:hAnsi="Arial" w:cs="Arial"/>
          <w:sz w:val="18"/>
          <w:szCs w:val="18"/>
          <w:lang w:val="fr-FR"/>
        </w:rPr>
      </w:pPr>
    </w:p>
    <w:p w:rsidR="00A242C3" w:rsidRPr="00A242C3" w:rsidRDefault="00A242C3" w:rsidP="00442031">
      <w:pPr>
        <w:pStyle w:val="ListParagraph"/>
        <w:numPr>
          <w:ilvl w:val="0"/>
          <w:numId w:val="31"/>
        </w:numPr>
        <w:jc w:val="both"/>
        <w:rPr>
          <w:rFonts w:ascii="Arial" w:hAnsi="Arial" w:cs="Arial"/>
          <w:noProof/>
          <w:sz w:val="18"/>
          <w:szCs w:val="18"/>
        </w:rPr>
      </w:pPr>
      <w:r w:rsidRPr="00A242C3">
        <w:rPr>
          <w:rFonts w:ascii="Arial" w:hAnsi="Arial" w:cs="Arial"/>
          <w:noProof/>
          <w:sz w:val="18"/>
          <w:szCs w:val="18"/>
        </w:rPr>
        <w:t xml:space="preserve">Domain expertise and management of research projects </w:t>
      </w:r>
    </w:p>
    <w:p w:rsidR="00A242C3" w:rsidRPr="00A242C3" w:rsidRDefault="00A242C3" w:rsidP="00442031">
      <w:pPr>
        <w:pStyle w:val="ListParagraph"/>
        <w:numPr>
          <w:ilvl w:val="1"/>
          <w:numId w:val="34"/>
        </w:numPr>
        <w:jc w:val="both"/>
        <w:rPr>
          <w:rFonts w:ascii="Arial" w:hAnsi="Arial" w:cs="Arial"/>
          <w:noProof/>
          <w:sz w:val="18"/>
          <w:szCs w:val="18"/>
        </w:rPr>
      </w:pPr>
      <w:r w:rsidRPr="00A242C3">
        <w:rPr>
          <w:rFonts w:ascii="Arial" w:hAnsi="Arial" w:cs="Arial"/>
          <w:noProof/>
          <w:sz w:val="18"/>
          <w:szCs w:val="18"/>
        </w:rPr>
        <w:t xml:space="preserve">Content summarisation </w:t>
      </w:r>
    </w:p>
    <w:p w:rsidR="00A242C3" w:rsidRPr="00A242C3" w:rsidRDefault="00A242C3" w:rsidP="00442031">
      <w:pPr>
        <w:pStyle w:val="ListParagraph"/>
        <w:numPr>
          <w:ilvl w:val="1"/>
          <w:numId w:val="34"/>
        </w:numPr>
        <w:jc w:val="both"/>
        <w:rPr>
          <w:rFonts w:ascii="Arial" w:hAnsi="Arial" w:cs="Arial"/>
          <w:noProof/>
          <w:sz w:val="18"/>
          <w:szCs w:val="18"/>
        </w:rPr>
      </w:pPr>
      <w:r w:rsidRPr="00A242C3">
        <w:rPr>
          <w:rFonts w:ascii="Arial" w:hAnsi="Arial" w:cs="Arial"/>
          <w:noProof/>
          <w:sz w:val="18"/>
          <w:szCs w:val="18"/>
        </w:rPr>
        <w:t>Singing voice detection</w:t>
      </w:r>
    </w:p>
    <w:p w:rsidR="00A242C3" w:rsidRPr="00A242C3" w:rsidRDefault="00A242C3" w:rsidP="00442031">
      <w:pPr>
        <w:pStyle w:val="ListParagraph"/>
        <w:numPr>
          <w:ilvl w:val="1"/>
          <w:numId w:val="34"/>
        </w:numPr>
        <w:jc w:val="both"/>
        <w:rPr>
          <w:rFonts w:ascii="Arial" w:hAnsi="Arial" w:cs="Arial"/>
          <w:noProof/>
          <w:sz w:val="18"/>
          <w:szCs w:val="18"/>
        </w:rPr>
      </w:pPr>
      <w:r w:rsidRPr="00A242C3">
        <w:rPr>
          <w:rFonts w:ascii="Arial" w:hAnsi="Arial" w:cs="Arial"/>
          <w:noProof/>
          <w:sz w:val="18"/>
          <w:szCs w:val="18"/>
        </w:rPr>
        <w:t>Keyword based customer sentiment analysis through Blueport portal</w:t>
      </w:r>
      <w:r w:rsidR="00C6479B">
        <w:rPr>
          <w:rFonts w:ascii="Arial" w:hAnsi="Arial" w:cs="Arial"/>
          <w:noProof/>
          <w:sz w:val="18"/>
          <w:szCs w:val="18"/>
        </w:rPr>
        <w:t xml:space="preserve">                            </w:t>
      </w:r>
    </w:p>
    <w:p w:rsidR="00A242C3" w:rsidRPr="00A242C3" w:rsidRDefault="00A242C3" w:rsidP="00442031">
      <w:pPr>
        <w:pStyle w:val="ListParagraph"/>
        <w:numPr>
          <w:ilvl w:val="1"/>
          <w:numId w:val="34"/>
        </w:numPr>
        <w:jc w:val="both"/>
        <w:rPr>
          <w:rFonts w:ascii="Arial" w:hAnsi="Arial" w:cs="Arial"/>
          <w:noProof/>
          <w:sz w:val="18"/>
          <w:szCs w:val="18"/>
        </w:rPr>
      </w:pPr>
      <w:r w:rsidRPr="00A242C3">
        <w:rPr>
          <w:rFonts w:ascii="Arial" w:hAnsi="Arial" w:cs="Arial"/>
          <w:noProof/>
          <w:sz w:val="18"/>
          <w:szCs w:val="18"/>
        </w:rPr>
        <w:t>Semantic web search engine for natural language query over WEKA</w:t>
      </w:r>
    </w:p>
    <w:p w:rsidR="00A242C3" w:rsidRPr="00A242C3" w:rsidRDefault="00A242C3" w:rsidP="00442031">
      <w:pPr>
        <w:pStyle w:val="ListParagraph"/>
        <w:numPr>
          <w:ilvl w:val="0"/>
          <w:numId w:val="32"/>
        </w:numPr>
        <w:jc w:val="both"/>
        <w:rPr>
          <w:rFonts w:ascii="Arial" w:hAnsi="Arial" w:cs="Arial"/>
          <w:noProof/>
          <w:sz w:val="18"/>
          <w:szCs w:val="18"/>
        </w:rPr>
      </w:pPr>
      <w:r w:rsidRPr="00A242C3">
        <w:rPr>
          <w:rFonts w:ascii="Arial" w:hAnsi="Arial" w:cs="Arial"/>
          <w:noProof/>
          <w:sz w:val="18"/>
          <w:szCs w:val="18"/>
        </w:rPr>
        <w:t>Definition and Drafting research project proposals</w:t>
      </w:r>
    </w:p>
    <w:p w:rsidR="00A242C3" w:rsidRPr="00A242C3" w:rsidRDefault="00A242C3" w:rsidP="00442031">
      <w:pPr>
        <w:pStyle w:val="ListParagraph"/>
        <w:numPr>
          <w:ilvl w:val="1"/>
          <w:numId w:val="35"/>
        </w:numPr>
        <w:jc w:val="both"/>
        <w:rPr>
          <w:rFonts w:ascii="Arial" w:hAnsi="Arial" w:cs="Arial"/>
          <w:noProof/>
          <w:sz w:val="18"/>
          <w:szCs w:val="18"/>
        </w:rPr>
      </w:pPr>
      <w:r w:rsidRPr="00A242C3">
        <w:rPr>
          <w:rFonts w:ascii="Arial" w:hAnsi="Arial" w:cs="Arial"/>
          <w:noProof/>
          <w:sz w:val="18"/>
          <w:szCs w:val="18"/>
        </w:rPr>
        <w:t>Automated Echocardiographic image analysis and mining over Bigdata</w:t>
      </w:r>
    </w:p>
    <w:p w:rsidR="00A242C3" w:rsidRPr="00A242C3" w:rsidRDefault="00A242C3" w:rsidP="00442031">
      <w:pPr>
        <w:pStyle w:val="ListParagraph"/>
        <w:numPr>
          <w:ilvl w:val="1"/>
          <w:numId w:val="35"/>
        </w:numPr>
        <w:jc w:val="both"/>
        <w:rPr>
          <w:rFonts w:ascii="Arial" w:hAnsi="Arial" w:cs="Arial"/>
          <w:noProof/>
          <w:sz w:val="18"/>
          <w:szCs w:val="18"/>
        </w:rPr>
      </w:pPr>
      <w:r w:rsidRPr="00A242C3">
        <w:rPr>
          <w:rFonts w:ascii="Arial" w:hAnsi="Arial" w:cs="Arial"/>
          <w:noProof/>
          <w:sz w:val="18"/>
          <w:szCs w:val="18"/>
        </w:rPr>
        <w:t>Big data analytics for the classification of tumors from the Brain MR images</w:t>
      </w:r>
    </w:p>
    <w:p w:rsidR="00A242C3" w:rsidRPr="00AA4726" w:rsidRDefault="00A242C3" w:rsidP="00A242C3">
      <w:pPr>
        <w:pStyle w:val="ListParagraph"/>
        <w:ind w:left="360"/>
        <w:rPr>
          <w:rFonts w:ascii="Arial" w:hAnsi="Arial" w:cs="Arial"/>
          <w:sz w:val="12"/>
          <w:szCs w:val="18"/>
          <w:lang w:val="fr-FR"/>
        </w:rPr>
      </w:pPr>
    </w:p>
    <w:p w:rsidR="00A242C3" w:rsidRPr="00A242C3" w:rsidRDefault="00A242C3" w:rsidP="00A242C3">
      <w:pPr>
        <w:jc w:val="both"/>
        <w:rPr>
          <w:rFonts w:ascii="Arial" w:hAnsi="Arial" w:cs="Arial"/>
          <w:b/>
          <w:i/>
          <w:sz w:val="18"/>
          <w:szCs w:val="18"/>
          <w:u w:val="single"/>
          <w:lang w:val="fr-FR"/>
        </w:rPr>
      </w:pPr>
      <w:r w:rsidRPr="00A242C3">
        <w:rPr>
          <w:rFonts w:ascii="Arial" w:hAnsi="Arial" w:cs="Arial"/>
          <w:b/>
          <w:i/>
          <w:sz w:val="18"/>
          <w:szCs w:val="18"/>
          <w:u w:val="single"/>
          <w:lang w:val="fr-FR"/>
        </w:rPr>
        <w:t xml:space="preserve">Image  &amp; Signal </w:t>
      </w:r>
      <w:proofErr w:type="spellStart"/>
      <w:r w:rsidRPr="00A242C3">
        <w:rPr>
          <w:rFonts w:ascii="Arial" w:hAnsi="Arial" w:cs="Arial"/>
          <w:b/>
          <w:i/>
          <w:sz w:val="18"/>
          <w:szCs w:val="18"/>
          <w:u w:val="single"/>
          <w:lang w:val="fr-FR"/>
        </w:rPr>
        <w:t>processing</w:t>
      </w:r>
      <w:proofErr w:type="spellEnd"/>
      <w:r w:rsidRPr="00A242C3">
        <w:rPr>
          <w:rFonts w:ascii="Arial" w:hAnsi="Arial" w:cs="Arial"/>
          <w:b/>
          <w:i/>
          <w:sz w:val="18"/>
          <w:szCs w:val="18"/>
          <w:u w:val="single"/>
          <w:lang w:val="fr-FR"/>
        </w:rPr>
        <w:t xml:space="preserve"> and computer vision</w:t>
      </w:r>
    </w:p>
    <w:p w:rsidR="00A242C3" w:rsidRPr="00450CA9" w:rsidRDefault="00A242C3" w:rsidP="00A242C3">
      <w:pPr>
        <w:pStyle w:val="ListParagraph"/>
        <w:ind w:left="360"/>
        <w:jc w:val="both"/>
        <w:rPr>
          <w:rFonts w:ascii="Arial" w:hAnsi="Arial" w:cs="Arial"/>
          <w:noProof/>
          <w:sz w:val="16"/>
          <w:szCs w:val="18"/>
        </w:rPr>
      </w:pPr>
    </w:p>
    <w:p w:rsidR="00A242C3" w:rsidRPr="00A242C3" w:rsidRDefault="00A242C3" w:rsidP="00442031">
      <w:pPr>
        <w:pStyle w:val="ListParagraph"/>
        <w:numPr>
          <w:ilvl w:val="0"/>
          <w:numId w:val="33"/>
        </w:numPr>
        <w:jc w:val="both"/>
        <w:rPr>
          <w:rFonts w:ascii="Arial" w:hAnsi="Arial" w:cs="Arial"/>
          <w:noProof/>
          <w:sz w:val="18"/>
          <w:szCs w:val="18"/>
        </w:rPr>
      </w:pPr>
      <w:r w:rsidRPr="00A242C3">
        <w:rPr>
          <w:rFonts w:ascii="Arial" w:hAnsi="Arial" w:cs="Arial"/>
          <w:noProof/>
          <w:sz w:val="18"/>
          <w:szCs w:val="18"/>
        </w:rPr>
        <w:t>Domain expertise and solution architecture for research projects</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Quantification of  coronary angeography</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Face detection and recognition</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Warping of face contours and blending with beard styles</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Implementation and porting of  JPEG 2000, DVC-pro, DVCAM standards</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Motion stabilization and rendering of Colposcope  video</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Wireless ultrasound solution over the Rocket Machine</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Face detection and anonymisation in the video of patients</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Test approach for facial landmark detection in CPAP mask for Sleep apnea</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Super value ECG from concept to prototype</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ECG data compression for Transfer &amp; storage in Health records</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Scan conversion &amp; image rendering for Lowcost Ultrasound decoder</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 xml:space="preserve">Respiration rate measurement in Neonatal ICU based on camera images  </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Dose optimisation in IMRT plan</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Exploration of Single channel EEG over MSP430</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EEG based TV control through eyeball movement</w:t>
      </w:r>
    </w:p>
    <w:p w:rsidR="00A242C3" w:rsidRPr="00A242C3" w:rsidRDefault="00A242C3" w:rsidP="00442031">
      <w:pPr>
        <w:pStyle w:val="ListParagraph"/>
        <w:numPr>
          <w:ilvl w:val="1"/>
          <w:numId w:val="36"/>
        </w:numPr>
        <w:jc w:val="both"/>
        <w:rPr>
          <w:rFonts w:ascii="Arial" w:hAnsi="Arial" w:cs="Arial"/>
          <w:noProof/>
          <w:sz w:val="18"/>
          <w:szCs w:val="18"/>
        </w:rPr>
      </w:pPr>
      <w:r w:rsidRPr="00A242C3">
        <w:rPr>
          <w:rFonts w:ascii="Arial" w:hAnsi="Arial" w:cs="Arial"/>
          <w:noProof/>
          <w:sz w:val="18"/>
          <w:szCs w:val="18"/>
        </w:rPr>
        <w:t xml:space="preserve">Porting Face detection algorithms to NetX Board </w:t>
      </w:r>
    </w:p>
    <w:p w:rsidR="00A242C3" w:rsidRPr="00A242C3" w:rsidRDefault="00A242C3" w:rsidP="00442031">
      <w:pPr>
        <w:pStyle w:val="ListParagraph"/>
        <w:numPr>
          <w:ilvl w:val="0"/>
          <w:numId w:val="16"/>
        </w:numPr>
        <w:jc w:val="both"/>
        <w:rPr>
          <w:rFonts w:ascii="Arial" w:hAnsi="Arial" w:cs="Arial"/>
          <w:noProof/>
          <w:sz w:val="18"/>
          <w:szCs w:val="18"/>
        </w:rPr>
      </w:pPr>
      <w:r w:rsidRPr="00A242C3">
        <w:rPr>
          <w:rFonts w:ascii="Arial" w:hAnsi="Arial" w:cs="Arial"/>
          <w:noProof/>
          <w:sz w:val="18"/>
          <w:szCs w:val="18"/>
        </w:rPr>
        <w:t>Definition and Drafting research project proposals</w:t>
      </w:r>
    </w:p>
    <w:p w:rsidR="00A242C3" w:rsidRPr="00A242C3" w:rsidRDefault="00A242C3" w:rsidP="00442031">
      <w:pPr>
        <w:pStyle w:val="ListParagraph"/>
        <w:numPr>
          <w:ilvl w:val="1"/>
          <w:numId w:val="37"/>
        </w:numPr>
        <w:jc w:val="both"/>
        <w:rPr>
          <w:rFonts w:ascii="Arial" w:hAnsi="Arial" w:cs="Arial"/>
          <w:noProof/>
          <w:sz w:val="18"/>
          <w:szCs w:val="18"/>
        </w:rPr>
      </w:pPr>
      <w:r w:rsidRPr="00A242C3">
        <w:rPr>
          <w:rFonts w:ascii="Arial" w:hAnsi="Arial" w:cs="Arial"/>
          <w:noProof/>
          <w:sz w:val="18"/>
          <w:szCs w:val="18"/>
        </w:rPr>
        <w:t>CMUT ultrasound probe</w:t>
      </w:r>
    </w:p>
    <w:p w:rsidR="00A242C3" w:rsidRPr="00A242C3" w:rsidRDefault="00A242C3" w:rsidP="00442031">
      <w:pPr>
        <w:pStyle w:val="ListParagraph"/>
        <w:numPr>
          <w:ilvl w:val="1"/>
          <w:numId w:val="37"/>
        </w:numPr>
        <w:jc w:val="both"/>
        <w:rPr>
          <w:rFonts w:ascii="Arial" w:hAnsi="Arial" w:cs="Arial"/>
          <w:noProof/>
          <w:sz w:val="18"/>
          <w:szCs w:val="18"/>
        </w:rPr>
      </w:pPr>
      <w:r w:rsidRPr="00A242C3">
        <w:rPr>
          <w:rFonts w:ascii="Arial" w:hAnsi="Arial" w:cs="Arial"/>
          <w:noProof/>
          <w:sz w:val="18"/>
          <w:szCs w:val="18"/>
        </w:rPr>
        <w:t xml:space="preserve">Feasibility study of </w:t>
      </w:r>
      <w:r w:rsidRPr="00A242C3">
        <w:rPr>
          <w:rFonts w:ascii="Arial" w:hAnsi="Arial" w:cs="Arial"/>
          <w:noProof/>
          <w:sz w:val="18"/>
          <w:szCs w:val="18"/>
          <w:lang w:val="en-IN"/>
        </w:rPr>
        <w:t>Prostate elastography with harmonic ultrasound imaging</w:t>
      </w:r>
    </w:p>
    <w:p w:rsidR="00A242C3" w:rsidRPr="00A242C3" w:rsidRDefault="00A242C3" w:rsidP="00442031">
      <w:pPr>
        <w:pStyle w:val="ListParagraph"/>
        <w:numPr>
          <w:ilvl w:val="1"/>
          <w:numId w:val="37"/>
        </w:numPr>
        <w:jc w:val="both"/>
        <w:rPr>
          <w:rFonts w:ascii="Arial" w:hAnsi="Arial" w:cs="Arial"/>
          <w:noProof/>
          <w:sz w:val="18"/>
          <w:szCs w:val="18"/>
        </w:rPr>
      </w:pPr>
      <w:r w:rsidRPr="00A242C3">
        <w:rPr>
          <w:rFonts w:ascii="Arial" w:hAnsi="Arial" w:cs="Arial"/>
          <w:noProof/>
          <w:sz w:val="18"/>
          <w:szCs w:val="18"/>
        </w:rPr>
        <w:t>Role of diffusion weighted imaging and ADC value in the follow-up for the early treatment of TB pleural effusion</w:t>
      </w:r>
    </w:p>
    <w:p w:rsidR="00A242C3" w:rsidRPr="00A242C3" w:rsidRDefault="00A242C3" w:rsidP="00442031">
      <w:pPr>
        <w:pStyle w:val="ListParagraph"/>
        <w:numPr>
          <w:ilvl w:val="1"/>
          <w:numId w:val="37"/>
        </w:numPr>
        <w:jc w:val="both"/>
        <w:rPr>
          <w:rFonts w:ascii="Arial" w:hAnsi="Arial" w:cs="Arial"/>
          <w:noProof/>
          <w:sz w:val="18"/>
          <w:szCs w:val="18"/>
        </w:rPr>
      </w:pPr>
      <w:r w:rsidRPr="00A242C3">
        <w:rPr>
          <w:rFonts w:ascii="Arial" w:hAnsi="Arial" w:cs="Arial"/>
          <w:noProof/>
          <w:sz w:val="18"/>
          <w:szCs w:val="18"/>
        </w:rPr>
        <w:t>Determinants of post stroke cognitive impairments – Longitudinal neuro-psychological and neuro-imaging study</w:t>
      </w:r>
    </w:p>
    <w:p w:rsidR="00A242C3" w:rsidRPr="00A242C3" w:rsidRDefault="00A242C3" w:rsidP="00442031">
      <w:pPr>
        <w:pStyle w:val="ListParagraph"/>
        <w:numPr>
          <w:ilvl w:val="1"/>
          <w:numId w:val="37"/>
        </w:numPr>
        <w:jc w:val="both"/>
        <w:rPr>
          <w:rFonts w:ascii="Arial" w:hAnsi="Arial" w:cs="Arial"/>
          <w:noProof/>
          <w:sz w:val="18"/>
          <w:szCs w:val="18"/>
        </w:rPr>
      </w:pPr>
      <w:r w:rsidRPr="00A242C3">
        <w:rPr>
          <w:rFonts w:ascii="Arial" w:hAnsi="Arial" w:cs="Arial"/>
          <w:noProof/>
          <w:sz w:val="18"/>
          <w:szCs w:val="18"/>
        </w:rPr>
        <w:lastRenderedPageBreak/>
        <w:t>Validation strategy for Ultrasound image based Brachy  therapy plan software (TG-43)</w:t>
      </w:r>
    </w:p>
    <w:p w:rsidR="001D2D10" w:rsidRDefault="00A242C3" w:rsidP="00442031">
      <w:pPr>
        <w:pStyle w:val="ListParagraph"/>
        <w:numPr>
          <w:ilvl w:val="1"/>
          <w:numId w:val="37"/>
        </w:numPr>
        <w:jc w:val="both"/>
        <w:rPr>
          <w:rFonts w:ascii="Arial" w:hAnsi="Arial" w:cs="Arial"/>
          <w:noProof/>
          <w:sz w:val="18"/>
          <w:szCs w:val="18"/>
        </w:rPr>
      </w:pPr>
      <w:r w:rsidRPr="00A242C3">
        <w:rPr>
          <w:rFonts w:ascii="Arial" w:hAnsi="Arial" w:cs="Arial"/>
          <w:noProof/>
          <w:sz w:val="18"/>
          <w:szCs w:val="18"/>
        </w:rPr>
        <w:t>Principle component analysis(PCA) based registration of PET/CT images for the preclinical Platform, Imalytics</w:t>
      </w:r>
    </w:p>
    <w:p w:rsidR="00A242C3" w:rsidRPr="00A242C3" w:rsidRDefault="001D2D10" w:rsidP="00442031">
      <w:pPr>
        <w:pStyle w:val="ListParagraph"/>
        <w:numPr>
          <w:ilvl w:val="1"/>
          <w:numId w:val="37"/>
        </w:numPr>
        <w:jc w:val="both"/>
        <w:rPr>
          <w:rFonts w:ascii="Arial" w:hAnsi="Arial" w:cs="Arial"/>
          <w:noProof/>
          <w:sz w:val="18"/>
          <w:szCs w:val="18"/>
        </w:rPr>
      </w:pPr>
      <w:r w:rsidRPr="00A242C3">
        <w:rPr>
          <w:rFonts w:ascii="Arial" w:hAnsi="Arial" w:cs="Arial"/>
          <w:noProof/>
          <w:sz w:val="18"/>
          <w:szCs w:val="18"/>
        </w:rPr>
        <w:t>Image registration in wavelet domain</w:t>
      </w:r>
      <w:r>
        <w:rPr>
          <w:rFonts w:ascii="Arial" w:hAnsi="Arial" w:cs="Arial"/>
          <w:noProof/>
          <w:sz w:val="18"/>
          <w:szCs w:val="18"/>
        </w:rPr>
        <w:t xml:space="preserve"> (</w:t>
      </w:r>
      <w:r w:rsidRPr="00A242C3">
        <w:rPr>
          <w:rFonts w:ascii="Arial" w:hAnsi="Arial" w:cs="Arial"/>
          <w:noProof/>
          <w:sz w:val="18"/>
          <w:szCs w:val="18"/>
        </w:rPr>
        <w:t xml:space="preserve">with Image processing CoE, MSR school of advanced studies) </w:t>
      </w:r>
      <w:r w:rsidR="00A242C3" w:rsidRPr="00A242C3">
        <w:rPr>
          <w:rFonts w:ascii="Arial" w:hAnsi="Arial" w:cs="Arial"/>
          <w:noProof/>
          <w:sz w:val="18"/>
          <w:szCs w:val="18"/>
        </w:rPr>
        <w:t xml:space="preserve"> </w:t>
      </w:r>
    </w:p>
    <w:p w:rsidR="00A242C3" w:rsidRPr="00A242C3" w:rsidRDefault="003939E3" w:rsidP="00442031">
      <w:pPr>
        <w:pStyle w:val="ListParagraph"/>
        <w:numPr>
          <w:ilvl w:val="0"/>
          <w:numId w:val="16"/>
        </w:numPr>
        <w:jc w:val="both"/>
        <w:rPr>
          <w:rFonts w:ascii="Arial" w:hAnsi="Arial" w:cs="Arial"/>
          <w:noProof/>
          <w:sz w:val="18"/>
          <w:szCs w:val="18"/>
        </w:rPr>
      </w:pPr>
      <w:r>
        <w:rPr>
          <w:rFonts w:ascii="Arial" w:hAnsi="Arial" w:cs="Arial"/>
          <w:noProof/>
          <w:sz w:val="18"/>
          <w:szCs w:val="18"/>
        </w:rPr>
        <w:t>Instrumental to establish</w:t>
      </w:r>
      <w:r w:rsidR="00A242C3" w:rsidRPr="00A242C3">
        <w:rPr>
          <w:rFonts w:ascii="Arial" w:hAnsi="Arial" w:cs="Arial"/>
          <w:noProof/>
          <w:sz w:val="18"/>
          <w:szCs w:val="18"/>
        </w:rPr>
        <w:t xml:space="preserve"> image processing research Lab </w:t>
      </w:r>
      <w:r>
        <w:rPr>
          <w:rFonts w:ascii="Arial" w:hAnsi="Arial" w:cs="Arial"/>
          <w:noProof/>
          <w:sz w:val="18"/>
          <w:szCs w:val="18"/>
        </w:rPr>
        <w:t>(CoE)</w:t>
      </w:r>
      <w:r w:rsidRPr="005B4881">
        <w:rPr>
          <w:rFonts w:ascii="Arial" w:hAnsi="Arial" w:cs="Arial"/>
          <w:spacing w:val="2"/>
          <w:sz w:val="18"/>
          <w:szCs w:val="18"/>
        </w:rPr>
        <w:t xml:space="preserve"> in collaboration with JSS medical university</w:t>
      </w:r>
    </w:p>
    <w:p w:rsidR="00A242C3" w:rsidRPr="00450CA9" w:rsidRDefault="00A242C3" w:rsidP="00A242C3">
      <w:pPr>
        <w:jc w:val="both"/>
        <w:rPr>
          <w:rFonts w:ascii="Arial" w:hAnsi="Arial" w:cs="Arial"/>
          <w:noProof/>
          <w:sz w:val="14"/>
          <w:szCs w:val="18"/>
        </w:rPr>
      </w:pPr>
    </w:p>
    <w:p w:rsidR="0018664D" w:rsidRPr="00450CA9" w:rsidRDefault="0018664D">
      <w:pPr>
        <w:pStyle w:val="Heading2"/>
        <w:pBdr>
          <w:bottom w:val="double" w:sz="28" w:space="1" w:color="000000"/>
        </w:pBdr>
        <w:shd w:val="clear" w:color="auto" w:fill="E6E6E6"/>
        <w:tabs>
          <w:tab w:val="clear" w:pos="576"/>
        </w:tabs>
        <w:spacing w:before="0" w:after="0"/>
        <w:jc w:val="both"/>
        <w:rPr>
          <w:rFonts w:ascii="Arial" w:hAnsi="Arial"/>
          <w:i w:val="0"/>
          <w:spacing w:val="2"/>
          <w:position w:val="6"/>
          <w:sz w:val="6"/>
          <w:szCs w:val="18"/>
          <w:lang w:val="en-GB"/>
        </w:rPr>
      </w:pPr>
      <w:r w:rsidRPr="004B5D0B">
        <w:rPr>
          <w:rFonts w:ascii="Arial" w:hAnsi="Arial"/>
          <w:i w:val="0"/>
          <w:spacing w:val="2"/>
          <w:position w:val="6"/>
          <w:sz w:val="16"/>
          <w:szCs w:val="18"/>
          <w:lang w:val="en-GB"/>
        </w:rPr>
        <w:t>EMPLOYMENT DETAIL</w:t>
      </w:r>
    </w:p>
    <w:p w:rsidR="0018664D" w:rsidRPr="00450CA9" w:rsidRDefault="0018664D">
      <w:pPr>
        <w:jc w:val="both"/>
        <w:rPr>
          <w:rFonts w:ascii="Arial" w:hAnsi="Arial"/>
          <w:color w:val="FF0000"/>
          <w:spacing w:val="2"/>
          <w:position w:val="2"/>
          <w:sz w:val="6"/>
          <w:szCs w:val="18"/>
          <w:lang w:val="en-GB"/>
        </w:rPr>
      </w:pPr>
    </w:p>
    <w:p w:rsidR="0018664D" w:rsidRPr="006019FB" w:rsidRDefault="00A33BEA">
      <w:pPr>
        <w:pStyle w:val="Header"/>
        <w:pBdr>
          <w:top w:val="single" w:sz="4" w:space="1" w:color="000000"/>
        </w:pBdr>
        <w:shd w:val="clear" w:color="auto" w:fill="E6E6E6"/>
        <w:tabs>
          <w:tab w:val="clear" w:pos="4320"/>
          <w:tab w:val="clear" w:pos="8640"/>
          <w:tab w:val="center" w:pos="4140"/>
          <w:tab w:val="right" w:pos="7290"/>
        </w:tabs>
        <w:snapToGrid w:val="0"/>
        <w:ind w:left="108"/>
        <w:rPr>
          <w:rFonts w:ascii="Arial" w:hAnsi="Arial"/>
          <w:b/>
          <w:spacing w:val="2"/>
          <w:position w:val="8"/>
          <w:sz w:val="18"/>
          <w:szCs w:val="18"/>
          <w:lang w:val="en-GB"/>
        </w:rPr>
      </w:pPr>
      <w:r>
        <w:rPr>
          <w:rFonts w:ascii="Arial" w:hAnsi="Arial"/>
          <w:b/>
          <w:spacing w:val="2"/>
          <w:position w:val="8"/>
          <w:sz w:val="18"/>
          <w:szCs w:val="18"/>
          <w:lang w:val="en-GB"/>
        </w:rPr>
        <w:t>Philips Innovation campus</w:t>
      </w:r>
      <w:r w:rsidR="00B552D5">
        <w:rPr>
          <w:rFonts w:ascii="Arial" w:hAnsi="Arial"/>
          <w:b/>
          <w:spacing w:val="2"/>
          <w:position w:val="8"/>
          <w:sz w:val="18"/>
          <w:szCs w:val="18"/>
          <w:lang w:val="en-GB"/>
        </w:rPr>
        <w:t xml:space="preserve">: </w:t>
      </w:r>
      <w:r w:rsidR="00477401">
        <w:rPr>
          <w:rFonts w:ascii="Arial" w:hAnsi="Arial"/>
          <w:b/>
          <w:spacing w:val="2"/>
          <w:position w:val="8"/>
          <w:sz w:val="18"/>
          <w:szCs w:val="18"/>
          <w:lang w:val="en-GB"/>
        </w:rPr>
        <w:t xml:space="preserve">Senior </w:t>
      </w:r>
      <w:r>
        <w:rPr>
          <w:rFonts w:ascii="Arial" w:hAnsi="Arial"/>
          <w:b/>
          <w:spacing w:val="2"/>
          <w:position w:val="8"/>
          <w:sz w:val="18"/>
          <w:szCs w:val="18"/>
          <w:lang w:val="en-GB"/>
        </w:rPr>
        <w:t>Domain Specialist</w:t>
      </w:r>
      <w:r w:rsidR="005507CB">
        <w:rPr>
          <w:rFonts w:ascii="Arial" w:hAnsi="Arial"/>
          <w:b/>
          <w:spacing w:val="2"/>
          <w:position w:val="8"/>
          <w:sz w:val="18"/>
          <w:szCs w:val="18"/>
          <w:lang w:val="en-GB"/>
        </w:rPr>
        <w:tab/>
      </w:r>
      <w:r w:rsidR="005507CB">
        <w:rPr>
          <w:rFonts w:ascii="Arial" w:hAnsi="Arial"/>
          <w:b/>
          <w:spacing w:val="2"/>
          <w:position w:val="8"/>
          <w:sz w:val="18"/>
          <w:szCs w:val="18"/>
          <w:lang w:val="en-GB"/>
        </w:rPr>
        <w:tab/>
      </w:r>
      <w:r w:rsidR="005507CB">
        <w:rPr>
          <w:rFonts w:ascii="Arial" w:hAnsi="Arial"/>
          <w:b/>
          <w:spacing w:val="2"/>
          <w:position w:val="8"/>
          <w:sz w:val="18"/>
          <w:szCs w:val="18"/>
          <w:lang w:val="en-GB"/>
        </w:rPr>
        <w:tab/>
      </w:r>
      <w:r>
        <w:rPr>
          <w:rFonts w:ascii="Arial" w:hAnsi="Arial"/>
          <w:b/>
          <w:spacing w:val="2"/>
          <w:position w:val="8"/>
          <w:sz w:val="18"/>
          <w:szCs w:val="18"/>
          <w:lang w:val="en-GB"/>
        </w:rPr>
        <w:t>Nov</w:t>
      </w:r>
      <w:r w:rsidR="00814B12">
        <w:rPr>
          <w:rFonts w:ascii="Arial" w:hAnsi="Arial"/>
          <w:b/>
          <w:spacing w:val="2"/>
          <w:position w:val="8"/>
          <w:sz w:val="18"/>
          <w:szCs w:val="18"/>
          <w:lang w:val="en-GB"/>
        </w:rPr>
        <w:t>’0</w:t>
      </w:r>
      <w:r>
        <w:rPr>
          <w:rFonts w:ascii="Arial" w:hAnsi="Arial"/>
          <w:b/>
          <w:spacing w:val="2"/>
          <w:position w:val="8"/>
          <w:sz w:val="18"/>
          <w:szCs w:val="18"/>
          <w:lang w:val="en-GB"/>
        </w:rPr>
        <w:t>6</w:t>
      </w:r>
      <w:r w:rsidR="005507CB">
        <w:rPr>
          <w:rFonts w:ascii="Arial" w:hAnsi="Arial"/>
          <w:b/>
          <w:spacing w:val="2"/>
          <w:position w:val="8"/>
          <w:sz w:val="18"/>
          <w:szCs w:val="18"/>
          <w:lang w:val="en-GB"/>
        </w:rPr>
        <w:t xml:space="preserve"> – </w:t>
      </w:r>
      <w:r w:rsidR="00814B12">
        <w:rPr>
          <w:rFonts w:ascii="Arial" w:hAnsi="Arial"/>
          <w:b/>
          <w:spacing w:val="2"/>
          <w:position w:val="8"/>
          <w:sz w:val="18"/>
          <w:szCs w:val="18"/>
          <w:lang w:val="en-GB"/>
        </w:rPr>
        <w:t>Till Today</w:t>
      </w:r>
    </w:p>
    <w:p w:rsidR="0018664D" w:rsidRPr="00AA4726" w:rsidRDefault="0018664D">
      <w:pPr>
        <w:pStyle w:val="Header"/>
        <w:tabs>
          <w:tab w:val="clear" w:pos="4320"/>
          <w:tab w:val="clear" w:pos="8640"/>
          <w:tab w:val="center" w:pos="4140"/>
          <w:tab w:val="right" w:pos="7290"/>
        </w:tabs>
        <w:snapToGrid w:val="0"/>
        <w:ind w:left="108"/>
        <w:rPr>
          <w:rFonts w:ascii="Arial" w:hAnsi="Arial"/>
          <w:b/>
          <w:i/>
          <w:spacing w:val="2"/>
          <w:position w:val="2"/>
          <w:sz w:val="8"/>
          <w:szCs w:val="18"/>
          <w:u w:val="single"/>
          <w:lang w:val="en-GB"/>
        </w:rPr>
      </w:pPr>
    </w:p>
    <w:p w:rsidR="002029CE" w:rsidRPr="006019FB" w:rsidRDefault="002029CE" w:rsidP="002029CE">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sidRPr="006019FB">
        <w:rPr>
          <w:rFonts w:ascii="Arial" w:hAnsi="Arial"/>
          <w:b/>
          <w:i/>
          <w:spacing w:val="2"/>
          <w:position w:val="2"/>
          <w:sz w:val="18"/>
          <w:szCs w:val="18"/>
          <w:u w:val="single"/>
          <w:lang w:val="en-GB"/>
        </w:rPr>
        <w:t>Responsibilities:</w:t>
      </w:r>
      <w:r w:rsidR="00A33BEA">
        <w:rPr>
          <w:rFonts w:ascii="Arial" w:hAnsi="Arial"/>
          <w:b/>
          <w:i/>
          <w:spacing w:val="2"/>
          <w:position w:val="2"/>
          <w:sz w:val="18"/>
          <w:szCs w:val="18"/>
          <w:u w:val="single"/>
          <w:lang w:val="en-GB"/>
        </w:rPr>
        <w:t xml:space="preserve"> </w:t>
      </w:r>
    </w:p>
    <w:p w:rsidR="0018664D" w:rsidRPr="002029CE" w:rsidRDefault="00F85DC6" w:rsidP="002029CE">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 xml:space="preserve">Technology </w:t>
      </w:r>
      <w:r w:rsidR="008F517F">
        <w:rPr>
          <w:rFonts w:ascii="Arial" w:hAnsi="Arial"/>
          <w:spacing w:val="2"/>
          <w:position w:val="2"/>
          <w:sz w:val="18"/>
          <w:szCs w:val="18"/>
          <w:lang w:val="en-GB"/>
        </w:rPr>
        <w:t xml:space="preserve">&amp; Innovation </w:t>
      </w:r>
      <w:r>
        <w:rPr>
          <w:rFonts w:ascii="Arial" w:hAnsi="Arial"/>
          <w:spacing w:val="2"/>
          <w:position w:val="2"/>
          <w:sz w:val="18"/>
          <w:szCs w:val="18"/>
          <w:lang w:val="en-GB"/>
        </w:rPr>
        <w:t>management</w:t>
      </w:r>
      <w:r w:rsidR="00791B4A">
        <w:rPr>
          <w:rFonts w:ascii="Arial" w:hAnsi="Arial"/>
          <w:spacing w:val="2"/>
          <w:position w:val="2"/>
          <w:sz w:val="18"/>
          <w:szCs w:val="18"/>
          <w:lang w:val="en-GB"/>
        </w:rPr>
        <w:t xml:space="preserve"> at CTO office</w:t>
      </w:r>
      <w:r w:rsidR="0018664D" w:rsidRPr="002029CE">
        <w:rPr>
          <w:rFonts w:ascii="Arial" w:hAnsi="Arial"/>
          <w:spacing w:val="2"/>
          <w:position w:val="2"/>
          <w:sz w:val="18"/>
          <w:szCs w:val="18"/>
          <w:lang w:val="en-GB"/>
        </w:rPr>
        <w:tab/>
      </w:r>
    </w:p>
    <w:p w:rsidR="00810B2E" w:rsidRPr="00140A53" w:rsidRDefault="00E55AB9" w:rsidP="002029CE">
      <w:pPr>
        <w:numPr>
          <w:ilvl w:val="0"/>
          <w:numId w:val="2"/>
        </w:numPr>
        <w:spacing w:before="20"/>
        <w:ind w:left="360" w:hanging="360"/>
        <w:jc w:val="both"/>
        <w:rPr>
          <w:rFonts w:ascii="Arial" w:hAnsi="Arial"/>
          <w:spacing w:val="2"/>
          <w:position w:val="6"/>
          <w:sz w:val="18"/>
          <w:szCs w:val="18"/>
          <w:lang w:val="en-GB"/>
        </w:rPr>
      </w:pPr>
      <w:r>
        <w:rPr>
          <w:rFonts w:ascii="Arial" w:hAnsi="Arial"/>
          <w:spacing w:val="2"/>
          <w:position w:val="2"/>
          <w:sz w:val="18"/>
          <w:szCs w:val="18"/>
          <w:lang w:val="en-GB"/>
        </w:rPr>
        <w:t>Domain expertise for</w:t>
      </w:r>
      <w:r w:rsidR="00810B2E" w:rsidRPr="00140A53">
        <w:rPr>
          <w:rFonts w:ascii="Arial" w:hAnsi="Arial"/>
          <w:spacing w:val="2"/>
          <w:position w:val="2"/>
          <w:sz w:val="18"/>
          <w:szCs w:val="18"/>
          <w:lang w:val="en-GB"/>
        </w:rPr>
        <w:t xml:space="preserve"> projects</w:t>
      </w:r>
      <w:r>
        <w:rPr>
          <w:rFonts w:ascii="Arial" w:hAnsi="Arial"/>
          <w:spacing w:val="2"/>
          <w:position w:val="2"/>
          <w:sz w:val="18"/>
          <w:szCs w:val="18"/>
          <w:lang w:val="en-GB"/>
        </w:rPr>
        <w:t xml:space="preserve"> on m</w:t>
      </w:r>
      <w:r w:rsidR="003D44E4" w:rsidRPr="00140A53">
        <w:rPr>
          <w:rFonts w:ascii="Arial" w:hAnsi="Arial"/>
          <w:spacing w:val="2"/>
          <w:position w:val="2"/>
          <w:sz w:val="18"/>
          <w:szCs w:val="18"/>
          <w:lang w:val="en-GB"/>
        </w:rPr>
        <w:t>achine learning,</w:t>
      </w:r>
      <w:r>
        <w:rPr>
          <w:rFonts w:ascii="Arial" w:hAnsi="Arial"/>
          <w:spacing w:val="2"/>
          <w:position w:val="2"/>
          <w:sz w:val="18"/>
          <w:szCs w:val="18"/>
          <w:lang w:val="en-GB"/>
        </w:rPr>
        <w:t xml:space="preserve"> multimedia,  </w:t>
      </w:r>
      <w:r w:rsidR="003D44E4" w:rsidRPr="00140A53">
        <w:rPr>
          <w:rFonts w:ascii="Arial" w:hAnsi="Arial"/>
          <w:spacing w:val="2"/>
          <w:position w:val="2"/>
          <w:sz w:val="18"/>
          <w:szCs w:val="18"/>
          <w:lang w:val="en-GB"/>
        </w:rPr>
        <w:t xml:space="preserve"> image processing, </w:t>
      </w:r>
      <w:r>
        <w:rPr>
          <w:rFonts w:ascii="Arial" w:hAnsi="Arial"/>
          <w:spacing w:val="2"/>
          <w:position w:val="2"/>
          <w:sz w:val="18"/>
          <w:szCs w:val="18"/>
          <w:lang w:val="en-GB"/>
        </w:rPr>
        <w:t xml:space="preserve">healthcare, </w:t>
      </w:r>
      <w:r w:rsidR="003D44E4" w:rsidRPr="00140A53">
        <w:rPr>
          <w:rFonts w:ascii="Arial" w:hAnsi="Arial"/>
          <w:spacing w:val="2"/>
          <w:position w:val="2"/>
          <w:sz w:val="18"/>
          <w:szCs w:val="18"/>
          <w:lang w:val="en-GB"/>
        </w:rPr>
        <w:t>web-technologies &amp; connectivity</w:t>
      </w:r>
    </w:p>
    <w:p w:rsidR="006C2013" w:rsidRPr="005C0E17" w:rsidRDefault="00810B2E" w:rsidP="002029CE">
      <w:pPr>
        <w:numPr>
          <w:ilvl w:val="0"/>
          <w:numId w:val="2"/>
        </w:numPr>
        <w:spacing w:before="20"/>
        <w:ind w:left="360" w:hanging="360"/>
        <w:jc w:val="both"/>
        <w:rPr>
          <w:rFonts w:ascii="Arial" w:hAnsi="Arial"/>
          <w:spacing w:val="2"/>
          <w:position w:val="6"/>
          <w:sz w:val="18"/>
          <w:szCs w:val="18"/>
          <w:lang w:val="en-GB"/>
        </w:rPr>
      </w:pPr>
      <w:r>
        <w:rPr>
          <w:rFonts w:ascii="Arial" w:hAnsi="Arial"/>
          <w:spacing w:val="2"/>
          <w:position w:val="2"/>
          <w:sz w:val="18"/>
          <w:szCs w:val="18"/>
          <w:lang w:val="en-GB"/>
        </w:rPr>
        <w:t>Active research</w:t>
      </w:r>
      <w:r w:rsidR="00ED5650">
        <w:rPr>
          <w:rFonts w:ascii="Arial" w:hAnsi="Arial"/>
          <w:spacing w:val="2"/>
          <w:position w:val="2"/>
          <w:sz w:val="18"/>
          <w:szCs w:val="18"/>
          <w:lang w:val="en-GB"/>
        </w:rPr>
        <w:t xml:space="preserve"> &amp; mentoring </w:t>
      </w:r>
      <w:r w:rsidR="005C0E17">
        <w:rPr>
          <w:rFonts w:ascii="Arial" w:hAnsi="Arial"/>
          <w:spacing w:val="2"/>
          <w:position w:val="2"/>
          <w:sz w:val="18"/>
          <w:szCs w:val="18"/>
          <w:lang w:val="en-GB"/>
        </w:rPr>
        <w:t xml:space="preserve">of resources </w:t>
      </w:r>
      <w:r w:rsidR="00ED5650">
        <w:rPr>
          <w:rFonts w:ascii="Arial" w:hAnsi="Arial"/>
          <w:spacing w:val="2"/>
          <w:position w:val="2"/>
          <w:sz w:val="18"/>
          <w:szCs w:val="18"/>
          <w:lang w:val="en-GB"/>
        </w:rPr>
        <w:t xml:space="preserve">for </w:t>
      </w:r>
      <w:r w:rsidR="00E71B82">
        <w:rPr>
          <w:rFonts w:ascii="Arial" w:hAnsi="Arial"/>
          <w:spacing w:val="2"/>
          <w:position w:val="2"/>
          <w:sz w:val="18"/>
          <w:szCs w:val="18"/>
          <w:lang w:val="en-GB"/>
        </w:rPr>
        <w:t xml:space="preserve">Projects &amp; </w:t>
      </w:r>
      <w:r w:rsidR="00ED5650">
        <w:rPr>
          <w:rFonts w:ascii="Arial" w:hAnsi="Arial"/>
          <w:spacing w:val="2"/>
          <w:position w:val="2"/>
          <w:sz w:val="18"/>
          <w:szCs w:val="18"/>
          <w:lang w:val="en-GB"/>
        </w:rPr>
        <w:t>prototypes</w:t>
      </w:r>
    </w:p>
    <w:p w:rsidR="005C0E17" w:rsidRPr="006C2013" w:rsidRDefault="005C0E17" w:rsidP="002029CE">
      <w:pPr>
        <w:numPr>
          <w:ilvl w:val="0"/>
          <w:numId w:val="2"/>
        </w:numPr>
        <w:spacing w:before="20"/>
        <w:ind w:left="360" w:hanging="360"/>
        <w:jc w:val="both"/>
        <w:rPr>
          <w:rFonts w:ascii="Arial" w:hAnsi="Arial"/>
          <w:spacing w:val="2"/>
          <w:position w:val="6"/>
          <w:sz w:val="18"/>
          <w:szCs w:val="18"/>
          <w:lang w:val="en-GB"/>
        </w:rPr>
      </w:pPr>
      <w:r>
        <w:rPr>
          <w:rFonts w:ascii="Arial" w:hAnsi="Arial"/>
          <w:spacing w:val="2"/>
          <w:position w:val="2"/>
          <w:sz w:val="18"/>
          <w:szCs w:val="18"/>
          <w:lang w:val="en-GB"/>
        </w:rPr>
        <w:t>Approval of algorithms</w:t>
      </w:r>
      <w:r w:rsidR="00B57860">
        <w:rPr>
          <w:rFonts w:ascii="Arial" w:hAnsi="Arial"/>
          <w:spacing w:val="2"/>
          <w:position w:val="2"/>
          <w:sz w:val="18"/>
          <w:szCs w:val="18"/>
          <w:lang w:val="en-GB"/>
        </w:rPr>
        <w:t xml:space="preserve">, </w:t>
      </w:r>
      <w:r w:rsidR="00D60ADF">
        <w:rPr>
          <w:rFonts w:ascii="Arial" w:hAnsi="Arial"/>
          <w:spacing w:val="2"/>
          <w:position w:val="2"/>
          <w:sz w:val="18"/>
          <w:szCs w:val="18"/>
          <w:lang w:val="en-GB"/>
        </w:rPr>
        <w:t xml:space="preserve">research methodologies, </w:t>
      </w:r>
      <w:r w:rsidR="00C55F92">
        <w:rPr>
          <w:rFonts w:ascii="Arial" w:hAnsi="Arial"/>
          <w:spacing w:val="2"/>
          <w:position w:val="2"/>
          <w:sz w:val="18"/>
          <w:szCs w:val="18"/>
          <w:lang w:val="en-GB"/>
        </w:rPr>
        <w:t xml:space="preserve">project plans, strategies, </w:t>
      </w:r>
      <w:r w:rsidR="00B57860">
        <w:rPr>
          <w:rFonts w:ascii="Arial" w:hAnsi="Arial"/>
          <w:spacing w:val="2"/>
          <w:position w:val="2"/>
          <w:sz w:val="18"/>
          <w:szCs w:val="18"/>
          <w:lang w:val="en-GB"/>
        </w:rPr>
        <w:t>clinical studies and workflows</w:t>
      </w:r>
    </w:p>
    <w:p w:rsidR="00CC40D2" w:rsidRPr="00CC40D2" w:rsidRDefault="00AC09FF" w:rsidP="002029CE">
      <w:pPr>
        <w:numPr>
          <w:ilvl w:val="0"/>
          <w:numId w:val="2"/>
        </w:numPr>
        <w:spacing w:before="20"/>
        <w:ind w:left="360" w:hanging="360"/>
        <w:jc w:val="both"/>
        <w:rPr>
          <w:rFonts w:ascii="Arial" w:hAnsi="Arial"/>
          <w:spacing w:val="2"/>
          <w:position w:val="6"/>
          <w:sz w:val="18"/>
          <w:szCs w:val="18"/>
          <w:lang w:val="en-GB"/>
        </w:rPr>
      </w:pPr>
      <w:r>
        <w:rPr>
          <w:rFonts w:ascii="Arial" w:hAnsi="Arial"/>
          <w:spacing w:val="2"/>
          <w:position w:val="2"/>
          <w:sz w:val="18"/>
          <w:szCs w:val="18"/>
          <w:lang w:val="en-GB"/>
        </w:rPr>
        <w:t>Representation</w:t>
      </w:r>
      <w:r w:rsidR="006C2013">
        <w:rPr>
          <w:rFonts w:ascii="Arial" w:hAnsi="Arial"/>
          <w:spacing w:val="2"/>
          <w:position w:val="2"/>
          <w:sz w:val="18"/>
          <w:szCs w:val="18"/>
          <w:lang w:val="en-GB"/>
        </w:rPr>
        <w:t xml:space="preserve"> of organisation in international forums</w:t>
      </w:r>
    </w:p>
    <w:p w:rsidR="00CC40D2" w:rsidRPr="00422085" w:rsidRDefault="005C0E17" w:rsidP="002029CE">
      <w:pPr>
        <w:numPr>
          <w:ilvl w:val="0"/>
          <w:numId w:val="2"/>
        </w:numPr>
        <w:spacing w:before="20"/>
        <w:ind w:left="360" w:hanging="360"/>
        <w:jc w:val="both"/>
        <w:rPr>
          <w:rFonts w:ascii="Arial" w:hAnsi="Arial"/>
          <w:spacing w:val="2"/>
          <w:position w:val="6"/>
          <w:sz w:val="18"/>
          <w:szCs w:val="18"/>
          <w:lang w:val="en-GB"/>
        </w:rPr>
      </w:pPr>
      <w:r>
        <w:rPr>
          <w:rFonts w:ascii="Arial" w:hAnsi="Arial"/>
          <w:spacing w:val="2"/>
          <w:position w:val="2"/>
          <w:sz w:val="18"/>
          <w:szCs w:val="18"/>
          <w:lang w:val="en-GB"/>
        </w:rPr>
        <w:t xml:space="preserve">Development of </w:t>
      </w:r>
      <w:r w:rsidR="00CC40D2">
        <w:rPr>
          <w:rFonts w:ascii="Arial" w:hAnsi="Arial"/>
          <w:spacing w:val="2"/>
          <w:position w:val="2"/>
          <w:sz w:val="18"/>
          <w:szCs w:val="18"/>
          <w:lang w:val="en-GB"/>
        </w:rPr>
        <w:t>University relation</w:t>
      </w:r>
      <w:r>
        <w:rPr>
          <w:rFonts w:ascii="Arial" w:hAnsi="Arial"/>
          <w:spacing w:val="2"/>
          <w:position w:val="2"/>
          <w:sz w:val="18"/>
          <w:szCs w:val="18"/>
          <w:lang w:val="en-GB"/>
        </w:rPr>
        <w:t xml:space="preserve">, </w:t>
      </w:r>
      <w:r w:rsidR="00D33699">
        <w:rPr>
          <w:rFonts w:ascii="Arial" w:hAnsi="Arial"/>
          <w:spacing w:val="2"/>
          <w:position w:val="2"/>
          <w:sz w:val="18"/>
          <w:szCs w:val="18"/>
          <w:lang w:val="en-GB"/>
        </w:rPr>
        <w:t xml:space="preserve">Clinical relations, </w:t>
      </w:r>
      <w:r>
        <w:rPr>
          <w:rFonts w:ascii="Arial" w:hAnsi="Arial"/>
          <w:spacing w:val="2"/>
          <w:position w:val="2"/>
          <w:sz w:val="18"/>
          <w:szCs w:val="18"/>
          <w:lang w:val="en-GB"/>
        </w:rPr>
        <w:t xml:space="preserve">industry </w:t>
      </w:r>
      <w:r w:rsidR="00863036">
        <w:rPr>
          <w:rFonts w:ascii="Arial" w:hAnsi="Arial"/>
          <w:spacing w:val="2"/>
          <w:position w:val="2"/>
          <w:sz w:val="18"/>
          <w:szCs w:val="18"/>
          <w:lang w:val="en-GB"/>
        </w:rPr>
        <w:t xml:space="preserve">&amp; innovation </w:t>
      </w:r>
      <w:r>
        <w:rPr>
          <w:rFonts w:ascii="Arial" w:hAnsi="Arial"/>
          <w:spacing w:val="2"/>
          <w:position w:val="2"/>
          <w:sz w:val="18"/>
          <w:szCs w:val="18"/>
          <w:lang w:val="en-GB"/>
        </w:rPr>
        <w:t>ecosystem</w:t>
      </w:r>
      <w:r w:rsidR="00140A53">
        <w:rPr>
          <w:rFonts w:ascii="Arial" w:hAnsi="Arial"/>
          <w:spacing w:val="2"/>
          <w:position w:val="2"/>
          <w:sz w:val="18"/>
          <w:szCs w:val="18"/>
          <w:lang w:val="en-GB"/>
        </w:rPr>
        <w:t>, centre of excellence</w:t>
      </w:r>
      <w:r w:rsidR="00E55AB9">
        <w:rPr>
          <w:rFonts w:ascii="Arial" w:hAnsi="Arial"/>
          <w:spacing w:val="2"/>
          <w:position w:val="2"/>
          <w:sz w:val="18"/>
          <w:szCs w:val="18"/>
          <w:lang w:val="en-GB"/>
        </w:rPr>
        <w:t xml:space="preserve"> </w:t>
      </w:r>
      <w:r w:rsidR="00140A53">
        <w:rPr>
          <w:rFonts w:ascii="Arial" w:hAnsi="Arial"/>
          <w:spacing w:val="2"/>
          <w:position w:val="2"/>
          <w:sz w:val="18"/>
          <w:szCs w:val="18"/>
          <w:lang w:val="en-GB"/>
        </w:rPr>
        <w:t>(</w:t>
      </w:r>
      <w:proofErr w:type="spellStart"/>
      <w:r w:rsidR="00140A53">
        <w:rPr>
          <w:rFonts w:ascii="Arial" w:hAnsi="Arial"/>
          <w:spacing w:val="2"/>
          <w:position w:val="2"/>
          <w:sz w:val="18"/>
          <w:szCs w:val="18"/>
          <w:lang w:val="en-GB"/>
        </w:rPr>
        <w:t>CoE</w:t>
      </w:r>
      <w:proofErr w:type="spellEnd"/>
      <w:r w:rsidR="00140A53">
        <w:rPr>
          <w:rFonts w:ascii="Arial" w:hAnsi="Arial"/>
          <w:spacing w:val="2"/>
          <w:position w:val="2"/>
          <w:sz w:val="18"/>
          <w:szCs w:val="18"/>
          <w:lang w:val="en-GB"/>
        </w:rPr>
        <w:t>)</w:t>
      </w:r>
      <w:r w:rsidR="00CC40D2">
        <w:rPr>
          <w:rFonts w:ascii="Arial" w:hAnsi="Arial"/>
          <w:spacing w:val="2"/>
          <w:position w:val="2"/>
          <w:sz w:val="18"/>
          <w:szCs w:val="18"/>
          <w:lang w:val="en-GB"/>
        </w:rPr>
        <w:t xml:space="preserve"> </w:t>
      </w:r>
    </w:p>
    <w:p w:rsidR="00422085" w:rsidRPr="00C55F92" w:rsidRDefault="00422085" w:rsidP="002029CE">
      <w:pPr>
        <w:numPr>
          <w:ilvl w:val="0"/>
          <w:numId w:val="2"/>
        </w:numPr>
        <w:spacing w:before="20"/>
        <w:ind w:left="360" w:hanging="360"/>
        <w:jc w:val="both"/>
        <w:rPr>
          <w:rFonts w:ascii="Arial" w:hAnsi="Arial"/>
          <w:spacing w:val="2"/>
          <w:position w:val="6"/>
          <w:sz w:val="18"/>
          <w:szCs w:val="18"/>
          <w:lang w:val="en-GB"/>
        </w:rPr>
      </w:pPr>
      <w:r>
        <w:rPr>
          <w:rFonts w:ascii="Arial" w:hAnsi="Arial"/>
          <w:spacing w:val="2"/>
          <w:position w:val="2"/>
          <w:sz w:val="18"/>
          <w:szCs w:val="18"/>
          <w:lang w:val="en-GB"/>
        </w:rPr>
        <w:t>Funding proposals</w:t>
      </w:r>
      <w:r w:rsidR="00AC09FF">
        <w:rPr>
          <w:rFonts w:ascii="Arial" w:hAnsi="Arial"/>
          <w:spacing w:val="2"/>
          <w:position w:val="2"/>
          <w:sz w:val="18"/>
          <w:szCs w:val="18"/>
          <w:lang w:val="en-GB"/>
        </w:rPr>
        <w:t xml:space="preserve"> for product features, differentiators and </w:t>
      </w:r>
      <w:r w:rsidR="00F43DDD">
        <w:rPr>
          <w:rFonts w:ascii="Arial" w:hAnsi="Arial"/>
          <w:spacing w:val="2"/>
          <w:position w:val="2"/>
          <w:sz w:val="18"/>
          <w:szCs w:val="18"/>
          <w:lang w:val="en-GB"/>
        </w:rPr>
        <w:t xml:space="preserve">new </w:t>
      </w:r>
      <w:r w:rsidR="00AC09FF">
        <w:rPr>
          <w:rFonts w:ascii="Arial" w:hAnsi="Arial"/>
          <w:spacing w:val="2"/>
          <w:position w:val="2"/>
          <w:sz w:val="18"/>
          <w:szCs w:val="18"/>
          <w:lang w:val="en-GB"/>
        </w:rPr>
        <w:t>business development</w:t>
      </w:r>
    </w:p>
    <w:p w:rsidR="00C55F92" w:rsidRPr="007C632F" w:rsidRDefault="00C55F92" w:rsidP="002029CE">
      <w:pPr>
        <w:numPr>
          <w:ilvl w:val="0"/>
          <w:numId w:val="2"/>
        </w:numPr>
        <w:spacing w:before="20"/>
        <w:ind w:left="360" w:hanging="360"/>
        <w:jc w:val="both"/>
        <w:rPr>
          <w:rFonts w:ascii="Arial" w:hAnsi="Arial"/>
          <w:spacing w:val="2"/>
          <w:position w:val="6"/>
          <w:sz w:val="18"/>
          <w:szCs w:val="18"/>
          <w:lang w:val="en-GB"/>
        </w:rPr>
      </w:pPr>
      <w:r>
        <w:rPr>
          <w:rFonts w:ascii="Arial" w:hAnsi="Arial"/>
          <w:spacing w:val="2"/>
          <w:position w:val="2"/>
          <w:sz w:val="18"/>
          <w:szCs w:val="18"/>
          <w:lang w:val="en-GB"/>
        </w:rPr>
        <w:t>Development of new competencies</w:t>
      </w:r>
      <w:r w:rsidR="00370A3C">
        <w:rPr>
          <w:rFonts w:ascii="Arial" w:hAnsi="Arial"/>
          <w:spacing w:val="2"/>
          <w:position w:val="2"/>
          <w:sz w:val="18"/>
          <w:szCs w:val="18"/>
          <w:lang w:val="en-GB"/>
        </w:rPr>
        <w:t xml:space="preserve">, best practices, </w:t>
      </w:r>
      <w:r w:rsidR="00140A53">
        <w:rPr>
          <w:rFonts w:ascii="Arial" w:hAnsi="Arial"/>
          <w:spacing w:val="2"/>
          <w:position w:val="2"/>
          <w:sz w:val="18"/>
          <w:szCs w:val="18"/>
          <w:lang w:val="en-GB"/>
        </w:rPr>
        <w:t>IP, Patents and publications across the organisation.</w:t>
      </w:r>
    </w:p>
    <w:p w:rsidR="0018664D" w:rsidRPr="007C632F" w:rsidRDefault="007C632F" w:rsidP="00CC40D2">
      <w:pPr>
        <w:numPr>
          <w:ilvl w:val="0"/>
          <w:numId w:val="2"/>
        </w:numPr>
        <w:spacing w:before="20"/>
        <w:ind w:left="360" w:hanging="360"/>
        <w:jc w:val="both"/>
        <w:rPr>
          <w:rFonts w:ascii="Arial" w:hAnsi="Arial"/>
          <w:spacing w:val="2"/>
          <w:position w:val="6"/>
          <w:sz w:val="18"/>
          <w:szCs w:val="18"/>
          <w:lang w:val="en-GB"/>
        </w:rPr>
      </w:pPr>
      <w:r w:rsidRPr="007C632F">
        <w:rPr>
          <w:rFonts w:ascii="Arial" w:hAnsi="Arial"/>
          <w:spacing w:val="2"/>
          <w:position w:val="2"/>
          <w:sz w:val="18"/>
          <w:szCs w:val="18"/>
          <w:lang w:val="en-GB"/>
        </w:rPr>
        <w:t>Coaching the project groups on new technologies through guided workshops, tech talks and interventions</w:t>
      </w:r>
      <w:r w:rsidR="0018664D" w:rsidRPr="007C632F">
        <w:rPr>
          <w:rFonts w:ascii="Arial" w:hAnsi="Arial"/>
          <w:spacing w:val="2"/>
          <w:position w:val="6"/>
          <w:sz w:val="18"/>
          <w:szCs w:val="18"/>
          <w:lang w:val="en-GB"/>
        </w:rPr>
        <w:tab/>
      </w:r>
      <w:r w:rsidR="0018664D" w:rsidRPr="007C632F">
        <w:rPr>
          <w:rFonts w:ascii="Arial" w:hAnsi="Arial"/>
          <w:spacing w:val="2"/>
          <w:position w:val="6"/>
          <w:sz w:val="18"/>
          <w:szCs w:val="18"/>
          <w:lang w:val="en-GB"/>
        </w:rPr>
        <w:tab/>
        <w:t xml:space="preserve"> </w:t>
      </w:r>
    </w:p>
    <w:p w:rsidR="00700023" w:rsidRPr="00AA4726" w:rsidRDefault="00700023">
      <w:pPr>
        <w:pStyle w:val="Header"/>
        <w:tabs>
          <w:tab w:val="clear" w:pos="4320"/>
          <w:tab w:val="clear" w:pos="8640"/>
          <w:tab w:val="center" w:pos="2322"/>
          <w:tab w:val="right" w:pos="8730"/>
        </w:tabs>
        <w:snapToGrid w:val="0"/>
        <w:ind w:left="468" w:hanging="360"/>
        <w:rPr>
          <w:rFonts w:ascii="Arial" w:hAnsi="Arial"/>
          <w:spacing w:val="2"/>
          <w:position w:val="2"/>
          <w:sz w:val="14"/>
          <w:szCs w:val="18"/>
          <w:lang w:val="en-GB"/>
        </w:rPr>
      </w:pPr>
    </w:p>
    <w:p w:rsidR="0018664D" w:rsidRPr="006019FB" w:rsidRDefault="00A33BEA" w:rsidP="00337ABC">
      <w:pPr>
        <w:pStyle w:val="Header"/>
        <w:pBdr>
          <w:top w:val="single" w:sz="4" w:space="1" w:color="auto"/>
        </w:pBdr>
        <w:shd w:val="clear" w:color="auto" w:fill="E6E6E6"/>
        <w:tabs>
          <w:tab w:val="clear" w:pos="4320"/>
          <w:tab w:val="clear" w:pos="8640"/>
          <w:tab w:val="center" w:pos="4140"/>
          <w:tab w:val="right" w:pos="7290"/>
        </w:tabs>
        <w:snapToGrid w:val="0"/>
        <w:ind w:left="108"/>
        <w:rPr>
          <w:rFonts w:ascii="Arial" w:hAnsi="Arial"/>
          <w:b/>
          <w:spacing w:val="2"/>
          <w:position w:val="8"/>
          <w:sz w:val="18"/>
          <w:szCs w:val="18"/>
          <w:lang w:val="en-GB"/>
        </w:rPr>
      </w:pPr>
      <w:r>
        <w:rPr>
          <w:rFonts w:ascii="Arial" w:hAnsi="Arial"/>
          <w:b/>
          <w:spacing w:val="2"/>
          <w:position w:val="8"/>
          <w:sz w:val="18"/>
          <w:szCs w:val="18"/>
          <w:lang w:val="en-GB"/>
        </w:rPr>
        <w:t>Celstream technologies</w:t>
      </w:r>
      <w:r w:rsidR="00B552D5">
        <w:rPr>
          <w:rFonts w:ascii="Arial" w:hAnsi="Arial"/>
          <w:b/>
          <w:spacing w:val="2"/>
          <w:position w:val="8"/>
          <w:sz w:val="18"/>
          <w:szCs w:val="18"/>
          <w:lang w:val="en-GB"/>
        </w:rPr>
        <w:t>:</w:t>
      </w:r>
      <w:r>
        <w:rPr>
          <w:rFonts w:ascii="Arial" w:hAnsi="Arial"/>
          <w:b/>
          <w:spacing w:val="2"/>
          <w:position w:val="8"/>
          <w:sz w:val="18"/>
          <w:szCs w:val="18"/>
          <w:lang w:val="en-GB"/>
        </w:rPr>
        <w:t xml:space="preserve"> </w:t>
      </w:r>
      <w:r w:rsidR="00B552D5">
        <w:rPr>
          <w:rFonts w:ascii="Arial" w:hAnsi="Arial"/>
          <w:b/>
          <w:spacing w:val="2"/>
          <w:position w:val="3"/>
          <w:sz w:val="18"/>
          <w:szCs w:val="18"/>
          <w:lang w:val="en-GB"/>
        </w:rPr>
        <w:t>Delivery &amp; Practice Head</w:t>
      </w:r>
      <w:r>
        <w:rPr>
          <w:rFonts w:ascii="Arial" w:hAnsi="Arial"/>
          <w:b/>
          <w:spacing w:val="2"/>
          <w:position w:val="8"/>
          <w:sz w:val="18"/>
          <w:szCs w:val="18"/>
          <w:lang w:val="en-GB"/>
        </w:rPr>
        <w:t xml:space="preserve">                                                                    </w:t>
      </w:r>
      <w:r w:rsidR="00B552D5">
        <w:rPr>
          <w:rFonts w:ascii="Arial" w:hAnsi="Arial"/>
          <w:b/>
          <w:spacing w:val="2"/>
          <w:position w:val="8"/>
          <w:sz w:val="18"/>
          <w:szCs w:val="18"/>
          <w:lang w:val="en-GB"/>
        </w:rPr>
        <w:t xml:space="preserve">         </w:t>
      </w:r>
      <w:r>
        <w:rPr>
          <w:rFonts w:ascii="Arial" w:hAnsi="Arial"/>
          <w:b/>
          <w:spacing w:val="2"/>
          <w:position w:val="8"/>
          <w:sz w:val="18"/>
          <w:szCs w:val="18"/>
          <w:lang w:val="en-GB"/>
        </w:rPr>
        <w:t xml:space="preserve">Sep </w:t>
      </w:r>
      <w:r w:rsidR="002029CE">
        <w:rPr>
          <w:rFonts w:ascii="Arial" w:hAnsi="Arial"/>
          <w:b/>
          <w:spacing w:val="2"/>
          <w:position w:val="8"/>
          <w:sz w:val="18"/>
          <w:szCs w:val="18"/>
          <w:lang w:val="en-GB"/>
        </w:rPr>
        <w:t>0</w:t>
      </w:r>
      <w:r>
        <w:rPr>
          <w:rFonts w:ascii="Arial" w:hAnsi="Arial"/>
          <w:b/>
          <w:spacing w:val="2"/>
          <w:position w:val="8"/>
          <w:sz w:val="18"/>
          <w:szCs w:val="18"/>
          <w:lang w:val="en-GB"/>
        </w:rPr>
        <w:t>4</w:t>
      </w:r>
      <w:r w:rsidR="002029CE">
        <w:rPr>
          <w:rFonts w:ascii="Arial" w:hAnsi="Arial"/>
          <w:b/>
          <w:spacing w:val="2"/>
          <w:position w:val="8"/>
          <w:sz w:val="18"/>
          <w:szCs w:val="18"/>
          <w:lang w:val="en-GB"/>
        </w:rPr>
        <w:t xml:space="preserve">- </w:t>
      </w:r>
      <w:r>
        <w:rPr>
          <w:rFonts w:ascii="Arial" w:hAnsi="Arial"/>
          <w:b/>
          <w:spacing w:val="2"/>
          <w:position w:val="8"/>
          <w:sz w:val="18"/>
          <w:szCs w:val="18"/>
          <w:lang w:val="en-GB"/>
        </w:rPr>
        <w:t>Nov</w:t>
      </w:r>
      <w:r w:rsidR="002029CE">
        <w:rPr>
          <w:rFonts w:ascii="Arial" w:hAnsi="Arial"/>
          <w:b/>
          <w:spacing w:val="2"/>
          <w:position w:val="8"/>
          <w:sz w:val="18"/>
          <w:szCs w:val="18"/>
          <w:lang w:val="en-GB"/>
        </w:rPr>
        <w:t xml:space="preserve"> 0</w:t>
      </w:r>
      <w:r>
        <w:rPr>
          <w:rFonts w:ascii="Arial" w:hAnsi="Arial"/>
          <w:b/>
          <w:spacing w:val="2"/>
          <w:position w:val="8"/>
          <w:sz w:val="18"/>
          <w:szCs w:val="18"/>
          <w:lang w:val="en-GB"/>
        </w:rPr>
        <w:t>6</w:t>
      </w:r>
    </w:p>
    <w:p w:rsidR="0018664D" w:rsidRPr="006019FB" w:rsidRDefault="0018664D">
      <w:pPr>
        <w:pStyle w:val="Header"/>
        <w:tabs>
          <w:tab w:val="clear" w:pos="4320"/>
          <w:tab w:val="clear" w:pos="8640"/>
          <w:tab w:val="center" w:pos="4140"/>
          <w:tab w:val="right" w:pos="7290"/>
        </w:tabs>
        <w:snapToGrid w:val="0"/>
        <w:ind w:left="108"/>
        <w:rPr>
          <w:rFonts w:ascii="Arial" w:hAnsi="Arial"/>
          <w:color w:val="0000FF"/>
          <w:spacing w:val="2"/>
          <w:position w:val="3"/>
          <w:sz w:val="18"/>
          <w:szCs w:val="18"/>
          <w:lang w:val="en-GB"/>
        </w:rPr>
      </w:pPr>
      <w:r w:rsidRPr="00450CA9">
        <w:rPr>
          <w:rFonts w:ascii="Arial" w:hAnsi="Arial"/>
          <w:color w:val="0000FF"/>
          <w:spacing w:val="2"/>
          <w:position w:val="3"/>
          <w:sz w:val="16"/>
          <w:szCs w:val="18"/>
          <w:lang w:val="en-GB"/>
        </w:rPr>
        <w:tab/>
      </w:r>
      <w:r w:rsidRPr="006019FB">
        <w:rPr>
          <w:rFonts w:ascii="Arial" w:hAnsi="Arial"/>
          <w:color w:val="0000FF"/>
          <w:spacing w:val="2"/>
          <w:position w:val="3"/>
          <w:sz w:val="18"/>
          <w:szCs w:val="18"/>
          <w:lang w:val="en-GB"/>
        </w:rPr>
        <w:tab/>
      </w:r>
      <w:r w:rsidRPr="006019FB">
        <w:rPr>
          <w:rFonts w:ascii="Arial" w:hAnsi="Arial"/>
          <w:color w:val="0000FF"/>
          <w:spacing w:val="2"/>
          <w:position w:val="3"/>
          <w:sz w:val="18"/>
          <w:szCs w:val="18"/>
          <w:lang w:val="en-GB"/>
        </w:rPr>
        <w:tab/>
      </w:r>
    </w:p>
    <w:p w:rsidR="0018664D" w:rsidRPr="006019FB" w:rsidRDefault="0018664D">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sidRPr="006019FB">
        <w:rPr>
          <w:rFonts w:ascii="Arial" w:hAnsi="Arial"/>
          <w:b/>
          <w:i/>
          <w:spacing w:val="2"/>
          <w:position w:val="2"/>
          <w:sz w:val="18"/>
          <w:szCs w:val="18"/>
          <w:u w:val="single"/>
          <w:lang w:val="en-GB"/>
        </w:rPr>
        <w:t>Responsibilities:</w:t>
      </w:r>
    </w:p>
    <w:p w:rsidR="0047417A" w:rsidRPr="00D57C8E" w:rsidRDefault="002029CE" w:rsidP="00E61E1E">
      <w:pPr>
        <w:numPr>
          <w:ilvl w:val="0"/>
          <w:numId w:val="2"/>
        </w:numPr>
        <w:spacing w:before="20"/>
        <w:ind w:left="360" w:hanging="360"/>
        <w:jc w:val="both"/>
        <w:rPr>
          <w:rFonts w:ascii="Arial" w:hAnsi="Arial"/>
          <w:spacing w:val="2"/>
          <w:position w:val="2"/>
          <w:sz w:val="18"/>
          <w:szCs w:val="18"/>
          <w:lang w:val="en-GB"/>
        </w:rPr>
      </w:pPr>
      <w:r w:rsidRPr="00D57C8E">
        <w:rPr>
          <w:rFonts w:ascii="Arial" w:hAnsi="Arial"/>
          <w:spacing w:val="2"/>
          <w:position w:val="2"/>
          <w:sz w:val="18"/>
          <w:szCs w:val="18"/>
          <w:lang w:val="en-GB"/>
        </w:rPr>
        <w:t>Practice development</w:t>
      </w:r>
      <w:r w:rsidR="00D57C8E" w:rsidRPr="00D57C8E">
        <w:rPr>
          <w:rFonts w:ascii="Arial" w:hAnsi="Arial"/>
          <w:spacing w:val="2"/>
          <w:position w:val="2"/>
          <w:sz w:val="18"/>
          <w:szCs w:val="18"/>
          <w:lang w:val="en-GB"/>
        </w:rPr>
        <w:t>: DSP and Multimedia,</w:t>
      </w:r>
      <w:r w:rsidR="00D57C8E">
        <w:rPr>
          <w:rFonts w:ascii="Arial" w:hAnsi="Arial"/>
          <w:spacing w:val="2"/>
          <w:position w:val="2"/>
          <w:sz w:val="18"/>
          <w:szCs w:val="18"/>
          <w:lang w:val="en-GB"/>
        </w:rPr>
        <w:t xml:space="preserve"> </w:t>
      </w:r>
      <w:r w:rsidR="0047417A" w:rsidRPr="00D57C8E">
        <w:rPr>
          <w:rFonts w:ascii="Arial" w:hAnsi="Arial"/>
          <w:spacing w:val="2"/>
          <w:position w:val="2"/>
          <w:sz w:val="18"/>
          <w:szCs w:val="18"/>
          <w:lang w:val="en-GB"/>
        </w:rPr>
        <w:t xml:space="preserve">Content management and security </w:t>
      </w:r>
    </w:p>
    <w:p w:rsidR="0018664D" w:rsidRDefault="00A33BEA" w:rsidP="00E61E1E">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 xml:space="preserve">Business </w:t>
      </w:r>
      <w:r w:rsidR="00184145">
        <w:rPr>
          <w:rFonts w:ascii="Arial" w:hAnsi="Arial"/>
          <w:spacing w:val="2"/>
          <w:position w:val="2"/>
          <w:sz w:val="18"/>
          <w:szCs w:val="18"/>
          <w:lang w:val="en-GB"/>
        </w:rPr>
        <w:t>creation</w:t>
      </w:r>
      <w:r w:rsidR="00642D1F">
        <w:rPr>
          <w:rFonts w:ascii="Arial" w:hAnsi="Arial"/>
          <w:spacing w:val="2"/>
          <w:position w:val="2"/>
          <w:sz w:val="18"/>
          <w:szCs w:val="18"/>
          <w:lang w:val="en-GB"/>
        </w:rPr>
        <w:t xml:space="preserve"> and customer facing</w:t>
      </w:r>
    </w:p>
    <w:p w:rsidR="001D39C0" w:rsidRDefault="001D39C0" w:rsidP="00E61E1E">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Program management</w:t>
      </w:r>
    </w:p>
    <w:p w:rsidR="00184145" w:rsidRPr="00717137" w:rsidRDefault="00A33BEA" w:rsidP="00E61E1E">
      <w:pPr>
        <w:numPr>
          <w:ilvl w:val="0"/>
          <w:numId w:val="2"/>
        </w:numPr>
        <w:spacing w:before="20"/>
        <w:ind w:left="360" w:hanging="360"/>
        <w:jc w:val="both"/>
        <w:rPr>
          <w:rFonts w:ascii="Arial" w:hAnsi="Arial"/>
          <w:spacing w:val="2"/>
          <w:position w:val="2"/>
          <w:sz w:val="18"/>
          <w:szCs w:val="18"/>
          <w:lang w:val="en-GB"/>
        </w:rPr>
      </w:pPr>
      <w:r w:rsidRPr="00717137">
        <w:rPr>
          <w:rFonts w:ascii="Arial" w:hAnsi="Arial"/>
          <w:spacing w:val="2"/>
          <w:position w:val="2"/>
          <w:sz w:val="18"/>
          <w:szCs w:val="18"/>
          <w:lang w:val="en-GB"/>
        </w:rPr>
        <w:t>Delivery management</w:t>
      </w:r>
      <w:r w:rsidR="00717137" w:rsidRPr="00717137">
        <w:rPr>
          <w:rFonts w:ascii="Arial" w:hAnsi="Arial"/>
          <w:spacing w:val="2"/>
          <w:position w:val="2"/>
          <w:sz w:val="18"/>
          <w:szCs w:val="18"/>
          <w:lang w:val="en-GB"/>
        </w:rPr>
        <w:t>,</w:t>
      </w:r>
      <w:r w:rsidR="00717137">
        <w:rPr>
          <w:rFonts w:ascii="Arial" w:hAnsi="Arial"/>
          <w:spacing w:val="2"/>
          <w:position w:val="2"/>
          <w:sz w:val="18"/>
          <w:szCs w:val="18"/>
          <w:lang w:val="en-GB"/>
        </w:rPr>
        <w:t xml:space="preserve"> </w:t>
      </w:r>
      <w:r w:rsidR="00184145" w:rsidRPr="00717137">
        <w:rPr>
          <w:rFonts w:ascii="Arial" w:hAnsi="Arial"/>
          <w:spacing w:val="2"/>
          <w:position w:val="2"/>
          <w:sz w:val="18"/>
          <w:szCs w:val="18"/>
          <w:lang w:val="en-GB"/>
        </w:rPr>
        <w:t>Knowledge and best practice management across the organisation</w:t>
      </w:r>
    </w:p>
    <w:p w:rsidR="001D39C0" w:rsidRPr="00AA4726" w:rsidRDefault="001D39C0" w:rsidP="001D39C0">
      <w:pPr>
        <w:spacing w:before="20"/>
        <w:ind w:left="360"/>
        <w:jc w:val="both"/>
        <w:rPr>
          <w:rFonts w:ascii="Arial" w:hAnsi="Arial"/>
          <w:spacing w:val="2"/>
          <w:position w:val="2"/>
          <w:sz w:val="12"/>
          <w:szCs w:val="18"/>
          <w:lang w:val="en-GB"/>
        </w:rPr>
      </w:pPr>
    </w:p>
    <w:p w:rsidR="001D39C0" w:rsidRPr="006019FB" w:rsidRDefault="00B552D5" w:rsidP="001D39C0">
      <w:pPr>
        <w:pStyle w:val="Header"/>
        <w:pBdr>
          <w:top w:val="single" w:sz="4" w:space="2" w:color="auto"/>
        </w:pBdr>
        <w:shd w:val="clear" w:color="auto" w:fill="E6E6E6"/>
        <w:tabs>
          <w:tab w:val="clear" w:pos="4320"/>
          <w:tab w:val="clear" w:pos="8640"/>
          <w:tab w:val="center" w:pos="4140"/>
          <w:tab w:val="right" w:pos="7290"/>
        </w:tabs>
        <w:snapToGrid w:val="0"/>
        <w:ind w:left="108"/>
        <w:rPr>
          <w:rFonts w:ascii="Arial" w:hAnsi="Arial"/>
          <w:b/>
          <w:spacing w:val="2"/>
          <w:position w:val="8"/>
          <w:sz w:val="18"/>
          <w:szCs w:val="18"/>
          <w:lang w:val="en-GB"/>
        </w:rPr>
      </w:pPr>
      <w:r>
        <w:rPr>
          <w:rFonts w:ascii="Arial" w:hAnsi="Arial"/>
          <w:b/>
          <w:spacing w:val="2"/>
          <w:position w:val="8"/>
          <w:sz w:val="18"/>
          <w:szCs w:val="18"/>
          <w:lang w:val="en-GB"/>
        </w:rPr>
        <w:t xml:space="preserve">Tata consultancy services: </w:t>
      </w:r>
      <w:r w:rsidRPr="00B552D5">
        <w:rPr>
          <w:rFonts w:ascii="Arial" w:hAnsi="Arial"/>
          <w:b/>
          <w:spacing w:val="2"/>
          <w:position w:val="3"/>
          <w:sz w:val="18"/>
          <w:szCs w:val="18"/>
          <w:lang w:val="en-GB"/>
        </w:rPr>
        <w:t xml:space="preserve"> </w:t>
      </w:r>
      <w:r>
        <w:rPr>
          <w:rFonts w:ascii="Arial" w:hAnsi="Arial"/>
          <w:b/>
          <w:spacing w:val="2"/>
          <w:position w:val="3"/>
          <w:sz w:val="18"/>
          <w:szCs w:val="18"/>
          <w:lang w:val="en-GB"/>
        </w:rPr>
        <w:t>IT Analyst</w:t>
      </w:r>
      <w:r w:rsidR="001D39C0">
        <w:rPr>
          <w:rFonts w:ascii="Arial" w:hAnsi="Arial"/>
          <w:b/>
          <w:spacing w:val="2"/>
          <w:position w:val="8"/>
          <w:sz w:val="18"/>
          <w:szCs w:val="18"/>
          <w:lang w:val="en-GB"/>
        </w:rPr>
        <w:tab/>
      </w:r>
      <w:r w:rsidR="001D39C0">
        <w:rPr>
          <w:rFonts w:ascii="Arial" w:hAnsi="Arial"/>
          <w:b/>
          <w:spacing w:val="2"/>
          <w:position w:val="8"/>
          <w:sz w:val="18"/>
          <w:szCs w:val="18"/>
          <w:lang w:val="en-GB"/>
        </w:rPr>
        <w:tab/>
      </w:r>
      <w:r w:rsidR="001D39C0">
        <w:rPr>
          <w:rFonts w:ascii="Arial" w:hAnsi="Arial"/>
          <w:b/>
          <w:spacing w:val="2"/>
          <w:position w:val="8"/>
          <w:sz w:val="18"/>
          <w:szCs w:val="18"/>
          <w:lang w:val="en-GB"/>
        </w:rPr>
        <w:tab/>
        <w:t>Apr 03- Sept 04</w:t>
      </w:r>
    </w:p>
    <w:p w:rsidR="001D39C0" w:rsidRPr="006019FB" w:rsidRDefault="001D39C0" w:rsidP="001D39C0">
      <w:pPr>
        <w:pStyle w:val="Header"/>
        <w:tabs>
          <w:tab w:val="clear" w:pos="4320"/>
          <w:tab w:val="clear" w:pos="8640"/>
          <w:tab w:val="center" w:pos="4140"/>
          <w:tab w:val="right" w:pos="7290"/>
        </w:tabs>
        <w:snapToGrid w:val="0"/>
        <w:ind w:left="108"/>
        <w:rPr>
          <w:rFonts w:ascii="Arial" w:hAnsi="Arial"/>
          <w:color w:val="0000FF"/>
          <w:spacing w:val="2"/>
          <w:position w:val="3"/>
          <w:sz w:val="18"/>
          <w:szCs w:val="18"/>
          <w:lang w:val="en-GB"/>
        </w:rPr>
      </w:pPr>
      <w:r w:rsidRPr="006019FB">
        <w:rPr>
          <w:rFonts w:ascii="Arial" w:hAnsi="Arial"/>
          <w:color w:val="0000FF"/>
          <w:spacing w:val="2"/>
          <w:position w:val="3"/>
          <w:sz w:val="18"/>
          <w:szCs w:val="18"/>
          <w:lang w:val="en-GB"/>
        </w:rPr>
        <w:tab/>
      </w:r>
      <w:r w:rsidRPr="006019FB">
        <w:rPr>
          <w:rFonts w:ascii="Arial" w:hAnsi="Arial"/>
          <w:color w:val="0000FF"/>
          <w:spacing w:val="2"/>
          <w:position w:val="3"/>
          <w:sz w:val="18"/>
          <w:szCs w:val="18"/>
          <w:lang w:val="en-GB"/>
        </w:rPr>
        <w:tab/>
      </w:r>
      <w:r w:rsidRPr="006019FB">
        <w:rPr>
          <w:rFonts w:ascii="Arial" w:hAnsi="Arial"/>
          <w:color w:val="0000FF"/>
          <w:spacing w:val="2"/>
          <w:position w:val="3"/>
          <w:sz w:val="18"/>
          <w:szCs w:val="18"/>
          <w:lang w:val="en-GB"/>
        </w:rPr>
        <w:tab/>
      </w:r>
    </w:p>
    <w:p w:rsidR="001D39C0" w:rsidRPr="006019FB" w:rsidRDefault="001D39C0" w:rsidP="001D39C0">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sidRPr="006019FB">
        <w:rPr>
          <w:rFonts w:ascii="Arial" w:hAnsi="Arial"/>
          <w:b/>
          <w:i/>
          <w:spacing w:val="2"/>
          <w:position w:val="2"/>
          <w:sz w:val="18"/>
          <w:szCs w:val="18"/>
          <w:u w:val="single"/>
          <w:lang w:val="en-GB"/>
        </w:rPr>
        <w:t>Responsibilities:</w:t>
      </w:r>
    </w:p>
    <w:p w:rsidR="001D39C0" w:rsidRDefault="001D39C0" w:rsidP="001D39C0">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System architecture</w:t>
      </w:r>
      <w:r w:rsidR="00B208B6">
        <w:rPr>
          <w:rFonts w:ascii="Arial" w:hAnsi="Arial"/>
          <w:spacing w:val="2"/>
          <w:position w:val="2"/>
          <w:sz w:val="18"/>
          <w:szCs w:val="18"/>
          <w:lang w:val="en-GB"/>
        </w:rPr>
        <w:t>,</w:t>
      </w:r>
      <w:r w:rsidR="00370B3B">
        <w:rPr>
          <w:rFonts w:ascii="Arial" w:hAnsi="Arial"/>
          <w:spacing w:val="2"/>
          <w:position w:val="2"/>
          <w:sz w:val="18"/>
          <w:szCs w:val="18"/>
          <w:lang w:val="en-GB"/>
        </w:rPr>
        <w:t xml:space="preserve"> algorithm development, </w:t>
      </w:r>
      <w:r w:rsidR="00B208B6">
        <w:rPr>
          <w:rFonts w:ascii="Arial" w:hAnsi="Arial"/>
          <w:spacing w:val="2"/>
          <w:position w:val="2"/>
          <w:sz w:val="18"/>
          <w:szCs w:val="18"/>
          <w:lang w:val="en-GB"/>
        </w:rPr>
        <w:t xml:space="preserve"> Integration and implementation of critical modules</w:t>
      </w:r>
    </w:p>
    <w:p w:rsidR="001D39C0" w:rsidRDefault="00642D1F" w:rsidP="001D39C0">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R</w:t>
      </w:r>
      <w:r w:rsidR="00B208B6">
        <w:rPr>
          <w:rFonts w:ascii="Arial" w:hAnsi="Arial"/>
          <w:spacing w:val="2"/>
          <w:position w:val="2"/>
          <w:sz w:val="18"/>
          <w:szCs w:val="18"/>
          <w:lang w:val="en-GB"/>
        </w:rPr>
        <w:t>eview</w:t>
      </w:r>
      <w:r w:rsidR="00370B3B">
        <w:rPr>
          <w:rFonts w:ascii="Arial" w:hAnsi="Arial"/>
          <w:spacing w:val="2"/>
          <w:position w:val="2"/>
          <w:sz w:val="18"/>
          <w:szCs w:val="18"/>
          <w:lang w:val="en-GB"/>
        </w:rPr>
        <w:t xml:space="preserve"> and approval </w:t>
      </w:r>
      <w:r w:rsidR="00B208B6">
        <w:rPr>
          <w:rFonts w:ascii="Arial" w:hAnsi="Arial"/>
          <w:spacing w:val="2"/>
          <w:position w:val="2"/>
          <w:sz w:val="18"/>
          <w:szCs w:val="18"/>
          <w:lang w:val="en-GB"/>
        </w:rPr>
        <w:t xml:space="preserve">of design and test </w:t>
      </w:r>
      <w:r>
        <w:rPr>
          <w:rFonts w:ascii="Arial" w:hAnsi="Arial"/>
          <w:spacing w:val="2"/>
          <w:position w:val="2"/>
          <w:sz w:val="18"/>
          <w:szCs w:val="18"/>
          <w:lang w:val="en-GB"/>
        </w:rPr>
        <w:t>Strategies</w:t>
      </w:r>
    </w:p>
    <w:p w:rsidR="00B208B6" w:rsidRPr="00700023" w:rsidRDefault="00B208B6" w:rsidP="001D39C0">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People management</w:t>
      </w:r>
      <w:r w:rsidR="00642D1F">
        <w:rPr>
          <w:rFonts w:ascii="Arial" w:hAnsi="Arial"/>
          <w:spacing w:val="2"/>
          <w:position w:val="2"/>
          <w:sz w:val="18"/>
          <w:szCs w:val="18"/>
          <w:lang w:val="en-GB"/>
        </w:rPr>
        <w:t xml:space="preserve"> and mentoring</w:t>
      </w:r>
    </w:p>
    <w:p w:rsidR="002029CE" w:rsidRDefault="002029CE" w:rsidP="002029CE">
      <w:pPr>
        <w:pStyle w:val="Header"/>
        <w:tabs>
          <w:tab w:val="clear" w:pos="4320"/>
          <w:tab w:val="clear" w:pos="8640"/>
          <w:tab w:val="center" w:pos="2322"/>
          <w:tab w:val="right" w:pos="8730"/>
        </w:tabs>
        <w:snapToGrid w:val="0"/>
        <w:ind w:left="468" w:hanging="360"/>
        <w:rPr>
          <w:rFonts w:ascii="Arial" w:hAnsi="Arial"/>
          <w:spacing w:val="2"/>
          <w:position w:val="2"/>
          <w:sz w:val="18"/>
          <w:szCs w:val="18"/>
          <w:lang w:val="en-GB"/>
        </w:rPr>
      </w:pPr>
    </w:p>
    <w:p w:rsidR="002029CE" w:rsidRPr="006019FB" w:rsidRDefault="00413B80" w:rsidP="002029CE">
      <w:pPr>
        <w:pStyle w:val="Header"/>
        <w:pBdr>
          <w:top w:val="single" w:sz="4" w:space="1" w:color="auto"/>
        </w:pBdr>
        <w:shd w:val="clear" w:color="auto" w:fill="E6E6E6"/>
        <w:tabs>
          <w:tab w:val="clear" w:pos="4320"/>
          <w:tab w:val="clear" w:pos="8640"/>
          <w:tab w:val="center" w:pos="4140"/>
          <w:tab w:val="right" w:pos="7290"/>
        </w:tabs>
        <w:snapToGrid w:val="0"/>
        <w:ind w:left="108"/>
        <w:rPr>
          <w:rFonts w:ascii="Arial" w:hAnsi="Arial"/>
          <w:b/>
          <w:spacing w:val="2"/>
          <w:position w:val="8"/>
          <w:sz w:val="18"/>
          <w:szCs w:val="18"/>
          <w:lang w:val="en-GB"/>
        </w:rPr>
      </w:pPr>
      <w:r>
        <w:rPr>
          <w:rFonts w:ascii="Arial" w:hAnsi="Arial"/>
          <w:b/>
          <w:spacing w:val="2"/>
          <w:position w:val="8"/>
          <w:sz w:val="18"/>
          <w:szCs w:val="18"/>
          <w:lang w:val="en-GB"/>
        </w:rPr>
        <w:t>U &amp; I System design</w:t>
      </w:r>
      <w:r w:rsidR="00B552D5">
        <w:rPr>
          <w:rFonts w:ascii="Arial" w:hAnsi="Arial"/>
          <w:b/>
          <w:spacing w:val="2"/>
          <w:position w:val="8"/>
          <w:sz w:val="18"/>
          <w:szCs w:val="18"/>
          <w:lang w:val="en-GB"/>
        </w:rPr>
        <w:t>:</w:t>
      </w:r>
      <w:r w:rsidR="000F387B">
        <w:rPr>
          <w:rFonts w:ascii="Arial" w:hAnsi="Arial"/>
          <w:b/>
          <w:spacing w:val="2"/>
          <w:position w:val="8"/>
          <w:sz w:val="18"/>
          <w:szCs w:val="18"/>
          <w:lang w:val="en-GB"/>
        </w:rPr>
        <w:t xml:space="preserve"> </w:t>
      </w:r>
      <w:r w:rsidR="00B552D5">
        <w:rPr>
          <w:rFonts w:ascii="Arial" w:hAnsi="Arial"/>
          <w:b/>
          <w:spacing w:val="2"/>
          <w:position w:val="8"/>
          <w:sz w:val="18"/>
          <w:szCs w:val="18"/>
          <w:lang w:val="en-GB"/>
        </w:rPr>
        <w:t xml:space="preserve"> </w:t>
      </w:r>
      <w:r w:rsidR="00B552D5">
        <w:rPr>
          <w:rFonts w:ascii="Arial" w:hAnsi="Arial"/>
          <w:b/>
          <w:spacing w:val="2"/>
          <w:position w:val="3"/>
          <w:sz w:val="18"/>
          <w:szCs w:val="18"/>
          <w:lang w:val="en-GB"/>
        </w:rPr>
        <w:t>S</w:t>
      </w:r>
      <w:r w:rsidR="00E55AB9">
        <w:rPr>
          <w:rFonts w:ascii="Arial" w:hAnsi="Arial"/>
          <w:b/>
          <w:spacing w:val="2"/>
          <w:position w:val="3"/>
          <w:sz w:val="18"/>
          <w:szCs w:val="18"/>
          <w:lang w:val="en-GB"/>
        </w:rPr>
        <w:t>olution</w:t>
      </w:r>
      <w:r w:rsidR="00B552D5">
        <w:rPr>
          <w:rFonts w:ascii="Arial" w:hAnsi="Arial"/>
          <w:b/>
          <w:spacing w:val="2"/>
          <w:position w:val="3"/>
          <w:sz w:val="18"/>
          <w:szCs w:val="18"/>
          <w:lang w:val="en-GB"/>
        </w:rPr>
        <w:t xml:space="preserve"> Architect</w:t>
      </w:r>
      <w:r w:rsidR="002029CE">
        <w:rPr>
          <w:rFonts w:ascii="Arial" w:hAnsi="Arial"/>
          <w:b/>
          <w:spacing w:val="2"/>
          <w:position w:val="8"/>
          <w:sz w:val="18"/>
          <w:szCs w:val="18"/>
          <w:lang w:val="en-GB"/>
        </w:rPr>
        <w:tab/>
      </w:r>
      <w:r w:rsidR="002029CE">
        <w:rPr>
          <w:rFonts w:ascii="Arial" w:hAnsi="Arial"/>
          <w:b/>
          <w:spacing w:val="2"/>
          <w:position w:val="8"/>
          <w:sz w:val="18"/>
          <w:szCs w:val="18"/>
          <w:lang w:val="en-GB"/>
        </w:rPr>
        <w:tab/>
      </w:r>
      <w:r w:rsidR="002029CE">
        <w:rPr>
          <w:rFonts w:ascii="Arial" w:hAnsi="Arial"/>
          <w:b/>
          <w:spacing w:val="2"/>
          <w:position w:val="8"/>
          <w:sz w:val="18"/>
          <w:szCs w:val="18"/>
          <w:lang w:val="en-GB"/>
        </w:rPr>
        <w:tab/>
      </w:r>
      <w:r>
        <w:rPr>
          <w:rFonts w:ascii="Arial" w:hAnsi="Arial"/>
          <w:b/>
          <w:spacing w:val="2"/>
          <w:position w:val="8"/>
          <w:sz w:val="18"/>
          <w:szCs w:val="18"/>
          <w:lang w:val="en-GB"/>
        </w:rPr>
        <w:t>Nov 99</w:t>
      </w:r>
      <w:r w:rsidR="002029CE">
        <w:rPr>
          <w:rFonts w:ascii="Arial" w:hAnsi="Arial"/>
          <w:b/>
          <w:spacing w:val="2"/>
          <w:position w:val="8"/>
          <w:sz w:val="18"/>
          <w:szCs w:val="18"/>
          <w:lang w:val="en-GB"/>
        </w:rPr>
        <w:t xml:space="preserve">- </w:t>
      </w:r>
      <w:r>
        <w:rPr>
          <w:rFonts w:ascii="Arial" w:hAnsi="Arial"/>
          <w:b/>
          <w:spacing w:val="2"/>
          <w:position w:val="8"/>
          <w:sz w:val="18"/>
          <w:szCs w:val="18"/>
          <w:lang w:val="en-GB"/>
        </w:rPr>
        <w:t>Apr</w:t>
      </w:r>
      <w:r w:rsidR="002029CE">
        <w:rPr>
          <w:rFonts w:ascii="Arial" w:hAnsi="Arial"/>
          <w:b/>
          <w:spacing w:val="2"/>
          <w:position w:val="8"/>
          <w:sz w:val="18"/>
          <w:szCs w:val="18"/>
          <w:lang w:val="en-GB"/>
        </w:rPr>
        <w:t xml:space="preserve"> </w:t>
      </w:r>
      <w:r>
        <w:rPr>
          <w:rFonts w:ascii="Arial" w:hAnsi="Arial"/>
          <w:b/>
          <w:spacing w:val="2"/>
          <w:position w:val="8"/>
          <w:sz w:val="18"/>
          <w:szCs w:val="18"/>
          <w:lang w:val="en-GB"/>
        </w:rPr>
        <w:t>03</w:t>
      </w:r>
    </w:p>
    <w:p w:rsidR="002029CE" w:rsidRPr="006019FB" w:rsidRDefault="002029CE" w:rsidP="002029CE">
      <w:pPr>
        <w:pStyle w:val="Header"/>
        <w:tabs>
          <w:tab w:val="clear" w:pos="4320"/>
          <w:tab w:val="clear" w:pos="8640"/>
          <w:tab w:val="center" w:pos="4140"/>
          <w:tab w:val="right" w:pos="7290"/>
        </w:tabs>
        <w:snapToGrid w:val="0"/>
        <w:ind w:left="108"/>
        <w:rPr>
          <w:rFonts w:ascii="Arial" w:hAnsi="Arial"/>
          <w:color w:val="0000FF"/>
          <w:spacing w:val="2"/>
          <w:position w:val="3"/>
          <w:sz w:val="18"/>
          <w:szCs w:val="18"/>
          <w:lang w:val="en-GB"/>
        </w:rPr>
      </w:pPr>
      <w:r w:rsidRPr="006019FB">
        <w:rPr>
          <w:rFonts w:ascii="Arial" w:hAnsi="Arial"/>
          <w:color w:val="0000FF"/>
          <w:spacing w:val="2"/>
          <w:position w:val="3"/>
          <w:sz w:val="18"/>
          <w:szCs w:val="18"/>
          <w:lang w:val="en-GB"/>
        </w:rPr>
        <w:tab/>
      </w:r>
      <w:r w:rsidRPr="006019FB">
        <w:rPr>
          <w:rFonts w:ascii="Arial" w:hAnsi="Arial"/>
          <w:color w:val="0000FF"/>
          <w:spacing w:val="2"/>
          <w:position w:val="3"/>
          <w:sz w:val="18"/>
          <w:szCs w:val="18"/>
          <w:lang w:val="en-GB"/>
        </w:rPr>
        <w:tab/>
      </w:r>
      <w:r w:rsidRPr="006019FB">
        <w:rPr>
          <w:rFonts w:ascii="Arial" w:hAnsi="Arial"/>
          <w:color w:val="0000FF"/>
          <w:spacing w:val="2"/>
          <w:position w:val="3"/>
          <w:sz w:val="18"/>
          <w:szCs w:val="18"/>
          <w:lang w:val="en-GB"/>
        </w:rPr>
        <w:tab/>
      </w:r>
    </w:p>
    <w:p w:rsidR="002029CE" w:rsidRPr="006019FB" w:rsidRDefault="002029CE" w:rsidP="002029CE">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sidRPr="006019FB">
        <w:rPr>
          <w:rFonts w:ascii="Arial" w:hAnsi="Arial"/>
          <w:b/>
          <w:i/>
          <w:spacing w:val="2"/>
          <w:position w:val="2"/>
          <w:sz w:val="18"/>
          <w:szCs w:val="18"/>
          <w:u w:val="single"/>
          <w:lang w:val="en-GB"/>
        </w:rPr>
        <w:t>Responsibilities:</w:t>
      </w:r>
    </w:p>
    <w:p w:rsidR="002029CE" w:rsidRPr="00642D1F" w:rsidRDefault="0049702D" w:rsidP="002029CE">
      <w:pPr>
        <w:numPr>
          <w:ilvl w:val="0"/>
          <w:numId w:val="2"/>
        </w:numPr>
        <w:spacing w:before="20"/>
        <w:ind w:left="360" w:hanging="360"/>
        <w:jc w:val="both"/>
        <w:rPr>
          <w:rFonts w:ascii="Arial" w:hAnsi="Arial"/>
          <w:spacing w:val="2"/>
          <w:position w:val="2"/>
          <w:sz w:val="18"/>
          <w:szCs w:val="18"/>
          <w:lang w:val="en-GB"/>
        </w:rPr>
      </w:pPr>
      <w:r w:rsidRPr="00642D1F">
        <w:rPr>
          <w:rFonts w:ascii="Arial" w:hAnsi="Arial"/>
          <w:spacing w:val="2"/>
          <w:position w:val="2"/>
          <w:sz w:val="18"/>
          <w:szCs w:val="18"/>
          <w:lang w:val="en-GB"/>
        </w:rPr>
        <w:t xml:space="preserve">Solution </w:t>
      </w:r>
      <w:r w:rsidR="00642D1F" w:rsidRPr="00642D1F">
        <w:rPr>
          <w:rFonts w:ascii="Arial" w:hAnsi="Arial"/>
          <w:spacing w:val="2"/>
          <w:position w:val="2"/>
          <w:sz w:val="18"/>
          <w:szCs w:val="18"/>
          <w:lang w:val="en-GB"/>
        </w:rPr>
        <w:t>architect</w:t>
      </w:r>
      <w:r w:rsidR="00650580">
        <w:rPr>
          <w:rFonts w:ascii="Arial" w:hAnsi="Arial"/>
          <w:spacing w:val="2"/>
          <w:position w:val="2"/>
          <w:sz w:val="18"/>
          <w:szCs w:val="18"/>
          <w:lang w:val="en-GB"/>
        </w:rPr>
        <w:t>:</w:t>
      </w:r>
      <w:r w:rsidR="00642D1F" w:rsidRPr="00642D1F">
        <w:rPr>
          <w:rFonts w:ascii="Arial" w:hAnsi="Arial"/>
          <w:spacing w:val="2"/>
          <w:position w:val="2"/>
          <w:sz w:val="18"/>
          <w:szCs w:val="18"/>
          <w:lang w:val="en-GB"/>
        </w:rPr>
        <w:t xml:space="preserve"> </w:t>
      </w:r>
      <w:r w:rsidR="00650580">
        <w:rPr>
          <w:rFonts w:ascii="Arial" w:hAnsi="Arial"/>
          <w:spacing w:val="2"/>
          <w:position w:val="2"/>
          <w:sz w:val="18"/>
          <w:szCs w:val="18"/>
          <w:lang w:val="en-GB"/>
        </w:rPr>
        <w:t xml:space="preserve">algorithm development, </w:t>
      </w:r>
      <w:r w:rsidR="00642D1F">
        <w:rPr>
          <w:rFonts w:ascii="Arial" w:hAnsi="Arial"/>
          <w:spacing w:val="2"/>
          <w:position w:val="2"/>
          <w:sz w:val="18"/>
          <w:szCs w:val="18"/>
          <w:lang w:val="en-GB"/>
        </w:rPr>
        <w:t>e</w:t>
      </w:r>
      <w:r w:rsidR="00413B80" w:rsidRPr="00642D1F">
        <w:rPr>
          <w:rFonts w:ascii="Arial" w:hAnsi="Arial"/>
          <w:spacing w:val="2"/>
          <w:position w:val="2"/>
          <w:sz w:val="18"/>
          <w:szCs w:val="18"/>
          <w:lang w:val="en-GB"/>
        </w:rPr>
        <w:t>nd to end system design and development</w:t>
      </w:r>
    </w:p>
    <w:p w:rsidR="002029CE" w:rsidRDefault="002029CE" w:rsidP="002029CE">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Project execution –</w:t>
      </w:r>
      <w:r w:rsidR="00413B80">
        <w:rPr>
          <w:rFonts w:ascii="Arial" w:hAnsi="Arial"/>
          <w:spacing w:val="2"/>
          <w:position w:val="2"/>
          <w:sz w:val="18"/>
          <w:szCs w:val="18"/>
          <w:lang w:val="en-GB"/>
        </w:rPr>
        <w:t>M</w:t>
      </w:r>
      <w:r>
        <w:rPr>
          <w:rFonts w:ascii="Arial" w:hAnsi="Arial"/>
          <w:spacing w:val="2"/>
          <w:position w:val="2"/>
          <w:sz w:val="18"/>
          <w:szCs w:val="18"/>
          <w:lang w:val="en-GB"/>
        </w:rPr>
        <w:t>ultimedia</w:t>
      </w:r>
      <w:r w:rsidR="00413B80">
        <w:rPr>
          <w:rFonts w:ascii="Arial" w:hAnsi="Arial"/>
          <w:spacing w:val="2"/>
          <w:position w:val="2"/>
          <w:sz w:val="18"/>
          <w:szCs w:val="18"/>
          <w:lang w:val="en-GB"/>
        </w:rPr>
        <w:t xml:space="preserve"> and Mobile handsets</w:t>
      </w:r>
    </w:p>
    <w:p w:rsidR="0049702D" w:rsidRDefault="0049702D" w:rsidP="002029CE">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People management</w:t>
      </w:r>
    </w:p>
    <w:p w:rsidR="00FF6AB1" w:rsidRDefault="00FF6AB1" w:rsidP="002029CE">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 xml:space="preserve">Program </w:t>
      </w:r>
      <w:r w:rsidR="00A40D8F">
        <w:rPr>
          <w:rFonts w:ascii="Arial" w:hAnsi="Arial"/>
          <w:spacing w:val="2"/>
          <w:position w:val="2"/>
          <w:sz w:val="18"/>
          <w:szCs w:val="18"/>
          <w:lang w:val="en-GB"/>
        </w:rPr>
        <w:t>management</w:t>
      </w:r>
    </w:p>
    <w:p w:rsidR="00642D1F" w:rsidRPr="00AA4726" w:rsidRDefault="00642D1F" w:rsidP="00650580">
      <w:pPr>
        <w:spacing w:before="20"/>
        <w:ind w:left="360"/>
        <w:jc w:val="both"/>
        <w:rPr>
          <w:rFonts w:ascii="Arial" w:hAnsi="Arial"/>
          <w:spacing w:val="2"/>
          <w:position w:val="2"/>
          <w:sz w:val="14"/>
          <w:szCs w:val="18"/>
          <w:lang w:val="en-GB"/>
        </w:rPr>
      </w:pPr>
    </w:p>
    <w:p w:rsidR="002029CE" w:rsidRDefault="00CB0E62" w:rsidP="002029CE">
      <w:pPr>
        <w:pStyle w:val="Header"/>
        <w:pBdr>
          <w:top w:val="single" w:sz="4" w:space="1" w:color="auto"/>
        </w:pBdr>
        <w:shd w:val="clear" w:color="auto" w:fill="E6E6E6"/>
        <w:tabs>
          <w:tab w:val="clear" w:pos="4320"/>
          <w:tab w:val="clear" w:pos="8640"/>
          <w:tab w:val="center" w:pos="4140"/>
          <w:tab w:val="right" w:pos="7290"/>
        </w:tabs>
        <w:snapToGrid w:val="0"/>
        <w:ind w:left="108"/>
        <w:rPr>
          <w:rFonts w:ascii="Arial" w:hAnsi="Arial"/>
          <w:b/>
          <w:spacing w:val="2"/>
          <w:position w:val="8"/>
          <w:sz w:val="18"/>
          <w:szCs w:val="18"/>
          <w:lang w:val="en-GB"/>
        </w:rPr>
      </w:pPr>
      <w:r>
        <w:rPr>
          <w:rFonts w:ascii="Arial" w:hAnsi="Arial"/>
          <w:b/>
          <w:spacing w:val="2"/>
          <w:position w:val="8"/>
          <w:sz w:val="18"/>
          <w:szCs w:val="18"/>
          <w:lang w:val="en-GB"/>
        </w:rPr>
        <w:t>Golden</w:t>
      </w:r>
      <w:r w:rsidR="00B552D5">
        <w:rPr>
          <w:rFonts w:ascii="Arial" w:hAnsi="Arial"/>
          <w:b/>
          <w:spacing w:val="2"/>
          <w:position w:val="8"/>
          <w:sz w:val="18"/>
          <w:szCs w:val="18"/>
          <w:lang w:val="en-GB"/>
        </w:rPr>
        <w:t xml:space="preserve"> valley Institute of </w:t>
      </w:r>
      <w:proofErr w:type="gramStart"/>
      <w:r w:rsidR="00B552D5">
        <w:rPr>
          <w:rFonts w:ascii="Arial" w:hAnsi="Arial"/>
          <w:b/>
          <w:spacing w:val="2"/>
          <w:position w:val="8"/>
          <w:sz w:val="18"/>
          <w:szCs w:val="18"/>
          <w:lang w:val="en-GB"/>
        </w:rPr>
        <w:t>technology</w:t>
      </w:r>
      <w:r>
        <w:rPr>
          <w:rFonts w:ascii="Arial" w:hAnsi="Arial"/>
          <w:b/>
          <w:spacing w:val="2"/>
          <w:position w:val="8"/>
          <w:sz w:val="18"/>
          <w:szCs w:val="18"/>
          <w:lang w:val="en-GB"/>
        </w:rPr>
        <w:t xml:space="preserve"> </w:t>
      </w:r>
      <w:r w:rsidR="00B552D5">
        <w:rPr>
          <w:rFonts w:ascii="Arial" w:hAnsi="Arial"/>
          <w:b/>
          <w:spacing w:val="2"/>
          <w:position w:val="8"/>
          <w:sz w:val="18"/>
          <w:szCs w:val="18"/>
          <w:lang w:val="en-GB"/>
        </w:rPr>
        <w:t>:</w:t>
      </w:r>
      <w:proofErr w:type="gramEnd"/>
      <w:r>
        <w:rPr>
          <w:rFonts w:ascii="Arial" w:hAnsi="Arial"/>
          <w:b/>
          <w:spacing w:val="2"/>
          <w:position w:val="8"/>
          <w:sz w:val="18"/>
          <w:szCs w:val="18"/>
          <w:lang w:val="en-GB"/>
        </w:rPr>
        <w:t xml:space="preserve">  </w:t>
      </w:r>
      <w:r w:rsidR="00B552D5">
        <w:rPr>
          <w:rFonts w:ascii="Arial" w:hAnsi="Arial"/>
          <w:b/>
          <w:spacing w:val="2"/>
          <w:position w:val="8"/>
          <w:sz w:val="18"/>
          <w:szCs w:val="18"/>
          <w:lang w:val="en-GB"/>
        </w:rPr>
        <w:t>Faculty – Electronics &amp; communication</w:t>
      </w:r>
      <w:r>
        <w:rPr>
          <w:rFonts w:ascii="Arial" w:hAnsi="Arial"/>
          <w:b/>
          <w:spacing w:val="2"/>
          <w:position w:val="8"/>
          <w:sz w:val="18"/>
          <w:szCs w:val="18"/>
          <w:lang w:val="en-GB"/>
        </w:rPr>
        <w:t xml:space="preserve">                </w:t>
      </w:r>
      <w:r w:rsidR="002029CE">
        <w:rPr>
          <w:rFonts w:ascii="Arial" w:hAnsi="Arial"/>
          <w:b/>
          <w:spacing w:val="2"/>
          <w:position w:val="8"/>
          <w:sz w:val="18"/>
          <w:szCs w:val="18"/>
          <w:lang w:val="en-GB"/>
        </w:rPr>
        <w:tab/>
      </w:r>
      <w:r w:rsidR="002029CE">
        <w:rPr>
          <w:rFonts w:ascii="Arial" w:hAnsi="Arial"/>
          <w:b/>
          <w:spacing w:val="2"/>
          <w:position w:val="8"/>
          <w:sz w:val="18"/>
          <w:szCs w:val="18"/>
          <w:lang w:val="en-GB"/>
        </w:rPr>
        <w:tab/>
      </w:r>
      <w:r>
        <w:rPr>
          <w:rFonts w:ascii="Arial" w:hAnsi="Arial"/>
          <w:b/>
          <w:spacing w:val="2"/>
          <w:position w:val="8"/>
          <w:sz w:val="18"/>
          <w:szCs w:val="18"/>
          <w:lang w:val="en-GB"/>
        </w:rPr>
        <w:t>Sep</w:t>
      </w:r>
      <w:r w:rsidR="002029CE">
        <w:rPr>
          <w:rFonts w:ascii="Arial" w:hAnsi="Arial"/>
          <w:b/>
          <w:spacing w:val="2"/>
          <w:position w:val="8"/>
          <w:sz w:val="18"/>
          <w:szCs w:val="18"/>
          <w:lang w:val="en-GB"/>
        </w:rPr>
        <w:t xml:space="preserve"> 9</w:t>
      </w:r>
      <w:r>
        <w:rPr>
          <w:rFonts w:ascii="Arial" w:hAnsi="Arial"/>
          <w:b/>
          <w:spacing w:val="2"/>
          <w:position w:val="8"/>
          <w:sz w:val="18"/>
          <w:szCs w:val="18"/>
          <w:lang w:val="en-GB"/>
        </w:rPr>
        <w:t>5</w:t>
      </w:r>
      <w:r w:rsidR="002029CE">
        <w:rPr>
          <w:rFonts w:ascii="Arial" w:hAnsi="Arial"/>
          <w:b/>
          <w:spacing w:val="2"/>
          <w:position w:val="8"/>
          <w:sz w:val="18"/>
          <w:szCs w:val="18"/>
          <w:lang w:val="en-GB"/>
        </w:rPr>
        <w:t xml:space="preserve"> - </w:t>
      </w:r>
      <w:r>
        <w:rPr>
          <w:rFonts w:ascii="Arial" w:hAnsi="Arial"/>
          <w:b/>
          <w:spacing w:val="2"/>
          <w:position w:val="8"/>
          <w:sz w:val="18"/>
          <w:szCs w:val="18"/>
          <w:lang w:val="en-GB"/>
        </w:rPr>
        <w:t>Nov</w:t>
      </w:r>
      <w:r w:rsidR="002029CE">
        <w:rPr>
          <w:rFonts w:ascii="Arial" w:hAnsi="Arial"/>
          <w:b/>
          <w:spacing w:val="2"/>
          <w:position w:val="8"/>
          <w:sz w:val="18"/>
          <w:szCs w:val="18"/>
          <w:lang w:val="en-GB"/>
        </w:rPr>
        <w:t xml:space="preserve"> </w:t>
      </w:r>
      <w:r>
        <w:rPr>
          <w:rFonts w:ascii="Arial" w:hAnsi="Arial"/>
          <w:b/>
          <w:spacing w:val="2"/>
          <w:position w:val="8"/>
          <w:sz w:val="18"/>
          <w:szCs w:val="18"/>
          <w:lang w:val="en-GB"/>
        </w:rPr>
        <w:t>99</w:t>
      </w:r>
    </w:p>
    <w:p w:rsidR="002029CE" w:rsidRPr="00450CA9" w:rsidRDefault="002029CE" w:rsidP="002029CE">
      <w:pPr>
        <w:pStyle w:val="Header"/>
        <w:tabs>
          <w:tab w:val="clear" w:pos="4320"/>
          <w:tab w:val="clear" w:pos="8640"/>
          <w:tab w:val="center" w:pos="4140"/>
          <w:tab w:val="right" w:pos="7290"/>
        </w:tabs>
        <w:snapToGrid w:val="0"/>
        <w:ind w:left="108"/>
        <w:rPr>
          <w:rFonts w:ascii="Arial" w:hAnsi="Arial"/>
          <w:b/>
          <w:spacing w:val="2"/>
          <w:position w:val="2"/>
          <w:sz w:val="12"/>
          <w:szCs w:val="18"/>
          <w:lang w:val="en-GB"/>
        </w:rPr>
      </w:pPr>
    </w:p>
    <w:p w:rsidR="00DC0BA9" w:rsidRPr="006019FB" w:rsidRDefault="00DC0BA9" w:rsidP="00DC0BA9">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sidRPr="006019FB">
        <w:rPr>
          <w:rFonts w:ascii="Arial" w:hAnsi="Arial"/>
          <w:b/>
          <w:i/>
          <w:spacing w:val="2"/>
          <w:position w:val="2"/>
          <w:sz w:val="18"/>
          <w:szCs w:val="18"/>
          <w:u w:val="single"/>
          <w:lang w:val="en-GB"/>
        </w:rPr>
        <w:t>Responsibilities:</w:t>
      </w:r>
    </w:p>
    <w:p w:rsidR="00DC0BA9" w:rsidRDefault="00DC0BA9" w:rsidP="00DC0BA9">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Research and development</w:t>
      </w:r>
    </w:p>
    <w:p w:rsidR="00DC0BA9" w:rsidRDefault="00DC0BA9" w:rsidP="00DC0BA9">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Teaching and consultancy</w:t>
      </w:r>
    </w:p>
    <w:p w:rsidR="00A40D8F" w:rsidRPr="00AD564B" w:rsidRDefault="00A40D8F" w:rsidP="00DC0BA9">
      <w:pPr>
        <w:numPr>
          <w:ilvl w:val="0"/>
          <w:numId w:val="2"/>
        </w:numPr>
        <w:spacing w:before="20"/>
        <w:ind w:left="360" w:hanging="360"/>
        <w:jc w:val="both"/>
        <w:rPr>
          <w:rFonts w:ascii="Arial" w:hAnsi="Arial"/>
          <w:spacing w:val="2"/>
          <w:position w:val="2"/>
          <w:sz w:val="18"/>
          <w:szCs w:val="18"/>
          <w:lang w:val="en-GB"/>
        </w:rPr>
      </w:pPr>
      <w:r w:rsidRPr="00AD564B">
        <w:rPr>
          <w:rFonts w:ascii="Arial" w:hAnsi="Arial"/>
          <w:spacing w:val="2"/>
          <w:position w:val="2"/>
          <w:sz w:val="18"/>
          <w:szCs w:val="18"/>
          <w:lang w:val="en-GB"/>
        </w:rPr>
        <w:t>Computer lab administration</w:t>
      </w:r>
      <w:r w:rsidR="00AD564B" w:rsidRPr="00AD564B">
        <w:rPr>
          <w:rFonts w:ascii="Arial" w:hAnsi="Arial"/>
          <w:spacing w:val="2"/>
          <w:position w:val="2"/>
          <w:sz w:val="18"/>
          <w:szCs w:val="18"/>
          <w:lang w:val="en-GB"/>
        </w:rPr>
        <w:t xml:space="preserve"> &amp; </w:t>
      </w:r>
      <w:r w:rsidRPr="00AD564B">
        <w:rPr>
          <w:rFonts w:ascii="Arial" w:hAnsi="Arial"/>
          <w:spacing w:val="2"/>
          <w:position w:val="2"/>
          <w:sz w:val="18"/>
          <w:szCs w:val="18"/>
          <w:lang w:val="en-GB"/>
        </w:rPr>
        <w:t xml:space="preserve"> Infrastructure development</w:t>
      </w:r>
    </w:p>
    <w:p w:rsidR="00CB0E62" w:rsidRDefault="00CB0E62" w:rsidP="00CB0E62">
      <w:pPr>
        <w:pStyle w:val="Header"/>
        <w:tabs>
          <w:tab w:val="clear" w:pos="4320"/>
          <w:tab w:val="clear" w:pos="8640"/>
          <w:tab w:val="center" w:pos="2322"/>
          <w:tab w:val="right" w:pos="8730"/>
        </w:tabs>
        <w:snapToGrid w:val="0"/>
        <w:ind w:left="468" w:hanging="360"/>
        <w:rPr>
          <w:rFonts w:ascii="Arial" w:hAnsi="Arial"/>
          <w:spacing w:val="2"/>
          <w:position w:val="2"/>
          <w:sz w:val="18"/>
          <w:szCs w:val="18"/>
          <w:lang w:val="en-GB"/>
        </w:rPr>
      </w:pPr>
    </w:p>
    <w:p w:rsidR="00CB0E62" w:rsidRDefault="000F387B" w:rsidP="00CB0E62">
      <w:pPr>
        <w:pStyle w:val="Header"/>
        <w:pBdr>
          <w:top w:val="single" w:sz="4" w:space="1" w:color="auto"/>
        </w:pBdr>
        <w:shd w:val="clear" w:color="auto" w:fill="E6E6E6"/>
        <w:tabs>
          <w:tab w:val="clear" w:pos="4320"/>
          <w:tab w:val="clear" w:pos="8640"/>
          <w:tab w:val="center" w:pos="4140"/>
          <w:tab w:val="right" w:pos="7290"/>
        </w:tabs>
        <w:snapToGrid w:val="0"/>
        <w:ind w:left="108"/>
        <w:rPr>
          <w:rFonts w:ascii="Arial" w:hAnsi="Arial"/>
          <w:b/>
          <w:spacing w:val="2"/>
          <w:position w:val="8"/>
          <w:sz w:val="18"/>
          <w:szCs w:val="18"/>
          <w:lang w:val="en-GB"/>
        </w:rPr>
      </w:pPr>
      <w:r>
        <w:rPr>
          <w:rFonts w:ascii="Arial" w:hAnsi="Arial"/>
          <w:b/>
          <w:spacing w:val="2"/>
          <w:position w:val="8"/>
          <w:sz w:val="18"/>
          <w:szCs w:val="18"/>
          <w:lang w:val="en-GB"/>
        </w:rPr>
        <w:t>UVCE: Faculty – Electronics, communication &amp; computer science</w:t>
      </w:r>
      <w:r w:rsidR="00CB0E62">
        <w:rPr>
          <w:rFonts w:ascii="Arial" w:hAnsi="Arial"/>
          <w:b/>
          <w:spacing w:val="2"/>
          <w:position w:val="8"/>
          <w:sz w:val="18"/>
          <w:szCs w:val="18"/>
          <w:lang w:val="en-GB"/>
        </w:rPr>
        <w:t xml:space="preserve">          </w:t>
      </w:r>
      <w:r w:rsidR="00CB0E62">
        <w:rPr>
          <w:rFonts w:ascii="Arial" w:hAnsi="Arial"/>
          <w:b/>
          <w:spacing w:val="2"/>
          <w:position w:val="8"/>
          <w:sz w:val="18"/>
          <w:szCs w:val="18"/>
          <w:lang w:val="en-GB"/>
        </w:rPr>
        <w:tab/>
      </w:r>
      <w:r w:rsidR="00CB0E62">
        <w:rPr>
          <w:rFonts w:ascii="Arial" w:hAnsi="Arial"/>
          <w:b/>
          <w:spacing w:val="2"/>
          <w:position w:val="8"/>
          <w:sz w:val="18"/>
          <w:szCs w:val="18"/>
          <w:lang w:val="en-GB"/>
        </w:rPr>
        <w:tab/>
        <w:t>Dec 93 - Sep 95</w:t>
      </w:r>
    </w:p>
    <w:p w:rsidR="00CB0E62" w:rsidRPr="00AA4726" w:rsidRDefault="00CB0E62" w:rsidP="00CB0E62">
      <w:pPr>
        <w:pStyle w:val="Header"/>
        <w:tabs>
          <w:tab w:val="clear" w:pos="4320"/>
          <w:tab w:val="clear" w:pos="8640"/>
          <w:tab w:val="center" w:pos="4140"/>
          <w:tab w:val="right" w:pos="7290"/>
        </w:tabs>
        <w:snapToGrid w:val="0"/>
        <w:ind w:left="108"/>
        <w:rPr>
          <w:rFonts w:ascii="Arial" w:hAnsi="Arial"/>
          <w:b/>
          <w:spacing w:val="2"/>
          <w:position w:val="2"/>
          <w:sz w:val="12"/>
          <w:szCs w:val="18"/>
          <w:lang w:val="en-GB"/>
        </w:rPr>
      </w:pPr>
    </w:p>
    <w:p w:rsidR="00CB0E62" w:rsidRPr="006019FB" w:rsidRDefault="00CB0E62" w:rsidP="00CB0E62">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sidRPr="006019FB">
        <w:rPr>
          <w:rFonts w:ascii="Arial" w:hAnsi="Arial"/>
          <w:b/>
          <w:i/>
          <w:spacing w:val="2"/>
          <w:position w:val="2"/>
          <w:sz w:val="18"/>
          <w:szCs w:val="18"/>
          <w:u w:val="single"/>
          <w:lang w:val="en-GB"/>
        </w:rPr>
        <w:t>Responsibilities:</w:t>
      </w:r>
    </w:p>
    <w:p w:rsidR="00CB0E62" w:rsidRDefault="00CB0E62" w:rsidP="00CB0E62">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Research and development</w:t>
      </w:r>
    </w:p>
    <w:p w:rsidR="00CB0E62" w:rsidRPr="00700023" w:rsidRDefault="00CB0E62" w:rsidP="00CB0E62">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Teaching and consultancy</w:t>
      </w:r>
    </w:p>
    <w:p w:rsidR="002029CE" w:rsidRPr="00AA4726" w:rsidRDefault="002029CE">
      <w:pPr>
        <w:pStyle w:val="Header"/>
        <w:tabs>
          <w:tab w:val="clear" w:pos="4320"/>
          <w:tab w:val="clear" w:pos="8640"/>
          <w:tab w:val="center" w:pos="4140"/>
          <w:tab w:val="right" w:pos="7290"/>
        </w:tabs>
        <w:snapToGrid w:val="0"/>
        <w:ind w:left="108"/>
        <w:rPr>
          <w:rFonts w:ascii="Arial" w:hAnsi="Arial"/>
          <w:b/>
          <w:spacing w:val="2"/>
          <w:position w:val="2"/>
          <w:sz w:val="12"/>
          <w:szCs w:val="18"/>
          <w:lang w:val="en-GB"/>
        </w:rPr>
      </w:pPr>
    </w:p>
    <w:p w:rsidR="0018664D" w:rsidRPr="00AA4726" w:rsidRDefault="0018664D">
      <w:pPr>
        <w:pStyle w:val="Heading2"/>
        <w:pBdr>
          <w:bottom w:val="double" w:sz="28" w:space="1" w:color="000000"/>
        </w:pBdr>
        <w:shd w:val="clear" w:color="auto" w:fill="E6E6E6"/>
        <w:tabs>
          <w:tab w:val="clear" w:pos="576"/>
        </w:tabs>
        <w:spacing w:before="0" w:after="0"/>
        <w:jc w:val="both"/>
        <w:rPr>
          <w:rFonts w:ascii="Arial" w:hAnsi="Arial"/>
          <w:i w:val="0"/>
          <w:spacing w:val="2"/>
          <w:position w:val="8"/>
          <w:sz w:val="4"/>
          <w:szCs w:val="18"/>
          <w:lang w:val="en-GB"/>
        </w:rPr>
      </w:pPr>
      <w:r w:rsidRPr="006019FB">
        <w:rPr>
          <w:rFonts w:ascii="Arial" w:hAnsi="Arial"/>
          <w:i w:val="0"/>
          <w:spacing w:val="2"/>
          <w:position w:val="8"/>
          <w:sz w:val="18"/>
          <w:szCs w:val="18"/>
          <w:lang w:val="en-GB"/>
        </w:rPr>
        <w:t>EDUCATION &amp; CREDENTIALS</w:t>
      </w:r>
    </w:p>
    <w:p w:rsidR="00A5272C" w:rsidRPr="00AA4726" w:rsidRDefault="00A5272C" w:rsidP="003A018B">
      <w:pPr>
        <w:pStyle w:val="Header"/>
        <w:tabs>
          <w:tab w:val="clear" w:pos="4320"/>
          <w:tab w:val="clear" w:pos="8640"/>
          <w:tab w:val="center" w:pos="4032"/>
          <w:tab w:val="right" w:pos="7182"/>
        </w:tabs>
        <w:snapToGrid w:val="0"/>
        <w:rPr>
          <w:rFonts w:ascii="Arial" w:hAnsi="Arial"/>
          <w:b/>
          <w:i/>
          <w:spacing w:val="2"/>
          <w:position w:val="2"/>
          <w:sz w:val="4"/>
          <w:szCs w:val="18"/>
          <w:u w:val="single"/>
          <w:lang w:val="en-GB"/>
        </w:rPr>
      </w:pPr>
    </w:p>
    <w:p w:rsidR="003A018B" w:rsidRDefault="003A018B" w:rsidP="003A018B">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proofErr w:type="spellStart"/>
      <w:r>
        <w:rPr>
          <w:rFonts w:ascii="Arial" w:hAnsi="Arial"/>
          <w:b/>
          <w:i/>
          <w:spacing w:val="2"/>
          <w:position w:val="2"/>
          <w:sz w:val="18"/>
          <w:szCs w:val="18"/>
          <w:u w:val="single"/>
          <w:lang w:val="en-GB"/>
        </w:rPr>
        <w:t>Phd</w:t>
      </w:r>
      <w:proofErr w:type="spellEnd"/>
      <w:r w:rsidRPr="006019FB">
        <w:rPr>
          <w:rFonts w:ascii="Arial" w:hAnsi="Arial"/>
          <w:b/>
          <w:i/>
          <w:spacing w:val="2"/>
          <w:position w:val="2"/>
          <w:sz w:val="18"/>
          <w:szCs w:val="18"/>
          <w:u w:val="single"/>
          <w:lang w:val="en-GB"/>
        </w:rPr>
        <w:t>:</w:t>
      </w:r>
      <w:r>
        <w:rPr>
          <w:rFonts w:ascii="Arial" w:hAnsi="Arial"/>
          <w:b/>
          <w:i/>
          <w:spacing w:val="2"/>
          <w:position w:val="2"/>
          <w:sz w:val="18"/>
          <w:szCs w:val="18"/>
          <w:u w:val="single"/>
          <w:lang w:val="en-GB"/>
        </w:rPr>
        <w:t xml:space="preserve"> </w:t>
      </w:r>
    </w:p>
    <w:p w:rsidR="003A018B" w:rsidRPr="00AA4726" w:rsidRDefault="003A018B" w:rsidP="003A018B">
      <w:pPr>
        <w:pStyle w:val="Header"/>
        <w:tabs>
          <w:tab w:val="clear" w:pos="4320"/>
          <w:tab w:val="clear" w:pos="8640"/>
          <w:tab w:val="center" w:pos="4032"/>
          <w:tab w:val="right" w:pos="7182"/>
        </w:tabs>
        <w:snapToGrid w:val="0"/>
        <w:rPr>
          <w:rFonts w:ascii="Arial" w:hAnsi="Arial"/>
          <w:b/>
          <w:i/>
          <w:spacing w:val="2"/>
          <w:position w:val="2"/>
          <w:sz w:val="10"/>
          <w:szCs w:val="18"/>
          <w:u w:val="single"/>
          <w:lang w:val="en-GB"/>
        </w:rPr>
      </w:pPr>
    </w:p>
    <w:p w:rsidR="003A018B" w:rsidRDefault="003A018B" w:rsidP="00442031">
      <w:pPr>
        <w:pStyle w:val="ListParagraph"/>
        <w:numPr>
          <w:ilvl w:val="0"/>
          <w:numId w:val="13"/>
        </w:numPr>
        <w:jc w:val="both"/>
        <w:rPr>
          <w:rFonts w:ascii="Arial" w:hAnsi="Arial" w:cs="Arial"/>
          <w:sz w:val="18"/>
          <w:szCs w:val="18"/>
        </w:rPr>
      </w:pPr>
      <w:r w:rsidRPr="003A018B">
        <w:rPr>
          <w:rFonts w:ascii="Arial" w:hAnsi="Arial"/>
          <w:spacing w:val="2"/>
          <w:position w:val="2"/>
          <w:sz w:val="18"/>
          <w:szCs w:val="18"/>
          <w:lang w:val="en-GB"/>
        </w:rPr>
        <w:t xml:space="preserve">Title: </w:t>
      </w:r>
      <w:r w:rsidRPr="003A018B">
        <w:rPr>
          <w:rFonts w:ascii="Arial" w:hAnsi="Arial" w:cs="Arial"/>
          <w:sz w:val="18"/>
          <w:szCs w:val="18"/>
        </w:rPr>
        <w:t xml:space="preserve">“Compact architecture for the analysis and processing of   subnet signals using differentiators as building blocks”. </w:t>
      </w:r>
    </w:p>
    <w:p w:rsidR="003A018B" w:rsidRPr="003A018B" w:rsidRDefault="003A018B" w:rsidP="00442031">
      <w:pPr>
        <w:pStyle w:val="ListParagraph"/>
        <w:numPr>
          <w:ilvl w:val="0"/>
          <w:numId w:val="13"/>
        </w:numPr>
        <w:jc w:val="both"/>
        <w:rPr>
          <w:rFonts w:ascii="Arial" w:hAnsi="Arial" w:cs="Arial"/>
          <w:sz w:val="18"/>
          <w:szCs w:val="18"/>
        </w:rPr>
      </w:pPr>
      <w:r>
        <w:rPr>
          <w:rFonts w:ascii="Arial" w:hAnsi="Arial" w:cs="Arial"/>
          <w:sz w:val="18"/>
          <w:szCs w:val="18"/>
        </w:rPr>
        <w:t>Institution: University Visveswaraiah</w:t>
      </w:r>
      <w:r w:rsidR="00A5272C">
        <w:rPr>
          <w:rFonts w:ascii="Arial" w:hAnsi="Arial" w:cs="Arial"/>
          <w:sz w:val="18"/>
          <w:szCs w:val="18"/>
        </w:rPr>
        <w:t xml:space="preserve"> college of engineering</w:t>
      </w:r>
      <w:r>
        <w:rPr>
          <w:rFonts w:ascii="Arial" w:hAnsi="Arial" w:cs="Arial"/>
          <w:sz w:val="18"/>
          <w:szCs w:val="18"/>
        </w:rPr>
        <w:t xml:space="preserve"> </w:t>
      </w:r>
    </w:p>
    <w:p w:rsidR="003A018B" w:rsidRDefault="003A018B" w:rsidP="003A018B">
      <w:pPr>
        <w:numPr>
          <w:ilvl w:val="0"/>
          <w:numId w:val="2"/>
        </w:numPr>
        <w:spacing w:before="20"/>
        <w:ind w:left="360" w:hanging="360"/>
        <w:jc w:val="both"/>
        <w:rPr>
          <w:rFonts w:ascii="Arial" w:eastAsia="Times New Roman" w:hAnsi="Arial" w:cs="Arial"/>
          <w:kern w:val="0"/>
          <w:sz w:val="18"/>
          <w:szCs w:val="18"/>
        </w:rPr>
      </w:pPr>
      <w:r>
        <w:rPr>
          <w:rFonts w:ascii="Arial" w:hAnsi="Arial"/>
          <w:spacing w:val="2"/>
          <w:position w:val="2"/>
          <w:sz w:val="18"/>
          <w:szCs w:val="18"/>
          <w:lang w:val="en-GB"/>
        </w:rPr>
        <w:t>Domain:</w:t>
      </w:r>
      <w:r w:rsidRPr="003A018B">
        <w:t xml:space="preserve"> </w:t>
      </w:r>
      <w:r w:rsidRPr="003A018B">
        <w:rPr>
          <w:rFonts w:ascii="Arial" w:eastAsia="Times New Roman" w:hAnsi="Arial" w:cs="Arial"/>
          <w:kern w:val="0"/>
          <w:sz w:val="18"/>
          <w:szCs w:val="18"/>
        </w:rPr>
        <w:t xml:space="preserve">Machine learning, Distributed computing, </w:t>
      </w:r>
      <w:r w:rsidR="00F81FAA">
        <w:rPr>
          <w:rFonts w:ascii="Arial" w:eastAsia="Times New Roman" w:hAnsi="Arial" w:cs="Arial"/>
          <w:kern w:val="0"/>
          <w:sz w:val="18"/>
          <w:szCs w:val="18"/>
        </w:rPr>
        <w:t xml:space="preserve">Big data analytics, </w:t>
      </w:r>
      <w:proofErr w:type="spellStart"/>
      <w:r w:rsidRPr="003A018B">
        <w:rPr>
          <w:rFonts w:ascii="Arial" w:eastAsia="Times New Roman" w:hAnsi="Arial" w:cs="Arial"/>
          <w:kern w:val="0"/>
          <w:sz w:val="18"/>
          <w:szCs w:val="18"/>
        </w:rPr>
        <w:t>Qo</w:t>
      </w:r>
      <w:r>
        <w:rPr>
          <w:rFonts w:ascii="Arial" w:eastAsia="Times New Roman" w:hAnsi="Arial" w:cs="Arial"/>
          <w:kern w:val="0"/>
          <w:sz w:val="18"/>
          <w:szCs w:val="18"/>
        </w:rPr>
        <w:t>S</w:t>
      </w:r>
      <w:proofErr w:type="spellEnd"/>
      <w:r w:rsidRPr="003A018B">
        <w:rPr>
          <w:rFonts w:ascii="Arial" w:eastAsia="Times New Roman" w:hAnsi="Arial" w:cs="Arial"/>
          <w:kern w:val="0"/>
          <w:sz w:val="18"/>
          <w:szCs w:val="18"/>
        </w:rPr>
        <w:t>, Traffic shaping, content search, web services, work flows, fleet management,</w:t>
      </w:r>
      <w:r>
        <w:rPr>
          <w:rFonts w:ascii="Arial" w:eastAsia="Times New Roman" w:hAnsi="Arial" w:cs="Arial"/>
          <w:kern w:val="0"/>
          <w:sz w:val="18"/>
          <w:szCs w:val="18"/>
        </w:rPr>
        <w:t xml:space="preserve"> </w:t>
      </w:r>
      <w:r w:rsidRPr="003A018B">
        <w:rPr>
          <w:rFonts w:ascii="Arial" w:eastAsia="Times New Roman" w:hAnsi="Arial" w:cs="Arial"/>
          <w:kern w:val="0"/>
          <w:sz w:val="18"/>
          <w:szCs w:val="18"/>
        </w:rPr>
        <w:t>Signal Processing, web technologies and  Computer networks</w:t>
      </w:r>
    </w:p>
    <w:p w:rsidR="00A5272C" w:rsidRDefault="00A5272C" w:rsidP="00A5272C">
      <w:pPr>
        <w:spacing w:before="20"/>
        <w:jc w:val="both"/>
        <w:rPr>
          <w:rFonts w:ascii="Arial" w:eastAsia="Times New Roman" w:hAnsi="Arial" w:cs="Arial"/>
          <w:kern w:val="0"/>
          <w:sz w:val="18"/>
          <w:szCs w:val="18"/>
        </w:rPr>
      </w:pPr>
    </w:p>
    <w:p w:rsidR="00654D8D" w:rsidRPr="001D2D10" w:rsidRDefault="00654D8D" w:rsidP="00654D8D">
      <w:pPr>
        <w:pStyle w:val="Heading2"/>
        <w:pBdr>
          <w:bottom w:val="double" w:sz="28" w:space="1" w:color="000000"/>
        </w:pBdr>
        <w:shd w:val="clear" w:color="auto" w:fill="E6E6E6"/>
        <w:tabs>
          <w:tab w:val="clear" w:pos="576"/>
        </w:tabs>
        <w:spacing w:before="0" w:after="0"/>
        <w:jc w:val="both"/>
        <w:rPr>
          <w:rFonts w:ascii="Arial" w:hAnsi="Arial"/>
          <w:i w:val="0"/>
          <w:spacing w:val="2"/>
          <w:position w:val="6"/>
          <w:sz w:val="10"/>
          <w:szCs w:val="18"/>
          <w:lang w:val="en-GB"/>
        </w:rPr>
      </w:pPr>
      <w:r>
        <w:rPr>
          <w:rFonts w:ascii="Arial" w:hAnsi="Arial"/>
          <w:i w:val="0"/>
          <w:spacing w:val="2"/>
          <w:position w:val="6"/>
          <w:sz w:val="18"/>
          <w:szCs w:val="18"/>
          <w:lang w:val="en-GB"/>
        </w:rPr>
        <w:t>Achievements</w:t>
      </w:r>
    </w:p>
    <w:p w:rsidR="00654D8D" w:rsidRPr="001D2D10" w:rsidRDefault="00654D8D" w:rsidP="00654D8D">
      <w:pPr>
        <w:pStyle w:val="Header"/>
        <w:tabs>
          <w:tab w:val="clear" w:pos="4320"/>
          <w:tab w:val="clear" w:pos="8640"/>
          <w:tab w:val="center" w:pos="4140"/>
          <w:tab w:val="right" w:pos="7290"/>
        </w:tabs>
        <w:snapToGrid w:val="0"/>
        <w:ind w:left="108"/>
        <w:rPr>
          <w:rFonts w:ascii="Arial" w:hAnsi="Arial"/>
          <w:b/>
          <w:i/>
          <w:spacing w:val="2"/>
          <w:position w:val="2"/>
          <w:sz w:val="10"/>
          <w:szCs w:val="18"/>
          <w:u w:val="single"/>
          <w:lang w:val="en-GB"/>
        </w:rPr>
      </w:pPr>
    </w:p>
    <w:p w:rsidR="003A018B" w:rsidRDefault="003A018B" w:rsidP="003A018B">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Pr>
          <w:rFonts w:ascii="Arial" w:hAnsi="Arial"/>
          <w:b/>
          <w:i/>
          <w:spacing w:val="2"/>
          <w:position w:val="2"/>
          <w:sz w:val="18"/>
          <w:szCs w:val="18"/>
          <w:u w:val="single"/>
          <w:lang w:val="en-GB"/>
        </w:rPr>
        <w:t>Patents</w:t>
      </w:r>
      <w:r w:rsidR="00390E58">
        <w:rPr>
          <w:rFonts w:ascii="Arial" w:hAnsi="Arial"/>
          <w:b/>
          <w:i/>
          <w:spacing w:val="2"/>
          <w:position w:val="2"/>
          <w:sz w:val="18"/>
          <w:szCs w:val="18"/>
          <w:u w:val="single"/>
          <w:lang w:val="en-GB"/>
        </w:rPr>
        <w:t xml:space="preserve"> </w:t>
      </w:r>
      <w:r w:rsidR="00963D6A">
        <w:rPr>
          <w:rFonts w:ascii="Arial" w:hAnsi="Arial"/>
          <w:b/>
          <w:i/>
          <w:spacing w:val="2"/>
          <w:position w:val="2"/>
          <w:sz w:val="18"/>
          <w:szCs w:val="18"/>
          <w:u w:val="single"/>
          <w:lang w:val="en-GB"/>
        </w:rPr>
        <w:t>on</w:t>
      </w:r>
      <w:r w:rsidR="00390E58">
        <w:rPr>
          <w:rFonts w:ascii="Arial" w:hAnsi="Arial"/>
          <w:b/>
          <w:i/>
          <w:spacing w:val="2"/>
          <w:position w:val="2"/>
          <w:sz w:val="18"/>
          <w:szCs w:val="18"/>
          <w:u w:val="single"/>
          <w:lang w:val="en-GB"/>
        </w:rPr>
        <w:t xml:space="preserve"> web technologies</w:t>
      </w:r>
      <w:r w:rsidRPr="006019FB">
        <w:rPr>
          <w:rFonts w:ascii="Arial" w:hAnsi="Arial"/>
          <w:b/>
          <w:i/>
          <w:spacing w:val="2"/>
          <w:position w:val="2"/>
          <w:sz w:val="18"/>
          <w:szCs w:val="18"/>
          <w:u w:val="single"/>
          <w:lang w:val="en-GB"/>
        </w:rPr>
        <w:t>:</w:t>
      </w:r>
      <w:r>
        <w:rPr>
          <w:rFonts w:ascii="Arial" w:hAnsi="Arial"/>
          <w:b/>
          <w:i/>
          <w:spacing w:val="2"/>
          <w:position w:val="2"/>
          <w:sz w:val="18"/>
          <w:szCs w:val="18"/>
          <w:u w:val="single"/>
          <w:lang w:val="en-GB"/>
        </w:rPr>
        <w:t xml:space="preserve"> </w:t>
      </w:r>
    </w:p>
    <w:p w:rsidR="003A018B" w:rsidRPr="00450CA9" w:rsidRDefault="003A018B" w:rsidP="003A018B">
      <w:pPr>
        <w:pStyle w:val="Header"/>
        <w:tabs>
          <w:tab w:val="clear" w:pos="4320"/>
          <w:tab w:val="clear" w:pos="8640"/>
          <w:tab w:val="center" w:pos="4032"/>
          <w:tab w:val="right" w:pos="7182"/>
        </w:tabs>
        <w:snapToGrid w:val="0"/>
        <w:rPr>
          <w:rFonts w:ascii="Arial" w:hAnsi="Arial"/>
          <w:b/>
          <w:i/>
          <w:spacing w:val="2"/>
          <w:position w:val="2"/>
          <w:sz w:val="12"/>
          <w:szCs w:val="18"/>
          <w:u w:val="single"/>
          <w:lang w:val="en-GB"/>
        </w:rPr>
      </w:pPr>
    </w:p>
    <w:p w:rsidR="003A018B" w:rsidRDefault="003A018B" w:rsidP="003A018B">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 xml:space="preserve">Relevance </w:t>
      </w:r>
      <w:r w:rsidRPr="00654D8D">
        <w:rPr>
          <w:rFonts w:ascii="Arial" w:hAnsi="Arial" w:cs="Arial"/>
          <w:bCs/>
          <w:sz w:val="18"/>
          <w:szCs w:val="18"/>
        </w:rPr>
        <w:t xml:space="preserve">based scalable </w:t>
      </w:r>
      <w:proofErr w:type="spellStart"/>
      <w:r w:rsidRPr="00654D8D">
        <w:rPr>
          <w:rFonts w:ascii="Arial" w:hAnsi="Arial" w:cs="Arial"/>
          <w:bCs/>
          <w:sz w:val="18"/>
          <w:szCs w:val="18"/>
        </w:rPr>
        <w:t>QoS</w:t>
      </w:r>
      <w:proofErr w:type="spellEnd"/>
      <w:r w:rsidRPr="00654D8D">
        <w:rPr>
          <w:rFonts w:ascii="Arial" w:hAnsi="Arial" w:cs="Arial"/>
          <w:bCs/>
          <w:sz w:val="18"/>
          <w:szCs w:val="18"/>
        </w:rPr>
        <w:t xml:space="preserve"> for Video Content</w:t>
      </w:r>
      <w:r>
        <w:rPr>
          <w:rFonts w:ascii="Arial" w:hAnsi="Arial" w:cs="Arial"/>
          <w:bCs/>
          <w:sz w:val="18"/>
          <w:szCs w:val="18"/>
        </w:rPr>
        <w:t xml:space="preserve"> </w:t>
      </w:r>
    </w:p>
    <w:p w:rsidR="003A018B" w:rsidRPr="00963D6A" w:rsidRDefault="003A018B" w:rsidP="003A018B">
      <w:pPr>
        <w:numPr>
          <w:ilvl w:val="0"/>
          <w:numId w:val="2"/>
        </w:numPr>
        <w:spacing w:before="20"/>
        <w:ind w:left="360" w:hanging="360"/>
        <w:jc w:val="both"/>
        <w:rPr>
          <w:rFonts w:ascii="Arial" w:hAnsi="Arial"/>
          <w:spacing w:val="2"/>
          <w:position w:val="2"/>
          <w:sz w:val="18"/>
          <w:szCs w:val="18"/>
          <w:lang w:val="en-GB"/>
        </w:rPr>
      </w:pPr>
      <w:r w:rsidRPr="00654D8D">
        <w:rPr>
          <w:rFonts w:ascii="Arial" w:hAnsi="Arial" w:cs="Arial"/>
          <w:bCs/>
          <w:sz w:val="18"/>
          <w:szCs w:val="18"/>
        </w:rPr>
        <w:t>Relevance based scalable security for Video Content</w:t>
      </w:r>
    </w:p>
    <w:p w:rsidR="00654D8D" w:rsidRPr="00654D8D" w:rsidRDefault="00654D8D" w:rsidP="00654D8D">
      <w:pPr>
        <w:numPr>
          <w:ilvl w:val="0"/>
          <w:numId w:val="2"/>
        </w:numPr>
        <w:spacing w:before="20"/>
        <w:ind w:left="360" w:hanging="360"/>
        <w:jc w:val="both"/>
        <w:rPr>
          <w:rFonts w:ascii="Arial" w:hAnsi="Arial"/>
          <w:spacing w:val="2"/>
          <w:position w:val="2"/>
          <w:sz w:val="18"/>
          <w:szCs w:val="18"/>
          <w:lang w:val="en-GB"/>
        </w:rPr>
      </w:pPr>
      <w:r w:rsidRPr="00654D8D">
        <w:rPr>
          <w:rFonts w:ascii="Arial" w:hAnsi="Arial" w:cs="Arial"/>
          <w:bCs/>
          <w:sz w:val="18"/>
          <w:szCs w:val="18"/>
        </w:rPr>
        <w:t>Revenue model for optimal content transfer for enhanced user experience</w:t>
      </w:r>
    </w:p>
    <w:p w:rsidR="00654D8D" w:rsidRDefault="00654D8D" w:rsidP="00654D8D">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Pr>
          <w:rFonts w:ascii="Arial" w:hAnsi="Arial"/>
          <w:b/>
          <w:i/>
          <w:spacing w:val="2"/>
          <w:position w:val="2"/>
          <w:sz w:val="18"/>
          <w:szCs w:val="18"/>
          <w:u w:val="single"/>
          <w:lang w:val="en-GB"/>
        </w:rPr>
        <w:lastRenderedPageBreak/>
        <w:t>Scholarships &amp; Awards</w:t>
      </w:r>
      <w:r w:rsidRPr="006019FB">
        <w:rPr>
          <w:rFonts w:ascii="Arial" w:hAnsi="Arial"/>
          <w:b/>
          <w:i/>
          <w:spacing w:val="2"/>
          <w:position w:val="2"/>
          <w:sz w:val="18"/>
          <w:szCs w:val="18"/>
          <w:u w:val="single"/>
          <w:lang w:val="en-GB"/>
        </w:rPr>
        <w:t>:</w:t>
      </w:r>
      <w:r>
        <w:rPr>
          <w:rFonts w:ascii="Arial" w:hAnsi="Arial"/>
          <w:b/>
          <w:i/>
          <w:spacing w:val="2"/>
          <w:position w:val="2"/>
          <w:sz w:val="18"/>
          <w:szCs w:val="18"/>
          <w:u w:val="single"/>
          <w:lang w:val="en-GB"/>
        </w:rPr>
        <w:t xml:space="preserve"> </w:t>
      </w:r>
    </w:p>
    <w:p w:rsidR="00654D8D" w:rsidRPr="006019FB" w:rsidRDefault="00654D8D" w:rsidP="00654D8D">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p>
    <w:p w:rsidR="00654D8D" w:rsidRPr="009F1B56" w:rsidRDefault="009F1B56" w:rsidP="00654D8D">
      <w:pPr>
        <w:numPr>
          <w:ilvl w:val="0"/>
          <w:numId w:val="2"/>
        </w:numPr>
        <w:spacing w:before="20"/>
        <w:ind w:left="360" w:hanging="360"/>
        <w:jc w:val="both"/>
        <w:rPr>
          <w:rFonts w:ascii="Arial" w:hAnsi="Arial"/>
          <w:spacing w:val="2"/>
          <w:position w:val="2"/>
          <w:sz w:val="18"/>
          <w:szCs w:val="18"/>
          <w:lang w:val="en-GB"/>
        </w:rPr>
      </w:pPr>
      <w:r w:rsidRPr="009F1B56">
        <w:rPr>
          <w:rFonts w:ascii="Arial" w:hAnsi="Arial" w:cs="Arial"/>
          <w:sz w:val="18"/>
          <w:szCs w:val="18"/>
        </w:rPr>
        <w:t>M</w:t>
      </w:r>
      <w:r w:rsidR="00654D8D" w:rsidRPr="009F1B56">
        <w:rPr>
          <w:rFonts w:ascii="Arial" w:hAnsi="Arial" w:cs="Arial"/>
          <w:sz w:val="18"/>
          <w:szCs w:val="18"/>
        </w:rPr>
        <w:t>erit scholarship from the Govt. of India</w:t>
      </w:r>
      <w:r w:rsidRPr="009F1B56">
        <w:rPr>
          <w:rFonts w:ascii="Arial" w:hAnsi="Arial" w:cs="Arial"/>
          <w:sz w:val="18"/>
          <w:szCs w:val="18"/>
        </w:rPr>
        <w:t xml:space="preserve"> &amp;</w:t>
      </w:r>
      <w:r w:rsidR="00654D8D" w:rsidRPr="009F1B56">
        <w:rPr>
          <w:rFonts w:ascii="Arial" w:hAnsi="Arial" w:cs="Arial"/>
          <w:sz w:val="18"/>
          <w:szCs w:val="18"/>
        </w:rPr>
        <w:t xml:space="preserve"> award from the Govt. of Karnataka for </w:t>
      </w:r>
      <w:r w:rsidRPr="009F1B56">
        <w:rPr>
          <w:rFonts w:ascii="Arial" w:hAnsi="Arial" w:cs="Arial"/>
          <w:sz w:val="18"/>
          <w:szCs w:val="18"/>
        </w:rPr>
        <w:t>standing first to</w:t>
      </w:r>
      <w:r w:rsidR="00654D8D" w:rsidRPr="009F1B56">
        <w:rPr>
          <w:rFonts w:ascii="Arial" w:hAnsi="Arial" w:cs="Arial"/>
          <w:sz w:val="18"/>
          <w:szCs w:val="18"/>
        </w:rPr>
        <w:t xml:space="preserve"> province in second PUC.</w:t>
      </w:r>
    </w:p>
    <w:p w:rsidR="00654D8D" w:rsidRDefault="00654D8D" w:rsidP="00654D8D">
      <w:pPr>
        <w:numPr>
          <w:ilvl w:val="0"/>
          <w:numId w:val="2"/>
        </w:numPr>
        <w:spacing w:before="20"/>
        <w:ind w:left="360" w:hanging="360"/>
        <w:jc w:val="both"/>
        <w:rPr>
          <w:rFonts w:ascii="Arial" w:hAnsi="Arial"/>
          <w:spacing w:val="2"/>
          <w:position w:val="2"/>
          <w:sz w:val="18"/>
          <w:szCs w:val="18"/>
          <w:lang w:val="en-GB"/>
        </w:rPr>
      </w:pPr>
      <w:r w:rsidRPr="00654D8D">
        <w:rPr>
          <w:rFonts w:ascii="Arial" w:hAnsi="Arial" w:cs="Arial"/>
          <w:sz w:val="18"/>
          <w:szCs w:val="18"/>
        </w:rPr>
        <w:t>GATE scholarship during Master degree course</w:t>
      </w:r>
    </w:p>
    <w:p w:rsidR="00654D8D" w:rsidRDefault="00654D8D" w:rsidP="00654D8D">
      <w:pPr>
        <w:numPr>
          <w:ilvl w:val="0"/>
          <w:numId w:val="2"/>
        </w:numPr>
        <w:spacing w:before="20"/>
        <w:ind w:left="360" w:hanging="360"/>
        <w:jc w:val="both"/>
        <w:rPr>
          <w:rFonts w:ascii="Arial" w:hAnsi="Arial"/>
          <w:spacing w:val="2"/>
          <w:position w:val="2"/>
          <w:sz w:val="18"/>
          <w:szCs w:val="18"/>
          <w:lang w:val="en-GB"/>
        </w:rPr>
      </w:pPr>
      <w:r w:rsidRPr="00654D8D">
        <w:rPr>
          <w:rFonts w:ascii="Arial" w:hAnsi="Arial" w:cs="Arial"/>
          <w:sz w:val="18"/>
          <w:szCs w:val="18"/>
        </w:rPr>
        <w:t>Young investigator award, Society of Molecular Imaging, 2004.</w:t>
      </w:r>
    </w:p>
    <w:p w:rsidR="00654D8D" w:rsidRPr="001265B5" w:rsidRDefault="00654D8D" w:rsidP="001265B5">
      <w:pPr>
        <w:numPr>
          <w:ilvl w:val="0"/>
          <w:numId w:val="2"/>
        </w:numPr>
        <w:spacing w:before="20"/>
        <w:ind w:left="360" w:hanging="360"/>
        <w:jc w:val="both"/>
        <w:rPr>
          <w:rFonts w:ascii="Arial" w:hAnsi="Arial"/>
          <w:spacing w:val="2"/>
          <w:position w:val="2"/>
          <w:sz w:val="18"/>
          <w:szCs w:val="18"/>
          <w:lang w:val="en-GB"/>
        </w:rPr>
      </w:pPr>
      <w:r w:rsidRPr="00654D8D">
        <w:rPr>
          <w:rFonts w:ascii="Arial" w:hAnsi="Arial" w:cs="Arial"/>
          <w:sz w:val="18"/>
          <w:szCs w:val="18"/>
        </w:rPr>
        <w:t>Figures in Marquis Who’s Who 2008</w:t>
      </w:r>
      <w:r w:rsidR="001265B5">
        <w:rPr>
          <w:rFonts w:ascii="Arial" w:hAnsi="Arial" w:cs="Arial"/>
          <w:sz w:val="18"/>
          <w:szCs w:val="18"/>
        </w:rPr>
        <w:t xml:space="preserve"> &amp; </w:t>
      </w:r>
      <w:r w:rsidRPr="001265B5">
        <w:rPr>
          <w:rFonts w:ascii="Arial" w:hAnsi="Arial" w:cs="Arial"/>
          <w:sz w:val="18"/>
          <w:szCs w:val="18"/>
        </w:rPr>
        <w:t xml:space="preserve"> “2000 outstanding intellectuals of the 21</w:t>
      </w:r>
      <w:r w:rsidRPr="001265B5">
        <w:rPr>
          <w:rFonts w:ascii="Arial" w:hAnsi="Arial" w:cs="Arial"/>
          <w:sz w:val="18"/>
          <w:szCs w:val="18"/>
          <w:vertAlign w:val="superscript"/>
        </w:rPr>
        <w:t>st</w:t>
      </w:r>
      <w:r w:rsidRPr="001265B5">
        <w:rPr>
          <w:rFonts w:ascii="Arial" w:hAnsi="Arial" w:cs="Arial"/>
          <w:sz w:val="18"/>
          <w:szCs w:val="18"/>
        </w:rPr>
        <w:t xml:space="preserve"> century”, International Biographical center, UK, </w:t>
      </w:r>
    </w:p>
    <w:p w:rsidR="00654D8D" w:rsidRPr="00654D8D" w:rsidRDefault="00654D8D" w:rsidP="00654D8D">
      <w:pPr>
        <w:pStyle w:val="Header"/>
        <w:tabs>
          <w:tab w:val="clear" w:pos="4320"/>
          <w:tab w:val="clear" w:pos="8640"/>
          <w:tab w:val="center" w:pos="3310"/>
          <w:tab w:val="right" w:pos="3976"/>
          <w:tab w:val="left" w:pos="6100"/>
        </w:tabs>
        <w:snapToGrid w:val="0"/>
        <w:ind w:left="-5"/>
        <w:rPr>
          <w:rFonts w:ascii="Arial" w:hAnsi="Arial" w:cs="Arial"/>
          <w:spacing w:val="2"/>
          <w:position w:val="8"/>
          <w:sz w:val="18"/>
          <w:szCs w:val="18"/>
          <w:lang w:val="en-GB"/>
        </w:rPr>
      </w:pPr>
    </w:p>
    <w:p w:rsidR="00DC2B59" w:rsidRDefault="00DC2B59" w:rsidP="00DC2B59">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Pr>
          <w:rFonts w:ascii="Arial" w:hAnsi="Arial"/>
          <w:b/>
          <w:i/>
          <w:spacing w:val="2"/>
          <w:position w:val="2"/>
          <w:sz w:val="18"/>
          <w:szCs w:val="18"/>
          <w:u w:val="single"/>
          <w:lang w:val="en-GB"/>
        </w:rPr>
        <w:t>Keynote</w:t>
      </w:r>
      <w:r w:rsidR="009D1F90">
        <w:rPr>
          <w:rFonts w:ascii="Arial" w:hAnsi="Arial"/>
          <w:b/>
          <w:i/>
          <w:spacing w:val="2"/>
          <w:position w:val="2"/>
          <w:sz w:val="18"/>
          <w:szCs w:val="18"/>
          <w:u w:val="single"/>
          <w:lang w:val="en-GB"/>
        </w:rPr>
        <w:t xml:space="preserve"> speeches, sessions chaired</w:t>
      </w:r>
      <w:r w:rsidRPr="006019FB">
        <w:rPr>
          <w:rFonts w:ascii="Arial" w:hAnsi="Arial"/>
          <w:b/>
          <w:i/>
          <w:spacing w:val="2"/>
          <w:position w:val="2"/>
          <w:sz w:val="18"/>
          <w:szCs w:val="18"/>
          <w:u w:val="single"/>
          <w:lang w:val="en-GB"/>
        </w:rPr>
        <w:t>:</w:t>
      </w:r>
      <w:r>
        <w:rPr>
          <w:rFonts w:ascii="Arial" w:hAnsi="Arial"/>
          <w:b/>
          <w:i/>
          <w:spacing w:val="2"/>
          <w:position w:val="2"/>
          <w:sz w:val="18"/>
          <w:szCs w:val="18"/>
          <w:u w:val="single"/>
          <w:lang w:val="en-GB"/>
        </w:rPr>
        <w:t xml:space="preserve"> </w:t>
      </w:r>
    </w:p>
    <w:p w:rsidR="00DC2B59" w:rsidRPr="006019FB" w:rsidRDefault="00DC2B59" w:rsidP="00DC2B59">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p>
    <w:p w:rsidR="00DC2B59" w:rsidRPr="009D1F90" w:rsidRDefault="009D1F90" w:rsidP="00DC2B59">
      <w:pPr>
        <w:numPr>
          <w:ilvl w:val="0"/>
          <w:numId w:val="2"/>
        </w:numPr>
        <w:spacing w:before="20"/>
        <w:ind w:left="360" w:hanging="360"/>
        <w:jc w:val="both"/>
        <w:rPr>
          <w:rFonts w:ascii="Arial" w:hAnsi="Arial"/>
          <w:spacing w:val="2"/>
          <w:position w:val="2"/>
          <w:sz w:val="18"/>
          <w:szCs w:val="18"/>
          <w:lang w:val="en-GB"/>
        </w:rPr>
      </w:pPr>
      <w:r>
        <w:rPr>
          <w:rFonts w:ascii="Arial" w:hAnsi="Arial" w:cs="Arial"/>
          <w:sz w:val="18"/>
          <w:szCs w:val="18"/>
        </w:rPr>
        <w:t xml:space="preserve">Delivered </w:t>
      </w:r>
      <w:r w:rsidR="00ED1F0D">
        <w:rPr>
          <w:rFonts w:ascii="Arial" w:hAnsi="Arial" w:cs="Arial"/>
          <w:sz w:val="18"/>
          <w:szCs w:val="18"/>
        </w:rPr>
        <w:t>8</w:t>
      </w:r>
      <w:r>
        <w:rPr>
          <w:rFonts w:ascii="Arial" w:hAnsi="Arial" w:cs="Arial"/>
          <w:sz w:val="18"/>
          <w:szCs w:val="18"/>
        </w:rPr>
        <w:t xml:space="preserve"> keynote speeches</w:t>
      </w:r>
      <w:r w:rsidR="008B6F29">
        <w:rPr>
          <w:rFonts w:ascii="Arial" w:hAnsi="Arial" w:cs="Arial"/>
          <w:sz w:val="18"/>
          <w:szCs w:val="18"/>
        </w:rPr>
        <w:t xml:space="preserve"> &amp; 4 chief guest </w:t>
      </w:r>
      <w:r>
        <w:rPr>
          <w:rFonts w:ascii="Arial" w:hAnsi="Arial" w:cs="Arial"/>
          <w:sz w:val="18"/>
          <w:szCs w:val="18"/>
        </w:rPr>
        <w:t xml:space="preserve"> </w:t>
      </w:r>
      <w:r w:rsidR="008B6F29">
        <w:rPr>
          <w:rFonts w:ascii="Arial" w:hAnsi="Arial" w:cs="Arial"/>
          <w:sz w:val="18"/>
          <w:szCs w:val="18"/>
        </w:rPr>
        <w:t xml:space="preserve">speeches </w:t>
      </w:r>
      <w:r>
        <w:rPr>
          <w:rFonts w:ascii="Arial" w:hAnsi="Arial" w:cs="Arial"/>
          <w:sz w:val="18"/>
          <w:szCs w:val="18"/>
        </w:rPr>
        <w:t>in various conferences</w:t>
      </w:r>
    </w:p>
    <w:p w:rsidR="009D1F90" w:rsidRPr="009D1F90" w:rsidRDefault="009D1F90" w:rsidP="00DC2B59">
      <w:pPr>
        <w:numPr>
          <w:ilvl w:val="0"/>
          <w:numId w:val="2"/>
        </w:numPr>
        <w:spacing w:before="20"/>
        <w:ind w:left="360" w:hanging="360"/>
        <w:jc w:val="both"/>
        <w:rPr>
          <w:rFonts w:ascii="Arial" w:hAnsi="Arial"/>
          <w:spacing w:val="2"/>
          <w:position w:val="2"/>
          <w:sz w:val="18"/>
          <w:szCs w:val="18"/>
          <w:lang w:val="en-GB"/>
        </w:rPr>
      </w:pPr>
      <w:r>
        <w:rPr>
          <w:rFonts w:ascii="Arial" w:hAnsi="Arial" w:cs="Arial"/>
          <w:sz w:val="18"/>
          <w:szCs w:val="18"/>
        </w:rPr>
        <w:t>Session/program/panel Chair for 25 international conferences</w:t>
      </w:r>
    </w:p>
    <w:p w:rsidR="009D1F90" w:rsidRDefault="009D1F90" w:rsidP="00DC2B59">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 xml:space="preserve">Conducted </w:t>
      </w:r>
      <w:r w:rsidR="00087DFE">
        <w:rPr>
          <w:rFonts w:ascii="Arial" w:hAnsi="Arial"/>
          <w:spacing w:val="2"/>
          <w:position w:val="2"/>
          <w:sz w:val="18"/>
          <w:szCs w:val="18"/>
          <w:lang w:val="en-GB"/>
        </w:rPr>
        <w:t>6</w:t>
      </w:r>
      <w:r>
        <w:rPr>
          <w:rFonts w:ascii="Arial" w:hAnsi="Arial"/>
          <w:spacing w:val="2"/>
          <w:position w:val="2"/>
          <w:sz w:val="18"/>
          <w:szCs w:val="18"/>
          <w:lang w:val="en-GB"/>
        </w:rPr>
        <w:t xml:space="preserve"> workshops</w:t>
      </w:r>
    </w:p>
    <w:p w:rsidR="00DC2B59" w:rsidRDefault="00DC2B59" w:rsidP="00DC2B59">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p>
    <w:p w:rsidR="00DC2B59" w:rsidRDefault="00DC2B59" w:rsidP="00DC2B59">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r>
        <w:rPr>
          <w:rFonts w:ascii="Arial" w:hAnsi="Arial"/>
          <w:b/>
          <w:i/>
          <w:spacing w:val="2"/>
          <w:position w:val="2"/>
          <w:sz w:val="18"/>
          <w:szCs w:val="18"/>
          <w:u w:val="single"/>
          <w:lang w:val="en-GB"/>
        </w:rPr>
        <w:t>Publications</w:t>
      </w:r>
      <w:r w:rsidRPr="006019FB">
        <w:rPr>
          <w:rFonts w:ascii="Arial" w:hAnsi="Arial"/>
          <w:b/>
          <w:i/>
          <w:spacing w:val="2"/>
          <w:position w:val="2"/>
          <w:sz w:val="18"/>
          <w:szCs w:val="18"/>
          <w:u w:val="single"/>
          <w:lang w:val="en-GB"/>
        </w:rPr>
        <w:t>:</w:t>
      </w:r>
      <w:r>
        <w:rPr>
          <w:rFonts w:ascii="Arial" w:hAnsi="Arial"/>
          <w:b/>
          <w:i/>
          <w:spacing w:val="2"/>
          <w:position w:val="2"/>
          <w:sz w:val="18"/>
          <w:szCs w:val="18"/>
          <w:u w:val="single"/>
          <w:lang w:val="en-GB"/>
        </w:rPr>
        <w:t xml:space="preserve"> </w:t>
      </w:r>
    </w:p>
    <w:p w:rsidR="00DC2B59" w:rsidRPr="006019FB" w:rsidRDefault="00DC2B59" w:rsidP="00DC2B59">
      <w:pPr>
        <w:pStyle w:val="Header"/>
        <w:tabs>
          <w:tab w:val="clear" w:pos="4320"/>
          <w:tab w:val="clear" w:pos="8640"/>
          <w:tab w:val="center" w:pos="4032"/>
          <w:tab w:val="right" w:pos="7182"/>
        </w:tabs>
        <w:snapToGrid w:val="0"/>
        <w:rPr>
          <w:rFonts w:ascii="Arial" w:hAnsi="Arial"/>
          <w:b/>
          <w:i/>
          <w:spacing w:val="2"/>
          <w:position w:val="2"/>
          <w:sz w:val="18"/>
          <w:szCs w:val="18"/>
          <w:u w:val="single"/>
          <w:lang w:val="en-GB"/>
        </w:rPr>
      </w:pPr>
    </w:p>
    <w:p w:rsidR="002A3E38" w:rsidRDefault="00DC2B59" w:rsidP="002A3E38">
      <w:pPr>
        <w:numPr>
          <w:ilvl w:val="0"/>
          <w:numId w:val="2"/>
        </w:numPr>
        <w:spacing w:before="20"/>
        <w:ind w:left="360" w:hanging="360"/>
        <w:jc w:val="both"/>
        <w:rPr>
          <w:rFonts w:ascii="Arial" w:hAnsi="Arial"/>
          <w:spacing w:val="2"/>
          <w:position w:val="2"/>
          <w:sz w:val="18"/>
          <w:szCs w:val="18"/>
          <w:lang w:val="en-GB"/>
        </w:rPr>
      </w:pPr>
      <w:r>
        <w:rPr>
          <w:rFonts w:ascii="Arial" w:hAnsi="Arial"/>
          <w:spacing w:val="2"/>
          <w:position w:val="2"/>
          <w:sz w:val="18"/>
          <w:szCs w:val="18"/>
          <w:lang w:val="en-GB"/>
        </w:rPr>
        <w:t>About 135 papers in international conferences and journals</w:t>
      </w:r>
    </w:p>
    <w:p w:rsidR="0067437C" w:rsidRDefault="00DC2B59" w:rsidP="0067437C">
      <w:pPr>
        <w:numPr>
          <w:ilvl w:val="0"/>
          <w:numId w:val="2"/>
        </w:numPr>
        <w:spacing w:before="20"/>
        <w:ind w:left="360" w:hanging="360"/>
        <w:jc w:val="both"/>
        <w:rPr>
          <w:rFonts w:ascii="Arial" w:hAnsi="Arial"/>
          <w:spacing w:val="2"/>
          <w:position w:val="2"/>
          <w:sz w:val="18"/>
          <w:szCs w:val="18"/>
          <w:lang w:val="en-GB"/>
        </w:rPr>
      </w:pPr>
      <w:r w:rsidRPr="002A3E38">
        <w:rPr>
          <w:rFonts w:ascii="Arial" w:hAnsi="Arial"/>
          <w:spacing w:val="2"/>
          <w:position w:val="2"/>
          <w:sz w:val="18"/>
          <w:szCs w:val="18"/>
          <w:lang w:val="en-GB"/>
        </w:rPr>
        <w:t xml:space="preserve">Book </w:t>
      </w:r>
      <w:r w:rsidR="002A3E38">
        <w:rPr>
          <w:rFonts w:ascii="Arial" w:hAnsi="Arial"/>
          <w:spacing w:val="2"/>
          <w:position w:val="2"/>
          <w:sz w:val="18"/>
          <w:szCs w:val="18"/>
          <w:lang w:val="en-GB"/>
        </w:rPr>
        <w:t>“</w:t>
      </w:r>
      <w:r w:rsidR="002A3E38" w:rsidRPr="002A3E38">
        <w:rPr>
          <w:rFonts w:ascii="Arial" w:hAnsi="Arial"/>
          <w:spacing w:val="2"/>
          <w:position w:val="2"/>
          <w:sz w:val="18"/>
          <w:szCs w:val="18"/>
          <w:lang w:val="en-GB"/>
        </w:rPr>
        <w:t>Web-Based Supply Chain Management and Digital Signal Processing: Methods for Effective Information Administration and Transmission</w:t>
      </w:r>
      <w:r w:rsidR="002A3E38">
        <w:rPr>
          <w:rFonts w:ascii="Arial" w:hAnsi="Arial"/>
          <w:spacing w:val="2"/>
          <w:position w:val="2"/>
          <w:sz w:val="18"/>
          <w:szCs w:val="18"/>
          <w:lang w:val="en-GB"/>
        </w:rPr>
        <w:t>”</w:t>
      </w:r>
      <w:r w:rsidR="002A3E38" w:rsidRPr="002A3E38">
        <w:rPr>
          <w:rFonts w:ascii="Arial" w:hAnsi="Arial"/>
          <w:spacing w:val="2"/>
          <w:position w:val="2"/>
          <w:sz w:val="18"/>
          <w:szCs w:val="18"/>
          <w:lang w:val="en-GB"/>
        </w:rPr>
        <w:t>, IGI publisher, USA, 2009</w:t>
      </w:r>
    </w:p>
    <w:p w:rsidR="00654D8D" w:rsidRPr="00654D8D" w:rsidRDefault="0067437C" w:rsidP="002C20BD">
      <w:pPr>
        <w:numPr>
          <w:ilvl w:val="0"/>
          <w:numId w:val="2"/>
        </w:numPr>
        <w:autoSpaceDE w:val="0"/>
        <w:autoSpaceDN w:val="0"/>
        <w:adjustRightInd w:val="0"/>
        <w:spacing w:before="20"/>
        <w:ind w:left="360" w:hanging="360"/>
        <w:jc w:val="both"/>
        <w:rPr>
          <w:rFonts w:ascii="Arial" w:hAnsi="Arial"/>
          <w:spacing w:val="2"/>
          <w:position w:val="2"/>
          <w:sz w:val="18"/>
          <w:szCs w:val="18"/>
          <w:lang w:val="en-GB"/>
        </w:rPr>
      </w:pPr>
      <w:r w:rsidRPr="0067437C">
        <w:rPr>
          <w:rFonts w:ascii="Arial" w:hAnsi="Arial"/>
          <w:spacing w:val="2"/>
          <w:position w:val="2"/>
          <w:sz w:val="18"/>
          <w:szCs w:val="18"/>
          <w:lang w:val="en-GB"/>
        </w:rPr>
        <w:t>Book “Big-data informatics over quantum computers”, IGI publisher</w:t>
      </w:r>
      <w:r w:rsidR="00A52B83">
        <w:rPr>
          <w:rFonts w:ascii="Arial" w:hAnsi="Arial"/>
          <w:spacing w:val="2"/>
          <w:position w:val="2"/>
          <w:sz w:val="18"/>
          <w:szCs w:val="18"/>
          <w:lang w:val="en-GB"/>
        </w:rPr>
        <w:t>,</w:t>
      </w:r>
      <w:r w:rsidRPr="0067437C">
        <w:rPr>
          <w:rFonts w:ascii="Arial" w:hAnsi="Arial"/>
          <w:spacing w:val="2"/>
          <w:position w:val="2"/>
          <w:sz w:val="18"/>
          <w:szCs w:val="18"/>
          <w:lang w:val="en-GB"/>
        </w:rPr>
        <w:t xml:space="preserve">  Proposal accepted; </w:t>
      </w:r>
    </w:p>
    <w:p w:rsidR="00654D8D" w:rsidRDefault="00654D8D" w:rsidP="0067437C">
      <w:pPr>
        <w:ind w:leftChars="-180" w:left="-156" w:hangingChars="150" w:hanging="276"/>
        <w:jc w:val="both"/>
        <w:rPr>
          <w:rFonts w:ascii="Arial" w:hAnsi="Arial"/>
          <w:spacing w:val="2"/>
          <w:position w:val="2"/>
          <w:sz w:val="18"/>
          <w:szCs w:val="18"/>
          <w:lang w:val="en-GB"/>
        </w:rPr>
      </w:pPr>
    </w:p>
    <w:p w:rsidR="00792488" w:rsidRPr="001D2D10" w:rsidRDefault="00792488" w:rsidP="00792488">
      <w:pPr>
        <w:pStyle w:val="Heading2"/>
        <w:pBdr>
          <w:bottom w:val="double" w:sz="28" w:space="0" w:color="000000"/>
        </w:pBdr>
        <w:shd w:val="clear" w:color="auto" w:fill="E6E6E6"/>
        <w:tabs>
          <w:tab w:val="clear" w:pos="576"/>
        </w:tabs>
        <w:spacing w:before="0" w:after="0"/>
        <w:jc w:val="both"/>
        <w:rPr>
          <w:rFonts w:ascii="Arial" w:hAnsi="Arial"/>
          <w:i w:val="0"/>
          <w:spacing w:val="2"/>
          <w:position w:val="6"/>
          <w:sz w:val="12"/>
          <w:szCs w:val="18"/>
          <w:lang w:val="en-GB"/>
        </w:rPr>
      </w:pPr>
      <w:r>
        <w:rPr>
          <w:rFonts w:ascii="Arial" w:hAnsi="Arial"/>
          <w:i w:val="0"/>
          <w:spacing w:val="2"/>
          <w:position w:val="6"/>
          <w:sz w:val="18"/>
          <w:szCs w:val="18"/>
          <w:lang w:val="en-GB"/>
        </w:rPr>
        <w:t>Academic relations and networking</w:t>
      </w:r>
    </w:p>
    <w:p w:rsidR="00792488" w:rsidRPr="001D2D10" w:rsidRDefault="00792488" w:rsidP="00792488">
      <w:pPr>
        <w:pStyle w:val="Header"/>
        <w:tabs>
          <w:tab w:val="clear" w:pos="4320"/>
          <w:tab w:val="clear" w:pos="8640"/>
          <w:tab w:val="center" w:pos="4140"/>
          <w:tab w:val="right" w:pos="7290"/>
        </w:tabs>
        <w:snapToGrid w:val="0"/>
        <w:ind w:left="108"/>
        <w:rPr>
          <w:rFonts w:ascii="Arial" w:hAnsi="Arial"/>
          <w:b/>
          <w:i/>
          <w:spacing w:val="2"/>
          <w:position w:val="2"/>
          <w:sz w:val="12"/>
          <w:szCs w:val="18"/>
          <w:u w:val="single"/>
          <w:lang w:val="en-GB"/>
        </w:rPr>
      </w:pPr>
    </w:p>
    <w:p w:rsidR="00792488" w:rsidRPr="00792488" w:rsidRDefault="00792488" w:rsidP="00442031">
      <w:pPr>
        <w:pStyle w:val="ListParagraph"/>
        <w:numPr>
          <w:ilvl w:val="0"/>
          <w:numId w:val="14"/>
        </w:numPr>
        <w:jc w:val="both"/>
        <w:rPr>
          <w:rFonts w:ascii="Arial" w:eastAsia="Calibri" w:hAnsi="Arial" w:cs="Arial"/>
          <w:color w:val="000000"/>
          <w:sz w:val="18"/>
          <w:szCs w:val="18"/>
        </w:rPr>
      </w:pPr>
      <w:r w:rsidRPr="00792488">
        <w:rPr>
          <w:rFonts w:ascii="Arial" w:eastAsia="Calibri" w:hAnsi="Arial" w:cs="Arial"/>
          <w:color w:val="000000"/>
          <w:sz w:val="18"/>
          <w:szCs w:val="18"/>
        </w:rPr>
        <w:t xml:space="preserve">Advisor for 12 doctoral research scholars from 4 universities </w:t>
      </w:r>
      <w:r w:rsidR="00696E1F">
        <w:rPr>
          <w:rFonts w:ascii="Arial" w:eastAsia="Calibri" w:hAnsi="Arial" w:cs="Arial"/>
          <w:color w:val="000000"/>
          <w:sz w:val="18"/>
          <w:szCs w:val="18"/>
        </w:rPr>
        <w:t>of India</w:t>
      </w:r>
      <w:r w:rsidR="00846326">
        <w:rPr>
          <w:rFonts w:ascii="Arial" w:eastAsia="Calibri" w:hAnsi="Arial" w:cs="Arial"/>
          <w:color w:val="000000"/>
          <w:sz w:val="18"/>
          <w:szCs w:val="18"/>
        </w:rPr>
        <w:t>(2010-)</w:t>
      </w:r>
    </w:p>
    <w:p w:rsidR="00792488" w:rsidRPr="00792488" w:rsidRDefault="00792488" w:rsidP="00442031">
      <w:pPr>
        <w:pStyle w:val="ListParagraph"/>
        <w:numPr>
          <w:ilvl w:val="0"/>
          <w:numId w:val="14"/>
        </w:numPr>
        <w:tabs>
          <w:tab w:val="num" w:pos="360"/>
          <w:tab w:val="num" w:pos="1152"/>
        </w:tabs>
        <w:jc w:val="both"/>
        <w:rPr>
          <w:rFonts w:ascii="Arial" w:eastAsia="Calibri" w:hAnsi="Arial" w:cs="Arial"/>
          <w:color w:val="000000"/>
          <w:sz w:val="18"/>
          <w:szCs w:val="18"/>
        </w:rPr>
      </w:pPr>
      <w:r w:rsidRPr="00792488">
        <w:rPr>
          <w:rFonts w:ascii="Arial" w:eastAsia="Calibri" w:hAnsi="Arial" w:cs="Arial"/>
          <w:color w:val="000000"/>
          <w:sz w:val="18"/>
          <w:szCs w:val="18"/>
        </w:rPr>
        <w:t>Visiting Professor; B.M.S.</w:t>
      </w:r>
      <w:r>
        <w:rPr>
          <w:rFonts w:ascii="Arial" w:eastAsia="Calibri" w:hAnsi="Arial" w:cs="Arial"/>
          <w:color w:val="000000"/>
          <w:sz w:val="18"/>
          <w:szCs w:val="18"/>
        </w:rPr>
        <w:t xml:space="preserve"> </w:t>
      </w:r>
      <w:r w:rsidRPr="00792488">
        <w:rPr>
          <w:rFonts w:ascii="Arial" w:eastAsia="Calibri" w:hAnsi="Arial" w:cs="Arial"/>
          <w:color w:val="000000"/>
          <w:sz w:val="18"/>
          <w:szCs w:val="18"/>
        </w:rPr>
        <w:t>College of Engineering (2002-2004), UVCE (2000-2001)</w:t>
      </w:r>
    </w:p>
    <w:p w:rsidR="00792488" w:rsidRPr="00792488" w:rsidRDefault="00792488" w:rsidP="00442031">
      <w:pPr>
        <w:pStyle w:val="ListParagraph"/>
        <w:numPr>
          <w:ilvl w:val="0"/>
          <w:numId w:val="14"/>
        </w:numPr>
        <w:tabs>
          <w:tab w:val="num" w:pos="1152"/>
        </w:tabs>
        <w:jc w:val="both"/>
        <w:rPr>
          <w:rFonts w:ascii="Arial" w:eastAsia="Calibri" w:hAnsi="Arial" w:cs="Arial"/>
          <w:color w:val="000000"/>
          <w:sz w:val="18"/>
          <w:szCs w:val="18"/>
        </w:rPr>
      </w:pPr>
      <w:r w:rsidRPr="00792488">
        <w:rPr>
          <w:rFonts w:ascii="Arial" w:eastAsia="Calibri" w:hAnsi="Arial" w:cs="Arial"/>
          <w:color w:val="000000"/>
          <w:sz w:val="18"/>
          <w:szCs w:val="18"/>
        </w:rPr>
        <w:t>Advisor, syllabus search committee, M.S.R</w:t>
      </w:r>
      <w:r w:rsidR="00F87F24">
        <w:rPr>
          <w:rFonts w:ascii="Arial" w:eastAsia="Calibri" w:hAnsi="Arial" w:cs="Arial"/>
          <w:color w:val="000000"/>
          <w:sz w:val="18"/>
          <w:szCs w:val="18"/>
        </w:rPr>
        <w:t xml:space="preserve"> School of Advanced studies </w:t>
      </w:r>
      <w:r w:rsidRPr="00792488">
        <w:rPr>
          <w:rFonts w:ascii="Arial" w:eastAsia="Calibri" w:hAnsi="Arial" w:cs="Arial"/>
          <w:color w:val="000000"/>
          <w:sz w:val="18"/>
          <w:szCs w:val="18"/>
        </w:rPr>
        <w:t>(2001-2004)</w:t>
      </w:r>
      <w:r w:rsidR="00F87F24">
        <w:rPr>
          <w:rFonts w:ascii="Arial" w:eastAsia="Calibri" w:hAnsi="Arial" w:cs="Arial"/>
          <w:color w:val="000000"/>
          <w:sz w:val="18"/>
          <w:szCs w:val="18"/>
        </w:rPr>
        <w:t xml:space="preserve"> and PESIT</w:t>
      </w:r>
      <w:r w:rsidR="00FA7F09">
        <w:rPr>
          <w:rFonts w:ascii="Arial" w:eastAsia="Calibri" w:hAnsi="Arial" w:cs="Arial"/>
          <w:color w:val="000000"/>
          <w:sz w:val="18"/>
          <w:szCs w:val="18"/>
        </w:rPr>
        <w:t>(2011)</w:t>
      </w:r>
    </w:p>
    <w:p w:rsidR="00792488" w:rsidRPr="00792488" w:rsidRDefault="00792488" w:rsidP="00442031">
      <w:pPr>
        <w:pStyle w:val="ListParagraph"/>
        <w:numPr>
          <w:ilvl w:val="0"/>
          <w:numId w:val="14"/>
        </w:numPr>
        <w:tabs>
          <w:tab w:val="num" w:pos="1152"/>
        </w:tabs>
        <w:jc w:val="both"/>
        <w:rPr>
          <w:rFonts w:ascii="Arial" w:eastAsia="Calibri" w:hAnsi="Arial" w:cs="Arial"/>
          <w:color w:val="000000"/>
          <w:sz w:val="18"/>
          <w:szCs w:val="18"/>
        </w:rPr>
      </w:pPr>
      <w:r w:rsidRPr="00792488">
        <w:rPr>
          <w:rFonts w:ascii="Arial" w:hAnsi="Arial" w:cs="Arial"/>
          <w:bCs/>
          <w:sz w:val="18"/>
          <w:szCs w:val="18"/>
        </w:rPr>
        <w:t xml:space="preserve">Advisor for BMS college of Engineering in Biomedical instrumentation projects and establishment of </w:t>
      </w:r>
      <w:proofErr w:type="spellStart"/>
      <w:r w:rsidRPr="00792488">
        <w:rPr>
          <w:rFonts w:ascii="Arial" w:hAnsi="Arial" w:cs="Arial"/>
          <w:bCs/>
          <w:sz w:val="18"/>
          <w:szCs w:val="18"/>
        </w:rPr>
        <w:t>CoE</w:t>
      </w:r>
      <w:proofErr w:type="spellEnd"/>
      <w:r w:rsidRPr="00792488">
        <w:rPr>
          <w:rFonts w:ascii="Arial" w:hAnsi="Arial" w:cs="Arial"/>
          <w:bCs/>
          <w:sz w:val="18"/>
          <w:szCs w:val="18"/>
        </w:rPr>
        <w:t xml:space="preserve"> in sensors and point of care devices (2013-)</w:t>
      </w:r>
    </w:p>
    <w:p w:rsidR="00792488" w:rsidRPr="00792488" w:rsidRDefault="00792488" w:rsidP="00442031">
      <w:pPr>
        <w:pStyle w:val="ListParagraph"/>
        <w:numPr>
          <w:ilvl w:val="0"/>
          <w:numId w:val="14"/>
        </w:numPr>
        <w:tabs>
          <w:tab w:val="num" w:pos="1152"/>
        </w:tabs>
        <w:jc w:val="both"/>
        <w:rPr>
          <w:rFonts w:ascii="Arial" w:eastAsia="Calibri" w:hAnsi="Arial" w:cs="Arial"/>
          <w:color w:val="000000"/>
          <w:sz w:val="18"/>
          <w:szCs w:val="18"/>
        </w:rPr>
      </w:pPr>
      <w:r w:rsidRPr="00792488">
        <w:rPr>
          <w:rFonts w:ascii="Arial" w:eastAsia="Calibri" w:hAnsi="Arial" w:cs="Arial"/>
          <w:color w:val="000000"/>
          <w:sz w:val="18"/>
          <w:szCs w:val="18"/>
        </w:rPr>
        <w:t>Advisor, Faculty development programs, AMC engineering college( 2010-)</w:t>
      </w:r>
    </w:p>
    <w:p w:rsidR="00792488" w:rsidRPr="00792488" w:rsidRDefault="00792488" w:rsidP="00442031">
      <w:pPr>
        <w:pStyle w:val="ListParagraph"/>
        <w:numPr>
          <w:ilvl w:val="0"/>
          <w:numId w:val="14"/>
        </w:numPr>
        <w:tabs>
          <w:tab w:val="num" w:pos="1152"/>
        </w:tabs>
        <w:jc w:val="both"/>
        <w:rPr>
          <w:rFonts w:ascii="Arial" w:eastAsia="Calibri" w:hAnsi="Arial" w:cs="Arial"/>
          <w:color w:val="000000"/>
          <w:sz w:val="18"/>
          <w:szCs w:val="18"/>
        </w:rPr>
      </w:pPr>
      <w:r w:rsidRPr="00792488">
        <w:rPr>
          <w:rFonts w:ascii="Arial" w:eastAsia="Calibri" w:hAnsi="Arial" w:cs="Arial"/>
          <w:color w:val="000000"/>
          <w:sz w:val="18"/>
          <w:szCs w:val="18"/>
        </w:rPr>
        <w:t xml:space="preserve">Adjunct professor, MIT, </w:t>
      </w:r>
      <w:proofErr w:type="spellStart"/>
      <w:r w:rsidRPr="00792488">
        <w:rPr>
          <w:rFonts w:ascii="Arial" w:eastAsia="Calibri" w:hAnsi="Arial" w:cs="Arial"/>
          <w:color w:val="000000"/>
          <w:sz w:val="18"/>
          <w:szCs w:val="18"/>
        </w:rPr>
        <w:t>Manipal</w:t>
      </w:r>
      <w:proofErr w:type="spellEnd"/>
      <w:r w:rsidRPr="00792488">
        <w:rPr>
          <w:rFonts w:ascii="Arial" w:eastAsia="Calibri" w:hAnsi="Arial" w:cs="Arial"/>
          <w:color w:val="000000"/>
          <w:sz w:val="18"/>
          <w:szCs w:val="18"/>
        </w:rPr>
        <w:t xml:space="preserve"> (2013-)</w:t>
      </w:r>
    </w:p>
    <w:p w:rsidR="00792488" w:rsidRPr="006019FB" w:rsidRDefault="00792488" w:rsidP="00792488">
      <w:pPr>
        <w:pStyle w:val="Header"/>
        <w:tabs>
          <w:tab w:val="clear" w:pos="4320"/>
          <w:tab w:val="clear" w:pos="8640"/>
          <w:tab w:val="center" w:pos="4140"/>
          <w:tab w:val="right" w:pos="7290"/>
        </w:tabs>
        <w:snapToGrid w:val="0"/>
        <w:ind w:left="108"/>
        <w:rPr>
          <w:rFonts w:ascii="Arial" w:hAnsi="Arial"/>
          <w:b/>
          <w:i/>
          <w:spacing w:val="2"/>
          <w:position w:val="2"/>
          <w:sz w:val="18"/>
          <w:szCs w:val="18"/>
          <w:u w:val="single"/>
          <w:lang w:val="en-GB"/>
        </w:rPr>
      </w:pPr>
    </w:p>
    <w:sectPr w:rsidR="00792488" w:rsidRPr="006019FB" w:rsidSect="00655CB1">
      <w:footnotePr>
        <w:pos w:val="beneathText"/>
      </w:footnotePr>
      <w:pgSz w:w="11905" w:h="16837"/>
      <w:pgMar w:top="530" w:right="530" w:bottom="530" w:left="530" w:header="720" w:footer="720" w:gutter="0"/>
      <w:pgBorders>
        <w:top w:val="double" w:sz="40" w:space="19" w:color="000000"/>
        <w:left w:val="double" w:sz="40" w:space="19" w:color="000000"/>
        <w:bottom w:val="double" w:sz="40" w:space="19" w:color="000000"/>
        <w:right w:val="double" w:sz="40" w:space="19" w:color="000000"/>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773" w:rsidRDefault="00F73773">
      <w:r>
        <w:separator/>
      </w:r>
    </w:p>
  </w:endnote>
  <w:endnote w:type="continuationSeparator" w:id="0">
    <w:p w:rsidR="00F73773" w:rsidRDefault="00F7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
    <w:altName w:val="MS Mincho"/>
    <w:charset w:val="80"/>
    <w:family w:val="roman"/>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773" w:rsidRDefault="00F73773">
      <w:r>
        <w:separator/>
      </w:r>
    </w:p>
  </w:footnote>
  <w:footnote w:type="continuationSeparator" w:id="0">
    <w:p w:rsidR="00F73773" w:rsidRDefault="00F737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0" w:firstLine="0"/>
      </w:pPr>
    </w:lvl>
    <w:lvl w:ilvl="1">
      <w:start w:val="1"/>
      <w:numFmt w:val="none"/>
      <w:lvlText w:val=""/>
      <w:lvlJc w:val="left"/>
      <w:pPr>
        <w:tabs>
          <w:tab w:val="num" w:pos="576"/>
        </w:tabs>
        <w:ind w:left="0" w:firstLine="0"/>
      </w:pPr>
    </w:lvl>
    <w:lvl w:ilvl="2">
      <w:start w:val="1"/>
      <w:numFmt w:val="none"/>
      <w:lvlText w:val=""/>
      <w:lvlJc w:val="left"/>
      <w:pPr>
        <w:tabs>
          <w:tab w:val="num" w:pos="720"/>
        </w:tabs>
        <w:ind w:left="0" w:firstLine="0"/>
      </w:pPr>
    </w:lvl>
    <w:lvl w:ilvl="3">
      <w:start w:val="1"/>
      <w:numFmt w:val="none"/>
      <w:lvlText w:val=""/>
      <w:lvlJc w:val="left"/>
      <w:pPr>
        <w:tabs>
          <w:tab w:val="num" w:pos="864"/>
        </w:tabs>
        <w:ind w:left="0" w:firstLine="0"/>
      </w:pPr>
    </w:lvl>
    <w:lvl w:ilvl="4">
      <w:start w:val="1"/>
      <w:numFmt w:val="none"/>
      <w:pStyle w:val="Heading5"/>
      <w:lvlText w:val=""/>
      <w:lvlJc w:val="left"/>
      <w:pPr>
        <w:tabs>
          <w:tab w:val="num" w:pos="1008"/>
        </w:tabs>
        <w:ind w:left="0" w:firstLine="0"/>
      </w:pPr>
    </w:lvl>
    <w:lvl w:ilvl="5">
      <w:start w:val="1"/>
      <w:numFmt w:val="none"/>
      <w:lvlText w:val=""/>
      <w:lvlJc w:val="left"/>
      <w:pPr>
        <w:tabs>
          <w:tab w:val="num" w:pos="1152"/>
        </w:tabs>
        <w:ind w:left="0" w:firstLine="0"/>
      </w:pPr>
    </w:lvl>
    <w:lvl w:ilvl="6">
      <w:start w:val="1"/>
      <w:numFmt w:val="none"/>
      <w:lvlText w:val=""/>
      <w:lvlJc w:val="left"/>
      <w:pPr>
        <w:tabs>
          <w:tab w:val="num" w:pos="1296"/>
        </w:tabs>
        <w:ind w:left="0" w:firstLine="0"/>
      </w:pPr>
    </w:lvl>
    <w:lvl w:ilvl="7">
      <w:start w:val="1"/>
      <w:numFmt w:val="none"/>
      <w:lvlText w:val=""/>
      <w:lvlJc w:val="left"/>
      <w:pPr>
        <w:tabs>
          <w:tab w:val="num" w:pos="1440"/>
        </w:tabs>
        <w:ind w:left="0" w:firstLine="0"/>
      </w:pPr>
    </w:lvl>
    <w:lvl w:ilvl="8">
      <w:start w:val="1"/>
      <w:numFmt w:val="none"/>
      <w:lvlText w:val=""/>
      <w:lvlJc w:val="left"/>
      <w:pPr>
        <w:tabs>
          <w:tab w:val="num" w:pos="1584"/>
        </w:tabs>
        <w:ind w:left="0" w:firstLine="0"/>
      </w:pPr>
    </w:lvl>
  </w:abstractNum>
  <w:abstractNum w:abstractNumId="1">
    <w:nsid w:val="00000002"/>
    <w:multiLevelType w:val="singleLevel"/>
    <w:tmpl w:val="00000002"/>
    <w:name w:val="WW8Num2"/>
    <w:lvl w:ilvl="0">
      <w:start w:val="1"/>
      <w:numFmt w:val="bullet"/>
      <w:lvlText w:val=""/>
      <w:lvlJc w:val="left"/>
      <w:pPr>
        <w:tabs>
          <w:tab w:val="num" w:pos="2970"/>
        </w:tabs>
        <w:ind w:left="2970" w:firstLine="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0" w:firstLine="0"/>
      </w:pPr>
      <w:rPr>
        <w:rFonts w:ascii="Wingdings" w:hAnsi="Wingdings"/>
      </w:rPr>
    </w:lvl>
  </w:abstractNum>
  <w:abstractNum w:abstractNumId="3">
    <w:nsid w:val="00000004"/>
    <w:multiLevelType w:val="singleLevel"/>
    <w:tmpl w:val="00000004"/>
    <w:name w:val="WW8Num6"/>
    <w:lvl w:ilvl="0">
      <w:start w:val="1"/>
      <w:numFmt w:val="bullet"/>
      <w:lvlText w:val=""/>
      <w:lvlJc w:val="left"/>
      <w:pPr>
        <w:tabs>
          <w:tab w:val="num" w:pos="360"/>
        </w:tabs>
        <w:ind w:left="0" w:firstLine="0"/>
      </w:pPr>
      <w:rPr>
        <w:rFonts w:ascii="Wingdings" w:hAnsi="Wingdings"/>
      </w:rPr>
    </w:lvl>
  </w:abstractNum>
  <w:abstractNum w:abstractNumId="4">
    <w:nsid w:val="04D920CE"/>
    <w:multiLevelType w:val="hybridMultilevel"/>
    <w:tmpl w:val="609C9E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4D7643"/>
    <w:multiLevelType w:val="hybridMultilevel"/>
    <w:tmpl w:val="9952768C"/>
    <w:lvl w:ilvl="0" w:tplc="0000000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1E0B0A"/>
    <w:multiLevelType w:val="hybridMultilevel"/>
    <w:tmpl w:val="5798CA1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FA3709"/>
    <w:multiLevelType w:val="hybridMultilevel"/>
    <w:tmpl w:val="0300553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F2E0BF4"/>
    <w:multiLevelType w:val="hybridMultilevel"/>
    <w:tmpl w:val="90B4EF74"/>
    <w:lvl w:ilvl="0" w:tplc="0000000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105273C"/>
    <w:multiLevelType w:val="hybridMultilevel"/>
    <w:tmpl w:val="BC547F58"/>
    <w:lvl w:ilvl="0" w:tplc="00000002">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AA8597D"/>
    <w:multiLevelType w:val="hybridMultilevel"/>
    <w:tmpl w:val="D644679C"/>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B9444A6"/>
    <w:multiLevelType w:val="hybridMultilevel"/>
    <w:tmpl w:val="A48E61BA"/>
    <w:lvl w:ilvl="0" w:tplc="04090007">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7A1CD2"/>
    <w:multiLevelType w:val="hybridMultilevel"/>
    <w:tmpl w:val="A162ADE6"/>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1530D6"/>
    <w:multiLevelType w:val="hybridMultilevel"/>
    <w:tmpl w:val="6E4A79D2"/>
    <w:lvl w:ilvl="0" w:tplc="00000002">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C15E8D"/>
    <w:multiLevelType w:val="hybridMultilevel"/>
    <w:tmpl w:val="270C650E"/>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693713"/>
    <w:multiLevelType w:val="hybridMultilevel"/>
    <w:tmpl w:val="10109012"/>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2BBB598D"/>
    <w:multiLevelType w:val="hybridMultilevel"/>
    <w:tmpl w:val="6A18AFD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FCB3914"/>
    <w:multiLevelType w:val="hybridMultilevel"/>
    <w:tmpl w:val="F138A2EA"/>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586B80"/>
    <w:multiLevelType w:val="hybridMultilevel"/>
    <w:tmpl w:val="DB945634"/>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87D3FBD"/>
    <w:multiLevelType w:val="hybridMultilevel"/>
    <w:tmpl w:val="D34C99F8"/>
    <w:lvl w:ilvl="0" w:tplc="0000000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6E67F3"/>
    <w:multiLevelType w:val="hybridMultilevel"/>
    <w:tmpl w:val="53ECF0A2"/>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5F10D4"/>
    <w:multiLevelType w:val="hybridMultilevel"/>
    <w:tmpl w:val="9CD87CC2"/>
    <w:lvl w:ilvl="0" w:tplc="00000002">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F846061"/>
    <w:multiLevelType w:val="hybridMultilevel"/>
    <w:tmpl w:val="4B0C80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17217C"/>
    <w:multiLevelType w:val="hybridMultilevel"/>
    <w:tmpl w:val="B544836E"/>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9C349C"/>
    <w:multiLevelType w:val="hybridMultilevel"/>
    <w:tmpl w:val="F94EE78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3912FD0"/>
    <w:multiLevelType w:val="hybridMultilevel"/>
    <w:tmpl w:val="D09EF0EA"/>
    <w:lvl w:ilvl="0" w:tplc="0000000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3B81301"/>
    <w:multiLevelType w:val="hybridMultilevel"/>
    <w:tmpl w:val="6770B8B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BB4CBD"/>
    <w:multiLevelType w:val="hybridMultilevel"/>
    <w:tmpl w:val="578C18C0"/>
    <w:lvl w:ilvl="0" w:tplc="0000000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61528FF"/>
    <w:multiLevelType w:val="hybridMultilevel"/>
    <w:tmpl w:val="001C8936"/>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AA5363"/>
    <w:multiLevelType w:val="hybridMultilevel"/>
    <w:tmpl w:val="763AF9FE"/>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nsid w:val="67EE69C2"/>
    <w:multiLevelType w:val="hybridMultilevel"/>
    <w:tmpl w:val="0E8C52BA"/>
    <w:lvl w:ilvl="0" w:tplc="00000002">
      <w:start w:val="1"/>
      <w:numFmt w:val="bullet"/>
      <w:lvlText w:val=""/>
      <w:lvlJc w:val="left"/>
      <w:pPr>
        <w:ind w:left="360" w:hanging="360"/>
      </w:pPr>
      <w:rPr>
        <w:rFonts w:ascii="Wingdings" w:hAnsi="Wingding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84316EB"/>
    <w:multiLevelType w:val="hybridMultilevel"/>
    <w:tmpl w:val="FADEDF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9262143"/>
    <w:multiLevelType w:val="hybridMultilevel"/>
    <w:tmpl w:val="8B8E46D6"/>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AF16734"/>
    <w:multiLevelType w:val="hybridMultilevel"/>
    <w:tmpl w:val="1354E536"/>
    <w:lvl w:ilvl="0" w:tplc="000000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020596"/>
    <w:multiLevelType w:val="hybridMultilevel"/>
    <w:tmpl w:val="FBB03AE0"/>
    <w:lvl w:ilvl="0" w:tplc="0000000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73472C"/>
    <w:multiLevelType w:val="hybridMultilevel"/>
    <w:tmpl w:val="57D882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FE692E"/>
    <w:multiLevelType w:val="hybridMultilevel"/>
    <w:tmpl w:val="B69E6C60"/>
    <w:lvl w:ilvl="0" w:tplc="0000000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9226930"/>
    <w:multiLevelType w:val="hybridMultilevel"/>
    <w:tmpl w:val="446EB5BA"/>
    <w:lvl w:ilvl="0" w:tplc="0000000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AD74E5B"/>
    <w:multiLevelType w:val="hybridMultilevel"/>
    <w:tmpl w:val="6EA2B2B8"/>
    <w:lvl w:ilvl="0" w:tplc="00000002">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7F1C1B8E"/>
    <w:multiLevelType w:val="hybridMultilevel"/>
    <w:tmpl w:val="A0987E9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1"/>
  </w:num>
  <w:num w:numId="4">
    <w:abstractNumId w:val="31"/>
  </w:num>
  <w:num w:numId="5">
    <w:abstractNumId w:val="33"/>
  </w:num>
  <w:num w:numId="6">
    <w:abstractNumId w:val="38"/>
  </w:num>
  <w:num w:numId="7">
    <w:abstractNumId w:val="27"/>
  </w:num>
  <w:num w:numId="8">
    <w:abstractNumId w:val="34"/>
  </w:num>
  <w:num w:numId="9">
    <w:abstractNumId w:val="5"/>
  </w:num>
  <w:num w:numId="10">
    <w:abstractNumId w:val="36"/>
  </w:num>
  <w:num w:numId="11">
    <w:abstractNumId w:val="19"/>
  </w:num>
  <w:num w:numId="12">
    <w:abstractNumId w:val="25"/>
  </w:num>
  <w:num w:numId="13">
    <w:abstractNumId w:val="30"/>
  </w:num>
  <w:num w:numId="14">
    <w:abstractNumId w:val="13"/>
  </w:num>
  <w:num w:numId="15">
    <w:abstractNumId w:val="8"/>
  </w:num>
  <w:num w:numId="16">
    <w:abstractNumId w:val="9"/>
  </w:num>
  <w:num w:numId="17">
    <w:abstractNumId w:val="18"/>
  </w:num>
  <w:num w:numId="18">
    <w:abstractNumId w:val="35"/>
  </w:num>
  <w:num w:numId="19">
    <w:abstractNumId w:val="4"/>
  </w:num>
  <w:num w:numId="20">
    <w:abstractNumId w:val="22"/>
  </w:num>
  <w:num w:numId="21">
    <w:abstractNumId w:val="32"/>
  </w:num>
  <w:num w:numId="22">
    <w:abstractNumId w:val="29"/>
  </w:num>
  <w:num w:numId="23">
    <w:abstractNumId w:val="12"/>
  </w:num>
  <w:num w:numId="24">
    <w:abstractNumId w:val="15"/>
  </w:num>
  <w:num w:numId="25">
    <w:abstractNumId w:val="28"/>
  </w:num>
  <w:num w:numId="26">
    <w:abstractNumId w:val="26"/>
  </w:num>
  <w:num w:numId="27">
    <w:abstractNumId w:val="37"/>
  </w:num>
  <w:num w:numId="28">
    <w:abstractNumId w:val="24"/>
  </w:num>
  <w:num w:numId="29">
    <w:abstractNumId w:val="39"/>
  </w:num>
  <w:num w:numId="30">
    <w:abstractNumId w:val="20"/>
  </w:num>
  <w:num w:numId="31">
    <w:abstractNumId w:val="14"/>
  </w:num>
  <w:num w:numId="32">
    <w:abstractNumId w:val="17"/>
  </w:num>
  <w:num w:numId="33">
    <w:abstractNumId w:val="10"/>
  </w:num>
  <w:num w:numId="34">
    <w:abstractNumId w:val="7"/>
  </w:num>
  <w:num w:numId="35">
    <w:abstractNumId w:val="6"/>
  </w:num>
  <w:num w:numId="36">
    <w:abstractNumId w:val="16"/>
  </w:num>
  <w:num w:numId="37">
    <w:abstractNumId w:val="23"/>
  </w:num>
  <w:num w:numId="38">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69B"/>
    <w:rsid w:val="000100A4"/>
    <w:rsid w:val="00021088"/>
    <w:rsid w:val="00032905"/>
    <w:rsid w:val="0004425C"/>
    <w:rsid w:val="00054E83"/>
    <w:rsid w:val="00057862"/>
    <w:rsid w:val="000741CF"/>
    <w:rsid w:val="00087DFE"/>
    <w:rsid w:val="000A3DB5"/>
    <w:rsid w:val="000A5FFB"/>
    <w:rsid w:val="000B2F11"/>
    <w:rsid w:val="000B3B92"/>
    <w:rsid w:val="000B7781"/>
    <w:rsid w:val="000B7BF1"/>
    <w:rsid w:val="000E0347"/>
    <w:rsid w:val="000E5E25"/>
    <w:rsid w:val="000F387B"/>
    <w:rsid w:val="000F7E1E"/>
    <w:rsid w:val="001062FF"/>
    <w:rsid w:val="00113D08"/>
    <w:rsid w:val="00121AB8"/>
    <w:rsid w:val="00122EB5"/>
    <w:rsid w:val="001265B5"/>
    <w:rsid w:val="00140A53"/>
    <w:rsid w:val="00145471"/>
    <w:rsid w:val="00146783"/>
    <w:rsid w:val="0015020C"/>
    <w:rsid w:val="001769A8"/>
    <w:rsid w:val="00184145"/>
    <w:rsid w:val="0018664D"/>
    <w:rsid w:val="00194D2B"/>
    <w:rsid w:val="00195B99"/>
    <w:rsid w:val="001A5A15"/>
    <w:rsid w:val="001A7447"/>
    <w:rsid w:val="001B394C"/>
    <w:rsid w:val="001C50CD"/>
    <w:rsid w:val="001D2D10"/>
    <w:rsid w:val="001D39C0"/>
    <w:rsid w:val="001D3B29"/>
    <w:rsid w:val="00201E17"/>
    <w:rsid w:val="00201F5A"/>
    <w:rsid w:val="002029CE"/>
    <w:rsid w:val="00216CC9"/>
    <w:rsid w:val="00217F0E"/>
    <w:rsid w:val="002207AF"/>
    <w:rsid w:val="002610DC"/>
    <w:rsid w:val="00267F5D"/>
    <w:rsid w:val="002714FB"/>
    <w:rsid w:val="00296D90"/>
    <w:rsid w:val="002A3384"/>
    <w:rsid w:val="002A3E38"/>
    <w:rsid w:val="002B5448"/>
    <w:rsid w:val="002B5DA8"/>
    <w:rsid w:val="002C55C2"/>
    <w:rsid w:val="002D3016"/>
    <w:rsid w:val="002D49C7"/>
    <w:rsid w:val="002E3CFF"/>
    <w:rsid w:val="002F0819"/>
    <w:rsid w:val="002F1588"/>
    <w:rsid w:val="0030059C"/>
    <w:rsid w:val="00337ABC"/>
    <w:rsid w:val="00357858"/>
    <w:rsid w:val="00370A3C"/>
    <w:rsid w:val="00370B3B"/>
    <w:rsid w:val="003720E8"/>
    <w:rsid w:val="00390E58"/>
    <w:rsid w:val="003929E9"/>
    <w:rsid w:val="003939E3"/>
    <w:rsid w:val="00393B85"/>
    <w:rsid w:val="00393B88"/>
    <w:rsid w:val="003A018B"/>
    <w:rsid w:val="003A2027"/>
    <w:rsid w:val="003C4A9A"/>
    <w:rsid w:val="003C72A5"/>
    <w:rsid w:val="003D40F2"/>
    <w:rsid w:val="003D44C3"/>
    <w:rsid w:val="003D44E4"/>
    <w:rsid w:val="003F1306"/>
    <w:rsid w:val="003F2476"/>
    <w:rsid w:val="003F36ED"/>
    <w:rsid w:val="0040122B"/>
    <w:rsid w:val="00407099"/>
    <w:rsid w:val="00412FB2"/>
    <w:rsid w:val="00413B80"/>
    <w:rsid w:val="00417645"/>
    <w:rsid w:val="00417DCB"/>
    <w:rsid w:val="00422085"/>
    <w:rsid w:val="00442031"/>
    <w:rsid w:val="00450CA9"/>
    <w:rsid w:val="004515E9"/>
    <w:rsid w:val="00461943"/>
    <w:rsid w:val="0047128A"/>
    <w:rsid w:val="004726B7"/>
    <w:rsid w:val="0047417A"/>
    <w:rsid w:val="00477401"/>
    <w:rsid w:val="00483BDA"/>
    <w:rsid w:val="00485C68"/>
    <w:rsid w:val="00493894"/>
    <w:rsid w:val="00495A3A"/>
    <w:rsid w:val="0049702D"/>
    <w:rsid w:val="00497B77"/>
    <w:rsid w:val="004B5D0B"/>
    <w:rsid w:val="004B5FA8"/>
    <w:rsid w:val="004C42FD"/>
    <w:rsid w:val="004E6382"/>
    <w:rsid w:val="004F589F"/>
    <w:rsid w:val="00501F6E"/>
    <w:rsid w:val="00507175"/>
    <w:rsid w:val="00511AE9"/>
    <w:rsid w:val="005507CB"/>
    <w:rsid w:val="00554B28"/>
    <w:rsid w:val="0056628C"/>
    <w:rsid w:val="00586A4B"/>
    <w:rsid w:val="00590193"/>
    <w:rsid w:val="005912C0"/>
    <w:rsid w:val="00594204"/>
    <w:rsid w:val="005A20DB"/>
    <w:rsid w:val="005A6A81"/>
    <w:rsid w:val="005B42F2"/>
    <w:rsid w:val="005B4881"/>
    <w:rsid w:val="005C0E17"/>
    <w:rsid w:val="005C13EC"/>
    <w:rsid w:val="005C4A2C"/>
    <w:rsid w:val="005C6A59"/>
    <w:rsid w:val="005D2417"/>
    <w:rsid w:val="005D7ED3"/>
    <w:rsid w:val="005E0D1E"/>
    <w:rsid w:val="006019FB"/>
    <w:rsid w:val="006102E1"/>
    <w:rsid w:val="006378CA"/>
    <w:rsid w:val="00642D1F"/>
    <w:rsid w:val="00650580"/>
    <w:rsid w:val="00652FE8"/>
    <w:rsid w:val="00654D8D"/>
    <w:rsid w:val="00655CB1"/>
    <w:rsid w:val="0067437C"/>
    <w:rsid w:val="00681D4F"/>
    <w:rsid w:val="00694CFD"/>
    <w:rsid w:val="00696E1F"/>
    <w:rsid w:val="006A0CC7"/>
    <w:rsid w:val="006A2B2A"/>
    <w:rsid w:val="006A4B29"/>
    <w:rsid w:val="006B0952"/>
    <w:rsid w:val="006C2013"/>
    <w:rsid w:val="006C40BF"/>
    <w:rsid w:val="006E5FF8"/>
    <w:rsid w:val="006F407E"/>
    <w:rsid w:val="006F538F"/>
    <w:rsid w:val="00700023"/>
    <w:rsid w:val="007017AF"/>
    <w:rsid w:val="00717137"/>
    <w:rsid w:val="00747B11"/>
    <w:rsid w:val="007542CD"/>
    <w:rsid w:val="007723C3"/>
    <w:rsid w:val="007855A8"/>
    <w:rsid w:val="007855FB"/>
    <w:rsid w:val="00791B4A"/>
    <w:rsid w:val="00792488"/>
    <w:rsid w:val="0079295D"/>
    <w:rsid w:val="007971DD"/>
    <w:rsid w:val="007A75A1"/>
    <w:rsid w:val="007C632F"/>
    <w:rsid w:val="007F35ED"/>
    <w:rsid w:val="007F7A8F"/>
    <w:rsid w:val="00800D76"/>
    <w:rsid w:val="00806DD1"/>
    <w:rsid w:val="00810B2E"/>
    <w:rsid w:val="00814B12"/>
    <w:rsid w:val="00821BD0"/>
    <w:rsid w:val="00833F70"/>
    <w:rsid w:val="00846326"/>
    <w:rsid w:val="00863036"/>
    <w:rsid w:val="00863EC4"/>
    <w:rsid w:val="008658E0"/>
    <w:rsid w:val="008672D0"/>
    <w:rsid w:val="00890897"/>
    <w:rsid w:val="0089504E"/>
    <w:rsid w:val="008A6729"/>
    <w:rsid w:val="008B0C70"/>
    <w:rsid w:val="008B0F34"/>
    <w:rsid w:val="008B571D"/>
    <w:rsid w:val="008B5785"/>
    <w:rsid w:val="008B6F29"/>
    <w:rsid w:val="008B6F8C"/>
    <w:rsid w:val="008C6DBD"/>
    <w:rsid w:val="008D6EE5"/>
    <w:rsid w:val="008E3F34"/>
    <w:rsid w:val="008E732E"/>
    <w:rsid w:val="008F517F"/>
    <w:rsid w:val="009125A2"/>
    <w:rsid w:val="00917B49"/>
    <w:rsid w:val="009311A8"/>
    <w:rsid w:val="009454A2"/>
    <w:rsid w:val="00954D93"/>
    <w:rsid w:val="0095690A"/>
    <w:rsid w:val="00963D6A"/>
    <w:rsid w:val="009768F0"/>
    <w:rsid w:val="009A1466"/>
    <w:rsid w:val="009B0923"/>
    <w:rsid w:val="009C3259"/>
    <w:rsid w:val="009D1F90"/>
    <w:rsid w:val="009D28C0"/>
    <w:rsid w:val="009E436D"/>
    <w:rsid w:val="009F1B56"/>
    <w:rsid w:val="00A0001F"/>
    <w:rsid w:val="00A0051B"/>
    <w:rsid w:val="00A04043"/>
    <w:rsid w:val="00A0410B"/>
    <w:rsid w:val="00A068C6"/>
    <w:rsid w:val="00A150BE"/>
    <w:rsid w:val="00A16C3A"/>
    <w:rsid w:val="00A20DB0"/>
    <w:rsid w:val="00A242C3"/>
    <w:rsid w:val="00A33BEA"/>
    <w:rsid w:val="00A3640B"/>
    <w:rsid w:val="00A40D8F"/>
    <w:rsid w:val="00A5272C"/>
    <w:rsid w:val="00A52B83"/>
    <w:rsid w:val="00A53673"/>
    <w:rsid w:val="00A76E2A"/>
    <w:rsid w:val="00A93FCA"/>
    <w:rsid w:val="00AA4726"/>
    <w:rsid w:val="00AC09FF"/>
    <w:rsid w:val="00AC2409"/>
    <w:rsid w:val="00AD564B"/>
    <w:rsid w:val="00AD5B7D"/>
    <w:rsid w:val="00AE5541"/>
    <w:rsid w:val="00AE6404"/>
    <w:rsid w:val="00AE6A04"/>
    <w:rsid w:val="00AE70F7"/>
    <w:rsid w:val="00AF44C5"/>
    <w:rsid w:val="00B016B5"/>
    <w:rsid w:val="00B06B28"/>
    <w:rsid w:val="00B208B6"/>
    <w:rsid w:val="00B27956"/>
    <w:rsid w:val="00B552D5"/>
    <w:rsid w:val="00B57860"/>
    <w:rsid w:val="00B6165F"/>
    <w:rsid w:val="00B72C5B"/>
    <w:rsid w:val="00B75BED"/>
    <w:rsid w:val="00B861F2"/>
    <w:rsid w:val="00B876C7"/>
    <w:rsid w:val="00B87D28"/>
    <w:rsid w:val="00B91060"/>
    <w:rsid w:val="00B957A2"/>
    <w:rsid w:val="00B9736E"/>
    <w:rsid w:val="00B97780"/>
    <w:rsid w:val="00BA3D1A"/>
    <w:rsid w:val="00BA7883"/>
    <w:rsid w:val="00BB0180"/>
    <w:rsid w:val="00BD2A45"/>
    <w:rsid w:val="00BE4936"/>
    <w:rsid w:val="00BE58D9"/>
    <w:rsid w:val="00BF32DC"/>
    <w:rsid w:val="00BF49D4"/>
    <w:rsid w:val="00C06A95"/>
    <w:rsid w:val="00C10A07"/>
    <w:rsid w:val="00C2038F"/>
    <w:rsid w:val="00C236EC"/>
    <w:rsid w:val="00C266CB"/>
    <w:rsid w:val="00C37271"/>
    <w:rsid w:val="00C55226"/>
    <w:rsid w:val="00C55742"/>
    <w:rsid w:val="00C55F92"/>
    <w:rsid w:val="00C62EC3"/>
    <w:rsid w:val="00C6479B"/>
    <w:rsid w:val="00C66362"/>
    <w:rsid w:val="00C70873"/>
    <w:rsid w:val="00C73EB1"/>
    <w:rsid w:val="00C80675"/>
    <w:rsid w:val="00C92BC5"/>
    <w:rsid w:val="00C94B2D"/>
    <w:rsid w:val="00CA387E"/>
    <w:rsid w:val="00CB0E62"/>
    <w:rsid w:val="00CB6830"/>
    <w:rsid w:val="00CC0AA7"/>
    <w:rsid w:val="00CC111B"/>
    <w:rsid w:val="00CC287D"/>
    <w:rsid w:val="00CC40D2"/>
    <w:rsid w:val="00CC61A3"/>
    <w:rsid w:val="00CD0ED7"/>
    <w:rsid w:val="00CD7117"/>
    <w:rsid w:val="00CE0ABE"/>
    <w:rsid w:val="00D14350"/>
    <w:rsid w:val="00D14AAC"/>
    <w:rsid w:val="00D15857"/>
    <w:rsid w:val="00D17C21"/>
    <w:rsid w:val="00D33699"/>
    <w:rsid w:val="00D37BC0"/>
    <w:rsid w:val="00D57C8E"/>
    <w:rsid w:val="00D60ADF"/>
    <w:rsid w:val="00D61892"/>
    <w:rsid w:val="00D65A61"/>
    <w:rsid w:val="00D67CCE"/>
    <w:rsid w:val="00D7174B"/>
    <w:rsid w:val="00D80BC5"/>
    <w:rsid w:val="00D91C65"/>
    <w:rsid w:val="00DB2A2D"/>
    <w:rsid w:val="00DB6E42"/>
    <w:rsid w:val="00DC0BA9"/>
    <w:rsid w:val="00DC2B59"/>
    <w:rsid w:val="00DE2E16"/>
    <w:rsid w:val="00E01F3F"/>
    <w:rsid w:val="00E043EE"/>
    <w:rsid w:val="00E2403D"/>
    <w:rsid w:val="00E26F76"/>
    <w:rsid w:val="00E43799"/>
    <w:rsid w:val="00E55AB9"/>
    <w:rsid w:val="00E57B73"/>
    <w:rsid w:val="00E60A34"/>
    <w:rsid w:val="00E6158C"/>
    <w:rsid w:val="00E61E1E"/>
    <w:rsid w:val="00E71B82"/>
    <w:rsid w:val="00E94CE3"/>
    <w:rsid w:val="00EB4BF5"/>
    <w:rsid w:val="00EB50CD"/>
    <w:rsid w:val="00EB7FBA"/>
    <w:rsid w:val="00ED1F0D"/>
    <w:rsid w:val="00ED5650"/>
    <w:rsid w:val="00EE0DC1"/>
    <w:rsid w:val="00EE104F"/>
    <w:rsid w:val="00EE3812"/>
    <w:rsid w:val="00F01B6D"/>
    <w:rsid w:val="00F14B61"/>
    <w:rsid w:val="00F1737F"/>
    <w:rsid w:val="00F21FD0"/>
    <w:rsid w:val="00F21FFC"/>
    <w:rsid w:val="00F260BD"/>
    <w:rsid w:val="00F2703F"/>
    <w:rsid w:val="00F30840"/>
    <w:rsid w:val="00F30E7E"/>
    <w:rsid w:val="00F316F4"/>
    <w:rsid w:val="00F33719"/>
    <w:rsid w:val="00F375E3"/>
    <w:rsid w:val="00F42199"/>
    <w:rsid w:val="00F43DDD"/>
    <w:rsid w:val="00F45061"/>
    <w:rsid w:val="00F5323C"/>
    <w:rsid w:val="00F646DB"/>
    <w:rsid w:val="00F73773"/>
    <w:rsid w:val="00F74010"/>
    <w:rsid w:val="00F749C0"/>
    <w:rsid w:val="00F81FAA"/>
    <w:rsid w:val="00F8505F"/>
    <w:rsid w:val="00F85DC6"/>
    <w:rsid w:val="00F87F24"/>
    <w:rsid w:val="00F93A4A"/>
    <w:rsid w:val="00F95F18"/>
    <w:rsid w:val="00FA0B9E"/>
    <w:rsid w:val="00FA669B"/>
    <w:rsid w:val="00FA790D"/>
    <w:rsid w:val="00FA7F09"/>
    <w:rsid w:val="00FB2FE7"/>
    <w:rsid w:val="00FB5885"/>
    <w:rsid w:val="00FC20E4"/>
    <w:rsid w:val="00FC6034"/>
    <w:rsid w:val="00FD4A88"/>
    <w:rsid w:val="00FD6089"/>
    <w:rsid w:val="00FE456B"/>
    <w:rsid w:val="00FE60C3"/>
    <w:rsid w:val="00FF61FD"/>
    <w:rsid w:val="00FF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5CB1"/>
    <w:pPr>
      <w:widowControl w:val="0"/>
      <w:suppressAutoHyphens/>
    </w:pPr>
    <w:rPr>
      <w:rFonts w:eastAsia="Lucida Sans Unicode"/>
      <w:kern w:val="1"/>
      <w:sz w:val="24"/>
      <w:szCs w:val="24"/>
    </w:rPr>
  </w:style>
  <w:style w:type="paragraph" w:styleId="Heading1">
    <w:name w:val="heading 1"/>
    <w:basedOn w:val="Normal"/>
    <w:next w:val="Normal"/>
    <w:qFormat/>
    <w:rsid w:val="00655CB1"/>
    <w:pPr>
      <w:keepNext/>
      <w:tabs>
        <w:tab w:val="num" w:pos="432"/>
      </w:tabs>
      <w:outlineLvl w:val="0"/>
    </w:pPr>
    <w:rPr>
      <w:b/>
      <w:smallCaps/>
    </w:rPr>
  </w:style>
  <w:style w:type="paragraph" w:styleId="Heading2">
    <w:name w:val="heading 2"/>
    <w:basedOn w:val="Normal"/>
    <w:next w:val="Normal"/>
    <w:qFormat/>
    <w:rsid w:val="00655CB1"/>
    <w:pPr>
      <w:keepNext/>
      <w:tabs>
        <w:tab w:val="num" w:pos="576"/>
      </w:tabs>
      <w:spacing w:before="240" w:after="60"/>
      <w:outlineLvl w:val="1"/>
    </w:pPr>
    <w:rPr>
      <w:b/>
      <w:i/>
    </w:rPr>
  </w:style>
  <w:style w:type="paragraph" w:styleId="Heading3">
    <w:name w:val="heading 3"/>
    <w:basedOn w:val="Normal"/>
    <w:next w:val="Normal"/>
    <w:qFormat/>
    <w:rsid w:val="00655CB1"/>
    <w:pPr>
      <w:keepNext/>
      <w:tabs>
        <w:tab w:val="num" w:pos="720"/>
      </w:tabs>
      <w:spacing w:before="20" w:after="20"/>
      <w:outlineLvl w:val="2"/>
    </w:pPr>
    <w:rPr>
      <w:rFonts w:ascii="Century Gothic" w:hAnsi="Century Gothic"/>
      <w:b/>
      <w:sz w:val="20"/>
    </w:rPr>
  </w:style>
  <w:style w:type="paragraph" w:styleId="Heading4">
    <w:name w:val="heading 4"/>
    <w:basedOn w:val="Normal"/>
    <w:next w:val="Normal"/>
    <w:qFormat/>
    <w:rsid w:val="00655CB1"/>
    <w:pPr>
      <w:keepNext/>
      <w:tabs>
        <w:tab w:val="num" w:pos="864"/>
      </w:tabs>
      <w:outlineLvl w:val="3"/>
    </w:pPr>
    <w:rPr>
      <w:sz w:val="28"/>
    </w:rPr>
  </w:style>
  <w:style w:type="paragraph" w:styleId="Heading5">
    <w:name w:val="heading 5"/>
    <w:basedOn w:val="Normal"/>
    <w:next w:val="Normal"/>
    <w:qFormat/>
    <w:rsid w:val="00655CB1"/>
    <w:pPr>
      <w:keepNext/>
      <w:numPr>
        <w:ilvl w:val="4"/>
        <w:numId w:val="1"/>
      </w:numPr>
      <w:outlineLvl w:val="4"/>
    </w:pPr>
    <w:rPr>
      <w:b/>
      <w:spacing w:val="4"/>
      <w:sz w:val="28"/>
    </w:rPr>
  </w:style>
  <w:style w:type="paragraph" w:styleId="Heading6">
    <w:name w:val="heading 6"/>
    <w:basedOn w:val="Normal"/>
    <w:next w:val="Normal"/>
    <w:qFormat/>
    <w:rsid w:val="00655CB1"/>
    <w:pPr>
      <w:keepNext/>
      <w:tabs>
        <w:tab w:val="left" w:pos="360"/>
        <w:tab w:val="left" w:pos="720"/>
        <w:tab w:val="num" w:pos="1152"/>
        <w:tab w:val="left" w:pos="3960"/>
        <w:tab w:val="left" w:pos="4320"/>
      </w:tabs>
      <w:jc w:val="center"/>
      <w:outlineLvl w:val="5"/>
    </w:pPr>
    <w:rPr>
      <w:b/>
    </w:rPr>
  </w:style>
  <w:style w:type="paragraph" w:styleId="Heading7">
    <w:name w:val="heading 7"/>
    <w:basedOn w:val="Normal"/>
    <w:next w:val="Normal"/>
    <w:qFormat/>
    <w:rsid w:val="00655CB1"/>
    <w:pPr>
      <w:keepNext/>
      <w:tabs>
        <w:tab w:val="num" w:pos="1296"/>
      </w:tabs>
      <w:outlineLvl w:val="6"/>
    </w:pPr>
    <w:rPr>
      <w:b/>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55CB1"/>
    <w:rPr>
      <w:rFonts w:ascii="Symbol" w:hAnsi="Symbol"/>
    </w:rPr>
  </w:style>
  <w:style w:type="character" w:customStyle="1" w:styleId="WW8Num3z0">
    <w:name w:val="WW8Num3z0"/>
    <w:rsid w:val="00655CB1"/>
    <w:rPr>
      <w:rFonts w:ascii="Symbol" w:hAnsi="Symbol"/>
    </w:rPr>
  </w:style>
  <w:style w:type="character" w:customStyle="1" w:styleId="WW8Num4z0">
    <w:name w:val="WW8Num4z0"/>
    <w:rsid w:val="00655CB1"/>
    <w:rPr>
      <w:rFonts w:ascii="Symbol" w:hAnsi="Symbol"/>
    </w:rPr>
  </w:style>
  <w:style w:type="character" w:customStyle="1" w:styleId="WW8Num5z0">
    <w:name w:val="WW8Num5z0"/>
    <w:rsid w:val="00655CB1"/>
    <w:rPr>
      <w:rFonts w:ascii="Symbol" w:hAnsi="Symbol"/>
    </w:rPr>
  </w:style>
  <w:style w:type="character" w:customStyle="1" w:styleId="WW8Num6z0">
    <w:name w:val="WW8Num6z0"/>
    <w:rsid w:val="00655CB1"/>
    <w:rPr>
      <w:rFonts w:ascii="Symbol" w:hAnsi="Symbol"/>
    </w:rPr>
  </w:style>
  <w:style w:type="character" w:customStyle="1" w:styleId="Absatz-Standardschriftart">
    <w:name w:val="Absatz-Standardschriftart"/>
    <w:rsid w:val="00655CB1"/>
  </w:style>
  <w:style w:type="character" w:customStyle="1" w:styleId="WW-Absatz-Standardschriftart">
    <w:name w:val="WW-Absatz-Standardschriftart"/>
    <w:rsid w:val="00655CB1"/>
  </w:style>
  <w:style w:type="character" w:customStyle="1" w:styleId="WW8Num7z0">
    <w:name w:val="WW8Num7z0"/>
    <w:rsid w:val="00655CB1"/>
    <w:rPr>
      <w:rFonts w:ascii="Symbol" w:hAnsi="Symbol"/>
    </w:rPr>
  </w:style>
  <w:style w:type="character" w:customStyle="1" w:styleId="WW8Num8z0">
    <w:name w:val="WW8Num8z0"/>
    <w:rsid w:val="00655CB1"/>
    <w:rPr>
      <w:rFonts w:ascii="Symbol" w:hAnsi="Symbol"/>
    </w:rPr>
  </w:style>
  <w:style w:type="character" w:customStyle="1" w:styleId="WW8Num9z0">
    <w:name w:val="WW8Num9z0"/>
    <w:rsid w:val="00655CB1"/>
    <w:rPr>
      <w:rFonts w:ascii="Symbol" w:hAnsi="Symbol"/>
    </w:rPr>
  </w:style>
  <w:style w:type="character" w:customStyle="1" w:styleId="WW8Num10z0">
    <w:name w:val="WW8Num10z0"/>
    <w:rsid w:val="00655CB1"/>
    <w:rPr>
      <w:rFonts w:ascii="Symbol" w:hAnsi="Symbol"/>
    </w:rPr>
  </w:style>
  <w:style w:type="character" w:customStyle="1" w:styleId="WW8Num11z0">
    <w:name w:val="WW8Num11z0"/>
    <w:rsid w:val="00655CB1"/>
    <w:rPr>
      <w:rFonts w:ascii="Symbol" w:hAnsi="Symbol"/>
    </w:rPr>
  </w:style>
  <w:style w:type="character" w:customStyle="1" w:styleId="WW8Num12z0">
    <w:name w:val="WW8Num12z0"/>
    <w:rsid w:val="00655CB1"/>
    <w:rPr>
      <w:rFonts w:ascii="Symbol" w:hAnsi="Symbol"/>
    </w:rPr>
  </w:style>
  <w:style w:type="character" w:customStyle="1" w:styleId="WW8Num13z0">
    <w:name w:val="WW8Num13z0"/>
    <w:rsid w:val="00655CB1"/>
    <w:rPr>
      <w:rFonts w:ascii="Symbol" w:hAnsi="Symbol"/>
    </w:rPr>
  </w:style>
  <w:style w:type="character" w:customStyle="1" w:styleId="WW8Num14z0">
    <w:name w:val="WW8Num14z0"/>
    <w:rsid w:val="00655CB1"/>
    <w:rPr>
      <w:rFonts w:ascii="Symbol" w:hAnsi="Symbol"/>
    </w:rPr>
  </w:style>
  <w:style w:type="character" w:customStyle="1" w:styleId="WW8Num15z0">
    <w:name w:val="WW8Num15z0"/>
    <w:rsid w:val="00655CB1"/>
    <w:rPr>
      <w:rFonts w:ascii="Symbol" w:hAnsi="Symbol"/>
    </w:rPr>
  </w:style>
  <w:style w:type="character" w:customStyle="1" w:styleId="WW8Num16z0">
    <w:name w:val="WW8Num16z0"/>
    <w:rsid w:val="00655CB1"/>
    <w:rPr>
      <w:rFonts w:ascii="Symbol" w:hAnsi="Symbol"/>
    </w:rPr>
  </w:style>
  <w:style w:type="character" w:customStyle="1" w:styleId="WW8Num17z0">
    <w:name w:val="WW8Num17z0"/>
    <w:rsid w:val="00655CB1"/>
    <w:rPr>
      <w:rFonts w:ascii="Symbol" w:hAnsi="Symbol"/>
    </w:rPr>
  </w:style>
  <w:style w:type="character" w:customStyle="1" w:styleId="WW8Num18z0">
    <w:name w:val="WW8Num18z0"/>
    <w:rsid w:val="00655CB1"/>
    <w:rPr>
      <w:rFonts w:ascii="Symbol" w:hAnsi="Symbol"/>
    </w:rPr>
  </w:style>
  <w:style w:type="character" w:customStyle="1" w:styleId="WW8Num19z0">
    <w:name w:val="WW8Num19z0"/>
    <w:rsid w:val="00655CB1"/>
    <w:rPr>
      <w:rFonts w:ascii="Symbol" w:hAnsi="Symbol"/>
    </w:rPr>
  </w:style>
  <w:style w:type="character" w:customStyle="1" w:styleId="WW8Num20z0">
    <w:name w:val="WW8Num20z0"/>
    <w:rsid w:val="00655CB1"/>
    <w:rPr>
      <w:rFonts w:ascii="Symbol" w:hAnsi="Symbol"/>
    </w:rPr>
  </w:style>
  <w:style w:type="character" w:customStyle="1" w:styleId="WW8Num21z0">
    <w:name w:val="WW8Num21z0"/>
    <w:rsid w:val="00655CB1"/>
    <w:rPr>
      <w:rFonts w:ascii="Symbol" w:hAnsi="Symbol"/>
    </w:rPr>
  </w:style>
  <w:style w:type="character" w:customStyle="1" w:styleId="WW8Num22z0">
    <w:name w:val="WW8Num22z0"/>
    <w:rsid w:val="00655CB1"/>
    <w:rPr>
      <w:rFonts w:ascii="Symbol" w:hAnsi="Symbol"/>
    </w:rPr>
  </w:style>
  <w:style w:type="character" w:customStyle="1" w:styleId="WW8Num23z0">
    <w:name w:val="WW8Num23z0"/>
    <w:rsid w:val="00655CB1"/>
    <w:rPr>
      <w:rFonts w:ascii="Symbol" w:hAnsi="Symbol"/>
    </w:rPr>
  </w:style>
  <w:style w:type="character" w:customStyle="1" w:styleId="WW8Num24z0">
    <w:name w:val="WW8Num24z0"/>
    <w:rsid w:val="00655CB1"/>
    <w:rPr>
      <w:rFonts w:ascii="Symbol" w:hAnsi="Symbol"/>
    </w:rPr>
  </w:style>
  <w:style w:type="character" w:customStyle="1" w:styleId="WW8Num25z0">
    <w:name w:val="WW8Num25z0"/>
    <w:rsid w:val="00655CB1"/>
    <w:rPr>
      <w:rFonts w:ascii="Symbol" w:hAnsi="Symbol"/>
    </w:rPr>
  </w:style>
  <w:style w:type="character" w:customStyle="1" w:styleId="WW8Num26z0">
    <w:name w:val="WW8Num26z0"/>
    <w:rsid w:val="00655CB1"/>
    <w:rPr>
      <w:rFonts w:ascii="Symbol" w:hAnsi="Symbol"/>
    </w:rPr>
  </w:style>
  <w:style w:type="character" w:customStyle="1" w:styleId="WW8Num27z0">
    <w:name w:val="WW8Num27z0"/>
    <w:rsid w:val="00655CB1"/>
    <w:rPr>
      <w:rFonts w:ascii="Symbol" w:hAnsi="Symbol"/>
    </w:rPr>
  </w:style>
  <w:style w:type="character" w:customStyle="1" w:styleId="WW8Num28z0">
    <w:name w:val="WW8Num28z0"/>
    <w:rsid w:val="00655CB1"/>
    <w:rPr>
      <w:rFonts w:ascii="Symbol" w:hAnsi="Symbol"/>
    </w:rPr>
  </w:style>
  <w:style w:type="character" w:customStyle="1" w:styleId="WW8Num29z0">
    <w:name w:val="WW8Num29z0"/>
    <w:rsid w:val="00655CB1"/>
    <w:rPr>
      <w:rFonts w:ascii="Symbol" w:hAnsi="Symbol"/>
    </w:rPr>
  </w:style>
  <w:style w:type="character" w:customStyle="1" w:styleId="WW8Num29z1">
    <w:name w:val="WW8Num29z1"/>
    <w:rsid w:val="00655CB1"/>
    <w:rPr>
      <w:rFonts w:ascii="Courier New" w:hAnsi="Courier New" w:cs="Courier New"/>
    </w:rPr>
  </w:style>
  <w:style w:type="character" w:customStyle="1" w:styleId="WW8Num29z2">
    <w:name w:val="WW8Num29z2"/>
    <w:rsid w:val="00655CB1"/>
    <w:rPr>
      <w:rFonts w:ascii="Wingdings" w:hAnsi="Wingdings"/>
    </w:rPr>
  </w:style>
  <w:style w:type="character" w:customStyle="1" w:styleId="WW8Num29z3">
    <w:name w:val="WW8Num29z3"/>
    <w:rsid w:val="00655CB1"/>
    <w:rPr>
      <w:rFonts w:ascii="Symbol" w:hAnsi="Symbol"/>
    </w:rPr>
  </w:style>
  <w:style w:type="character" w:customStyle="1" w:styleId="WW8Num30z0">
    <w:name w:val="WW8Num30z0"/>
    <w:rsid w:val="00655CB1"/>
    <w:rPr>
      <w:rFonts w:ascii="Symbol" w:hAnsi="Symbol"/>
    </w:rPr>
  </w:style>
  <w:style w:type="character" w:customStyle="1" w:styleId="WW8Num30z1">
    <w:name w:val="WW8Num30z1"/>
    <w:rsid w:val="00655CB1"/>
    <w:rPr>
      <w:rFonts w:ascii="Courier New" w:hAnsi="Courier New" w:cs="Courier New"/>
    </w:rPr>
  </w:style>
  <w:style w:type="character" w:customStyle="1" w:styleId="WW8Num30z2">
    <w:name w:val="WW8Num30z2"/>
    <w:rsid w:val="00655CB1"/>
    <w:rPr>
      <w:rFonts w:ascii="Wingdings" w:hAnsi="Wingdings"/>
    </w:rPr>
  </w:style>
  <w:style w:type="character" w:customStyle="1" w:styleId="WW8Num31z0">
    <w:name w:val="WW8Num31z0"/>
    <w:rsid w:val="00655CB1"/>
    <w:rPr>
      <w:rFonts w:ascii="Wingdings" w:hAnsi="Wingdings"/>
    </w:rPr>
  </w:style>
  <w:style w:type="character" w:customStyle="1" w:styleId="WW8Num31z1">
    <w:name w:val="WW8Num31z1"/>
    <w:rsid w:val="00655CB1"/>
    <w:rPr>
      <w:rFonts w:ascii="Wingdings" w:hAnsi="Wingdings"/>
      <w:color w:val="auto"/>
    </w:rPr>
  </w:style>
  <w:style w:type="character" w:customStyle="1" w:styleId="WW8Num31z3">
    <w:name w:val="WW8Num31z3"/>
    <w:rsid w:val="00655CB1"/>
    <w:rPr>
      <w:rFonts w:ascii="Symbol" w:hAnsi="Symbol"/>
    </w:rPr>
  </w:style>
  <w:style w:type="character" w:customStyle="1" w:styleId="WW8Num31z4">
    <w:name w:val="WW8Num31z4"/>
    <w:rsid w:val="00655CB1"/>
    <w:rPr>
      <w:rFonts w:ascii="Courier New" w:hAnsi="Courier New" w:cs="Courier New"/>
    </w:rPr>
  </w:style>
  <w:style w:type="character" w:customStyle="1" w:styleId="WW8Num32z0">
    <w:name w:val="WW8Num32z0"/>
    <w:rsid w:val="00655CB1"/>
    <w:rPr>
      <w:rFonts w:ascii="Symbol" w:hAnsi="Symbol"/>
    </w:rPr>
  </w:style>
  <w:style w:type="character" w:customStyle="1" w:styleId="WW8Num32z1">
    <w:name w:val="WW8Num32z1"/>
    <w:rsid w:val="00655CB1"/>
    <w:rPr>
      <w:rFonts w:ascii="Courier New" w:hAnsi="Courier New" w:cs="Courier New"/>
    </w:rPr>
  </w:style>
  <w:style w:type="character" w:customStyle="1" w:styleId="WW8Num32z2">
    <w:name w:val="WW8Num32z2"/>
    <w:rsid w:val="00655CB1"/>
    <w:rPr>
      <w:rFonts w:ascii="Wingdings" w:hAnsi="Wingdings"/>
    </w:rPr>
  </w:style>
  <w:style w:type="character" w:customStyle="1" w:styleId="WW8Num32z3">
    <w:name w:val="WW8Num32z3"/>
    <w:rsid w:val="00655CB1"/>
    <w:rPr>
      <w:rFonts w:ascii="Symbol" w:hAnsi="Symbol"/>
    </w:rPr>
  </w:style>
  <w:style w:type="character" w:customStyle="1" w:styleId="WW8Num33z0">
    <w:name w:val="WW8Num33z0"/>
    <w:rsid w:val="00655CB1"/>
    <w:rPr>
      <w:rFonts w:ascii="Symbol" w:hAnsi="Symbol"/>
    </w:rPr>
  </w:style>
  <w:style w:type="character" w:customStyle="1" w:styleId="WW8Num33z1">
    <w:name w:val="WW8Num33z1"/>
    <w:rsid w:val="00655CB1"/>
    <w:rPr>
      <w:rFonts w:ascii="Courier New" w:hAnsi="Courier New" w:cs="Courier New"/>
    </w:rPr>
  </w:style>
  <w:style w:type="character" w:customStyle="1" w:styleId="WW8Num33z2">
    <w:name w:val="WW8Num33z2"/>
    <w:rsid w:val="00655CB1"/>
    <w:rPr>
      <w:rFonts w:ascii="Wingdings" w:hAnsi="Wingdings"/>
    </w:rPr>
  </w:style>
  <w:style w:type="character" w:customStyle="1" w:styleId="WW8Num33z3">
    <w:name w:val="WW8Num33z3"/>
    <w:rsid w:val="00655CB1"/>
    <w:rPr>
      <w:rFonts w:ascii="Symbol" w:hAnsi="Symbol"/>
    </w:rPr>
  </w:style>
  <w:style w:type="character" w:customStyle="1" w:styleId="WW8Num34z0">
    <w:name w:val="WW8Num34z0"/>
    <w:rsid w:val="00655CB1"/>
    <w:rPr>
      <w:rFonts w:ascii="Wingdings" w:hAnsi="Wingdings"/>
    </w:rPr>
  </w:style>
  <w:style w:type="character" w:customStyle="1" w:styleId="WW8Num34z1">
    <w:name w:val="WW8Num34z1"/>
    <w:rsid w:val="00655CB1"/>
    <w:rPr>
      <w:rFonts w:ascii="Symbol" w:hAnsi="Symbol"/>
    </w:rPr>
  </w:style>
  <w:style w:type="character" w:customStyle="1" w:styleId="WW8Num34z4">
    <w:name w:val="WW8Num34z4"/>
    <w:rsid w:val="00655CB1"/>
    <w:rPr>
      <w:rFonts w:ascii="Courier New" w:hAnsi="Courier New" w:cs="Courier New"/>
    </w:rPr>
  </w:style>
  <w:style w:type="character" w:customStyle="1" w:styleId="WW8Num35z0">
    <w:name w:val="WW8Num35z0"/>
    <w:rsid w:val="00655CB1"/>
    <w:rPr>
      <w:rFonts w:ascii="Wingdings" w:hAnsi="Wingdings"/>
    </w:rPr>
  </w:style>
  <w:style w:type="character" w:customStyle="1" w:styleId="WW8Num35z1">
    <w:name w:val="WW8Num35z1"/>
    <w:rsid w:val="00655CB1"/>
    <w:rPr>
      <w:rFonts w:ascii="Courier New" w:hAnsi="Courier New" w:cs="Courier New"/>
    </w:rPr>
  </w:style>
  <w:style w:type="character" w:customStyle="1" w:styleId="WW8Num35z3">
    <w:name w:val="WW8Num35z3"/>
    <w:rsid w:val="00655CB1"/>
    <w:rPr>
      <w:rFonts w:ascii="Symbol" w:hAnsi="Symbol"/>
    </w:rPr>
  </w:style>
  <w:style w:type="character" w:customStyle="1" w:styleId="WW8Num36z0">
    <w:name w:val="WW8Num36z0"/>
    <w:rsid w:val="00655CB1"/>
    <w:rPr>
      <w:rFonts w:ascii="Symbol" w:hAnsi="Symbol"/>
    </w:rPr>
  </w:style>
  <w:style w:type="character" w:customStyle="1" w:styleId="WW8Num37z0">
    <w:name w:val="WW8Num37z0"/>
    <w:rsid w:val="00655CB1"/>
    <w:rPr>
      <w:rFonts w:ascii="Wingdings" w:hAnsi="Wingdings"/>
      <w:sz w:val="16"/>
    </w:rPr>
  </w:style>
  <w:style w:type="character" w:customStyle="1" w:styleId="WW8Num37z1">
    <w:name w:val="WW8Num37z1"/>
    <w:rsid w:val="00655CB1"/>
    <w:rPr>
      <w:rFonts w:ascii="Courier New" w:hAnsi="Courier New" w:cs="Courier New"/>
    </w:rPr>
  </w:style>
  <w:style w:type="character" w:customStyle="1" w:styleId="WW8Num37z2">
    <w:name w:val="WW8Num37z2"/>
    <w:rsid w:val="00655CB1"/>
    <w:rPr>
      <w:rFonts w:ascii="Wingdings" w:hAnsi="Wingdings"/>
    </w:rPr>
  </w:style>
  <w:style w:type="character" w:customStyle="1" w:styleId="WW8Num37z3">
    <w:name w:val="WW8Num37z3"/>
    <w:rsid w:val="00655CB1"/>
    <w:rPr>
      <w:rFonts w:ascii="Symbol" w:hAnsi="Symbol"/>
    </w:rPr>
  </w:style>
  <w:style w:type="character" w:customStyle="1" w:styleId="WW8Num38z0">
    <w:name w:val="WW8Num38z0"/>
    <w:rsid w:val="00655CB1"/>
    <w:rPr>
      <w:rFonts w:ascii="Wingdings" w:hAnsi="Wingdings"/>
      <w:sz w:val="16"/>
    </w:rPr>
  </w:style>
  <w:style w:type="character" w:customStyle="1" w:styleId="WW8Num38z1">
    <w:name w:val="WW8Num38z1"/>
    <w:rsid w:val="00655CB1"/>
    <w:rPr>
      <w:rFonts w:ascii="Courier New" w:hAnsi="Courier New" w:cs="Courier New"/>
    </w:rPr>
  </w:style>
  <w:style w:type="character" w:customStyle="1" w:styleId="WW8Num38z2">
    <w:name w:val="WW8Num38z2"/>
    <w:rsid w:val="00655CB1"/>
    <w:rPr>
      <w:rFonts w:ascii="Wingdings" w:hAnsi="Wingdings"/>
    </w:rPr>
  </w:style>
  <w:style w:type="character" w:customStyle="1" w:styleId="WW8Num38z3">
    <w:name w:val="WW8Num38z3"/>
    <w:rsid w:val="00655CB1"/>
    <w:rPr>
      <w:rFonts w:ascii="Symbol" w:hAnsi="Symbol"/>
    </w:rPr>
  </w:style>
  <w:style w:type="character" w:customStyle="1" w:styleId="WW8Num39z0">
    <w:name w:val="WW8Num39z0"/>
    <w:rsid w:val="00655CB1"/>
    <w:rPr>
      <w:rFonts w:ascii="Symbol" w:hAnsi="Symbol"/>
    </w:rPr>
  </w:style>
  <w:style w:type="character" w:customStyle="1" w:styleId="WW8Num39z1">
    <w:name w:val="WW8Num39z1"/>
    <w:rsid w:val="00655CB1"/>
    <w:rPr>
      <w:rFonts w:ascii="Symbol" w:hAnsi="Symbol"/>
    </w:rPr>
  </w:style>
  <w:style w:type="character" w:customStyle="1" w:styleId="WW8Num39z4">
    <w:name w:val="WW8Num39z4"/>
    <w:rsid w:val="00655CB1"/>
    <w:rPr>
      <w:rFonts w:ascii="Courier New" w:hAnsi="Courier New" w:cs="Courier New"/>
    </w:rPr>
  </w:style>
  <w:style w:type="character" w:customStyle="1" w:styleId="WW8Num40z0">
    <w:name w:val="WW8Num40z0"/>
    <w:rsid w:val="00655CB1"/>
    <w:rPr>
      <w:rFonts w:ascii="Wingdings" w:hAnsi="Wingdings"/>
      <w:sz w:val="12"/>
    </w:rPr>
  </w:style>
  <w:style w:type="character" w:customStyle="1" w:styleId="WW8Num40z1">
    <w:name w:val="WW8Num40z1"/>
    <w:rsid w:val="00655CB1"/>
    <w:rPr>
      <w:rFonts w:ascii="Courier New" w:hAnsi="Courier New"/>
    </w:rPr>
  </w:style>
  <w:style w:type="character" w:customStyle="1" w:styleId="WW8Num40z2">
    <w:name w:val="WW8Num40z2"/>
    <w:rsid w:val="00655CB1"/>
    <w:rPr>
      <w:rFonts w:ascii="Wingdings" w:hAnsi="Wingdings"/>
    </w:rPr>
  </w:style>
  <w:style w:type="character" w:customStyle="1" w:styleId="WW8Num40z3">
    <w:name w:val="WW8Num40z3"/>
    <w:rsid w:val="00655CB1"/>
    <w:rPr>
      <w:rFonts w:ascii="Symbol" w:hAnsi="Symbol"/>
    </w:rPr>
  </w:style>
  <w:style w:type="character" w:customStyle="1" w:styleId="WW8Num41z0">
    <w:name w:val="WW8Num41z0"/>
    <w:rsid w:val="00655CB1"/>
    <w:rPr>
      <w:rFonts w:ascii="Symbol" w:hAnsi="Symbol"/>
    </w:rPr>
  </w:style>
  <w:style w:type="character" w:customStyle="1" w:styleId="WW8Num41z1">
    <w:name w:val="WW8Num41z1"/>
    <w:rsid w:val="00655CB1"/>
    <w:rPr>
      <w:rFonts w:ascii="Courier New" w:hAnsi="Courier New" w:cs="Courier New"/>
    </w:rPr>
  </w:style>
  <w:style w:type="character" w:customStyle="1" w:styleId="WW8Num41z3">
    <w:name w:val="WW8Num41z3"/>
    <w:rsid w:val="00655CB1"/>
    <w:rPr>
      <w:rFonts w:ascii="Symbol" w:hAnsi="Symbol"/>
    </w:rPr>
  </w:style>
  <w:style w:type="character" w:customStyle="1" w:styleId="WW-DefaultParagraphFont">
    <w:name w:val="WW-Default Paragraph Font"/>
    <w:rsid w:val="00655CB1"/>
  </w:style>
  <w:style w:type="character" w:customStyle="1" w:styleId="WW8Num44z0">
    <w:name w:val="WW8Num44z0"/>
    <w:rsid w:val="00655CB1"/>
    <w:rPr>
      <w:rFonts w:ascii="Symbol" w:hAnsi="Symbol"/>
    </w:rPr>
  </w:style>
  <w:style w:type="character" w:customStyle="1" w:styleId="WW8Num42z0">
    <w:name w:val="WW8Num42z0"/>
    <w:rsid w:val="00655CB1"/>
    <w:rPr>
      <w:rFonts w:ascii="Symbol" w:hAnsi="Symbol"/>
    </w:rPr>
  </w:style>
  <w:style w:type="character" w:customStyle="1" w:styleId="WW8Num43z0">
    <w:name w:val="WW8Num43z0"/>
    <w:rsid w:val="00655CB1"/>
    <w:rPr>
      <w:rFonts w:ascii="Symbol" w:hAnsi="Symbol"/>
    </w:rPr>
  </w:style>
  <w:style w:type="character" w:styleId="CommentReference">
    <w:name w:val="annotation reference"/>
    <w:basedOn w:val="WW-DefaultParagraphFont"/>
    <w:rsid w:val="00655CB1"/>
    <w:rPr>
      <w:sz w:val="16"/>
      <w:szCs w:val="16"/>
    </w:rPr>
  </w:style>
  <w:style w:type="character" w:customStyle="1" w:styleId="Bullets">
    <w:name w:val="Bullets"/>
    <w:rsid w:val="00655CB1"/>
    <w:rPr>
      <w:rFonts w:ascii="OpenSymbol" w:eastAsia="OpenSymbol" w:hAnsi="OpenSymbol" w:cs="OpenSymbol"/>
    </w:rPr>
  </w:style>
  <w:style w:type="paragraph" w:customStyle="1" w:styleId="Heading">
    <w:name w:val="Heading"/>
    <w:basedOn w:val="Normal"/>
    <w:next w:val="BodyText"/>
    <w:rsid w:val="00655CB1"/>
    <w:pPr>
      <w:keepNext/>
      <w:spacing w:before="240" w:after="120"/>
    </w:pPr>
    <w:rPr>
      <w:rFonts w:ascii="Arial" w:hAnsi="Arial" w:cs="Tahoma"/>
      <w:sz w:val="28"/>
      <w:szCs w:val="28"/>
    </w:rPr>
  </w:style>
  <w:style w:type="paragraph" w:styleId="BodyText">
    <w:name w:val="Body Text"/>
    <w:basedOn w:val="Normal"/>
    <w:semiHidden/>
    <w:rsid w:val="00655CB1"/>
    <w:pPr>
      <w:spacing w:after="120"/>
    </w:pPr>
  </w:style>
  <w:style w:type="paragraph" w:styleId="List">
    <w:name w:val="List"/>
    <w:basedOn w:val="BodyText"/>
    <w:semiHidden/>
    <w:rsid w:val="00655CB1"/>
    <w:rPr>
      <w:rFonts w:cs="Tahoma"/>
    </w:rPr>
  </w:style>
  <w:style w:type="paragraph" w:styleId="Caption">
    <w:name w:val="caption"/>
    <w:basedOn w:val="Normal"/>
    <w:qFormat/>
    <w:rsid w:val="00655CB1"/>
    <w:pPr>
      <w:suppressLineNumbers/>
      <w:spacing w:before="120" w:after="120"/>
    </w:pPr>
    <w:rPr>
      <w:rFonts w:cs="Tahoma"/>
      <w:i/>
      <w:iCs/>
    </w:rPr>
  </w:style>
  <w:style w:type="paragraph" w:customStyle="1" w:styleId="Index">
    <w:name w:val="Index"/>
    <w:basedOn w:val="Normal"/>
    <w:rsid w:val="00655CB1"/>
    <w:pPr>
      <w:suppressLineNumbers/>
    </w:pPr>
    <w:rPr>
      <w:rFonts w:cs="Tahoma"/>
    </w:rPr>
  </w:style>
  <w:style w:type="paragraph" w:customStyle="1" w:styleId="kpmgbody">
    <w:name w:val="kpmgbody"/>
    <w:basedOn w:val="BodyText"/>
    <w:rsid w:val="00655CB1"/>
    <w:pPr>
      <w:spacing w:before="40" w:after="40" w:line="360" w:lineRule="auto"/>
    </w:pPr>
    <w:rPr>
      <w:rFonts w:ascii="Century Gothic" w:hAnsi="Century Gothic"/>
      <w:b/>
    </w:rPr>
  </w:style>
  <w:style w:type="paragraph" w:styleId="Header">
    <w:name w:val="header"/>
    <w:basedOn w:val="Normal"/>
    <w:link w:val="HeaderChar"/>
    <w:rsid w:val="00655CB1"/>
    <w:pPr>
      <w:tabs>
        <w:tab w:val="center" w:pos="4320"/>
        <w:tab w:val="right" w:pos="8640"/>
      </w:tabs>
    </w:pPr>
  </w:style>
  <w:style w:type="paragraph" w:styleId="BodyText2">
    <w:name w:val="Body Text 2"/>
    <w:basedOn w:val="Normal"/>
    <w:rsid w:val="00655CB1"/>
    <w:pPr>
      <w:spacing w:after="120" w:line="480" w:lineRule="auto"/>
    </w:pPr>
  </w:style>
  <w:style w:type="paragraph" w:customStyle="1" w:styleId="Achievement">
    <w:name w:val="Achievement"/>
    <w:basedOn w:val="BodyText"/>
    <w:rsid w:val="00655CB1"/>
    <w:pPr>
      <w:widowControl/>
      <w:tabs>
        <w:tab w:val="num" w:pos="360"/>
      </w:tabs>
      <w:suppressAutoHyphens w:val="0"/>
      <w:spacing w:after="60" w:line="220" w:lineRule="exact"/>
      <w:jc w:val="both"/>
    </w:pPr>
    <w:rPr>
      <w:rFonts w:eastAsia="?? ??"/>
      <w:sz w:val="20"/>
      <w:szCs w:val="20"/>
      <w:lang w:val="en-GB"/>
    </w:rPr>
  </w:style>
  <w:style w:type="paragraph" w:customStyle="1" w:styleId="Address">
    <w:name w:val="Address"/>
    <w:basedOn w:val="Normal"/>
    <w:rsid w:val="00655CB1"/>
    <w:pPr>
      <w:widowControl/>
      <w:suppressAutoHyphens w:val="0"/>
      <w:jc w:val="center"/>
    </w:pPr>
    <w:rPr>
      <w:rFonts w:ascii="Arial" w:eastAsia="Times New Roman" w:hAnsi="Arial" w:cs="Arial"/>
      <w:sz w:val="20"/>
      <w:szCs w:val="20"/>
      <w:lang w:val="en-GB"/>
    </w:rPr>
  </w:style>
  <w:style w:type="paragraph" w:customStyle="1" w:styleId="SectionTitle">
    <w:name w:val="Section Title"/>
    <w:basedOn w:val="Normal"/>
    <w:next w:val="Normal"/>
    <w:rsid w:val="00655CB1"/>
    <w:pPr>
      <w:widowControl/>
      <w:pBdr>
        <w:bottom w:val="single" w:sz="4" w:space="1" w:color="808080"/>
      </w:pBdr>
      <w:suppressAutoHyphens w:val="0"/>
      <w:spacing w:before="220" w:line="220" w:lineRule="atLeast"/>
    </w:pPr>
    <w:rPr>
      <w:rFonts w:ascii="Garamond" w:eastAsia="Times New Roman" w:hAnsi="Garamond"/>
      <w:b/>
      <w:caps/>
      <w:spacing w:val="15"/>
      <w:sz w:val="20"/>
      <w:szCs w:val="20"/>
      <w:lang w:val="en-GB"/>
    </w:rPr>
  </w:style>
  <w:style w:type="paragraph" w:customStyle="1" w:styleId="CharChar">
    <w:name w:val="Char Char"/>
    <w:basedOn w:val="Normal"/>
    <w:rsid w:val="00655CB1"/>
    <w:pPr>
      <w:widowControl/>
      <w:suppressAutoHyphens w:val="0"/>
      <w:spacing w:before="60" w:after="160" w:line="240" w:lineRule="exact"/>
    </w:pPr>
    <w:rPr>
      <w:rFonts w:ascii="Verdana" w:eastAsia="Times New Roman" w:hAnsi="Verdana" w:cs="Arial"/>
      <w:color w:val="FF00FF"/>
      <w:sz w:val="20"/>
      <w:lang w:val="en-GB"/>
    </w:rPr>
  </w:style>
  <w:style w:type="paragraph" w:customStyle="1" w:styleId="CharChar1">
    <w:name w:val="Char Char1"/>
    <w:basedOn w:val="Normal"/>
    <w:rsid w:val="00655CB1"/>
    <w:pPr>
      <w:widowControl/>
      <w:suppressAutoHyphens w:val="0"/>
      <w:spacing w:before="60" w:after="160" w:line="240" w:lineRule="exact"/>
    </w:pPr>
    <w:rPr>
      <w:rFonts w:ascii="Verdana" w:eastAsia="Times New Roman" w:hAnsi="Verdana" w:cs="Arial"/>
      <w:color w:val="FF00FF"/>
      <w:sz w:val="20"/>
      <w:lang w:val="en-GB"/>
    </w:rPr>
  </w:style>
  <w:style w:type="paragraph" w:styleId="CommentText">
    <w:name w:val="annotation text"/>
    <w:basedOn w:val="Normal"/>
    <w:rsid w:val="00655CB1"/>
    <w:rPr>
      <w:sz w:val="20"/>
      <w:szCs w:val="20"/>
    </w:rPr>
  </w:style>
  <w:style w:type="paragraph" w:styleId="CommentSubject">
    <w:name w:val="annotation subject"/>
    <w:basedOn w:val="CommentText"/>
    <w:next w:val="CommentText"/>
    <w:rsid w:val="00655CB1"/>
    <w:rPr>
      <w:b/>
      <w:bCs/>
    </w:rPr>
  </w:style>
  <w:style w:type="paragraph" w:styleId="BalloonText">
    <w:name w:val="Balloon Text"/>
    <w:basedOn w:val="Normal"/>
    <w:rsid w:val="00655CB1"/>
    <w:rPr>
      <w:rFonts w:ascii="Tahoma" w:hAnsi="Tahoma" w:cs="Tahoma"/>
      <w:sz w:val="16"/>
      <w:szCs w:val="16"/>
    </w:rPr>
  </w:style>
  <w:style w:type="paragraph" w:styleId="ListParagraph">
    <w:name w:val="List Paragraph"/>
    <w:basedOn w:val="Normal"/>
    <w:uiPriority w:val="34"/>
    <w:qFormat/>
    <w:rsid w:val="00FB2FE7"/>
    <w:pPr>
      <w:widowControl/>
      <w:suppressAutoHyphens w:val="0"/>
      <w:ind w:left="720"/>
      <w:contextualSpacing/>
    </w:pPr>
    <w:rPr>
      <w:rFonts w:eastAsia="Times New Roman"/>
      <w:kern w:val="0"/>
    </w:rPr>
  </w:style>
  <w:style w:type="character" w:customStyle="1" w:styleId="HeaderChar">
    <w:name w:val="Header Char"/>
    <w:basedOn w:val="DefaultParagraphFont"/>
    <w:link w:val="Header"/>
    <w:rsid w:val="00C236EC"/>
    <w:rPr>
      <w:rFonts w:eastAsia="Lucida Sans Unicode"/>
      <w:kern w:val="1"/>
      <w:sz w:val="24"/>
      <w:szCs w:val="24"/>
    </w:rPr>
  </w:style>
  <w:style w:type="paragraph" w:styleId="BodyText3">
    <w:name w:val="Body Text 3"/>
    <w:basedOn w:val="Normal"/>
    <w:link w:val="BodyText3Char"/>
    <w:rsid w:val="005B42F2"/>
    <w:pPr>
      <w:spacing w:after="120"/>
    </w:pPr>
    <w:rPr>
      <w:sz w:val="16"/>
      <w:szCs w:val="16"/>
    </w:rPr>
  </w:style>
  <w:style w:type="character" w:customStyle="1" w:styleId="BodyText3Char">
    <w:name w:val="Body Text 3 Char"/>
    <w:basedOn w:val="DefaultParagraphFont"/>
    <w:link w:val="BodyText3"/>
    <w:rsid w:val="005B42F2"/>
    <w:rPr>
      <w:rFonts w:eastAsia="Lucida Sans Unicode"/>
      <w:kern w:val="1"/>
      <w:sz w:val="16"/>
      <w:szCs w:val="16"/>
    </w:rPr>
  </w:style>
  <w:style w:type="character" w:styleId="IntenseEmphasis">
    <w:name w:val="Intense Emphasis"/>
    <w:basedOn w:val="DefaultParagraphFont"/>
    <w:uiPriority w:val="21"/>
    <w:qFormat/>
    <w:rsid w:val="002F081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5CB1"/>
    <w:pPr>
      <w:widowControl w:val="0"/>
      <w:suppressAutoHyphens/>
    </w:pPr>
    <w:rPr>
      <w:rFonts w:eastAsia="Lucida Sans Unicode"/>
      <w:kern w:val="1"/>
      <w:sz w:val="24"/>
      <w:szCs w:val="24"/>
    </w:rPr>
  </w:style>
  <w:style w:type="paragraph" w:styleId="Heading1">
    <w:name w:val="heading 1"/>
    <w:basedOn w:val="Normal"/>
    <w:next w:val="Normal"/>
    <w:qFormat/>
    <w:rsid w:val="00655CB1"/>
    <w:pPr>
      <w:keepNext/>
      <w:tabs>
        <w:tab w:val="num" w:pos="432"/>
      </w:tabs>
      <w:outlineLvl w:val="0"/>
    </w:pPr>
    <w:rPr>
      <w:b/>
      <w:smallCaps/>
    </w:rPr>
  </w:style>
  <w:style w:type="paragraph" w:styleId="Heading2">
    <w:name w:val="heading 2"/>
    <w:basedOn w:val="Normal"/>
    <w:next w:val="Normal"/>
    <w:qFormat/>
    <w:rsid w:val="00655CB1"/>
    <w:pPr>
      <w:keepNext/>
      <w:tabs>
        <w:tab w:val="num" w:pos="576"/>
      </w:tabs>
      <w:spacing w:before="240" w:after="60"/>
      <w:outlineLvl w:val="1"/>
    </w:pPr>
    <w:rPr>
      <w:b/>
      <w:i/>
    </w:rPr>
  </w:style>
  <w:style w:type="paragraph" w:styleId="Heading3">
    <w:name w:val="heading 3"/>
    <w:basedOn w:val="Normal"/>
    <w:next w:val="Normal"/>
    <w:qFormat/>
    <w:rsid w:val="00655CB1"/>
    <w:pPr>
      <w:keepNext/>
      <w:tabs>
        <w:tab w:val="num" w:pos="720"/>
      </w:tabs>
      <w:spacing w:before="20" w:after="20"/>
      <w:outlineLvl w:val="2"/>
    </w:pPr>
    <w:rPr>
      <w:rFonts w:ascii="Century Gothic" w:hAnsi="Century Gothic"/>
      <w:b/>
      <w:sz w:val="20"/>
    </w:rPr>
  </w:style>
  <w:style w:type="paragraph" w:styleId="Heading4">
    <w:name w:val="heading 4"/>
    <w:basedOn w:val="Normal"/>
    <w:next w:val="Normal"/>
    <w:qFormat/>
    <w:rsid w:val="00655CB1"/>
    <w:pPr>
      <w:keepNext/>
      <w:tabs>
        <w:tab w:val="num" w:pos="864"/>
      </w:tabs>
      <w:outlineLvl w:val="3"/>
    </w:pPr>
    <w:rPr>
      <w:sz w:val="28"/>
    </w:rPr>
  </w:style>
  <w:style w:type="paragraph" w:styleId="Heading5">
    <w:name w:val="heading 5"/>
    <w:basedOn w:val="Normal"/>
    <w:next w:val="Normal"/>
    <w:qFormat/>
    <w:rsid w:val="00655CB1"/>
    <w:pPr>
      <w:keepNext/>
      <w:numPr>
        <w:ilvl w:val="4"/>
        <w:numId w:val="1"/>
      </w:numPr>
      <w:outlineLvl w:val="4"/>
    </w:pPr>
    <w:rPr>
      <w:b/>
      <w:spacing w:val="4"/>
      <w:sz w:val="28"/>
    </w:rPr>
  </w:style>
  <w:style w:type="paragraph" w:styleId="Heading6">
    <w:name w:val="heading 6"/>
    <w:basedOn w:val="Normal"/>
    <w:next w:val="Normal"/>
    <w:qFormat/>
    <w:rsid w:val="00655CB1"/>
    <w:pPr>
      <w:keepNext/>
      <w:tabs>
        <w:tab w:val="left" w:pos="360"/>
        <w:tab w:val="left" w:pos="720"/>
        <w:tab w:val="num" w:pos="1152"/>
        <w:tab w:val="left" w:pos="3960"/>
        <w:tab w:val="left" w:pos="4320"/>
      </w:tabs>
      <w:jc w:val="center"/>
      <w:outlineLvl w:val="5"/>
    </w:pPr>
    <w:rPr>
      <w:b/>
    </w:rPr>
  </w:style>
  <w:style w:type="paragraph" w:styleId="Heading7">
    <w:name w:val="heading 7"/>
    <w:basedOn w:val="Normal"/>
    <w:next w:val="Normal"/>
    <w:qFormat/>
    <w:rsid w:val="00655CB1"/>
    <w:pPr>
      <w:keepNext/>
      <w:tabs>
        <w:tab w:val="num" w:pos="1296"/>
      </w:tabs>
      <w:outlineLvl w:val="6"/>
    </w:pPr>
    <w:rPr>
      <w:b/>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655CB1"/>
    <w:rPr>
      <w:rFonts w:ascii="Symbol" w:hAnsi="Symbol"/>
    </w:rPr>
  </w:style>
  <w:style w:type="character" w:customStyle="1" w:styleId="WW8Num3z0">
    <w:name w:val="WW8Num3z0"/>
    <w:rsid w:val="00655CB1"/>
    <w:rPr>
      <w:rFonts w:ascii="Symbol" w:hAnsi="Symbol"/>
    </w:rPr>
  </w:style>
  <w:style w:type="character" w:customStyle="1" w:styleId="WW8Num4z0">
    <w:name w:val="WW8Num4z0"/>
    <w:rsid w:val="00655CB1"/>
    <w:rPr>
      <w:rFonts w:ascii="Symbol" w:hAnsi="Symbol"/>
    </w:rPr>
  </w:style>
  <w:style w:type="character" w:customStyle="1" w:styleId="WW8Num5z0">
    <w:name w:val="WW8Num5z0"/>
    <w:rsid w:val="00655CB1"/>
    <w:rPr>
      <w:rFonts w:ascii="Symbol" w:hAnsi="Symbol"/>
    </w:rPr>
  </w:style>
  <w:style w:type="character" w:customStyle="1" w:styleId="WW8Num6z0">
    <w:name w:val="WW8Num6z0"/>
    <w:rsid w:val="00655CB1"/>
    <w:rPr>
      <w:rFonts w:ascii="Symbol" w:hAnsi="Symbol"/>
    </w:rPr>
  </w:style>
  <w:style w:type="character" w:customStyle="1" w:styleId="Absatz-Standardschriftart">
    <w:name w:val="Absatz-Standardschriftart"/>
    <w:rsid w:val="00655CB1"/>
  </w:style>
  <w:style w:type="character" w:customStyle="1" w:styleId="WW-Absatz-Standardschriftart">
    <w:name w:val="WW-Absatz-Standardschriftart"/>
    <w:rsid w:val="00655CB1"/>
  </w:style>
  <w:style w:type="character" w:customStyle="1" w:styleId="WW8Num7z0">
    <w:name w:val="WW8Num7z0"/>
    <w:rsid w:val="00655CB1"/>
    <w:rPr>
      <w:rFonts w:ascii="Symbol" w:hAnsi="Symbol"/>
    </w:rPr>
  </w:style>
  <w:style w:type="character" w:customStyle="1" w:styleId="WW8Num8z0">
    <w:name w:val="WW8Num8z0"/>
    <w:rsid w:val="00655CB1"/>
    <w:rPr>
      <w:rFonts w:ascii="Symbol" w:hAnsi="Symbol"/>
    </w:rPr>
  </w:style>
  <w:style w:type="character" w:customStyle="1" w:styleId="WW8Num9z0">
    <w:name w:val="WW8Num9z0"/>
    <w:rsid w:val="00655CB1"/>
    <w:rPr>
      <w:rFonts w:ascii="Symbol" w:hAnsi="Symbol"/>
    </w:rPr>
  </w:style>
  <w:style w:type="character" w:customStyle="1" w:styleId="WW8Num10z0">
    <w:name w:val="WW8Num10z0"/>
    <w:rsid w:val="00655CB1"/>
    <w:rPr>
      <w:rFonts w:ascii="Symbol" w:hAnsi="Symbol"/>
    </w:rPr>
  </w:style>
  <w:style w:type="character" w:customStyle="1" w:styleId="WW8Num11z0">
    <w:name w:val="WW8Num11z0"/>
    <w:rsid w:val="00655CB1"/>
    <w:rPr>
      <w:rFonts w:ascii="Symbol" w:hAnsi="Symbol"/>
    </w:rPr>
  </w:style>
  <w:style w:type="character" w:customStyle="1" w:styleId="WW8Num12z0">
    <w:name w:val="WW8Num12z0"/>
    <w:rsid w:val="00655CB1"/>
    <w:rPr>
      <w:rFonts w:ascii="Symbol" w:hAnsi="Symbol"/>
    </w:rPr>
  </w:style>
  <w:style w:type="character" w:customStyle="1" w:styleId="WW8Num13z0">
    <w:name w:val="WW8Num13z0"/>
    <w:rsid w:val="00655CB1"/>
    <w:rPr>
      <w:rFonts w:ascii="Symbol" w:hAnsi="Symbol"/>
    </w:rPr>
  </w:style>
  <w:style w:type="character" w:customStyle="1" w:styleId="WW8Num14z0">
    <w:name w:val="WW8Num14z0"/>
    <w:rsid w:val="00655CB1"/>
    <w:rPr>
      <w:rFonts w:ascii="Symbol" w:hAnsi="Symbol"/>
    </w:rPr>
  </w:style>
  <w:style w:type="character" w:customStyle="1" w:styleId="WW8Num15z0">
    <w:name w:val="WW8Num15z0"/>
    <w:rsid w:val="00655CB1"/>
    <w:rPr>
      <w:rFonts w:ascii="Symbol" w:hAnsi="Symbol"/>
    </w:rPr>
  </w:style>
  <w:style w:type="character" w:customStyle="1" w:styleId="WW8Num16z0">
    <w:name w:val="WW8Num16z0"/>
    <w:rsid w:val="00655CB1"/>
    <w:rPr>
      <w:rFonts w:ascii="Symbol" w:hAnsi="Symbol"/>
    </w:rPr>
  </w:style>
  <w:style w:type="character" w:customStyle="1" w:styleId="WW8Num17z0">
    <w:name w:val="WW8Num17z0"/>
    <w:rsid w:val="00655CB1"/>
    <w:rPr>
      <w:rFonts w:ascii="Symbol" w:hAnsi="Symbol"/>
    </w:rPr>
  </w:style>
  <w:style w:type="character" w:customStyle="1" w:styleId="WW8Num18z0">
    <w:name w:val="WW8Num18z0"/>
    <w:rsid w:val="00655CB1"/>
    <w:rPr>
      <w:rFonts w:ascii="Symbol" w:hAnsi="Symbol"/>
    </w:rPr>
  </w:style>
  <w:style w:type="character" w:customStyle="1" w:styleId="WW8Num19z0">
    <w:name w:val="WW8Num19z0"/>
    <w:rsid w:val="00655CB1"/>
    <w:rPr>
      <w:rFonts w:ascii="Symbol" w:hAnsi="Symbol"/>
    </w:rPr>
  </w:style>
  <w:style w:type="character" w:customStyle="1" w:styleId="WW8Num20z0">
    <w:name w:val="WW8Num20z0"/>
    <w:rsid w:val="00655CB1"/>
    <w:rPr>
      <w:rFonts w:ascii="Symbol" w:hAnsi="Symbol"/>
    </w:rPr>
  </w:style>
  <w:style w:type="character" w:customStyle="1" w:styleId="WW8Num21z0">
    <w:name w:val="WW8Num21z0"/>
    <w:rsid w:val="00655CB1"/>
    <w:rPr>
      <w:rFonts w:ascii="Symbol" w:hAnsi="Symbol"/>
    </w:rPr>
  </w:style>
  <w:style w:type="character" w:customStyle="1" w:styleId="WW8Num22z0">
    <w:name w:val="WW8Num22z0"/>
    <w:rsid w:val="00655CB1"/>
    <w:rPr>
      <w:rFonts w:ascii="Symbol" w:hAnsi="Symbol"/>
    </w:rPr>
  </w:style>
  <w:style w:type="character" w:customStyle="1" w:styleId="WW8Num23z0">
    <w:name w:val="WW8Num23z0"/>
    <w:rsid w:val="00655CB1"/>
    <w:rPr>
      <w:rFonts w:ascii="Symbol" w:hAnsi="Symbol"/>
    </w:rPr>
  </w:style>
  <w:style w:type="character" w:customStyle="1" w:styleId="WW8Num24z0">
    <w:name w:val="WW8Num24z0"/>
    <w:rsid w:val="00655CB1"/>
    <w:rPr>
      <w:rFonts w:ascii="Symbol" w:hAnsi="Symbol"/>
    </w:rPr>
  </w:style>
  <w:style w:type="character" w:customStyle="1" w:styleId="WW8Num25z0">
    <w:name w:val="WW8Num25z0"/>
    <w:rsid w:val="00655CB1"/>
    <w:rPr>
      <w:rFonts w:ascii="Symbol" w:hAnsi="Symbol"/>
    </w:rPr>
  </w:style>
  <w:style w:type="character" w:customStyle="1" w:styleId="WW8Num26z0">
    <w:name w:val="WW8Num26z0"/>
    <w:rsid w:val="00655CB1"/>
    <w:rPr>
      <w:rFonts w:ascii="Symbol" w:hAnsi="Symbol"/>
    </w:rPr>
  </w:style>
  <w:style w:type="character" w:customStyle="1" w:styleId="WW8Num27z0">
    <w:name w:val="WW8Num27z0"/>
    <w:rsid w:val="00655CB1"/>
    <w:rPr>
      <w:rFonts w:ascii="Symbol" w:hAnsi="Symbol"/>
    </w:rPr>
  </w:style>
  <w:style w:type="character" w:customStyle="1" w:styleId="WW8Num28z0">
    <w:name w:val="WW8Num28z0"/>
    <w:rsid w:val="00655CB1"/>
    <w:rPr>
      <w:rFonts w:ascii="Symbol" w:hAnsi="Symbol"/>
    </w:rPr>
  </w:style>
  <w:style w:type="character" w:customStyle="1" w:styleId="WW8Num29z0">
    <w:name w:val="WW8Num29z0"/>
    <w:rsid w:val="00655CB1"/>
    <w:rPr>
      <w:rFonts w:ascii="Symbol" w:hAnsi="Symbol"/>
    </w:rPr>
  </w:style>
  <w:style w:type="character" w:customStyle="1" w:styleId="WW8Num29z1">
    <w:name w:val="WW8Num29z1"/>
    <w:rsid w:val="00655CB1"/>
    <w:rPr>
      <w:rFonts w:ascii="Courier New" w:hAnsi="Courier New" w:cs="Courier New"/>
    </w:rPr>
  </w:style>
  <w:style w:type="character" w:customStyle="1" w:styleId="WW8Num29z2">
    <w:name w:val="WW8Num29z2"/>
    <w:rsid w:val="00655CB1"/>
    <w:rPr>
      <w:rFonts w:ascii="Wingdings" w:hAnsi="Wingdings"/>
    </w:rPr>
  </w:style>
  <w:style w:type="character" w:customStyle="1" w:styleId="WW8Num29z3">
    <w:name w:val="WW8Num29z3"/>
    <w:rsid w:val="00655CB1"/>
    <w:rPr>
      <w:rFonts w:ascii="Symbol" w:hAnsi="Symbol"/>
    </w:rPr>
  </w:style>
  <w:style w:type="character" w:customStyle="1" w:styleId="WW8Num30z0">
    <w:name w:val="WW8Num30z0"/>
    <w:rsid w:val="00655CB1"/>
    <w:rPr>
      <w:rFonts w:ascii="Symbol" w:hAnsi="Symbol"/>
    </w:rPr>
  </w:style>
  <w:style w:type="character" w:customStyle="1" w:styleId="WW8Num30z1">
    <w:name w:val="WW8Num30z1"/>
    <w:rsid w:val="00655CB1"/>
    <w:rPr>
      <w:rFonts w:ascii="Courier New" w:hAnsi="Courier New" w:cs="Courier New"/>
    </w:rPr>
  </w:style>
  <w:style w:type="character" w:customStyle="1" w:styleId="WW8Num30z2">
    <w:name w:val="WW8Num30z2"/>
    <w:rsid w:val="00655CB1"/>
    <w:rPr>
      <w:rFonts w:ascii="Wingdings" w:hAnsi="Wingdings"/>
    </w:rPr>
  </w:style>
  <w:style w:type="character" w:customStyle="1" w:styleId="WW8Num31z0">
    <w:name w:val="WW8Num31z0"/>
    <w:rsid w:val="00655CB1"/>
    <w:rPr>
      <w:rFonts w:ascii="Wingdings" w:hAnsi="Wingdings"/>
    </w:rPr>
  </w:style>
  <w:style w:type="character" w:customStyle="1" w:styleId="WW8Num31z1">
    <w:name w:val="WW8Num31z1"/>
    <w:rsid w:val="00655CB1"/>
    <w:rPr>
      <w:rFonts w:ascii="Wingdings" w:hAnsi="Wingdings"/>
      <w:color w:val="auto"/>
    </w:rPr>
  </w:style>
  <w:style w:type="character" w:customStyle="1" w:styleId="WW8Num31z3">
    <w:name w:val="WW8Num31z3"/>
    <w:rsid w:val="00655CB1"/>
    <w:rPr>
      <w:rFonts w:ascii="Symbol" w:hAnsi="Symbol"/>
    </w:rPr>
  </w:style>
  <w:style w:type="character" w:customStyle="1" w:styleId="WW8Num31z4">
    <w:name w:val="WW8Num31z4"/>
    <w:rsid w:val="00655CB1"/>
    <w:rPr>
      <w:rFonts w:ascii="Courier New" w:hAnsi="Courier New" w:cs="Courier New"/>
    </w:rPr>
  </w:style>
  <w:style w:type="character" w:customStyle="1" w:styleId="WW8Num32z0">
    <w:name w:val="WW8Num32z0"/>
    <w:rsid w:val="00655CB1"/>
    <w:rPr>
      <w:rFonts w:ascii="Symbol" w:hAnsi="Symbol"/>
    </w:rPr>
  </w:style>
  <w:style w:type="character" w:customStyle="1" w:styleId="WW8Num32z1">
    <w:name w:val="WW8Num32z1"/>
    <w:rsid w:val="00655CB1"/>
    <w:rPr>
      <w:rFonts w:ascii="Courier New" w:hAnsi="Courier New" w:cs="Courier New"/>
    </w:rPr>
  </w:style>
  <w:style w:type="character" w:customStyle="1" w:styleId="WW8Num32z2">
    <w:name w:val="WW8Num32z2"/>
    <w:rsid w:val="00655CB1"/>
    <w:rPr>
      <w:rFonts w:ascii="Wingdings" w:hAnsi="Wingdings"/>
    </w:rPr>
  </w:style>
  <w:style w:type="character" w:customStyle="1" w:styleId="WW8Num32z3">
    <w:name w:val="WW8Num32z3"/>
    <w:rsid w:val="00655CB1"/>
    <w:rPr>
      <w:rFonts w:ascii="Symbol" w:hAnsi="Symbol"/>
    </w:rPr>
  </w:style>
  <w:style w:type="character" w:customStyle="1" w:styleId="WW8Num33z0">
    <w:name w:val="WW8Num33z0"/>
    <w:rsid w:val="00655CB1"/>
    <w:rPr>
      <w:rFonts w:ascii="Symbol" w:hAnsi="Symbol"/>
    </w:rPr>
  </w:style>
  <w:style w:type="character" w:customStyle="1" w:styleId="WW8Num33z1">
    <w:name w:val="WW8Num33z1"/>
    <w:rsid w:val="00655CB1"/>
    <w:rPr>
      <w:rFonts w:ascii="Courier New" w:hAnsi="Courier New" w:cs="Courier New"/>
    </w:rPr>
  </w:style>
  <w:style w:type="character" w:customStyle="1" w:styleId="WW8Num33z2">
    <w:name w:val="WW8Num33z2"/>
    <w:rsid w:val="00655CB1"/>
    <w:rPr>
      <w:rFonts w:ascii="Wingdings" w:hAnsi="Wingdings"/>
    </w:rPr>
  </w:style>
  <w:style w:type="character" w:customStyle="1" w:styleId="WW8Num33z3">
    <w:name w:val="WW8Num33z3"/>
    <w:rsid w:val="00655CB1"/>
    <w:rPr>
      <w:rFonts w:ascii="Symbol" w:hAnsi="Symbol"/>
    </w:rPr>
  </w:style>
  <w:style w:type="character" w:customStyle="1" w:styleId="WW8Num34z0">
    <w:name w:val="WW8Num34z0"/>
    <w:rsid w:val="00655CB1"/>
    <w:rPr>
      <w:rFonts w:ascii="Wingdings" w:hAnsi="Wingdings"/>
    </w:rPr>
  </w:style>
  <w:style w:type="character" w:customStyle="1" w:styleId="WW8Num34z1">
    <w:name w:val="WW8Num34z1"/>
    <w:rsid w:val="00655CB1"/>
    <w:rPr>
      <w:rFonts w:ascii="Symbol" w:hAnsi="Symbol"/>
    </w:rPr>
  </w:style>
  <w:style w:type="character" w:customStyle="1" w:styleId="WW8Num34z4">
    <w:name w:val="WW8Num34z4"/>
    <w:rsid w:val="00655CB1"/>
    <w:rPr>
      <w:rFonts w:ascii="Courier New" w:hAnsi="Courier New" w:cs="Courier New"/>
    </w:rPr>
  </w:style>
  <w:style w:type="character" w:customStyle="1" w:styleId="WW8Num35z0">
    <w:name w:val="WW8Num35z0"/>
    <w:rsid w:val="00655CB1"/>
    <w:rPr>
      <w:rFonts w:ascii="Wingdings" w:hAnsi="Wingdings"/>
    </w:rPr>
  </w:style>
  <w:style w:type="character" w:customStyle="1" w:styleId="WW8Num35z1">
    <w:name w:val="WW8Num35z1"/>
    <w:rsid w:val="00655CB1"/>
    <w:rPr>
      <w:rFonts w:ascii="Courier New" w:hAnsi="Courier New" w:cs="Courier New"/>
    </w:rPr>
  </w:style>
  <w:style w:type="character" w:customStyle="1" w:styleId="WW8Num35z3">
    <w:name w:val="WW8Num35z3"/>
    <w:rsid w:val="00655CB1"/>
    <w:rPr>
      <w:rFonts w:ascii="Symbol" w:hAnsi="Symbol"/>
    </w:rPr>
  </w:style>
  <w:style w:type="character" w:customStyle="1" w:styleId="WW8Num36z0">
    <w:name w:val="WW8Num36z0"/>
    <w:rsid w:val="00655CB1"/>
    <w:rPr>
      <w:rFonts w:ascii="Symbol" w:hAnsi="Symbol"/>
    </w:rPr>
  </w:style>
  <w:style w:type="character" w:customStyle="1" w:styleId="WW8Num37z0">
    <w:name w:val="WW8Num37z0"/>
    <w:rsid w:val="00655CB1"/>
    <w:rPr>
      <w:rFonts w:ascii="Wingdings" w:hAnsi="Wingdings"/>
      <w:sz w:val="16"/>
    </w:rPr>
  </w:style>
  <w:style w:type="character" w:customStyle="1" w:styleId="WW8Num37z1">
    <w:name w:val="WW8Num37z1"/>
    <w:rsid w:val="00655CB1"/>
    <w:rPr>
      <w:rFonts w:ascii="Courier New" w:hAnsi="Courier New" w:cs="Courier New"/>
    </w:rPr>
  </w:style>
  <w:style w:type="character" w:customStyle="1" w:styleId="WW8Num37z2">
    <w:name w:val="WW8Num37z2"/>
    <w:rsid w:val="00655CB1"/>
    <w:rPr>
      <w:rFonts w:ascii="Wingdings" w:hAnsi="Wingdings"/>
    </w:rPr>
  </w:style>
  <w:style w:type="character" w:customStyle="1" w:styleId="WW8Num37z3">
    <w:name w:val="WW8Num37z3"/>
    <w:rsid w:val="00655CB1"/>
    <w:rPr>
      <w:rFonts w:ascii="Symbol" w:hAnsi="Symbol"/>
    </w:rPr>
  </w:style>
  <w:style w:type="character" w:customStyle="1" w:styleId="WW8Num38z0">
    <w:name w:val="WW8Num38z0"/>
    <w:rsid w:val="00655CB1"/>
    <w:rPr>
      <w:rFonts w:ascii="Wingdings" w:hAnsi="Wingdings"/>
      <w:sz w:val="16"/>
    </w:rPr>
  </w:style>
  <w:style w:type="character" w:customStyle="1" w:styleId="WW8Num38z1">
    <w:name w:val="WW8Num38z1"/>
    <w:rsid w:val="00655CB1"/>
    <w:rPr>
      <w:rFonts w:ascii="Courier New" w:hAnsi="Courier New" w:cs="Courier New"/>
    </w:rPr>
  </w:style>
  <w:style w:type="character" w:customStyle="1" w:styleId="WW8Num38z2">
    <w:name w:val="WW8Num38z2"/>
    <w:rsid w:val="00655CB1"/>
    <w:rPr>
      <w:rFonts w:ascii="Wingdings" w:hAnsi="Wingdings"/>
    </w:rPr>
  </w:style>
  <w:style w:type="character" w:customStyle="1" w:styleId="WW8Num38z3">
    <w:name w:val="WW8Num38z3"/>
    <w:rsid w:val="00655CB1"/>
    <w:rPr>
      <w:rFonts w:ascii="Symbol" w:hAnsi="Symbol"/>
    </w:rPr>
  </w:style>
  <w:style w:type="character" w:customStyle="1" w:styleId="WW8Num39z0">
    <w:name w:val="WW8Num39z0"/>
    <w:rsid w:val="00655CB1"/>
    <w:rPr>
      <w:rFonts w:ascii="Symbol" w:hAnsi="Symbol"/>
    </w:rPr>
  </w:style>
  <w:style w:type="character" w:customStyle="1" w:styleId="WW8Num39z1">
    <w:name w:val="WW8Num39z1"/>
    <w:rsid w:val="00655CB1"/>
    <w:rPr>
      <w:rFonts w:ascii="Symbol" w:hAnsi="Symbol"/>
    </w:rPr>
  </w:style>
  <w:style w:type="character" w:customStyle="1" w:styleId="WW8Num39z4">
    <w:name w:val="WW8Num39z4"/>
    <w:rsid w:val="00655CB1"/>
    <w:rPr>
      <w:rFonts w:ascii="Courier New" w:hAnsi="Courier New" w:cs="Courier New"/>
    </w:rPr>
  </w:style>
  <w:style w:type="character" w:customStyle="1" w:styleId="WW8Num40z0">
    <w:name w:val="WW8Num40z0"/>
    <w:rsid w:val="00655CB1"/>
    <w:rPr>
      <w:rFonts w:ascii="Wingdings" w:hAnsi="Wingdings"/>
      <w:sz w:val="12"/>
    </w:rPr>
  </w:style>
  <w:style w:type="character" w:customStyle="1" w:styleId="WW8Num40z1">
    <w:name w:val="WW8Num40z1"/>
    <w:rsid w:val="00655CB1"/>
    <w:rPr>
      <w:rFonts w:ascii="Courier New" w:hAnsi="Courier New"/>
    </w:rPr>
  </w:style>
  <w:style w:type="character" w:customStyle="1" w:styleId="WW8Num40z2">
    <w:name w:val="WW8Num40z2"/>
    <w:rsid w:val="00655CB1"/>
    <w:rPr>
      <w:rFonts w:ascii="Wingdings" w:hAnsi="Wingdings"/>
    </w:rPr>
  </w:style>
  <w:style w:type="character" w:customStyle="1" w:styleId="WW8Num40z3">
    <w:name w:val="WW8Num40z3"/>
    <w:rsid w:val="00655CB1"/>
    <w:rPr>
      <w:rFonts w:ascii="Symbol" w:hAnsi="Symbol"/>
    </w:rPr>
  </w:style>
  <w:style w:type="character" w:customStyle="1" w:styleId="WW8Num41z0">
    <w:name w:val="WW8Num41z0"/>
    <w:rsid w:val="00655CB1"/>
    <w:rPr>
      <w:rFonts w:ascii="Symbol" w:hAnsi="Symbol"/>
    </w:rPr>
  </w:style>
  <w:style w:type="character" w:customStyle="1" w:styleId="WW8Num41z1">
    <w:name w:val="WW8Num41z1"/>
    <w:rsid w:val="00655CB1"/>
    <w:rPr>
      <w:rFonts w:ascii="Courier New" w:hAnsi="Courier New" w:cs="Courier New"/>
    </w:rPr>
  </w:style>
  <w:style w:type="character" w:customStyle="1" w:styleId="WW8Num41z3">
    <w:name w:val="WW8Num41z3"/>
    <w:rsid w:val="00655CB1"/>
    <w:rPr>
      <w:rFonts w:ascii="Symbol" w:hAnsi="Symbol"/>
    </w:rPr>
  </w:style>
  <w:style w:type="character" w:customStyle="1" w:styleId="WW-DefaultParagraphFont">
    <w:name w:val="WW-Default Paragraph Font"/>
    <w:rsid w:val="00655CB1"/>
  </w:style>
  <w:style w:type="character" w:customStyle="1" w:styleId="WW8Num44z0">
    <w:name w:val="WW8Num44z0"/>
    <w:rsid w:val="00655CB1"/>
    <w:rPr>
      <w:rFonts w:ascii="Symbol" w:hAnsi="Symbol"/>
    </w:rPr>
  </w:style>
  <w:style w:type="character" w:customStyle="1" w:styleId="WW8Num42z0">
    <w:name w:val="WW8Num42z0"/>
    <w:rsid w:val="00655CB1"/>
    <w:rPr>
      <w:rFonts w:ascii="Symbol" w:hAnsi="Symbol"/>
    </w:rPr>
  </w:style>
  <w:style w:type="character" w:customStyle="1" w:styleId="WW8Num43z0">
    <w:name w:val="WW8Num43z0"/>
    <w:rsid w:val="00655CB1"/>
    <w:rPr>
      <w:rFonts w:ascii="Symbol" w:hAnsi="Symbol"/>
    </w:rPr>
  </w:style>
  <w:style w:type="character" w:styleId="CommentReference">
    <w:name w:val="annotation reference"/>
    <w:basedOn w:val="WW-DefaultParagraphFont"/>
    <w:rsid w:val="00655CB1"/>
    <w:rPr>
      <w:sz w:val="16"/>
      <w:szCs w:val="16"/>
    </w:rPr>
  </w:style>
  <w:style w:type="character" w:customStyle="1" w:styleId="Bullets">
    <w:name w:val="Bullets"/>
    <w:rsid w:val="00655CB1"/>
    <w:rPr>
      <w:rFonts w:ascii="OpenSymbol" w:eastAsia="OpenSymbol" w:hAnsi="OpenSymbol" w:cs="OpenSymbol"/>
    </w:rPr>
  </w:style>
  <w:style w:type="paragraph" w:customStyle="1" w:styleId="Heading">
    <w:name w:val="Heading"/>
    <w:basedOn w:val="Normal"/>
    <w:next w:val="BodyText"/>
    <w:rsid w:val="00655CB1"/>
    <w:pPr>
      <w:keepNext/>
      <w:spacing w:before="240" w:after="120"/>
    </w:pPr>
    <w:rPr>
      <w:rFonts w:ascii="Arial" w:hAnsi="Arial" w:cs="Tahoma"/>
      <w:sz w:val="28"/>
      <w:szCs w:val="28"/>
    </w:rPr>
  </w:style>
  <w:style w:type="paragraph" w:styleId="BodyText">
    <w:name w:val="Body Text"/>
    <w:basedOn w:val="Normal"/>
    <w:semiHidden/>
    <w:rsid w:val="00655CB1"/>
    <w:pPr>
      <w:spacing w:after="120"/>
    </w:pPr>
  </w:style>
  <w:style w:type="paragraph" w:styleId="List">
    <w:name w:val="List"/>
    <w:basedOn w:val="BodyText"/>
    <w:semiHidden/>
    <w:rsid w:val="00655CB1"/>
    <w:rPr>
      <w:rFonts w:cs="Tahoma"/>
    </w:rPr>
  </w:style>
  <w:style w:type="paragraph" w:styleId="Caption">
    <w:name w:val="caption"/>
    <w:basedOn w:val="Normal"/>
    <w:qFormat/>
    <w:rsid w:val="00655CB1"/>
    <w:pPr>
      <w:suppressLineNumbers/>
      <w:spacing w:before="120" w:after="120"/>
    </w:pPr>
    <w:rPr>
      <w:rFonts w:cs="Tahoma"/>
      <w:i/>
      <w:iCs/>
    </w:rPr>
  </w:style>
  <w:style w:type="paragraph" w:customStyle="1" w:styleId="Index">
    <w:name w:val="Index"/>
    <w:basedOn w:val="Normal"/>
    <w:rsid w:val="00655CB1"/>
    <w:pPr>
      <w:suppressLineNumbers/>
    </w:pPr>
    <w:rPr>
      <w:rFonts w:cs="Tahoma"/>
    </w:rPr>
  </w:style>
  <w:style w:type="paragraph" w:customStyle="1" w:styleId="kpmgbody">
    <w:name w:val="kpmgbody"/>
    <w:basedOn w:val="BodyText"/>
    <w:rsid w:val="00655CB1"/>
    <w:pPr>
      <w:spacing w:before="40" w:after="40" w:line="360" w:lineRule="auto"/>
    </w:pPr>
    <w:rPr>
      <w:rFonts w:ascii="Century Gothic" w:hAnsi="Century Gothic"/>
      <w:b/>
    </w:rPr>
  </w:style>
  <w:style w:type="paragraph" w:styleId="Header">
    <w:name w:val="header"/>
    <w:basedOn w:val="Normal"/>
    <w:link w:val="HeaderChar"/>
    <w:rsid w:val="00655CB1"/>
    <w:pPr>
      <w:tabs>
        <w:tab w:val="center" w:pos="4320"/>
        <w:tab w:val="right" w:pos="8640"/>
      </w:tabs>
    </w:pPr>
  </w:style>
  <w:style w:type="paragraph" w:styleId="BodyText2">
    <w:name w:val="Body Text 2"/>
    <w:basedOn w:val="Normal"/>
    <w:rsid w:val="00655CB1"/>
    <w:pPr>
      <w:spacing w:after="120" w:line="480" w:lineRule="auto"/>
    </w:pPr>
  </w:style>
  <w:style w:type="paragraph" w:customStyle="1" w:styleId="Achievement">
    <w:name w:val="Achievement"/>
    <w:basedOn w:val="BodyText"/>
    <w:rsid w:val="00655CB1"/>
    <w:pPr>
      <w:widowControl/>
      <w:tabs>
        <w:tab w:val="num" w:pos="360"/>
      </w:tabs>
      <w:suppressAutoHyphens w:val="0"/>
      <w:spacing w:after="60" w:line="220" w:lineRule="exact"/>
      <w:jc w:val="both"/>
    </w:pPr>
    <w:rPr>
      <w:rFonts w:eastAsia="?? ??"/>
      <w:sz w:val="20"/>
      <w:szCs w:val="20"/>
      <w:lang w:val="en-GB"/>
    </w:rPr>
  </w:style>
  <w:style w:type="paragraph" w:customStyle="1" w:styleId="Address">
    <w:name w:val="Address"/>
    <w:basedOn w:val="Normal"/>
    <w:rsid w:val="00655CB1"/>
    <w:pPr>
      <w:widowControl/>
      <w:suppressAutoHyphens w:val="0"/>
      <w:jc w:val="center"/>
    </w:pPr>
    <w:rPr>
      <w:rFonts w:ascii="Arial" w:eastAsia="Times New Roman" w:hAnsi="Arial" w:cs="Arial"/>
      <w:sz w:val="20"/>
      <w:szCs w:val="20"/>
      <w:lang w:val="en-GB"/>
    </w:rPr>
  </w:style>
  <w:style w:type="paragraph" w:customStyle="1" w:styleId="SectionTitle">
    <w:name w:val="Section Title"/>
    <w:basedOn w:val="Normal"/>
    <w:next w:val="Normal"/>
    <w:rsid w:val="00655CB1"/>
    <w:pPr>
      <w:widowControl/>
      <w:pBdr>
        <w:bottom w:val="single" w:sz="4" w:space="1" w:color="808080"/>
      </w:pBdr>
      <w:suppressAutoHyphens w:val="0"/>
      <w:spacing w:before="220" w:line="220" w:lineRule="atLeast"/>
    </w:pPr>
    <w:rPr>
      <w:rFonts w:ascii="Garamond" w:eastAsia="Times New Roman" w:hAnsi="Garamond"/>
      <w:b/>
      <w:caps/>
      <w:spacing w:val="15"/>
      <w:sz w:val="20"/>
      <w:szCs w:val="20"/>
      <w:lang w:val="en-GB"/>
    </w:rPr>
  </w:style>
  <w:style w:type="paragraph" w:customStyle="1" w:styleId="CharChar">
    <w:name w:val="Char Char"/>
    <w:basedOn w:val="Normal"/>
    <w:rsid w:val="00655CB1"/>
    <w:pPr>
      <w:widowControl/>
      <w:suppressAutoHyphens w:val="0"/>
      <w:spacing w:before="60" w:after="160" w:line="240" w:lineRule="exact"/>
    </w:pPr>
    <w:rPr>
      <w:rFonts w:ascii="Verdana" w:eastAsia="Times New Roman" w:hAnsi="Verdana" w:cs="Arial"/>
      <w:color w:val="FF00FF"/>
      <w:sz w:val="20"/>
      <w:lang w:val="en-GB"/>
    </w:rPr>
  </w:style>
  <w:style w:type="paragraph" w:customStyle="1" w:styleId="CharChar1">
    <w:name w:val="Char Char1"/>
    <w:basedOn w:val="Normal"/>
    <w:rsid w:val="00655CB1"/>
    <w:pPr>
      <w:widowControl/>
      <w:suppressAutoHyphens w:val="0"/>
      <w:spacing w:before="60" w:after="160" w:line="240" w:lineRule="exact"/>
    </w:pPr>
    <w:rPr>
      <w:rFonts w:ascii="Verdana" w:eastAsia="Times New Roman" w:hAnsi="Verdana" w:cs="Arial"/>
      <w:color w:val="FF00FF"/>
      <w:sz w:val="20"/>
      <w:lang w:val="en-GB"/>
    </w:rPr>
  </w:style>
  <w:style w:type="paragraph" w:styleId="CommentText">
    <w:name w:val="annotation text"/>
    <w:basedOn w:val="Normal"/>
    <w:rsid w:val="00655CB1"/>
    <w:rPr>
      <w:sz w:val="20"/>
      <w:szCs w:val="20"/>
    </w:rPr>
  </w:style>
  <w:style w:type="paragraph" w:styleId="CommentSubject">
    <w:name w:val="annotation subject"/>
    <w:basedOn w:val="CommentText"/>
    <w:next w:val="CommentText"/>
    <w:rsid w:val="00655CB1"/>
    <w:rPr>
      <w:b/>
      <w:bCs/>
    </w:rPr>
  </w:style>
  <w:style w:type="paragraph" w:styleId="BalloonText">
    <w:name w:val="Balloon Text"/>
    <w:basedOn w:val="Normal"/>
    <w:rsid w:val="00655CB1"/>
    <w:rPr>
      <w:rFonts w:ascii="Tahoma" w:hAnsi="Tahoma" w:cs="Tahoma"/>
      <w:sz w:val="16"/>
      <w:szCs w:val="16"/>
    </w:rPr>
  </w:style>
  <w:style w:type="paragraph" w:styleId="ListParagraph">
    <w:name w:val="List Paragraph"/>
    <w:basedOn w:val="Normal"/>
    <w:uiPriority w:val="34"/>
    <w:qFormat/>
    <w:rsid w:val="00FB2FE7"/>
    <w:pPr>
      <w:widowControl/>
      <w:suppressAutoHyphens w:val="0"/>
      <w:ind w:left="720"/>
      <w:contextualSpacing/>
    </w:pPr>
    <w:rPr>
      <w:rFonts w:eastAsia="Times New Roman"/>
      <w:kern w:val="0"/>
    </w:rPr>
  </w:style>
  <w:style w:type="character" w:customStyle="1" w:styleId="HeaderChar">
    <w:name w:val="Header Char"/>
    <w:basedOn w:val="DefaultParagraphFont"/>
    <w:link w:val="Header"/>
    <w:rsid w:val="00C236EC"/>
    <w:rPr>
      <w:rFonts w:eastAsia="Lucida Sans Unicode"/>
      <w:kern w:val="1"/>
      <w:sz w:val="24"/>
      <w:szCs w:val="24"/>
    </w:rPr>
  </w:style>
  <w:style w:type="paragraph" w:styleId="BodyText3">
    <w:name w:val="Body Text 3"/>
    <w:basedOn w:val="Normal"/>
    <w:link w:val="BodyText3Char"/>
    <w:rsid w:val="005B42F2"/>
    <w:pPr>
      <w:spacing w:after="120"/>
    </w:pPr>
    <w:rPr>
      <w:sz w:val="16"/>
      <w:szCs w:val="16"/>
    </w:rPr>
  </w:style>
  <w:style w:type="character" w:customStyle="1" w:styleId="BodyText3Char">
    <w:name w:val="Body Text 3 Char"/>
    <w:basedOn w:val="DefaultParagraphFont"/>
    <w:link w:val="BodyText3"/>
    <w:rsid w:val="005B42F2"/>
    <w:rPr>
      <w:rFonts w:eastAsia="Lucida Sans Unicode"/>
      <w:kern w:val="1"/>
      <w:sz w:val="16"/>
      <w:szCs w:val="16"/>
    </w:rPr>
  </w:style>
  <w:style w:type="character" w:styleId="IntenseEmphasis">
    <w:name w:val="Intense Emphasis"/>
    <w:basedOn w:val="DefaultParagraphFont"/>
    <w:uiPriority w:val="21"/>
    <w:qFormat/>
    <w:rsid w:val="002F081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14054">
      <w:bodyDiv w:val="1"/>
      <w:marLeft w:val="0"/>
      <w:marRight w:val="0"/>
      <w:marTop w:val="0"/>
      <w:marBottom w:val="0"/>
      <w:divBdr>
        <w:top w:val="none" w:sz="0" w:space="0" w:color="auto"/>
        <w:left w:val="none" w:sz="0" w:space="0" w:color="auto"/>
        <w:bottom w:val="none" w:sz="0" w:space="0" w:color="auto"/>
        <w:right w:val="none" w:sz="0" w:space="0" w:color="auto"/>
      </w:divBdr>
      <w:divsChild>
        <w:div w:id="1897423666">
          <w:marLeft w:val="576"/>
          <w:marRight w:val="0"/>
          <w:marTop w:val="120"/>
          <w:marBottom w:val="120"/>
          <w:divBdr>
            <w:top w:val="none" w:sz="0" w:space="0" w:color="auto"/>
            <w:left w:val="none" w:sz="0" w:space="0" w:color="auto"/>
            <w:bottom w:val="none" w:sz="0" w:space="0" w:color="auto"/>
            <w:right w:val="none" w:sz="0" w:space="0" w:color="auto"/>
          </w:divBdr>
        </w:div>
      </w:divsChild>
    </w:div>
    <w:div w:id="530264977">
      <w:bodyDiv w:val="1"/>
      <w:marLeft w:val="0"/>
      <w:marRight w:val="0"/>
      <w:marTop w:val="0"/>
      <w:marBottom w:val="0"/>
      <w:divBdr>
        <w:top w:val="none" w:sz="0" w:space="0" w:color="auto"/>
        <w:left w:val="none" w:sz="0" w:space="0" w:color="auto"/>
        <w:bottom w:val="none" w:sz="0" w:space="0" w:color="auto"/>
        <w:right w:val="none" w:sz="0" w:space="0" w:color="auto"/>
      </w:divBdr>
      <w:divsChild>
        <w:div w:id="1641838735">
          <w:marLeft w:val="0"/>
          <w:marRight w:val="0"/>
          <w:marTop w:val="0"/>
          <w:marBottom w:val="0"/>
          <w:divBdr>
            <w:top w:val="none" w:sz="0" w:space="0" w:color="auto"/>
            <w:left w:val="none" w:sz="0" w:space="0" w:color="auto"/>
            <w:bottom w:val="none" w:sz="0" w:space="0" w:color="auto"/>
            <w:right w:val="none" w:sz="0" w:space="0" w:color="auto"/>
          </w:divBdr>
          <w:divsChild>
            <w:div w:id="1756516924">
              <w:marLeft w:val="0"/>
              <w:marRight w:val="0"/>
              <w:marTop w:val="0"/>
              <w:marBottom w:val="0"/>
              <w:divBdr>
                <w:top w:val="none" w:sz="0" w:space="0" w:color="auto"/>
                <w:left w:val="none" w:sz="0" w:space="0" w:color="auto"/>
                <w:bottom w:val="none" w:sz="0" w:space="0" w:color="auto"/>
                <w:right w:val="none" w:sz="0" w:space="0" w:color="auto"/>
              </w:divBdr>
              <w:divsChild>
                <w:div w:id="661934785">
                  <w:marLeft w:val="0"/>
                  <w:marRight w:val="0"/>
                  <w:marTop w:val="0"/>
                  <w:marBottom w:val="0"/>
                  <w:divBdr>
                    <w:top w:val="none" w:sz="0" w:space="0" w:color="auto"/>
                    <w:left w:val="none" w:sz="0" w:space="0" w:color="auto"/>
                    <w:bottom w:val="none" w:sz="0" w:space="0" w:color="auto"/>
                    <w:right w:val="none" w:sz="0" w:space="0" w:color="auto"/>
                  </w:divBdr>
                  <w:divsChild>
                    <w:div w:id="266819127">
                      <w:marLeft w:val="0"/>
                      <w:marRight w:val="0"/>
                      <w:marTop w:val="0"/>
                      <w:marBottom w:val="0"/>
                      <w:divBdr>
                        <w:top w:val="none" w:sz="0" w:space="0" w:color="auto"/>
                        <w:left w:val="none" w:sz="0" w:space="0" w:color="auto"/>
                        <w:bottom w:val="none" w:sz="0" w:space="0" w:color="auto"/>
                        <w:right w:val="none" w:sz="0" w:space="0" w:color="auto"/>
                      </w:divBdr>
                      <w:divsChild>
                        <w:div w:id="1749109175">
                          <w:marLeft w:val="0"/>
                          <w:marRight w:val="0"/>
                          <w:marTop w:val="0"/>
                          <w:marBottom w:val="0"/>
                          <w:divBdr>
                            <w:top w:val="none" w:sz="0" w:space="0" w:color="auto"/>
                            <w:left w:val="none" w:sz="0" w:space="0" w:color="auto"/>
                            <w:bottom w:val="none" w:sz="0" w:space="0" w:color="auto"/>
                            <w:right w:val="none" w:sz="0" w:space="0" w:color="auto"/>
                          </w:divBdr>
                          <w:divsChild>
                            <w:div w:id="192815556">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964512">
      <w:bodyDiv w:val="1"/>
      <w:marLeft w:val="0"/>
      <w:marRight w:val="0"/>
      <w:marTop w:val="0"/>
      <w:marBottom w:val="0"/>
      <w:divBdr>
        <w:top w:val="none" w:sz="0" w:space="0" w:color="auto"/>
        <w:left w:val="none" w:sz="0" w:space="0" w:color="auto"/>
        <w:bottom w:val="none" w:sz="0" w:space="0" w:color="auto"/>
        <w:right w:val="none" w:sz="0" w:space="0" w:color="auto"/>
      </w:divBdr>
      <w:divsChild>
        <w:div w:id="276835784">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1890</TotalTime>
  <Pages>5</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Sanjay Mishra</vt:lpstr>
    </vt:vector>
  </TitlesOfParts>
  <Company>BEST FORUM</Company>
  <LinksUpToDate>false</LinksUpToDate>
  <CharactersWithSpaces>17691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Sanjay Mishra</dc:title>
  <dc:creator>Gangadhar Dasa</dc:creator>
  <cp:lastModifiedBy>Ramachandra, Manjunath</cp:lastModifiedBy>
  <cp:revision>201</cp:revision>
  <cp:lastPrinted>2010-04-22T14:08:00Z</cp:lastPrinted>
  <dcterms:created xsi:type="dcterms:W3CDTF">2014-07-09T13:21:00Z</dcterms:created>
  <dcterms:modified xsi:type="dcterms:W3CDTF">2014-07-16T13:19:00Z</dcterms:modified>
</cp:coreProperties>
</file>