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4F" w:rsidRDefault="00766E22">
      <w:pPr>
        <w:spacing w:before="94"/>
        <w:ind w:left="115"/>
      </w:pPr>
      <w:r>
        <w:rPr>
          <w:noProof/>
        </w:rPr>
        <w:drawing>
          <wp:inline distT="0" distB="0" distL="0" distR="0">
            <wp:extent cx="1561465" cy="53467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B4F" w:rsidRDefault="00D36B4F">
      <w:pPr>
        <w:spacing w:before="10" w:line="240" w:lineRule="exact"/>
        <w:rPr>
          <w:sz w:val="24"/>
          <w:szCs w:val="24"/>
        </w:rPr>
      </w:pPr>
    </w:p>
    <w:p w:rsidR="00D36B4F" w:rsidRDefault="00D14C4D">
      <w:pPr>
        <w:spacing w:before="36" w:line="276" w:lineRule="auto"/>
        <w:ind w:left="100" w:right="84"/>
        <w:jc w:val="both"/>
        <w:rPr>
          <w:sz w:val="18"/>
          <w:szCs w:val="18"/>
        </w:rPr>
      </w:pPr>
      <w:r>
        <w:rPr>
          <w:spacing w:val="-2"/>
          <w:sz w:val="18"/>
          <w:szCs w:val="18"/>
        </w:rPr>
        <w:t>W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o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1</w:t>
      </w:r>
      <w:r>
        <w:rPr>
          <w:sz w:val="18"/>
          <w:szCs w:val="18"/>
        </w:rPr>
        <w:t>0</w:t>
      </w:r>
      <w:r>
        <w:rPr>
          <w:spacing w:val="1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y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 xml:space="preserve">rs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k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e</w:t>
      </w:r>
      <w:r>
        <w:rPr>
          <w:spacing w:val="1"/>
          <w:sz w:val="18"/>
          <w:szCs w:val="18"/>
        </w:rPr>
        <w:t>xp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rie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ce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 xml:space="preserve"> h</w:t>
      </w:r>
      <w:r>
        <w:rPr>
          <w:spacing w:val="-1"/>
          <w:sz w:val="18"/>
          <w:szCs w:val="18"/>
        </w:rPr>
        <w:t>av</w:t>
      </w:r>
      <w:r>
        <w:rPr>
          <w:sz w:val="18"/>
          <w:szCs w:val="18"/>
        </w:rPr>
        <w:t xml:space="preserve">e </w:t>
      </w:r>
      <w:r>
        <w:rPr>
          <w:spacing w:val="1"/>
          <w:sz w:val="18"/>
          <w:szCs w:val="18"/>
        </w:rPr>
        <w:t>b</w:t>
      </w:r>
      <w:r>
        <w:rPr>
          <w:spacing w:val="-1"/>
          <w:sz w:val="18"/>
          <w:szCs w:val="18"/>
        </w:rPr>
        <w:t>ee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ic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rt</w:t>
      </w:r>
      <w:r>
        <w:rPr>
          <w:spacing w:val="1"/>
          <w:sz w:val="18"/>
          <w:szCs w:val="18"/>
        </w:rPr>
        <w:t xml:space="preserve"> 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on</w:t>
      </w:r>
      <w:r>
        <w:rPr>
          <w:sz w:val="18"/>
          <w:szCs w:val="18"/>
        </w:rPr>
        <w:t xml:space="preserve">’s </w:t>
      </w:r>
      <w:r>
        <w:rPr>
          <w:spacing w:val="1"/>
          <w:sz w:val="18"/>
          <w:szCs w:val="18"/>
        </w:rPr>
        <w:t>o</w:t>
      </w:r>
      <w:r>
        <w:rPr>
          <w:spacing w:val="-2"/>
          <w:sz w:val="18"/>
          <w:szCs w:val="18"/>
        </w:rPr>
        <w:t>f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ho</w:t>
      </w:r>
      <w:r>
        <w:rPr>
          <w:sz w:val="18"/>
          <w:szCs w:val="18"/>
        </w:rPr>
        <w:t>ri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un</w:t>
      </w:r>
      <w:r>
        <w:rPr>
          <w:sz w:val="18"/>
          <w:szCs w:val="18"/>
        </w:rPr>
        <w:t>it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 xml:space="preserve"> 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.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hou</w:t>
      </w:r>
      <w:r>
        <w:rPr>
          <w:spacing w:val="-1"/>
          <w:sz w:val="18"/>
          <w:szCs w:val="18"/>
        </w:rPr>
        <w:t>g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le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d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six</w:t>
      </w:r>
      <w:r>
        <w:rPr>
          <w:spacing w:val="-1"/>
          <w:sz w:val="18"/>
          <w:szCs w:val="18"/>
        </w:rPr>
        <w:t xml:space="preserve"> </w:t>
      </w:r>
      <w:r>
        <w:rPr>
          <w:spacing w:val="-4"/>
          <w:sz w:val="18"/>
          <w:szCs w:val="18"/>
        </w:rPr>
        <w:t>y</w:t>
      </w:r>
      <w:r>
        <w:rPr>
          <w:spacing w:val="-1"/>
          <w:sz w:val="18"/>
          <w:szCs w:val="18"/>
        </w:rPr>
        <w:t>ea</w:t>
      </w:r>
      <w:r>
        <w:rPr>
          <w:spacing w:val="2"/>
          <w:sz w:val="18"/>
          <w:szCs w:val="18"/>
        </w:rPr>
        <w:t>r</w:t>
      </w:r>
      <w:r>
        <w:rPr>
          <w:sz w:val="18"/>
          <w:szCs w:val="18"/>
        </w:rPr>
        <w:t xml:space="preserve">s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 xml:space="preserve">f </w:t>
      </w:r>
      <w:r>
        <w:rPr>
          <w:spacing w:val="-1"/>
          <w:sz w:val="18"/>
          <w:szCs w:val="18"/>
        </w:rPr>
        <w:t>ex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rie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4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s </w:t>
      </w:r>
      <w:r>
        <w:rPr>
          <w:spacing w:val="1"/>
          <w:sz w:val="18"/>
          <w:szCs w:val="18"/>
        </w:rPr>
        <w:t>p</w:t>
      </w:r>
      <w:r>
        <w:rPr>
          <w:spacing w:val="-2"/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ce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le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eve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 xml:space="preserve"> 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je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ts,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l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y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ge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te t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d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 xml:space="preserve">s in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 xml:space="preserve"> h</w:t>
      </w:r>
      <w:r>
        <w:rPr>
          <w:spacing w:val="1"/>
          <w:sz w:val="18"/>
          <w:szCs w:val="18"/>
        </w:rPr>
        <w:t>ou</w:t>
      </w:r>
      <w:r>
        <w:rPr>
          <w:sz w:val="18"/>
          <w:szCs w:val="18"/>
        </w:rPr>
        <w:t>r,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d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’s t</w:t>
      </w:r>
      <w:r>
        <w:rPr>
          <w:spacing w:val="-1"/>
          <w:sz w:val="18"/>
          <w:szCs w:val="18"/>
        </w:rPr>
        <w:t>h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se</w:t>
      </w:r>
      <w:r>
        <w:rPr>
          <w:spacing w:val="-1"/>
          <w:sz w:val="18"/>
          <w:szCs w:val="18"/>
        </w:rPr>
        <w:t xml:space="preserve"> c</w:t>
      </w:r>
      <w:r>
        <w:rPr>
          <w:spacing w:val="1"/>
          <w:sz w:val="18"/>
          <w:szCs w:val="18"/>
        </w:rPr>
        <w:t>on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rt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to r</w:t>
      </w:r>
      <w:r>
        <w:rPr>
          <w:spacing w:val="-1"/>
          <w:sz w:val="18"/>
          <w:szCs w:val="18"/>
        </w:rPr>
        <w:t>ev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3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e str</w:t>
      </w:r>
      <w:r>
        <w:rPr>
          <w:spacing w:val="-1"/>
          <w:sz w:val="18"/>
          <w:szCs w:val="18"/>
        </w:rPr>
        <w:t>ea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s,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I 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av</w:t>
      </w:r>
      <w:r>
        <w:rPr>
          <w:sz w:val="18"/>
          <w:szCs w:val="18"/>
        </w:rPr>
        <w:t xml:space="preserve">e </w:t>
      </w:r>
      <w:r>
        <w:rPr>
          <w:spacing w:val="1"/>
          <w:sz w:val="18"/>
          <w:szCs w:val="18"/>
        </w:rPr>
        <w:t>b</w:t>
      </w:r>
      <w:r>
        <w:rPr>
          <w:spacing w:val="-1"/>
          <w:sz w:val="18"/>
          <w:szCs w:val="18"/>
        </w:rPr>
        <w:t>ee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le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ac</w:t>
      </w:r>
      <w:r>
        <w:rPr>
          <w:spacing w:val="1"/>
          <w:sz w:val="18"/>
          <w:szCs w:val="18"/>
        </w:rPr>
        <w:t>h</w:t>
      </w:r>
      <w:r>
        <w:rPr>
          <w:spacing w:val="-2"/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va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5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nd</w:t>
      </w:r>
      <w:r>
        <w:rPr>
          <w:spacing w:val="-2"/>
          <w:sz w:val="18"/>
          <w:szCs w:val="18"/>
        </w:rPr>
        <w:t>l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te</w:t>
      </w:r>
      <w:r>
        <w:rPr>
          <w:spacing w:val="1"/>
          <w:sz w:val="18"/>
          <w:szCs w:val="18"/>
        </w:rPr>
        <w:t>a</w:t>
      </w:r>
      <w:r>
        <w:rPr>
          <w:sz w:val="18"/>
          <w:szCs w:val="18"/>
        </w:rPr>
        <w:t>m</w:t>
      </w:r>
      <w:r>
        <w:rPr>
          <w:spacing w:val="-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str</w:t>
      </w:r>
      <w:r>
        <w:rPr>
          <w:spacing w:val="1"/>
          <w:sz w:val="18"/>
          <w:szCs w:val="18"/>
        </w:rPr>
        <w:t>on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ca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 xml:space="preserve">le </w:t>
      </w:r>
      <w:r>
        <w:rPr>
          <w:spacing w:val="-3"/>
          <w:sz w:val="18"/>
          <w:szCs w:val="18"/>
        </w:rPr>
        <w:t>c</w:t>
      </w:r>
      <w:r>
        <w:rPr>
          <w:spacing w:val="1"/>
          <w:sz w:val="18"/>
          <w:szCs w:val="18"/>
        </w:rPr>
        <w:t>on</w:t>
      </w:r>
      <w:r>
        <w:rPr>
          <w:sz w:val="18"/>
          <w:szCs w:val="18"/>
        </w:rPr>
        <w:t>s</w:t>
      </w:r>
      <w:r>
        <w:rPr>
          <w:spacing w:val="-2"/>
          <w:sz w:val="18"/>
          <w:szCs w:val="18"/>
        </w:rPr>
        <w:t>u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t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ts </w:t>
      </w:r>
      <w:r>
        <w:rPr>
          <w:spacing w:val="-1"/>
          <w:sz w:val="18"/>
          <w:szCs w:val="18"/>
        </w:rPr>
        <w:t>ac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ss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ev</w:t>
      </w:r>
      <w:r>
        <w:rPr>
          <w:spacing w:val="4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ge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g</w:t>
      </w:r>
      <w:r>
        <w:rPr>
          <w:spacing w:val="2"/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ph</w:t>
      </w:r>
      <w:r>
        <w:rPr>
          <w:sz w:val="18"/>
          <w:szCs w:val="18"/>
        </w:rPr>
        <w:t>ie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.</w:t>
      </w:r>
      <w:r w:rsidR="002E3969">
        <w:rPr>
          <w:sz w:val="18"/>
          <w:szCs w:val="18"/>
        </w:rPr>
        <w:t xml:space="preserve"> I have also assisted the office </w:t>
      </w:r>
      <w:r w:rsidR="002E3969" w:rsidRPr="002E3969">
        <w:rPr>
          <w:spacing w:val="1"/>
          <w:sz w:val="18"/>
          <w:szCs w:val="18"/>
        </w:rPr>
        <w:t xml:space="preserve">of the CEO, CFO and senior directors to frame Go-to market </w:t>
      </w:r>
      <w:r w:rsidR="002E3969">
        <w:rPr>
          <w:spacing w:val="1"/>
          <w:sz w:val="18"/>
          <w:szCs w:val="18"/>
        </w:rPr>
        <w:t xml:space="preserve">strategies </w:t>
      </w:r>
      <w:r w:rsidR="00404E4C">
        <w:rPr>
          <w:spacing w:val="1"/>
          <w:sz w:val="18"/>
          <w:szCs w:val="18"/>
        </w:rPr>
        <w:t xml:space="preserve">across various sectors and industry verticals including technology, banking and capital markets, </w:t>
      </w:r>
      <w:r w:rsidR="002E3969" w:rsidRPr="002E3969">
        <w:rPr>
          <w:spacing w:val="1"/>
          <w:sz w:val="18"/>
          <w:szCs w:val="18"/>
        </w:rPr>
        <w:t>and to create sustainable competitive advantage</w:t>
      </w:r>
      <w:r>
        <w:rPr>
          <w:spacing w:val="1"/>
          <w:sz w:val="18"/>
          <w:szCs w:val="18"/>
        </w:rPr>
        <w:t xml:space="preserve"> by supporting the lean management and six sigma teams across geographies by identifying cost saving initiatives to increase the bottom line of the business units.</w:t>
      </w:r>
    </w:p>
    <w:p w:rsidR="00D36B4F" w:rsidRDefault="00D36B4F">
      <w:pPr>
        <w:spacing w:before="19" w:line="220" w:lineRule="exact"/>
        <w:rPr>
          <w:sz w:val="22"/>
          <w:szCs w:val="22"/>
        </w:rPr>
      </w:pPr>
    </w:p>
    <w:p w:rsidR="00D36B4F" w:rsidRDefault="00D14C4D">
      <w:pPr>
        <w:ind w:left="203"/>
        <w:rPr>
          <w:sz w:val="24"/>
          <w:szCs w:val="24"/>
        </w:rPr>
      </w:pPr>
      <w:r>
        <w:rPr>
          <w:b/>
          <w:sz w:val="24"/>
          <w:szCs w:val="24"/>
        </w:rPr>
        <w:t xml:space="preserve">Aon </w:t>
      </w:r>
      <w:r>
        <w:rPr>
          <w:b/>
          <w:spacing w:val="1"/>
          <w:sz w:val="24"/>
          <w:szCs w:val="24"/>
        </w:rPr>
        <w:t>H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w</w:t>
      </w:r>
      <w:r>
        <w:rPr>
          <w:b/>
          <w:sz w:val="24"/>
          <w:szCs w:val="24"/>
        </w:rPr>
        <w:t>itt,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3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</w:t>
      </w:r>
      <w:r>
        <w:rPr>
          <w:b/>
          <w:spacing w:val="-2"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 xml:space="preserve">, </w:t>
      </w:r>
      <w:r>
        <w:rPr>
          <w:b/>
          <w:spacing w:val="-2"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nd</w:t>
      </w:r>
      <w:r>
        <w:rPr>
          <w:b/>
          <w:sz w:val="24"/>
          <w:szCs w:val="24"/>
        </w:rPr>
        <w:t>ia</w:t>
      </w:r>
    </w:p>
    <w:p w:rsidR="00D36B4F" w:rsidRDefault="00D14C4D">
      <w:pPr>
        <w:spacing w:before="39"/>
        <w:ind w:left="203"/>
        <w:rPr>
          <w:sz w:val="18"/>
          <w:szCs w:val="18"/>
        </w:rPr>
      </w:pPr>
      <w:r>
        <w:rPr>
          <w:b/>
        </w:rPr>
        <w:t>As</w:t>
      </w:r>
      <w:r>
        <w:rPr>
          <w:b/>
          <w:spacing w:val="-1"/>
        </w:rPr>
        <w:t>s</w:t>
      </w:r>
      <w:r>
        <w:rPr>
          <w:b/>
          <w:spacing w:val="2"/>
        </w:rPr>
        <w:t>i</w:t>
      </w:r>
      <w:r>
        <w:rPr>
          <w:b/>
          <w:spacing w:val="-1"/>
        </w:rPr>
        <w:t>s</w:t>
      </w:r>
      <w:r>
        <w:rPr>
          <w:b/>
          <w:spacing w:val="1"/>
        </w:rPr>
        <w:t>ta</w:t>
      </w:r>
      <w:r>
        <w:rPr>
          <w:b/>
        </w:rPr>
        <w:t>nt</w:t>
      </w:r>
      <w:r>
        <w:rPr>
          <w:b/>
          <w:spacing w:val="-7"/>
        </w:rPr>
        <w:t xml:space="preserve"> </w:t>
      </w:r>
      <w:r>
        <w:rPr>
          <w:b/>
          <w:spacing w:val="1"/>
        </w:rPr>
        <w:t>B</w:t>
      </w:r>
      <w:r>
        <w:rPr>
          <w:b/>
        </w:rPr>
        <w:t>u</w:t>
      </w:r>
      <w:r>
        <w:rPr>
          <w:b/>
          <w:spacing w:val="-1"/>
        </w:rPr>
        <w:t>s</w:t>
      </w:r>
      <w:r>
        <w:rPr>
          <w:b/>
        </w:rPr>
        <w:t>ine</w:t>
      </w:r>
      <w:r>
        <w:rPr>
          <w:b/>
          <w:spacing w:val="1"/>
        </w:rPr>
        <w:t>s</w:t>
      </w:r>
      <w:r>
        <w:rPr>
          <w:b/>
        </w:rPr>
        <w:t>s</w:t>
      </w:r>
      <w:r>
        <w:rPr>
          <w:b/>
          <w:spacing w:val="-7"/>
        </w:rPr>
        <w:t xml:space="preserve"> </w:t>
      </w:r>
      <w:r>
        <w:rPr>
          <w:b/>
        </w:rPr>
        <w:t>Rese</w:t>
      </w:r>
      <w:r>
        <w:rPr>
          <w:b/>
          <w:spacing w:val="1"/>
        </w:rPr>
        <w:t>a</w:t>
      </w:r>
      <w:r>
        <w:rPr>
          <w:b/>
        </w:rPr>
        <w:t>r</w:t>
      </w:r>
      <w:r>
        <w:rPr>
          <w:b/>
          <w:spacing w:val="1"/>
        </w:rPr>
        <w:t>c</w:t>
      </w:r>
      <w:r>
        <w:rPr>
          <w:b/>
        </w:rPr>
        <w:t>h</w:t>
      </w:r>
      <w:r>
        <w:rPr>
          <w:b/>
          <w:spacing w:val="-6"/>
        </w:rPr>
        <w:t xml:space="preserve"> </w:t>
      </w:r>
      <w:r>
        <w:rPr>
          <w:b/>
          <w:spacing w:val="1"/>
        </w:rPr>
        <w:t>Ma</w:t>
      </w:r>
      <w:r>
        <w:rPr>
          <w:b/>
        </w:rPr>
        <w:t>n</w:t>
      </w:r>
      <w:r>
        <w:rPr>
          <w:b/>
          <w:spacing w:val="1"/>
        </w:rPr>
        <w:t>ag</w:t>
      </w:r>
      <w:r>
        <w:rPr>
          <w:b/>
        </w:rPr>
        <w:t xml:space="preserve">er                                                                                                 </w:t>
      </w:r>
      <w:r>
        <w:rPr>
          <w:b/>
          <w:spacing w:val="45"/>
        </w:rPr>
        <w:t xml:space="preserve"> </w:t>
      </w:r>
      <w:r>
        <w:rPr>
          <w:spacing w:val="1"/>
          <w:position w:val="5"/>
          <w:sz w:val="18"/>
          <w:szCs w:val="18"/>
        </w:rPr>
        <w:t>M</w:t>
      </w:r>
      <w:r>
        <w:rPr>
          <w:spacing w:val="-3"/>
          <w:position w:val="5"/>
          <w:sz w:val="18"/>
          <w:szCs w:val="18"/>
        </w:rPr>
        <w:t>a</w:t>
      </w:r>
      <w:r>
        <w:rPr>
          <w:position w:val="5"/>
          <w:sz w:val="18"/>
          <w:szCs w:val="18"/>
        </w:rPr>
        <w:t>rch</w:t>
      </w:r>
      <w:r>
        <w:rPr>
          <w:spacing w:val="2"/>
          <w:position w:val="5"/>
          <w:sz w:val="18"/>
          <w:szCs w:val="18"/>
        </w:rPr>
        <w:t xml:space="preserve"> </w:t>
      </w:r>
      <w:r>
        <w:rPr>
          <w:spacing w:val="-1"/>
          <w:position w:val="5"/>
          <w:sz w:val="18"/>
          <w:szCs w:val="18"/>
        </w:rPr>
        <w:t>2</w:t>
      </w:r>
      <w:r>
        <w:rPr>
          <w:spacing w:val="1"/>
          <w:position w:val="5"/>
          <w:sz w:val="18"/>
          <w:szCs w:val="18"/>
        </w:rPr>
        <w:t>0</w:t>
      </w:r>
      <w:r>
        <w:rPr>
          <w:spacing w:val="-1"/>
          <w:position w:val="5"/>
          <w:sz w:val="18"/>
          <w:szCs w:val="18"/>
        </w:rPr>
        <w:t>1</w:t>
      </w:r>
      <w:r>
        <w:rPr>
          <w:position w:val="5"/>
          <w:sz w:val="18"/>
          <w:szCs w:val="18"/>
        </w:rPr>
        <w:t>3</w:t>
      </w:r>
      <w:r>
        <w:rPr>
          <w:spacing w:val="-1"/>
          <w:position w:val="5"/>
          <w:sz w:val="18"/>
          <w:szCs w:val="18"/>
        </w:rPr>
        <w:t xml:space="preserve"> </w:t>
      </w:r>
      <w:r>
        <w:rPr>
          <w:position w:val="5"/>
          <w:sz w:val="18"/>
          <w:szCs w:val="18"/>
        </w:rPr>
        <w:t>–</w:t>
      </w:r>
      <w:r>
        <w:rPr>
          <w:spacing w:val="2"/>
          <w:position w:val="5"/>
          <w:sz w:val="18"/>
          <w:szCs w:val="18"/>
        </w:rPr>
        <w:t xml:space="preserve"> </w:t>
      </w:r>
      <w:r>
        <w:rPr>
          <w:position w:val="5"/>
          <w:sz w:val="18"/>
          <w:szCs w:val="18"/>
        </w:rPr>
        <w:t>O</w:t>
      </w:r>
      <w:r>
        <w:rPr>
          <w:spacing w:val="-1"/>
          <w:position w:val="5"/>
          <w:sz w:val="18"/>
          <w:szCs w:val="18"/>
        </w:rPr>
        <w:t>c</w:t>
      </w:r>
      <w:r>
        <w:rPr>
          <w:position w:val="5"/>
          <w:sz w:val="18"/>
          <w:szCs w:val="18"/>
        </w:rPr>
        <w:t>t</w:t>
      </w:r>
      <w:r>
        <w:rPr>
          <w:spacing w:val="-1"/>
          <w:position w:val="5"/>
          <w:sz w:val="18"/>
          <w:szCs w:val="18"/>
        </w:rPr>
        <w:t>o</w:t>
      </w:r>
      <w:r>
        <w:rPr>
          <w:spacing w:val="1"/>
          <w:position w:val="5"/>
          <w:sz w:val="18"/>
          <w:szCs w:val="18"/>
        </w:rPr>
        <w:t>b</w:t>
      </w:r>
      <w:r>
        <w:rPr>
          <w:spacing w:val="-1"/>
          <w:position w:val="5"/>
          <w:sz w:val="18"/>
          <w:szCs w:val="18"/>
        </w:rPr>
        <w:t>e</w:t>
      </w:r>
      <w:r>
        <w:rPr>
          <w:position w:val="5"/>
          <w:sz w:val="18"/>
          <w:szCs w:val="18"/>
        </w:rPr>
        <w:t>r</w:t>
      </w:r>
      <w:r>
        <w:rPr>
          <w:spacing w:val="1"/>
          <w:position w:val="5"/>
          <w:sz w:val="18"/>
          <w:szCs w:val="18"/>
        </w:rPr>
        <w:t xml:space="preserve"> </w:t>
      </w:r>
      <w:r>
        <w:rPr>
          <w:spacing w:val="-1"/>
          <w:position w:val="5"/>
          <w:sz w:val="18"/>
          <w:szCs w:val="18"/>
        </w:rPr>
        <w:t>2</w:t>
      </w:r>
      <w:r>
        <w:rPr>
          <w:spacing w:val="1"/>
          <w:position w:val="5"/>
          <w:sz w:val="18"/>
          <w:szCs w:val="18"/>
        </w:rPr>
        <w:t>0</w:t>
      </w:r>
      <w:r>
        <w:rPr>
          <w:spacing w:val="-1"/>
          <w:position w:val="5"/>
          <w:sz w:val="18"/>
          <w:szCs w:val="18"/>
        </w:rPr>
        <w:t>1</w:t>
      </w:r>
      <w:r>
        <w:rPr>
          <w:position w:val="5"/>
          <w:sz w:val="18"/>
          <w:szCs w:val="18"/>
        </w:rPr>
        <w:t>3</w:t>
      </w:r>
    </w:p>
    <w:p w:rsidR="00D36B4F" w:rsidRDefault="00D36B4F">
      <w:pPr>
        <w:spacing w:before="7" w:line="180" w:lineRule="exact"/>
        <w:rPr>
          <w:sz w:val="18"/>
          <w:szCs w:val="18"/>
        </w:rPr>
      </w:pPr>
    </w:p>
    <w:p w:rsidR="00D36B4F" w:rsidRDefault="00D14C4D">
      <w:pPr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ea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 a t</w:t>
      </w:r>
      <w:r>
        <w:rPr>
          <w:spacing w:val="-1"/>
          <w:sz w:val="18"/>
          <w:szCs w:val="18"/>
        </w:rPr>
        <w:t>e</w:t>
      </w:r>
      <w:r>
        <w:rPr>
          <w:spacing w:val="2"/>
          <w:sz w:val="18"/>
          <w:szCs w:val="18"/>
        </w:rPr>
        <w:t>a</w:t>
      </w:r>
      <w:r>
        <w:rPr>
          <w:sz w:val="18"/>
          <w:szCs w:val="18"/>
        </w:rPr>
        <w:t>m</w:t>
      </w:r>
      <w:r>
        <w:rPr>
          <w:spacing w:val="-3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1</w:t>
      </w:r>
      <w:r>
        <w:rPr>
          <w:sz w:val="18"/>
          <w:szCs w:val="18"/>
        </w:rPr>
        <w:t>9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co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t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ts 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z w:val="18"/>
          <w:szCs w:val="18"/>
        </w:rPr>
        <w:t>rit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 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p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rs</w:t>
      </w:r>
      <w:r w:rsidR="002E3969"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n</w:t>
      </w:r>
      <w:r>
        <w:rPr>
          <w:spacing w:val="1"/>
          <w:sz w:val="18"/>
          <w:szCs w:val="18"/>
        </w:rPr>
        <w:t>du</w:t>
      </w:r>
      <w:r>
        <w:rPr>
          <w:sz w:val="18"/>
          <w:szCs w:val="18"/>
        </w:rPr>
        <w:t>stry</w:t>
      </w:r>
      <w:r>
        <w:rPr>
          <w:spacing w:val="-1"/>
          <w:sz w:val="18"/>
          <w:szCs w:val="18"/>
        </w:rPr>
        <w:t xml:space="preserve"> 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3"/>
          <w:sz w:val="18"/>
          <w:szCs w:val="18"/>
        </w:rPr>
        <w:t>y</w:t>
      </w:r>
      <w:r>
        <w:rPr>
          <w:sz w:val="18"/>
          <w:szCs w:val="18"/>
        </w:rPr>
        <w:t>s</w:t>
      </w:r>
      <w:r>
        <w:rPr>
          <w:spacing w:val="2"/>
          <w:sz w:val="18"/>
          <w:szCs w:val="18"/>
        </w:rPr>
        <w:t>i</w:t>
      </w:r>
      <w:r>
        <w:rPr>
          <w:sz w:val="18"/>
          <w:szCs w:val="18"/>
        </w:rPr>
        <w:t>s</w:t>
      </w:r>
      <w:r w:rsidR="002E3969">
        <w:rPr>
          <w:sz w:val="18"/>
          <w:szCs w:val="18"/>
        </w:rPr>
        <w:t xml:space="preserve"> and managed the quality standards</w:t>
      </w:r>
    </w:p>
    <w:p w:rsidR="00D36B4F" w:rsidRDefault="00D14C4D">
      <w:pPr>
        <w:spacing w:before="47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je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age</w:t>
      </w:r>
      <w:r>
        <w:rPr>
          <w:sz w:val="18"/>
          <w:szCs w:val="18"/>
        </w:rPr>
        <w:t>d</w:t>
      </w:r>
      <w:r>
        <w:rPr>
          <w:spacing w:val="2"/>
          <w:sz w:val="18"/>
          <w:szCs w:val="18"/>
        </w:rPr>
        <w:t xml:space="preserve"> </w:t>
      </w:r>
      <w:r w:rsidR="002E3969">
        <w:rPr>
          <w:spacing w:val="2"/>
          <w:sz w:val="18"/>
          <w:szCs w:val="18"/>
        </w:rPr>
        <w:t>and created process documents and standard operating procedures (SOP’s including the scoping of projects) and 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v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d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n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co</w:t>
      </w:r>
      <w:r>
        <w:rPr>
          <w:spacing w:val="1"/>
          <w:sz w:val="18"/>
          <w:szCs w:val="18"/>
        </w:rPr>
        <w:t>nt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</w:t>
      </w:r>
      <w:r>
        <w:rPr>
          <w:sz w:val="18"/>
          <w:szCs w:val="18"/>
        </w:rPr>
        <w:t xml:space="preserve">n </w:t>
      </w:r>
      <w:r>
        <w:rPr>
          <w:spacing w:val="-2"/>
          <w:sz w:val="18"/>
          <w:szCs w:val="18"/>
        </w:rPr>
        <w:t>f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op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o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exce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l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ou</w:t>
      </w:r>
      <w:r>
        <w:rPr>
          <w:sz w:val="18"/>
          <w:szCs w:val="18"/>
        </w:rPr>
        <w:t>p</w:t>
      </w:r>
    </w:p>
    <w:p w:rsidR="00D36B4F" w:rsidRDefault="00D14C4D">
      <w:pPr>
        <w:spacing w:before="47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v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d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ag</w:t>
      </w:r>
      <w:r>
        <w:rPr>
          <w:spacing w:val="2"/>
          <w:sz w:val="18"/>
          <w:szCs w:val="18"/>
        </w:rPr>
        <w:t>e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iti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ti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s,</w:t>
      </w:r>
      <w:r>
        <w:rPr>
          <w:spacing w:val="1"/>
          <w:sz w:val="18"/>
          <w:szCs w:val="18"/>
        </w:rPr>
        <w:t xml:space="preserve"> </w:t>
      </w:r>
      <w:r w:rsidR="004E7DDA">
        <w:rPr>
          <w:spacing w:val="1"/>
          <w:sz w:val="18"/>
          <w:szCs w:val="18"/>
        </w:rPr>
        <w:t xml:space="preserve">guided the top management by creating Go-to market strategies and </w:t>
      </w:r>
      <w:r>
        <w:rPr>
          <w:sz w:val="18"/>
          <w:szCs w:val="18"/>
        </w:rPr>
        <w:t>i</w:t>
      </w:r>
      <w:r>
        <w:rPr>
          <w:spacing w:val="2"/>
          <w:sz w:val="18"/>
          <w:szCs w:val="18"/>
        </w:rPr>
        <w:t>n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ti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o</w:t>
      </w:r>
      <w:r>
        <w:rPr>
          <w:sz w:val="18"/>
          <w:szCs w:val="18"/>
        </w:rPr>
        <w:t>f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w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j</w:t>
      </w:r>
      <w:r>
        <w:rPr>
          <w:spacing w:val="-1"/>
          <w:sz w:val="18"/>
          <w:szCs w:val="18"/>
        </w:rPr>
        <w:t>e</w:t>
      </w:r>
      <w:r>
        <w:rPr>
          <w:spacing w:val="-3"/>
          <w:sz w:val="18"/>
          <w:szCs w:val="18"/>
        </w:rPr>
        <w:t>c</w:t>
      </w:r>
      <w:r>
        <w:rPr>
          <w:sz w:val="18"/>
          <w:szCs w:val="18"/>
        </w:rPr>
        <w:t>ts,</w:t>
      </w:r>
      <w:r>
        <w:rPr>
          <w:spacing w:val="1"/>
          <w:sz w:val="18"/>
          <w:szCs w:val="18"/>
        </w:rPr>
        <w:t xml:space="preserve"> managed h</w:t>
      </w:r>
      <w:r>
        <w:rPr>
          <w:sz w:val="18"/>
          <w:szCs w:val="18"/>
        </w:rPr>
        <w:t>ir</w:t>
      </w:r>
      <w:r>
        <w:rPr>
          <w:spacing w:val="-2"/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ap</w:t>
      </w:r>
      <w:r>
        <w:rPr>
          <w:spacing w:val="1"/>
          <w:sz w:val="18"/>
          <w:szCs w:val="18"/>
        </w:rPr>
        <w:t>pr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is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ls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tra</w:t>
      </w:r>
      <w:r>
        <w:rPr>
          <w:spacing w:val="-2"/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iati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s</w:t>
      </w:r>
    </w:p>
    <w:p w:rsidR="009561D4" w:rsidRPr="009561D4" w:rsidRDefault="00D14C4D" w:rsidP="009561D4">
      <w:pPr>
        <w:spacing w:before="45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eo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le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ag</w:t>
      </w:r>
      <w:r>
        <w:rPr>
          <w:spacing w:val="1"/>
          <w:sz w:val="18"/>
          <w:szCs w:val="18"/>
        </w:rPr>
        <w:t>e</w:t>
      </w:r>
      <w:r>
        <w:rPr>
          <w:spacing w:val="-1"/>
          <w:sz w:val="18"/>
          <w:szCs w:val="18"/>
        </w:rPr>
        <w:t>me</w:t>
      </w:r>
      <w:r>
        <w:rPr>
          <w:spacing w:val="1"/>
          <w:sz w:val="18"/>
          <w:szCs w:val="18"/>
        </w:rPr>
        <w:t>nt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ag</w:t>
      </w:r>
      <w:r>
        <w:rPr>
          <w:spacing w:val="1"/>
          <w:sz w:val="18"/>
          <w:szCs w:val="18"/>
        </w:rPr>
        <w:t>e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 w:rsidR="004E7DDA">
        <w:rPr>
          <w:sz w:val="18"/>
          <w:szCs w:val="18"/>
        </w:rPr>
        <w:t xml:space="preserve"> and on several occasion worked for the office of t</w:t>
      </w:r>
      <w:r w:rsidR="009561D4">
        <w:rPr>
          <w:sz w:val="18"/>
          <w:szCs w:val="18"/>
        </w:rPr>
        <w:t>he CEO, CFO and senior directors and i</w:t>
      </w:r>
      <w:r w:rsidR="009561D4" w:rsidRPr="009561D4">
        <w:rPr>
          <w:sz w:val="18"/>
          <w:szCs w:val="18"/>
        </w:rPr>
        <w:t xml:space="preserve">nvolved in the support of potential mergers &amp; acquisitions to create new business avenues </w:t>
      </w:r>
    </w:p>
    <w:p w:rsidR="009561D4" w:rsidRDefault="009561D4">
      <w:pPr>
        <w:spacing w:before="45"/>
        <w:ind w:left="988"/>
        <w:rPr>
          <w:sz w:val="18"/>
          <w:szCs w:val="18"/>
        </w:rPr>
      </w:pPr>
    </w:p>
    <w:p w:rsidR="00D36B4F" w:rsidRDefault="00D36B4F">
      <w:pPr>
        <w:spacing w:line="100" w:lineRule="exact"/>
        <w:rPr>
          <w:sz w:val="11"/>
          <w:szCs w:val="11"/>
        </w:rPr>
      </w:pPr>
    </w:p>
    <w:p w:rsidR="00D36B4F" w:rsidRDefault="00D14C4D">
      <w:pPr>
        <w:ind w:left="203"/>
        <w:rPr>
          <w:sz w:val="18"/>
          <w:szCs w:val="18"/>
        </w:rPr>
      </w:pPr>
      <w:r>
        <w:rPr>
          <w:b/>
          <w:spacing w:val="-1"/>
        </w:rPr>
        <w:t>L</w:t>
      </w:r>
      <w:r>
        <w:rPr>
          <w:b/>
        </w:rPr>
        <w:t>ine</w:t>
      </w:r>
      <w:r>
        <w:rPr>
          <w:b/>
          <w:spacing w:val="-4"/>
        </w:rPr>
        <w:t xml:space="preserve"> </w:t>
      </w:r>
      <w:r>
        <w:rPr>
          <w:b/>
          <w:spacing w:val="4"/>
        </w:rPr>
        <w:t>M</w:t>
      </w:r>
      <w:r>
        <w:rPr>
          <w:b/>
          <w:spacing w:val="1"/>
        </w:rPr>
        <w:t>a</w:t>
      </w:r>
      <w:r>
        <w:rPr>
          <w:b/>
        </w:rPr>
        <w:t>n</w:t>
      </w:r>
      <w:r>
        <w:rPr>
          <w:b/>
          <w:spacing w:val="1"/>
        </w:rPr>
        <w:t>ag</w:t>
      </w:r>
      <w:r>
        <w:rPr>
          <w:b/>
        </w:rPr>
        <w:t xml:space="preserve">er                                                                                                                          </w:t>
      </w:r>
      <w:r w:rsidR="009561D4">
        <w:rPr>
          <w:b/>
        </w:rPr>
        <w:t xml:space="preserve">      </w:t>
      </w:r>
      <w:r>
        <w:rPr>
          <w:b/>
        </w:rPr>
        <w:t xml:space="preserve">       </w:t>
      </w:r>
      <w:r>
        <w:rPr>
          <w:b/>
          <w:spacing w:val="47"/>
        </w:rPr>
        <w:t xml:space="preserve"> </w:t>
      </w:r>
      <w:r w:rsidRPr="009561D4">
        <w:rPr>
          <w:spacing w:val="1"/>
          <w:position w:val="5"/>
          <w:sz w:val="18"/>
          <w:szCs w:val="18"/>
        </w:rPr>
        <w:t>October  2011 – March 2013</w:t>
      </w:r>
    </w:p>
    <w:p w:rsidR="00D36B4F" w:rsidRDefault="00D36B4F">
      <w:pPr>
        <w:spacing w:before="7" w:line="140" w:lineRule="exact"/>
        <w:rPr>
          <w:sz w:val="14"/>
          <w:szCs w:val="14"/>
        </w:rPr>
      </w:pPr>
    </w:p>
    <w:p w:rsidR="00D36B4F" w:rsidRDefault="00D14C4D">
      <w:pPr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ea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 a t</w:t>
      </w:r>
      <w:r>
        <w:rPr>
          <w:spacing w:val="-1"/>
          <w:sz w:val="18"/>
          <w:szCs w:val="18"/>
        </w:rPr>
        <w:t>e</w:t>
      </w:r>
      <w:r>
        <w:rPr>
          <w:spacing w:val="2"/>
          <w:sz w:val="18"/>
          <w:szCs w:val="18"/>
        </w:rPr>
        <w:t>a</w:t>
      </w:r>
      <w:r>
        <w:rPr>
          <w:sz w:val="18"/>
          <w:szCs w:val="18"/>
        </w:rPr>
        <w:t>m</w:t>
      </w:r>
      <w:r>
        <w:rPr>
          <w:spacing w:val="-3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n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t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ts</w:t>
      </w:r>
    </w:p>
    <w:p w:rsidR="00D36B4F" w:rsidRDefault="00D14C4D">
      <w:pPr>
        <w:tabs>
          <w:tab w:val="left" w:pos="1340"/>
        </w:tabs>
        <w:spacing w:before="47" w:line="256" w:lineRule="auto"/>
        <w:ind w:left="1348" w:right="361" w:hanging="360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ab/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ec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&amp; 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lati</w:t>
      </w:r>
      <w:r>
        <w:rPr>
          <w:spacing w:val="1"/>
          <w:sz w:val="18"/>
          <w:szCs w:val="18"/>
        </w:rPr>
        <w:t>on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h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p</w:t>
      </w:r>
      <w:r>
        <w:rPr>
          <w:spacing w:val="2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pp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,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ec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/</w:t>
      </w:r>
      <w:r>
        <w:rPr>
          <w:spacing w:val="-2"/>
          <w:sz w:val="18"/>
          <w:szCs w:val="18"/>
        </w:rPr>
        <w:t>i</w:t>
      </w:r>
      <w:r>
        <w:rPr>
          <w:spacing w:val="-1"/>
          <w:sz w:val="18"/>
          <w:szCs w:val="18"/>
        </w:rPr>
        <w:t>n</w:t>
      </w:r>
      <w:r>
        <w:rPr>
          <w:spacing w:val="1"/>
          <w:sz w:val="18"/>
          <w:szCs w:val="18"/>
        </w:rPr>
        <w:t>du</w:t>
      </w:r>
      <w:r>
        <w:rPr>
          <w:sz w:val="18"/>
          <w:szCs w:val="18"/>
        </w:rPr>
        <w:t>stry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ea</w:t>
      </w:r>
      <w:r>
        <w:rPr>
          <w:spacing w:val="2"/>
          <w:sz w:val="18"/>
          <w:szCs w:val="18"/>
        </w:rPr>
        <w:t>r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b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h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k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</w:t>
      </w:r>
      <w:r>
        <w:rPr>
          <w:spacing w:val="3"/>
          <w:sz w:val="18"/>
          <w:szCs w:val="18"/>
        </w:rPr>
        <w:t>l</w:t>
      </w:r>
      <w:r>
        <w:rPr>
          <w:spacing w:val="-4"/>
          <w:sz w:val="18"/>
          <w:szCs w:val="18"/>
        </w:rPr>
        <w:t>y</w:t>
      </w:r>
      <w:r>
        <w:rPr>
          <w:sz w:val="18"/>
          <w:szCs w:val="18"/>
        </w:rPr>
        <w:t>sis,</w:t>
      </w:r>
      <w:r>
        <w:rPr>
          <w:spacing w:val="3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"/>
          <w:sz w:val="18"/>
          <w:szCs w:val="18"/>
        </w:rPr>
        <w:t>y</w:t>
      </w:r>
      <w:r>
        <w:rPr>
          <w:sz w:val="18"/>
          <w:szCs w:val="18"/>
        </w:rPr>
        <w:t xml:space="preserve">sis , </w:t>
      </w:r>
      <w:r>
        <w:rPr>
          <w:spacing w:val="-1"/>
          <w:sz w:val="18"/>
          <w:szCs w:val="18"/>
        </w:rPr>
        <w:t>ec</w:t>
      </w:r>
      <w:r>
        <w:rPr>
          <w:spacing w:val="1"/>
          <w:sz w:val="18"/>
          <w:szCs w:val="18"/>
        </w:rPr>
        <w:t>ono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ic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</w:t>
      </w:r>
      <w:r>
        <w:rPr>
          <w:spacing w:val="3"/>
          <w:sz w:val="18"/>
          <w:szCs w:val="18"/>
        </w:rPr>
        <w:t>l</w:t>
      </w:r>
      <w:r>
        <w:rPr>
          <w:spacing w:val="-4"/>
          <w:sz w:val="18"/>
          <w:szCs w:val="18"/>
        </w:rPr>
        <w:t>y</w:t>
      </w:r>
      <w:r>
        <w:rPr>
          <w:sz w:val="18"/>
          <w:szCs w:val="18"/>
        </w:rPr>
        <w:t xml:space="preserve">sis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h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c r</w:t>
      </w:r>
      <w:r>
        <w:rPr>
          <w:spacing w:val="-1"/>
          <w:sz w:val="18"/>
          <w:szCs w:val="18"/>
        </w:rPr>
        <w:t>eq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 xml:space="preserve">sts </w:t>
      </w:r>
      <w:r>
        <w:rPr>
          <w:spacing w:val="1"/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ec</w:t>
      </w:r>
      <w:r>
        <w:rPr>
          <w:sz w:val="18"/>
          <w:szCs w:val="18"/>
        </w:rPr>
        <w:t>i</w:t>
      </w:r>
      <w:r>
        <w:rPr>
          <w:spacing w:val="-2"/>
          <w:sz w:val="18"/>
          <w:szCs w:val="18"/>
        </w:rPr>
        <w:t>f</w:t>
      </w:r>
      <w:r>
        <w:rPr>
          <w:sz w:val="18"/>
          <w:szCs w:val="18"/>
        </w:rPr>
        <w:t>ic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ion</w:t>
      </w:r>
      <w:r>
        <w:rPr>
          <w:sz w:val="18"/>
          <w:szCs w:val="18"/>
        </w:rPr>
        <w:t>s</w:t>
      </w:r>
    </w:p>
    <w:p w:rsidR="00D36B4F" w:rsidRDefault="00D14C4D">
      <w:pPr>
        <w:spacing w:before="31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Su</w:t>
      </w:r>
      <w:r>
        <w:rPr>
          <w:spacing w:val="-1"/>
          <w:sz w:val="18"/>
          <w:szCs w:val="18"/>
        </w:rPr>
        <w:t>p</w:t>
      </w:r>
      <w:r>
        <w:rPr>
          <w:spacing w:val="1"/>
          <w:sz w:val="18"/>
          <w:szCs w:val="18"/>
        </w:rPr>
        <w:t>po</w:t>
      </w:r>
      <w:r>
        <w:rPr>
          <w:sz w:val="18"/>
          <w:szCs w:val="18"/>
        </w:rPr>
        <w:t>rt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s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ge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te</w:t>
      </w:r>
      <w:r>
        <w:rPr>
          <w:spacing w:val="1"/>
          <w:sz w:val="18"/>
          <w:szCs w:val="18"/>
        </w:rPr>
        <w:t>a</w:t>
      </w:r>
      <w:r>
        <w:rPr>
          <w:spacing w:val="-3"/>
          <w:sz w:val="18"/>
          <w:szCs w:val="18"/>
        </w:rPr>
        <w:t>m</w:t>
      </w:r>
      <w:r>
        <w:rPr>
          <w:sz w:val="18"/>
          <w:szCs w:val="18"/>
        </w:rPr>
        <w:t>s</w:t>
      </w:r>
      <w:r>
        <w:rPr>
          <w:spacing w:val="2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pacing w:val="4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ve</w:t>
      </w:r>
      <w:r>
        <w:rPr>
          <w:spacing w:val="1"/>
          <w:sz w:val="18"/>
          <w:szCs w:val="18"/>
        </w:rPr>
        <w:t>ndo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eck</w:t>
      </w:r>
      <w:r>
        <w:rPr>
          <w:sz w:val="18"/>
          <w:szCs w:val="18"/>
        </w:rPr>
        <w:t>s (VH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),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h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 xml:space="preserve">c </w:t>
      </w:r>
      <w:r>
        <w:rPr>
          <w:spacing w:val="1"/>
          <w:sz w:val="18"/>
          <w:szCs w:val="18"/>
        </w:rPr>
        <w:t>p</w:t>
      </w:r>
      <w:r>
        <w:rPr>
          <w:spacing w:val="-2"/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je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 xml:space="preserve">ts 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ve</w:t>
      </w:r>
      <w:r>
        <w:rPr>
          <w:spacing w:val="1"/>
          <w:sz w:val="18"/>
          <w:szCs w:val="18"/>
        </w:rPr>
        <w:t>nd</w:t>
      </w:r>
      <w:r>
        <w:rPr>
          <w:spacing w:val="-1"/>
          <w:sz w:val="18"/>
          <w:szCs w:val="18"/>
        </w:rPr>
        <w:t>o</w:t>
      </w:r>
      <w:r>
        <w:rPr>
          <w:sz w:val="18"/>
          <w:szCs w:val="18"/>
        </w:rPr>
        <w:t>rs 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s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ec</w:t>
      </w:r>
      <w:r>
        <w:rPr>
          <w:sz w:val="18"/>
          <w:szCs w:val="18"/>
        </w:rPr>
        <w:t xml:space="preserve">ial 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je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ts.</w:t>
      </w:r>
    </w:p>
    <w:p w:rsidR="00D36B4F" w:rsidRDefault="00D14C4D">
      <w:pPr>
        <w:spacing w:before="47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ld</w:t>
      </w:r>
      <w:r>
        <w:rPr>
          <w:spacing w:val="-2"/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G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3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ke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str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2"/>
          <w:sz w:val="18"/>
          <w:szCs w:val="18"/>
        </w:rPr>
        <w:t>e</w:t>
      </w:r>
      <w:r>
        <w:rPr>
          <w:spacing w:val="1"/>
          <w:sz w:val="18"/>
          <w:szCs w:val="18"/>
        </w:rPr>
        <w:t>g</w:t>
      </w:r>
      <w:r>
        <w:rPr>
          <w:sz w:val="18"/>
          <w:szCs w:val="18"/>
        </w:rPr>
        <w:t>y</w:t>
      </w:r>
      <w:r>
        <w:rPr>
          <w:spacing w:val="-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f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ts to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se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les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 xml:space="preserve">te </w:t>
      </w:r>
      <w:r>
        <w:rPr>
          <w:spacing w:val="-1"/>
          <w:sz w:val="18"/>
          <w:szCs w:val="18"/>
        </w:rPr>
        <w:t>va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 xml:space="preserve">e </w:t>
      </w:r>
      <w:r>
        <w:rPr>
          <w:spacing w:val="-3"/>
          <w:sz w:val="18"/>
          <w:szCs w:val="18"/>
        </w:rPr>
        <w:t>w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st s</w:t>
      </w:r>
      <w:r>
        <w:rPr>
          <w:spacing w:val="-1"/>
          <w:sz w:val="18"/>
          <w:szCs w:val="18"/>
        </w:rPr>
        <w:t>av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g</w:t>
      </w:r>
      <w:r>
        <w:rPr>
          <w:spacing w:val="-1"/>
          <w:sz w:val="18"/>
          <w:szCs w:val="18"/>
        </w:rPr>
        <w:t xml:space="preserve"> 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d</w:t>
      </w:r>
      <w:r>
        <w:rPr>
          <w:sz w:val="18"/>
          <w:szCs w:val="18"/>
        </w:rPr>
        <w:t>ri</w:t>
      </w:r>
      <w:r>
        <w:rPr>
          <w:spacing w:val="-3"/>
          <w:sz w:val="18"/>
          <w:szCs w:val="18"/>
        </w:rPr>
        <w:t>v</w:t>
      </w:r>
      <w:r>
        <w:rPr>
          <w:sz w:val="18"/>
          <w:szCs w:val="18"/>
        </w:rPr>
        <w:t>e 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n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va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</w:t>
      </w:r>
      <w:r>
        <w:rPr>
          <w:sz w:val="18"/>
          <w:szCs w:val="18"/>
        </w:rPr>
        <w:t>n</w:t>
      </w:r>
    </w:p>
    <w:p w:rsidR="00D36B4F" w:rsidRDefault="00D14C4D">
      <w:pPr>
        <w:spacing w:before="47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 w:rsidR="004E7DDA" w:rsidRPr="004E7DDA">
        <w:rPr>
          <w:sz w:val="18"/>
          <w:szCs w:val="18"/>
        </w:rPr>
        <w:t>Involved in escalation management by effectively investigating the root cause and making decisions to resolve key issues</w:t>
      </w:r>
      <w:r>
        <w:rPr>
          <w:sz w:val="18"/>
          <w:szCs w:val="18"/>
        </w:rPr>
        <w:t>.</w:t>
      </w:r>
    </w:p>
    <w:p w:rsidR="00D36B4F" w:rsidRDefault="00D36B4F">
      <w:pPr>
        <w:spacing w:before="7" w:line="180" w:lineRule="exact"/>
        <w:rPr>
          <w:sz w:val="19"/>
          <w:szCs w:val="19"/>
        </w:rPr>
      </w:pPr>
    </w:p>
    <w:p w:rsidR="00D36B4F" w:rsidRDefault="00D14C4D">
      <w:pPr>
        <w:ind w:left="203"/>
        <w:rPr>
          <w:sz w:val="18"/>
          <w:szCs w:val="18"/>
        </w:rPr>
      </w:pPr>
      <w:r>
        <w:rPr>
          <w:b/>
        </w:rPr>
        <w:t>Senior</w:t>
      </w:r>
      <w:r>
        <w:rPr>
          <w:b/>
          <w:spacing w:val="-5"/>
        </w:rPr>
        <w:t xml:space="preserve"> </w:t>
      </w:r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"/>
        </w:rPr>
        <w:t>s</w:t>
      </w:r>
      <w:r>
        <w:rPr>
          <w:b/>
        </w:rPr>
        <w:t>ult</w:t>
      </w:r>
      <w:r>
        <w:rPr>
          <w:b/>
          <w:spacing w:val="1"/>
        </w:rPr>
        <w:t>a</w:t>
      </w:r>
      <w:r>
        <w:rPr>
          <w:b/>
        </w:rPr>
        <w:t xml:space="preserve">nt                                                                                                                                </w:t>
      </w:r>
      <w:r>
        <w:rPr>
          <w:b/>
          <w:spacing w:val="40"/>
        </w:rPr>
        <w:t xml:space="preserve"> </w:t>
      </w:r>
      <w:r>
        <w:rPr>
          <w:sz w:val="18"/>
          <w:szCs w:val="18"/>
        </w:rPr>
        <w:t>O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t</w:t>
      </w:r>
      <w:r>
        <w:rPr>
          <w:spacing w:val="-1"/>
          <w:sz w:val="18"/>
          <w:szCs w:val="18"/>
        </w:rPr>
        <w:t>o</w:t>
      </w:r>
      <w:r>
        <w:rPr>
          <w:spacing w:val="1"/>
          <w:sz w:val="18"/>
          <w:szCs w:val="18"/>
        </w:rPr>
        <w:t>b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2</w:t>
      </w:r>
      <w:r>
        <w:rPr>
          <w:spacing w:val="1"/>
          <w:sz w:val="18"/>
          <w:szCs w:val="18"/>
        </w:rPr>
        <w:t>00</w:t>
      </w:r>
      <w:r>
        <w:rPr>
          <w:sz w:val="18"/>
          <w:szCs w:val="18"/>
        </w:rPr>
        <w:t>9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O</w:t>
      </w:r>
      <w:r>
        <w:rPr>
          <w:spacing w:val="-1"/>
          <w:sz w:val="18"/>
          <w:szCs w:val="18"/>
        </w:rPr>
        <w:t>c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ob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2</w:t>
      </w:r>
      <w:r>
        <w:rPr>
          <w:spacing w:val="1"/>
          <w:sz w:val="18"/>
          <w:szCs w:val="18"/>
        </w:rPr>
        <w:t>0</w:t>
      </w:r>
      <w:r>
        <w:rPr>
          <w:spacing w:val="-1"/>
          <w:sz w:val="18"/>
          <w:szCs w:val="18"/>
        </w:rPr>
        <w:t>11</w:t>
      </w:r>
    </w:p>
    <w:p w:rsidR="00D36B4F" w:rsidRDefault="00D36B4F">
      <w:pPr>
        <w:spacing w:before="2" w:line="180" w:lineRule="exact"/>
        <w:rPr>
          <w:sz w:val="18"/>
          <w:szCs w:val="18"/>
        </w:rPr>
      </w:pPr>
    </w:p>
    <w:p w:rsidR="00D36B4F" w:rsidRDefault="00D14C4D">
      <w:pPr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</w:t>
      </w:r>
      <w:r>
        <w:rPr>
          <w:spacing w:val="3"/>
          <w:sz w:val="18"/>
          <w:szCs w:val="18"/>
        </w:rPr>
        <w:t>l</w:t>
      </w:r>
      <w:r>
        <w:rPr>
          <w:spacing w:val="-4"/>
          <w:sz w:val="18"/>
          <w:szCs w:val="18"/>
        </w:rPr>
        <w:t>y</w:t>
      </w:r>
      <w:r>
        <w:rPr>
          <w:sz w:val="18"/>
          <w:szCs w:val="18"/>
        </w:rPr>
        <w:t>s</w:t>
      </w:r>
      <w:r>
        <w:rPr>
          <w:spacing w:val="2"/>
          <w:sz w:val="18"/>
          <w:szCs w:val="18"/>
        </w:rPr>
        <w:t>i</w:t>
      </w:r>
      <w:r>
        <w:rPr>
          <w:sz w:val="18"/>
          <w:szCs w:val="18"/>
        </w:rPr>
        <w:t xml:space="preserve">s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d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 xml:space="preserve">a 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-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bu</w:t>
      </w:r>
      <w:r>
        <w:rPr>
          <w:sz w:val="18"/>
          <w:szCs w:val="18"/>
        </w:rPr>
        <w:t>si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nd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str</w:t>
      </w:r>
      <w:r>
        <w:rPr>
          <w:spacing w:val="-4"/>
          <w:sz w:val="18"/>
          <w:szCs w:val="18"/>
        </w:rPr>
        <w:t>y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ge</w:t>
      </w:r>
      <w:r>
        <w:rPr>
          <w:spacing w:val="1"/>
          <w:sz w:val="18"/>
          <w:szCs w:val="18"/>
        </w:rPr>
        <w:t>o</w:t>
      </w:r>
      <w:r>
        <w:rPr>
          <w:spacing w:val="-1"/>
          <w:sz w:val="18"/>
          <w:szCs w:val="18"/>
        </w:rPr>
        <w:t>g</w:t>
      </w:r>
      <w:r>
        <w:rPr>
          <w:spacing w:val="2"/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ph</w:t>
      </w:r>
      <w:r>
        <w:rPr>
          <w:spacing w:val="-4"/>
          <w:sz w:val="18"/>
          <w:szCs w:val="18"/>
        </w:rPr>
        <w:t>y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odu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ts/s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ic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si</w:t>
      </w:r>
      <w:r>
        <w:rPr>
          <w:spacing w:val="-1"/>
          <w:sz w:val="18"/>
          <w:szCs w:val="18"/>
        </w:rPr>
        <w:t>ze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o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le</w:t>
      </w:r>
      <w:r>
        <w:rPr>
          <w:spacing w:val="-2"/>
          <w:sz w:val="18"/>
          <w:szCs w:val="18"/>
        </w:rPr>
        <w:t>v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bu</w:t>
      </w:r>
      <w:r>
        <w:rPr>
          <w:sz w:val="18"/>
          <w:szCs w:val="18"/>
        </w:rPr>
        <w:t>si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ss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egme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tati</w:t>
      </w:r>
      <w:r>
        <w:rPr>
          <w:spacing w:val="1"/>
          <w:sz w:val="18"/>
          <w:szCs w:val="18"/>
        </w:rPr>
        <w:t>on</w:t>
      </w:r>
      <w:r>
        <w:rPr>
          <w:sz w:val="18"/>
          <w:szCs w:val="18"/>
        </w:rPr>
        <w:t>s</w:t>
      </w:r>
    </w:p>
    <w:p w:rsidR="00D36B4F" w:rsidRDefault="00D14C4D">
      <w:pPr>
        <w:spacing w:before="47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 w:rsidR="002E3969">
        <w:rPr>
          <w:sz w:val="18"/>
          <w:szCs w:val="18"/>
        </w:rPr>
        <w:t>Conducted executive forums and managed client relationship to gain and streamline stakeholder investments</w:t>
      </w:r>
    </w:p>
    <w:p w:rsidR="00D36B4F" w:rsidRDefault="00D14C4D">
      <w:pPr>
        <w:spacing w:before="47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Cr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m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ag</w:t>
      </w:r>
      <w:r>
        <w:rPr>
          <w:spacing w:val="1"/>
          <w:sz w:val="18"/>
          <w:szCs w:val="18"/>
        </w:rPr>
        <w:t>e</w:t>
      </w:r>
      <w:r>
        <w:rPr>
          <w:spacing w:val="-1"/>
          <w:sz w:val="18"/>
          <w:szCs w:val="18"/>
        </w:rPr>
        <w:t>me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po</w:t>
      </w:r>
      <w:r>
        <w:rPr>
          <w:sz w:val="18"/>
          <w:szCs w:val="18"/>
        </w:rPr>
        <w:t xml:space="preserve">rts 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Po</w:t>
      </w:r>
      <w:r>
        <w:rPr>
          <w:spacing w:val="-3"/>
          <w:sz w:val="18"/>
          <w:szCs w:val="18"/>
        </w:rPr>
        <w:t>w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3"/>
          <w:sz w:val="18"/>
          <w:szCs w:val="18"/>
        </w:rPr>
        <w:t>P</w:t>
      </w:r>
      <w:r>
        <w:rPr>
          <w:spacing w:val="1"/>
          <w:sz w:val="18"/>
          <w:szCs w:val="18"/>
        </w:rPr>
        <w:t>o</w:t>
      </w:r>
      <w:r>
        <w:rPr>
          <w:spacing w:val="-2"/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W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rd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re </w:t>
      </w:r>
      <w:r>
        <w:rPr>
          <w:spacing w:val="-3"/>
          <w:sz w:val="18"/>
          <w:szCs w:val="18"/>
        </w:rPr>
        <w:t>“</w:t>
      </w:r>
      <w:r>
        <w:rPr>
          <w:spacing w:val="-1"/>
          <w:sz w:val="18"/>
          <w:szCs w:val="18"/>
        </w:rPr>
        <w:t>exec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v</w:t>
      </w:r>
      <w:r>
        <w:rPr>
          <w:sz w:val="18"/>
          <w:szCs w:val="18"/>
        </w:rPr>
        <w:t>e l</w:t>
      </w:r>
      <w:r>
        <w:rPr>
          <w:spacing w:val="2"/>
          <w:sz w:val="18"/>
          <w:szCs w:val="18"/>
        </w:rPr>
        <w:t>e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l” re</w:t>
      </w:r>
      <w:r>
        <w:rPr>
          <w:spacing w:val="-1"/>
          <w:sz w:val="18"/>
          <w:szCs w:val="18"/>
        </w:rPr>
        <w:t>a</w:t>
      </w:r>
      <w:r>
        <w:rPr>
          <w:spacing w:val="3"/>
          <w:sz w:val="18"/>
          <w:szCs w:val="18"/>
        </w:rPr>
        <w:t>d</w:t>
      </w:r>
      <w:r>
        <w:rPr>
          <w:sz w:val="18"/>
          <w:szCs w:val="18"/>
        </w:rPr>
        <w:t>y</w:t>
      </w:r>
    </w:p>
    <w:p w:rsidR="00D36B4F" w:rsidRDefault="00596552">
      <w:pPr>
        <w:spacing w:before="98"/>
        <w:ind w:left="203"/>
        <w:rPr>
          <w:sz w:val="18"/>
          <w:szCs w:val="18"/>
        </w:rPr>
      </w:pPr>
      <w:r>
        <w:rPr>
          <w:noProof/>
        </w:rPr>
        <w:pict>
          <v:group id="Group 12" o:spid="_x0000_s1036" style="position:absolute;left:0;text-align:left;margin-left:40.6pt;margin-top:51.1pt;width:535.5pt;height:3pt;z-index:-251659776;mso-position-horizontal-relative:page" coordorigin="813,1022" coordsize="107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">
            <v:group id="Group 13" o:spid="_x0000_s1037" style="position:absolute;left:820;top:1030;width:10695;height:0" coordorigin="820,1030" coordsize="106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<v:shape id="Freeform 16" o:spid="_x0000_s1038" style="position:absolute;left:820;top:1030;width:10695;height:0;visibility:visible;mso-wrap-style:square;v-text-anchor:top" coordsize="10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3RL8MA&#10;AADbAAAADwAAAGRycy9kb3ducmV2LnhtbERPTWvCQBC9C/0PyxR6012tSImuEgulvUg1zaW3MTtN&#10;gtnZkN0m8d93BaG3ebzP2exG24ieOl871jCfKRDEhTM1lxryr7fpCwgfkA02jknDlTzstg+TDSbG&#10;DXyiPguliCHsE9RQhdAmUvqiIot+5lriyP24zmKIsCul6XCI4baRC6VW0mLNsaHCll4rKi7Zr9Vw&#10;2C9P+XHxrN7P3+pzjpcy7NNU66fHMV2DCDSGf/Hd/WHi/CXcfokH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3RL8MAAADbAAAADwAAAAAAAAAAAAAAAACYAgAAZHJzL2Rv&#10;d25yZXYueG1sUEsFBgAAAAAEAAQA9QAAAIgDAAAAAA==&#10;" path="m,l10695,e" filled="f">
                <v:path arrowok="t" o:connecttype="custom" o:connectlocs="0,0;10695,0" o:connectangles="0,0"/>
              </v:shape>
              <v:group id="Group 14" o:spid="_x0000_s1039" style="position:absolute;left:820;top:1075;width:10695;height:0" coordorigin="820,1075" coordsize="106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<v:shape id="Freeform 15" o:spid="_x0000_s1040" style="position:absolute;left:820;top:1075;width:10695;height:0;visibility:visible;mso-wrap-style:square;v-text-anchor:top" coordsize="10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Pqw8MA&#10;AADbAAAADwAAAGRycy9kb3ducmV2LnhtbERPTWvCQBC9F/wPywi91V2thBJdJQqlvZQ26sXbmB2T&#10;YHY2ZLdJ+u/dQqG3ebzPWW9H24ieOl871jCfKRDEhTM1lxpOx9enFxA+IBtsHJOGH/Kw3Uwe1pga&#10;N3BO/SGUIoawT1FDFUKbSumLiiz6mWuJI3d1ncUQYVdK0+EQw20jF0ol0mLNsaHClvYVFbfDt9Xw&#10;sVvmp6/Fs3q7nNXnHG9l2GWZ1o/TMVuBCDSGf/Gf+93E+Qn8/hIP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Pqw8MAAADbAAAADwAAAAAAAAAAAAAAAACYAgAAZHJzL2Rv&#10;d25yZXYueG1sUEsFBgAAAAAEAAQA9QAAAIgDAAAAAA==&#10;" path="m,l10695,e" filled="f">
                  <v:path arrowok="t" o:connecttype="custom" o:connectlocs="0,0;10695,0" o:connectangles="0,0"/>
                </v:shape>
              </v:group>
            </v:group>
            <w10:wrap anchorx="page"/>
          </v:group>
        </w:pict>
      </w:r>
      <w:r w:rsidR="00D14C4D">
        <w:rPr>
          <w:b/>
        </w:rPr>
        <w:t>C</w:t>
      </w:r>
      <w:r w:rsidR="00D14C4D">
        <w:rPr>
          <w:b/>
          <w:spacing w:val="1"/>
        </w:rPr>
        <w:t>o</w:t>
      </w:r>
      <w:r w:rsidR="00D14C4D">
        <w:rPr>
          <w:b/>
        </w:rPr>
        <w:t>n</w:t>
      </w:r>
      <w:r w:rsidR="00D14C4D">
        <w:rPr>
          <w:b/>
          <w:spacing w:val="-1"/>
        </w:rPr>
        <w:t>s</w:t>
      </w:r>
      <w:r w:rsidR="00D14C4D">
        <w:rPr>
          <w:b/>
        </w:rPr>
        <w:t>ult</w:t>
      </w:r>
      <w:r w:rsidR="00D14C4D">
        <w:rPr>
          <w:b/>
          <w:spacing w:val="1"/>
        </w:rPr>
        <w:t>a</w:t>
      </w:r>
      <w:r w:rsidR="00D14C4D">
        <w:rPr>
          <w:b/>
        </w:rPr>
        <w:t xml:space="preserve">nt                                                                                                                                         </w:t>
      </w:r>
      <w:r w:rsidR="00D14C4D">
        <w:rPr>
          <w:b/>
          <w:spacing w:val="15"/>
        </w:rPr>
        <w:t xml:space="preserve"> </w:t>
      </w:r>
      <w:r w:rsidR="00D14C4D">
        <w:rPr>
          <w:spacing w:val="-3"/>
          <w:sz w:val="18"/>
          <w:szCs w:val="18"/>
        </w:rPr>
        <w:t>N</w:t>
      </w:r>
      <w:r w:rsidR="00D14C4D">
        <w:rPr>
          <w:spacing w:val="-1"/>
          <w:sz w:val="18"/>
          <w:szCs w:val="18"/>
        </w:rPr>
        <w:t>ov</w:t>
      </w:r>
      <w:r w:rsidR="00D14C4D">
        <w:rPr>
          <w:spacing w:val="1"/>
          <w:sz w:val="18"/>
          <w:szCs w:val="18"/>
        </w:rPr>
        <w:t>e</w:t>
      </w:r>
      <w:r w:rsidR="00D14C4D">
        <w:rPr>
          <w:spacing w:val="-3"/>
          <w:sz w:val="18"/>
          <w:szCs w:val="18"/>
        </w:rPr>
        <w:t>m</w:t>
      </w:r>
      <w:r w:rsidR="00D14C4D">
        <w:rPr>
          <w:spacing w:val="1"/>
          <w:sz w:val="18"/>
          <w:szCs w:val="18"/>
        </w:rPr>
        <w:t>b</w:t>
      </w:r>
      <w:r w:rsidR="00D14C4D">
        <w:rPr>
          <w:spacing w:val="-1"/>
          <w:sz w:val="18"/>
          <w:szCs w:val="18"/>
        </w:rPr>
        <w:t>e</w:t>
      </w:r>
      <w:r w:rsidR="00D14C4D">
        <w:rPr>
          <w:sz w:val="18"/>
          <w:szCs w:val="18"/>
        </w:rPr>
        <w:t>r</w:t>
      </w:r>
      <w:r w:rsidR="00D14C4D">
        <w:rPr>
          <w:spacing w:val="1"/>
          <w:sz w:val="18"/>
          <w:szCs w:val="18"/>
        </w:rPr>
        <w:t xml:space="preserve"> 200</w:t>
      </w:r>
      <w:r w:rsidR="00D14C4D">
        <w:rPr>
          <w:sz w:val="18"/>
          <w:szCs w:val="18"/>
        </w:rPr>
        <w:t>7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z w:val="18"/>
          <w:szCs w:val="18"/>
        </w:rPr>
        <w:t>–</w:t>
      </w:r>
      <w:r w:rsidR="00D14C4D">
        <w:rPr>
          <w:spacing w:val="2"/>
          <w:sz w:val="18"/>
          <w:szCs w:val="18"/>
        </w:rPr>
        <w:t xml:space="preserve"> </w:t>
      </w:r>
      <w:r w:rsidR="00D14C4D">
        <w:rPr>
          <w:sz w:val="18"/>
          <w:szCs w:val="18"/>
        </w:rPr>
        <w:t>O</w:t>
      </w:r>
      <w:r w:rsidR="00D14C4D">
        <w:rPr>
          <w:spacing w:val="-1"/>
          <w:sz w:val="18"/>
          <w:szCs w:val="18"/>
        </w:rPr>
        <w:t>c</w:t>
      </w:r>
      <w:r w:rsidR="00D14C4D">
        <w:rPr>
          <w:spacing w:val="-2"/>
          <w:sz w:val="18"/>
          <w:szCs w:val="18"/>
        </w:rPr>
        <w:t>t</w:t>
      </w:r>
      <w:r w:rsidR="00D14C4D">
        <w:rPr>
          <w:spacing w:val="1"/>
          <w:sz w:val="18"/>
          <w:szCs w:val="18"/>
        </w:rPr>
        <w:t>ob</w:t>
      </w:r>
      <w:r w:rsidR="00D14C4D">
        <w:rPr>
          <w:spacing w:val="-1"/>
          <w:sz w:val="18"/>
          <w:szCs w:val="18"/>
        </w:rPr>
        <w:t>e</w:t>
      </w:r>
      <w:r w:rsidR="00D14C4D">
        <w:rPr>
          <w:sz w:val="18"/>
          <w:szCs w:val="18"/>
        </w:rPr>
        <w:t>r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pacing w:val="-1"/>
          <w:sz w:val="18"/>
          <w:szCs w:val="18"/>
        </w:rPr>
        <w:t>2</w:t>
      </w:r>
      <w:r w:rsidR="00D14C4D">
        <w:rPr>
          <w:spacing w:val="1"/>
          <w:sz w:val="18"/>
          <w:szCs w:val="18"/>
        </w:rPr>
        <w:t>0</w:t>
      </w:r>
      <w:r w:rsidR="00D14C4D">
        <w:rPr>
          <w:spacing w:val="-1"/>
          <w:sz w:val="18"/>
          <w:szCs w:val="18"/>
        </w:rPr>
        <w:t>0</w:t>
      </w:r>
      <w:r w:rsidR="00D14C4D">
        <w:rPr>
          <w:sz w:val="18"/>
          <w:szCs w:val="18"/>
        </w:rPr>
        <w:t>9</w:t>
      </w:r>
    </w:p>
    <w:p w:rsidR="00D36B4F" w:rsidRDefault="00D36B4F">
      <w:pPr>
        <w:spacing w:before="6" w:line="160" w:lineRule="exact"/>
        <w:rPr>
          <w:sz w:val="16"/>
          <w:szCs w:val="16"/>
        </w:rPr>
      </w:pPr>
    </w:p>
    <w:p w:rsidR="00D36B4F" w:rsidRDefault="00D14C4D">
      <w:pPr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r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p</w:t>
      </w:r>
      <w:r>
        <w:rPr>
          <w:spacing w:val="-1"/>
          <w:sz w:val="18"/>
          <w:szCs w:val="18"/>
        </w:rPr>
        <w:t>ec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h</w:t>
      </w:r>
    </w:p>
    <w:p w:rsidR="00D36B4F" w:rsidRDefault="00D14C4D">
      <w:pPr>
        <w:spacing w:before="47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stry</w:t>
      </w:r>
      <w:r>
        <w:rPr>
          <w:spacing w:val="-3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e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.</w:t>
      </w:r>
    </w:p>
    <w:p w:rsidR="00D36B4F" w:rsidRDefault="00D36B4F">
      <w:pPr>
        <w:spacing w:before="1" w:line="240" w:lineRule="exact"/>
        <w:rPr>
          <w:sz w:val="24"/>
          <w:szCs w:val="24"/>
        </w:rPr>
      </w:pPr>
    </w:p>
    <w:p w:rsidR="00D36B4F" w:rsidRDefault="00D14C4D">
      <w:pPr>
        <w:ind w:left="203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</w:t>
      </w:r>
      <w:r>
        <w:rPr>
          <w:b/>
          <w:spacing w:val="-3"/>
          <w:sz w:val="24"/>
          <w:szCs w:val="24"/>
        </w:rPr>
        <w:t>m</w:t>
      </w:r>
      <w:r>
        <w:rPr>
          <w:b/>
          <w:spacing w:val="1"/>
          <w:sz w:val="24"/>
          <w:szCs w:val="24"/>
        </w:rPr>
        <w:t>ph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 xml:space="preserve">y </w:t>
      </w:r>
      <w:r>
        <w:rPr>
          <w:b/>
          <w:spacing w:val="1"/>
          <w:sz w:val="24"/>
          <w:szCs w:val="24"/>
        </w:rPr>
        <w:t>S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vic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>s</w:t>
      </w:r>
      <w:r>
        <w:rPr>
          <w:b/>
          <w:sz w:val="24"/>
          <w:szCs w:val="24"/>
        </w:rPr>
        <w:t xml:space="preserve">, </w:t>
      </w:r>
      <w:r>
        <w:rPr>
          <w:b/>
          <w:spacing w:val="1"/>
          <w:sz w:val="24"/>
          <w:szCs w:val="24"/>
        </w:rPr>
        <w:t>Ben</w:t>
      </w:r>
      <w:r>
        <w:rPr>
          <w:b/>
          <w:sz w:val="24"/>
          <w:szCs w:val="24"/>
        </w:rPr>
        <w:t>gal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, 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ia</w:t>
      </w:r>
    </w:p>
    <w:p w:rsidR="00D36B4F" w:rsidRDefault="00D14C4D">
      <w:pPr>
        <w:spacing w:before="87"/>
        <w:ind w:left="203"/>
        <w:rPr>
          <w:sz w:val="18"/>
          <w:szCs w:val="18"/>
        </w:rPr>
      </w:pPr>
      <w:r>
        <w:rPr>
          <w:b/>
        </w:rPr>
        <w:t>Senior</w:t>
      </w:r>
      <w:r>
        <w:rPr>
          <w:b/>
          <w:spacing w:val="-5"/>
        </w:rPr>
        <w:t xml:space="preserve"> </w:t>
      </w:r>
      <w:r>
        <w:rPr>
          <w:b/>
        </w:rPr>
        <w:t>C</w:t>
      </w:r>
      <w:r>
        <w:rPr>
          <w:b/>
          <w:spacing w:val="1"/>
        </w:rPr>
        <w:t>o</w:t>
      </w:r>
      <w:r>
        <w:rPr>
          <w:b/>
        </w:rPr>
        <w:t>n</w:t>
      </w:r>
      <w:r>
        <w:rPr>
          <w:b/>
          <w:spacing w:val="-1"/>
        </w:rPr>
        <w:t>s</w:t>
      </w:r>
      <w:r>
        <w:rPr>
          <w:b/>
        </w:rPr>
        <w:t>ult</w:t>
      </w:r>
      <w:r>
        <w:rPr>
          <w:b/>
          <w:spacing w:val="1"/>
        </w:rPr>
        <w:t>a</w:t>
      </w:r>
      <w:r>
        <w:rPr>
          <w:b/>
        </w:rPr>
        <w:t>nt</w:t>
      </w:r>
      <w:r>
        <w:rPr>
          <w:b/>
          <w:spacing w:val="-7"/>
        </w:rPr>
        <w:t xml:space="preserve"> </w:t>
      </w:r>
      <w:r>
        <w:rPr>
          <w:b/>
        </w:rPr>
        <w:t xml:space="preserve">- </w:t>
      </w:r>
      <w:r>
        <w:rPr>
          <w:b/>
          <w:spacing w:val="4"/>
        </w:rPr>
        <w:t>M</w:t>
      </w:r>
      <w:r>
        <w:rPr>
          <w:b/>
          <w:spacing w:val="1"/>
        </w:rPr>
        <w:t>a</w:t>
      </w:r>
      <w:r>
        <w:rPr>
          <w:b/>
        </w:rPr>
        <w:t>r</w:t>
      </w:r>
      <w:r>
        <w:rPr>
          <w:b/>
          <w:spacing w:val="-2"/>
        </w:rPr>
        <w:t>k</w:t>
      </w:r>
      <w:r>
        <w:rPr>
          <w:b/>
        </w:rPr>
        <w:t>et</w:t>
      </w:r>
      <w:r>
        <w:rPr>
          <w:b/>
          <w:spacing w:val="-4"/>
        </w:rPr>
        <w:t xml:space="preserve"> </w:t>
      </w:r>
      <w:r>
        <w:rPr>
          <w:b/>
        </w:rPr>
        <w:t>Rese</w:t>
      </w:r>
      <w:r>
        <w:rPr>
          <w:b/>
          <w:spacing w:val="1"/>
        </w:rPr>
        <w:t>a</w:t>
      </w:r>
      <w:r>
        <w:rPr>
          <w:b/>
        </w:rPr>
        <w:t>r</w:t>
      </w:r>
      <w:r>
        <w:rPr>
          <w:b/>
          <w:spacing w:val="1"/>
        </w:rPr>
        <w:t>c</w:t>
      </w:r>
      <w:r>
        <w:rPr>
          <w:b/>
        </w:rPr>
        <w:t xml:space="preserve">h                                                                                                   </w:t>
      </w:r>
      <w:r>
        <w:rPr>
          <w:b/>
          <w:spacing w:val="19"/>
        </w:rPr>
        <w:t xml:space="preserve"> </w:t>
      </w:r>
      <w:r>
        <w:rPr>
          <w:sz w:val="18"/>
          <w:szCs w:val="18"/>
        </w:rPr>
        <w:t>J</w:t>
      </w:r>
      <w:r>
        <w:rPr>
          <w:spacing w:val="-1"/>
          <w:sz w:val="18"/>
          <w:szCs w:val="18"/>
        </w:rPr>
        <w:t>an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ry</w:t>
      </w:r>
      <w:r>
        <w:rPr>
          <w:spacing w:val="-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200</w:t>
      </w:r>
      <w:r>
        <w:rPr>
          <w:sz w:val="18"/>
          <w:szCs w:val="18"/>
        </w:rPr>
        <w:t>5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–</w:t>
      </w:r>
      <w:r>
        <w:rPr>
          <w:spacing w:val="2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J</w:t>
      </w:r>
      <w:r>
        <w:rPr>
          <w:spacing w:val="1"/>
          <w:sz w:val="18"/>
          <w:szCs w:val="18"/>
        </w:rPr>
        <w:t>un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2</w:t>
      </w:r>
      <w:r>
        <w:rPr>
          <w:spacing w:val="1"/>
          <w:sz w:val="18"/>
          <w:szCs w:val="18"/>
        </w:rPr>
        <w:t>0</w:t>
      </w:r>
      <w:r>
        <w:rPr>
          <w:spacing w:val="-1"/>
          <w:sz w:val="18"/>
          <w:szCs w:val="18"/>
        </w:rPr>
        <w:t>0</w:t>
      </w:r>
      <w:r>
        <w:rPr>
          <w:sz w:val="18"/>
          <w:szCs w:val="18"/>
        </w:rPr>
        <w:t>7</w:t>
      </w:r>
    </w:p>
    <w:p w:rsidR="00D36B4F" w:rsidRDefault="00D36B4F">
      <w:pPr>
        <w:spacing w:before="9" w:line="140" w:lineRule="exact"/>
        <w:rPr>
          <w:sz w:val="14"/>
          <w:szCs w:val="14"/>
        </w:rPr>
      </w:pPr>
    </w:p>
    <w:p w:rsidR="00D36B4F" w:rsidRDefault="00D14C4D">
      <w:pPr>
        <w:tabs>
          <w:tab w:val="left" w:pos="1340"/>
        </w:tabs>
        <w:spacing w:line="253" w:lineRule="auto"/>
        <w:ind w:left="1348" w:right="879" w:hanging="360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ab/>
        <w:t>R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pon</w:t>
      </w:r>
      <w:r>
        <w:rPr>
          <w:sz w:val="18"/>
          <w:szCs w:val="18"/>
        </w:rPr>
        <w:t>si</w:t>
      </w:r>
      <w:r>
        <w:rPr>
          <w:spacing w:val="-1"/>
          <w:sz w:val="18"/>
          <w:szCs w:val="18"/>
        </w:rPr>
        <w:t>b</w:t>
      </w:r>
      <w:r>
        <w:rPr>
          <w:sz w:val="18"/>
          <w:szCs w:val="18"/>
        </w:rPr>
        <w:t xml:space="preserve">le </w:t>
      </w:r>
      <w:r>
        <w:rPr>
          <w:spacing w:val="-2"/>
          <w:sz w:val="18"/>
          <w:szCs w:val="18"/>
        </w:rPr>
        <w:t>f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 xml:space="preserve">e </w:t>
      </w:r>
      <w:r>
        <w:rPr>
          <w:spacing w:val="-1"/>
          <w:sz w:val="18"/>
          <w:szCs w:val="18"/>
        </w:rPr>
        <w:t>co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n</w:t>
      </w:r>
      <w:r>
        <w:rPr>
          <w:spacing w:val="1"/>
          <w:sz w:val="18"/>
          <w:szCs w:val="18"/>
        </w:rPr>
        <w:t>u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`</w:t>
      </w:r>
      <w:r>
        <w:rPr>
          <w:spacing w:val="-1"/>
          <w:sz w:val="18"/>
          <w:szCs w:val="18"/>
        </w:rPr>
        <w:t>c</w:t>
      </w:r>
      <w:r>
        <w:rPr>
          <w:spacing w:val="1"/>
          <w:sz w:val="18"/>
          <w:szCs w:val="18"/>
        </w:rPr>
        <w:t>od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</w:t>
      </w:r>
      <w:r>
        <w:rPr>
          <w:sz w:val="18"/>
          <w:szCs w:val="18"/>
        </w:rPr>
        <w:t>'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w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odu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 xml:space="preserve">ts </w:t>
      </w:r>
      <w:r>
        <w:rPr>
          <w:spacing w:val="-3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ir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p</w:t>
      </w:r>
      <w:r>
        <w:rPr>
          <w:spacing w:val="-2"/>
          <w:sz w:val="18"/>
          <w:szCs w:val="18"/>
        </w:rPr>
        <w:t>l</w:t>
      </w:r>
      <w:r>
        <w:rPr>
          <w:spacing w:val="-1"/>
          <w:sz w:val="18"/>
          <w:szCs w:val="18"/>
        </w:rPr>
        <w:t>ac</w:t>
      </w:r>
      <w:r>
        <w:rPr>
          <w:spacing w:val="1"/>
          <w:sz w:val="18"/>
          <w:szCs w:val="18"/>
        </w:rPr>
        <w:t>e</w:t>
      </w:r>
      <w:r>
        <w:rPr>
          <w:spacing w:val="-1"/>
          <w:sz w:val="18"/>
          <w:szCs w:val="18"/>
        </w:rPr>
        <w:t>me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t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ca</w:t>
      </w:r>
      <w:r>
        <w:rPr>
          <w:sz w:val="18"/>
          <w:szCs w:val="18"/>
        </w:rPr>
        <w:t>te</w:t>
      </w:r>
      <w:r>
        <w:rPr>
          <w:spacing w:val="-2"/>
          <w:sz w:val="18"/>
          <w:szCs w:val="18"/>
        </w:rPr>
        <w:t>g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rie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to</w:t>
      </w:r>
      <w:r>
        <w:rPr>
          <w:spacing w:val="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e</w:t>
      </w:r>
      <w:r>
        <w:rPr>
          <w:spacing w:val="9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ea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io</w:t>
      </w:r>
      <w:r>
        <w:rPr>
          <w:sz w:val="18"/>
          <w:szCs w:val="18"/>
        </w:rPr>
        <w:t>n</w:t>
      </w:r>
      <w:r>
        <w:rPr>
          <w:spacing w:val="-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t </w:t>
      </w:r>
      <w:r>
        <w:rPr>
          <w:spacing w:val="1"/>
          <w:sz w:val="18"/>
          <w:szCs w:val="18"/>
        </w:rPr>
        <w:t>d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ve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les</w:t>
      </w:r>
    </w:p>
    <w:p w:rsidR="00D36B4F" w:rsidRDefault="00596552">
      <w:pPr>
        <w:tabs>
          <w:tab w:val="left" w:pos="1340"/>
        </w:tabs>
        <w:spacing w:before="36" w:line="256" w:lineRule="auto"/>
        <w:ind w:left="1348" w:right="179" w:hanging="360"/>
        <w:rPr>
          <w:sz w:val="18"/>
          <w:szCs w:val="18"/>
        </w:rPr>
      </w:pPr>
      <w:r>
        <w:rPr>
          <w:noProof/>
        </w:rPr>
        <w:pict>
          <v:group id="Group 7" o:spid="_x0000_s1031" style="position:absolute;left:0;text-align:left;margin-left:41.4pt;margin-top:26.9pt;width:535.5pt;height:3pt;z-index:-251657728;mso-position-horizontal-relative:page" coordorigin="828,538" coordsize="107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">
            <v:group id="Group 8" o:spid="_x0000_s1032" style="position:absolute;left:835;top:545;width:10695;height:0" coordorigin="835,545" coordsize="106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shape id="Freeform 11" o:spid="_x0000_s1033" style="position:absolute;left:835;top:545;width:10695;height:0;visibility:visible;mso-wrap-style:square;v-text-anchor:top" coordsize="10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2IO8QA&#10;AADaAAAADwAAAGRycy9kb3ducmV2LnhtbESPQWvCQBSE74X+h+UVvOlutBRNXUMUpL2UGvXi7Zl9&#10;TYLZtyG71fTfdwtCj8PMfMMss8G24kq9bxxrSCYKBHHpTMOVhuNhO56D8AHZYOuYNPyQh2z1+LDE&#10;1LgbF3Tdh0pECPsUNdQhdKmUvqzJop+4jjh6X663GKLsK2l6vEW4beVUqRdpseG4UGNHm5rKy/7b&#10;avhYPxfH3XSm3s4n9ZngpQrrPNd69DTkryACDeE/fG+/Gw0L+LsSb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9iDvEAAAA2gAAAA8AAAAAAAAAAAAAAAAAmAIAAGRycy9k&#10;b3ducmV2LnhtbFBLBQYAAAAABAAEAPUAAACJAwAAAAA=&#10;" path="m,l10695,e" filled="f">
                <v:path arrowok="t" o:connecttype="custom" o:connectlocs="0,0;10695,0" o:connectangles="0,0"/>
              </v:shape>
              <v:group id="Group 9" o:spid="_x0000_s1034" style="position:absolute;left:835;top:590;width:10695;height:0" coordorigin="835,590" coordsize="106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<v:shape id="Freeform 10" o:spid="_x0000_s1035" style="position:absolute;left:835;top:590;width:10695;height:0;visibility:visible;mso-wrap-style:square;v-text-anchor:top" coordsize="10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pyt8IA&#10;AADbAAAADwAAAGRycy9kb3ducmV2LnhtbERPTWvCQBC9F/wPywi91d1YKRJdJQpiL9IavXgbs2MS&#10;zM6G7Krpv+8WCt7m8T5nvuxtI+7U+dqxhmSkQBAXztRcajgeNm9TED4gG2wck4Yf8rBcDF7mmBr3&#10;4D3d81CKGMI+RQ1VCG0qpS8qsuhHriWO3MV1FkOEXSlNh48Ybhs5VupDWqw5NlTY0rqi4prfrIbd&#10;arI/fo/f1fZ8Ul8JXsuwyjKtX4d9NgMRqA9P8b/708T5Cfz9Eg+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OnK3wgAAANsAAAAPAAAAAAAAAAAAAAAAAJgCAABkcnMvZG93&#10;bnJldi54bWxQSwUGAAAAAAQABAD1AAAAhwMAAAAA&#10;" path="m,l10695,e" filled="f">
                  <v:path arrowok="t" o:connecttype="custom" o:connectlocs="0,0;10695,0" o:connectangles="0,0"/>
                </v:shape>
              </v:group>
            </v:group>
            <w10:wrap anchorx="page"/>
          </v:group>
        </w:pict>
      </w:r>
      <w:r w:rsidR="00D14C4D">
        <w:rPr>
          <w:rFonts w:ascii="Wingdings" w:eastAsia="Wingdings" w:hAnsi="Wingdings" w:cs="Wingdings"/>
          <w:sz w:val="18"/>
          <w:szCs w:val="18"/>
        </w:rPr>
        <w:t></w:t>
      </w:r>
      <w:r w:rsidR="00D14C4D">
        <w:rPr>
          <w:sz w:val="18"/>
          <w:szCs w:val="18"/>
        </w:rPr>
        <w:tab/>
        <w:t>I</w:t>
      </w:r>
      <w:r w:rsidR="00D14C4D">
        <w:rPr>
          <w:spacing w:val="1"/>
          <w:sz w:val="18"/>
          <w:szCs w:val="18"/>
        </w:rPr>
        <w:t>n</w:t>
      </w:r>
      <w:r w:rsidR="00D14C4D">
        <w:rPr>
          <w:sz w:val="18"/>
          <w:szCs w:val="18"/>
        </w:rPr>
        <w:t>ter</w:t>
      </w:r>
      <w:r w:rsidR="00D14C4D">
        <w:rPr>
          <w:spacing w:val="-3"/>
          <w:sz w:val="18"/>
          <w:szCs w:val="18"/>
        </w:rPr>
        <w:t>f</w:t>
      </w:r>
      <w:r w:rsidR="00D14C4D">
        <w:rPr>
          <w:spacing w:val="-1"/>
          <w:sz w:val="18"/>
          <w:szCs w:val="18"/>
        </w:rPr>
        <w:t>ac</w:t>
      </w:r>
      <w:r w:rsidR="00D14C4D">
        <w:rPr>
          <w:sz w:val="18"/>
          <w:szCs w:val="18"/>
        </w:rPr>
        <w:t xml:space="preserve">e </w:t>
      </w:r>
      <w:r w:rsidR="00D14C4D">
        <w:rPr>
          <w:spacing w:val="1"/>
          <w:sz w:val="18"/>
          <w:szCs w:val="18"/>
        </w:rPr>
        <w:t>d</w:t>
      </w:r>
      <w:r w:rsidR="00D14C4D">
        <w:rPr>
          <w:sz w:val="18"/>
          <w:szCs w:val="18"/>
        </w:rPr>
        <w:t>ire</w:t>
      </w:r>
      <w:r w:rsidR="00D14C4D">
        <w:rPr>
          <w:spacing w:val="-1"/>
          <w:sz w:val="18"/>
          <w:szCs w:val="18"/>
        </w:rPr>
        <w:t>c</w:t>
      </w:r>
      <w:r w:rsidR="00D14C4D">
        <w:rPr>
          <w:sz w:val="18"/>
          <w:szCs w:val="18"/>
        </w:rPr>
        <w:t>t</w:t>
      </w:r>
      <w:r w:rsidR="00D14C4D">
        <w:rPr>
          <w:spacing w:val="3"/>
          <w:sz w:val="18"/>
          <w:szCs w:val="18"/>
        </w:rPr>
        <w:t>l</w:t>
      </w:r>
      <w:r w:rsidR="00D14C4D">
        <w:rPr>
          <w:sz w:val="18"/>
          <w:szCs w:val="18"/>
        </w:rPr>
        <w:t>y</w:t>
      </w:r>
      <w:r w:rsidR="00D14C4D">
        <w:rPr>
          <w:spacing w:val="-1"/>
          <w:sz w:val="18"/>
          <w:szCs w:val="18"/>
        </w:rPr>
        <w:t xml:space="preserve"> </w:t>
      </w:r>
      <w:r w:rsidR="00D14C4D">
        <w:rPr>
          <w:spacing w:val="-3"/>
          <w:sz w:val="18"/>
          <w:szCs w:val="18"/>
        </w:rPr>
        <w:t>w</w:t>
      </w:r>
      <w:r w:rsidR="00D14C4D">
        <w:rPr>
          <w:sz w:val="18"/>
          <w:szCs w:val="18"/>
        </w:rPr>
        <w:t>i</w:t>
      </w:r>
      <w:r w:rsidR="00D14C4D">
        <w:rPr>
          <w:spacing w:val="1"/>
          <w:sz w:val="18"/>
          <w:szCs w:val="18"/>
        </w:rPr>
        <w:t>t</w:t>
      </w:r>
      <w:r w:rsidR="00D14C4D">
        <w:rPr>
          <w:sz w:val="18"/>
          <w:szCs w:val="18"/>
        </w:rPr>
        <w:t>h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pacing w:val="-1"/>
          <w:sz w:val="18"/>
          <w:szCs w:val="18"/>
        </w:rPr>
        <w:t>c</w:t>
      </w:r>
      <w:r w:rsidR="00D14C4D">
        <w:rPr>
          <w:spacing w:val="1"/>
          <w:sz w:val="18"/>
          <w:szCs w:val="18"/>
        </w:rPr>
        <w:t>o</w:t>
      </w:r>
      <w:r w:rsidR="00D14C4D">
        <w:rPr>
          <w:spacing w:val="-3"/>
          <w:sz w:val="18"/>
          <w:szCs w:val="18"/>
        </w:rPr>
        <w:t>m</w:t>
      </w:r>
      <w:r w:rsidR="00D14C4D">
        <w:rPr>
          <w:spacing w:val="1"/>
          <w:sz w:val="18"/>
          <w:szCs w:val="18"/>
        </w:rPr>
        <w:t>p</w:t>
      </w:r>
      <w:r w:rsidR="00D14C4D">
        <w:rPr>
          <w:spacing w:val="-1"/>
          <w:sz w:val="18"/>
          <w:szCs w:val="18"/>
        </w:rPr>
        <w:t>a</w:t>
      </w:r>
      <w:r w:rsidR="00D14C4D">
        <w:rPr>
          <w:spacing w:val="3"/>
          <w:sz w:val="18"/>
          <w:szCs w:val="18"/>
        </w:rPr>
        <w:t>n</w:t>
      </w:r>
      <w:r w:rsidR="00D14C4D">
        <w:rPr>
          <w:sz w:val="18"/>
          <w:szCs w:val="18"/>
        </w:rPr>
        <w:t>y</w:t>
      </w:r>
      <w:r w:rsidR="00D14C4D">
        <w:rPr>
          <w:spacing w:val="-3"/>
          <w:sz w:val="18"/>
          <w:szCs w:val="18"/>
        </w:rPr>
        <w:t xml:space="preserve"> </w:t>
      </w:r>
      <w:r w:rsidR="00D14C4D">
        <w:rPr>
          <w:spacing w:val="1"/>
          <w:sz w:val="18"/>
          <w:szCs w:val="18"/>
        </w:rPr>
        <w:t>an</w:t>
      </w:r>
      <w:r w:rsidR="00D14C4D">
        <w:rPr>
          <w:spacing w:val="-1"/>
          <w:sz w:val="18"/>
          <w:szCs w:val="18"/>
        </w:rPr>
        <w:t>a</w:t>
      </w:r>
      <w:r w:rsidR="00D14C4D">
        <w:rPr>
          <w:sz w:val="18"/>
          <w:szCs w:val="18"/>
        </w:rPr>
        <w:t>l</w:t>
      </w:r>
      <w:r w:rsidR="00D14C4D">
        <w:rPr>
          <w:spacing w:val="-3"/>
          <w:sz w:val="18"/>
          <w:szCs w:val="18"/>
        </w:rPr>
        <w:t>y</w:t>
      </w:r>
      <w:r w:rsidR="00D14C4D">
        <w:rPr>
          <w:sz w:val="18"/>
          <w:szCs w:val="18"/>
        </w:rPr>
        <w:t xml:space="preserve">sts </w:t>
      </w:r>
      <w:r w:rsidR="00D14C4D">
        <w:rPr>
          <w:spacing w:val="-1"/>
          <w:sz w:val="18"/>
          <w:szCs w:val="18"/>
        </w:rPr>
        <w:t>a</w:t>
      </w:r>
      <w:r w:rsidR="00D14C4D">
        <w:rPr>
          <w:spacing w:val="1"/>
          <w:sz w:val="18"/>
          <w:szCs w:val="18"/>
        </w:rPr>
        <w:t>n</w:t>
      </w:r>
      <w:r w:rsidR="00D14C4D">
        <w:rPr>
          <w:sz w:val="18"/>
          <w:szCs w:val="18"/>
        </w:rPr>
        <w:t>d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pacing w:val="-1"/>
          <w:sz w:val="18"/>
          <w:szCs w:val="18"/>
        </w:rPr>
        <w:t>c</w:t>
      </w:r>
      <w:r w:rsidR="00D14C4D">
        <w:rPr>
          <w:sz w:val="18"/>
          <w:szCs w:val="18"/>
        </w:rPr>
        <w:t>l</w:t>
      </w:r>
      <w:r w:rsidR="00D14C4D">
        <w:rPr>
          <w:spacing w:val="1"/>
          <w:sz w:val="18"/>
          <w:szCs w:val="18"/>
        </w:rPr>
        <w:t>i</w:t>
      </w:r>
      <w:r w:rsidR="00D14C4D">
        <w:rPr>
          <w:spacing w:val="-1"/>
          <w:sz w:val="18"/>
          <w:szCs w:val="18"/>
        </w:rPr>
        <w:t>e</w:t>
      </w:r>
      <w:r w:rsidR="00D14C4D">
        <w:rPr>
          <w:spacing w:val="1"/>
          <w:sz w:val="18"/>
          <w:szCs w:val="18"/>
        </w:rPr>
        <w:t>n</w:t>
      </w:r>
      <w:r w:rsidR="00D14C4D">
        <w:rPr>
          <w:sz w:val="18"/>
          <w:szCs w:val="18"/>
        </w:rPr>
        <w:t>t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z w:val="18"/>
          <w:szCs w:val="18"/>
        </w:rPr>
        <w:t>r</w:t>
      </w:r>
      <w:r w:rsidR="00D14C4D">
        <w:rPr>
          <w:spacing w:val="-1"/>
          <w:sz w:val="18"/>
          <w:szCs w:val="18"/>
        </w:rPr>
        <w:t>e</w:t>
      </w:r>
      <w:r w:rsidR="00D14C4D">
        <w:rPr>
          <w:spacing w:val="1"/>
          <w:sz w:val="18"/>
          <w:szCs w:val="18"/>
        </w:rPr>
        <w:t>p</w:t>
      </w:r>
      <w:r w:rsidR="00D14C4D">
        <w:rPr>
          <w:sz w:val="18"/>
          <w:szCs w:val="18"/>
        </w:rPr>
        <w:t>r</w:t>
      </w:r>
      <w:r w:rsidR="00D14C4D">
        <w:rPr>
          <w:spacing w:val="-1"/>
          <w:sz w:val="18"/>
          <w:szCs w:val="18"/>
        </w:rPr>
        <w:t>e</w:t>
      </w:r>
      <w:r w:rsidR="00D14C4D">
        <w:rPr>
          <w:sz w:val="18"/>
          <w:szCs w:val="18"/>
        </w:rPr>
        <w:t>s</w:t>
      </w:r>
      <w:r w:rsidR="00D14C4D">
        <w:rPr>
          <w:spacing w:val="-1"/>
          <w:sz w:val="18"/>
          <w:szCs w:val="18"/>
        </w:rPr>
        <w:t>e</w:t>
      </w:r>
      <w:r w:rsidR="00D14C4D">
        <w:rPr>
          <w:spacing w:val="1"/>
          <w:sz w:val="18"/>
          <w:szCs w:val="18"/>
        </w:rPr>
        <w:t>n</w:t>
      </w:r>
      <w:r w:rsidR="00D14C4D">
        <w:rPr>
          <w:sz w:val="18"/>
          <w:szCs w:val="18"/>
        </w:rPr>
        <w:t>tati</w:t>
      </w:r>
      <w:r w:rsidR="00D14C4D">
        <w:rPr>
          <w:spacing w:val="-1"/>
          <w:sz w:val="18"/>
          <w:szCs w:val="18"/>
        </w:rPr>
        <w:t>ve</w:t>
      </w:r>
      <w:r w:rsidR="00D14C4D">
        <w:rPr>
          <w:sz w:val="18"/>
          <w:szCs w:val="18"/>
        </w:rPr>
        <w:t>s to</w:t>
      </w:r>
      <w:r w:rsidR="00D14C4D">
        <w:rPr>
          <w:spacing w:val="2"/>
          <w:sz w:val="18"/>
          <w:szCs w:val="18"/>
        </w:rPr>
        <w:t xml:space="preserve"> </w:t>
      </w:r>
      <w:r w:rsidR="00D14C4D">
        <w:rPr>
          <w:spacing w:val="1"/>
          <w:sz w:val="18"/>
          <w:szCs w:val="18"/>
        </w:rPr>
        <w:t>d</w:t>
      </w:r>
      <w:r w:rsidR="00D14C4D">
        <w:rPr>
          <w:spacing w:val="-1"/>
          <w:sz w:val="18"/>
          <w:szCs w:val="18"/>
        </w:rPr>
        <w:t>e</w:t>
      </w:r>
      <w:r w:rsidR="00D14C4D">
        <w:rPr>
          <w:sz w:val="18"/>
          <w:szCs w:val="18"/>
        </w:rPr>
        <w:t>ter</w:t>
      </w:r>
      <w:r w:rsidR="00D14C4D">
        <w:rPr>
          <w:spacing w:val="-4"/>
          <w:sz w:val="18"/>
          <w:szCs w:val="18"/>
        </w:rPr>
        <w:t>m</w:t>
      </w:r>
      <w:r w:rsidR="00D14C4D">
        <w:rPr>
          <w:sz w:val="18"/>
          <w:szCs w:val="18"/>
        </w:rPr>
        <w:t>i</w:t>
      </w:r>
      <w:r w:rsidR="00D14C4D">
        <w:rPr>
          <w:spacing w:val="1"/>
          <w:sz w:val="18"/>
          <w:szCs w:val="18"/>
        </w:rPr>
        <w:t>n</w:t>
      </w:r>
      <w:r w:rsidR="00D14C4D">
        <w:rPr>
          <w:sz w:val="18"/>
          <w:szCs w:val="18"/>
        </w:rPr>
        <w:t>e r</w:t>
      </w:r>
      <w:r w:rsidR="00D14C4D">
        <w:rPr>
          <w:spacing w:val="-1"/>
          <w:sz w:val="18"/>
          <w:szCs w:val="18"/>
        </w:rPr>
        <w:t>e</w:t>
      </w:r>
      <w:r w:rsidR="00D14C4D">
        <w:rPr>
          <w:spacing w:val="1"/>
          <w:sz w:val="18"/>
          <w:szCs w:val="18"/>
        </w:rPr>
        <w:t>qu</w:t>
      </w:r>
      <w:r w:rsidR="00D14C4D">
        <w:rPr>
          <w:sz w:val="18"/>
          <w:szCs w:val="18"/>
        </w:rPr>
        <w:t>ire</w:t>
      </w:r>
      <w:r w:rsidR="00D14C4D">
        <w:rPr>
          <w:spacing w:val="-4"/>
          <w:sz w:val="18"/>
          <w:szCs w:val="18"/>
        </w:rPr>
        <w:t>m</w:t>
      </w:r>
      <w:r w:rsidR="00D14C4D">
        <w:rPr>
          <w:spacing w:val="-1"/>
          <w:sz w:val="18"/>
          <w:szCs w:val="18"/>
        </w:rPr>
        <w:t>e</w:t>
      </w:r>
      <w:r w:rsidR="00D14C4D">
        <w:rPr>
          <w:spacing w:val="1"/>
          <w:sz w:val="18"/>
          <w:szCs w:val="18"/>
        </w:rPr>
        <w:t>n</w:t>
      </w:r>
      <w:r w:rsidR="00D14C4D">
        <w:rPr>
          <w:sz w:val="18"/>
          <w:szCs w:val="18"/>
        </w:rPr>
        <w:t>ts,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z w:val="18"/>
          <w:szCs w:val="18"/>
        </w:rPr>
        <w:t>s</w:t>
      </w:r>
      <w:r w:rsidR="00D14C4D">
        <w:rPr>
          <w:spacing w:val="1"/>
          <w:sz w:val="18"/>
          <w:szCs w:val="18"/>
        </w:rPr>
        <w:t>p</w:t>
      </w:r>
      <w:r w:rsidR="00D14C4D">
        <w:rPr>
          <w:spacing w:val="-1"/>
          <w:sz w:val="18"/>
          <w:szCs w:val="18"/>
        </w:rPr>
        <w:t>ec</w:t>
      </w:r>
      <w:r w:rsidR="00D14C4D">
        <w:rPr>
          <w:sz w:val="18"/>
          <w:szCs w:val="18"/>
        </w:rPr>
        <w:t>if</w:t>
      </w:r>
      <w:r w:rsidR="00D14C4D">
        <w:rPr>
          <w:spacing w:val="1"/>
          <w:sz w:val="18"/>
          <w:szCs w:val="18"/>
        </w:rPr>
        <w:t>i</w:t>
      </w:r>
      <w:r w:rsidR="00D14C4D">
        <w:rPr>
          <w:spacing w:val="-1"/>
          <w:sz w:val="18"/>
          <w:szCs w:val="18"/>
        </w:rPr>
        <w:t>ca</w:t>
      </w:r>
      <w:r w:rsidR="00D14C4D">
        <w:rPr>
          <w:sz w:val="18"/>
          <w:szCs w:val="18"/>
        </w:rPr>
        <w:t>t</w:t>
      </w:r>
      <w:r w:rsidR="00D14C4D">
        <w:rPr>
          <w:spacing w:val="1"/>
          <w:sz w:val="18"/>
          <w:szCs w:val="18"/>
        </w:rPr>
        <w:t>ion</w:t>
      </w:r>
      <w:r w:rsidR="00D14C4D">
        <w:rPr>
          <w:sz w:val="18"/>
          <w:szCs w:val="18"/>
        </w:rPr>
        <w:t>s a</w:t>
      </w:r>
      <w:r w:rsidR="00D14C4D">
        <w:rPr>
          <w:spacing w:val="-2"/>
          <w:sz w:val="18"/>
          <w:szCs w:val="18"/>
        </w:rPr>
        <w:t>n</w:t>
      </w:r>
      <w:r w:rsidR="00D14C4D">
        <w:rPr>
          <w:sz w:val="18"/>
          <w:szCs w:val="18"/>
        </w:rPr>
        <w:t>d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z w:val="18"/>
          <w:szCs w:val="18"/>
        </w:rPr>
        <w:t>la</w:t>
      </w:r>
      <w:r w:rsidR="00D14C4D">
        <w:rPr>
          <w:spacing w:val="5"/>
          <w:sz w:val="18"/>
          <w:szCs w:val="18"/>
        </w:rPr>
        <w:t>y</w:t>
      </w:r>
      <w:r w:rsidR="00D14C4D">
        <w:rPr>
          <w:spacing w:val="1"/>
          <w:sz w:val="18"/>
          <w:szCs w:val="18"/>
        </w:rPr>
        <w:t>ou</w:t>
      </w:r>
      <w:r w:rsidR="00D14C4D">
        <w:rPr>
          <w:sz w:val="18"/>
          <w:szCs w:val="18"/>
        </w:rPr>
        <w:t>t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pacing w:val="-2"/>
          <w:sz w:val="18"/>
          <w:szCs w:val="18"/>
        </w:rPr>
        <w:t>f</w:t>
      </w:r>
      <w:r w:rsidR="00D14C4D">
        <w:rPr>
          <w:spacing w:val="1"/>
          <w:sz w:val="18"/>
          <w:szCs w:val="18"/>
        </w:rPr>
        <w:t>o</w:t>
      </w:r>
      <w:r w:rsidR="00D14C4D">
        <w:rPr>
          <w:sz w:val="18"/>
          <w:szCs w:val="18"/>
        </w:rPr>
        <w:t>r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z w:val="18"/>
          <w:szCs w:val="18"/>
        </w:rPr>
        <w:t>r</w:t>
      </w:r>
      <w:r w:rsidR="00D14C4D">
        <w:rPr>
          <w:spacing w:val="-1"/>
          <w:sz w:val="18"/>
          <w:szCs w:val="18"/>
        </w:rPr>
        <w:t>e</w:t>
      </w:r>
      <w:r w:rsidR="00D14C4D">
        <w:rPr>
          <w:spacing w:val="1"/>
          <w:sz w:val="18"/>
          <w:szCs w:val="18"/>
        </w:rPr>
        <w:t>po</w:t>
      </w:r>
      <w:r w:rsidR="00D14C4D">
        <w:rPr>
          <w:sz w:val="18"/>
          <w:szCs w:val="18"/>
        </w:rPr>
        <w:t xml:space="preserve">rts </w:t>
      </w:r>
      <w:r w:rsidR="00D14C4D">
        <w:rPr>
          <w:spacing w:val="-1"/>
          <w:sz w:val="18"/>
          <w:szCs w:val="18"/>
        </w:rPr>
        <w:t>a</w:t>
      </w:r>
      <w:r w:rsidR="00D14C4D">
        <w:rPr>
          <w:spacing w:val="1"/>
          <w:sz w:val="18"/>
          <w:szCs w:val="18"/>
        </w:rPr>
        <w:t>n</w:t>
      </w:r>
      <w:r w:rsidR="00D14C4D">
        <w:rPr>
          <w:sz w:val="18"/>
          <w:szCs w:val="18"/>
        </w:rPr>
        <w:t>d</w:t>
      </w:r>
      <w:r w:rsidR="00D14C4D">
        <w:rPr>
          <w:spacing w:val="2"/>
          <w:sz w:val="18"/>
          <w:szCs w:val="18"/>
        </w:rPr>
        <w:t xml:space="preserve"> </w:t>
      </w:r>
      <w:r w:rsidR="00D14C4D">
        <w:rPr>
          <w:spacing w:val="-1"/>
          <w:sz w:val="18"/>
          <w:szCs w:val="18"/>
        </w:rPr>
        <w:t>exce</w:t>
      </w:r>
      <w:r w:rsidR="00D14C4D">
        <w:rPr>
          <w:sz w:val="18"/>
          <w:szCs w:val="18"/>
        </w:rPr>
        <w:t>l</w:t>
      </w:r>
      <w:r w:rsidR="00D14C4D">
        <w:rPr>
          <w:spacing w:val="1"/>
          <w:sz w:val="18"/>
          <w:szCs w:val="18"/>
        </w:rPr>
        <w:t xml:space="preserve"> </w:t>
      </w:r>
      <w:r w:rsidR="00D14C4D">
        <w:rPr>
          <w:spacing w:val="-1"/>
          <w:sz w:val="18"/>
          <w:szCs w:val="18"/>
        </w:rPr>
        <w:t>c</w:t>
      </w:r>
      <w:r w:rsidR="00D14C4D">
        <w:rPr>
          <w:spacing w:val="1"/>
          <w:sz w:val="18"/>
          <w:szCs w:val="18"/>
        </w:rPr>
        <w:t>h</w:t>
      </w:r>
      <w:r w:rsidR="00D14C4D">
        <w:rPr>
          <w:spacing w:val="-1"/>
          <w:sz w:val="18"/>
          <w:szCs w:val="18"/>
        </w:rPr>
        <w:t>a</w:t>
      </w:r>
      <w:r w:rsidR="00D14C4D">
        <w:rPr>
          <w:sz w:val="18"/>
          <w:szCs w:val="18"/>
        </w:rPr>
        <w:t>r</w:t>
      </w:r>
      <w:r w:rsidR="00D14C4D">
        <w:rPr>
          <w:spacing w:val="1"/>
          <w:sz w:val="18"/>
          <w:szCs w:val="18"/>
        </w:rPr>
        <w:t>t</w:t>
      </w:r>
      <w:r w:rsidR="00D14C4D">
        <w:rPr>
          <w:sz w:val="18"/>
          <w:szCs w:val="18"/>
        </w:rPr>
        <w:t>s.</w:t>
      </w:r>
    </w:p>
    <w:p w:rsidR="00D36B4F" w:rsidRDefault="00D36B4F">
      <w:pPr>
        <w:spacing w:before="8" w:line="200" w:lineRule="exact"/>
      </w:pPr>
    </w:p>
    <w:p w:rsidR="00D36B4F" w:rsidRDefault="00D14C4D">
      <w:pPr>
        <w:ind w:left="203"/>
        <w:rPr>
          <w:sz w:val="24"/>
          <w:szCs w:val="24"/>
        </w:rPr>
      </w:pPr>
      <w:r>
        <w:rPr>
          <w:b/>
          <w:sz w:val="24"/>
          <w:szCs w:val="24"/>
        </w:rPr>
        <w:t>Oc</w:t>
      </w:r>
      <w:r>
        <w:rPr>
          <w:b/>
          <w:spacing w:val="1"/>
          <w:sz w:val="24"/>
          <w:szCs w:val="24"/>
        </w:rPr>
        <w:t>w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ial</w:t>
      </w:r>
      <w:r>
        <w:rPr>
          <w:b/>
          <w:spacing w:val="1"/>
          <w:sz w:val="24"/>
          <w:szCs w:val="24"/>
        </w:rPr>
        <w:t xml:space="preserve"> S</w:t>
      </w:r>
      <w:r>
        <w:rPr>
          <w:b/>
          <w:spacing w:val="-1"/>
          <w:sz w:val="24"/>
          <w:szCs w:val="24"/>
        </w:rPr>
        <w:t>er</w:t>
      </w:r>
      <w:r>
        <w:rPr>
          <w:b/>
          <w:sz w:val="24"/>
          <w:szCs w:val="24"/>
        </w:rPr>
        <w:t>vic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s, </w:t>
      </w:r>
      <w:r>
        <w:rPr>
          <w:b/>
          <w:spacing w:val="1"/>
          <w:sz w:val="24"/>
          <w:szCs w:val="24"/>
        </w:rPr>
        <w:t>B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gal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u</w:t>
      </w:r>
      <w:r>
        <w:rPr>
          <w:b/>
          <w:sz w:val="24"/>
          <w:szCs w:val="24"/>
        </w:rPr>
        <w:t>, I</w:t>
      </w:r>
      <w:r>
        <w:rPr>
          <w:b/>
          <w:spacing w:val="1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ia</w:t>
      </w:r>
    </w:p>
    <w:p w:rsidR="00D36B4F" w:rsidRDefault="00596552">
      <w:pPr>
        <w:spacing w:before="85"/>
        <w:ind w:left="203"/>
        <w:rPr>
          <w:sz w:val="18"/>
          <w:szCs w:val="18"/>
        </w:rPr>
      </w:pPr>
      <w:r>
        <w:rPr>
          <w:noProof/>
        </w:rPr>
        <w:pict>
          <v:group id="Group 2" o:spid="_x0000_s1026" style="position:absolute;left:0;text-align:left;margin-left:42.9pt;margin-top:40.65pt;width:535.5pt;height:3pt;z-index:-251658752;mso-position-horizontal-relative:page" coordorigin="858,813" coordsize="1071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">
            <v:group id="Group 3" o:spid="_x0000_s1027" style="position:absolute;left:865;top:820;width:10695;height:0" coordorigin="865,820" coordsize="106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Freeform 6" o:spid="_x0000_s1028" style="position:absolute;left:865;top:820;width:10695;height:0;visibility:visible;mso-wrap-style:square;v-text-anchor:top" coordsize="10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npcQA&#10;AADaAAAADwAAAGRycy9kb3ducmV2LnhtbESPQWvCQBSE70L/w/IKvemuVqREV4mF0l6kmubS2zP7&#10;mgSzb0N2m8R/3xWEHoeZ+YbZ7EbbiJ46XzvWMJ8pEMSFMzWXGvKvt+kLCB+QDTaOScOVPOy2D5MN&#10;JsYNfKI+C6WIEPYJaqhCaBMpfVGRRT9zLXH0flxnMUTZldJ0OES4beRCqZW0WHNcqLCl14qKS/Zr&#10;NRz2y1N+XDyr9/O3+pzjpQz7NNX66XFM1yACjeE/fG9/GA1LuF2JN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8J6XEAAAA2gAAAA8AAAAAAAAAAAAAAAAAmAIAAGRycy9k&#10;b3ducmV2LnhtbFBLBQYAAAAABAAEAPUAAACJAwAAAAA=&#10;" path="m,l10695,e" filled="f">
                <v:path arrowok="t" o:connecttype="custom" o:connectlocs="0,0;10695,0" o:connectangles="0,0"/>
              </v:shape>
              <v:group id="Group 4" o:spid="_x0000_s1029" style="position:absolute;left:865;top:865;width:10695;height:0" coordorigin="865,865" coordsize="10695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Freeform 5" o:spid="_x0000_s1030" style="position:absolute;left:865;top:865;width:10695;height:0;visibility:visible;mso-wrap-style:square;v-text-anchor:top" coordsize="106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IcScMA&#10;AADaAAAADwAAAGRycy9kb3ducmV2LnhtbESPT4vCMBTE78J+h/AWvGmiLiLVKHVB9CL+WS97ezZv&#10;22LzUpqo9dtvBMHjMDO/YWaL1lbiRo0vHWsY9BUI4syZknMNp59VbwLCB2SDlWPS8CAPi/lHZ4aJ&#10;cXc+0O0YchEh7BPUUIRQJ1L6rCCLvu9q4uj9ucZiiLLJpWnwHuG2kkOlxtJiyXGhwJq+C8oux6vV&#10;sF1+HU774Uitz79qN8BLHpZpqnX3s02nIAK14R1+tTdGwxieV+IN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IcScMAAADaAAAADwAAAAAAAAAAAAAAAACYAgAAZHJzL2Rv&#10;d25yZXYueG1sUEsFBgAAAAAEAAQA9QAAAIgDAAAAAA==&#10;" path="m,l10695,e" filled="f">
                  <v:path arrowok="t" o:connecttype="custom" o:connectlocs="0,0;10695,0" o:connectangles="0,0"/>
                </v:shape>
              </v:group>
            </v:group>
            <w10:wrap anchorx="page"/>
          </v:group>
        </w:pict>
      </w:r>
      <w:r w:rsidR="00D14C4D">
        <w:rPr>
          <w:b/>
        </w:rPr>
        <w:t>C</w:t>
      </w:r>
      <w:r w:rsidR="00D14C4D">
        <w:rPr>
          <w:b/>
          <w:spacing w:val="1"/>
        </w:rPr>
        <w:t>o</w:t>
      </w:r>
      <w:r w:rsidR="00D14C4D">
        <w:rPr>
          <w:b/>
        </w:rPr>
        <w:t>n</w:t>
      </w:r>
      <w:r w:rsidR="00D14C4D">
        <w:rPr>
          <w:b/>
          <w:spacing w:val="-1"/>
        </w:rPr>
        <w:t>s</w:t>
      </w:r>
      <w:r w:rsidR="00D14C4D">
        <w:rPr>
          <w:b/>
        </w:rPr>
        <w:t>ult</w:t>
      </w:r>
      <w:r w:rsidR="00D14C4D">
        <w:rPr>
          <w:b/>
          <w:spacing w:val="1"/>
        </w:rPr>
        <w:t>a</w:t>
      </w:r>
      <w:r w:rsidR="00D14C4D">
        <w:rPr>
          <w:b/>
        </w:rPr>
        <w:t>nt</w:t>
      </w:r>
      <w:r w:rsidR="00D14C4D">
        <w:rPr>
          <w:b/>
          <w:spacing w:val="-7"/>
        </w:rPr>
        <w:t xml:space="preserve"> </w:t>
      </w:r>
      <w:r w:rsidR="00D14C4D">
        <w:rPr>
          <w:b/>
        </w:rPr>
        <w:t>- Financi</w:t>
      </w:r>
      <w:r w:rsidR="00D14C4D">
        <w:rPr>
          <w:b/>
          <w:spacing w:val="1"/>
        </w:rPr>
        <w:t>a</w:t>
      </w:r>
      <w:r w:rsidR="00D14C4D">
        <w:rPr>
          <w:b/>
        </w:rPr>
        <w:t>l</w:t>
      </w:r>
      <w:r w:rsidR="00D14C4D">
        <w:rPr>
          <w:b/>
          <w:spacing w:val="-7"/>
        </w:rPr>
        <w:t xml:space="preserve"> </w:t>
      </w:r>
      <w:r w:rsidR="00D14C4D">
        <w:rPr>
          <w:b/>
          <w:spacing w:val="4"/>
        </w:rPr>
        <w:t>M</w:t>
      </w:r>
      <w:r w:rsidR="00D14C4D">
        <w:rPr>
          <w:b/>
          <w:spacing w:val="1"/>
        </w:rPr>
        <w:t>a</w:t>
      </w:r>
      <w:r w:rsidR="00D14C4D">
        <w:rPr>
          <w:b/>
        </w:rPr>
        <w:t>r</w:t>
      </w:r>
      <w:r w:rsidR="00D14C4D">
        <w:rPr>
          <w:b/>
          <w:spacing w:val="-2"/>
        </w:rPr>
        <w:t>k</w:t>
      </w:r>
      <w:r w:rsidR="00D14C4D">
        <w:rPr>
          <w:b/>
        </w:rPr>
        <w:t>e</w:t>
      </w:r>
      <w:r w:rsidR="00D14C4D">
        <w:rPr>
          <w:b/>
          <w:spacing w:val="1"/>
        </w:rPr>
        <w:t>t</w:t>
      </w:r>
      <w:r w:rsidR="00D14C4D">
        <w:rPr>
          <w:b/>
        </w:rPr>
        <w:t xml:space="preserve">s                                                                                                       </w:t>
      </w:r>
      <w:r w:rsidR="00D14C4D">
        <w:rPr>
          <w:b/>
          <w:spacing w:val="19"/>
        </w:rPr>
        <w:t xml:space="preserve"> </w:t>
      </w:r>
      <w:r w:rsidR="00D14C4D">
        <w:rPr>
          <w:sz w:val="18"/>
          <w:szCs w:val="18"/>
        </w:rPr>
        <w:t>J</w:t>
      </w:r>
      <w:r w:rsidR="00D14C4D">
        <w:rPr>
          <w:spacing w:val="-1"/>
          <w:sz w:val="18"/>
          <w:szCs w:val="18"/>
        </w:rPr>
        <w:t>a</w:t>
      </w:r>
      <w:r w:rsidR="00D14C4D">
        <w:rPr>
          <w:spacing w:val="1"/>
          <w:sz w:val="18"/>
          <w:szCs w:val="18"/>
        </w:rPr>
        <w:t>nu</w:t>
      </w:r>
      <w:r w:rsidR="00D14C4D">
        <w:rPr>
          <w:spacing w:val="-1"/>
          <w:sz w:val="18"/>
          <w:szCs w:val="18"/>
        </w:rPr>
        <w:t>a</w:t>
      </w:r>
      <w:r w:rsidR="00D14C4D">
        <w:rPr>
          <w:sz w:val="18"/>
          <w:szCs w:val="18"/>
        </w:rPr>
        <w:t>ry</w:t>
      </w:r>
      <w:r w:rsidR="00D14C4D">
        <w:rPr>
          <w:spacing w:val="-3"/>
          <w:sz w:val="18"/>
          <w:szCs w:val="18"/>
        </w:rPr>
        <w:t xml:space="preserve"> </w:t>
      </w:r>
      <w:r w:rsidR="00D14C4D">
        <w:rPr>
          <w:spacing w:val="1"/>
          <w:sz w:val="18"/>
          <w:szCs w:val="18"/>
        </w:rPr>
        <w:t>20</w:t>
      </w:r>
      <w:r w:rsidR="00D14C4D">
        <w:rPr>
          <w:spacing w:val="3"/>
          <w:sz w:val="18"/>
          <w:szCs w:val="18"/>
        </w:rPr>
        <w:t>0</w:t>
      </w:r>
      <w:r w:rsidR="00D14C4D">
        <w:rPr>
          <w:sz w:val="18"/>
          <w:szCs w:val="18"/>
        </w:rPr>
        <w:t>4</w:t>
      </w:r>
      <w:r w:rsidR="00D14C4D">
        <w:rPr>
          <w:spacing w:val="-1"/>
          <w:sz w:val="18"/>
          <w:szCs w:val="18"/>
        </w:rPr>
        <w:t xml:space="preserve"> </w:t>
      </w:r>
      <w:r w:rsidR="00D14C4D">
        <w:rPr>
          <w:sz w:val="18"/>
          <w:szCs w:val="18"/>
        </w:rPr>
        <w:t>–</w:t>
      </w:r>
      <w:r w:rsidR="00D14C4D">
        <w:rPr>
          <w:spacing w:val="2"/>
          <w:sz w:val="18"/>
          <w:szCs w:val="18"/>
        </w:rPr>
        <w:t xml:space="preserve"> </w:t>
      </w:r>
      <w:r w:rsidR="00D14C4D">
        <w:rPr>
          <w:sz w:val="18"/>
          <w:szCs w:val="18"/>
        </w:rPr>
        <w:t>J</w:t>
      </w:r>
      <w:r w:rsidR="00D14C4D">
        <w:rPr>
          <w:spacing w:val="-1"/>
          <w:sz w:val="18"/>
          <w:szCs w:val="18"/>
        </w:rPr>
        <w:t>an</w:t>
      </w:r>
      <w:r w:rsidR="00D14C4D">
        <w:rPr>
          <w:spacing w:val="1"/>
          <w:sz w:val="18"/>
          <w:szCs w:val="18"/>
        </w:rPr>
        <w:t>u</w:t>
      </w:r>
      <w:r w:rsidR="00D14C4D">
        <w:rPr>
          <w:spacing w:val="-1"/>
          <w:sz w:val="18"/>
          <w:szCs w:val="18"/>
        </w:rPr>
        <w:t>a</w:t>
      </w:r>
      <w:r w:rsidR="00D14C4D">
        <w:rPr>
          <w:sz w:val="18"/>
          <w:szCs w:val="18"/>
        </w:rPr>
        <w:t>ry</w:t>
      </w:r>
      <w:r w:rsidR="00D14C4D">
        <w:rPr>
          <w:spacing w:val="-3"/>
          <w:sz w:val="18"/>
          <w:szCs w:val="18"/>
        </w:rPr>
        <w:t xml:space="preserve"> </w:t>
      </w:r>
      <w:r w:rsidR="00D14C4D">
        <w:rPr>
          <w:spacing w:val="1"/>
          <w:sz w:val="18"/>
          <w:szCs w:val="18"/>
        </w:rPr>
        <w:t>200</w:t>
      </w:r>
      <w:r w:rsidR="00D14C4D">
        <w:rPr>
          <w:sz w:val="18"/>
          <w:szCs w:val="18"/>
        </w:rPr>
        <w:t>5</w:t>
      </w:r>
    </w:p>
    <w:p w:rsidR="00D36B4F" w:rsidRDefault="00D36B4F">
      <w:pPr>
        <w:spacing w:before="7" w:line="120" w:lineRule="exact"/>
        <w:rPr>
          <w:sz w:val="12"/>
          <w:szCs w:val="12"/>
        </w:rPr>
      </w:pPr>
    </w:p>
    <w:p w:rsidR="00D36B4F" w:rsidRDefault="00D14C4D">
      <w:pPr>
        <w:spacing w:line="200" w:lineRule="exact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position w:val="-1"/>
          <w:sz w:val="18"/>
          <w:szCs w:val="18"/>
        </w:rPr>
        <w:t></w:t>
      </w:r>
      <w:r>
        <w:rPr>
          <w:position w:val="-1"/>
          <w:sz w:val="18"/>
          <w:szCs w:val="18"/>
        </w:rPr>
        <w:t xml:space="preserve">   </w:t>
      </w:r>
      <w:r>
        <w:rPr>
          <w:spacing w:val="39"/>
          <w:position w:val="-1"/>
          <w:sz w:val="18"/>
          <w:szCs w:val="18"/>
        </w:rPr>
        <w:t xml:space="preserve"> </w:t>
      </w:r>
      <w:r>
        <w:rPr>
          <w:spacing w:val="-3"/>
          <w:position w:val="-1"/>
          <w:sz w:val="18"/>
          <w:szCs w:val="18"/>
        </w:rPr>
        <w:t>Ga</w:t>
      </w:r>
      <w:r>
        <w:rPr>
          <w:spacing w:val="-1"/>
          <w:position w:val="-1"/>
          <w:sz w:val="18"/>
          <w:szCs w:val="18"/>
        </w:rPr>
        <w:t>u</w:t>
      </w:r>
      <w:r>
        <w:rPr>
          <w:spacing w:val="-4"/>
          <w:position w:val="-1"/>
          <w:sz w:val="18"/>
          <w:szCs w:val="18"/>
        </w:rPr>
        <w:t>g</w:t>
      </w:r>
      <w:r>
        <w:rPr>
          <w:spacing w:val="-2"/>
          <w:position w:val="-1"/>
          <w:sz w:val="18"/>
          <w:szCs w:val="18"/>
        </w:rPr>
        <w:t>i</w:t>
      </w:r>
      <w:r>
        <w:rPr>
          <w:spacing w:val="-1"/>
          <w:position w:val="-1"/>
          <w:sz w:val="18"/>
          <w:szCs w:val="18"/>
        </w:rPr>
        <w:t>n</w:t>
      </w:r>
      <w:r>
        <w:rPr>
          <w:position w:val="-1"/>
          <w:sz w:val="18"/>
          <w:szCs w:val="18"/>
        </w:rPr>
        <w:t>g</w:t>
      </w:r>
      <w:r>
        <w:rPr>
          <w:spacing w:val="-5"/>
          <w:position w:val="-1"/>
          <w:sz w:val="18"/>
          <w:szCs w:val="18"/>
        </w:rPr>
        <w:t xml:space="preserve"> </w:t>
      </w:r>
      <w:r>
        <w:rPr>
          <w:spacing w:val="-2"/>
          <w:position w:val="-1"/>
          <w:sz w:val="18"/>
          <w:szCs w:val="18"/>
        </w:rPr>
        <w:t>t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e</w:t>
      </w:r>
      <w:r>
        <w:rPr>
          <w:spacing w:val="-5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i</w:t>
      </w:r>
      <w:r>
        <w:rPr>
          <w:spacing w:val="-5"/>
          <w:position w:val="-1"/>
          <w:sz w:val="18"/>
          <w:szCs w:val="18"/>
        </w:rPr>
        <w:t>m</w:t>
      </w:r>
      <w:r>
        <w:rPr>
          <w:spacing w:val="-1"/>
          <w:position w:val="-1"/>
          <w:sz w:val="18"/>
          <w:szCs w:val="18"/>
        </w:rPr>
        <w:t>pa</w:t>
      </w:r>
      <w:r>
        <w:rPr>
          <w:spacing w:val="-3"/>
          <w:position w:val="-1"/>
          <w:sz w:val="18"/>
          <w:szCs w:val="18"/>
        </w:rPr>
        <w:t>c</w:t>
      </w:r>
      <w:r>
        <w:rPr>
          <w:position w:val="-1"/>
          <w:sz w:val="18"/>
          <w:szCs w:val="18"/>
        </w:rPr>
        <w:t>t</w:t>
      </w:r>
      <w:r>
        <w:rPr>
          <w:spacing w:val="-4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o</w:t>
      </w:r>
      <w:r>
        <w:rPr>
          <w:position w:val="-1"/>
          <w:sz w:val="18"/>
          <w:szCs w:val="18"/>
        </w:rPr>
        <w:t>f</w:t>
      </w:r>
      <w:r>
        <w:rPr>
          <w:spacing w:val="-4"/>
          <w:position w:val="-1"/>
          <w:sz w:val="18"/>
          <w:szCs w:val="18"/>
        </w:rPr>
        <w:t xml:space="preserve"> </w:t>
      </w:r>
      <w:r>
        <w:rPr>
          <w:spacing w:val="-5"/>
          <w:position w:val="-1"/>
          <w:sz w:val="18"/>
          <w:szCs w:val="18"/>
        </w:rPr>
        <w:t>f</w:t>
      </w:r>
      <w:r>
        <w:rPr>
          <w:spacing w:val="-1"/>
          <w:position w:val="-1"/>
          <w:sz w:val="18"/>
          <w:szCs w:val="18"/>
        </w:rPr>
        <w:t>o</w:t>
      </w:r>
      <w:r>
        <w:rPr>
          <w:position w:val="-1"/>
          <w:sz w:val="18"/>
          <w:szCs w:val="18"/>
        </w:rPr>
        <w:t>r</w:t>
      </w:r>
      <w:r>
        <w:rPr>
          <w:spacing w:val="-3"/>
          <w:position w:val="-1"/>
          <w:sz w:val="18"/>
          <w:szCs w:val="18"/>
        </w:rPr>
        <w:t>ec</w:t>
      </w:r>
      <w:r>
        <w:rPr>
          <w:spacing w:val="-2"/>
          <w:position w:val="-1"/>
          <w:sz w:val="18"/>
          <w:szCs w:val="18"/>
        </w:rPr>
        <w:t>l</w:t>
      </w:r>
      <w:r>
        <w:rPr>
          <w:spacing w:val="-1"/>
          <w:position w:val="-1"/>
          <w:sz w:val="18"/>
          <w:szCs w:val="18"/>
        </w:rPr>
        <w:t>o</w:t>
      </w:r>
      <w:r>
        <w:rPr>
          <w:spacing w:val="-3"/>
          <w:position w:val="-1"/>
          <w:sz w:val="18"/>
          <w:szCs w:val="18"/>
        </w:rPr>
        <w:t>s</w:t>
      </w:r>
      <w:r>
        <w:rPr>
          <w:spacing w:val="-1"/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r</w:t>
      </w:r>
      <w:r>
        <w:rPr>
          <w:spacing w:val="-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s</w:t>
      </w:r>
      <w:r>
        <w:rPr>
          <w:spacing w:val="-5"/>
          <w:position w:val="-1"/>
          <w:sz w:val="18"/>
          <w:szCs w:val="18"/>
        </w:rPr>
        <w:t xml:space="preserve"> </w:t>
      </w:r>
      <w:r>
        <w:rPr>
          <w:spacing w:val="-3"/>
          <w:position w:val="-1"/>
          <w:sz w:val="18"/>
          <w:szCs w:val="18"/>
        </w:rPr>
        <w:t>a</w:t>
      </w:r>
      <w:r>
        <w:rPr>
          <w:spacing w:val="-1"/>
          <w:position w:val="-1"/>
          <w:sz w:val="18"/>
          <w:szCs w:val="18"/>
        </w:rPr>
        <w:t>n</w:t>
      </w:r>
      <w:r>
        <w:rPr>
          <w:position w:val="-1"/>
          <w:sz w:val="18"/>
          <w:szCs w:val="18"/>
        </w:rPr>
        <w:t>d</w:t>
      </w:r>
      <w:r>
        <w:rPr>
          <w:spacing w:val="-3"/>
          <w:position w:val="-1"/>
          <w:sz w:val="18"/>
          <w:szCs w:val="18"/>
        </w:rPr>
        <w:t xml:space="preserve"> ac</w:t>
      </w:r>
      <w:r>
        <w:rPr>
          <w:spacing w:val="-1"/>
          <w:position w:val="-1"/>
          <w:sz w:val="18"/>
          <w:szCs w:val="18"/>
        </w:rPr>
        <w:t>c</w:t>
      </w:r>
      <w:r>
        <w:rPr>
          <w:spacing w:val="-3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s</w:t>
      </w:r>
      <w:r>
        <w:rPr>
          <w:spacing w:val="-3"/>
          <w:position w:val="-1"/>
          <w:sz w:val="18"/>
          <w:szCs w:val="18"/>
        </w:rPr>
        <w:t>s</w:t>
      </w:r>
      <w:r>
        <w:rPr>
          <w:spacing w:val="-2"/>
          <w:position w:val="-1"/>
          <w:sz w:val="18"/>
          <w:szCs w:val="18"/>
        </w:rPr>
        <w:t>i</w:t>
      </w:r>
      <w:r>
        <w:rPr>
          <w:spacing w:val="-1"/>
          <w:position w:val="-1"/>
          <w:sz w:val="18"/>
          <w:szCs w:val="18"/>
        </w:rPr>
        <w:t>n</w:t>
      </w:r>
      <w:r>
        <w:rPr>
          <w:position w:val="-1"/>
          <w:sz w:val="18"/>
          <w:szCs w:val="18"/>
        </w:rPr>
        <w:t>g</w:t>
      </w:r>
      <w:r>
        <w:rPr>
          <w:spacing w:val="-5"/>
          <w:position w:val="-1"/>
          <w:sz w:val="18"/>
          <w:szCs w:val="18"/>
        </w:rPr>
        <w:t xml:space="preserve"> </w:t>
      </w:r>
      <w:r>
        <w:rPr>
          <w:spacing w:val="-2"/>
          <w:position w:val="-1"/>
          <w:sz w:val="18"/>
          <w:szCs w:val="18"/>
        </w:rPr>
        <w:t>t</w:t>
      </w:r>
      <w:r>
        <w:rPr>
          <w:spacing w:val="-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e</w:t>
      </w:r>
      <w:r>
        <w:rPr>
          <w:spacing w:val="-5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p</w:t>
      </w:r>
      <w:r>
        <w:rPr>
          <w:spacing w:val="-2"/>
          <w:position w:val="-1"/>
          <w:sz w:val="18"/>
          <w:szCs w:val="18"/>
        </w:rPr>
        <w:t>r</w:t>
      </w:r>
      <w:r>
        <w:rPr>
          <w:spacing w:val="-1"/>
          <w:position w:val="-1"/>
          <w:sz w:val="18"/>
          <w:szCs w:val="18"/>
        </w:rPr>
        <w:t>ob</w:t>
      </w:r>
      <w:r>
        <w:rPr>
          <w:spacing w:val="-3"/>
          <w:position w:val="-1"/>
          <w:sz w:val="18"/>
          <w:szCs w:val="18"/>
        </w:rPr>
        <w:t>a</w:t>
      </w:r>
      <w:r>
        <w:rPr>
          <w:spacing w:val="-1"/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ili</w:t>
      </w:r>
      <w:r>
        <w:rPr>
          <w:position w:val="-1"/>
          <w:sz w:val="18"/>
          <w:szCs w:val="18"/>
        </w:rPr>
        <w:t>ty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o</w:t>
      </w:r>
      <w:r>
        <w:rPr>
          <w:position w:val="-1"/>
          <w:sz w:val="18"/>
          <w:szCs w:val="18"/>
        </w:rPr>
        <w:t>f</w:t>
      </w:r>
      <w:r>
        <w:rPr>
          <w:spacing w:val="-6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b</w:t>
      </w:r>
      <w:r>
        <w:rPr>
          <w:spacing w:val="-3"/>
          <w:position w:val="-1"/>
          <w:sz w:val="18"/>
          <w:szCs w:val="18"/>
        </w:rPr>
        <w:t>a</w:t>
      </w:r>
      <w:r>
        <w:rPr>
          <w:spacing w:val="-1"/>
          <w:position w:val="-1"/>
          <w:sz w:val="18"/>
          <w:szCs w:val="18"/>
        </w:rPr>
        <w:t>n</w:t>
      </w:r>
      <w:r>
        <w:rPr>
          <w:spacing w:val="-4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r</w:t>
      </w:r>
      <w:r>
        <w:rPr>
          <w:spacing w:val="-1"/>
          <w:position w:val="-1"/>
          <w:sz w:val="18"/>
          <w:szCs w:val="18"/>
        </w:rPr>
        <w:t>up</w:t>
      </w:r>
      <w:r>
        <w:rPr>
          <w:spacing w:val="-2"/>
          <w:position w:val="-1"/>
          <w:sz w:val="18"/>
          <w:szCs w:val="18"/>
        </w:rPr>
        <w:t>t</w:t>
      </w:r>
      <w:r>
        <w:rPr>
          <w:spacing w:val="-1"/>
          <w:position w:val="-1"/>
          <w:sz w:val="18"/>
          <w:szCs w:val="18"/>
        </w:rPr>
        <w:t>c</w:t>
      </w:r>
      <w:r>
        <w:rPr>
          <w:spacing w:val="-5"/>
          <w:position w:val="-1"/>
          <w:sz w:val="18"/>
          <w:szCs w:val="18"/>
        </w:rPr>
        <w:t>y</w:t>
      </w:r>
      <w:r>
        <w:rPr>
          <w:position w:val="-1"/>
          <w:sz w:val="18"/>
          <w:szCs w:val="18"/>
        </w:rPr>
        <w:t>.</w:t>
      </w:r>
    </w:p>
    <w:p w:rsidR="00D36B4F" w:rsidRDefault="00D36B4F">
      <w:pPr>
        <w:spacing w:before="5" w:line="100" w:lineRule="exact"/>
        <w:rPr>
          <w:sz w:val="10"/>
          <w:szCs w:val="10"/>
        </w:rPr>
      </w:pPr>
    </w:p>
    <w:p w:rsidR="00D36B4F" w:rsidRDefault="00D36B4F">
      <w:pPr>
        <w:spacing w:line="200" w:lineRule="exact"/>
        <w:sectPr w:rsidR="00D36B4F">
          <w:type w:val="continuous"/>
          <w:pgSz w:w="12240" w:h="15840"/>
          <w:pgMar w:top="720" w:right="640" w:bottom="280" w:left="620" w:header="720" w:footer="720" w:gutter="0"/>
          <w:cols w:space="720"/>
        </w:sectPr>
      </w:pPr>
    </w:p>
    <w:p w:rsidR="00D14C4D" w:rsidRPr="00D14C4D" w:rsidRDefault="00D14C4D">
      <w:pPr>
        <w:spacing w:before="29"/>
        <w:ind w:left="203"/>
        <w:rPr>
          <w:b/>
          <w:sz w:val="12"/>
          <w:szCs w:val="24"/>
        </w:rPr>
      </w:pPr>
    </w:p>
    <w:p w:rsidR="00D36B4F" w:rsidRDefault="00D14C4D">
      <w:pPr>
        <w:spacing w:before="29"/>
        <w:ind w:left="203"/>
        <w:rPr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du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ion</w:t>
      </w:r>
    </w:p>
    <w:p w:rsidR="00D36B4F" w:rsidRDefault="00D14C4D">
      <w:pPr>
        <w:spacing w:before="58"/>
        <w:ind w:left="203"/>
        <w:rPr>
          <w:sz w:val="18"/>
          <w:szCs w:val="18"/>
        </w:rPr>
      </w:pPr>
      <w:r>
        <w:rPr>
          <w:b/>
          <w:sz w:val="18"/>
          <w:szCs w:val="18"/>
        </w:rPr>
        <w:t>C</w:t>
      </w:r>
      <w:r>
        <w:rPr>
          <w:b/>
          <w:spacing w:val="-2"/>
          <w:sz w:val="18"/>
          <w:szCs w:val="18"/>
        </w:rPr>
        <w:t>h</w:t>
      </w:r>
      <w:r>
        <w:rPr>
          <w:b/>
          <w:spacing w:val="-1"/>
          <w:sz w:val="18"/>
          <w:szCs w:val="18"/>
        </w:rPr>
        <w:t>r</w:t>
      </w:r>
      <w:r>
        <w:rPr>
          <w:b/>
          <w:sz w:val="18"/>
          <w:szCs w:val="18"/>
        </w:rPr>
        <w:t xml:space="preserve">ist </w:t>
      </w:r>
      <w:r>
        <w:rPr>
          <w:b/>
          <w:spacing w:val="2"/>
          <w:sz w:val="18"/>
          <w:szCs w:val="18"/>
        </w:rPr>
        <w:t>C</w:t>
      </w:r>
      <w:r>
        <w:rPr>
          <w:b/>
          <w:spacing w:val="-1"/>
          <w:sz w:val="18"/>
          <w:szCs w:val="18"/>
        </w:rPr>
        <w:t>o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l</w:t>
      </w:r>
      <w:r>
        <w:rPr>
          <w:b/>
          <w:spacing w:val="-1"/>
          <w:sz w:val="18"/>
          <w:szCs w:val="18"/>
        </w:rPr>
        <w:t>e</w:t>
      </w:r>
      <w:r>
        <w:rPr>
          <w:b/>
          <w:spacing w:val="1"/>
          <w:sz w:val="18"/>
          <w:szCs w:val="18"/>
        </w:rPr>
        <w:t>ge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ga</w:t>
      </w:r>
      <w:r>
        <w:rPr>
          <w:sz w:val="18"/>
          <w:szCs w:val="18"/>
        </w:rPr>
        <w:t>l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u</w:t>
      </w:r>
      <w:r>
        <w:rPr>
          <w:sz w:val="18"/>
          <w:szCs w:val="18"/>
        </w:rPr>
        <w:t>,</w:t>
      </w:r>
      <w:r>
        <w:rPr>
          <w:spacing w:val="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I</w:t>
      </w:r>
      <w:r>
        <w:rPr>
          <w:spacing w:val="-1"/>
          <w:sz w:val="18"/>
          <w:szCs w:val="18"/>
        </w:rPr>
        <w:t>n</w:t>
      </w:r>
      <w:r>
        <w:rPr>
          <w:spacing w:val="1"/>
          <w:sz w:val="18"/>
          <w:szCs w:val="18"/>
        </w:rPr>
        <w:t>d</w:t>
      </w:r>
      <w:r>
        <w:rPr>
          <w:spacing w:val="3"/>
          <w:sz w:val="18"/>
          <w:szCs w:val="18"/>
        </w:rPr>
        <w:t>i</w:t>
      </w:r>
      <w:r>
        <w:rPr>
          <w:sz w:val="18"/>
          <w:szCs w:val="18"/>
        </w:rPr>
        <w:t>a</w:t>
      </w:r>
    </w:p>
    <w:p w:rsidR="00D36B4F" w:rsidRDefault="00D36B4F">
      <w:pPr>
        <w:spacing w:before="12" w:line="220" w:lineRule="exact"/>
        <w:rPr>
          <w:sz w:val="22"/>
          <w:szCs w:val="22"/>
        </w:rPr>
      </w:pPr>
    </w:p>
    <w:p w:rsidR="00D36B4F" w:rsidRDefault="00D14C4D">
      <w:pPr>
        <w:ind w:left="988" w:right="-51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pacing w:val="1"/>
          <w:sz w:val="18"/>
          <w:szCs w:val="18"/>
        </w:rPr>
        <w:t>n</w:t>
      </w:r>
      <w:r>
        <w:rPr>
          <w:spacing w:val="-1"/>
          <w:sz w:val="18"/>
          <w:szCs w:val="18"/>
        </w:rPr>
        <w:t>ke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t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p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5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i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a </w:t>
      </w:r>
      <w:r>
        <w:rPr>
          <w:spacing w:val="-1"/>
          <w:sz w:val="18"/>
          <w:szCs w:val="18"/>
        </w:rPr>
        <w:t>c</w:t>
      </w:r>
      <w:r>
        <w:rPr>
          <w:sz w:val="18"/>
          <w:szCs w:val="18"/>
        </w:rPr>
        <w:t>la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 xml:space="preserve">s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7</w:t>
      </w:r>
      <w:r>
        <w:rPr>
          <w:sz w:val="18"/>
          <w:szCs w:val="18"/>
        </w:rPr>
        <w:t>8</w:t>
      </w:r>
      <w:r>
        <w:rPr>
          <w:spacing w:val="-1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agg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</w:t>
      </w:r>
      <w:r>
        <w:rPr>
          <w:spacing w:val="1"/>
          <w:sz w:val="18"/>
          <w:szCs w:val="18"/>
        </w:rPr>
        <w:t>g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 xml:space="preserve">te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87</w:t>
      </w:r>
      <w:r>
        <w:rPr>
          <w:sz w:val="18"/>
          <w:szCs w:val="18"/>
        </w:rPr>
        <w:t>%</w:t>
      </w:r>
    </w:p>
    <w:p w:rsidR="00D36B4F" w:rsidRDefault="00D36B4F">
      <w:pPr>
        <w:spacing w:before="3" w:line="140" w:lineRule="exact"/>
        <w:rPr>
          <w:sz w:val="14"/>
          <w:szCs w:val="14"/>
        </w:rPr>
      </w:pPr>
    </w:p>
    <w:p w:rsidR="00D36B4F" w:rsidRDefault="00D14C4D">
      <w:pPr>
        <w:spacing w:line="200" w:lineRule="exact"/>
        <w:ind w:left="203"/>
        <w:rPr>
          <w:sz w:val="18"/>
          <w:szCs w:val="18"/>
        </w:rPr>
      </w:pPr>
      <w:r>
        <w:rPr>
          <w:b/>
          <w:spacing w:val="1"/>
          <w:position w:val="-1"/>
          <w:sz w:val="18"/>
          <w:szCs w:val="18"/>
        </w:rPr>
        <w:t>Sr</w:t>
      </w:r>
      <w:r>
        <w:rPr>
          <w:b/>
          <w:spacing w:val="-1"/>
          <w:position w:val="-1"/>
          <w:sz w:val="18"/>
          <w:szCs w:val="18"/>
        </w:rPr>
        <w:t>e</w:t>
      </w:r>
      <w:r>
        <w:rPr>
          <w:b/>
          <w:position w:val="-1"/>
          <w:sz w:val="18"/>
          <w:szCs w:val="18"/>
        </w:rPr>
        <w:t>e</w:t>
      </w:r>
      <w:r>
        <w:rPr>
          <w:b/>
          <w:spacing w:val="2"/>
          <w:position w:val="-1"/>
          <w:sz w:val="18"/>
          <w:szCs w:val="18"/>
        </w:rPr>
        <w:t xml:space="preserve"> C</w:t>
      </w:r>
      <w:r>
        <w:rPr>
          <w:b/>
          <w:spacing w:val="1"/>
          <w:position w:val="-1"/>
          <w:sz w:val="18"/>
          <w:szCs w:val="18"/>
        </w:rPr>
        <w:t>auv</w:t>
      </w:r>
      <w:r>
        <w:rPr>
          <w:b/>
          <w:spacing w:val="-1"/>
          <w:position w:val="-1"/>
          <w:sz w:val="18"/>
          <w:szCs w:val="18"/>
        </w:rPr>
        <w:t>er</w:t>
      </w:r>
      <w:r>
        <w:rPr>
          <w:b/>
          <w:position w:val="-1"/>
          <w:sz w:val="18"/>
          <w:szCs w:val="18"/>
        </w:rPr>
        <w:t>y</w:t>
      </w:r>
      <w:r>
        <w:rPr>
          <w:b/>
          <w:spacing w:val="4"/>
          <w:position w:val="-1"/>
          <w:sz w:val="18"/>
          <w:szCs w:val="18"/>
        </w:rPr>
        <w:t xml:space="preserve"> </w:t>
      </w:r>
      <w:r>
        <w:rPr>
          <w:b/>
          <w:spacing w:val="2"/>
          <w:position w:val="-1"/>
          <w:sz w:val="18"/>
          <w:szCs w:val="18"/>
        </w:rPr>
        <w:t>C</w:t>
      </w:r>
      <w:r>
        <w:rPr>
          <w:b/>
          <w:spacing w:val="-1"/>
          <w:position w:val="-1"/>
          <w:sz w:val="18"/>
          <w:szCs w:val="18"/>
        </w:rPr>
        <w:t>o</w:t>
      </w:r>
      <w:r>
        <w:rPr>
          <w:b/>
          <w:spacing w:val="3"/>
          <w:position w:val="-1"/>
          <w:sz w:val="18"/>
          <w:szCs w:val="18"/>
        </w:rPr>
        <w:t>l</w:t>
      </w:r>
      <w:r>
        <w:rPr>
          <w:b/>
          <w:position w:val="-1"/>
          <w:sz w:val="18"/>
          <w:szCs w:val="18"/>
        </w:rPr>
        <w:t>le</w:t>
      </w:r>
      <w:r>
        <w:rPr>
          <w:b/>
          <w:spacing w:val="3"/>
          <w:position w:val="-1"/>
          <w:sz w:val="18"/>
          <w:szCs w:val="18"/>
        </w:rPr>
        <w:t>g</w:t>
      </w:r>
      <w:r>
        <w:rPr>
          <w:b/>
          <w:spacing w:val="2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,</w:t>
      </w:r>
      <w:r>
        <w:rPr>
          <w:spacing w:val="1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B</w:t>
      </w:r>
      <w:r>
        <w:rPr>
          <w:spacing w:val="-1"/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1"/>
          <w:position w:val="-1"/>
          <w:sz w:val="18"/>
          <w:szCs w:val="18"/>
        </w:rPr>
        <w:t>ga</w:t>
      </w:r>
      <w:r>
        <w:rPr>
          <w:position w:val="-1"/>
          <w:sz w:val="18"/>
          <w:szCs w:val="18"/>
        </w:rPr>
        <w:t>l</w:t>
      </w:r>
      <w:r>
        <w:rPr>
          <w:spacing w:val="1"/>
          <w:position w:val="-1"/>
          <w:sz w:val="18"/>
          <w:szCs w:val="18"/>
        </w:rPr>
        <w:t>u</w:t>
      </w:r>
      <w:r>
        <w:rPr>
          <w:position w:val="-1"/>
          <w:sz w:val="18"/>
          <w:szCs w:val="18"/>
        </w:rPr>
        <w:t>r</w:t>
      </w:r>
      <w:r>
        <w:rPr>
          <w:spacing w:val="1"/>
          <w:position w:val="-1"/>
          <w:sz w:val="18"/>
          <w:szCs w:val="18"/>
        </w:rPr>
        <w:t>u</w:t>
      </w:r>
      <w:r>
        <w:rPr>
          <w:position w:val="-1"/>
          <w:sz w:val="18"/>
          <w:szCs w:val="18"/>
        </w:rPr>
        <w:t>,</w:t>
      </w:r>
      <w:r>
        <w:rPr>
          <w:spacing w:val="4"/>
          <w:position w:val="-1"/>
          <w:sz w:val="18"/>
          <w:szCs w:val="18"/>
        </w:rPr>
        <w:t xml:space="preserve"> </w:t>
      </w:r>
      <w:r>
        <w:rPr>
          <w:spacing w:val="-7"/>
          <w:position w:val="-1"/>
          <w:sz w:val="18"/>
          <w:szCs w:val="18"/>
        </w:rPr>
        <w:t>I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1"/>
          <w:position w:val="-1"/>
          <w:sz w:val="18"/>
          <w:szCs w:val="18"/>
        </w:rPr>
        <w:t>d</w:t>
      </w:r>
      <w:r>
        <w:rPr>
          <w:spacing w:val="3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a</w:t>
      </w:r>
    </w:p>
    <w:p w:rsidR="00D36B4F" w:rsidRDefault="00D14C4D">
      <w:pPr>
        <w:spacing w:before="9" w:line="160" w:lineRule="exact"/>
        <w:rPr>
          <w:sz w:val="17"/>
          <w:szCs w:val="17"/>
        </w:rPr>
      </w:pPr>
      <w:r>
        <w:br w:type="column"/>
      </w:r>
    </w:p>
    <w:p w:rsidR="00D36B4F" w:rsidRDefault="00D36B4F">
      <w:pPr>
        <w:spacing w:line="200" w:lineRule="exact"/>
      </w:pPr>
    </w:p>
    <w:p w:rsidR="00D36B4F" w:rsidRDefault="00D36B4F">
      <w:pPr>
        <w:spacing w:line="200" w:lineRule="exact"/>
      </w:pPr>
    </w:p>
    <w:p w:rsidR="00D36B4F" w:rsidRDefault="00D14C4D">
      <w:pPr>
        <w:rPr>
          <w:sz w:val="18"/>
          <w:szCs w:val="18"/>
        </w:rPr>
        <w:sectPr w:rsidR="00D36B4F">
          <w:type w:val="continuous"/>
          <w:pgSz w:w="12240" w:h="15840"/>
          <w:pgMar w:top="720" w:right="640" w:bottom="280" w:left="620" w:header="720" w:footer="720" w:gutter="0"/>
          <w:cols w:num="2" w:space="720" w:equalWidth="0">
            <w:col w:w="5325" w:space="3515"/>
            <w:col w:w="2140"/>
          </w:cols>
        </w:sectPr>
      </w:pPr>
      <w:r>
        <w:rPr>
          <w:b/>
          <w:sz w:val="18"/>
          <w:szCs w:val="18"/>
        </w:rPr>
        <w:t>B</w:t>
      </w:r>
      <w:r>
        <w:rPr>
          <w:b/>
          <w:spacing w:val="-31"/>
          <w:sz w:val="18"/>
          <w:szCs w:val="18"/>
        </w:rPr>
        <w:t xml:space="preserve"> </w:t>
      </w:r>
      <w:r>
        <w:rPr>
          <w:b/>
          <w:sz w:val="18"/>
          <w:szCs w:val="18"/>
        </w:rPr>
        <w:t>C</w:t>
      </w:r>
      <w:r>
        <w:rPr>
          <w:b/>
          <w:spacing w:val="-33"/>
          <w:sz w:val="18"/>
          <w:szCs w:val="18"/>
        </w:rPr>
        <w:t xml:space="preserve"> </w:t>
      </w:r>
      <w:r>
        <w:rPr>
          <w:b/>
          <w:sz w:val="18"/>
          <w:szCs w:val="18"/>
        </w:rPr>
        <w:t>A</w:t>
      </w:r>
      <w:r>
        <w:rPr>
          <w:b/>
          <w:spacing w:val="-33"/>
          <w:sz w:val="18"/>
          <w:szCs w:val="18"/>
        </w:rPr>
        <w:t xml:space="preserve"> </w:t>
      </w:r>
      <w:r>
        <w:rPr>
          <w:sz w:val="18"/>
          <w:szCs w:val="18"/>
        </w:rPr>
        <w:t>,</w:t>
      </w:r>
      <w:r>
        <w:rPr>
          <w:spacing w:val="1"/>
          <w:sz w:val="18"/>
          <w:szCs w:val="18"/>
        </w:rPr>
        <w:t xml:space="preserve"> 2000</w:t>
      </w:r>
      <w:r>
        <w:rPr>
          <w:spacing w:val="-2"/>
          <w:sz w:val="18"/>
          <w:szCs w:val="18"/>
        </w:rPr>
        <w:t>-</w:t>
      </w:r>
      <w:r>
        <w:rPr>
          <w:spacing w:val="1"/>
          <w:sz w:val="18"/>
          <w:szCs w:val="18"/>
        </w:rPr>
        <w:t>2</w:t>
      </w:r>
      <w:r>
        <w:rPr>
          <w:spacing w:val="-1"/>
          <w:sz w:val="18"/>
          <w:szCs w:val="18"/>
        </w:rPr>
        <w:t>0</w:t>
      </w:r>
      <w:r>
        <w:rPr>
          <w:spacing w:val="1"/>
          <w:sz w:val="18"/>
          <w:szCs w:val="18"/>
        </w:rPr>
        <w:t>0</w:t>
      </w:r>
      <w:r>
        <w:rPr>
          <w:sz w:val="18"/>
          <w:szCs w:val="18"/>
        </w:rPr>
        <w:t>3</w:t>
      </w:r>
    </w:p>
    <w:p w:rsidR="00D36B4F" w:rsidRDefault="00D36B4F">
      <w:pPr>
        <w:spacing w:before="17" w:line="220" w:lineRule="exact"/>
        <w:rPr>
          <w:sz w:val="22"/>
          <w:szCs w:val="22"/>
        </w:rPr>
      </w:pPr>
    </w:p>
    <w:p w:rsidR="00D36B4F" w:rsidRDefault="00D14C4D">
      <w:pPr>
        <w:spacing w:before="37"/>
        <w:ind w:left="988"/>
        <w:rPr>
          <w:sz w:val="18"/>
          <w:szCs w:val="18"/>
        </w:rPr>
      </w:pPr>
      <w:r>
        <w:rPr>
          <w:rFonts w:ascii="Wingdings" w:eastAsia="Wingdings" w:hAnsi="Wingdings" w:cs="Wingdings"/>
          <w:sz w:val="18"/>
          <w:szCs w:val="18"/>
        </w:rPr>
        <w:t></w:t>
      </w:r>
      <w:r>
        <w:rPr>
          <w:sz w:val="18"/>
          <w:szCs w:val="18"/>
        </w:rPr>
        <w:t xml:space="preserve">  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Cla</w:t>
      </w:r>
      <w:r>
        <w:rPr>
          <w:spacing w:val="-1"/>
          <w:sz w:val="18"/>
          <w:szCs w:val="18"/>
        </w:rPr>
        <w:t>s</w:t>
      </w:r>
      <w:r>
        <w:rPr>
          <w:sz w:val="18"/>
          <w:szCs w:val="18"/>
        </w:rPr>
        <w:t>s t</w:t>
      </w:r>
      <w:r>
        <w:rPr>
          <w:spacing w:val="1"/>
          <w:sz w:val="18"/>
          <w:szCs w:val="18"/>
        </w:rPr>
        <w:t>opp</w:t>
      </w:r>
      <w:r>
        <w:rPr>
          <w:spacing w:val="-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f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bo</w:t>
      </w:r>
      <w:r>
        <w:rPr>
          <w:spacing w:val="-2"/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 xml:space="preserve">e </w:t>
      </w:r>
      <w:r>
        <w:rPr>
          <w:spacing w:val="-4"/>
          <w:sz w:val="18"/>
          <w:szCs w:val="18"/>
        </w:rPr>
        <w:t>y</w:t>
      </w:r>
      <w:r>
        <w:rPr>
          <w:spacing w:val="-1"/>
          <w:sz w:val="18"/>
          <w:szCs w:val="18"/>
        </w:rPr>
        <w:t>ea</w:t>
      </w:r>
      <w:r>
        <w:rPr>
          <w:spacing w:val="2"/>
          <w:sz w:val="18"/>
          <w:szCs w:val="18"/>
        </w:rPr>
        <w:t>r</w:t>
      </w:r>
      <w:r>
        <w:rPr>
          <w:sz w:val="18"/>
          <w:szCs w:val="18"/>
        </w:rPr>
        <w:t>s</w:t>
      </w:r>
      <w:r>
        <w:rPr>
          <w:spacing w:val="2"/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>w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t</w:t>
      </w:r>
      <w:r>
        <w:rPr>
          <w:sz w:val="18"/>
          <w:szCs w:val="18"/>
        </w:rPr>
        <w:t>h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1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agg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ega</w:t>
      </w:r>
      <w:r>
        <w:rPr>
          <w:sz w:val="18"/>
          <w:szCs w:val="18"/>
        </w:rPr>
        <w:t xml:space="preserve">te 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f</w:t>
      </w:r>
      <w:r>
        <w:rPr>
          <w:spacing w:val="-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92</w:t>
      </w:r>
      <w:r>
        <w:rPr>
          <w:sz w:val="18"/>
          <w:szCs w:val="18"/>
        </w:rPr>
        <w:t xml:space="preserve">%                                                             </w:t>
      </w:r>
      <w:r>
        <w:rPr>
          <w:spacing w:val="17"/>
          <w:sz w:val="18"/>
          <w:szCs w:val="18"/>
        </w:rPr>
        <w:t xml:space="preserve"> </w:t>
      </w:r>
      <w:r>
        <w:rPr>
          <w:b/>
          <w:sz w:val="18"/>
          <w:szCs w:val="18"/>
        </w:rPr>
        <w:t>I</w:t>
      </w:r>
      <w:r>
        <w:rPr>
          <w:b/>
          <w:spacing w:val="5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a</w:t>
      </w:r>
      <w:r>
        <w:rPr>
          <w:b/>
          <w:spacing w:val="3"/>
          <w:sz w:val="18"/>
          <w:szCs w:val="18"/>
        </w:rPr>
        <w:t>n</w:t>
      </w:r>
      <w:r>
        <w:rPr>
          <w:b/>
          <w:sz w:val="18"/>
          <w:szCs w:val="18"/>
        </w:rPr>
        <w:t>d</w:t>
      </w:r>
      <w:r>
        <w:rPr>
          <w:b/>
          <w:spacing w:val="3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I</w:t>
      </w:r>
      <w:r>
        <w:rPr>
          <w:b/>
          <w:sz w:val="18"/>
          <w:szCs w:val="18"/>
        </w:rPr>
        <w:t>I</w:t>
      </w:r>
      <w:r>
        <w:rPr>
          <w:b/>
          <w:spacing w:val="5"/>
          <w:sz w:val="18"/>
          <w:szCs w:val="18"/>
        </w:rPr>
        <w:t xml:space="preserve"> </w:t>
      </w:r>
      <w:r>
        <w:rPr>
          <w:b/>
          <w:spacing w:val="3"/>
          <w:sz w:val="18"/>
          <w:szCs w:val="18"/>
        </w:rPr>
        <w:t>P</w:t>
      </w:r>
      <w:r>
        <w:rPr>
          <w:b/>
          <w:spacing w:val="4"/>
          <w:sz w:val="18"/>
          <w:szCs w:val="18"/>
        </w:rPr>
        <w:t>UC</w:t>
      </w:r>
      <w:r>
        <w:rPr>
          <w:sz w:val="18"/>
          <w:szCs w:val="18"/>
        </w:rPr>
        <w:t>,</w:t>
      </w:r>
      <w:r>
        <w:rPr>
          <w:spacing w:val="4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1</w:t>
      </w:r>
      <w:r>
        <w:rPr>
          <w:spacing w:val="1"/>
          <w:sz w:val="18"/>
          <w:szCs w:val="18"/>
        </w:rPr>
        <w:t>99</w:t>
      </w:r>
      <w:r>
        <w:rPr>
          <w:spacing w:val="4"/>
          <w:sz w:val="18"/>
          <w:szCs w:val="18"/>
        </w:rPr>
        <w:t>8</w:t>
      </w:r>
      <w:r>
        <w:rPr>
          <w:sz w:val="18"/>
          <w:szCs w:val="18"/>
        </w:rPr>
        <w:t>-</w:t>
      </w:r>
      <w:r>
        <w:rPr>
          <w:spacing w:val="3"/>
          <w:sz w:val="18"/>
          <w:szCs w:val="18"/>
        </w:rPr>
        <w:t>2</w:t>
      </w:r>
      <w:r>
        <w:rPr>
          <w:spacing w:val="1"/>
          <w:sz w:val="18"/>
          <w:szCs w:val="18"/>
        </w:rPr>
        <w:t>00</w:t>
      </w:r>
      <w:r>
        <w:rPr>
          <w:sz w:val="18"/>
          <w:szCs w:val="18"/>
        </w:rPr>
        <w:t>0</w:t>
      </w:r>
    </w:p>
    <w:sectPr w:rsidR="00D36B4F">
      <w:type w:val="continuous"/>
      <w:pgSz w:w="12240" w:h="15840"/>
      <w:pgMar w:top="720" w:right="64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037A4"/>
    <w:multiLevelType w:val="multilevel"/>
    <w:tmpl w:val="8DBA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D572C6E"/>
    <w:multiLevelType w:val="hybridMultilevel"/>
    <w:tmpl w:val="56929E3C"/>
    <w:lvl w:ilvl="0" w:tplc="0409000D">
      <w:start w:val="1"/>
      <w:numFmt w:val="bullet"/>
      <w:lvlText w:val=""/>
      <w:lvlJc w:val="left"/>
      <w:pPr>
        <w:ind w:left="17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36B4F"/>
    <w:rsid w:val="00110AE2"/>
    <w:rsid w:val="002E3969"/>
    <w:rsid w:val="00404E4C"/>
    <w:rsid w:val="004E7DDA"/>
    <w:rsid w:val="00596552"/>
    <w:rsid w:val="00652A21"/>
    <w:rsid w:val="00766E22"/>
    <w:rsid w:val="009561D4"/>
    <w:rsid w:val="00A734CC"/>
    <w:rsid w:val="00D14C4D"/>
    <w:rsid w:val="00D36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D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E7DDA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2E3969"/>
    <w:rPr>
      <w:i/>
      <w:iCs/>
    </w:rPr>
  </w:style>
  <w:style w:type="character" w:customStyle="1" w:styleId="apple-converted-space">
    <w:name w:val="apple-converted-space"/>
    <w:basedOn w:val="DefaultParagraphFont"/>
    <w:rsid w:val="002E3969"/>
  </w:style>
  <w:style w:type="paragraph" w:styleId="ListParagraph">
    <w:name w:val="List Paragraph"/>
    <w:basedOn w:val="Normal"/>
    <w:uiPriority w:val="34"/>
    <w:qFormat/>
    <w:rsid w:val="009561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DRISHTI</dc:creator>
  <cp:lastModifiedBy>Nancy</cp:lastModifiedBy>
  <cp:revision>2</cp:revision>
  <dcterms:created xsi:type="dcterms:W3CDTF">2014-09-29T10:02:00Z</dcterms:created>
  <dcterms:modified xsi:type="dcterms:W3CDTF">2014-09-29T10:02:00Z</dcterms:modified>
</cp:coreProperties>
</file>