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09A" w:rsidRDefault="00E6309A" w:rsidP="00E6309A">
      <w:pPr>
        <w:pStyle w:val="Heading1"/>
        <w:keepNext/>
        <w:rPr>
          <w:b w:val="0"/>
          <w:bCs w:val="0"/>
          <w:caps/>
          <w:u w:val="single"/>
        </w:rPr>
      </w:pPr>
      <w:r>
        <w:rPr>
          <w:b w:val="0"/>
          <w:bCs w:val="0"/>
          <w:sz w:val="22"/>
          <w:szCs w:val="22"/>
        </w:rPr>
        <w:t xml:space="preserve">                                                                           </w:t>
      </w:r>
      <w:r w:rsidR="00D72E15">
        <w:rPr>
          <w:b w:val="0"/>
          <w:bCs w:val="0"/>
          <w:sz w:val="22"/>
          <w:szCs w:val="22"/>
        </w:rPr>
        <w:t xml:space="preserve">            </w:t>
      </w:r>
      <w:r>
        <w:rPr>
          <w:b w:val="0"/>
          <w:bCs w:val="0"/>
          <w:sz w:val="22"/>
          <w:szCs w:val="22"/>
        </w:rPr>
        <w:t xml:space="preserve">   </w:t>
      </w:r>
      <w:r>
        <w:rPr>
          <w:b w:val="0"/>
          <w:bCs w:val="0"/>
          <w:caps/>
          <w:u w:val="single"/>
        </w:rPr>
        <w:t>RESUME</w:t>
      </w:r>
    </w:p>
    <w:p w:rsidR="00E6309A" w:rsidRDefault="00E6309A" w:rsidP="00E6309A"/>
    <w:p w:rsidR="00E6309A" w:rsidRDefault="00E6309A" w:rsidP="00E6309A">
      <w:pPr>
        <w:tabs>
          <w:tab w:val="left" w:pos="900"/>
          <w:tab w:val="left" w:pos="576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 w:rsidR="00427B38" w:rsidRDefault="00E6309A" w:rsidP="00E6309A">
      <w:pPr>
        <w:rPr>
          <w:b/>
          <w:bCs/>
        </w:rPr>
      </w:pPr>
      <w:r>
        <w:rPr>
          <w:b/>
          <w:bCs/>
        </w:rPr>
        <w:t>KALAISELVAN</w:t>
      </w:r>
      <w:r w:rsidR="00427B38">
        <w:rPr>
          <w:b/>
          <w:bCs/>
        </w:rPr>
        <w:t>.</w:t>
      </w:r>
      <w:r>
        <w:rPr>
          <w:b/>
          <w:bCs/>
        </w:rPr>
        <w:t xml:space="preserve"> </w:t>
      </w:r>
      <w:r w:rsidR="00427B38">
        <w:rPr>
          <w:b/>
          <w:bCs/>
        </w:rPr>
        <w:t>C</w:t>
      </w:r>
      <w:r>
        <w:rPr>
          <w:b/>
          <w:bCs/>
        </w:rPr>
        <w:t xml:space="preserve">      </w:t>
      </w:r>
    </w:p>
    <w:p w:rsidR="00427B38" w:rsidRDefault="00E6309A" w:rsidP="00E6309A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</w:t>
      </w:r>
      <w:r w:rsidR="00427B38">
        <w:rPr>
          <w:b/>
          <w:bCs/>
        </w:rPr>
        <w:t xml:space="preserve">           </w:t>
      </w:r>
      <w:r>
        <w:rPr>
          <w:b/>
          <w:bCs/>
        </w:rPr>
        <w:t xml:space="preserve">  </w:t>
      </w:r>
    </w:p>
    <w:p w:rsidR="007C30E3" w:rsidRDefault="00E6309A" w:rsidP="00E6309A">
      <w:pPr>
        <w:rPr>
          <w:b/>
          <w:bCs/>
        </w:rPr>
      </w:pPr>
      <w:r>
        <w:rPr>
          <w:b/>
          <w:bCs/>
        </w:rPr>
        <w:t xml:space="preserve">E-mail: </w:t>
      </w:r>
      <w:hyperlink r:id="rId7" w:history="1">
        <w:r w:rsidR="009C4B25" w:rsidRPr="001D5AE7">
          <w:rPr>
            <w:rStyle w:val="Hyperlink"/>
            <w:b/>
            <w:bCs/>
          </w:rPr>
          <w:t>selvankalai28@gmail.com</w:t>
        </w:r>
      </w:hyperlink>
      <w:r w:rsidR="00427B38">
        <w:rPr>
          <w:b/>
          <w:bCs/>
        </w:rPr>
        <w:tab/>
      </w:r>
      <w:r w:rsidR="00427B38">
        <w:rPr>
          <w:b/>
          <w:bCs/>
        </w:rPr>
        <w:tab/>
      </w:r>
      <w:r w:rsidR="00427B38">
        <w:rPr>
          <w:b/>
          <w:bCs/>
        </w:rPr>
        <w:tab/>
      </w:r>
      <w:r w:rsidR="00427B38">
        <w:rPr>
          <w:b/>
          <w:bCs/>
        </w:rPr>
        <w:tab/>
      </w:r>
      <w:r w:rsidR="00427B38">
        <w:rPr>
          <w:b/>
          <w:bCs/>
        </w:rPr>
        <w:tab/>
      </w:r>
      <w:r w:rsidR="00427B38">
        <w:rPr>
          <w:b/>
          <w:bCs/>
        </w:rPr>
        <w:tab/>
        <w:t xml:space="preserve">        Mob   : +91- 7411369698</w:t>
      </w:r>
      <w:r>
        <w:rPr>
          <w:b/>
          <w:bCs/>
        </w:rPr>
        <w:t xml:space="preserve">     </w:t>
      </w:r>
    </w:p>
    <w:p w:rsidR="00E6309A" w:rsidRDefault="00E6309A" w:rsidP="00E6309A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</w:t>
      </w:r>
      <w:r w:rsidR="00427B38">
        <w:rPr>
          <w:b/>
          <w:bCs/>
        </w:rPr>
        <w:t xml:space="preserve">                               </w:t>
      </w:r>
    </w:p>
    <w:tbl>
      <w:tblPr>
        <w:tblW w:w="0" w:type="auto"/>
        <w:tblInd w:w="-5" w:type="dxa"/>
        <w:tblLayout w:type="fixed"/>
        <w:tblLook w:val="0000"/>
      </w:tblPr>
      <w:tblGrid>
        <w:gridCol w:w="10693"/>
      </w:tblGrid>
      <w:tr w:rsidR="00E6309A" w:rsidTr="00C742B9">
        <w:tc>
          <w:tcPr>
            <w:tcW w:w="10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09A" w:rsidRDefault="00E6309A" w:rsidP="00C742B9">
            <w:pPr>
              <w:snapToGrid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Professional Summary:</w:t>
            </w:r>
          </w:p>
        </w:tc>
      </w:tr>
    </w:tbl>
    <w:p w:rsidR="002A6B37" w:rsidRDefault="002A6B37" w:rsidP="002A6B37">
      <w:pPr>
        <w:pStyle w:val="ListParagraph"/>
        <w:tabs>
          <w:tab w:val="left" w:pos="792"/>
        </w:tabs>
        <w:suppressAutoHyphens w:val="0"/>
        <w:autoSpaceDN w:val="0"/>
        <w:adjustRightInd w:val="0"/>
        <w:ind w:left="1515"/>
        <w:jc w:val="left"/>
        <w:rPr>
          <w:rFonts w:ascii="Verdana" w:hAnsi="Verdana"/>
          <w:sz w:val="22"/>
          <w:szCs w:val="22"/>
        </w:rPr>
      </w:pPr>
    </w:p>
    <w:p w:rsidR="002A6B37" w:rsidRPr="002A6B37" w:rsidRDefault="002A6B37" w:rsidP="002A6B37">
      <w:pPr>
        <w:numPr>
          <w:ilvl w:val="0"/>
          <w:numId w:val="23"/>
        </w:numPr>
        <w:overflowPunct w:val="0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1 year </w:t>
      </w:r>
      <w:r w:rsidRPr="002A6B37">
        <w:rPr>
          <w:rFonts w:ascii="Verdana" w:hAnsi="Verdana"/>
          <w:sz w:val="22"/>
          <w:szCs w:val="22"/>
        </w:rPr>
        <w:t>worked as FM Engineer</w:t>
      </w:r>
      <w:r>
        <w:rPr>
          <w:rFonts w:ascii="Verdana" w:hAnsi="Verdana"/>
          <w:b/>
          <w:sz w:val="22"/>
          <w:szCs w:val="22"/>
        </w:rPr>
        <w:t xml:space="preserve"> </w:t>
      </w:r>
      <w:r w:rsidR="00A246C5">
        <w:rPr>
          <w:rFonts w:ascii="Verdana" w:hAnsi="Verdana"/>
          <w:sz w:val="22"/>
          <w:szCs w:val="22"/>
        </w:rPr>
        <w:t>used</w:t>
      </w:r>
      <w:r w:rsidRPr="002A6B37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S</w:t>
      </w:r>
      <w:r w:rsidR="00CE69CD">
        <w:rPr>
          <w:rFonts w:ascii="Verdana" w:hAnsi="Verdana"/>
          <w:sz w:val="22"/>
          <w:szCs w:val="22"/>
        </w:rPr>
        <w:t>QL</w:t>
      </w:r>
      <w:r w:rsidR="003333D2">
        <w:rPr>
          <w:rFonts w:ascii="Verdana" w:hAnsi="Verdana"/>
          <w:sz w:val="22"/>
          <w:szCs w:val="22"/>
        </w:rPr>
        <w:t xml:space="preserve"> in the EFT Switch support.</w:t>
      </w:r>
    </w:p>
    <w:p w:rsidR="002A6B37" w:rsidRDefault="002A6B37" w:rsidP="002A6B37">
      <w:pPr>
        <w:pStyle w:val="ListParagraph"/>
        <w:tabs>
          <w:tab w:val="left" w:pos="792"/>
        </w:tabs>
        <w:suppressAutoHyphens w:val="0"/>
        <w:autoSpaceDN w:val="0"/>
        <w:adjustRightInd w:val="0"/>
        <w:ind w:left="1515"/>
        <w:jc w:val="left"/>
        <w:rPr>
          <w:rFonts w:ascii="Verdana" w:hAnsi="Verdana"/>
          <w:sz w:val="22"/>
          <w:szCs w:val="22"/>
        </w:rPr>
      </w:pPr>
    </w:p>
    <w:p w:rsidR="00E6309A" w:rsidRDefault="00E6309A" w:rsidP="00B91C18">
      <w:pPr>
        <w:numPr>
          <w:ilvl w:val="0"/>
          <w:numId w:val="23"/>
        </w:numPr>
        <w:overflowPunct w:val="0"/>
        <w:rPr>
          <w:rFonts w:ascii="Verdana" w:hAnsi="Verdana"/>
          <w:sz w:val="22"/>
          <w:szCs w:val="22"/>
        </w:rPr>
      </w:pPr>
      <w:r w:rsidRPr="002A6B37">
        <w:rPr>
          <w:rFonts w:ascii="Verdana" w:hAnsi="Verdana"/>
          <w:b/>
          <w:sz w:val="22"/>
          <w:szCs w:val="22"/>
        </w:rPr>
        <w:t xml:space="preserve">Software </w:t>
      </w:r>
      <w:r w:rsidR="009C4B25" w:rsidRPr="002A6B37">
        <w:rPr>
          <w:rFonts w:ascii="Verdana" w:hAnsi="Verdana"/>
          <w:b/>
          <w:sz w:val="22"/>
          <w:szCs w:val="22"/>
        </w:rPr>
        <w:t>Engineer</w:t>
      </w:r>
      <w:r w:rsidRPr="002A6B37">
        <w:rPr>
          <w:rFonts w:ascii="Verdana" w:hAnsi="Verdana"/>
          <w:b/>
          <w:sz w:val="22"/>
          <w:szCs w:val="22"/>
        </w:rPr>
        <w:t xml:space="preserve"> </w:t>
      </w:r>
      <w:r w:rsidRPr="002A6B37">
        <w:rPr>
          <w:rFonts w:ascii="Verdana" w:hAnsi="Verdana"/>
          <w:sz w:val="22"/>
          <w:szCs w:val="22"/>
        </w:rPr>
        <w:t xml:space="preserve">with </w:t>
      </w:r>
      <w:r w:rsidR="00DA3A24">
        <w:rPr>
          <w:rFonts w:ascii="Verdana" w:hAnsi="Verdana"/>
          <w:b/>
          <w:sz w:val="22"/>
          <w:szCs w:val="22"/>
        </w:rPr>
        <w:t>7</w:t>
      </w:r>
      <w:r w:rsidR="009C4B25" w:rsidRPr="002A6B37">
        <w:rPr>
          <w:rFonts w:ascii="Verdana" w:hAnsi="Verdana"/>
          <w:b/>
          <w:sz w:val="22"/>
          <w:szCs w:val="22"/>
        </w:rPr>
        <w:t xml:space="preserve"> months</w:t>
      </w:r>
      <w:r w:rsidRPr="002A6B37">
        <w:rPr>
          <w:rFonts w:ascii="Verdana" w:hAnsi="Verdana"/>
          <w:sz w:val="22"/>
          <w:szCs w:val="22"/>
        </w:rPr>
        <w:t xml:space="preserve"> of experience in development of web applications using Microsoft </w:t>
      </w:r>
      <w:r w:rsidRPr="002A6B37">
        <w:rPr>
          <w:rFonts w:ascii="Verdana" w:hAnsi="Verdana"/>
          <w:b/>
          <w:sz w:val="22"/>
          <w:szCs w:val="22"/>
        </w:rPr>
        <w:t>.Net</w:t>
      </w:r>
      <w:r w:rsidRPr="002A6B37">
        <w:rPr>
          <w:rFonts w:ascii="Verdana" w:hAnsi="Verdana"/>
          <w:sz w:val="22"/>
          <w:szCs w:val="22"/>
        </w:rPr>
        <w:t xml:space="preserve"> technologies.</w:t>
      </w:r>
    </w:p>
    <w:p w:rsidR="002A6B37" w:rsidRDefault="002A6B37" w:rsidP="002A6B37">
      <w:pPr>
        <w:pStyle w:val="ListParagraph"/>
        <w:rPr>
          <w:rFonts w:ascii="Verdana" w:hAnsi="Verdana"/>
          <w:sz w:val="22"/>
          <w:szCs w:val="22"/>
        </w:rPr>
      </w:pPr>
    </w:p>
    <w:p w:rsidR="00E6309A" w:rsidRPr="00B91C18" w:rsidRDefault="00E6309A" w:rsidP="00B91C18">
      <w:pPr>
        <w:pStyle w:val="ListParagraph"/>
        <w:numPr>
          <w:ilvl w:val="0"/>
          <w:numId w:val="23"/>
        </w:numPr>
        <w:overflowPunct w:val="0"/>
        <w:rPr>
          <w:rFonts w:ascii="Verdana" w:hAnsi="Verdana"/>
          <w:sz w:val="22"/>
          <w:szCs w:val="22"/>
        </w:rPr>
      </w:pPr>
      <w:r w:rsidRPr="00B91C18">
        <w:rPr>
          <w:rFonts w:ascii="Verdana" w:hAnsi="Verdana"/>
          <w:sz w:val="22"/>
          <w:szCs w:val="22"/>
        </w:rPr>
        <w:t>Excellent understanding of OOP (Object Oriented Programming in C#), ASP.NET, ADO.Net SQL Server, ASP.NET MVC.</w:t>
      </w:r>
    </w:p>
    <w:p w:rsidR="00E6309A" w:rsidRDefault="00E6309A" w:rsidP="00B91C18">
      <w:pPr>
        <w:overflowPunct w:val="0"/>
        <w:rPr>
          <w:rFonts w:ascii="Verdana" w:hAnsi="Verdana"/>
          <w:sz w:val="22"/>
          <w:szCs w:val="22"/>
        </w:rPr>
      </w:pPr>
    </w:p>
    <w:p w:rsidR="00E6309A" w:rsidRPr="00B91C18" w:rsidRDefault="00E6309A" w:rsidP="00B91C18">
      <w:pPr>
        <w:pStyle w:val="ListParagraph"/>
        <w:numPr>
          <w:ilvl w:val="0"/>
          <w:numId w:val="23"/>
        </w:numPr>
        <w:overflowPunct w:val="0"/>
        <w:rPr>
          <w:rFonts w:ascii="Verdana" w:hAnsi="Verdana"/>
          <w:sz w:val="22"/>
          <w:szCs w:val="22"/>
        </w:rPr>
      </w:pPr>
      <w:r w:rsidRPr="00B91C18">
        <w:rPr>
          <w:rFonts w:ascii="Verdana" w:hAnsi="Verdana"/>
          <w:sz w:val="22"/>
          <w:szCs w:val="22"/>
        </w:rPr>
        <w:t>Hands on experience on new technologies like WCF, LINQ and Entity Framework 4.0.</w:t>
      </w:r>
    </w:p>
    <w:p w:rsidR="00E6309A" w:rsidRDefault="00E6309A" w:rsidP="00B91C18">
      <w:pPr>
        <w:overflowPunct w:val="0"/>
        <w:rPr>
          <w:rFonts w:ascii="Verdana" w:hAnsi="Verdana"/>
          <w:sz w:val="22"/>
          <w:szCs w:val="22"/>
        </w:rPr>
      </w:pPr>
    </w:p>
    <w:p w:rsidR="00E6309A" w:rsidRPr="00B91C18" w:rsidRDefault="00E6309A" w:rsidP="00B91C18">
      <w:pPr>
        <w:pStyle w:val="ListParagraph"/>
        <w:numPr>
          <w:ilvl w:val="0"/>
          <w:numId w:val="23"/>
        </w:numPr>
        <w:overflowPunct w:val="0"/>
        <w:rPr>
          <w:rFonts w:ascii="Verdana" w:hAnsi="Verdana"/>
          <w:sz w:val="22"/>
          <w:szCs w:val="22"/>
        </w:rPr>
      </w:pPr>
      <w:r w:rsidRPr="00B91C18">
        <w:rPr>
          <w:rFonts w:ascii="Verdana" w:hAnsi="Verdana"/>
          <w:sz w:val="22"/>
          <w:szCs w:val="22"/>
        </w:rPr>
        <w:t>Good command over commercial RDBMS suc</w:t>
      </w:r>
      <w:r w:rsidR="00D43601">
        <w:rPr>
          <w:rFonts w:ascii="Verdana" w:hAnsi="Verdana"/>
          <w:sz w:val="22"/>
          <w:szCs w:val="22"/>
        </w:rPr>
        <w:t>h as MS SQL Server 2008.</w:t>
      </w:r>
    </w:p>
    <w:p w:rsidR="00E6309A" w:rsidRDefault="00E6309A" w:rsidP="00B91C18">
      <w:pPr>
        <w:overflowPunct w:val="0"/>
        <w:rPr>
          <w:rFonts w:ascii="Verdana" w:hAnsi="Verdana"/>
          <w:sz w:val="22"/>
          <w:szCs w:val="22"/>
        </w:rPr>
      </w:pPr>
    </w:p>
    <w:p w:rsidR="00E6309A" w:rsidRPr="00B91C18" w:rsidRDefault="00E6309A" w:rsidP="00B91C18">
      <w:pPr>
        <w:pStyle w:val="ListParagraph"/>
        <w:numPr>
          <w:ilvl w:val="0"/>
          <w:numId w:val="23"/>
        </w:numPr>
        <w:overflowPunct w:val="0"/>
        <w:rPr>
          <w:rFonts w:ascii="Verdana" w:hAnsi="Verdana"/>
          <w:sz w:val="22"/>
          <w:szCs w:val="22"/>
        </w:rPr>
      </w:pPr>
      <w:r w:rsidRPr="00B91C18">
        <w:rPr>
          <w:rFonts w:ascii="Verdana" w:hAnsi="Verdana"/>
          <w:sz w:val="22"/>
          <w:szCs w:val="22"/>
        </w:rPr>
        <w:t>Hands on expe</w:t>
      </w:r>
      <w:r w:rsidR="00346A1B">
        <w:rPr>
          <w:rFonts w:ascii="Verdana" w:hAnsi="Verdana"/>
          <w:sz w:val="22"/>
          <w:szCs w:val="22"/>
        </w:rPr>
        <w:t>rience in HTML, CSS, JavaScript</w:t>
      </w:r>
      <w:r w:rsidRPr="00B91C18">
        <w:rPr>
          <w:rFonts w:ascii="Verdana" w:hAnsi="Verdana"/>
          <w:sz w:val="22"/>
          <w:szCs w:val="22"/>
        </w:rPr>
        <w:t xml:space="preserve"> and C#.NET.</w:t>
      </w:r>
    </w:p>
    <w:p w:rsidR="00E6309A" w:rsidRDefault="00E6309A" w:rsidP="00B91C18">
      <w:pPr>
        <w:overflowPunct w:val="0"/>
        <w:rPr>
          <w:rFonts w:ascii="Verdana" w:hAnsi="Verdana"/>
          <w:sz w:val="22"/>
          <w:szCs w:val="22"/>
        </w:rPr>
      </w:pPr>
    </w:p>
    <w:p w:rsidR="00E6309A" w:rsidRDefault="00E6309A" w:rsidP="00B91C18">
      <w:pPr>
        <w:pStyle w:val="ListParagraph"/>
        <w:numPr>
          <w:ilvl w:val="0"/>
          <w:numId w:val="23"/>
        </w:numPr>
        <w:overflowPunct w:val="0"/>
        <w:rPr>
          <w:rFonts w:ascii="Verdana" w:hAnsi="Verdana"/>
          <w:sz w:val="22"/>
          <w:szCs w:val="22"/>
        </w:rPr>
      </w:pPr>
      <w:r w:rsidRPr="00B91C18">
        <w:rPr>
          <w:rFonts w:ascii="Verdana" w:hAnsi="Verdana"/>
          <w:sz w:val="22"/>
          <w:szCs w:val="22"/>
        </w:rPr>
        <w:t xml:space="preserve">Hands on Experience in development of web applications using </w:t>
      </w:r>
      <w:r w:rsidR="00B91C18">
        <w:rPr>
          <w:rFonts w:ascii="Verdana" w:hAnsi="Verdana"/>
          <w:sz w:val="22"/>
          <w:szCs w:val="22"/>
        </w:rPr>
        <w:t>GUI tool like Visual Studio 2010</w:t>
      </w:r>
      <w:r w:rsidR="00BF3167">
        <w:rPr>
          <w:rFonts w:ascii="Verdana" w:hAnsi="Verdana"/>
          <w:sz w:val="22"/>
          <w:szCs w:val="22"/>
        </w:rPr>
        <w:t>.</w:t>
      </w:r>
    </w:p>
    <w:p w:rsidR="00D43601" w:rsidRPr="00D43601" w:rsidRDefault="00D43601" w:rsidP="00D43601">
      <w:pPr>
        <w:pStyle w:val="ListParagraph"/>
        <w:rPr>
          <w:rFonts w:ascii="Verdana" w:hAnsi="Verdana"/>
          <w:sz w:val="22"/>
          <w:szCs w:val="22"/>
        </w:rPr>
      </w:pPr>
    </w:p>
    <w:p w:rsidR="00E6309A" w:rsidRPr="00E6309A" w:rsidRDefault="00E6309A" w:rsidP="00B91C18">
      <w:pPr>
        <w:numPr>
          <w:ilvl w:val="0"/>
          <w:numId w:val="23"/>
        </w:numPr>
        <w:overflowPunct w:val="0"/>
        <w:rPr>
          <w:rFonts w:ascii="Verdana" w:hAnsi="Verdana"/>
          <w:sz w:val="22"/>
          <w:szCs w:val="22"/>
        </w:rPr>
      </w:pPr>
      <w:r w:rsidRPr="00E6309A">
        <w:rPr>
          <w:rFonts w:ascii="Verdana" w:hAnsi="Verdana"/>
          <w:sz w:val="22"/>
          <w:szCs w:val="22"/>
        </w:rPr>
        <w:t>Have ability to quickly learn new technologies and apply their full features.</w:t>
      </w:r>
    </w:p>
    <w:p w:rsidR="00E6309A" w:rsidRDefault="00E6309A" w:rsidP="00E6309A">
      <w:pPr>
        <w:overflowPunct w:val="0"/>
        <w:ind w:left="7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br/>
      </w:r>
    </w:p>
    <w:tbl>
      <w:tblPr>
        <w:tblW w:w="10693" w:type="dxa"/>
        <w:tblInd w:w="-5" w:type="dxa"/>
        <w:tblLayout w:type="fixed"/>
        <w:tblLook w:val="0000"/>
      </w:tblPr>
      <w:tblGrid>
        <w:gridCol w:w="10693"/>
      </w:tblGrid>
      <w:tr w:rsidR="00E6309A" w:rsidTr="00E6309A">
        <w:tc>
          <w:tcPr>
            <w:tcW w:w="10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09A" w:rsidRDefault="00E6309A" w:rsidP="00C742B9">
            <w:pPr>
              <w:snapToGrid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Technical Expertise :</w:t>
            </w:r>
          </w:p>
        </w:tc>
      </w:tr>
    </w:tbl>
    <w:p w:rsidR="00E6309A" w:rsidRPr="00B91C18" w:rsidRDefault="00E6309A" w:rsidP="00E6309A">
      <w:pPr>
        <w:pStyle w:val="NormalvardanaChar"/>
        <w:rPr>
          <w:rFonts w:ascii="Verdana" w:hAnsi="Verdana"/>
          <w:sz w:val="22"/>
          <w:szCs w:val="22"/>
        </w:rPr>
      </w:pPr>
    </w:p>
    <w:p w:rsidR="00E6309A" w:rsidRPr="00B91C18" w:rsidRDefault="00E6309A" w:rsidP="00B91C18">
      <w:pPr>
        <w:pStyle w:val="NormalvardanaChar"/>
        <w:numPr>
          <w:ilvl w:val="0"/>
          <w:numId w:val="22"/>
        </w:numPr>
        <w:rPr>
          <w:rFonts w:ascii="Verdana" w:hAnsi="Verdana"/>
          <w:sz w:val="22"/>
          <w:szCs w:val="22"/>
        </w:rPr>
      </w:pPr>
      <w:r w:rsidRPr="00B91C18">
        <w:rPr>
          <w:rFonts w:ascii="Verdana" w:hAnsi="Verdana"/>
          <w:sz w:val="22"/>
          <w:szCs w:val="22"/>
        </w:rPr>
        <w:t>Microsoft Technologies</w:t>
      </w:r>
      <w:r w:rsidRPr="00B91C18">
        <w:rPr>
          <w:rFonts w:ascii="Verdana" w:hAnsi="Verdana"/>
          <w:sz w:val="22"/>
          <w:szCs w:val="22"/>
        </w:rPr>
        <w:tab/>
        <w:t xml:space="preserve"> </w:t>
      </w:r>
      <w:r w:rsidRPr="00B91C18">
        <w:rPr>
          <w:rFonts w:ascii="Verdana" w:hAnsi="Verdana"/>
          <w:b/>
          <w:sz w:val="22"/>
          <w:szCs w:val="22"/>
        </w:rPr>
        <w:t>:</w:t>
      </w:r>
      <w:r w:rsidRPr="00B91C18">
        <w:rPr>
          <w:rFonts w:ascii="Verdana" w:hAnsi="Verdana"/>
          <w:sz w:val="22"/>
          <w:szCs w:val="22"/>
        </w:rPr>
        <w:t xml:space="preserve">        C#. Net, ASP.Net, ADO.Net, Ajax Controls, WPF, WCF.</w:t>
      </w:r>
    </w:p>
    <w:p w:rsidR="00E6309A" w:rsidRPr="00B91C18" w:rsidRDefault="00E6309A" w:rsidP="00B91C18">
      <w:pPr>
        <w:pStyle w:val="NormalvardanaChar"/>
        <w:numPr>
          <w:ilvl w:val="0"/>
          <w:numId w:val="22"/>
        </w:numPr>
        <w:rPr>
          <w:rFonts w:ascii="Verdana" w:hAnsi="Verdana"/>
          <w:sz w:val="22"/>
          <w:szCs w:val="22"/>
        </w:rPr>
      </w:pPr>
      <w:r w:rsidRPr="00B91C18">
        <w:rPr>
          <w:rFonts w:ascii="Verdana" w:hAnsi="Verdana"/>
          <w:sz w:val="22"/>
          <w:szCs w:val="22"/>
        </w:rPr>
        <w:t>Framework</w:t>
      </w:r>
      <w:r w:rsidRPr="00B91C18">
        <w:rPr>
          <w:rFonts w:ascii="Verdana" w:hAnsi="Verdana"/>
          <w:sz w:val="22"/>
          <w:szCs w:val="22"/>
        </w:rPr>
        <w:tab/>
      </w:r>
      <w:r w:rsidRPr="00B91C18">
        <w:rPr>
          <w:rFonts w:ascii="Verdana" w:hAnsi="Verdana"/>
          <w:sz w:val="22"/>
          <w:szCs w:val="22"/>
        </w:rPr>
        <w:tab/>
      </w:r>
      <w:r w:rsidRPr="00B91C18">
        <w:rPr>
          <w:rFonts w:ascii="Verdana" w:hAnsi="Verdana"/>
          <w:sz w:val="22"/>
          <w:szCs w:val="22"/>
        </w:rPr>
        <w:tab/>
        <w:t xml:space="preserve"> </w:t>
      </w:r>
      <w:r w:rsidRPr="00B91C18">
        <w:rPr>
          <w:rFonts w:ascii="Verdana" w:hAnsi="Verdana"/>
          <w:b/>
          <w:sz w:val="22"/>
          <w:szCs w:val="22"/>
        </w:rPr>
        <w:t xml:space="preserve">:        </w:t>
      </w:r>
      <w:r w:rsidR="00D43601">
        <w:rPr>
          <w:rFonts w:ascii="Verdana" w:hAnsi="Verdana"/>
          <w:sz w:val="22"/>
          <w:szCs w:val="22"/>
        </w:rPr>
        <w:t>Microsoft.Net 4.0/3.5.</w:t>
      </w:r>
    </w:p>
    <w:p w:rsidR="00E6309A" w:rsidRPr="00B91C18" w:rsidRDefault="00E6309A" w:rsidP="00B91C18">
      <w:pPr>
        <w:pStyle w:val="NormalvardanaChar"/>
        <w:numPr>
          <w:ilvl w:val="0"/>
          <w:numId w:val="22"/>
        </w:numPr>
        <w:rPr>
          <w:rFonts w:ascii="Verdana" w:hAnsi="Verdana"/>
          <w:sz w:val="22"/>
          <w:szCs w:val="22"/>
        </w:rPr>
      </w:pPr>
      <w:r w:rsidRPr="00B91C18">
        <w:rPr>
          <w:rFonts w:ascii="Verdana" w:hAnsi="Verdana"/>
          <w:sz w:val="22"/>
          <w:szCs w:val="22"/>
        </w:rPr>
        <w:t>Database</w:t>
      </w:r>
      <w:r w:rsidRPr="00B91C18">
        <w:rPr>
          <w:rFonts w:ascii="Verdana" w:hAnsi="Verdana"/>
          <w:sz w:val="22"/>
          <w:szCs w:val="22"/>
        </w:rPr>
        <w:tab/>
      </w:r>
      <w:r w:rsidRPr="00B91C18">
        <w:rPr>
          <w:rFonts w:ascii="Verdana" w:hAnsi="Verdana"/>
          <w:sz w:val="22"/>
          <w:szCs w:val="22"/>
        </w:rPr>
        <w:tab/>
      </w:r>
      <w:r w:rsidRPr="00B91C18">
        <w:rPr>
          <w:rFonts w:ascii="Verdana" w:hAnsi="Verdana"/>
          <w:sz w:val="22"/>
          <w:szCs w:val="22"/>
        </w:rPr>
        <w:tab/>
        <w:t xml:space="preserve"> </w:t>
      </w:r>
      <w:r w:rsidRPr="00B91C18">
        <w:rPr>
          <w:rFonts w:ascii="Verdana" w:hAnsi="Verdana"/>
          <w:b/>
          <w:sz w:val="22"/>
          <w:szCs w:val="22"/>
        </w:rPr>
        <w:t>:</w:t>
      </w:r>
      <w:r w:rsidRPr="00B91C18">
        <w:rPr>
          <w:rFonts w:ascii="Verdana" w:hAnsi="Verdana"/>
          <w:sz w:val="22"/>
          <w:szCs w:val="22"/>
        </w:rPr>
        <w:t xml:space="preserve">        SQL Server 2005&amp;2008.</w:t>
      </w:r>
    </w:p>
    <w:p w:rsidR="00E6309A" w:rsidRPr="00B91C18" w:rsidRDefault="00E6309A" w:rsidP="00B91C18">
      <w:pPr>
        <w:pStyle w:val="NormalvardanaChar"/>
        <w:numPr>
          <w:ilvl w:val="0"/>
          <w:numId w:val="22"/>
        </w:numPr>
        <w:rPr>
          <w:rFonts w:ascii="Verdana" w:hAnsi="Verdana"/>
          <w:sz w:val="22"/>
          <w:szCs w:val="22"/>
        </w:rPr>
      </w:pPr>
      <w:r w:rsidRPr="00B91C18">
        <w:rPr>
          <w:rFonts w:ascii="Verdana" w:hAnsi="Verdana"/>
          <w:sz w:val="22"/>
          <w:szCs w:val="22"/>
        </w:rPr>
        <w:t>Languages</w:t>
      </w:r>
      <w:r w:rsidRPr="00B91C18">
        <w:rPr>
          <w:rFonts w:ascii="Verdana" w:hAnsi="Verdana"/>
          <w:sz w:val="22"/>
          <w:szCs w:val="22"/>
        </w:rPr>
        <w:tab/>
      </w:r>
      <w:r w:rsidRPr="00B91C18">
        <w:rPr>
          <w:rFonts w:ascii="Verdana" w:hAnsi="Verdana"/>
          <w:sz w:val="22"/>
          <w:szCs w:val="22"/>
        </w:rPr>
        <w:tab/>
        <w:t xml:space="preserve">        </w:t>
      </w:r>
      <w:r w:rsidR="00B91C18">
        <w:rPr>
          <w:rFonts w:ascii="Verdana" w:hAnsi="Verdana"/>
          <w:sz w:val="22"/>
          <w:szCs w:val="22"/>
        </w:rPr>
        <w:t xml:space="preserve"> </w:t>
      </w:r>
      <w:r w:rsidRPr="00B91C18">
        <w:rPr>
          <w:rFonts w:ascii="Verdana" w:hAnsi="Verdana"/>
          <w:sz w:val="22"/>
          <w:szCs w:val="22"/>
        </w:rPr>
        <w:t xml:space="preserve"> </w:t>
      </w:r>
      <w:r w:rsidRPr="00B91C18">
        <w:rPr>
          <w:rFonts w:ascii="Verdana" w:hAnsi="Verdana"/>
          <w:b/>
          <w:sz w:val="22"/>
          <w:szCs w:val="22"/>
        </w:rPr>
        <w:t xml:space="preserve">:       </w:t>
      </w:r>
      <w:r w:rsidRPr="00B91C18">
        <w:rPr>
          <w:rFonts w:ascii="Verdana" w:hAnsi="Verdana"/>
          <w:sz w:val="22"/>
          <w:szCs w:val="22"/>
        </w:rPr>
        <w:t xml:space="preserve"> C++.</w:t>
      </w:r>
    </w:p>
    <w:p w:rsidR="007C30E3" w:rsidRPr="007C30E3" w:rsidRDefault="00E6309A" w:rsidP="007C30E3">
      <w:pPr>
        <w:pStyle w:val="NormalvardanaChar"/>
        <w:numPr>
          <w:ilvl w:val="0"/>
          <w:numId w:val="22"/>
        </w:numPr>
      </w:pPr>
      <w:r w:rsidRPr="00B91C18">
        <w:rPr>
          <w:rFonts w:ascii="Verdana" w:hAnsi="Verdana"/>
          <w:sz w:val="22"/>
          <w:szCs w:val="22"/>
        </w:rPr>
        <w:t xml:space="preserve">Operating Systems </w:t>
      </w:r>
      <w:r w:rsidRPr="00B91C18">
        <w:rPr>
          <w:rFonts w:ascii="Verdana" w:hAnsi="Verdana"/>
          <w:sz w:val="22"/>
          <w:szCs w:val="22"/>
        </w:rPr>
        <w:tab/>
      </w:r>
      <w:r w:rsidR="00B91C18">
        <w:rPr>
          <w:rFonts w:ascii="Verdana" w:hAnsi="Verdana"/>
          <w:sz w:val="22"/>
          <w:szCs w:val="22"/>
        </w:rPr>
        <w:t xml:space="preserve"> </w:t>
      </w:r>
      <w:r w:rsidRPr="00B91C18">
        <w:rPr>
          <w:rFonts w:ascii="Verdana" w:hAnsi="Verdana"/>
          <w:b/>
          <w:sz w:val="22"/>
          <w:szCs w:val="22"/>
        </w:rPr>
        <w:t>:</w:t>
      </w:r>
      <w:r w:rsidRPr="00B91C18">
        <w:rPr>
          <w:rFonts w:ascii="Verdana" w:hAnsi="Verdana"/>
          <w:sz w:val="22"/>
          <w:szCs w:val="22"/>
        </w:rPr>
        <w:t xml:space="preserve">        </w:t>
      </w:r>
      <w:r w:rsidR="007C30E3">
        <w:rPr>
          <w:rFonts w:ascii="Verdana" w:hAnsi="Verdana"/>
          <w:sz w:val="22"/>
          <w:szCs w:val="22"/>
        </w:rPr>
        <w:t>DOS,</w:t>
      </w:r>
      <w:r w:rsidR="000C2403">
        <w:rPr>
          <w:rFonts w:ascii="Verdana" w:hAnsi="Verdana"/>
          <w:sz w:val="22"/>
          <w:szCs w:val="22"/>
        </w:rPr>
        <w:t xml:space="preserve"> winXP,windows07</w:t>
      </w:r>
    </w:p>
    <w:p w:rsidR="007C30E3" w:rsidRDefault="007C30E3" w:rsidP="007C30E3">
      <w:pPr>
        <w:pStyle w:val="NormalvardanaChar"/>
        <w:ind w:left="720"/>
        <w:rPr>
          <w:rFonts w:ascii="Verdana" w:hAnsi="Verdana"/>
          <w:sz w:val="22"/>
          <w:szCs w:val="22"/>
        </w:rPr>
      </w:pPr>
    </w:p>
    <w:p w:rsidR="007C30E3" w:rsidRDefault="007C30E3" w:rsidP="00457AC2">
      <w:pPr>
        <w:pStyle w:val="NormalvardanaChar"/>
        <w:numPr>
          <w:ilvl w:val="0"/>
          <w:numId w:val="25"/>
        </w:numPr>
      </w:pPr>
      <w:r>
        <w:rPr>
          <w:rFonts w:ascii="Verdana" w:hAnsi="Verdana"/>
          <w:sz w:val="22"/>
          <w:szCs w:val="22"/>
        </w:rPr>
        <w:t>6months Dotnet course in Pragim Technologies,</w:t>
      </w:r>
      <w:r w:rsidR="000C2403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Marathalli,</w:t>
      </w:r>
      <w:r w:rsidR="000C2403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Bangalore</w:t>
      </w:r>
    </w:p>
    <w:p w:rsidR="00E6309A" w:rsidRDefault="00E6309A" w:rsidP="00E6309A">
      <w:pPr>
        <w:overflowPunct w:val="0"/>
        <w:rPr>
          <w:rFonts w:ascii="Verdana" w:hAnsi="Verdana"/>
          <w:sz w:val="22"/>
          <w:szCs w:val="22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0648"/>
      </w:tblGrid>
      <w:tr w:rsidR="00E6309A" w:rsidTr="00C742B9">
        <w:trPr>
          <w:trHeight w:val="269"/>
        </w:trPr>
        <w:tc>
          <w:tcPr>
            <w:tcW w:w="10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09A" w:rsidRDefault="00E6309A" w:rsidP="00C742B9">
            <w:pPr>
              <w:snapToGrid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Work Summary:</w:t>
            </w:r>
          </w:p>
        </w:tc>
      </w:tr>
    </w:tbl>
    <w:p w:rsidR="009C4B25" w:rsidRDefault="009C4B25" w:rsidP="00E6309A">
      <w:pPr>
        <w:overflowPunct w:val="0"/>
        <w:rPr>
          <w:rFonts w:ascii="Verdana" w:hAnsi="Verdana"/>
          <w:sz w:val="22"/>
          <w:szCs w:val="22"/>
        </w:rPr>
      </w:pPr>
    </w:p>
    <w:p w:rsidR="009C4B25" w:rsidRDefault="009C4B25" w:rsidP="009C4B25">
      <w:pPr>
        <w:numPr>
          <w:ilvl w:val="0"/>
          <w:numId w:val="21"/>
        </w:numPr>
        <w:overflowPunct w:val="0"/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Worked</w:t>
      </w:r>
      <w:r w:rsidR="00E6309A" w:rsidRPr="00B91C18">
        <w:rPr>
          <w:rFonts w:ascii="Verdana" w:hAnsi="Verdana"/>
          <w:sz w:val="22"/>
          <w:szCs w:val="22"/>
        </w:rPr>
        <w:t xml:space="preserve"> as Software Engineer in </w:t>
      </w:r>
      <w:r>
        <w:rPr>
          <w:rFonts w:ascii="Verdana" w:hAnsi="Verdana"/>
          <w:b/>
          <w:sz w:val="22"/>
          <w:szCs w:val="22"/>
        </w:rPr>
        <w:t>DeepBiz Technologies</w:t>
      </w:r>
      <w:r w:rsidR="00E6309A" w:rsidRPr="00B91C18">
        <w:rPr>
          <w:rFonts w:ascii="Verdana" w:hAnsi="Verdana"/>
          <w:sz w:val="22"/>
          <w:szCs w:val="22"/>
        </w:rPr>
        <w:t>,</w:t>
      </w:r>
      <w:r w:rsidR="000C6645" w:rsidRPr="00B91C18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Bangalore</w:t>
      </w:r>
      <w:r w:rsidR="00B91C18" w:rsidRPr="00B91C18">
        <w:rPr>
          <w:rFonts w:ascii="Verdana" w:hAnsi="Verdana"/>
          <w:sz w:val="22"/>
          <w:szCs w:val="22"/>
        </w:rPr>
        <w:t xml:space="preserve"> </w:t>
      </w:r>
      <w:r w:rsidR="00E6309A" w:rsidRPr="00B91C18">
        <w:rPr>
          <w:rFonts w:ascii="Verdana" w:hAnsi="Verdana"/>
          <w:sz w:val="22"/>
          <w:szCs w:val="22"/>
        </w:rPr>
        <w:t xml:space="preserve">From </w:t>
      </w:r>
      <w:r>
        <w:rPr>
          <w:rFonts w:ascii="Verdana" w:hAnsi="Verdana"/>
          <w:sz w:val="22"/>
          <w:szCs w:val="22"/>
        </w:rPr>
        <w:t>Jun</w:t>
      </w:r>
      <w:r w:rsidR="00E6309A" w:rsidRPr="00B91C18">
        <w:rPr>
          <w:rFonts w:ascii="Verdana" w:hAnsi="Verdana"/>
          <w:sz w:val="22"/>
          <w:szCs w:val="22"/>
        </w:rPr>
        <w:t>-201</w:t>
      </w:r>
      <w:r>
        <w:rPr>
          <w:rFonts w:ascii="Verdana" w:hAnsi="Verdana"/>
          <w:sz w:val="22"/>
          <w:szCs w:val="22"/>
        </w:rPr>
        <w:t>3</w:t>
      </w:r>
      <w:r w:rsidR="00B91C18" w:rsidRPr="009C4B25">
        <w:rPr>
          <w:rFonts w:ascii="Verdana" w:hAnsi="Verdana"/>
          <w:sz w:val="22"/>
          <w:szCs w:val="22"/>
        </w:rPr>
        <w:t>To till-</w:t>
      </w:r>
      <w:r w:rsidR="00E6309A" w:rsidRPr="009C4B25">
        <w:rPr>
          <w:rFonts w:ascii="Verdana" w:hAnsi="Verdana"/>
          <w:sz w:val="22"/>
          <w:szCs w:val="22"/>
        </w:rPr>
        <w:t xml:space="preserve">date.  </w:t>
      </w:r>
    </w:p>
    <w:p w:rsidR="00D72E15" w:rsidRDefault="009C4B25" w:rsidP="00D72E15">
      <w:pPr>
        <w:numPr>
          <w:ilvl w:val="0"/>
          <w:numId w:val="21"/>
        </w:numPr>
        <w:overflowPunct w:val="0"/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Worked as FM Engineer in </w:t>
      </w:r>
      <w:r w:rsidRPr="00DD78CC">
        <w:rPr>
          <w:rFonts w:ascii="Verdana" w:hAnsi="Verdana"/>
          <w:b/>
          <w:sz w:val="22"/>
          <w:szCs w:val="22"/>
        </w:rPr>
        <w:t>Vel IT solutions pvt Ltd</w:t>
      </w:r>
      <w:r>
        <w:rPr>
          <w:rFonts w:ascii="Verdana" w:hAnsi="Verdana"/>
          <w:sz w:val="22"/>
          <w:szCs w:val="22"/>
        </w:rPr>
        <w:t>,</w:t>
      </w:r>
      <w:r w:rsidR="000C2403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Bangalore from May-2012 to Jun-2013</w:t>
      </w:r>
    </w:p>
    <w:p w:rsidR="00E6309A" w:rsidRDefault="00E6309A" w:rsidP="001876D1">
      <w:pPr>
        <w:overflowPunct w:val="0"/>
        <w:spacing w:line="360" w:lineRule="auto"/>
        <w:ind w:left="720"/>
        <w:rPr>
          <w:rFonts w:ascii="Verdana" w:hAnsi="Verdana"/>
          <w:b/>
          <w:sz w:val="22"/>
          <w:szCs w:val="22"/>
        </w:rPr>
      </w:pPr>
      <w:r w:rsidRPr="00B91C18">
        <w:rPr>
          <w:rFonts w:ascii="Verdana" w:hAnsi="Verdana"/>
          <w:sz w:val="22"/>
          <w:szCs w:val="22"/>
        </w:rPr>
        <w:t xml:space="preserve"> </w:t>
      </w:r>
      <w:r w:rsidRPr="00B91C18">
        <w:rPr>
          <w:rFonts w:ascii="Verdana" w:hAnsi="Verdana"/>
          <w:b/>
          <w:sz w:val="22"/>
          <w:szCs w:val="22"/>
          <w:u w:val="single"/>
        </w:rPr>
        <w:t>Skill Set</w:t>
      </w:r>
      <w:r w:rsidRPr="00B91C18">
        <w:rPr>
          <w:rFonts w:ascii="Verdana" w:hAnsi="Verdana"/>
          <w:b/>
          <w:sz w:val="22"/>
          <w:szCs w:val="22"/>
        </w:rPr>
        <w:t>:</w:t>
      </w:r>
    </w:p>
    <w:p w:rsidR="00E6309A" w:rsidRPr="001876D1" w:rsidRDefault="00E6309A" w:rsidP="001876D1">
      <w:pPr>
        <w:numPr>
          <w:ilvl w:val="0"/>
          <w:numId w:val="21"/>
        </w:numPr>
        <w:overflowPunct w:val="0"/>
        <w:rPr>
          <w:rFonts w:ascii="Verdana" w:hAnsi="Verdana"/>
          <w:sz w:val="22"/>
          <w:szCs w:val="22"/>
        </w:rPr>
      </w:pPr>
      <w:r w:rsidRPr="001876D1">
        <w:rPr>
          <w:rFonts w:ascii="Verdana" w:hAnsi="Verdana"/>
          <w:sz w:val="22"/>
          <w:szCs w:val="22"/>
        </w:rPr>
        <w:t xml:space="preserve">Executing the design, development, troubleshooting and debugging of the software. </w:t>
      </w:r>
    </w:p>
    <w:p w:rsidR="00E6309A" w:rsidRPr="001876D1" w:rsidRDefault="00E6309A" w:rsidP="001876D1">
      <w:pPr>
        <w:numPr>
          <w:ilvl w:val="0"/>
          <w:numId w:val="21"/>
        </w:numPr>
        <w:overflowPunct w:val="0"/>
        <w:rPr>
          <w:rFonts w:ascii="Verdana" w:hAnsi="Verdana"/>
          <w:sz w:val="22"/>
          <w:szCs w:val="22"/>
        </w:rPr>
      </w:pPr>
      <w:r w:rsidRPr="001876D1">
        <w:rPr>
          <w:rFonts w:ascii="Verdana" w:hAnsi="Verdana"/>
          <w:sz w:val="22"/>
          <w:szCs w:val="22"/>
        </w:rPr>
        <w:t>Understanding user requirements, mapping them to system requirements and incorporating changes in the project as required.</w:t>
      </w:r>
    </w:p>
    <w:p w:rsidR="00E6309A" w:rsidRDefault="00E6309A" w:rsidP="001876D1">
      <w:pPr>
        <w:numPr>
          <w:ilvl w:val="0"/>
          <w:numId w:val="21"/>
        </w:numPr>
        <w:overflowPunct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Managing various technical aspects like software design, coding of modules, monitoring        </w:t>
      </w:r>
      <w:r>
        <w:rPr>
          <w:rFonts w:ascii="Verdana" w:hAnsi="Verdana"/>
          <w:sz w:val="22"/>
          <w:szCs w:val="22"/>
        </w:rPr>
        <w:lastRenderedPageBreak/>
        <w:t>critical issue’s &amp; taking appropriate actions and application maintenance, etc.</w:t>
      </w:r>
    </w:p>
    <w:p w:rsidR="002A6B37" w:rsidRDefault="002A6B37" w:rsidP="002A6B37">
      <w:pPr>
        <w:overflowPunct w:val="0"/>
        <w:ind w:left="720"/>
        <w:rPr>
          <w:rFonts w:ascii="Verdana" w:hAnsi="Verdana"/>
          <w:sz w:val="22"/>
          <w:szCs w:val="22"/>
        </w:rPr>
      </w:pPr>
    </w:p>
    <w:p w:rsidR="002A6B37" w:rsidRDefault="002A6B37" w:rsidP="002A6B37">
      <w:pPr>
        <w:pStyle w:val="Heading2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Style w:val="apple-converted-space"/>
          <w:rFonts w:ascii="Verdana" w:hAnsi="Verdana" w:cs="Calibri"/>
          <w:color w:val="auto"/>
          <w:sz w:val="22"/>
          <w:szCs w:val="22"/>
        </w:rPr>
      </w:pPr>
      <w:r w:rsidRPr="002A6B37">
        <w:rPr>
          <w:rStyle w:val="apple-converted-space"/>
          <w:rFonts w:ascii="Verdana" w:hAnsi="Verdana" w:cs="Calibri"/>
          <w:color w:val="auto"/>
          <w:sz w:val="22"/>
          <w:szCs w:val="22"/>
        </w:rPr>
        <w:t>P</w:t>
      </w:r>
      <w:r>
        <w:rPr>
          <w:rStyle w:val="apple-converted-space"/>
          <w:rFonts w:ascii="Verdana" w:hAnsi="Verdana" w:cs="Calibri"/>
          <w:color w:val="auto"/>
          <w:sz w:val="22"/>
          <w:szCs w:val="22"/>
        </w:rPr>
        <w:t>roject Details:</w:t>
      </w:r>
    </w:p>
    <w:p w:rsidR="002A6B37" w:rsidRDefault="002A6B37" w:rsidP="002A6B37">
      <w:pPr>
        <w:rPr>
          <w:rFonts w:ascii="Arial" w:hAnsi="Arial" w:cs="Arial"/>
        </w:rPr>
      </w:pPr>
    </w:p>
    <w:p w:rsidR="002A6B37" w:rsidRDefault="002A6B37" w:rsidP="002A6B37">
      <w:pPr>
        <w:overflowPunct w:val="0"/>
        <w:rPr>
          <w:rFonts w:ascii="Verdana" w:hAnsi="Verdana"/>
          <w:sz w:val="22"/>
          <w:szCs w:val="22"/>
        </w:rPr>
      </w:pPr>
    </w:p>
    <w:p w:rsidR="002A6B37" w:rsidRDefault="002A6B37" w:rsidP="002A6B37">
      <w:pPr>
        <w:spacing w:line="276" w:lineRule="auto"/>
        <w:rPr>
          <w:rStyle w:val="apple-converted-space"/>
          <w:rFonts w:ascii="Verdana" w:hAnsi="Verdana"/>
          <w:b/>
          <w:sz w:val="22"/>
          <w:szCs w:val="22"/>
        </w:rPr>
      </w:pPr>
      <w:r>
        <w:rPr>
          <w:rStyle w:val="apple-converted-space"/>
          <w:rFonts w:ascii="Verdana" w:hAnsi="Verdana"/>
          <w:b/>
          <w:sz w:val="22"/>
          <w:szCs w:val="22"/>
        </w:rPr>
        <w:t>Client</w:t>
      </w:r>
      <w:r>
        <w:rPr>
          <w:rStyle w:val="apple-converted-space"/>
          <w:rFonts w:ascii="Verdana" w:hAnsi="Verdana"/>
          <w:b/>
          <w:sz w:val="22"/>
          <w:szCs w:val="22"/>
        </w:rPr>
        <w:tab/>
      </w:r>
      <w:r>
        <w:rPr>
          <w:rStyle w:val="apple-converted-space"/>
          <w:rFonts w:ascii="Verdana" w:hAnsi="Verdana"/>
          <w:sz w:val="22"/>
          <w:szCs w:val="22"/>
        </w:rPr>
        <w:tab/>
      </w:r>
      <w:r>
        <w:rPr>
          <w:rStyle w:val="apple-converted-space"/>
          <w:rFonts w:ascii="Verdana" w:hAnsi="Verdana"/>
          <w:sz w:val="22"/>
          <w:szCs w:val="22"/>
        </w:rPr>
        <w:tab/>
        <w:t>:</w:t>
      </w:r>
      <w:r>
        <w:rPr>
          <w:rStyle w:val="apple-converted-space"/>
          <w:rFonts w:ascii="Verdana" w:hAnsi="Verdana"/>
          <w:sz w:val="22"/>
          <w:szCs w:val="22"/>
        </w:rPr>
        <w:tab/>
      </w:r>
      <w:r>
        <w:rPr>
          <w:rStyle w:val="apple-converted-space"/>
          <w:rFonts w:ascii="Verdana" w:hAnsi="Verdana"/>
          <w:b/>
          <w:sz w:val="22"/>
          <w:szCs w:val="22"/>
        </w:rPr>
        <w:t>CorporationBank</w:t>
      </w:r>
    </w:p>
    <w:p w:rsidR="002A6B37" w:rsidRDefault="002A6B37" w:rsidP="002A6B37">
      <w:pPr>
        <w:spacing w:line="276" w:lineRule="auto"/>
        <w:rPr>
          <w:rStyle w:val="apple-converted-space"/>
          <w:rFonts w:ascii="Verdana" w:hAnsi="Verdana" w:cs="Calibri"/>
          <w:sz w:val="22"/>
          <w:szCs w:val="22"/>
        </w:rPr>
      </w:pPr>
      <w:r>
        <w:rPr>
          <w:rStyle w:val="apple-converted-space"/>
          <w:rFonts w:ascii="Verdana" w:hAnsi="Verdana"/>
          <w:sz w:val="22"/>
          <w:szCs w:val="22"/>
        </w:rPr>
        <w:br/>
      </w:r>
      <w:r>
        <w:rPr>
          <w:rStyle w:val="apple-converted-space"/>
          <w:rFonts w:ascii="Verdana" w:hAnsi="Verdana"/>
          <w:b/>
          <w:sz w:val="22"/>
          <w:szCs w:val="22"/>
        </w:rPr>
        <w:t>Environment</w:t>
      </w:r>
      <w:r>
        <w:rPr>
          <w:rStyle w:val="apple-converted-space"/>
          <w:rFonts w:ascii="Verdana" w:hAnsi="Verdana"/>
          <w:b/>
          <w:sz w:val="22"/>
          <w:szCs w:val="22"/>
        </w:rPr>
        <w:tab/>
      </w:r>
      <w:r>
        <w:rPr>
          <w:rStyle w:val="apple-converted-space"/>
          <w:rFonts w:ascii="Verdana" w:hAnsi="Verdana"/>
          <w:sz w:val="22"/>
          <w:szCs w:val="22"/>
        </w:rPr>
        <w:t xml:space="preserve">: </w:t>
      </w:r>
      <w:r>
        <w:rPr>
          <w:rStyle w:val="apple-converted-space"/>
          <w:rFonts w:ascii="Verdana" w:hAnsi="Verdana"/>
          <w:sz w:val="22"/>
          <w:szCs w:val="22"/>
        </w:rPr>
        <w:tab/>
        <w:t>Oracle 10g</w:t>
      </w:r>
      <w:r>
        <w:rPr>
          <w:rStyle w:val="apple-converted-space"/>
          <w:rFonts w:ascii="Verdana" w:hAnsi="Verdana"/>
          <w:sz w:val="22"/>
          <w:szCs w:val="22"/>
        </w:rPr>
        <w:tab/>
      </w:r>
      <w:r>
        <w:rPr>
          <w:rStyle w:val="apple-converted-space"/>
          <w:rFonts w:ascii="Verdana" w:hAnsi="Verdana"/>
          <w:sz w:val="22"/>
          <w:szCs w:val="22"/>
        </w:rPr>
        <w:tab/>
      </w:r>
      <w:r>
        <w:rPr>
          <w:rStyle w:val="apple-converted-space"/>
          <w:rFonts w:ascii="Verdana" w:hAnsi="Verdana"/>
          <w:sz w:val="22"/>
          <w:szCs w:val="22"/>
        </w:rPr>
        <w:tab/>
      </w:r>
      <w:r>
        <w:rPr>
          <w:rStyle w:val="apple-converted-space"/>
          <w:rFonts w:ascii="Verdana" w:hAnsi="Verdana"/>
          <w:sz w:val="22"/>
          <w:szCs w:val="22"/>
        </w:rPr>
        <w:tab/>
      </w:r>
      <w:r>
        <w:rPr>
          <w:rStyle w:val="apple-converted-space"/>
          <w:rFonts w:ascii="Verdana" w:hAnsi="Verdana"/>
          <w:sz w:val="22"/>
          <w:szCs w:val="22"/>
        </w:rPr>
        <w:tab/>
        <w:t xml:space="preserve">         </w:t>
      </w:r>
      <w:r>
        <w:rPr>
          <w:rStyle w:val="apple-converted-space"/>
          <w:rFonts w:ascii="Verdana" w:hAnsi="Verdana"/>
          <w:b/>
          <w:sz w:val="22"/>
          <w:szCs w:val="22"/>
        </w:rPr>
        <w:t>Team size</w:t>
      </w:r>
      <w:r>
        <w:rPr>
          <w:rStyle w:val="apple-converted-space"/>
          <w:rFonts w:ascii="Verdana" w:hAnsi="Verdana"/>
          <w:sz w:val="22"/>
          <w:szCs w:val="22"/>
        </w:rPr>
        <w:t>: 12</w:t>
      </w:r>
    </w:p>
    <w:p w:rsidR="002A6B37" w:rsidRDefault="002A6B37" w:rsidP="002A6B37">
      <w:pPr>
        <w:rPr>
          <w:rFonts w:ascii="Arial" w:hAnsi="Arial" w:cs="Arial"/>
        </w:rPr>
      </w:pPr>
    </w:p>
    <w:p w:rsidR="002A6B37" w:rsidRDefault="002A6B37" w:rsidP="002A6B37">
      <w:pPr>
        <w:pStyle w:val="NoSpacing"/>
        <w:spacing w:line="276" w:lineRule="auto"/>
        <w:ind w:left="180" w:right="-604"/>
        <w:rPr>
          <w:rFonts w:ascii="Verdana" w:hAnsi="Verdana"/>
        </w:rPr>
      </w:pPr>
      <w:r>
        <w:rPr>
          <w:rFonts w:ascii="Verdana" w:hAnsi="Verdana"/>
        </w:rPr>
        <w:t>Electra provides ATM switch solution to Corporation Bank FTS, which is centralized database</w:t>
      </w:r>
    </w:p>
    <w:p w:rsidR="002A6B37" w:rsidRDefault="002A6B37" w:rsidP="002A6B37">
      <w:pPr>
        <w:pStyle w:val="NoSpacing"/>
        <w:spacing w:line="276" w:lineRule="auto"/>
        <w:ind w:left="180" w:right="-604"/>
        <w:rPr>
          <w:rFonts w:ascii="Verdana" w:hAnsi="Verdana"/>
        </w:rPr>
      </w:pPr>
      <w:r>
        <w:rPr>
          <w:rFonts w:ascii="Verdana" w:hAnsi="Verdana"/>
        </w:rPr>
        <w:t xml:space="preserve">With 1300 ATMs and 903 branches are connected to the server. All ATM transactions are </w:t>
      </w:r>
    </w:p>
    <w:p w:rsidR="002A6B37" w:rsidRDefault="002A6B37" w:rsidP="002A6B37">
      <w:pPr>
        <w:pStyle w:val="NoSpacing"/>
        <w:spacing w:line="276" w:lineRule="auto"/>
        <w:ind w:left="180" w:right="-604"/>
        <w:rPr>
          <w:rFonts w:ascii="Verdana" w:hAnsi="Verdana"/>
        </w:rPr>
      </w:pPr>
      <w:r>
        <w:rPr>
          <w:rFonts w:ascii="Verdana" w:hAnsi="Verdana"/>
        </w:rPr>
        <w:t xml:space="preserve">Routed through this switch. Electra application and Oracle 9i Database are installed on both </w:t>
      </w:r>
    </w:p>
    <w:p w:rsidR="002A6B37" w:rsidRDefault="002A6B37" w:rsidP="002A6B37">
      <w:pPr>
        <w:pStyle w:val="NoSpacing"/>
        <w:spacing w:line="276" w:lineRule="auto"/>
        <w:ind w:left="180" w:right="-604"/>
        <w:rPr>
          <w:rFonts w:ascii="Verdana" w:hAnsi="Verdana"/>
        </w:rPr>
      </w:pPr>
      <w:r>
        <w:rPr>
          <w:rFonts w:ascii="Verdana" w:hAnsi="Verdana"/>
        </w:rPr>
        <w:t>Two Sun fire 480R systems O/S Solaris 5.9 connecting with VERITAS Cluster software 3.5.</w:t>
      </w:r>
    </w:p>
    <w:p w:rsidR="002A6B37" w:rsidRDefault="002A6B37" w:rsidP="002A6B37">
      <w:pPr>
        <w:pStyle w:val="NoSpacing"/>
        <w:spacing w:line="276" w:lineRule="auto"/>
        <w:ind w:left="180" w:right="-604"/>
        <w:rPr>
          <w:rFonts w:ascii="Verdana" w:hAnsi="Verdana"/>
        </w:rPr>
      </w:pPr>
      <w:r>
        <w:rPr>
          <w:rFonts w:ascii="Verdana" w:hAnsi="Verdana"/>
        </w:rPr>
        <w:t xml:space="preserve">Other Interface networks connected to switch like NFS, Visa, Cash Net, Master, transactions </w:t>
      </w:r>
    </w:p>
    <w:p w:rsidR="002A6B37" w:rsidRDefault="002A6B37" w:rsidP="002A6B37">
      <w:pPr>
        <w:pStyle w:val="NoSpacing"/>
        <w:spacing w:line="276" w:lineRule="auto"/>
        <w:ind w:left="180" w:right="-604"/>
        <w:rPr>
          <w:rFonts w:ascii="Verdana" w:hAnsi="Verdana"/>
        </w:rPr>
      </w:pPr>
      <w:r>
        <w:rPr>
          <w:rFonts w:ascii="Verdana" w:hAnsi="Verdana"/>
        </w:rPr>
        <w:t>are routed to respective Endpoint.</w:t>
      </w:r>
    </w:p>
    <w:p w:rsidR="002A6B37" w:rsidRDefault="002A6B37" w:rsidP="002A6B37">
      <w:pPr>
        <w:pStyle w:val="NoSpacing"/>
        <w:spacing w:line="276" w:lineRule="auto"/>
        <w:ind w:left="180" w:right="-604"/>
        <w:rPr>
          <w:rStyle w:val="apple-converted-space"/>
          <w:rFonts w:ascii="Verdana" w:hAnsi="Verdana" w:cs="Calibri"/>
          <w:b/>
          <w:bCs/>
          <w:u w:val="single"/>
        </w:rPr>
      </w:pPr>
    </w:p>
    <w:p w:rsidR="002A6B37" w:rsidRDefault="002A6B37" w:rsidP="002A6B37">
      <w:pPr>
        <w:rPr>
          <w:rStyle w:val="apple-converted-space"/>
          <w:rFonts w:ascii="Verdana" w:hAnsi="Verdana"/>
          <w:b/>
          <w:bCs/>
          <w:sz w:val="22"/>
          <w:szCs w:val="22"/>
          <w:u w:val="single"/>
        </w:rPr>
      </w:pPr>
      <w:r>
        <w:rPr>
          <w:rStyle w:val="apple-converted-space"/>
          <w:rFonts w:ascii="Verdana" w:hAnsi="Verdana"/>
          <w:b/>
          <w:bCs/>
          <w:sz w:val="22"/>
          <w:szCs w:val="22"/>
          <w:u w:val="single"/>
        </w:rPr>
        <w:t>ROLES AND RESPONSIBILTIES</w:t>
      </w:r>
    </w:p>
    <w:p w:rsidR="002A6B37" w:rsidRDefault="002A6B37" w:rsidP="002A6B37">
      <w:pPr>
        <w:rPr>
          <w:rStyle w:val="apple-converted-space"/>
          <w:rFonts w:ascii="Verdana" w:hAnsi="Verdana"/>
          <w:b/>
          <w:bCs/>
          <w:sz w:val="22"/>
          <w:szCs w:val="22"/>
          <w:u w:val="single"/>
        </w:rPr>
      </w:pPr>
    </w:p>
    <w:p w:rsidR="002A6B37" w:rsidRDefault="002A6B37" w:rsidP="002A6B37">
      <w:pPr>
        <w:numPr>
          <w:ilvl w:val="0"/>
          <w:numId w:val="30"/>
        </w:numPr>
        <w:suppressAutoHyphens w:val="0"/>
        <w:autoSpaceDN w:val="0"/>
        <w:adjustRightInd w:val="0"/>
        <w:spacing w:line="360" w:lineRule="auto"/>
        <w:jc w:val="left"/>
        <w:rPr>
          <w:rStyle w:val="apple-converted-space"/>
          <w:rFonts w:ascii="Verdana" w:hAnsi="Verdana"/>
          <w:sz w:val="22"/>
          <w:szCs w:val="22"/>
        </w:rPr>
      </w:pPr>
      <w:r>
        <w:rPr>
          <w:rStyle w:val="apple-converted-space"/>
          <w:rFonts w:ascii="Verdana" w:hAnsi="Verdana"/>
          <w:sz w:val="22"/>
          <w:szCs w:val="22"/>
        </w:rPr>
        <w:t>Generating various reports.</w:t>
      </w:r>
    </w:p>
    <w:p w:rsidR="002A6B37" w:rsidRDefault="002A6B37" w:rsidP="002A6B37">
      <w:pPr>
        <w:numPr>
          <w:ilvl w:val="0"/>
          <w:numId w:val="30"/>
        </w:numPr>
        <w:suppressAutoHyphens w:val="0"/>
        <w:autoSpaceDN w:val="0"/>
        <w:adjustRightInd w:val="0"/>
        <w:spacing w:line="360" w:lineRule="auto"/>
        <w:jc w:val="left"/>
        <w:rPr>
          <w:rStyle w:val="apple-converted-space"/>
          <w:rFonts w:ascii="Verdana" w:hAnsi="Verdana"/>
          <w:sz w:val="22"/>
          <w:szCs w:val="22"/>
        </w:rPr>
      </w:pPr>
      <w:r>
        <w:rPr>
          <w:rStyle w:val="apple-converted-space"/>
          <w:rFonts w:ascii="Verdana" w:hAnsi="Verdana"/>
          <w:sz w:val="22"/>
          <w:szCs w:val="22"/>
        </w:rPr>
        <w:t>Writing PL/SQL queries.</w:t>
      </w:r>
    </w:p>
    <w:p w:rsidR="002A6B37" w:rsidRDefault="002A6B37" w:rsidP="002A6B37">
      <w:pPr>
        <w:numPr>
          <w:ilvl w:val="0"/>
          <w:numId w:val="30"/>
        </w:numPr>
        <w:suppressAutoHyphens w:val="0"/>
        <w:autoSpaceDN w:val="0"/>
        <w:adjustRightInd w:val="0"/>
        <w:spacing w:line="360" w:lineRule="auto"/>
        <w:jc w:val="left"/>
        <w:rPr>
          <w:rStyle w:val="apple-converted-space"/>
          <w:rFonts w:ascii="Verdana" w:hAnsi="Verdana"/>
          <w:sz w:val="22"/>
          <w:szCs w:val="22"/>
        </w:rPr>
      </w:pPr>
      <w:r>
        <w:rPr>
          <w:rStyle w:val="apple-converted-space"/>
          <w:rFonts w:ascii="Verdana" w:hAnsi="Verdana"/>
          <w:sz w:val="22"/>
          <w:szCs w:val="22"/>
        </w:rPr>
        <w:t>Resource management.</w:t>
      </w:r>
    </w:p>
    <w:p w:rsidR="002A6B37" w:rsidRDefault="002A6B37" w:rsidP="002A6B37">
      <w:pPr>
        <w:numPr>
          <w:ilvl w:val="0"/>
          <w:numId w:val="30"/>
        </w:numPr>
        <w:suppressAutoHyphens w:val="0"/>
        <w:autoSpaceDN w:val="0"/>
        <w:adjustRightInd w:val="0"/>
        <w:spacing w:line="360" w:lineRule="auto"/>
        <w:jc w:val="left"/>
        <w:rPr>
          <w:rStyle w:val="apple-converted-space"/>
          <w:rFonts w:ascii="Verdana" w:hAnsi="Verdana"/>
          <w:sz w:val="22"/>
          <w:szCs w:val="22"/>
        </w:rPr>
      </w:pPr>
      <w:r>
        <w:rPr>
          <w:rStyle w:val="apple-converted-space"/>
          <w:rFonts w:ascii="Verdana" w:hAnsi="Verdana"/>
          <w:sz w:val="22"/>
          <w:szCs w:val="22"/>
        </w:rPr>
        <w:t>Monitoring backups.</w:t>
      </w:r>
    </w:p>
    <w:p w:rsidR="002A6B37" w:rsidRDefault="002A6B37" w:rsidP="002A6B37">
      <w:pPr>
        <w:numPr>
          <w:ilvl w:val="0"/>
          <w:numId w:val="30"/>
        </w:numPr>
        <w:suppressAutoHyphens w:val="0"/>
        <w:autoSpaceDN w:val="0"/>
        <w:adjustRightInd w:val="0"/>
        <w:spacing w:line="360" w:lineRule="auto"/>
        <w:jc w:val="left"/>
        <w:rPr>
          <w:rStyle w:val="apple-converted-space"/>
          <w:rFonts w:ascii="Verdana" w:hAnsi="Verdana"/>
          <w:sz w:val="22"/>
          <w:szCs w:val="22"/>
        </w:rPr>
      </w:pPr>
      <w:r>
        <w:rPr>
          <w:rStyle w:val="apple-converted-space"/>
          <w:rFonts w:ascii="Verdana" w:hAnsi="Verdana"/>
          <w:sz w:val="22"/>
          <w:szCs w:val="22"/>
        </w:rPr>
        <w:t>Setup and management of Test servers dedicated for testing activity of various oracle database patches/products before applying for production.</w:t>
      </w:r>
    </w:p>
    <w:p w:rsidR="002A6B37" w:rsidRDefault="002A6B37" w:rsidP="002A6B37">
      <w:pPr>
        <w:numPr>
          <w:ilvl w:val="0"/>
          <w:numId w:val="30"/>
        </w:numPr>
        <w:suppressAutoHyphens w:val="0"/>
        <w:autoSpaceDN w:val="0"/>
        <w:adjustRightInd w:val="0"/>
        <w:spacing w:line="360" w:lineRule="auto"/>
        <w:jc w:val="left"/>
        <w:rPr>
          <w:rStyle w:val="apple-converted-space"/>
          <w:rFonts w:ascii="Verdana" w:hAnsi="Verdana"/>
          <w:sz w:val="22"/>
          <w:szCs w:val="22"/>
        </w:rPr>
      </w:pPr>
      <w:r>
        <w:rPr>
          <w:rStyle w:val="apple-converted-space"/>
          <w:rFonts w:ascii="Verdana" w:hAnsi="Verdana"/>
          <w:sz w:val="22"/>
          <w:szCs w:val="22"/>
        </w:rPr>
        <w:t>Installation, configuration and administration of oracle database, cold backup, Hot backup, Export &amp; import of Table, analysis tables etc</w:t>
      </w:r>
    </w:p>
    <w:p w:rsidR="002A6B37" w:rsidRDefault="002A6B37" w:rsidP="002A6B37">
      <w:pPr>
        <w:numPr>
          <w:ilvl w:val="0"/>
          <w:numId w:val="30"/>
        </w:numPr>
        <w:suppressAutoHyphens w:val="0"/>
        <w:autoSpaceDN w:val="0"/>
        <w:adjustRightInd w:val="0"/>
        <w:spacing w:line="360" w:lineRule="auto"/>
        <w:jc w:val="left"/>
        <w:rPr>
          <w:rStyle w:val="apple-converted-space"/>
          <w:rFonts w:ascii="Verdana" w:hAnsi="Verdana"/>
          <w:sz w:val="22"/>
          <w:szCs w:val="22"/>
        </w:rPr>
      </w:pPr>
      <w:r>
        <w:rPr>
          <w:rStyle w:val="apple-converted-space"/>
          <w:rFonts w:ascii="Verdana" w:hAnsi="Verdana"/>
          <w:sz w:val="22"/>
          <w:szCs w:val="22"/>
        </w:rPr>
        <w:t>Involved in the maintenance of Lease line, INET link, VSAT &amp; Generate VMT file.</w:t>
      </w:r>
    </w:p>
    <w:p w:rsidR="002A6B37" w:rsidRDefault="002A6B37" w:rsidP="002A6B37">
      <w:pPr>
        <w:numPr>
          <w:ilvl w:val="0"/>
          <w:numId w:val="30"/>
        </w:numPr>
        <w:suppressAutoHyphens w:val="0"/>
        <w:autoSpaceDN w:val="0"/>
        <w:adjustRightInd w:val="0"/>
        <w:spacing w:line="360" w:lineRule="auto"/>
        <w:jc w:val="left"/>
        <w:rPr>
          <w:rStyle w:val="apple-converted-space"/>
          <w:rFonts w:ascii="Verdana" w:hAnsi="Verdana"/>
          <w:sz w:val="22"/>
          <w:szCs w:val="22"/>
        </w:rPr>
      </w:pPr>
      <w:r>
        <w:rPr>
          <w:rStyle w:val="apple-converted-space"/>
          <w:rFonts w:ascii="Verdana" w:hAnsi="Verdana"/>
          <w:sz w:val="22"/>
          <w:szCs w:val="22"/>
        </w:rPr>
        <w:t>Knowledge of ISO 8583 message format.</w:t>
      </w:r>
    </w:p>
    <w:p w:rsidR="002A6B37" w:rsidRDefault="002A6B37" w:rsidP="002A6B37">
      <w:pPr>
        <w:numPr>
          <w:ilvl w:val="0"/>
          <w:numId w:val="30"/>
        </w:numPr>
        <w:suppressAutoHyphens w:val="0"/>
        <w:autoSpaceDN w:val="0"/>
        <w:adjustRightInd w:val="0"/>
        <w:spacing w:line="360" w:lineRule="auto"/>
        <w:jc w:val="left"/>
        <w:rPr>
          <w:rStyle w:val="apple-converted-space"/>
          <w:rFonts w:ascii="Verdana" w:hAnsi="Verdana"/>
          <w:sz w:val="22"/>
          <w:szCs w:val="22"/>
        </w:rPr>
      </w:pPr>
      <w:r>
        <w:rPr>
          <w:rStyle w:val="apple-converted-space"/>
          <w:rFonts w:ascii="Verdana" w:hAnsi="Verdana"/>
          <w:sz w:val="22"/>
          <w:szCs w:val="22"/>
        </w:rPr>
        <w:t>Knowledge of Unix script</w:t>
      </w:r>
    </w:p>
    <w:p w:rsidR="002A6B37" w:rsidRDefault="002A6B37" w:rsidP="002A6B37">
      <w:pPr>
        <w:numPr>
          <w:ilvl w:val="0"/>
          <w:numId w:val="30"/>
        </w:numPr>
        <w:suppressAutoHyphens w:val="0"/>
        <w:autoSpaceDN w:val="0"/>
        <w:adjustRightInd w:val="0"/>
        <w:spacing w:line="360" w:lineRule="auto"/>
        <w:jc w:val="left"/>
        <w:rPr>
          <w:rStyle w:val="apple-converted-space"/>
          <w:rFonts w:ascii="Verdana" w:hAnsi="Verdana"/>
          <w:sz w:val="22"/>
          <w:szCs w:val="22"/>
        </w:rPr>
      </w:pPr>
      <w:r>
        <w:rPr>
          <w:rStyle w:val="apple-converted-space"/>
          <w:rFonts w:ascii="Verdana" w:hAnsi="Verdana"/>
          <w:sz w:val="22"/>
          <w:szCs w:val="22"/>
        </w:rPr>
        <w:t xml:space="preserve">Work as part of a team that provides 24x7 supports. </w:t>
      </w:r>
    </w:p>
    <w:p w:rsidR="002A6B37" w:rsidRDefault="002A6B37" w:rsidP="002A6B37">
      <w:pPr>
        <w:numPr>
          <w:ilvl w:val="0"/>
          <w:numId w:val="30"/>
        </w:numPr>
        <w:suppressAutoHyphens w:val="0"/>
        <w:autoSpaceDN w:val="0"/>
        <w:adjustRightInd w:val="0"/>
        <w:spacing w:line="360" w:lineRule="auto"/>
        <w:jc w:val="left"/>
        <w:rPr>
          <w:rStyle w:val="apple-converted-space"/>
          <w:rFonts w:ascii="Verdana" w:hAnsi="Verdana"/>
          <w:sz w:val="22"/>
          <w:szCs w:val="22"/>
        </w:rPr>
      </w:pPr>
      <w:r>
        <w:rPr>
          <w:rStyle w:val="apple-converted-space"/>
          <w:rFonts w:ascii="Verdana" w:hAnsi="Verdana"/>
          <w:sz w:val="22"/>
          <w:szCs w:val="22"/>
        </w:rPr>
        <w:t>Check for the Disk space in all the servers (application, database, test) and note down the values. Check for any major changes.</w:t>
      </w:r>
    </w:p>
    <w:p w:rsidR="002A6B37" w:rsidRDefault="002A6B37" w:rsidP="002A6B37">
      <w:pPr>
        <w:numPr>
          <w:ilvl w:val="0"/>
          <w:numId w:val="30"/>
        </w:numPr>
        <w:suppressAutoHyphens w:val="0"/>
        <w:autoSpaceDN w:val="0"/>
        <w:adjustRightInd w:val="0"/>
        <w:spacing w:line="360" w:lineRule="auto"/>
        <w:jc w:val="left"/>
        <w:rPr>
          <w:rStyle w:val="apple-converted-space"/>
          <w:rFonts w:ascii="Verdana" w:hAnsi="Verdana"/>
          <w:sz w:val="22"/>
          <w:szCs w:val="22"/>
        </w:rPr>
      </w:pPr>
      <w:r>
        <w:rPr>
          <w:rStyle w:val="apple-converted-space"/>
          <w:rFonts w:ascii="Verdana" w:hAnsi="Verdana"/>
          <w:sz w:val="22"/>
          <w:szCs w:val="22"/>
        </w:rPr>
        <w:t>Attend calls from branches.</w:t>
      </w:r>
    </w:p>
    <w:p w:rsidR="002A6B37" w:rsidRDefault="002A6B37" w:rsidP="002A6B37">
      <w:pPr>
        <w:numPr>
          <w:ilvl w:val="0"/>
          <w:numId w:val="30"/>
        </w:numPr>
        <w:suppressAutoHyphens w:val="0"/>
        <w:autoSpaceDN w:val="0"/>
        <w:adjustRightInd w:val="0"/>
        <w:spacing w:line="360" w:lineRule="auto"/>
        <w:jc w:val="left"/>
        <w:rPr>
          <w:rStyle w:val="apple-converted-space"/>
          <w:rFonts w:ascii="Verdana" w:hAnsi="Verdana"/>
          <w:sz w:val="22"/>
          <w:szCs w:val="22"/>
        </w:rPr>
      </w:pPr>
      <w:r>
        <w:rPr>
          <w:rStyle w:val="apple-converted-space"/>
          <w:rFonts w:ascii="Verdana" w:hAnsi="Verdana"/>
          <w:sz w:val="22"/>
          <w:szCs w:val="22"/>
        </w:rPr>
        <w:t xml:space="preserve">Reboot Electra when new ATM has been configured or IP has been changed. </w:t>
      </w:r>
    </w:p>
    <w:p w:rsidR="002A6B37" w:rsidRDefault="002A6B37" w:rsidP="002A6B37">
      <w:pPr>
        <w:numPr>
          <w:ilvl w:val="0"/>
          <w:numId w:val="30"/>
        </w:numPr>
        <w:suppressAutoHyphens w:val="0"/>
        <w:autoSpaceDN w:val="0"/>
        <w:adjustRightInd w:val="0"/>
        <w:spacing w:line="360" w:lineRule="auto"/>
        <w:jc w:val="left"/>
        <w:rPr>
          <w:rStyle w:val="apple-converted-space"/>
          <w:rFonts w:ascii="Verdana" w:hAnsi="Verdana"/>
          <w:sz w:val="22"/>
          <w:szCs w:val="22"/>
        </w:rPr>
      </w:pPr>
      <w:r>
        <w:rPr>
          <w:rStyle w:val="apple-converted-space"/>
          <w:rFonts w:ascii="Verdana" w:hAnsi="Verdana"/>
          <w:sz w:val="22"/>
          <w:szCs w:val="22"/>
        </w:rPr>
        <w:t>Every 15 Days Export data from production of that 15 Days and import that to Data-back server.</w:t>
      </w:r>
    </w:p>
    <w:p w:rsidR="002A6B37" w:rsidRDefault="002A6B37" w:rsidP="002A6B37">
      <w:pPr>
        <w:numPr>
          <w:ilvl w:val="0"/>
          <w:numId w:val="30"/>
        </w:numPr>
        <w:suppressAutoHyphens w:val="0"/>
        <w:autoSpaceDN w:val="0"/>
        <w:adjustRightInd w:val="0"/>
        <w:spacing w:line="360" w:lineRule="auto"/>
        <w:jc w:val="left"/>
        <w:rPr>
          <w:rStyle w:val="apple-converted-space"/>
          <w:rFonts w:ascii="Verdana" w:hAnsi="Verdana"/>
          <w:sz w:val="22"/>
          <w:szCs w:val="22"/>
        </w:rPr>
      </w:pPr>
      <w:r>
        <w:rPr>
          <w:rStyle w:val="apple-converted-space"/>
          <w:rFonts w:ascii="Verdana" w:hAnsi="Verdana"/>
          <w:sz w:val="22"/>
          <w:szCs w:val="22"/>
        </w:rPr>
        <w:t>At the beginning of Every Month move application logs of previous month from /backup/eltlogs to /backup/logs.</w:t>
      </w:r>
    </w:p>
    <w:p w:rsidR="002A6B37" w:rsidRDefault="002A6B37" w:rsidP="002A6B37">
      <w:pPr>
        <w:numPr>
          <w:ilvl w:val="0"/>
          <w:numId w:val="30"/>
        </w:numPr>
        <w:suppressAutoHyphens w:val="0"/>
        <w:autoSpaceDN w:val="0"/>
        <w:adjustRightInd w:val="0"/>
        <w:spacing w:line="360" w:lineRule="auto"/>
        <w:jc w:val="left"/>
        <w:rPr>
          <w:rStyle w:val="apple-converted-space"/>
          <w:rFonts w:ascii="Verdana" w:hAnsi="Verdana"/>
          <w:sz w:val="22"/>
          <w:szCs w:val="22"/>
        </w:rPr>
      </w:pPr>
      <w:r>
        <w:rPr>
          <w:rStyle w:val="apple-converted-space"/>
          <w:rFonts w:ascii="Verdana" w:hAnsi="Verdana"/>
          <w:sz w:val="22"/>
          <w:szCs w:val="22"/>
        </w:rPr>
        <w:t>At the beginning of Every Month delete application logs.</w:t>
      </w:r>
    </w:p>
    <w:p w:rsidR="002A6B37" w:rsidRDefault="002A6B37" w:rsidP="002A6B37">
      <w:pPr>
        <w:suppressAutoHyphens w:val="0"/>
        <w:autoSpaceDN w:val="0"/>
        <w:adjustRightInd w:val="0"/>
        <w:spacing w:line="360" w:lineRule="auto"/>
        <w:jc w:val="left"/>
        <w:rPr>
          <w:rStyle w:val="apple-converted-space"/>
          <w:rFonts w:ascii="Verdana" w:hAnsi="Verdana"/>
          <w:sz w:val="22"/>
          <w:szCs w:val="22"/>
        </w:rPr>
      </w:pPr>
    </w:p>
    <w:p w:rsidR="002A6B37" w:rsidRDefault="002A6B37" w:rsidP="002A6B37">
      <w:pPr>
        <w:suppressAutoHyphens w:val="0"/>
        <w:autoSpaceDN w:val="0"/>
        <w:adjustRightInd w:val="0"/>
        <w:spacing w:line="360" w:lineRule="auto"/>
        <w:jc w:val="left"/>
        <w:rPr>
          <w:rStyle w:val="apple-converted-space"/>
          <w:rFonts w:ascii="Verdana" w:hAnsi="Verdana"/>
          <w:sz w:val="22"/>
          <w:szCs w:val="22"/>
        </w:rPr>
      </w:pPr>
    </w:p>
    <w:p w:rsidR="002A6B37" w:rsidRDefault="002A6B37" w:rsidP="002A6B37">
      <w:pPr>
        <w:suppressAutoHyphens w:val="0"/>
        <w:autoSpaceDN w:val="0"/>
        <w:adjustRightInd w:val="0"/>
        <w:spacing w:line="360" w:lineRule="auto"/>
        <w:jc w:val="left"/>
        <w:rPr>
          <w:rStyle w:val="apple-converted-space"/>
          <w:rFonts w:ascii="Verdana" w:hAnsi="Verdana"/>
          <w:sz w:val="22"/>
          <w:szCs w:val="22"/>
        </w:rPr>
      </w:pPr>
    </w:p>
    <w:p w:rsidR="002A6B37" w:rsidRDefault="002A6B37" w:rsidP="002A6B37">
      <w:pPr>
        <w:suppressAutoHyphens w:val="0"/>
        <w:autoSpaceDN w:val="0"/>
        <w:adjustRightInd w:val="0"/>
        <w:spacing w:line="360" w:lineRule="auto"/>
        <w:jc w:val="left"/>
        <w:rPr>
          <w:rStyle w:val="apple-converted-space"/>
          <w:rFonts w:ascii="Verdana" w:hAnsi="Verdana"/>
          <w:sz w:val="22"/>
          <w:szCs w:val="22"/>
        </w:rPr>
      </w:pPr>
    </w:p>
    <w:p w:rsidR="002A6B37" w:rsidRDefault="002A6B37" w:rsidP="002A6B37">
      <w:pPr>
        <w:overflowPunct w:val="0"/>
        <w:rPr>
          <w:rFonts w:ascii="Verdana" w:hAnsi="Verdana"/>
          <w:sz w:val="22"/>
          <w:szCs w:val="22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0648"/>
      </w:tblGrid>
      <w:tr w:rsidR="00E6309A" w:rsidTr="00C742B9">
        <w:trPr>
          <w:trHeight w:val="269"/>
        </w:trPr>
        <w:tc>
          <w:tcPr>
            <w:tcW w:w="10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09A" w:rsidRDefault="00E6309A" w:rsidP="00C742B9">
            <w:pPr>
              <w:snapToGrid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1. Details :</w:t>
            </w:r>
          </w:p>
        </w:tc>
      </w:tr>
    </w:tbl>
    <w:p w:rsidR="00E6309A" w:rsidRDefault="00E6309A" w:rsidP="00E6309A">
      <w:pPr>
        <w:overflowPunct w:val="0"/>
        <w:rPr>
          <w:rFonts w:ascii="Verdana" w:hAnsi="Verdana"/>
          <w:sz w:val="22"/>
          <w:szCs w:val="22"/>
        </w:rPr>
      </w:pPr>
    </w:p>
    <w:p w:rsidR="00D72E15" w:rsidRPr="00E6309A" w:rsidRDefault="00D72E15" w:rsidP="00D72E15">
      <w:pPr>
        <w:pStyle w:val="ListParagraph"/>
        <w:numPr>
          <w:ilvl w:val="0"/>
          <w:numId w:val="14"/>
        </w:numPr>
        <w:spacing w:line="360" w:lineRule="auto"/>
        <w:rPr>
          <w:rFonts w:ascii="Verdana" w:hAnsi="Verdana"/>
          <w:b/>
          <w:sz w:val="22"/>
          <w:szCs w:val="22"/>
        </w:rPr>
      </w:pPr>
      <w:r w:rsidRPr="00E6309A">
        <w:rPr>
          <w:rFonts w:ascii="Verdana" w:hAnsi="Verdana"/>
          <w:b/>
          <w:sz w:val="22"/>
          <w:szCs w:val="22"/>
        </w:rPr>
        <w:t>Title:</w:t>
      </w:r>
      <w:r w:rsidRPr="00E6309A">
        <w:rPr>
          <w:rFonts w:ascii="Verdana" w:hAnsi="Verdana"/>
          <w:sz w:val="22"/>
          <w:szCs w:val="22"/>
        </w:rPr>
        <w:t xml:space="preserve"> </w:t>
      </w:r>
      <w:r w:rsidR="00DA3A24">
        <w:rPr>
          <w:rFonts w:ascii="Verdana" w:hAnsi="Verdana" w:cs="Arial"/>
          <w:b/>
          <w:bCs/>
          <w:sz w:val="22"/>
          <w:szCs w:val="22"/>
        </w:rPr>
        <w:t>IGS-Online vehicle tracking</w:t>
      </w:r>
      <w:r>
        <w:rPr>
          <w:rFonts w:ascii="Verdana" w:hAnsi="Verdana" w:cs="Arial"/>
          <w:b/>
          <w:bCs/>
          <w:sz w:val="22"/>
          <w:szCs w:val="22"/>
        </w:rPr>
        <w:t xml:space="preserve">  </w:t>
      </w:r>
      <w:r w:rsidR="00DA3A24">
        <w:rPr>
          <w:rFonts w:ascii="Verdana" w:hAnsi="Verdana" w:cs="Arial"/>
          <w:b/>
          <w:bCs/>
          <w:sz w:val="22"/>
          <w:szCs w:val="22"/>
        </w:rPr>
        <w:t xml:space="preserve">         </w:t>
      </w:r>
      <w:r w:rsidRPr="00E6309A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    </w:t>
      </w:r>
      <w:r w:rsidRPr="00E6309A">
        <w:rPr>
          <w:rFonts w:ascii="Verdana" w:hAnsi="Verdana"/>
          <w:sz w:val="22"/>
          <w:szCs w:val="22"/>
        </w:rPr>
        <w:t xml:space="preserve">        </w:t>
      </w:r>
      <w:r w:rsidRPr="002C0D41"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b/>
          <w:sz w:val="22"/>
          <w:szCs w:val="22"/>
        </w:rPr>
        <w:t>SEP 2013 to</w:t>
      </w:r>
      <w:r w:rsidR="001876D1">
        <w:rPr>
          <w:rFonts w:ascii="Verdana" w:hAnsi="Verdana"/>
          <w:b/>
          <w:sz w:val="22"/>
          <w:szCs w:val="22"/>
        </w:rPr>
        <w:t xml:space="preserve"> JAN</w:t>
      </w:r>
      <w:r>
        <w:rPr>
          <w:rFonts w:ascii="Verdana" w:hAnsi="Verdana"/>
          <w:b/>
          <w:sz w:val="22"/>
          <w:szCs w:val="22"/>
        </w:rPr>
        <w:t xml:space="preserve"> 2014</w:t>
      </w:r>
    </w:p>
    <w:p w:rsidR="00D72E15" w:rsidRDefault="00D72E15" w:rsidP="00D72E15">
      <w:pPr>
        <w:numPr>
          <w:ilvl w:val="0"/>
          <w:numId w:val="12"/>
        </w:numPr>
        <w:overflowPunct w:val="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Team Size : 5   </w:t>
      </w:r>
    </w:p>
    <w:p w:rsidR="00D72E15" w:rsidRDefault="00D72E15" w:rsidP="00D72E15">
      <w:pPr>
        <w:overflowPunct w:val="0"/>
        <w:rPr>
          <w:rFonts w:ascii="Verdana" w:hAnsi="Verdana"/>
          <w:sz w:val="22"/>
          <w:szCs w:val="22"/>
        </w:rPr>
      </w:pPr>
    </w:p>
    <w:p w:rsidR="00D72E15" w:rsidRDefault="00D72E15" w:rsidP="00D72E15">
      <w:pPr>
        <w:numPr>
          <w:ilvl w:val="0"/>
          <w:numId w:val="12"/>
        </w:numPr>
        <w:overflowPunct w:val="0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Responsibilities</w:t>
      </w:r>
      <w:r>
        <w:rPr>
          <w:rFonts w:ascii="Verdana" w:hAnsi="Verdana"/>
          <w:sz w:val="22"/>
          <w:szCs w:val="22"/>
        </w:rPr>
        <w:t xml:space="preserve"> : </w:t>
      </w:r>
    </w:p>
    <w:p w:rsidR="00D72E15" w:rsidRDefault="00D72E15" w:rsidP="00D72E15">
      <w:pPr>
        <w:numPr>
          <w:ilvl w:val="0"/>
          <w:numId w:val="10"/>
        </w:numPr>
        <w:overflowPunct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Creating Web pages and master pages using ASP.NET, JQUERY, AJAX</w:t>
      </w:r>
    </w:p>
    <w:p w:rsidR="00D72E15" w:rsidRDefault="00DA3A24" w:rsidP="00D72E15">
      <w:pPr>
        <w:numPr>
          <w:ilvl w:val="0"/>
          <w:numId w:val="10"/>
        </w:numPr>
        <w:overflowPunct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Writing SQL Queries in creation of tables.</w:t>
      </w:r>
    </w:p>
    <w:p w:rsidR="00D72E15" w:rsidRDefault="00D72E15" w:rsidP="00D72E15">
      <w:pPr>
        <w:numPr>
          <w:ilvl w:val="0"/>
          <w:numId w:val="10"/>
        </w:numPr>
        <w:overflowPunct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Developed data access logic using WCF, LINQ and Entity framework</w:t>
      </w:r>
    </w:p>
    <w:p w:rsidR="00D72E15" w:rsidRDefault="00D72E15" w:rsidP="00D72E15">
      <w:pPr>
        <w:numPr>
          <w:ilvl w:val="0"/>
          <w:numId w:val="10"/>
        </w:numPr>
        <w:overflowPunct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Performed Validations for user interface using JAVASCRIPT.</w:t>
      </w:r>
    </w:p>
    <w:p w:rsidR="00D72E15" w:rsidRDefault="00D72E15" w:rsidP="00D72E15">
      <w:pPr>
        <w:numPr>
          <w:ilvl w:val="0"/>
          <w:numId w:val="10"/>
        </w:numPr>
        <w:overflowPunct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Involved in Manual Testing.</w:t>
      </w:r>
    </w:p>
    <w:p w:rsidR="00D72E15" w:rsidRDefault="00D72E15" w:rsidP="00D72E15">
      <w:pPr>
        <w:overflowPunct w:val="0"/>
        <w:ind w:left="1470"/>
        <w:rPr>
          <w:rFonts w:ascii="Verdana" w:hAnsi="Verdana"/>
          <w:sz w:val="22"/>
          <w:szCs w:val="22"/>
        </w:rPr>
      </w:pPr>
    </w:p>
    <w:p w:rsidR="00D72E15" w:rsidRPr="00883C08" w:rsidRDefault="00D72E15" w:rsidP="00D72E15">
      <w:pPr>
        <w:pStyle w:val="ListParagraph"/>
      </w:pPr>
      <w:r w:rsidRPr="00D72E15">
        <w:rPr>
          <w:rFonts w:ascii="Verdana" w:hAnsi="Verdana"/>
          <w:b/>
          <w:sz w:val="22"/>
          <w:szCs w:val="22"/>
        </w:rPr>
        <w:t xml:space="preserve">Technology Used: </w:t>
      </w:r>
      <w:r w:rsidRPr="00D72E15">
        <w:rPr>
          <w:rFonts w:ascii="Verdana" w:hAnsi="Verdana"/>
          <w:sz w:val="22"/>
          <w:szCs w:val="22"/>
        </w:rPr>
        <w:t>JavaScript, Ajax, asp.net, Sqlserver 2008,</w:t>
      </w:r>
      <w:r w:rsidR="001D27CC">
        <w:rPr>
          <w:rFonts w:ascii="Verdana" w:hAnsi="Verdana"/>
          <w:sz w:val="22"/>
          <w:szCs w:val="22"/>
        </w:rPr>
        <w:t xml:space="preserve"> </w:t>
      </w:r>
      <w:r w:rsidRPr="00D72E15">
        <w:rPr>
          <w:rFonts w:ascii="Verdana" w:hAnsi="Verdana"/>
          <w:sz w:val="22"/>
          <w:szCs w:val="22"/>
        </w:rPr>
        <w:t>C#.net, WCF, LINQ, and entity framework 4.</w:t>
      </w:r>
      <w:r w:rsidRPr="00883C08">
        <w:t>0</w:t>
      </w:r>
    </w:p>
    <w:p w:rsidR="00D72E15" w:rsidRDefault="00D72E15" w:rsidP="00D72E15">
      <w:pPr>
        <w:ind w:left="720"/>
      </w:pPr>
    </w:p>
    <w:p w:rsidR="00D72E15" w:rsidRDefault="00D72E15" w:rsidP="00D72E15">
      <w:pPr>
        <w:pStyle w:val="ListParagraph"/>
        <w:numPr>
          <w:ilvl w:val="0"/>
          <w:numId w:val="11"/>
        </w:numPr>
        <w:spacing w:before="20" w:after="20" w:line="360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Project Description:</w:t>
      </w:r>
    </w:p>
    <w:p w:rsidR="00352DAC" w:rsidRDefault="00D72E15" w:rsidP="001876D1">
      <w:pPr>
        <w:pStyle w:val="ListParagraph"/>
        <w:numPr>
          <w:ilvl w:val="0"/>
          <w:numId w:val="10"/>
        </w:numPr>
        <w:spacing w:line="360" w:lineRule="auto"/>
        <w:rPr>
          <w:rFonts w:ascii="Verdana" w:hAnsi="Verdana"/>
          <w:sz w:val="22"/>
          <w:szCs w:val="22"/>
        </w:rPr>
      </w:pPr>
      <w:r w:rsidRPr="00352DAC">
        <w:rPr>
          <w:rFonts w:ascii="Verdana" w:hAnsi="Verdana"/>
          <w:sz w:val="22"/>
          <w:szCs w:val="22"/>
        </w:rPr>
        <w:t>Pin points any vehicle in your fleet using any web browser or using our office</w:t>
      </w:r>
    </w:p>
    <w:p w:rsidR="00352DAC" w:rsidRPr="00352DAC" w:rsidRDefault="00352DAC" w:rsidP="00352DAC">
      <w:pPr>
        <w:pStyle w:val="ListParagraph"/>
        <w:spacing w:line="360" w:lineRule="auto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</w:t>
      </w:r>
      <w:r>
        <w:rPr>
          <w:rFonts w:ascii="Verdana" w:hAnsi="Verdana"/>
          <w:sz w:val="22"/>
          <w:szCs w:val="22"/>
        </w:rPr>
        <w:tab/>
      </w:r>
      <w:r w:rsidR="00D72E15" w:rsidRPr="00352DAC">
        <w:rPr>
          <w:rFonts w:ascii="Verdana" w:hAnsi="Verdana"/>
          <w:sz w:val="22"/>
          <w:szCs w:val="22"/>
        </w:rPr>
        <w:t xml:space="preserve"> based desk top. </w:t>
      </w:r>
      <w:r w:rsidR="00D72E15" w:rsidRPr="00352DAC">
        <w:rPr>
          <w:rFonts w:ascii="Verdana" w:hAnsi="Verdana"/>
          <w:color w:val="444444"/>
          <w:sz w:val="22"/>
          <w:szCs w:val="22"/>
        </w:rPr>
        <w:t xml:space="preserve">Easy to find out where your drivers with vehicle real time. </w:t>
      </w:r>
    </w:p>
    <w:p w:rsidR="00D72E15" w:rsidRPr="00352DAC" w:rsidRDefault="00D72E15" w:rsidP="001876D1">
      <w:pPr>
        <w:pStyle w:val="ListParagraph"/>
        <w:numPr>
          <w:ilvl w:val="0"/>
          <w:numId w:val="10"/>
        </w:numPr>
        <w:spacing w:line="360" w:lineRule="auto"/>
        <w:rPr>
          <w:rFonts w:ascii="Verdana" w:hAnsi="Verdana"/>
          <w:sz w:val="22"/>
          <w:szCs w:val="22"/>
        </w:rPr>
      </w:pPr>
      <w:r w:rsidRPr="00352DAC">
        <w:rPr>
          <w:rFonts w:ascii="Verdana" w:hAnsi="Verdana"/>
          <w:color w:val="444444"/>
          <w:sz w:val="22"/>
          <w:szCs w:val="22"/>
        </w:rPr>
        <w:t xml:space="preserve">Help your drivers to avoid delays with live traffic shown on the map, Check your vehicles not being misused, GPS positioning and showing Ignition status of </w:t>
      </w:r>
      <w:r w:rsidR="00352DAC">
        <w:rPr>
          <w:rFonts w:ascii="Verdana" w:hAnsi="Verdana"/>
          <w:color w:val="444444"/>
          <w:sz w:val="22"/>
          <w:szCs w:val="22"/>
        </w:rPr>
        <w:t xml:space="preserve">    </w:t>
      </w:r>
      <w:r w:rsidRPr="00352DAC">
        <w:rPr>
          <w:rFonts w:ascii="Verdana" w:hAnsi="Verdana"/>
          <w:color w:val="444444"/>
          <w:sz w:val="22"/>
          <w:szCs w:val="22"/>
        </w:rPr>
        <w:t>vehicle, Automatic reports. By email Automatic Alarms by email, Show Vehicle History, Geofences and Landmarks.</w:t>
      </w:r>
    </w:p>
    <w:p w:rsidR="00D72E15" w:rsidRDefault="00D72E15" w:rsidP="00E6309A">
      <w:pPr>
        <w:overflowPunct w:val="0"/>
        <w:rPr>
          <w:rFonts w:ascii="Verdana" w:hAnsi="Verdana"/>
          <w:sz w:val="22"/>
          <w:szCs w:val="22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0648"/>
      </w:tblGrid>
      <w:tr w:rsidR="00D72E15" w:rsidTr="008F4B61">
        <w:trPr>
          <w:trHeight w:val="269"/>
        </w:trPr>
        <w:tc>
          <w:tcPr>
            <w:tcW w:w="10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E15" w:rsidRDefault="00D72E15" w:rsidP="008F4B61">
            <w:pPr>
              <w:snapToGrid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2. Details :</w:t>
            </w:r>
          </w:p>
        </w:tc>
      </w:tr>
    </w:tbl>
    <w:p w:rsidR="00D72E15" w:rsidRDefault="00D72E15" w:rsidP="00D72E15">
      <w:pPr>
        <w:rPr>
          <w:sz w:val="28"/>
          <w:szCs w:val="28"/>
        </w:rPr>
      </w:pPr>
    </w:p>
    <w:p w:rsidR="00D72E15" w:rsidRDefault="00D72E15" w:rsidP="00D72E15">
      <w:pPr>
        <w:numPr>
          <w:ilvl w:val="0"/>
          <w:numId w:val="12"/>
        </w:numPr>
        <w:overflowPunct w:val="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Title:</w:t>
      </w:r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 w:cs="Times New Roman"/>
          <w:b/>
        </w:rPr>
        <w:t>PSNA Engineering College</w:t>
      </w:r>
      <w:r w:rsidR="00D43601">
        <w:rPr>
          <w:rFonts w:ascii="Verdana" w:hAnsi="Verdana" w:cs="Times New Roman"/>
          <w:b/>
        </w:rPr>
        <w:t>,</w:t>
      </w:r>
      <w:r>
        <w:rPr>
          <w:rFonts w:ascii="Verdana" w:hAnsi="Verdana"/>
          <w:b/>
          <w:sz w:val="22"/>
          <w:szCs w:val="22"/>
        </w:rPr>
        <w:t xml:space="preserve">  </w:t>
      </w:r>
      <w:r w:rsidR="00D43601">
        <w:rPr>
          <w:rFonts w:ascii="Verdana" w:hAnsi="Verdana"/>
          <w:b/>
          <w:sz w:val="22"/>
          <w:szCs w:val="22"/>
        </w:rPr>
        <w:t>Dindugul</w:t>
      </w:r>
      <w:r>
        <w:rPr>
          <w:rFonts w:ascii="Verdana" w:hAnsi="Verdana"/>
          <w:sz w:val="22"/>
          <w:szCs w:val="22"/>
        </w:rPr>
        <w:t xml:space="preserve">        </w:t>
      </w:r>
      <w:r>
        <w:rPr>
          <w:rFonts w:ascii="Verdana" w:hAnsi="Verdana"/>
          <w:b/>
          <w:sz w:val="22"/>
          <w:szCs w:val="22"/>
        </w:rPr>
        <w:t xml:space="preserve"> JUN 2012 to SEP 2013</w:t>
      </w:r>
    </w:p>
    <w:p w:rsidR="00352DAC" w:rsidRPr="00352DAC" w:rsidRDefault="00D72E15" w:rsidP="00D72E15">
      <w:pPr>
        <w:numPr>
          <w:ilvl w:val="0"/>
          <w:numId w:val="12"/>
        </w:numPr>
        <w:overflowPunct w:val="0"/>
        <w:rPr>
          <w:rFonts w:ascii="Verdana" w:hAnsi="Verdana"/>
          <w:sz w:val="22"/>
          <w:szCs w:val="22"/>
        </w:rPr>
      </w:pPr>
      <w:r w:rsidRPr="00352DAC">
        <w:rPr>
          <w:rFonts w:ascii="Verdana" w:hAnsi="Verdana"/>
          <w:b/>
          <w:sz w:val="22"/>
          <w:szCs w:val="22"/>
        </w:rPr>
        <w:t xml:space="preserve">Team Size : 4    </w:t>
      </w:r>
    </w:p>
    <w:p w:rsidR="00352DAC" w:rsidRPr="00352DAC" w:rsidRDefault="00352DAC" w:rsidP="00352DAC">
      <w:pPr>
        <w:overflowPunct w:val="0"/>
        <w:ind w:left="720"/>
        <w:rPr>
          <w:rFonts w:ascii="Verdana" w:hAnsi="Verdana"/>
          <w:sz w:val="22"/>
          <w:szCs w:val="22"/>
        </w:rPr>
      </w:pPr>
    </w:p>
    <w:p w:rsidR="00D72E15" w:rsidRPr="00352DAC" w:rsidRDefault="00D72E15" w:rsidP="00D72E15">
      <w:pPr>
        <w:numPr>
          <w:ilvl w:val="0"/>
          <w:numId w:val="12"/>
        </w:numPr>
        <w:overflowPunct w:val="0"/>
        <w:rPr>
          <w:rFonts w:ascii="Verdana" w:hAnsi="Verdana"/>
          <w:sz w:val="22"/>
          <w:szCs w:val="22"/>
        </w:rPr>
      </w:pPr>
      <w:r w:rsidRPr="00352DAC">
        <w:rPr>
          <w:rFonts w:ascii="Verdana" w:hAnsi="Verdana"/>
          <w:b/>
          <w:sz w:val="22"/>
          <w:szCs w:val="22"/>
        </w:rPr>
        <w:t>Responsibilities</w:t>
      </w:r>
      <w:r w:rsidRPr="00352DAC">
        <w:rPr>
          <w:rFonts w:ascii="Verdana" w:hAnsi="Verdana"/>
          <w:sz w:val="22"/>
          <w:szCs w:val="22"/>
        </w:rPr>
        <w:t xml:space="preserve"> : </w:t>
      </w:r>
    </w:p>
    <w:p w:rsidR="00D72E15" w:rsidRDefault="00D72E15" w:rsidP="00D72E15">
      <w:pPr>
        <w:numPr>
          <w:ilvl w:val="0"/>
          <w:numId w:val="10"/>
        </w:numPr>
        <w:overflowPunct w:val="0"/>
        <w:rPr>
          <w:rFonts w:ascii="Verdana" w:hAnsi="Verdana"/>
          <w:sz w:val="22"/>
          <w:szCs w:val="22"/>
        </w:rPr>
      </w:pPr>
      <w:r w:rsidRPr="008A0D5A">
        <w:rPr>
          <w:rFonts w:ascii="Verdana" w:hAnsi="Verdana"/>
          <w:sz w:val="22"/>
          <w:szCs w:val="22"/>
        </w:rPr>
        <w:t>Involved in writing querie</w:t>
      </w:r>
      <w:r>
        <w:rPr>
          <w:rFonts w:ascii="Verdana" w:hAnsi="Verdana"/>
          <w:sz w:val="22"/>
          <w:szCs w:val="22"/>
        </w:rPr>
        <w:t>s in SQL Management Studio 2008</w:t>
      </w:r>
    </w:p>
    <w:p w:rsidR="00D72E15" w:rsidRDefault="00D72E15" w:rsidP="00D72E15">
      <w:pPr>
        <w:numPr>
          <w:ilvl w:val="0"/>
          <w:numId w:val="10"/>
        </w:numPr>
        <w:overflowPunct w:val="0"/>
        <w:rPr>
          <w:rFonts w:ascii="Verdana" w:hAnsi="Verdana"/>
          <w:sz w:val="22"/>
          <w:szCs w:val="22"/>
        </w:rPr>
      </w:pPr>
      <w:r w:rsidRPr="008A0D5A">
        <w:rPr>
          <w:rFonts w:ascii="Verdana" w:hAnsi="Verdana"/>
          <w:sz w:val="22"/>
          <w:szCs w:val="22"/>
        </w:rPr>
        <w:t>Developed data access logic using WCF, LINQ and Entity framework</w:t>
      </w:r>
    </w:p>
    <w:p w:rsidR="00DA3A24" w:rsidRPr="00DA3A24" w:rsidRDefault="00DA3A24" w:rsidP="00DA3A24">
      <w:pPr>
        <w:numPr>
          <w:ilvl w:val="0"/>
          <w:numId w:val="10"/>
        </w:numPr>
        <w:overflowPunct w:val="0"/>
        <w:rPr>
          <w:rFonts w:ascii="Verdana" w:hAnsi="Verdana"/>
          <w:sz w:val="22"/>
          <w:szCs w:val="22"/>
        </w:rPr>
      </w:pPr>
      <w:r w:rsidRPr="00DA3A24">
        <w:rPr>
          <w:rFonts w:ascii="Verdana" w:hAnsi="Verdana"/>
          <w:sz w:val="22"/>
          <w:szCs w:val="22"/>
        </w:rPr>
        <w:t>Writing SQL Queries in creation of tables.</w:t>
      </w:r>
    </w:p>
    <w:p w:rsidR="00D72E15" w:rsidRDefault="00D72E15" w:rsidP="00D72E15">
      <w:pPr>
        <w:numPr>
          <w:ilvl w:val="0"/>
          <w:numId w:val="10"/>
        </w:numPr>
        <w:overflowPunct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Creating web pages using ASP.NET, JQUERY and AJAX as per the user requirements.</w:t>
      </w:r>
    </w:p>
    <w:p w:rsidR="00D72E15" w:rsidRDefault="00D72E15" w:rsidP="00D72E15">
      <w:pPr>
        <w:numPr>
          <w:ilvl w:val="0"/>
          <w:numId w:val="10"/>
        </w:numPr>
        <w:overflowPunct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Performed Validations for user interface using JAVASCRIPT.</w:t>
      </w:r>
    </w:p>
    <w:p w:rsidR="00D72E15" w:rsidRDefault="00D72E15" w:rsidP="00D72E15">
      <w:pPr>
        <w:numPr>
          <w:ilvl w:val="0"/>
          <w:numId w:val="10"/>
        </w:numPr>
        <w:overflowPunct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Involved in Manual Testing.</w:t>
      </w:r>
    </w:p>
    <w:p w:rsidR="00D72E15" w:rsidRDefault="00D72E15" w:rsidP="00D72E15">
      <w:pPr>
        <w:overflowPunct w:val="0"/>
        <w:ind w:left="1470"/>
        <w:rPr>
          <w:rFonts w:ascii="Verdana" w:hAnsi="Verdana"/>
          <w:sz w:val="22"/>
          <w:szCs w:val="22"/>
        </w:rPr>
      </w:pPr>
    </w:p>
    <w:p w:rsidR="001876D1" w:rsidRDefault="00D72E15" w:rsidP="001876D1">
      <w:pPr>
        <w:pStyle w:val="ListParagraph"/>
        <w:rPr>
          <w:rFonts w:ascii="Verdana" w:hAnsi="Verdana"/>
          <w:sz w:val="22"/>
          <w:szCs w:val="22"/>
        </w:rPr>
      </w:pPr>
      <w:r w:rsidRPr="001876D1">
        <w:rPr>
          <w:rFonts w:ascii="Verdana" w:hAnsi="Verdana"/>
          <w:b/>
          <w:sz w:val="22"/>
          <w:szCs w:val="22"/>
        </w:rPr>
        <w:t>Technology Used</w:t>
      </w:r>
      <w:r w:rsidRPr="00883C08">
        <w:t xml:space="preserve">: </w:t>
      </w:r>
      <w:r w:rsidRPr="00D72E15">
        <w:rPr>
          <w:rFonts w:ascii="Verdana" w:hAnsi="Verdana"/>
          <w:sz w:val="22"/>
          <w:szCs w:val="22"/>
        </w:rPr>
        <w:t xml:space="preserve">JavaScript, Ajax, Asp.net, </w:t>
      </w:r>
      <w:r w:rsidRPr="000C2403">
        <w:rPr>
          <w:rFonts w:ascii="Verdana" w:hAnsi="Verdana"/>
        </w:rPr>
        <w:t>Sqlserver 2008</w:t>
      </w:r>
      <w:r>
        <w:t>,</w:t>
      </w:r>
      <w:r w:rsidRPr="00D72E15">
        <w:rPr>
          <w:rFonts w:ascii="Verdana" w:hAnsi="Verdana"/>
          <w:sz w:val="22"/>
          <w:szCs w:val="22"/>
        </w:rPr>
        <w:t>C#.net, WCF, LINQ</w:t>
      </w:r>
    </w:p>
    <w:p w:rsidR="001876D1" w:rsidRDefault="001876D1" w:rsidP="001876D1">
      <w:pPr>
        <w:pStyle w:val="ListParagraph"/>
        <w:rPr>
          <w:rFonts w:ascii="Verdana" w:hAnsi="Verdana"/>
          <w:b/>
          <w:sz w:val="22"/>
          <w:szCs w:val="22"/>
        </w:rPr>
      </w:pPr>
    </w:p>
    <w:p w:rsidR="00352DAC" w:rsidRPr="001876D1" w:rsidRDefault="00352DAC" w:rsidP="001876D1">
      <w:pPr>
        <w:pStyle w:val="ListParagraph"/>
        <w:numPr>
          <w:ilvl w:val="0"/>
          <w:numId w:val="28"/>
        </w:numPr>
        <w:rPr>
          <w:rFonts w:ascii="Verdana" w:hAnsi="Verdana"/>
          <w:sz w:val="22"/>
          <w:szCs w:val="22"/>
        </w:rPr>
      </w:pPr>
      <w:r w:rsidRPr="00352DAC">
        <w:rPr>
          <w:rFonts w:ascii="Verdana" w:hAnsi="Verdana"/>
          <w:b/>
          <w:sz w:val="22"/>
          <w:szCs w:val="22"/>
        </w:rPr>
        <w:t>Project Description:</w:t>
      </w:r>
    </w:p>
    <w:p w:rsidR="001876D1" w:rsidRPr="00352DAC" w:rsidRDefault="001876D1" w:rsidP="001876D1">
      <w:pPr>
        <w:pStyle w:val="ListParagraph"/>
        <w:ind w:left="1440"/>
        <w:rPr>
          <w:rFonts w:ascii="Verdana" w:hAnsi="Verdana"/>
          <w:b/>
          <w:sz w:val="22"/>
          <w:szCs w:val="22"/>
        </w:rPr>
      </w:pPr>
    </w:p>
    <w:p w:rsidR="00352DAC" w:rsidRDefault="00352DAC" w:rsidP="00352DAC">
      <w:pPr>
        <w:pStyle w:val="ListParagraph"/>
        <w:numPr>
          <w:ilvl w:val="0"/>
          <w:numId w:val="10"/>
        </w:numPr>
        <w:tabs>
          <w:tab w:val="clear" w:pos="60"/>
          <w:tab w:val="num" w:pos="0"/>
        </w:tabs>
        <w:spacing w:before="20" w:after="20" w:line="360" w:lineRule="auto"/>
        <w:ind w:left="147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‘Transgrid’ is single platform to maintain school ,college or small and large type of organization. </w:t>
      </w:r>
    </w:p>
    <w:p w:rsidR="001D27CC" w:rsidRDefault="00352DAC" w:rsidP="00841613">
      <w:pPr>
        <w:pStyle w:val="ListParagraph"/>
        <w:numPr>
          <w:ilvl w:val="0"/>
          <w:numId w:val="10"/>
        </w:numPr>
        <w:tabs>
          <w:tab w:val="clear" w:pos="60"/>
          <w:tab w:val="num" w:pos="0"/>
        </w:tabs>
        <w:spacing w:before="20" w:after="20" w:line="360" w:lineRule="auto"/>
        <w:ind w:left="1470"/>
        <w:rPr>
          <w:rFonts w:ascii="Verdana" w:hAnsi="Verdana"/>
          <w:sz w:val="22"/>
          <w:szCs w:val="22"/>
        </w:rPr>
      </w:pPr>
      <w:r w:rsidRPr="002A6B37">
        <w:rPr>
          <w:rFonts w:ascii="Verdana" w:hAnsi="Verdana"/>
          <w:sz w:val="22"/>
          <w:szCs w:val="22"/>
        </w:rPr>
        <w:t>It includes Vehicle fuel maintenance, driver maintenance, insurance maintenance, tyre Maintenance, Vehicle Rent maintenance, Student Bus Pass maintenance, Asset maintenance, Work Details, Vehicle Battery Maintenance.</w:t>
      </w:r>
    </w:p>
    <w:p w:rsidR="002A6B37" w:rsidRDefault="002A6B37" w:rsidP="002A6B37">
      <w:pPr>
        <w:tabs>
          <w:tab w:val="num" w:pos="0"/>
        </w:tabs>
        <w:spacing w:before="20" w:after="20" w:line="360" w:lineRule="auto"/>
        <w:rPr>
          <w:rFonts w:ascii="Verdana" w:hAnsi="Verdana"/>
          <w:sz w:val="22"/>
          <w:szCs w:val="22"/>
        </w:rPr>
      </w:pPr>
    </w:p>
    <w:p w:rsidR="002A6B37" w:rsidRPr="002A6B37" w:rsidRDefault="002A6B37" w:rsidP="002A6B37">
      <w:pPr>
        <w:tabs>
          <w:tab w:val="num" w:pos="0"/>
        </w:tabs>
        <w:spacing w:before="20" w:after="20" w:line="360" w:lineRule="auto"/>
        <w:rPr>
          <w:rFonts w:ascii="Verdana" w:hAnsi="Verdana"/>
          <w:sz w:val="22"/>
          <w:szCs w:val="22"/>
        </w:rPr>
      </w:pPr>
    </w:p>
    <w:p w:rsidR="00FF0DA4" w:rsidRPr="00B91C18" w:rsidRDefault="00FF0DA4" w:rsidP="00B91C18">
      <w:pPr>
        <w:overflowPunct w:val="0"/>
        <w:rPr>
          <w:rFonts w:ascii="Verdana" w:hAnsi="Verdana"/>
          <w:sz w:val="22"/>
          <w:szCs w:val="22"/>
        </w:rPr>
      </w:pPr>
    </w:p>
    <w:tbl>
      <w:tblPr>
        <w:tblW w:w="10693" w:type="dxa"/>
        <w:tblInd w:w="-5" w:type="dxa"/>
        <w:tblLayout w:type="fixed"/>
        <w:tblLook w:val="0000"/>
      </w:tblPr>
      <w:tblGrid>
        <w:gridCol w:w="10693"/>
      </w:tblGrid>
      <w:tr w:rsidR="00E6309A" w:rsidTr="00B91C18">
        <w:tc>
          <w:tcPr>
            <w:tcW w:w="10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09A" w:rsidRDefault="00E6309A" w:rsidP="00C742B9">
            <w:pPr>
              <w:snapToGrid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Education:</w:t>
            </w:r>
          </w:p>
        </w:tc>
      </w:tr>
    </w:tbl>
    <w:p w:rsidR="00E6309A" w:rsidRDefault="00E6309A" w:rsidP="00E6309A">
      <w:pPr>
        <w:pStyle w:val="ListParagraph"/>
        <w:spacing w:before="20" w:after="20" w:line="360" w:lineRule="auto"/>
      </w:pPr>
    </w:p>
    <w:p w:rsidR="00E6309A" w:rsidRPr="006D106C" w:rsidRDefault="00E6309A" w:rsidP="00E6309A">
      <w:pPr>
        <w:numPr>
          <w:ilvl w:val="0"/>
          <w:numId w:val="11"/>
        </w:numPr>
        <w:spacing w:before="20" w:after="20" w:line="360" w:lineRule="auto"/>
        <w:rPr>
          <w:bCs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</w:t>
      </w:r>
      <w:r w:rsidRPr="006D106C">
        <w:rPr>
          <w:rFonts w:ascii="Verdana" w:hAnsi="Verdana"/>
          <w:b/>
        </w:rPr>
        <w:t>MCA</w:t>
      </w:r>
      <w:r w:rsidRPr="006D106C">
        <w:rPr>
          <w:rFonts w:ascii="Verdana" w:hAnsi="Verdana"/>
          <w:b/>
          <w:bCs/>
          <w:sz w:val="22"/>
          <w:szCs w:val="22"/>
        </w:rPr>
        <w:t xml:space="preserve"> </w:t>
      </w:r>
      <w:r>
        <w:rPr>
          <w:rFonts w:ascii="Verdana" w:hAnsi="Verdana"/>
          <w:bCs/>
          <w:sz w:val="22"/>
          <w:szCs w:val="22"/>
        </w:rPr>
        <w:t xml:space="preserve">in 2011 from </w:t>
      </w:r>
      <w:r>
        <w:rPr>
          <w:rFonts w:ascii="Verdana" w:hAnsi="Verdana"/>
        </w:rPr>
        <w:t>Priyadarshini</w:t>
      </w:r>
      <w:r>
        <w:rPr>
          <w:rFonts w:ascii="Verdana" w:hAnsi="Verdana"/>
          <w:bCs/>
          <w:sz w:val="22"/>
          <w:szCs w:val="22"/>
        </w:rPr>
        <w:t xml:space="preserve"> Engineering College</w:t>
      </w:r>
      <w:r>
        <w:rPr>
          <w:rFonts w:ascii="Verdana" w:hAnsi="Verdana"/>
        </w:rPr>
        <w:t xml:space="preserve">, vaniyambadi </w:t>
      </w:r>
      <w:r>
        <w:rPr>
          <w:rFonts w:ascii="Verdana" w:hAnsi="Verdana"/>
          <w:bCs/>
          <w:sz w:val="22"/>
          <w:szCs w:val="22"/>
        </w:rPr>
        <w:t>with 70%.</w:t>
      </w:r>
    </w:p>
    <w:p w:rsidR="00E6309A" w:rsidRPr="006D106C" w:rsidRDefault="00E6309A" w:rsidP="00E6309A">
      <w:pPr>
        <w:numPr>
          <w:ilvl w:val="0"/>
          <w:numId w:val="11"/>
        </w:numPr>
        <w:spacing w:before="20" w:after="20" w:line="360" w:lineRule="auto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  </w:t>
      </w:r>
      <w:r w:rsidRPr="006D106C">
        <w:rPr>
          <w:rFonts w:ascii="Verdana" w:hAnsi="Verdana"/>
          <w:b/>
        </w:rPr>
        <w:t>Bsc</w:t>
      </w:r>
      <w:r>
        <w:rPr>
          <w:rFonts w:ascii="Verdana" w:hAnsi="Verdana"/>
          <w:b/>
        </w:rPr>
        <w:t xml:space="preserve"> (cs) </w:t>
      </w:r>
      <w:r w:rsidRPr="006D106C">
        <w:rPr>
          <w:rFonts w:ascii="Verdana" w:hAnsi="Verdana"/>
        </w:rPr>
        <w:t>in 2003</w:t>
      </w:r>
      <w:r>
        <w:rPr>
          <w:rFonts w:ascii="Verdana" w:hAnsi="Verdana"/>
        </w:rPr>
        <w:t xml:space="preserve"> from MGR Arts &amp; Science College, Hosur with 59%.</w:t>
      </w:r>
    </w:p>
    <w:p w:rsidR="00E6309A" w:rsidRPr="000F749E" w:rsidRDefault="00E6309A" w:rsidP="00E6309A">
      <w:pPr>
        <w:numPr>
          <w:ilvl w:val="0"/>
          <w:numId w:val="11"/>
        </w:numPr>
        <w:spacing w:before="20" w:after="20" w:line="360" w:lineRule="auto"/>
        <w:rPr>
          <w:rFonts w:ascii="Verdana" w:hAnsi="Verdana"/>
          <w:b/>
          <w:bCs/>
          <w:sz w:val="22"/>
          <w:szCs w:val="22"/>
        </w:rPr>
      </w:pPr>
      <w:r w:rsidRPr="000F749E">
        <w:rPr>
          <w:rFonts w:ascii="Verdana" w:hAnsi="Verdana"/>
          <w:b/>
          <w:bCs/>
          <w:sz w:val="22"/>
          <w:szCs w:val="22"/>
        </w:rPr>
        <w:t xml:space="preserve"> HSC</w:t>
      </w:r>
      <w:r>
        <w:rPr>
          <w:rFonts w:ascii="Verdana" w:hAnsi="Verdana"/>
          <w:b/>
          <w:bCs/>
          <w:sz w:val="22"/>
          <w:szCs w:val="22"/>
        </w:rPr>
        <w:t xml:space="preserve"> </w:t>
      </w:r>
      <w:r>
        <w:rPr>
          <w:rFonts w:ascii="Verdana" w:hAnsi="Verdana"/>
          <w:bCs/>
          <w:sz w:val="22"/>
          <w:szCs w:val="22"/>
        </w:rPr>
        <w:t>in 2000 from Govt Musl</w:t>
      </w:r>
      <w:r w:rsidR="00DA3A24">
        <w:rPr>
          <w:rFonts w:ascii="Verdana" w:hAnsi="Verdana"/>
          <w:bCs/>
          <w:sz w:val="22"/>
          <w:szCs w:val="22"/>
        </w:rPr>
        <w:t>im Hr sec school, Vellore with 58</w:t>
      </w:r>
      <w:r>
        <w:rPr>
          <w:rFonts w:ascii="Verdana" w:hAnsi="Verdana"/>
          <w:bCs/>
          <w:sz w:val="22"/>
          <w:szCs w:val="22"/>
        </w:rPr>
        <w:t>%.</w:t>
      </w:r>
    </w:p>
    <w:p w:rsidR="002A6B37" w:rsidRPr="002A6B37" w:rsidRDefault="00E6309A" w:rsidP="002A6B37">
      <w:pPr>
        <w:numPr>
          <w:ilvl w:val="0"/>
          <w:numId w:val="11"/>
        </w:numPr>
        <w:spacing w:before="20" w:after="20" w:line="360" w:lineRule="auto"/>
        <w:rPr>
          <w:rFonts w:ascii="Verdana" w:hAnsi="Verdana"/>
          <w:sz w:val="22"/>
          <w:szCs w:val="22"/>
        </w:rPr>
      </w:pPr>
      <w:r w:rsidRPr="002A6B37">
        <w:rPr>
          <w:rFonts w:ascii="Verdana" w:hAnsi="Verdana"/>
          <w:b/>
          <w:sz w:val="22"/>
          <w:szCs w:val="22"/>
        </w:rPr>
        <w:t xml:space="preserve"> SSLC i</w:t>
      </w:r>
      <w:r w:rsidRPr="002A6B37">
        <w:rPr>
          <w:rFonts w:ascii="Verdana" w:hAnsi="Verdana"/>
          <w:sz w:val="22"/>
          <w:szCs w:val="22"/>
        </w:rPr>
        <w:t xml:space="preserve">n 2004 </w:t>
      </w:r>
      <w:r w:rsidRPr="002A6B37">
        <w:rPr>
          <w:rFonts w:ascii="Verdana" w:hAnsi="Verdana"/>
          <w:bCs/>
          <w:sz w:val="22"/>
          <w:szCs w:val="22"/>
        </w:rPr>
        <w:t>from Govt Muslim Hr sec school, Vellore with 61%.</w:t>
      </w:r>
    </w:p>
    <w:p w:rsidR="00E6309A" w:rsidRPr="006D106C" w:rsidRDefault="00E6309A" w:rsidP="00E6309A">
      <w:pPr>
        <w:spacing w:before="20" w:after="20" w:line="360" w:lineRule="auto"/>
        <w:ind w:left="840"/>
        <w:rPr>
          <w:rFonts w:ascii="Verdana" w:hAnsi="Verdana"/>
          <w:b/>
          <w:bCs/>
          <w:sz w:val="22"/>
          <w:szCs w:val="22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0693"/>
      </w:tblGrid>
      <w:tr w:rsidR="00E6309A" w:rsidTr="00C742B9">
        <w:tc>
          <w:tcPr>
            <w:tcW w:w="10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09A" w:rsidRDefault="00E6309A" w:rsidP="00C742B9">
            <w:pPr>
              <w:snapToGrid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Personal Details:</w:t>
            </w:r>
          </w:p>
        </w:tc>
      </w:tr>
    </w:tbl>
    <w:p w:rsidR="00E6309A" w:rsidRDefault="00E6309A" w:rsidP="00E6309A">
      <w:pPr>
        <w:tabs>
          <w:tab w:val="left" w:pos="720"/>
        </w:tabs>
      </w:pPr>
    </w:p>
    <w:p w:rsidR="00E6309A" w:rsidRDefault="00E6309A" w:rsidP="00E6309A">
      <w:pPr>
        <w:numPr>
          <w:ilvl w:val="0"/>
          <w:numId w:val="11"/>
        </w:numPr>
        <w:spacing w:before="20" w:after="20"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Date of birth          </w:t>
      </w:r>
      <w:r w:rsidR="00D72E15"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 : 20/08/1981</w:t>
      </w:r>
    </w:p>
    <w:p w:rsidR="00E6309A" w:rsidRDefault="009C49DE" w:rsidP="00E6309A">
      <w:pPr>
        <w:numPr>
          <w:ilvl w:val="0"/>
          <w:numId w:val="11"/>
        </w:numPr>
        <w:spacing w:before="20" w:after="20"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Sex                     </w:t>
      </w:r>
      <w:r w:rsidR="00D72E15">
        <w:rPr>
          <w:rFonts w:ascii="Verdana" w:hAnsi="Verdana"/>
          <w:sz w:val="22"/>
          <w:szCs w:val="22"/>
        </w:rPr>
        <w:t xml:space="preserve">  </w:t>
      </w:r>
      <w:r>
        <w:rPr>
          <w:rFonts w:ascii="Verdana" w:hAnsi="Verdana"/>
          <w:sz w:val="22"/>
          <w:szCs w:val="22"/>
        </w:rPr>
        <w:t xml:space="preserve"> </w:t>
      </w:r>
      <w:r w:rsidR="00D72E15">
        <w:rPr>
          <w:rFonts w:ascii="Verdana" w:hAnsi="Verdana"/>
          <w:sz w:val="22"/>
          <w:szCs w:val="22"/>
        </w:rPr>
        <w:tab/>
        <w:t xml:space="preserve"> </w:t>
      </w:r>
      <w:r w:rsidR="00E6309A">
        <w:rPr>
          <w:rFonts w:ascii="Verdana" w:hAnsi="Verdana"/>
          <w:sz w:val="22"/>
          <w:szCs w:val="22"/>
        </w:rPr>
        <w:t>: Male</w:t>
      </w:r>
    </w:p>
    <w:p w:rsidR="00E6309A" w:rsidRDefault="00E6309A" w:rsidP="00E6309A">
      <w:pPr>
        <w:numPr>
          <w:ilvl w:val="0"/>
          <w:numId w:val="11"/>
        </w:numPr>
        <w:spacing w:before="20" w:after="20"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Marital status        </w:t>
      </w:r>
      <w:r w:rsidR="00D72E15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 </w:t>
      </w:r>
      <w:r w:rsidR="00D72E15">
        <w:rPr>
          <w:rFonts w:ascii="Verdana" w:hAnsi="Verdana"/>
          <w:sz w:val="22"/>
          <w:szCs w:val="22"/>
        </w:rPr>
        <w:tab/>
        <w:t xml:space="preserve"> </w:t>
      </w:r>
      <w:r>
        <w:rPr>
          <w:rFonts w:ascii="Verdana" w:hAnsi="Verdana"/>
          <w:sz w:val="22"/>
          <w:szCs w:val="22"/>
        </w:rPr>
        <w:t>: Single</w:t>
      </w:r>
    </w:p>
    <w:p w:rsidR="00E6309A" w:rsidRDefault="00E6309A" w:rsidP="00E6309A">
      <w:pPr>
        <w:numPr>
          <w:ilvl w:val="0"/>
          <w:numId w:val="11"/>
        </w:numPr>
        <w:spacing w:before="20" w:after="20"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Nationality              </w:t>
      </w:r>
      <w:r w:rsidR="00D72E15">
        <w:rPr>
          <w:rFonts w:ascii="Verdana" w:hAnsi="Verdana"/>
          <w:sz w:val="22"/>
          <w:szCs w:val="22"/>
        </w:rPr>
        <w:tab/>
        <w:t xml:space="preserve"> </w:t>
      </w:r>
      <w:r>
        <w:rPr>
          <w:rFonts w:ascii="Verdana" w:hAnsi="Verdana"/>
          <w:sz w:val="22"/>
          <w:szCs w:val="22"/>
        </w:rPr>
        <w:t>: Indian</w:t>
      </w:r>
    </w:p>
    <w:p w:rsidR="000C6645" w:rsidRDefault="00E6309A" w:rsidP="000C6645">
      <w:pPr>
        <w:numPr>
          <w:ilvl w:val="0"/>
          <w:numId w:val="11"/>
        </w:numPr>
        <w:spacing w:before="20" w:after="20" w:line="360" w:lineRule="auto"/>
        <w:rPr>
          <w:rFonts w:ascii="Verdana" w:hAnsi="Verdana"/>
          <w:sz w:val="22"/>
          <w:szCs w:val="22"/>
        </w:rPr>
      </w:pPr>
      <w:r w:rsidRPr="000C6645">
        <w:rPr>
          <w:rFonts w:ascii="Verdana" w:hAnsi="Verdana"/>
          <w:sz w:val="22"/>
          <w:szCs w:val="22"/>
        </w:rPr>
        <w:t xml:space="preserve">Languages </w:t>
      </w:r>
      <w:r w:rsidR="009C49DE" w:rsidRPr="000C6645">
        <w:rPr>
          <w:rFonts w:ascii="Verdana" w:hAnsi="Verdana"/>
          <w:sz w:val="22"/>
          <w:szCs w:val="22"/>
        </w:rPr>
        <w:t xml:space="preserve">known    </w:t>
      </w:r>
      <w:r w:rsidR="00D72E15">
        <w:rPr>
          <w:rFonts w:ascii="Verdana" w:hAnsi="Verdana"/>
          <w:sz w:val="22"/>
          <w:szCs w:val="22"/>
        </w:rPr>
        <w:tab/>
        <w:t xml:space="preserve"> </w:t>
      </w:r>
      <w:r w:rsidR="009C49DE" w:rsidRPr="000C6645">
        <w:rPr>
          <w:rFonts w:ascii="Verdana" w:hAnsi="Verdana"/>
          <w:sz w:val="22"/>
          <w:szCs w:val="22"/>
        </w:rPr>
        <w:t>:</w:t>
      </w:r>
      <w:r w:rsidRPr="000C6645">
        <w:rPr>
          <w:rFonts w:ascii="Verdana" w:hAnsi="Verdana"/>
          <w:sz w:val="22"/>
          <w:szCs w:val="22"/>
        </w:rPr>
        <w:t xml:space="preserve"> English, Hindi, Tamil &amp; Kannada.</w:t>
      </w:r>
    </w:p>
    <w:p w:rsidR="00512903" w:rsidRDefault="00512903" w:rsidP="000C6645">
      <w:pPr>
        <w:numPr>
          <w:ilvl w:val="0"/>
          <w:numId w:val="11"/>
        </w:numPr>
        <w:spacing w:before="20" w:after="20"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Passport No            </w:t>
      </w:r>
      <w:r w:rsidR="00D72E15">
        <w:rPr>
          <w:rFonts w:ascii="Verdana" w:hAnsi="Verdana"/>
          <w:sz w:val="22"/>
          <w:szCs w:val="22"/>
        </w:rPr>
        <w:tab/>
        <w:t xml:space="preserve"> </w:t>
      </w:r>
      <w:r>
        <w:rPr>
          <w:rFonts w:ascii="Verdana" w:hAnsi="Verdana"/>
          <w:sz w:val="22"/>
          <w:szCs w:val="22"/>
        </w:rPr>
        <w:t>:</w:t>
      </w:r>
      <w:r w:rsidRPr="00DA3A24">
        <w:rPr>
          <w:rFonts w:ascii="Verdana" w:hAnsi="Verdana"/>
          <w:b/>
          <w:sz w:val="22"/>
          <w:szCs w:val="22"/>
        </w:rPr>
        <w:t xml:space="preserve"> </w:t>
      </w:r>
      <w:r w:rsidR="00B8247B" w:rsidRPr="00DA3A24">
        <w:rPr>
          <w:rFonts w:ascii="Verdana" w:hAnsi="Verdana"/>
          <w:b/>
          <w:sz w:val="22"/>
          <w:szCs w:val="22"/>
        </w:rPr>
        <w:t>K7761052</w:t>
      </w:r>
    </w:p>
    <w:p w:rsidR="00883C08" w:rsidRDefault="009C4B25" w:rsidP="00E6309A">
      <w:pPr>
        <w:numPr>
          <w:ilvl w:val="0"/>
          <w:numId w:val="11"/>
        </w:numPr>
        <w:spacing w:before="20" w:after="20" w:line="360" w:lineRule="auto"/>
        <w:rPr>
          <w:rFonts w:ascii="Verdana" w:hAnsi="Verdana"/>
          <w:sz w:val="22"/>
          <w:szCs w:val="22"/>
        </w:rPr>
      </w:pPr>
      <w:r w:rsidRPr="000C6645">
        <w:rPr>
          <w:rFonts w:ascii="Verdana" w:hAnsi="Verdana"/>
          <w:sz w:val="22"/>
          <w:szCs w:val="22"/>
        </w:rPr>
        <w:t>Permanent</w:t>
      </w:r>
      <w:r w:rsidR="00E6309A">
        <w:rPr>
          <w:rFonts w:ascii="Verdana" w:hAnsi="Verdana"/>
          <w:sz w:val="22"/>
          <w:szCs w:val="22"/>
        </w:rPr>
        <w:t xml:space="preserve"> address  </w:t>
      </w:r>
      <w:r w:rsidR="00D72E15">
        <w:rPr>
          <w:rFonts w:ascii="Verdana" w:hAnsi="Verdana"/>
          <w:sz w:val="22"/>
          <w:szCs w:val="22"/>
        </w:rPr>
        <w:tab/>
        <w:t xml:space="preserve"> </w:t>
      </w:r>
      <w:r w:rsidR="00E6309A">
        <w:rPr>
          <w:rFonts w:ascii="Verdana" w:hAnsi="Verdana"/>
          <w:sz w:val="22"/>
          <w:szCs w:val="22"/>
        </w:rPr>
        <w:t xml:space="preserve">:  No.25,Manjunath Nagar, </w:t>
      </w:r>
    </w:p>
    <w:p w:rsidR="00E6309A" w:rsidRDefault="00883C08" w:rsidP="00883C08">
      <w:pPr>
        <w:spacing w:before="20" w:after="20" w:line="360" w:lineRule="auto"/>
        <w:ind w:left="84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                       </w:t>
      </w:r>
      <w:r w:rsidR="00D72E15">
        <w:rPr>
          <w:rFonts w:ascii="Verdana" w:hAnsi="Verdana"/>
          <w:sz w:val="22"/>
          <w:szCs w:val="22"/>
        </w:rPr>
        <w:tab/>
        <w:t xml:space="preserve">    </w:t>
      </w:r>
      <w:r w:rsidR="00E6309A" w:rsidRPr="007A520D">
        <w:rPr>
          <w:rFonts w:ascii="Verdana" w:hAnsi="Verdana"/>
          <w:sz w:val="22"/>
          <w:szCs w:val="22"/>
        </w:rPr>
        <w:t>Behind Prasanna theatre,</w:t>
      </w:r>
    </w:p>
    <w:p w:rsidR="00883C08" w:rsidRDefault="00883C08" w:rsidP="00E6309A">
      <w:pPr>
        <w:spacing w:before="20" w:after="20" w:line="360" w:lineRule="auto"/>
        <w:ind w:left="84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                       </w:t>
      </w:r>
      <w:r w:rsidR="00D72E15">
        <w:rPr>
          <w:rFonts w:ascii="Verdana" w:hAnsi="Verdana"/>
          <w:sz w:val="22"/>
          <w:szCs w:val="22"/>
        </w:rPr>
        <w:tab/>
        <w:t xml:space="preserve">    </w:t>
      </w:r>
      <w:r w:rsidR="00E6309A">
        <w:rPr>
          <w:rFonts w:ascii="Verdana" w:hAnsi="Verdana"/>
          <w:sz w:val="22"/>
          <w:szCs w:val="22"/>
        </w:rPr>
        <w:t>Magadi Road</w:t>
      </w:r>
    </w:p>
    <w:p w:rsidR="00E6309A" w:rsidRDefault="00883C08" w:rsidP="00E6309A">
      <w:pPr>
        <w:spacing w:before="20" w:after="20" w:line="360" w:lineRule="auto"/>
        <w:ind w:left="84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                    </w:t>
      </w:r>
      <w:r w:rsidR="00E6309A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  </w:t>
      </w:r>
      <w:r w:rsidR="00D72E15">
        <w:rPr>
          <w:rFonts w:ascii="Verdana" w:hAnsi="Verdana"/>
          <w:sz w:val="22"/>
          <w:szCs w:val="22"/>
        </w:rPr>
        <w:tab/>
        <w:t xml:space="preserve">    </w:t>
      </w:r>
      <w:r w:rsidR="00512903">
        <w:rPr>
          <w:rFonts w:ascii="Verdana" w:hAnsi="Verdana"/>
          <w:sz w:val="22"/>
          <w:szCs w:val="22"/>
        </w:rPr>
        <w:t>Bangalore:-560023, Karnataka.</w:t>
      </w:r>
      <w:r w:rsidR="00E6309A">
        <w:rPr>
          <w:rFonts w:ascii="Verdana" w:hAnsi="Verdana"/>
          <w:sz w:val="22"/>
          <w:szCs w:val="22"/>
        </w:rPr>
        <w:t xml:space="preserve">                    </w:t>
      </w:r>
    </w:p>
    <w:p w:rsidR="009C49DE" w:rsidRPr="006D106C" w:rsidRDefault="009C49DE" w:rsidP="009C49DE">
      <w:pPr>
        <w:spacing w:before="20" w:after="20" w:line="360" w:lineRule="auto"/>
        <w:ind w:left="840"/>
        <w:rPr>
          <w:rFonts w:ascii="Verdana" w:hAnsi="Verdana"/>
          <w:b/>
          <w:bCs/>
          <w:sz w:val="22"/>
          <w:szCs w:val="22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0693"/>
      </w:tblGrid>
      <w:tr w:rsidR="009C49DE" w:rsidTr="00C742B9">
        <w:tc>
          <w:tcPr>
            <w:tcW w:w="10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9DE" w:rsidRDefault="009C49DE" w:rsidP="00C742B9">
            <w:pPr>
              <w:snapToGrid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Declaration</w:t>
            </w:r>
          </w:p>
        </w:tc>
      </w:tr>
    </w:tbl>
    <w:p w:rsidR="009C49DE" w:rsidRDefault="009C49DE" w:rsidP="009C49DE">
      <w:pPr>
        <w:tabs>
          <w:tab w:val="left" w:pos="720"/>
        </w:tabs>
      </w:pPr>
    </w:p>
    <w:p w:rsidR="009C49DE" w:rsidRPr="00D72E15" w:rsidRDefault="009C49DE" w:rsidP="009C49DE">
      <w:pPr>
        <w:pStyle w:val="NormalWeb"/>
        <w:spacing w:before="0" w:after="0" w:line="360" w:lineRule="auto"/>
        <w:rPr>
          <w:rFonts w:ascii="Verdana" w:hAnsi="Verdana"/>
          <w:sz w:val="22"/>
          <w:szCs w:val="22"/>
        </w:rPr>
      </w:pPr>
      <w:r w:rsidRPr="009C49DE">
        <w:rPr>
          <w:rFonts w:ascii="Verdana" w:hAnsi="Verdana"/>
          <w:sz w:val="20"/>
        </w:rPr>
        <w:tab/>
      </w:r>
      <w:r w:rsidRPr="00D72E15">
        <w:rPr>
          <w:rFonts w:ascii="Verdana" w:hAnsi="Verdana"/>
          <w:sz w:val="22"/>
          <w:szCs w:val="22"/>
        </w:rPr>
        <w:t>I solemnly declare that all the cited things are true to my knowledge and honesty.</w:t>
      </w:r>
    </w:p>
    <w:p w:rsidR="009C49DE" w:rsidRDefault="009C49DE" w:rsidP="009C49DE">
      <w:pPr>
        <w:pStyle w:val="NormalWeb"/>
        <w:spacing w:before="0" w:after="0" w:line="360" w:lineRule="auto"/>
        <w:rPr>
          <w:rFonts w:ascii="Verdana" w:hAnsi="Verdana"/>
        </w:rPr>
      </w:pPr>
    </w:p>
    <w:p w:rsidR="000C6645" w:rsidRPr="000C6645" w:rsidRDefault="000C6645" w:rsidP="009C49DE">
      <w:pPr>
        <w:pStyle w:val="NormalWeb"/>
        <w:spacing w:before="0" w:after="0" w:line="360" w:lineRule="auto"/>
        <w:rPr>
          <w:rFonts w:ascii="Verdana" w:hAnsi="Verdana"/>
        </w:rPr>
      </w:pPr>
    </w:p>
    <w:p w:rsidR="009C49DE" w:rsidRPr="000C6645" w:rsidRDefault="009C49DE" w:rsidP="009C49DE">
      <w:pPr>
        <w:pStyle w:val="NormalWeb"/>
        <w:spacing w:before="0" w:after="0" w:line="360" w:lineRule="auto"/>
        <w:rPr>
          <w:rFonts w:ascii="Verdana" w:hAnsi="Verdana"/>
          <w:sz w:val="22"/>
          <w:szCs w:val="22"/>
        </w:rPr>
      </w:pPr>
      <w:r w:rsidRPr="000C6645">
        <w:rPr>
          <w:rFonts w:ascii="Verdana" w:hAnsi="Verdana"/>
          <w:sz w:val="22"/>
          <w:szCs w:val="22"/>
        </w:rPr>
        <w:t>Place:</w:t>
      </w:r>
      <w:r w:rsidRPr="000C6645">
        <w:rPr>
          <w:rFonts w:ascii="Verdana" w:hAnsi="Verdana"/>
          <w:sz w:val="22"/>
          <w:szCs w:val="22"/>
        </w:rPr>
        <w:tab/>
      </w:r>
    </w:p>
    <w:p w:rsidR="00315AA0" w:rsidRDefault="009C49DE" w:rsidP="009C49DE">
      <w:r w:rsidRPr="000C6645">
        <w:rPr>
          <w:rFonts w:ascii="Verdana" w:eastAsia="Calibri" w:hAnsi="Verdana"/>
          <w:sz w:val="22"/>
          <w:szCs w:val="22"/>
        </w:rPr>
        <w:t>Date:</w:t>
      </w:r>
      <w:r w:rsidRPr="009C49DE">
        <w:rPr>
          <w:rFonts w:ascii="Verdana" w:eastAsia="Calibri" w:hAnsi="Verdana"/>
        </w:rPr>
        <w:t xml:space="preserve">                </w:t>
      </w:r>
      <w:r w:rsidRPr="009C49DE">
        <w:rPr>
          <w:rFonts w:ascii="Verdana" w:eastAsia="Calibri" w:hAnsi="Verdana"/>
        </w:rPr>
        <w:tab/>
      </w:r>
      <w:r w:rsidRPr="009C49DE">
        <w:rPr>
          <w:rFonts w:ascii="Verdana" w:eastAsia="Calibri" w:hAnsi="Verdana"/>
        </w:rPr>
        <w:tab/>
      </w:r>
      <w:r w:rsidRPr="009C49DE">
        <w:rPr>
          <w:rFonts w:ascii="Verdana" w:eastAsia="Calibri" w:hAnsi="Verdana"/>
        </w:rPr>
        <w:tab/>
      </w:r>
      <w:r w:rsidRPr="009C49DE">
        <w:rPr>
          <w:rFonts w:ascii="Verdana" w:eastAsia="Calibri" w:hAnsi="Verdana"/>
        </w:rPr>
        <w:tab/>
      </w:r>
      <w:r w:rsidRPr="009C49DE">
        <w:rPr>
          <w:rFonts w:ascii="Verdana" w:eastAsia="Calibri" w:hAnsi="Verdana"/>
        </w:rPr>
        <w:tab/>
      </w:r>
      <w:r w:rsidRPr="009C49DE">
        <w:rPr>
          <w:rFonts w:ascii="Verdana" w:eastAsia="Calibri" w:hAnsi="Verdana"/>
        </w:rPr>
        <w:tab/>
      </w:r>
      <w:r w:rsidRPr="009C49DE">
        <w:rPr>
          <w:rFonts w:ascii="Verdana" w:eastAsia="Calibri" w:hAnsi="Verdana"/>
        </w:rPr>
        <w:tab/>
      </w:r>
      <w:r w:rsidRPr="009C49DE">
        <w:rPr>
          <w:rFonts w:ascii="Verdana" w:eastAsia="Calibri" w:hAnsi="Verdana"/>
        </w:rPr>
        <w:tab/>
      </w:r>
      <w:r w:rsidRPr="00D72E15">
        <w:rPr>
          <w:rFonts w:ascii="Verdana" w:hAnsi="Verdana"/>
          <w:sz w:val="22"/>
          <w:szCs w:val="22"/>
        </w:rPr>
        <w:t>(Kalaiselvan.C)</w:t>
      </w:r>
      <w:r w:rsidRPr="00D72E15">
        <w:rPr>
          <w:rFonts w:ascii="Verdana" w:hAnsi="Verdana"/>
          <w:sz w:val="22"/>
          <w:szCs w:val="22"/>
        </w:rPr>
        <w:tab/>
      </w:r>
      <w:r w:rsidRPr="00900A63">
        <w:rPr>
          <w:rFonts w:ascii="Verdana" w:hAnsi="Verdana"/>
          <w:sz w:val="20"/>
        </w:rPr>
        <w:tab/>
      </w:r>
    </w:p>
    <w:sectPr w:rsidR="00315AA0" w:rsidSect="002A6B37">
      <w:pgSz w:w="11905" w:h="16837"/>
      <w:pgMar w:top="720" w:right="720" w:bottom="720" w:left="720" w:header="720" w:footer="720" w:gutter="0"/>
      <w:pgBorders>
        <w:top w:val="single" w:sz="4" w:space="12" w:color="000000"/>
        <w:left w:val="single" w:sz="4" w:space="12" w:color="000000"/>
        <w:bottom w:val="single" w:sz="4" w:space="12" w:color="000000"/>
        <w:right w:val="single" w:sz="4" w:space="12" w:color="000000"/>
      </w:pgBorders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A37" w:rsidRDefault="00E95A37" w:rsidP="002A6B37">
      <w:r>
        <w:separator/>
      </w:r>
    </w:p>
  </w:endnote>
  <w:endnote w:type="continuationSeparator" w:id="1">
    <w:p w:rsidR="00E95A37" w:rsidRDefault="00E95A37" w:rsidP="002A6B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A37" w:rsidRDefault="00E95A37" w:rsidP="002A6B37">
      <w:r>
        <w:separator/>
      </w:r>
    </w:p>
  </w:footnote>
  <w:footnote w:type="continuationSeparator" w:id="1">
    <w:p w:rsidR="00E95A37" w:rsidRDefault="00E95A37" w:rsidP="002A6B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/>
        <w:sz w:val="16"/>
        <w:szCs w:val="16"/>
      </w:rPr>
    </w:lvl>
  </w:abstractNum>
  <w:abstractNum w:abstractNumId="2">
    <w:nsid w:val="00000003"/>
    <w:multiLevelType w:val="singleLevel"/>
    <w:tmpl w:val="00000003"/>
    <w:name w:val="WW8Num5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  <w:szCs w:val="16"/>
      </w:rPr>
    </w:lvl>
  </w:abstractNum>
  <w:abstractNum w:abstractNumId="3">
    <w:nsid w:val="00000004"/>
    <w:multiLevelType w:val="singleLevel"/>
    <w:tmpl w:val="00000004"/>
    <w:name w:val="WW8Num6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/>
        <w:sz w:val="16"/>
        <w:szCs w:val="16"/>
      </w:rPr>
    </w:lvl>
  </w:abstractNum>
  <w:abstractNum w:abstractNumId="4">
    <w:nsid w:val="00000005"/>
    <w:multiLevelType w:val="singleLevel"/>
    <w:tmpl w:val="00000005"/>
    <w:name w:val="WW8Num10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/>
        <w:sz w:val="16"/>
        <w:szCs w:val="16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/>
        <w:sz w:val="16"/>
        <w:szCs w:val="16"/>
      </w:rPr>
    </w:lvl>
  </w:abstractNum>
  <w:abstractNum w:abstractNumId="6">
    <w:nsid w:val="00000007"/>
    <w:multiLevelType w:val="singleLevel"/>
    <w:tmpl w:val="00000007"/>
    <w:name w:val="WW8Num12"/>
    <w:lvl w:ilvl="0">
      <w:start w:val="1"/>
      <w:numFmt w:val="bullet"/>
      <w:lvlText w:val=""/>
      <w:lvlJc w:val="left"/>
      <w:pPr>
        <w:tabs>
          <w:tab w:val="num" w:pos="0"/>
        </w:tabs>
        <w:ind w:left="795" w:hanging="360"/>
      </w:pPr>
      <w:rPr>
        <w:rFonts w:ascii="Wingdings" w:hAnsi="Wingdings"/>
        <w:sz w:val="16"/>
        <w:szCs w:val="16"/>
      </w:rPr>
    </w:lvl>
  </w:abstractNum>
  <w:abstractNum w:abstractNumId="7">
    <w:nsid w:val="00000008"/>
    <w:multiLevelType w:val="singleLevel"/>
    <w:tmpl w:val="00000008"/>
    <w:name w:val="WW8Num16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/>
        <w:sz w:val="16"/>
        <w:szCs w:val="16"/>
      </w:rPr>
    </w:lvl>
  </w:abstractNum>
  <w:abstractNum w:abstractNumId="8">
    <w:nsid w:val="00000009"/>
    <w:multiLevelType w:val="singleLevel"/>
    <w:tmpl w:val="00000009"/>
    <w:name w:val="WW8Num17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/>
        <w:sz w:val="16"/>
        <w:szCs w:val="16"/>
      </w:rPr>
    </w:lvl>
  </w:abstractNum>
  <w:abstractNum w:abstractNumId="9">
    <w:nsid w:val="0000000A"/>
    <w:multiLevelType w:val="singleLevel"/>
    <w:tmpl w:val="0000000A"/>
    <w:name w:val="WW8Num19"/>
    <w:lvl w:ilvl="0">
      <w:numFmt w:val="bullet"/>
      <w:lvlText w:val="-"/>
      <w:lvlJc w:val="left"/>
      <w:pPr>
        <w:tabs>
          <w:tab w:val="num" w:pos="60"/>
        </w:tabs>
        <w:ind w:left="1530" w:hanging="360"/>
      </w:pPr>
      <w:rPr>
        <w:rFonts w:ascii="Verdana" w:hAnsi="Verdana" w:cs="Times New Roman"/>
      </w:rPr>
    </w:lvl>
  </w:abstractNum>
  <w:abstractNum w:abstractNumId="10">
    <w:nsid w:val="0000000B"/>
    <w:multiLevelType w:val="singleLevel"/>
    <w:tmpl w:val="0000000B"/>
    <w:name w:val="WW8Num20"/>
    <w:lvl w:ilvl="0">
      <w:start w:val="1"/>
      <w:numFmt w:val="bullet"/>
      <w:lvlText w:val=""/>
      <w:lvlJc w:val="left"/>
      <w:pPr>
        <w:tabs>
          <w:tab w:val="num" w:pos="0"/>
        </w:tabs>
        <w:ind w:left="840" w:hanging="360"/>
      </w:pPr>
      <w:rPr>
        <w:rFonts w:ascii="Wingdings" w:hAnsi="Wingdings"/>
        <w:sz w:val="16"/>
        <w:szCs w:val="16"/>
      </w:rPr>
    </w:lvl>
  </w:abstractNum>
  <w:abstractNum w:abstractNumId="11">
    <w:nsid w:val="0000000C"/>
    <w:multiLevelType w:val="singleLevel"/>
    <w:tmpl w:val="0000000C"/>
    <w:name w:val="WW8Num23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/>
        <w:sz w:val="16"/>
        <w:szCs w:val="16"/>
      </w:rPr>
    </w:lvl>
  </w:abstractNum>
  <w:abstractNum w:abstractNumId="12">
    <w:nsid w:val="0000000D"/>
    <w:multiLevelType w:val="singleLevel"/>
    <w:tmpl w:val="0000000D"/>
    <w:name w:val="WW8Num25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/>
        <w:sz w:val="16"/>
        <w:szCs w:val="16"/>
      </w:rPr>
    </w:lvl>
  </w:abstractNum>
  <w:abstractNum w:abstractNumId="13">
    <w:nsid w:val="019C5F20"/>
    <w:multiLevelType w:val="hybridMultilevel"/>
    <w:tmpl w:val="52782CF0"/>
    <w:lvl w:ilvl="0" w:tplc="00000003">
      <w:start w:val="1"/>
      <w:numFmt w:val="bullet"/>
      <w:lvlText w:val=""/>
      <w:lvlJc w:val="left"/>
      <w:pPr>
        <w:ind w:left="720" w:hanging="360"/>
      </w:pPr>
      <w:rPr>
        <w:rFonts w:ascii="Wingdings" w:hAnsi="Wingdings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47F33FF"/>
    <w:multiLevelType w:val="hybridMultilevel"/>
    <w:tmpl w:val="EC4C9E58"/>
    <w:lvl w:ilvl="0" w:tplc="00000003">
      <w:start w:val="1"/>
      <w:numFmt w:val="bullet"/>
      <w:lvlText w:val=""/>
      <w:lvlJc w:val="left"/>
      <w:pPr>
        <w:ind w:left="720" w:hanging="360"/>
      </w:pPr>
      <w:rPr>
        <w:rFonts w:ascii="Wingdings" w:hAnsi="Wingdings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9F0C45"/>
    <w:multiLevelType w:val="hybridMultilevel"/>
    <w:tmpl w:val="C472C6BC"/>
    <w:lvl w:ilvl="0" w:tplc="00000002">
      <w:start w:val="1"/>
      <w:numFmt w:val="bullet"/>
      <w:lvlText w:val=""/>
      <w:lvlJc w:val="left"/>
      <w:pPr>
        <w:ind w:left="720" w:hanging="360"/>
      </w:pPr>
      <w:rPr>
        <w:rFonts w:ascii="Wingdings" w:hAnsi="Wingdings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68066E"/>
    <w:multiLevelType w:val="hybridMultilevel"/>
    <w:tmpl w:val="D90E6D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BF70E4"/>
    <w:multiLevelType w:val="hybridMultilevel"/>
    <w:tmpl w:val="4F76C7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0C869B2"/>
    <w:multiLevelType w:val="hybridMultilevel"/>
    <w:tmpl w:val="22D81B5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90E9C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C34A35"/>
    <w:multiLevelType w:val="hybridMultilevel"/>
    <w:tmpl w:val="3266E260"/>
    <w:lvl w:ilvl="0" w:tplc="00000002">
      <w:start w:val="1"/>
      <w:numFmt w:val="bullet"/>
      <w:lvlText w:val=""/>
      <w:lvlJc w:val="left"/>
      <w:pPr>
        <w:ind w:left="720" w:hanging="360"/>
      </w:pPr>
      <w:rPr>
        <w:rFonts w:ascii="Wingdings" w:hAnsi="Wingdings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486946"/>
    <w:multiLevelType w:val="hybridMultilevel"/>
    <w:tmpl w:val="E0281506"/>
    <w:lvl w:ilvl="0" w:tplc="0000000B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FC90E9C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EBE1C13"/>
    <w:multiLevelType w:val="hybridMultilevel"/>
    <w:tmpl w:val="700E28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D2151F"/>
    <w:multiLevelType w:val="hybridMultilevel"/>
    <w:tmpl w:val="FF26F0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E9215D"/>
    <w:multiLevelType w:val="hybridMultilevel"/>
    <w:tmpl w:val="627A44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80C73BA"/>
    <w:multiLevelType w:val="hybridMultilevel"/>
    <w:tmpl w:val="F59623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D400235"/>
    <w:multiLevelType w:val="hybridMultilevel"/>
    <w:tmpl w:val="D2605C18"/>
    <w:lvl w:ilvl="0" w:tplc="00000003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551269"/>
    <w:multiLevelType w:val="hybridMultilevel"/>
    <w:tmpl w:val="DD68964A"/>
    <w:lvl w:ilvl="0" w:tplc="0000000C">
      <w:start w:val="1"/>
      <w:numFmt w:val="bullet"/>
      <w:lvlText w:val=""/>
      <w:lvlJc w:val="left"/>
      <w:pPr>
        <w:ind w:left="1515" w:hanging="360"/>
      </w:pPr>
      <w:rPr>
        <w:rFonts w:ascii="Wingdings" w:hAnsi="Wingdings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7">
    <w:nsid w:val="6E910280"/>
    <w:multiLevelType w:val="hybridMultilevel"/>
    <w:tmpl w:val="2CEEF7DA"/>
    <w:lvl w:ilvl="0" w:tplc="0000000D">
      <w:start w:val="1"/>
      <w:numFmt w:val="bullet"/>
      <w:lvlText w:val=""/>
      <w:lvlJc w:val="left"/>
      <w:pPr>
        <w:ind w:left="1440" w:hanging="360"/>
      </w:pPr>
      <w:rPr>
        <w:rFonts w:ascii="Wingdings" w:hAnsi="Wingdings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0455135"/>
    <w:multiLevelType w:val="hybridMultilevel"/>
    <w:tmpl w:val="6136EA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4D0A8E"/>
    <w:multiLevelType w:val="hybridMultilevel"/>
    <w:tmpl w:val="3E6E679E"/>
    <w:lvl w:ilvl="0" w:tplc="0000000C">
      <w:start w:val="1"/>
      <w:numFmt w:val="bullet"/>
      <w:lvlText w:val=""/>
      <w:lvlJc w:val="left"/>
      <w:pPr>
        <w:ind w:left="720" w:hanging="360"/>
      </w:pPr>
      <w:rPr>
        <w:rFonts w:ascii="Wingdings" w:hAnsi="Wingdings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6C6F85"/>
    <w:multiLevelType w:val="hybridMultilevel"/>
    <w:tmpl w:val="2AE4D902"/>
    <w:lvl w:ilvl="0" w:tplc="0000000D">
      <w:start w:val="1"/>
      <w:numFmt w:val="bullet"/>
      <w:lvlText w:val=""/>
      <w:lvlJc w:val="left"/>
      <w:pPr>
        <w:ind w:left="1440" w:hanging="360"/>
      </w:pPr>
      <w:rPr>
        <w:rFonts w:ascii="Wingdings" w:hAnsi="Wingdings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9B9071E"/>
    <w:multiLevelType w:val="hybridMultilevel"/>
    <w:tmpl w:val="8CFC0E96"/>
    <w:lvl w:ilvl="0" w:tplc="00000003">
      <w:start w:val="1"/>
      <w:numFmt w:val="bullet"/>
      <w:lvlText w:val=""/>
      <w:lvlJc w:val="left"/>
      <w:pPr>
        <w:ind w:left="1440" w:hanging="360"/>
      </w:pPr>
      <w:rPr>
        <w:rFonts w:ascii="Wingdings" w:hAnsi="Wingdings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9"/>
  </w:num>
  <w:num w:numId="15">
    <w:abstractNumId w:val="15"/>
  </w:num>
  <w:num w:numId="16">
    <w:abstractNumId w:val="19"/>
  </w:num>
  <w:num w:numId="17">
    <w:abstractNumId w:val="22"/>
  </w:num>
  <w:num w:numId="18">
    <w:abstractNumId w:val="16"/>
  </w:num>
  <w:num w:numId="19">
    <w:abstractNumId w:val="28"/>
  </w:num>
  <w:num w:numId="20">
    <w:abstractNumId w:val="21"/>
  </w:num>
  <w:num w:numId="21">
    <w:abstractNumId w:val="14"/>
  </w:num>
  <w:num w:numId="22">
    <w:abstractNumId w:val="25"/>
  </w:num>
  <w:num w:numId="23">
    <w:abstractNumId w:val="13"/>
  </w:num>
  <w:num w:numId="24">
    <w:abstractNumId w:val="17"/>
  </w:num>
  <w:num w:numId="25">
    <w:abstractNumId w:val="24"/>
  </w:num>
  <w:num w:numId="26">
    <w:abstractNumId w:val="31"/>
  </w:num>
  <w:num w:numId="27">
    <w:abstractNumId w:val="27"/>
  </w:num>
  <w:num w:numId="28">
    <w:abstractNumId w:val="30"/>
  </w:num>
  <w:num w:numId="29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2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309A"/>
    <w:rsid w:val="00023925"/>
    <w:rsid w:val="00035CEB"/>
    <w:rsid w:val="000A5F4B"/>
    <w:rsid w:val="000C2403"/>
    <w:rsid w:val="000C6645"/>
    <w:rsid w:val="00132E1E"/>
    <w:rsid w:val="001876D1"/>
    <w:rsid w:val="001D27CC"/>
    <w:rsid w:val="002A32C5"/>
    <w:rsid w:val="002A6B37"/>
    <w:rsid w:val="002C0D41"/>
    <w:rsid w:val="00315AA0"/>
    <w:rsid w:val="003333D2"/>
    <w:rsid w:val="00346A1B"/>
    <w:rsid w:val="00352DAC"/>
    <w:rsid w:val="00427B38"/>
    <w:rsid w:val="00457AC2"/>
    <w:rsid w:val="00512903"/>
    <w:rsid w:val="00517E0E"/>
    <w:rsid w:val="00661DD4"/>
    <w:rsid w:val="00692C8C"/>
    <w:rsid w:val="006F1B46"/>
    <w:rsid w:val="007C30E3"/>
    <w:rsid w:val="00803499"/>
    <w:rsid w:val="00841613"/>
    <w:rsid w:val="00852E18"/>
    <w:rsid w:val="00883C08"/>
    <w:rsid w:val="008A0D5A"/>
    <w:rsid w:val="009C49DE"/>
    <w:rsid w:val="009C4B25"/>
    <w:rsid w:val="00A246C5"/>
    <w:rsid w:val="00B8247B"/>
    <w:rsid w:val="00B91C18"/>
    <w:rsid w:val="00BF3167"/>
    <w:rsid w:val="00C55533"/>
    <w:rsid w:val="00CE69CD"/>
    <w:rsid w:val="00D43601"/>
    <w:rsid w:val="00D72E15"/>
    <w:rsid w:val="00DA3A24"/>
    <w:rsid w:val="00DA5F78"/>
    <w:rsid w:val="00DD78CC"/>
    <w:rsid w:val="00E6309A"/>
    <w:rsid w:val="00E92EB0"/>
    <w:rsid w:val="00E95A37"/>
    <w:rsid w:val="00FD64F7"/>
    <w:rsid w:val="00FF0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09A"/>
    <w:pPr>
      <w:widowControl w:val="0"/>
      <w:suppressAutoHyphens/>
      <w:autoSpaceDE w:val="0"/>
      <w:spacing w:after="0" w:line="240" w:lineRule="auto"/>
      <w:jc w:val="both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E6309A"/>
    <w:pPr>
      <w:tabs>
        <w:tab w:val="num" w:pos="432"/>
      </w:tabs>
      <w:ind w:left="432" w:hanging="432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B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309A"/>
    <w:rPr>
      <w:rFonts w:ascii="Cambria" w:eastAsia="Times New Roman" w:hAnsi="Cambria" w:cs="Calibri"/>
      <w:b/>
      <w:bCs/>
      <w:kern w:val="1"/>
      <w:sz w:val="32"/>
      <w:szCs w:val="32"/>
      <w:lang w:eastAsia="ar-SA"/>
    </w:rPr>
  </w:style>
  <w:style w:type="character" w:styleId="Hyperlink">
    <w:name w:val="Hyperlink"/>
    <w:rsid w:val="00E6309A"/>
    <w:rPr>
      <w:color w:val="0000FF"/>
      <w:u w:val="single"/>
    </w:rPr>
  </w:style>
  <w:style w:type="paragraph" w:styleId="ListParagraph">
    <w:name w:val="List Paragraph"/>
    <w:basedOn w:val="Normal"/>
    <w:qFormat/>
    <w:rsid w:val="00E6309A"/>
    <w:pPr>
      <w:ind w:left="720"/>
    </w:pPr>
  </w:style>
  <w:style w:type="paragraph" w:customStyle="1" w:styleId="NormalvardanaChar">
    <w:name w:val="Normal+vardana Char"/>
    <w:basedOn w:val="Normal"/>
    <w:link w:val="NormalvardanaCharChar"/>
    <w:uiPriority w:val="99"/>
    <w:rsid w:val="00E6309A"/>
    <w:pPr>
      <w:widowControl/>
      <w:suppressAutoHyphens w:val="0"/>
      <w:autoSpaceDE/>
      <w:spacing w:line="360" w:lineRule="auto"/>
      <w:ind w:right="-12"/>
    </w:pPr>
    <w:rPr>
      <w:rFonts w:cs="Times New Roman"/>
      <w:lang w:eastAsia="en-US"/>
    </w:rPr>
  </w:style>
  <w:style w:type="character" w:customStyle="1" w:styleId="NormalvardanaCharChar">
    <w:name w:val="Normal+vardana Char Char"/>
    <w:basedOn w:val="DefaultParagraphFont"/>
    <w:link w:val="NormalvardanaChar"/>
    <w:uiPriority w:val="99"/>
    <w:locked/>
    <w:rsid w:val="00E6309A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9C49DE"/>
    <w:pPr>
      <w:widowControl/>
      <w:suppressAutoHyphens w:val="0"/>
      <w:autoSpaceDE/>
      <w:spacing w:before="100" w:beforeAutospacing="1" w:after="100" w:afterAutospacing="1"/>
      <w:jc w:val="left"/>
    </w:pPr>
    <w:rPr>
      <w:rFonts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C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C08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2A6B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6B37"/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2A6B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6B37"/>
    <w:rPr>
      <w:rFonts w:ascii="Times New Roman" w:eastAsia="Times New Roman" w:hAnsi="Times New Roman" w:cs="Calibri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B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styleId="NoSpacing">
    <w:name w:val="No Spacing"/>
    <w:qFormat/>
    <w:rsid w:val="002A6B37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rsid w:val="002A6B37"/>
    <w:rPr>
      <w:rFonts w:ascii="Times New Roman" w:hAnsi="Times New Roman" w:cs="Times New Roman" w:hint="defau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18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lvankalai2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keshava</cp:lastModifiedBy>
  <cp:revision>3</cp:revision>
  <dcterms:created xsi:type="dcterms:W3CDTF">2014-03-24T06:26:00Z</dcterms:created>
  <dcterms:modified xsi:type="dcterms:W3CDTF">2014-03-24T06:27:00Z</dcterms:modified>
</cp:coreProperties>
</file>