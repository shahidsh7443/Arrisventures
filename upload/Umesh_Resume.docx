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B84" w:rsidRPr="0062098D" w:rsidRDefault="004C5AFD" w:rsidP="00BC7461">
      <w:pPr>
        <w:pStyle w:val="Header"/>
        <w:ind w:left="3600" w:hanging="3600"/>
        <w:rPr>
          <w:rFonts w:ascii="Calibri" w:hAnsi="Calibri" w:cs="Calibri"/>
          <w:sz w:val="22"/>
          <w:szCs w:val="22"/>
        </w:rPr>
      </w:pPr>
      <w:r>
        <w:rPr>
          <w:noProof/>
          <w:lang w:eastAsia="en-US"/>
        </w:rPr>
        <w:drawing>
          <wp:anchor distT="0" distB="0" distL="114300" distR="114300" simplePos="0" relativeHeight="251657728" behindDoc="1" locked="0" layoutInCell="1" allowOverlap="1">
            <wp:simplePos x="0" y="0"/>
            <wp:positionH relativeFrom="column">
              <wp:posOffset>4235450</wp:posOffset>
            </wp:positionH>
            <wp:positionV relativeFrom="paragraph">
              <wp:posOffset>-173990</wp:posOffset>
            </wp:positionV>
            <wp:extent cx="1466215" cy="1276985"/>
            <wp:effectExtent l="19050" t="0" r="635" b="0"/>
            <wp:wrapNone/>
            <wp:docPr id="2" name="Picture 2" descr="ProDev_WPDev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Dev_WPDev_Blk"/>
                    <pic:cNvPicPr>
                      <a:picLocks noChangeAspect="1" noChangeArrowheads="1"/>
                    </pic:cNvPicPr>
                  </pic:nvPicPr>
                  <pic:blipFill>
                    <a:blip r:embed="rId8" cstate="print"/>
                    <a:srcRect/>
                    <a:stretch>
                      <a:fillRect/>
                    </a:stretch>
                  </pic:blipFill>
                  <pic:spPr bwMode="auto">
                    <a:xfrm>
                      <a:off x="0" y="0"/>
                      <a:ext cx="1466215" cy="1276985"/>
                    </a:xfrm>
                    <a:prstGeom prst="rect">
                      <a:avLst/>
                    </a:prstGeom>
                    <a:noFill/>
                    <a:ln w="9525">
                      <a:noFill/>
                      <a:miter lim="800000"/>
                      <a:headEnd/>
                      <a:tailEnd/>
                    </a:ln>
                  </pic:spPr>
                </pic:pic>
              </a:graphicData>
            </a:graphic>
          </wp:anchor>
        </w:drawing>
      </w:r>
      <w:r w:rsidR="00732528" w:rsidRPr="0062098D">
        <w:rPr>
          <w:rFonts w:ascii="Calibri" w:hAnsi="Calibri" w:cs="Calibri"/>
          <w:b/>
          <w:sz w:val="22"/>
          <w:szCs w:val="22"/>
        </w:rPr>
        <w:t>Umesh Kamble</w:t>
      </w:r>
      <w:r w:rsidR="00BC7461" w:rsidRPr="0062098D">
        <w:rPr>
          <w:rFonts w:ascii="Calibri" w:hAnsi="Calibri" w:cs="Calibri"/>
          <w:sz w:val="22"/>
          <w:szCs w:val="22"/>
        </w:rPr>
        <w:t xml:space="preserve">  </w:t>
      </w:r>
      <w:r w:rsidR="00DF5C0E" w:rsidRPr="0062098D">
        <w:rPr>
          <w:rFonts w:ascii="Calibri" w:hAnsi="Calibri" w:cs="Calibri"/>
          <w:sz w:val="22"/>
          <w:szCs w:val="22"/>
        </w:rPr>
        <w:t xml:space="preserve"> </w:t>
      </w:r>
    </w:p>
    <w:p w:rsidR="00895B84" w:rsidRPr="0062098D" w:rsidRDefault="00895B84" w:rsidP="00895B84">
      <w:pPr>
        <w:pStyle w:val="Header"/>
        <w:ind w:left="3600" w:hanging="3600"/>
        <w:rPr>
          <w:rFonts w:ascii="Calibri" w:hAnsi="Calibri" w:cs="Calibri"/>
          <w:sz w:val="22"/>
          <w:szCs w:val="22"/>
        </w:rPr>
      </w:pPr>
      <w:r w:rsidRPr="0062098D">
        <w:rPr>
          <w:rStyle w:val="Strong"/>
          <w:rFonts w:ascii="Calibri" w:hAnsi="Calibri" w:cs="Calibri"/>
          <w:sz w:val="22"/>
          <w:szCs w:val="22"/>
        </w:rPr>
        <w:t>Mobile:</w:t>
      </w:r>
      <w:r w:rsidRPr="0062098D">
        <w:rPr>
          <w:rFonts w:ascii="Calibri" w:hAnsi="Calibri" w:cs="Calibri"/>
          <w:sz w:val="22"/>
          <w:szCs w:val="22"/>
        </w:rPr>
        <w:t> 91-9860326066</w:t>
      </w:r>
    </w:p>
    <w:p w:rsidR="00895B84" w:rsidRPr="0062098D" w:rsidRDefault="00895B84" w:rsidP="00895B84">
      <w:pPr>
        <w:pStyle w:val="Header"/>
        <w:ind w:left="3600" w:hanging="3600"/>
        <w:rPr>
          <w:rFonts w:ascii="Calibri" w:hAnsi="Calibri" w:cs="Calibri"/>
          <w:sz w:val="22"/>
          <w:szCs w:val="22"/>
        </w:rPr>
      </w:pPr>
      <w:r w:rsidRPr="0062098D">
        <w:rPr>
          <w:rStyle w:val="Strong"/>
          <w:rFonts w:ascii="Calibri" w:hAnsi="Calibri" w:cs="Calibri"/>
          <w:sz w:val="22"/>
          <w:szCs w:val="22"/>
        </w:rPr>
        <w:t xml:space="preserve">Current Location: </w:t>
      </w:r>
      <w:r w:rsidRPr="0062098D">
        <w:rPr>
          <w:rFonts w:ascii="Calibri" w:hAnsi="Calibri" w:cs="Calibri"/>
          <w:sz w:val="22"/>
          <w:szCs w:val="22"/>
        </w:rPr>
        <w:t>Pune</w:t>
      </w:r>
    </w:p>
    <w:p w:rsidR="00895B84" w:rsidRPr="0062098D" w:rsidRDefault="00895B84" w:rsidP="00895B84">
      <w:pPr>
        <w:pStyle w:val="Header"/>
        <w:ind w:left="3600" w:hanging="3600"/>
        <w:rPr>
          <w:rFonts w:ascii="Calibri" w:hAnsi="Calibri" w:cs="Calibri"/>
          <w:sz w:val="22"/>
          <w:szCs w:val="22"/>
        </w:rPr>
      </w:pPr>
      <w:r w:rsidRPr="0062098D">
        <w:rPr>
          <w:rStyle w:val="Strong"/>
          <w:rFonts w:ascii="Calibri" w:hAnsi="Calibri" w:cs="Calibri"/>
          <w:sz w:val="22"/>
          <w:szCs w:val="22"/>
        </w:rPr>
        <w:t>Email:</w:t>
      </w:r>
      <w:r w:rsidRPr="0062098D">
        <w:rPr>
          <w:rFonts w:ascii="Calibri" w:hAnsi="Calibri" w:cs="Calibri"/>
          <w:sz w:val="22"/>
          <w:szCs w:val="22"/>
        </w:rPr>
        <w:t> </w:t>
      </w:r>
      <w:hyperlink r:id="rId9" w:history="1">
        <w:r w:rsidRPr="0062098D">
          <w:rPr>
            <w:rStyle w:val="Hyperlink"/>
            <w:rFonts w:ascii="Calibri" w:hAnsi="Calibri" w:cs="Calibri"/>
            <w:sz w:val="22"/>
            <w:szCs w:val="22"/>
            <w:u w:val="none"/>
          </w:rPr>
          <w:t>umesh_kamble2007@rediffmail.com</w:t>
        </w:r>
      </w:hyperlink>
    </w:p>
    <w:p w:rsidR="00BC7461" w:rsidRPr="0062098D" w:rsidRDefault="00BC7461">
      <w:pPr>
        <w:jc w:val="both"/>
        <w:rPr>
          <w:rFonts w:ascii="Calibri" w:hAnsi="Calibri" w:cs="Calibri"/>
          <w:b/>
          <w:sz w:val="22"/>
          <w:szCs w:val="22"/>
        </w:rPr>
      </w:pPr>
    </w:p>
    <w:p w:rsidR="004D3FAF" w:rsidRPr="0062098D" w:rsidRDefault="004D3FAF">
      <w:pPr>
        <w:jc w:val="both"/>
        <w:rPr>
          <w:rFonts w:ascii="Calibri" w:hAnsi="Calibri" w:cs="Calibri"/>
          <w:b/>
          <w:sz w:val="22"/>
          <w:szCs w:val="22"/>
        </w:rPr>
      </w:pPr>
      <w:r w:rsidRPr="0062098D">
        <w:rPr>
          <w:rFonts w:ascii="Calibri" w:hAnsi="Calibri" w:cs="Calibri"/>
          <w:b/>
          <w:sz w:val="22"/>
          <w:szCs w:val="22"/>
        </w:rPr>
        <w:t xml:space="preserve">Professional Summary </w:t>
      </w:r>
    </w:p>
    <w:p w:rsidR="004D3FAF" w:rsidRPr="0062098D" w:rsidRDefault="00AD3DC1">
      <w:pPr>
        <w:numPr>
          <w:ilvl w:val="0"/>
          <w:numId w:val="2"/>
        </w:numPr>
        <w:suppressAutoHyphens w:val="0"/>
        <w:spacing w:before="280"/>
        <w:rPr>
          <w:rFonts w:ascii="Calibri" w:hAnsi="Calibri" w:cs="Calibri"/>
          <w:sz w:val="22"/>
          <w:szCs w:val="22"/>
        </w:rPr>
      </w:pPr>
      <w:r>
        <w:rPr>
          <w:rFonts w:ascii="Calibri" w:hAnsi="Calibri" w:cs="Calibri"/>
          <w:b/>
          <w:sz w:val="22"/>
          <w:szCs w:val="22"/>
        </w:rPr>
        <w:t>4.8</w:t>
      </w:r>
      <w:r w:rsidR="00F5554F" w:rsidRPr="0062098D">
        <w:rPr>
          <w:rFonts w:ascii="Calibri" w:hAnsi="Calibri" w:cs="Calibri"/>
          <w:b/>
          <w:sz w:val="22"/>
          <w:szCs w:val="22"/>
        </w:rPr>
        <w:t xml:space="preserve"> </w:t>
      </w:r>
      <w:r w:rsidR="00B10D88" w:rsidRPr="0062098D">
        <w:rPr>
          <w:rFonts w:ascii="Calibri" w:hAnsi="Calibri" w:cs="Calibri"/>
          <w:b/>
          <w:sz w:val="22"/>
          <w:szCs w:val="22"/>
        </w:rPr>
        <w:t>yrs</w:t>
      </w:r>
      <w:r w:rsidR="004D3FAF" w:rsidRPr="0062098D">
        <w:rPr>
          <w:rFonts w:ascii="Calibri" w:hAnsi="Calibri" w:cs="Calibri"/>
          <w:sz w:val="22"/>
          <w:szCs w:val="22"/>
        </w:rPr>
        <w:t xml:space="preserve"> of extensive exper</w:t>
      </w:r>
      <w:r w:rsidR="00506ED6" w:rsidRPr="0062098D">
        <w:rPr>
          <w:rFonts w:ascii="Calibri" w:hAnsi="Calibri" w:cs="Calibri"/>
          <w:sz w:val="22"/>
          <w:szCs w:val="22"/>
        </w:rPr>
        <w:t>ience in web and</w:t>
      </w:r>
      <w:r w:rsidR="00234191">
        <w:rPr>
          <w:rFonts w:ascii="Calibri" w:hAnsi="Calibri" w:cs="Calibri"/>
          <w:sz w:val="22"/>
          <w:szCs w:val="22"/>
        </w:rPr>
        <w:t xml:space="preserve"> </w:t>
      </w:r>
      <w:r w:rsidR="00234191" w:rsidRPr="00234191">
        <w:rPr>
          <w:rFonts w:ascii="Calibri" w:hAnsi="Calibri" w:cs="Calibri"/>
          <w:b/>
          <w:sz w:val="22"/>
          <w:szCs w:val="22"/>
        </w:rPr>
        <w:t>1</w:t>
      </w:r>
      <w:r w:rsidR="00E71EB5">
        <w:rPr>
          <w:rFonts w:ascii="Calibri" w:hAnsi="Calibri" w:cs="Calibri"/>
          <w:b/>
          <w:sz w:val="22"/>
          <w:szCs w:val="22"/>
        </w:rPr>
        <w:t>.</w:t>
      </w:r>
      <w:r w:rsidR="009E7F81">
        <w:rPr>
          <w:rFonts w:ascii="Calibri" w:hAnsi="Calibri" w:cs="Calibri"/>
          <w:b/>
          <w:sz w:val="22"/>
          <w:szCs w:val="22"/>
        </w:rPr>
        <w:t>9</w:t>
      </w:r>
      <w:r w:rsidR="00E71EB5">
        <w:rPr>
          <w:rFonts w:ascii="Calibri" w:hAnsi="Calibri" w:cs="Calibri"/>
          <w:b/>
          <w:sz w:val="22"/>
          <w:szCs w:val="22"/>
        </w:rPr>
        <w:t xml:space="preserve"> </w:t>
      </w:r>
      <w:r w:rsidR="00234191" w:rsidRPr="00234191">
        <w:rPr>
          <w:rFonts w:ascii="Calibri" w:hAnsi="Calibri" w:cs="Calibri"/>
          <w:b/>
          <w:sz w:val="22"/>
          <w:szCs w:val="22"/>
        </w:rPr>
        <w:t>yrs</w:t>
      </w:r>
      <w:r w:rsidR="00506ED6" w:rsidRPr="0062098D">
        <w:rPr>
          <w:rFonts w:ascii="Calibri" w:hAnsi="Calibri" w:cs="Calibri"/>
          <w:sz w:val="22"/>
          <w:szCs w:val="22"/>
        </w:rPr>
        <w:t xml:space="preserve"> </w:t>
      </w:r>
      <w:r w:rsidR="00506ED6" w:rsidRPr="00234191">
        <w:rPr>
          <w:rFonts w:ascii="Calibri" w:hAnsi="Calibri" w:cs="Calibri"/>
          <w:b/>
          <w:sz w:val="22"/>
          <w:szCs w:val="22"/>
        </w:rPr>
        <w:t>windows</w:t>
      </w:r>
      <w:r w:rsidR="00736CA8" w:rsidRPr="00234191">
        <w:rPr>
          <w:rFonts w:ascii="Calibri" w:hAnsi="Calibri" w:cs="Calibri"/>
          <w:b/>
          <w:sz w:val="22"/>
          <w:szCs w:val="22"/>
        </w:rPr>
        <w:t xml:space="preserve"> phone</w:t>
      </w:r>
      <w:r w:rsidR="00E71EB5">
        <w:rPr>
          <w:rFonts w:ascii="Calibri" w:hAnsi="Calibri" w:cs="Calibri"/>
          <w:b/>
          <w:sz w:val="22"/>
          <w:szCs w:val="22"/>
        </w:rPr>
        <w:t xml:space="preserve"> 7.5 </w:t>
      </w:r>
      <w:r w:rsidR="0098346B">
        <w:rPr>
          <w:rFonts w:ascii="Calibri" w:hAnsi="Calibri" w:cs="Calibri"/>
          <w:b/>
          <w:sz w:val="22"/>
          <w:szCs w:val="22"/>
        </w:rPr>
        <w:t xml:space="preserve">&amp; </w:t>
      </w:r>
      <w:r w:rsidR="0098346B" w:rsidRPr="00234191">
        <w:rPr>
          <w:rFonts w:ascii="Calibri" w:hAnsi="Calibri" w:cs="Calibri"/>
          <w:b/>
          <w:sz w:val="22"/>
          <w:szCs w:val="22"/>
        </w:rPr>
        <w:t>8</w:t>
      </w:r>
      <w:r w:rsidR="00506ED6" w:rsidRPr="0062098D">
        <w:rPr>
          <w:rFonts w:ascii="Calibri" w:hAnsi="Calibri" w:cs="Calibri"/>
          <w:sz w:val="22"/>
          <w:szCs w:val="22"/>
        </w:rPr>
        <w:t xml:space="preserve"> application </w:t>
      </w:r>
      <w:r w:rsidR="004D3FAF" w:rsidRPr="0062098D">
        <w:rPr>
          <w:rFonts w:ascii="Calibri" w:hAnsi="Calibri" w:cs="Calibri"/>
          <w:sz w:val="22"/>
          <w:szCs w:val="22"/>
        </w:rPr>
        <w:t>development leverag</w:t>
      </w:r>
      <w:r w:rsidR="003505A1" w:rsidRPr="0062098D">
        <w:rPr>
          <w:rFonts w:ascii="Calibri" w:hAnsi="Calibri" w:cs="Calibri"/>
          <w:sz w:val="22"/>
          <w:szCs w:val="22"/>
        </w:rPr>
        <w:t xml:space="preserve">ing Microsoft .NET </w:t>
      </w:r>
      <w:r w:rsidR="00B61C8D" w:rsidRPr="0062098D">
        <w:rPr>
          <w:rFonts w:ascii="Calibri" w:hAnsi="Calibri" w:cs="Calibri"/>
          <w:sz w:val="22"/>
          <w:szCs w:val="22"/>
        </w:rPr>
        <w:t>technology.</w:t>
      </w:r>
    </w:p>
    <w:p w:rsidR="004D3FAF" w:rsidRPr="0062098D" w:rsidRDefault="0060683C">
      <w:pPr>
        <w:numPr>
          <w:ilvl w:val="0"/>
          <w:numId w:val="2"/>
        </w:numPr>
        <w:suppressAutoHyphens w:val="0"/>
        <w:rPr>
          <w:rFonts w:ascii="Calibri" w:hAnsi="Calibri" w:cs="Calibri"/>
          <w:sz w:val="22"/>
          <w:szCs w:val="22"/>
        </w:rPr>
      </w:pPr>
      <w:r w:rsidRPr="0062098D">
        <w:rPr>
          <w:rFonts w:ascii="Calibri" w:hAnsi="Calibri" w:cs="Calibri"/>
          <w:sz w:val="22"/>
          <w:szCs w:val="22"/>
        </w:rPr>
        <w:t>Proficient in developing</w:t>
      </w:r>
      <w:r w:rsidR="004D3FAF" w:rsidRPr="0062098D">
        <w:rPr>
          <w:rFonts w:ascii="Calibri" w:hAnsi="Calibri" w:cs="Calibri"/>
          <w:sz w:val="22"/>
          <w:szCs w:val="22"/>
        </w:rPr>
        <w:t xml:space="preserve"> enterprise application with extensive database interactions using </w:t>
      </w:r>
      <w:r w:rsidRPr="0062098D">
        <w:rPr>
          <w:rFonts w:ascii="Calibri" w:hAnsi="Calibri" w:cs="Calibri"/>
          <w:sz w:val="22"/>
          <w:szCs w:val="22"/>
        </w:rPr>
        <w:t>sql server 200</w:t>
      </w:r>
      <w:r w:rsidR="009C0999">
        <w:rPr>
          <w:rFonts w:ascii="Calibri" w:hAnsi="Calibri" w:cs="Calibri"/>
          <w:sz w:val="22"/>
          <w:szCs w:val="22"/>
        </w:rPr>
        <w:t>8</w:t>
      </w:r>
      <w:r w:rsidRPr="0062098D">
        <w:rPr>
          <w:rFonts w:ascii="Calibri" w:hAnsi="Calibri" w:cs="Calibri"/>
          <w:sz w:val="22"/>
          <w:szCs w:val="22"/>
        </w:rPr>
        <w:t xml:space="preserve"> </w:t>
      </w:r>
      <w:r w:rsidR="00B34C88" w:rsidRPr="0062098D">
        <w:rPr>
          <w:rFonts w:ascii="Calibri" w:hAnsi="Calibri" w:cs="Calibri"/>
          <w:sz w:val="22"/>
          <w:szCs w:val="22"/>
        </w:rPr>
        <w:t>and MySQL</w:t>
      </w:r>
      <w:r w:rsidR="004D3FAF" w:rsidRPr="0062098D">
        <w:rPr>
          <w:rFonts w:ascii="Calibri" w:hAnsi="Calibri" w:cs="Calibri"/>
          <w:sz w:val="22"/>
          <w:szCs w:val="22"/>
        </w:rPr>
        <w:t xml:space="preserve">. </w:t>
      </w:r>
    </w:p>
    <w:p w:rsidR="004D3FAF" w:rsidRPr="00BA35AA" w:rsidRDefault="0098346B" w:rsidP="0060683C">
      <w:pPr>
        <w:numPr>
          <w:ilvl w:val="0"/>
          <w:numId w:val="2"/>
        </w:numPr>
        <w:suppressAutoHyphens w:val="0"/>
        <w:rPr>
          <w:rFonts w:ascii="Calibri" w:hAnsi="Calibri" w:cs="Calibri"/>
          <w:sz w:val="22"/>
          <w:szCs w:val="22"/>
        </w:rPr>
      </w:pPr>
      <w:r w:rsidRPr="00BA35AA">
        <w:rPr>
          <w:rFonts w:ascii="Calibri" w:hAnsi="Calibri"/>
          <w:sz w:val="22"/>
          <w:szCs w:val="22"/>
        </w:rPr>
        <w:t xml:space="preserve">Experience includes programming, data management, software requirements gathering/documentation. And also having good code review capability, technical feasibility, </w:t>
      </w:r>
      <w:r w:rsidR="009F1209" w:rsidRPr="00BA35AA">
        <w:rPr>
          <w:rFonts w:ascii="Calibri" w:hAnsi="Calibri"/>
          <w:sz w:val="22"/>
          <w:szCs w:val="22"/>
        </w:rPr>
        <w:t>and self</w:t>
      </w:r>
      <w:r w:rsidRPr="00BA35AA">
        <w:rPr>
          <w:rFonts w:ascii="Calibri" w:hAnsi="Calibri"/>
          <w:sz w:val="22"/>
          <w:szCs w:val="22"/>
        </w:rPr>
        <w:t xml:space="preserve"> learner and interested to work on challengeable works. I have worked on multiple technologies</w:t>
      </w:r>
      <w:r w:rsidR="0060683C" w:rsidRPr="00BA35AA">
        <w:rPr>
          <w:rFonts w:ascii="Calibri" w:hAnsi="Calibri" w:cs="Calibri"/>
          <w:bCs/>
          <w:sz w:val="22"/>
          <w:szCs w:val="22"/>
        </w:rPr>
        <w:t>.</w:t>
      </w:r>
    </w:p>
    <w:p w:rsidR="004D3FAF" w:rsidRPr="0062098D" w:rsidRDefault="004D3FAF">
      <w:pPr>
        <w:numPr>
          <w:ilvl w:val="0"/>
          <w:numId w:val="2"/>
        </w:numPr>
        <w:suppressAutoHyphens w:val="0"/>
        <w:rPr>
          <w:rFonts w:ascii="Calibri" w:hAnsi="Calibri" w:cs="Calibri"/>
          <w:sz w:val="22"/>
          <w:szCs w:val="22"/>
        </w:rPr>
      </w:pPr>
      <w:r w:rsidRPr="0062098D">
        <w:rPr>
          <w:rFonts w:ascii="Calibri" w:hAnsi="Calibri" w:cs="Calibri"/>
          <w:sz w:val="22"/>
          <w:szCs w:val="22"/>
        </w:rPr>
        <w:t>Good Learner and good grasping capability and</w:t>
      </w:r>
      <w:r w:rsidR="00DF5C0E" w:rsidRPr="0062098D">
        <w:rPr>
          <w:rFonts w:ascii="Calibri" w:hAnsi="Calibri" w:cs="Calibri"/>
          <w:sz w:val="22"/>
          <w:szCs w:val="22"/>
        </w:rPr>
        <w:t xml:space="preserve"> also</w:t>
      </w:r>
      <w:r w:rsidRPr="0062098D">
        <w:rPr>
          <w:rFonts w:ascii="Calibri" w:hAnsi="Calibri" w:cs="Calibri"/>
          <w:sz w:val="22"/>
          <w:szCs w:val="22"/>
        </w:rPr>
        <w:t xml:space="preserve"> </w:t>
      </w:r>
      <w:r w:rsidR="001B7218" w:rsidRPr="0062098D">
        <w:rPr>
          <w:rFonts w:ascii="Calibri" w:hAnsi="Calibri" w:cs="Calibri"/>
          <w:sz w:val="22"/>
          <w:szCs w:val="22"/>
        </w:rPr>
        <w:t>good team Player</w:t>
      </w:r>
      <w:r w:rsidRPr="0062098D">
        <w:rPr>
          <w:rFonts w:ascii="Calibri" w:hAnsi="Calibri" w:cs="Calibri"/>
          <w:sz w:val="22"/>
          <w:szCs w:val="22"/>
        </w:rPr>
        <w:t>.</w:t>
      </w:r>
    </w:p>
    <w:p w:rsidR="004D3FAF" w:rsidRPr="0062098D" w:rsidRDefault="004D3FAF">
      <w:pPr>
        <w:numPr>
          <w:ilvl w:val="0"/>
          <w:numId w:val="2"/>
        </w:numPr>
        <w:suppressAutoHyphens w:val="0"/>
        <w:spacing w:after="280"/>
        <w:rPr>
          <w:rFonts w:ascii="Calibri" w:hAnsi="Calibri" w:cs="Calibri"/>
          <w:sz w:val="22"/>
          <w:szCs w:val="22"/>
        </w:rPr>
      </w:pPr>
      <w:r w:rsidRPr="0062098D">
        <w:rPr>
          <w:rFonts w:ascii="Calibri" w:hAnsi="Calibri" w:cs="Calibri"/>
          <w:sz w:val="22"/>
          <w:szCs w:val="22"/>
        </w:rPr>
        <w:t>Willingness to work in a highly dynamic environment and ready to take up challenges.</w:t>
      </w:r>
    </w:p>
    <w:p w:rsidR="00770DED" w:rsidRPr="0062098D" w:rsidRDefault="00FC2AE8" w:rsidP="00770DED">
      <w:pPr>
        <w:jc w:val="both"/>
        <w:rPr>
          <w:rFonts w:ascii="Calibri" w:hAnsi="Calibri" w:cs="Calibri"/>
          <w:b/>
          <w:sz w:val="22"/>
          <w:szCs w:val="22"/>
        </w:rPr>
      </w:pPr>
      <w:r>
        <w:rPr>
          <w:rFonts w:ascii="Calibri" w:hAnsi="Calibri" w:cs="Calibri"/>
          <w:b/>
          <w:sz w:val="22"/>
          <w:szCs w:val="22"/>
        </w:rPr>
        <w:t>Career Profile</w:t>
      </w:r>
      <w:r w:rsidR="00770DED" w:rsidRPr="0062098D">
        <w:rPr>
          <w:rFonts w:ascii="Calibri" w:hAnsi="Calibri" w:cs="Calibri"/>
          <w:b/>
          <w:sz w:val="22"/>
          <w:szCs w:val="22"/>
        </w:rPr>
        <w:tab/>
      </w:r>
    </w:p>
    <w:p w:rsidR="00770DED" w:rsidRPr="0062098D" w:rsidRDefault="00770DED" w:rsidP="00770DED">
      <w:pPr>
        <w:jc w:val="both"/>
        <w:rPr>
          <w:rFonts w:ascii="Calibri" w:hAnsi="Calibri" w:cs="Calibri"/>
          <w:b/>
          <w:sz w:val="22"/>
          <w:szCs w:val="22"/>
        </w:rPr>
      </w:pPr>
      <w:r w:rsidRPr="0062098D">
        <w:rPr>
          <w:rFonts w:ascii="Calibri" w:hAnsi="Calibri" w:cs="Calibri"/>
          <w:b/>
          <w:sz w:val="22"/>
          <w:szCs w:val="22"/>
        </w:rPr>
        <w:tab/>
      </w:r>
    </w:p>
    <w:p w:rsidR="00770DED" w:rsidRDefault="00FC2AE8" w:rsidP="00770DED">
      <w:pPr>
        <w:jc w:val="both"/>
        <w:rPr>
          <w:rFonts w:ascii="Calibri" w:hAnsi="Calibri" w:cs="Calibri"/>
          <w:b/>
          <w:sz w:val="22"/>
          <w:szCs w:val="22"/>
        </w:rPr>
      </w:pPr>
      <w:r>
        <w:rPr>
          <w:rFonts w:ascii="Calibri" w:hAnsi="Calibri" w:cs="Calibri"/>
          <w:b/>
          <w:sz w:val="22"/>
          <w:szCs w:val="22"/>
        </w:rPr>
        <w:t>Current Company:</w:t>
      </w:r>
    </w:p>
    <w:p w:rsidR="00AC1090" w:rsidRPr="0062098D" w:rsidRDefault="008744F1" w:rsidP="00AC1090">
      <w:pPr>
        <w:jc w:val="both"/>
        <w:rPr>
          <w:rFonts w:ascii="Calibri" w:hAnsi="Calibri" w:cs="Calibri"/>
          <w:sz w:val="22"/>
          <w:szCs w:val="22"/>
        </w:rPr>
      </w:pPr>
      <w:hyperlink r:id="rId10" w:history="1">
        <w:r w:rsidR="00AC1090">
          <w:rPr>
            <w:rStyle w:val="Hyperlink"/>
            <w:rFonts w:ascii="Calibri" w:hAnsi="Calibri" w:cs="Calibri"/>
            <w:sz w:val="22"/>
            <w:szCs w:val="22"/>
          </w:rPr>
          <w:t xml:space="preserve">Xcaliber </w:t>
        </w:r>
        <w:r w:rsidR="00342506">
          <w:rPr>
            <w:rStyle w:val="Hyperlink"/>
            <w:rFonts w:ascii="Calibri" w:hAnsi="Calibri" w:cs="Calibri"/>
            <w:sz w:val="22"/>
            <w:szCs w:val="22"/>
          </w:rPr>
          <w:t>InfoTech</w:t>
        </w:r>
        <w:r w:rsidR="00AC1090" w:rsidRPr="0062098D">
          <w:rPr>
            <w:rStyle w:val="Hyperlink"/>
            <w:rFonts w:ascii="Calibri" w:hAnsi="Calibri" w:cs="Calibri"/>
            <w:sz w:val="22"/>
            <w:szCs w:val="22"/>
          </w:rPr>
          <w:t xml:space="preserve"> Pvt Ltd.</w:t>
        </w:r>
      </w:hyperlink>
      <w:r w:rsidR="00AC1090" w:rsidRPr="0062098D">
        <w:rPr>
          <w:rFonts w:ascii="Calibri" w:hAnsi="Calibri" w:cs="Calibri"/>
          <w:sz w:val="22"/>
          <w:szCs w:val="22"/>
        </w:rPr>
        <w:t xml:space="preserve"> (</w:t>
      </w:r>
      <w:r w:rsidR="00AC1090">
        <w:rPr>
          <w:rFonts w:ascii="Calibri" w:hAnsi="Calibri" w:cs="Calibri"/>
          <w:sz w:val="22"/>
          <w:szCs w:val="22"/>
        </w:rPr>
        <w:t>Aug</w:t>
      </w:r>
      <w:r w:rsidR="00AC1090" w:rsidRPr="0062098D">
        <w:rPr>
          <w:rFonts w:ascii="Calibri" w:hAnsi="Calibri" w:cs="Calibri"/>
          <w:sz w:val="22"/>
          <w:szCs w:val="22"/>
        </w:rPr>
        <w:t xml:space="preserve">. </w:t>
      </w:r>
      <w:r w:rsidR="00AC1090" w:rsidRPr="0062098D">
        <w:rPr>
          <w:rFonts w:ascii="Calibri" w:hAnsi="Calibri" w:cs="Calibri"/>
          <w:bCs/>
          <w:sz w:val="22"/>
          <w:szCs w:val="22"/>
          <w:lang w:val="fr-FR"/>
        </w:rPr>
        <w:t>201</w:t>
      </w:r>
      <w:r w:rsidR="00AC1090">
        <w:rPr>
          <w:rFonts w:ascii="Calibri" w:hAnsi="Calibri" w:cs="Calibri"/>
          <w:bCs/>
          <w:sz w:val="22"/>
          <w:szCs w:val="22"/>
          <w:lang w:val="fr-FR"/>
        </w:rPr>
        <w:t>2</w:t>
      </w:r>
      <w:r w:rsidR="00AC1090" w:rsidRPr="0062098D">
        <w:rPr>
          <w:rFonts w:ascii="Calibri" w:hAnsi="Calibri" w:cs="Calibri"/>
          <w:bCs/>
          <w:sz w:val="22"/>
          <w:szCs w:val="22"/>
          <w:lang w:val="fr-FR"/>
        </w:rPr>
        <w:t xml:space="preserve"> –till now</w:t>
      </w:r>
      <w:r w:rsidR="00AC1090" w:rsidRPr="0062098D">
        <w:rPr>
          <w:rFonts w:ascii="Calibri" w:hAnsi="Calibri" w:cs="Calibri"/>
          <w:sz w:val="22"/>
          <w:szCs w:val="22"/>
        </w:rPr>
        <w:t>)</w:t>
      </w:r>
      <w:r w:rsidR="00AC1090" w:rsidRPr="0062098D">
        <w:rPr>
          <w:rFonts w:ascii="Calibri" w:hAnsi="Calibri" w:cs="Calibri"/>
          <w:color w:val="999999"/>
          <w:sz w:val="22"/>
          <w:szCs w:val="22"/>
        </w:rPr>
        <w:t xml:space="preserve"> (</w:t>
      </w:r>
      <w:r w:rsidR="004A3DEC">
        <w:rPr>
          <w:rFonts w:ascii="Calibri" w:hAnsi="Calibri" w:cs="Calibri"/>
          <w:color w:val="999999"/>
          <w:sz w:val="22"/>
          <w:szCs w:val="22"/>
        </w:rPr>
        <w:t>1</w:t>
      </w:r>
      <w:r w:rsidR="00AD3DC1">
        <w:rPr>
          <w:rFonts w:ascii="Calibri" w:hAnsi="Calibri" w:cs="Calibri"/>
          <w:color w:val="999999"/>
          <w:sz w:val="22"/>
          <w:szCs w:val="22"/>
        </w:rPr>
        <w:t>8</w:t>
      </w:r>
      <w:r w:rsidR="00AC1090" w:rsidRPr="0062098D">
        <w:rPr>
          <w:rFonts w:ascii="Calibri" w:hAnsi="Calibri" w:cs="Calibri"/>
          <w:color w:val="999999"/>
          <w:sz w:val="22"/>
          <w:szCs w:val="22"/>
        </w:rPr>
        <w:t xml:space="preserve"> months) </w:t>
      </w:r>
      <w:r w:rsidR="004A3DEC" w:rsidRPr="004A3DEC">
        <w:rPr>
          <w:rFonts w:ascii="Calibri" w:hAnsi="Calibri" w:cs="Calibri"/>
          <w:sz w:val="22"/>
          <w:szCs w:val="22"/>
        </w:rPr>
        <w:t>Sr.</w:t>
      </w:r>
      <w:r w:rsidR="004A3DEC">
        <w:rPr>
          <w:rFonts w:ascii="Calibri" w:hAnsi="Calibri" w:cs="Calibri"/>
          <w:color w:val="999999"/>
          <w:sz w:val="22"/>
          <w:szCs w:val="22"/>
        </w:rPr>
        <w:t xml:space="preserve"> </w:t>
      </w:r>
      <w:r w:rsidR="00AE68EF">
        <w:rPr>
          <w:rFonts w:ascii="Calibri" w:hAnsi="Calibri" w:cs="Calibri"/>
          <w:bCs/>
          <w:sz w:val="22"/>
          <w:szCs w:val="22"/>
          <w:lang w:val="fr-FR"/>
        </w:rPr>
        <w:t>Windows Phone</w:t>
      </w:r>
      <w:r w:rsidR="00AC1090" w:rsidRPr="0062098D">
        <w:rPr>
          <w:rFonts w:ascii="Calibri" w:hAnsi="Calibri" w:cs="Calibri"/>
          <w:bCs/>
          <w:sz w:val="22"/>
          <w:szCs w:val="22"/>
          <w:lang w:val="fr-FR"/>
        </w:rPr>
        <w:t xml:space="preserve"> developer</w:t>
      </w:r>
      <w:r w:rsidR="00AC1090" w:rsidRPr="0062098D">
        <w:rPr>
          <w:rFonts w:ascii="Calibri" w:hAnsi="Calibri" w:cs="Calibri"/>
          <w:sz w:val="22"/>
          <w:szCs w:val="22"/>
        </w:rPr>
        <w:t>.</w:t>
      </w:r>
    </w:p>
    <w:p w:rsidR="00AC1090" w:rsidRPr="0062098D" w:rsidRDefault="00AC1090" w:rsidP="00770DED">
      <w:pPr>
        <w:jc w:val="both"/>
        <w:rPr>
          <w:rFonts w:ascii="Calibri" w:hAnsi="Calibri" w:cs="Calibri"/>
          <w:b/>
          <w:sz w:val="22"/>
          <w:szCs w:val="22"/>
        </w:rPr>
      </w:pPr>
    </w:p>
    <w:p w:rsidR="00770DED" w:rsidRDefault="00FC2AE8" w:rsidP="00770DED">
      <w:pPr>
        <w:jc w:val="both"/>
        <w:rPr>
          <w:rFonts w:ascii="Calibri" w:hAnsi="Calibri" w:cs="Calibri"/>
          <w:b/>
          <w:sz w:val="22"/>
          <w:szCs w:val="22"/>
        </w:rPr>
      </w:pPr>
      <w:r>
        <w:rPr>
          <w:rFonts w:ascii="Calibri" w:hAnsi="Calibri" w:cs="Calibri"/>
          <w:b/>
          <w:sz w:val="22"/>
          <w:szCs w:val="22"/>
        </w:rPr>
        <w:t>Previous Company:</w:t>
      </w:r>
    </w:p>
    <w:p w:rsidR="00AC1090" w:rsidRPr="0062098D" w:rsidRDefault="008744F1" w:rsidP="00AC1090">
      <w:pPr>
        <w:jc w:val="both"/>
        <w:rPr>
          <w:rFonts w:ascii="Calibri" w:hAnsi="Calibri" w:cs="Calibri"/>
          <w:sz w:val="22"/>
          <w:szCs w:val="22"/>
        </w:rPr>
      </w:pPr>
      <w:hyperlink r:id="rId11" w:history="1">
        <w:r w:rsidR="00AC1090" w:rsidRPr="0062098D">
          <w:rPr>
            <w:rStyle w:val="Hyperlink"/>
            <w:rFonts w:ascii="Calibri" w:hAnsi="Calibri" w:cs="Calibri"/>
            <w:sz w:val="22"/>
            <w:szCs w:val="22"/>
          </w:rPr>
          <w:t>Texnovate Solution Pvt Ltd.</w:t>
        </w:r>
      </w:hyperlink>
      <w:r w:rsidR="00AC1090" w:rsidRPr="0062098D">
        <w:rPr>
          <w:rFonts w:ascii="Calibri" w:hAnsi="Calibri" w:cs="Calibri"/>
          <w:sz w:val="22"/>
          <w:szCs w:val="22"/>
        </w:rPr>
        <w:t xml:space="preserve"> (Sept. </w:t>
      </w:r>
      <w:r w:rsidR="00AC1090" w:rsidRPr="0062098D">
        <w:rPr>
          <w:rFonts w:ascii="Calibri" w:hAnsi="Calibri" w:cs="Calibri"/>
          <w:bCs/>
          <w:sz w:val="22"/>
          <w:szCs w:val="22"/>
          <w:lang w:val="fr-FR"/>
        </w:rPr>
        <w:t>2011 –</w:t>
      </w:r>
      <w:r w:rsidR="00AC1090" w:rsidRPr="00AC1090">
        <w:rPr>
          <w:rFonts w:ascii="Calibri" w:hAnsi="Calibri" w:cs="Calibri"/>
          <w:sz w:val="22"/>
          <w:szCs w:val="22"/>
        </w:rPr>
        <w:t xml:space="preserve"> </w:t>
      </w:r>
      <w:r w:rsidR="00A1063F">
        <w:rPr>
          <w:rFonts w:ascii="Calibri" w:hAnsi="Calibri" w:cs="Calibri"/>
          <w:sz w:val="22"/>
          <w:szCs w:val="22"/>
        </w:rPr>
        <w:t>July</w:t>
      </w:r>
      <w:r w:rsidR="00AC1090" w:rsidRPr="0062098D">
        <w:rPr>
          <w:rFonts w:ascii="Calibri" w:hAnsi="Calibri" w:cs="Calibri"/>
          <w:sz w:val="22"/>
          <w:szCs w:val="22"/>
        </w:rPr>
        <w:t xml:space="preserve">. </w:t>
      </w:r>
      <w:r w:rsidR="00AC1090" w:rsidRPr="0062098D">
        <w:rPr>
          <w:rFonts w:ascii="Calibri" w:hAnsi="Calibri" w:cs="Calibri"/>
          <w:bCs/>
          <w:sz w:val="22"/>
          <w:szCs w:val="22"/>
          <w:lang w:val="fr-FR"/>
        </w:rPr>
        <w:t>201</w:t>
      </w:r>
      <w:r w:rsidR="00AC1090">
        <w:rPr>
          <w:rFonts w:ascii="Calibri" w:hAnsi="Calibri" w:cs="Calibri"/>
          <w:bCs/>
          <w:sz w:val="22"/>
          <w:szCs w:val="22"/>
          <w:lang w:val="fr-FR"/>
        </w:rPr>
        <w:t>2</w:t>
      </w:r>
      <w:r w:rsidR="00AC1090" w:rsidRPr="0062098D">
        <w:rPr>
          <w:rFonts w:ascii="Calibri" w:hAnsi="Calibri" w:cs="Calibri"/>
          <w:sz w:val="22"/>
          <w:szCs w:val="22"/>
        </w:rPr>
        <w:t>)</w:t>
      </w:r>
      <w:r w:rsidR="00AC1090" w:rsidRPr="0062098D">
        <w:rPr>
          <w:rFonts w:ascii="Calibri" w:hAnsi="Calibri" w:cs="Calibri"/>
          <w:color w:val="999999"/>
          <w:sz w:val="22"/>
          <w:szCs w:val="22"/>
        </w:rPr>
        <w:t xml:space="preserve"> (</w:t>
      </w:r>
      <w:r w:rsidR="004A3DEC">
        <w:rPr>
          <w:rFonts w:ascii="Calibri" w:hAnsi="Calibri" w:cs="Calibri"/>
          <w:color w:val="999999"/>
          <w:sz w:val="22"/>
          <w:szCs w:val="22"/>
        </w:rPr>
        <w:t>1</w:t>
      </w:r>
      <w:r w:rsidR="00461404">
        <w:rPr>
          <w:rFonts w:ascii="Calibri" w:hAnsi="Calibri" w:cs="Calibri"/>
          <w:color w:val="999999"/>
          <w:sz w:val="22"/>
          <w:szCs w:val="22"/>
        </w:rPr>
        <w:t>1</w:t>
      </w:r>
      <w:r w:rsidR="00AC1090" w:rsidRPr="0062098D">
        <w:rPr>
          <w:rFonts w:ascii="Calibri" w:hAnsi="Calibri" w:cs="Calibri"/>
          <w:color w:val="999999"/>
          <w:sz w:val="22"/>
          <w:szCs w:val="22"/>
        </w:rPr>
        <w:t xml:space="preserve"> months) </w:t>
      </w:r>
      <w:r w:rsidR="00AC1090" w:rsidRPr="0062098D">
        <w:rPr>
          <w:rFonts w:ascii="Calibri" w:hAnsi="Calibri" w:cs="Calibri"/>
          <w:bCs/>
          <w:sz w:val="22"/>
          <w:szCs w:val="22"/>
          <w:lang w:val="fr-FR"/>
        </w:rPr>
        <w:t>Software developer</w:t>
      </w:r>
      <w:r w:rsidR="00AC1090" w:rsidRPr="0062098D">
        <w:rPr>
          <w:rFonts w:ascii="Calibri" w:hAnsi="Calibri" w:cs="Calibri"/>
          <w:sz w:val="22"/>
          <w:szCs w:val="22"/>
        </w:rPr>
        <w:t>.</w:t>
      </w:r>
    </w:p>
    <w:p w:rsidR="00770DED" w:rsidRPr="0062098D" w:rsidRDefault="008744F1" w:rsidP="00770DED">
      <w:pPr>
        <w:jc w:val="both"/>
        <w:rPr>
          <w:rFonts w:ascii="Calibri" w:hAnsi="Calibri" w:cs="Calibri"/>
          <w:bCs/>
          <w:sz w:val="22"/>
          <w:szCs w:val="22"/>
          <w:lang w:val="fr-FR"/>
        </w:rPr>
      </w:pPr>
      <w:hyperlink r:id="rId12" w:history="1">
        <w:r w:rsidR="00770DED" w:rsidRPr="0062098D">
          <w:rPr>
            <w:rStyle w:val="Hyperlink"/>
            <w:rFonts w:ascii="Calibri" w:hAnsi="Calibri" w:cs="Calibri"/>
            <w:sz w:val="22"/>
            <w:szCs w:val="22"/>
          </w:rPr>
          <w:t>Vision Software</w:t>
        </w:r>
        <w:r w:rsidR="0053791D">
          <w:rPr>
            <w:rStyle w:val="Hyperlink"/>
            <w:rFonts w:ascii="Calibri" w:hAnsi="Calibri" w:cs="Calibri"/>
            <w:sz w:val="22"/>
            <w:szCs w:val="22"/>
          </w:rPr>
          <w:t>s</w:t>
        </w:r>
        <w:r w:rsidR="00770DED" w:rsidRPr="0062098D">
          <w:rPr>
            <w:rStyle w:val="Hyperlink"/>
            <w:rFonts w:ascii="Calibri" w:hAnsi="Calibri" w:cs="Calibri"/>
            <w:sz w:val="22"/>
            <w:szCs w:val="22"/>
          </w:rPr>
          <w:t>, Satara</w:t>
        </w:r>
      </w:hyperlink>
      <w:r w:rsidR="00770DED" w:rsidRPr="0062098D">
        <w:rPr>
          <w:rFonts w:ascii="Calibri" w:hAnsi="Calibri" w:cs="Calibri"/>
          <w:bCs/>
          <w:sz w:val="22"/>
          <w:szCs w:val="22"/>
        </w:rPr>
        <w:t xml:space="preserve"> </w:t>
      </w:r>
      <w:r w:rsidR="00770DED" w:rsidRPr="0062098D">
        <w:rPr>
          <w:rFonts w:ascii="Calibri" w:hAnsi="Calibri" w:cs="Calibri"/>
          <w:sz w:val="22"/>
          <w:szCs w:val="22"/>
        </w:rPr>
        <w:t xml:space="preserve">(April 2009 </w:t>
      </w:r>
      <w:r w:rsidR="00227669">
        <w:rPr>
          <w:rFonts w:ascii="Calibri" w:hAnsi="Calibri" w:cs="Calibri"/>
          <w:sz w:val="22"/>
          <w:szCs w:val="22"/>
        </w:rPr>
        <w:t>–</w:t>
      </w:r>
      <w:r w:rsidR="00770DED" w:rsidRPr="0062098D">
        <w:rPr>
          <w:rFonts w:ascii="Calibri" w:hAnsi="Calibri" w:cs="Calibri"/>
          <w:sz w:val="22"/>
          <w:szCs w:val="22"/>
        </w:rPr>
        <w:t xml:space="preserve"> </w:t>
      </w:r>
      <w:r w:rsidR="00CB382B">
        <w:rPr>
          <w:rFonts w:ascii="Calibri" w:hAnsi="Calibri" w:cs="Calibri"/>
          <w:sz w:val="22"/>
          <w:szCs w:val="22"/>
        </w:rPr>
        <w:t xml:space="preserve">August </w:t>
      </w:r>
      <w:r w:rsidR="00CB382B" w:rsidRPr="0062098D">
        <w:rPr>
          <w:rFonts w:ascii="Calibri" w:hAnsi="Calibri" w:cs="Calibri"/>
          <w:sz w:val="22"/>
          <w:szCs w:val="22"/>
        </w:rPr>
        <w:t>2011</w:t>
      </w:r>
      <w:r w:rsidR="00770DED" w:rsidRPr="0062098D">
        <w:rPr>
          <w:rFonts w:ascii="Calibri" w:hAnsi="Calibri" w:cs="Calibri"/>
          <w:sz w:val="22"/>
          <w:szCs w:val="22"/>
        </w:rPr>
        <w:t>)</w:t>
      </w:r>
      <w:r w:rsidR="00770DED" w:rsidRPr="0062098D">
        <w:rPr>
          <w:rFonts w:ascii="Calibri" w:hAnsi="Calibri" w:cs="Calibri"/>
          <w:color w:val="999999"/>
          <w:sz w:val="22"/>
          <w:szCs w:val="22"/>
        </w:rPr>
        <w:t xml:space="preserve"> (</w:t>
      </w:r>
      <w:r w:rsidR="001C4101">
        <w:rPr>
          <w:rFonts w:ascii="Calibri" w:hAnsi="Calibri" w:cs="Calibri"/>
          <w:color w:val="999999"/>
          <w:sz w:val="22"/>
          <w:szCs w:val="22"/>
        </w:rPr>
        <w:t>27</w:t>
      </w:r>
      <w:r w:rsidR="00770DED" w:rsidRPr="0062098D">
        <w:rPr>
          <w:rFonts w:ascii="Calibri" w:hAnsi="Calibri" w:cs="Calibri"/>
          <w:color w:val="999999"/>
          <w:sz w:val="22"/>
          <w:szCs w:val="22"/>
        </w:rPr>
        <w:t xml:space="preserve"> months)</w:t>
      </w:r>
      <w:r w:rsidR="00770DED" w:rsidRPr="0062098D">
        <w:rPr>
          <w:rFonts w:ascii="Calibri" w:hAnsi="Calibri" w:cs="Calibri"/>
          <w:bCs/>
          <w:sz w:val="22"/>
          <w:szCs w:val="22"/>
          <w:lang w:val="fr-FR"/>
        </w:rPr>
        <w:t xml:space="preserve"> Software developer.</w:t>
      </w:r>
    </w:p>
    <w:p w:rsidR="00770DED" w:rsidRPr="0062098D" w:rsidRDefault="00770DED" w:rsidP="00770DED">
      <w:pPr>
        <w:jc w:val="both"/>
        <w:rPr>
          <w:rFonts w:ascii="Calibri" w:hAnsi="Calibri" w:cs="Calibri"/>
          <w:bCs/>
          <w:sz w:val="22"/>
          <w:szCs w:val="22"/>
          <w:lang w:val="fr-FR"/>
        </w:rPr>
      </w:pPr>
    </w:p>
    <w:p w:rsidR="00770DED" w:rsidRPr="0062098D" w:rsidRDefault="00770DED" w:rsidP="00770DED">
      <w:pPr>
        <w:jc w:val="both"/>
        <w:rPr>
          <w:rFonts w:ascii="Calibri" w:hAnsi="Calibri" w:cs="Calibri"/>
          <w:b/>
          <w:color w:val="000000"/>
          <w:sz w:val="22"/>
          <w:szCs w:val="22"/>
        </w:rPr>
      </w:pPr>
      <w:r w:rsidRPr="0062098D">
        <w:rPr>
          <w:rFonts w:ascii="Calibri" w:hAnsi="Calibri" w:cs="Calibri"/>
          <w:b/>
          <w:color w:val="000000"/>
          <w:sz w:val="22"/>
          <w:szCs w:val="22"/>
        </w:rPr>
        <w:t>Educational Qualification:</w:t>
      </w:r>
    </w:p>
    <w:p w:rsidR="00770DED" w:rsidRPr="0062098D" w:rsidRDefault="00770DED" w:rsidP="00770DED">
      <w:pPr>
        <w:snapToGrid w:val="0"/>
        <w:ind w:left="360"/>
        <w:jc w:val="both"/>
        <w:rPr>
          <w:rFonts w:ascii="Calibri" w:hAnsi="Calibri" w:cs="Calibri"/>
          <w:sz w:val="18"/>
          <w:szCs w:val="18"/>
        </w:rPr>
      </w:pPr>
    </w:p>
    <w:p w:rsidR="00770DED" w:rsidRPr="0062098D" w:rsidRDefault="00770DED" w:rsidP="00770DED">
      <w:pPr>
        <w:snapToGrid w:val="0"/>
        <w:ind w:left="360"/>
        <w:jc w:val="both"/>
        <w:rPr>
          <w:rFonts w:ascii="Calibri" w:hAnsi="Calibri" w:cs="Calibri"/>
          <w:sz w:val="22"/>
          <w:szCs w:val="22"/>
        </w:rPr>
      </w:pPr>
      <w:r w:rsidRPr="0062098D">
        <w:rPr>
          <w:rFonts w:ascii="Calibri" w:hAnsi="Calibri" w:cs="Calibri"/>
          <w:sz w:val="22"/>
          <w:szCs w:val="22"/>
        </w:rPr>
        <w:t xml:space="preserve">•     MCA from </w:t>
      </w:r>
      <w:smartTag w:uri="urn:schemas-microsoft-com:office:smarttags" w:element="place">
        <w:smartTag w:uri="urn:schemas-microsoft-com:office:smarttags" w:element="PlaceName">
          <w:r w:rsidRPr="0062098D">
            <w:rPr>
              <w:rFonts w:ascii="Calibri" w:hAnsi="Calibri" w:cs="Calibri"/>
              <w:sz w:val="22"/>
              <w:szCs w:val="22"/>
            </w:rPr>
            <w:t>Bharati</w:t>
          </w:r>
        </w:smartTag>
        <w:r w:rsidRPr="0062098D">
          <w:rPr>
            <w:rFonts w:ascii="Calibri" w:hAnsi="Calibri" w:cs="Calibri"/>
            <w:sz w:val="22"/>
            <w:szCs w:val="22"/>
          </w:rPr>
          <w:t xml:space="preserve"> </w:t>
        </w:r>
        <w:smartTag w:uri="urn:schemas-microsoft-com:office:smarttags" w:element="PlaceName">
          <w:r w:rsidRPr="0062098D">
            <w:rPr>
              <w:rFonts w:ascii="Calibri" w:hAnsi="Calibri" w:cs="Calibri"/>
              <w:sz w:val="22"/>
              <w:szCs w:val="22"/>
            </w:rPr>
            <w:t>Vidyapeeth</w:t>
          </w:r>
        </w:smartTag>
        <w:r w:rsidRPr="0062098D">
          <w:rPr>
            <w:rFonts w:ascii="Calibri" w:hAnsi="Calibri" w:cs="Calibri"/>
            <w:sz w:val="22"/>
            <w:szCs w:val="22"/>
          </w:rPr>
          <w:t xml:space="preserve"> </w:t>
        </w:r>
        <w:smartTag w:uri="urn:schemas-microsoft-com:office:smarttags" w:element="PlaceType">
          <w:r w:rsidRPr="0062098D">
            <w:rPr>
              <w:rFonts w:ascii="Calibri" w:hAnsi="Calibri" w:cs="Calibri"/>
              <w:sz w:val="22"/>
              <w:szCs w:val="22"/>
            </w:rPr>
            <w:t>University</w:t>
          </w:r>
        </w:smartTag>
      </w:smartTag>
      <w:r w:rsidRPr="0062098D">
        <w:rPr>
          <w:rFonts w:ascii="Calibri" w:hAnsi="Calibri" w:cs="Calibri"/>
          <w:sz w:val="22"/>
          <w:szCs w:val="22"/>
        </w:rPr>
        <w:t xml:space="preserve"> with 1</w:t>
      </w:r>
      <w:r w:rsidRPr="0062098D">
        <w:rPr>
          <w:rFonts w:ascii="Calibri" w:hAnsi="Calibri" w:cs="Calibri"/>
          <w:sz w:val="22"/>
          <w:szCs w:val="22"/>
          <w:vertAlign w:val="superscript"/>
        </w:rPr>
        <w:t>st</w:t>
      </w:r>
      <w:r w:rsidRPr="0062098D">
        <w:rPr>
          <w:rFonts w:ascii="Calibri" w:hAnsi="Calibri" w:cs="Calibri"/>
          <w:sz w:val="22"/>
          <w:szCs w:val="22"/>
        </w:rPr>
        <w:t xml:space="preserve"> class, passed out in 2009.</w:t>
      </w:r>
    </w:p>
    <w:p w:rsidR="00770DED" w:rsidRPr="0062098D" w:rsidRDefault="00770DED" w:rsidP="00770DED">
      <w:pPr>
        <w:snapToGrid w:val="0"/>
        <w:ind w:left="360"/>
        <w:jc w:val="both"/>
        <w:rPr>
          <w:rFonts w:ascii="Calibri" w:hAnsi="Calibri" w:cs="Calibri"/>
          <w:sz w:val="22"/>
          <w:szCs w:val="22"/>
        </w:rPr>
      </w:pPr>
      <w:r w:rsidRPr="0062098D">
        <w:rPr>
          <w:rFonts w:ascii="Calibri" w:hAnsi="Calibri" w:cs="Calibri"/>
          <w:sz w:val="22"/>
          <w:szCs w:val="22"/>
        </w:rPr>
        <w:t xml:space="preserve">•     B.COM from </w:t>
      </w:r>
      <w:smartTag w:uri="urn:schemas-microsoft-com:office:smarttags" w:element="place">
        <w:smartTag w:uri="urn:schemas-microsoft-com:office:smarttags" w:element="PlaceName">
          <w:r w:rsidRPr="0062098D">
            <w:rPr>
              <w:rFonts w:ascii="Calibri" w:hAnsi="Calibri" w:cs="Calibri"/>
              <w:sz w:val="22"/>
              <w:szCs w:val="22"/>
            </w:rPr>
            <w:t>Shivaji</w:t>
          </w:r>
        </w:smartTag>
        <w:r w:rsidRPr="0062098D">
          <w:rPr>
            <w:rFonts w:ascii="Calibri" w:hAnsi="Calibri" w:cs="Calibri"/>
            <w:sz w:val="22"/>
            <w:szCs w:val="22"/>
          </w:rPr>
          <w:t xml:space="preserve"> </w:t>
        </w:r>
        <w:smartTag w:uri="urn:schemas-microsoft-com:office:smarttags" w:element="PlaceType">
          <w:r w:rsidRPr="0062098D">
            <w:rPr>
              <w:rFonts w:ascii="Calibri" w:hAnsi="Calibri" w:cs="Calibri"/>
              <w:sz w:val="22"/>
              <w:szCs w:val="22"/>
            </w:rPr>
            <w:t>University</w:t>
          </w:r>
        </w:smartTag>
      </w:smartTag>
      <w:r w:rsidRPr="0062098D">
        <w:rPr>
          <w:rFonts w:ascii="Calibri" w:hAnsi="Calibri" w:cs="Calibri"/>
          <w:sz w:val="22"/>
          <w:szCs w:val="22"/>
        </w:rPr>
        <w:t xml:space="preserve"> with 2</w:t>
      </w:r>
      <w:r w:rsidRPr="0062098D">
        <w:rPr>
          <w:rFonts w:ascii="Calibri" w:hAnsi="Calibri" w:cs="Calibri"/>
          <w:sz w:val="22"/>
          <w:szCs w:val="22"/>
          <w:vertAlign w:val="superscript"/>
        </w:rPr>
        <w:t>nd</w:t>
      </w:r>
      <w:r w:rsidRPr="0062098D">
        <w:rPr>
          <w:rFonts w:ascii="Calibri" w:hAnsi="Calibri" w:cs="Calibri"/>
          <w:sz w:val="22"/>
          <w:szCs w:val="22"/>
        </w:rPr>
        <w:t xml:space="preserve"> class, passed out in 2006.</w:t>
      </w:r>
    </w:p>
    <w:p w:rsidR="00770DED" w:rsidRPr="0062098D" w:rsidRDefault="00770DED" w:rsidP="00770DED">
      <w:pPr>
        <w:ind w:left="360"/>
        <w:jc w:val="both"/>
        <w:rPr>
          <w:rFonts w:ascii="Calibri" w:hAnsi="Calibri" w:cs="Calibri"/>
          <w:sz w:val="22"/>
          <w:szCs w:val="22"/>
        </w:rPr>
      </w:pPr>
      <w:r w:rsidRPr="0062098D">
        <w:rPr>
          <w:rFonts w:ascii="Calibri" w:hAnsi="Calibri" w:cs="Calibri"/>
          <w:sz w:val="22"/>
          <w:szCs w:val="22"/>
        </w:rPr>
        <w:t>•     12</w:t>
      </w:r>
      <w:r w:rsidRPr="0062098D">
        <w:rPr>
          <w:rFonts w:ascii="Calibri" w:hAnsi="Calibri" w:cs="Calibri"/>
          <w:sz w:val="22"/>
          <w:szCs w:val="22"/>
          <w:vertAlign w:val="superscript"/>
        </w:rPr>
        <w:t>th</w:t>
      </w:r>
      <w:r w:rsidRPr="0062098D">
        <w:rPr>
          <w:rFonts w:ascii="Calibri" w:hAnsi="Calibri" w:cs="Calibri"/>
          <w:sz w:val="22"/>
          <w:szCs w:val="22"/>
        </w:rPr>
        <w:t xml:space="preserve"> in 2003 with 1</w:t>
      </w:r>
      <w:r w:rsidRPr="0062098D">
        <w:rPr>
          <w:rFonts w:ascii="Calibri" w:hAnsi="Calibri" w:cs="Calibri"/>
          <w:sz w:val="22"/>
          <w:szCs w:val="22"/>
          <w:vertAlign w:val="superscript"/>
        </w:rPr>
        <w:t>st</w:t>
      </w:r>
      <w:r w:rsidRPr="0062098D">
        <w:rPr>
          <w:rFonts w:ascii="Calibri" w:hAnsi="Calibri" w:cs="Calibri"/>
          <w:sz w:val="22"/>
          <w:szCs w:val="22"/>
        </w:rPr>
        <w:t xml:space="preserve"> class.</w:t>
      </w:r>
    </w:p>
    <w:p w:rsidR="00770DED" w:rsidRDefault="00770DED" w:rsidP="00770DED">
      <w:pPr>
        <w:ind w:left="360"/>
        <w:jc w:val="both"/>
        <w:rPr>
          <w:rFonts w:ascii="Calibri" w:hAnsi="Calibri" w:cs="Calibri"/>
          <w:sz w:val="22"/>
          <w:szCs w:val="22"/>
        </w:rPr>
      </w:pPr>
      <w:r w:rsidRPr="0062098D">
        <w:rPr>
          <w:rFonts w:ascii="Calibri" w:hAnsi="Calibri" w:cs="Calibri"/>
          <w:sz w:val="22"/>
          <w:szCs w:val="22"/>
        </w:rPr>
        <w:t>•     10</w:t>
      </w:r>
      <w:r w:rsidRPr="0062098D">
        <w:rPr>
          <w:rFonts w:ascii="Calibri" w:hAnsi="Calibri" w:cs="Calibri"/>
          <w:sz w:val="22"/>
          <w:szCs w:val="22"/>
          <w:vertAlign w:val="superscript"/>
        </w:rPr>
        <w:t xml:space="preserve">th </w:t>
      </w:r>
      <w:r w:rsidRPr="0062098D">
        <w:rPr>
          <w:rFonts w:ascii="Calibri" w:hAnsi="Calibri" w:cs="Calibri"/>
          <w:sz w:val="22"/>
          <w:szCs w:val="22"/>
        </w:rPr>
        <w:t>in 2001 with 2</w:t>
      </w:r>
      <w:r w:rsidRPr="0062098D">
        <w:rPr>
          <w:rFonts w:ascii="Calibri" w:hAnsi="Calibri" w:cs="Calibri"/>
          <w:sz w:val="22"/>
          <w:szCs w:val="22"/>
          <w:vertAlign w:val="superscript"/>
        </w:rPr>
        <w:t>nd</w:t>
      </w:r>
      <w:r w:rsidRPr="0062098D">
        <w:rPr>
          <w:rFonts w:ascii="Calibri" w:hAnsi="Calibri" w:cs="Calibri"/>
          <w:sz w:val="22"/>
          <w:szCs w:val="22"/>
        </w:rPr>
        <w:t xml:space="preserve"> class.</w:t>
      </w:r>
    </w:p>
    <w:p w:rsidR="00827F40" w:rsidRPr="0062098D" w:rsidRDefault="00827F40" w:rsidP="00770DED">
      <w:pPr>
        <w:ind w:left="360"/>
        <w:jc w:val="both"/>
        <w:rPr>
          <w:rFonts w:ascii="Calibri" w:hAnsi="Calibri" w:cs="Calibri"/>
          <w:sz w:val="22"/>
          <w:szCs w:val="22"/>
        </w:rPr>
      </w:pPr>
    </w:p>
    <w:p w:rsidR="00827F40" w:rsidRPr="00827F40" w:rsidRDefault="00827F40" w:rsidP="00770DED">
      <w:pPr>
        <w:suppressAutoHyphens w:val="0"/>
        <w:spacing w:after="280"/>
        <w:rPr>
          <w:rFonts w:ascii="Calibri" w:hAnsi="Calibri" w:cs="Calibri"/>
          <w:b/>
          <w:sz w:val="22"/>
          <w:szCs w:val="22"/>
        </w:rPr>
      </w:pPr>
      <w:r w:rsidRPr="00827F40">
        <w:rPr>
          <w:rFonts w:ascii="Calibri" w:hAnsi="Calibri" w:cs="Calibri"/>
          <w:b/>
          <w:sz w:val="22"/>
          <w:szCs w:val="22"/>
        </w:rPr>
        <w:t>Certification</w:t>
      </w:r>
      <w:r>
        <w:rPr>
          <w:rFonts w:ascii="Calibri" w:hAnsi="Calibri" w:cs="Calibri"/>
          <w:b/>
          <w:sz w:val="22"/>
          <w:szCs w:val="22"/>
        </w:rPr>
        <w:t>:</w:t>
      </w:r>
      <w:r>
        <w:rPr>
          <w:rFonts w:ascii="Calibri" w:hAnsi="Calibri" w:cs="Calibri"/>
          <w:b/>
          <w:sz w:val="22"/>
          <w:szCs w:val="22"/>
        </w:rPr>
        <w:br/>
      </w:r>
      <w:r w:rsidRPr="00827F40">
        <w:rPr>
          <w:rFonts w:ascii="Segoe UI" w:hAnsi="Segoe UI" w:cs="Segoe UI"/>
          <w:b/>
          <w:color w:val="222222"/>
          <w:sz w:val="18"/>
          <w:szCs w:val="18"/>
          <w:shd w:val="clear" w:color="auto" w:fill="FFFFFF"/>
        </w:rPr>
        <w:t>PRO: Designing and Developing Windows Phone Applications</w:t>
      </w:r>
      <w:r w:rsidR="002566EB">
        <w:rPr>
          <w:rFonts w:ascii="Segoe UI" w:hAnsi="Segoe UI" w:cs="Segoe UI"/>
          <w:b/>
          <w:color w:val="222222"/>
          <w:sz w:val="18"/>
          <w:szCs w:val="18"/>
          <w:shd w:val="clear" w:color="auto" w:fill="FFFFFF"/>
        </w:rPr>
        <w:t>(</w:t>
      </w:r>
      <w:r w:rsidR="00667099">
        <w:rPr>
          <w:rFonts w:ascii="Segoe UI" w:hAnsi="Segoe UI" w:cs="Segoe UI"/>
          <w:b/>
          <w:color w:val="222222"/>
          <w:sz w:val="18"/>
          <w:szCs w:val="18"/>
          <w:shd w:val="clear" w:color="auto" w:fill="FFFFFF"/>
        </w:rPr>
        <w:t xml:space="preserve">Exam </w:t>
      </w:r>
      <w:r w:rsidR="002566EB">
        <w:rPr>
          <w:rFonts w:ascii="Segoe UI" w:hAnsi="Segoe UI" w:cs="Segoe UI"/>
          <w:b/>
          <w:color w:val="222222"/>
          <w:sz w:val="18"/>
          <w:szCs w:val="18"/>
          <w:shd w:val="clear" w:color="auto" w:fill="FFFFFF"/>
        </w:rPr>
        <w:t xml:space="preserve">code </w:t>
      </w:r>
      <w:r w:rsidR="00736DA4">
        <w:rPr>
          <w:rFonts w:ascii="Segoe UI" w:hAnsi="Segoe UI" w:cs="Segoe UI"/>
          <w:b/>
          <w:color w:val="222222"/>
          <w:sz w:val="18"/>
          <w:szCs w:val="18"/>
          <w:shd w:val="clear" w:color="auto" w:fill="FFFFFF"/>
        </w:rPr>
        <w:t>70-</w:t>
      </w:r>
      <w:r w:rsidR="002566EB">
        <w:rPr>
          <w:rFonts w:ascii="Segoe UI" w:hAnsi="Segoe UI" w:cs="Segoe UI"/>
          <w:b/>
          <w:color w:val="222222"/>
          <w:sz w:val="18"/>
          <w:szCs w:val="18"/>
          <w:shd w:val="clear" w:color="auto" w:fill="FFFFFF"/>
        </w:rPr>
        <w:t>599)</w:t>
      </w:r>
    </w:p>
    <w:p w:rsidR="004D3FAF" w:rsidRPr="0062098D" w:rsidRDefault="004D3FAF">
      <w:pPr>
        <w:jc w:val="both"/>
        <w:rPr>
          <w:rFonts w:ascii="Calibri" w:hAnsi="Calibri" w:cs="Calibri"/>
          <w:b/>
          <w:sz w:val="22"/>
          <w:szCs w:val="22"/>
        </w:rPr>
      </w:pPr>
      <w:r w:rsidRPr="0062098D">
        <w:rPr>
          <w:rFonts w:ascii="Calibri" w:hAnsi="Calibri" w:cs="Calibri"/>
          <w:b/>
          <w:sz w:val="22"/>
          <w:szCs w:val="22"/>
        </w:rPr>
        <w:t>TECHNICAL EXPERIENCE</w:t>
      </w:r>
    </w:p>
    <w:p w:rsidR="004D3FAF" w:rsidRPr="0062098D" w:rsidRDefault="004D3FAF">
      <w:pPr>
        <w:jc w:val="both"/>
        <w:rPr>
          <w:rFonts w:ascii="Calibri" w:hAnsi="Calibri" w:cs="Calibri"/>
          <w:sz w:val="22"/>
          <w:szCs w:val="22"/>
        </w:rPr>
      </w:pPr>
      <w:r w:rsidRPr="0062098D">
        <w:rPr>
          <w:rFonts w:ascii="Calibri" w:hAnsi="Calibri" w:cs="Calibri"/>
          <w:sz w:val="22"/>
          <w:szCs w:val="22"/>
        </w:rPr>
        <w:tab/>
      </w:r>
      <w:r w:rsidRPr="0062098D">
        <w:rPr>
          <w:rFonts w:ascii="Calibri" w:hAnsi="Calibri" w:cs="Calibri"/>
          <w:sz w:val="22"/>
          <w:szCs w:val="22"/>
        </w:rPr>
        <w:tab/>
      </w:r>
      <w:r w:rsidRPr="0062098D">
        <w:rPr>
          <w:rFonts w:ascii="Calibri" w:hAnsi="Calibri" w:cs="Calibri"/>
          <w:sz w:val="22"/>
          <w:szCs w:val="22"/>
        </w:rPr>
        <w:tab/>
      </w:r>
    </w:p>
    <w:p w:rsidR="004D3FAF" w:rsidRPr="0062098D" w:rsidRDefault="004D3FAF">
      <w:pPr>
        <w:tabs>
          <w:tab w:val="left" w:pos="7920"/>
          <w:tab w:val="left" w:pos="9000"/>
        </w:tabs>
        <w:ind w:left="4320" w:hanging="4320"/>
        <w:rPr>
          <w:rFonts w:ascii="Calibri" w:hAnsi="Calibri" w:cs="Calibri"/>
          <w:sz w:val="22"/>
          <w:szCs w:val="22"/>
        </w:rPr>
      </w:pPr>
      <w:r w:rsidRPr="0062098D">
        <w:rPr>
          <w:rFonts w:ascii="Calibri" w:hAnsi="Calibri" w:cs="Calibri"/>
          <w:sz w:val="22"/>
          <w:szCs w:val="22"/>
        </w:rPr>
        <w:t>Operating</w:t>
      </w:r>
      <w:r w:rsidR="005305EE" w:rsidRPr="0062098D">
        <w:rPr>
          <w:rFonts w:ascii="Calibri" w:hAnsi="Calibri" w:cs="Calibri"/>
          <w:sz w:val="22"/>
          <w:szCs w:val="22"/>
        </w:rPr>
        <w:t xml:space="preserve"> S</w:t>
      </w:r>
      <w:r w:rsidR="00B44768" w:rsidRPr="0062098D">
        <w:rPr>
          <w:rFonts w:ascii="Calibri" w:hAnsi="Calibri" w:cs="Calibri"/>
          <w:sz w:val="22"/>
          <w:szCs w:val="22"/>
        </w:rPr>
        <w:t xml:space="preserve">ystem:                        </w:t>
      </w:r>
      <w:r w:rsidR="003A7F91" w:rsidRPr="0062098D">
        <w:rPr>
          <w:rFonts w:ascii="Calibri" w:hAnsi="Calibri" w:cs="Calibri"/>
          <w:sz w:val="22"/>
          <w:szCs w:val="22"/>
        </w:rPr>
        <w:t xml:space="preserve">     </w:t>
      </w:r>
      <w:r w:rsidR="009F6DE1" w:rsidRPr="0062098D">
        <w:rPr>
          <w:rFonts w:ascii="Calibri" w:hAnsi="Calibri" w:cs="Calibri"/>
          <w:sz w:val="22"/>
          <w:szCs w:val="22"/>
        </w:rPr>
        <w:t xml:space="preserve">         </w:t>
      </w:r>
      <w:r w:rsidR="00C0789A">
        <w:rPr>
          <w:rFonts w:ascii="Calibri" w:hAnsi="Calibri" w:cs="Calibri"/>
          <w:sz w:val="22"/>
          <w:szCs w:val="22"/>
        </w:rPr>
        <w:t xml:space="preserve">  </w:t>
      </w:r>
      <w:r w:rsidR="005305EE" w:rsidRPr="0062098D">
        <w:rPr>
          <w:rFonts w:ascii="Calibri" w:hAnsi="Calibri" w:cs="Calibri"/>
          <w:sz w:val="22"/>
          <w:szCs w:val="22"/>
        </w:rPr>
        <w:t xml:space="preserve">Windows </w:t>
      </w:r>
      <w:r w:rsidR="006362B4">
        <w:rPr>
          <w:rFonts w:ascii="Calibri" w:hAnsi="Calibri" w:cs="Calibri"/>
          <w:sz w:val="22"/>
          <w:szCs w:val="22"/>
        </w:rPr>
        <w:t>7 &amp;</w:t>
      </w:r>
      <w:r w:rsidR="00C0789A">
        <w:rPr>
          <w:rFonts w:ascii="Calibri" w:hAnsi="Calibri" w:cs="Calibri"/>
          <w:sz w:val="22"/>
          <w:szCs w:val="22"/>
        </w:rPr>
        <w:t xml:space="preserve"> </w:t>
      </w:r>
      <w:r w:rsidR="006362B4">
        <w:rPr>
          <w:rFonts w:ascii="Calibri" w:hAnsi="Calibri" w:cs="Calibri"/>
          <w:sz w:val="22"/>
          <w:szCs w:val="22"/>
        </w:rPr>
        <w:t>8</w:t>
      </w:r>
      <w:r w:rsidR="00D93632">
        <w:rPr>
          <w:rFonts w:ascii="Calibri" w:hAnsi="Calibri" w:cs="Calibri"/>
          <w:sz w:val="22"/>
          <w:szCs w:val="22"/>
        </w:rPr>
        <w:t>, Windows Phone 8</w:t>
      </w:r>
      <w:r w:rsidR="00E71A03">
        <w:rPr>
          <w:rFonts w:ascii="Calibri" w:hAnsi="Calibri" w:cs="Calibri"/>
          <w:sz w:val="22"/>
          <w:szCs w:val="22"/>
        </w:rPr>
        <w:t xml:space="preserve"> and 7.5</w:t>
      </w:r>
      <w:r w:rsidRPr="0062098D">
        <w:rPr>
          <w:rFonts w:ascii="Calibri" w:hAnsi="Calibri" w:cs="Calibri"/>
          <w:sz w:val="22"/>
          <w:szCs w:val="22"/>
        </w:rPr>
        <w:t>.</w:t>
      </w:r>
    </w:p>
    <w:p w:rsidR="004D3FAF" w:rsidRPr="0062098D" w:rsidRDefault="005305EE">
      <w:pPr>
        <w:tabs>
          <w:tab w:val="left" w:pos="7200"/>
          <w:tab w:val="left" w:pos="8280"/>
        </w:tabs>
        <w:ind w:left="3600" w:hanging="3600"/>
        <w:rPr>
          <w:rFonts w:ascii="Calibri" w:hAnsi="Calibri" w:cs="Calibri"/>
          <w:sz w:val="22"/>
          <w:szCs w:val="22"/>
        </w:rPr>
      </w:pPr>
      <w:r w:rsidRPr="0062098D">
        <w:rPr>
          <w:rFonts w:ascii="Calibri" w:hAnsi="Calibri" w:cs="Calibri"/>
          <w:sz w:val="22"/>
          <w:szCs w:val="22"/>
        </w:rPr>
        <w:t>Web Technologies:</w:t>
      </w:r>
      <w:r w:rsidRPr="0062098D">
        <w:rPr>
          <w:rFonts w:ascii="Calibri" w:hAnsi="Calibri" w:cs="Calibri"/>
          <w:sz w:val="22"/>
          <w:szCs w:val="22"/>
        </w:rPr>
        <w:tab/>
      </w:r>
      <w:r w:rsidR="0048758C">
        <w:rPr>
          <w:rFonts w:ascii="Calibri" w:hAnsi="Calibri" w:cs="Calibri"/>
          <w:sz w:val="22"/>
          <w:szCs w:val="22"/>
        </w:rPr>
        <w:t xml:space="preserve">Silverlight, </w:t>
      </w:r>
      <w:r w:rsidRPr="0062098D">
        <w:rPr>
          <w:rFonts w:ascii="Calibri" w:hAnsi="Calibri" w:cs="Calibri"/>
          <w:sz w:val="22"/>
          <w:szCs w:val="22"/>
        </w:rPr>
        <w:t>Asp.</w:t>
      </w:r>
      <w:r w:rsidR="00214509" w:rsidRPr="0062098D">
        <w:rPr>
          <w:rFonts w:ascii="Calibri" w:hAnsi="Calibri" w:cs="Calibri"/>
          <w:sz w:val="22"/>
          <w:szCs w:val="22"/>
        </w:rPr>
        <w:t>N</w:t>
      </w:r>
      <w:r w:rsidRPr="0062098D">
        <w:rPr>
          <w:rFonts w:ascii="Calibri" w:hAnsi="Calibri" w:cs="Calibri"/>
          <w:sz w:val="22"/>
          <w:szCs w:val="22"/>
        </w:rPr>
        <w:t>et</w:t>
      </w:r>
      <w:r w:rsidR="009040AA" w:rsidRPr="0062098D">
        <w:rPr>
          <w:rFonts w:ascii="Calibri" w:hAnsi="Calibri" w:cs="Calibri"/>
          <w:sz w:val="22"/>
          <w:szCs w:val="22"/>
        </w:rPr>
        <w:t xml:space="preserve"> 2.0</w:t>
      </w:r>
      <w:r w:rsidR="00292295" w:rsidRPr="0062098D">
        <w:rPr>
          <w:rFonts w:ascii="Calibri" w:hAnsi="Calibri" w:cs="Calibri"/>
          <w:sz w:val="22"/>
          <w:szCs w:val="22"/>
        </w:rPr>
        <w:t>/</w:t>
      </w:r>
      <w:r w:rsidR="00956E41" w:rsidRPr="0062098D">
        <w:rPr>
          <w:rFonts w:ascii="Calibri" w:hAnsi="Calibri" w:cs="Calibri"/>
          <w:sz w:val="22"/>
          <w:szCs w:val="22"/>
        </w:rPr>
        <w:t xml:space="preserve"> 3.5</w:t>
      </w:r>
      <w:r w:rsidR="00292295" w:rsidRPr="0062098D">
        <w:rPr>
          <w:rFonts w:ascii="Calibri" w:hAnsi="Calibri" w:cs="Calibri"/>
          <w:sz w:val="22"/>
          <w:szCs w:val="22"/>
        </w:rPr>
        <w:t>/4.0</w:t>
      </w:r>
      <w:r w:rsidR="007E4D3C">
        <w:rPr>
          <w:rFonts w:ascii="Calibri" w:hAnsi="Calibri" w:cs="Calibri"/>
          <w:sz w:val="22"/>
          <w:szCs w:val="22"/>
        </w:rPr>
        <w:t>/4.5</w:t>
      </w:r>
      <w:r w:rsidR="004D3FAF" w:rsidRPr="0062098D">
        <w:rPr>
          <w:rFonts w:ascii="Calibri" w:hAnsi="Calibri" w:cs="Calibri"/>
          <w:sz w:val="22"/>
          <w:szCs w:val="22"/>
        </w:rPr>
        <w:t>,</w:t>
      </w:r>
      <w:r w:rsidR="00C70D1E">
        <w:rPr>
          <w:rFonts w:ascii="Calibri" w:hAnsi="Calibri" w:cs="Calibri"/>
          <w:sz w:val="22"/>
          <w:szCs w:val="22"/>
        </w:rPr>
        <w:t xml:space="preserve"> Linq</w:t>
      </w:r>
      <w:r w:rsidR="003D3A93">
        <w:rPr>
          <w:rFonts w:ascii="Calibri" w:hAnsi="Calibri" w:cs="Calibri"/>
          <w:sz w:val="22"/>
          <w:szCs w:val="22"/>
        </w:rPr>
        <w:t>,</w:t>
      </w:r>
      <w:r w:rsidR="003D3A93" w:rsidRPr="0062098D">
        <w:rPr>
          <w:rFonts w:ascii="Calibri" w:hAnsi="Calibri" w:cs="Calibri"/>
          <w:sz w:val="22"/>
          <w:szCs w:val="22"/>
        </w:rPr>
        <w:t xml:space="preserve"> Web</w:t>
      </w:r>
      <w:r w:rsidR="00CA2FA5" w:rsidRPr="0062098D">
        <w:rPr>
          <w:rFonts w:ascii="Calibri" w:hAnsi="Calibri" w:cs="Calibri"/>
          <w:sz w:val="22"/>
          <w:szCs w:val="22"/>
        </w:rPr>
        <w:t xml:space="preserve"> Services</w:t>
      </w:r>
      <w:r w:rsidR="00956E41" w:rsidRPr="0062098D">
        <w:rPr>
          <w:rFonts w:ascii="Calibri" w:hAnsi="Calibri" w:cs="Calibri"/>
          <w:sz w:val="22"/>
          <w:szCs w:val="22"/>
        </w:rPr>
        <w:t>,</w:t>
      </w:r>
      <w:r w:rsidR="00293B56" w:rsidRPr="0062098D">
        <w:rPr>
          <w:rFonts w:ascii="Calibri" w:hAnsi="Calibri" w:cs="Calibri"/>
          <w:color w:val="000000"/>
          <w:sz w:val="22"/>
          <w:szCs w:val="22"/>
        </w:rPr>
        <w:t xml:space="preserve"> </w:t>
      </w:r>
      <w:r w:rsidR="00954778">
        <w:rPr>
          <w:rFonts w:ascii="Calibri" w:hAnsi="Calibri" w:cs="Calibri"/>
          <w:color w:val="000000"/>
          <w:sz w:val="22"/>
          <w:szCs w:val="22"/>
        </w:rPr>
        <w:t xml:space="preserve">WCF, </w:t>
      </w:r>
      <w:r w:rsidR="00293B56" w:rsidRPr="0062098D">
        <w:rPr>
          <w:rFonts w:ascii="Calibri" w:hAnsi="Calibri" w:cs="Calibri"/>
          <w:color w:val="000000"/>
          <w:sz w:val="22"/>
          <w:szCs w:val="22"/>
        </w:rPr>
        <w:t xml:space="preserve">Jquery, </w:t>
      </w:r>
      <w:r w:rsidR="00293B56" w:rsidRPr="0062098D">
        <w:rPr>
          <w:rFonts w:ascii="Calibri" w:hAnsi="Calibri" w:cs="Calibri"/>
          <w:sz w:val="22"/>
          <w:szCs w:val="22"/>
        </w:rPr>
        <w:t>AJAX</w:t>
      </w:r>
      <w:r w:rsidR="001C533D" w:rsidRPr="0062098D">
        <w:rPr>
          <w:rFonts w:ascii="Calibri" w:hAnsi="Calibri" w:cs="Calibri"/>
          <w:sz w:val="22"/>
          <w:szCs w:val="22"/>
        </w:rPr>
        <w:t xml:space="preserve"> </w:t>
      </w:r>
      <w:r w:rsidR="001C533D" w:rsidRPr="0062098D">
        <w:rPr>
          <w:rFonts w:ascii="Calibri" w:hAnsi="Calibri" w:cs="Calibri"/>
          <w:color w:val="000000"/>
          <w:sz w:val="22"/>
          <w:szCs w:val="22"/>
        </w:rPr>
        <w:t>and JavaScript.</w:t>
      </w:r>
    </w:p>
    <w:p w:rsidR="0007576B" w:rsidRPr="0062098D" w:rsidRDefault="0007576B" w:rsidP="0007576B">
      <w:pPr>
        <w:tabs>
          <w:tab w:val="left" w:pos="2970"/>
          <w:tab w:val="left" w:pos="3150"/>
        </w:tabs>
        <w:rPr>
          <w:rFonts w:ascii="Calibri" w:hAnsi="Calibri" w:cs="Calibri"/>
          <w:color w:val="000000"/>
          <w:sz w:val="22"/>
          <w:szCs w:val="22"/>
        </w:rPr>
      </w:pPr>
      <w:r w:rsidRPr="0062098D">
        <w:rPr>
          <w:rFonts w:ascii="Calibri" w:hAnsi="Calibri" w:cs="Calibri"/>
          <w:bCs/>
          <w:color w:val="000000"/>
          <w:sz w:val="22"/>
          <w:szCs w:val="22"/>
        </w:rPr>
        <w:t>Markup Language</w:t>
      </w:r>
      <w:r w:rsidRPr="0062098D">
        <w:rPr>
          <w:rFonts w:ascii="Calibri" w:hAnsi="Calibri" w:cs="Calibri"/>
          <w:b/>
          <w:bCs/>
          <w:color w:val="000000"/>
          <w:sz w:val="22"/>
          <w:szCs w:val="22"/>
        </w:rPr>
        <w:tab/>
        <w:t xml:space="preserve">        </w:t>
      </w:r>
      <w:r w:rsidRPr="0062098D">
        <w:rPr>
          <w:rFonts w:ascii="Calibri" w:hAnsi="Calibri" w:cs="Calibri"/>
          <w:b/>
          <w:bCs/>
          <w:color w:val="000000"/>
          <w:sz w:val="22"/>
          <w:szCs w:val="22"/>
        </w:rPr>
        <w:tab/>
      </w:r>
      <w:r w:rsidRPr="0062098D">
        <w:rPr>
          <w:rFonts w:ascii="Calibri" w:hAnsi="Calibri" w:cs="Calibri"/>
          <w:color w:val="000000"/>
          <w:sz w:val="22"/>
          <w:szCs w:val="22"/>
        </w:rPr>
        <w:t>HTML, CSS, XML</w:t>
      </w:r>
      <w:r w:rsidR="008925BF">
        <w:rPr>
          <w:rFonts w:ascii="Calibri" w:hAnsi="Calibri" w:cs="Calibri"/>
          <w:color w:val="000000"/>
          <w:sz w:val="22"/>
          <w:szCs w:val="22"/>
        </w:rPr>
        <w:t>.</w:t>
      </w:r>
    </w:p>
    <w:p w:rsidR="004D3FAF" w:rsidRPr="0062098D" w:rsidRDefault="009040AA">
      <w:pPr>
        <w:tabs>
          <w:tab w:val="left" w:pos="3600"/>
          <w:tab w:val="left" w:pos="4680"/>
        </w:tabs>
        <w:rPr>
          <w:rFonts w:ascii="Calibri" w:hAnsi="Calibri" w:cs="Calibri"/>
          <w:sz w:val="22"/>
          <w:szCs w:val="22"/>
        </w:rPr>
      </w:pPr>
      <w:r w:rsidRPr="0062098D">
        <w:rPr>
          <w:rFonts w:ascii="Calibri" w:hAnsi="Calibri" w:cs="Calibri"/>
          <w:sz w:val="22"/>
          <w:szCs w:val="22"/>
        </w:rPr>
        <w:t>Database:</w:t>
      </w:r>
      <w:r w:rsidRPr="0062098D">
        <w:rPr>
          <w:rFonts w:ascii="Calibri" w:hAnsi="Calibri" w:cs="Calibri"/>
          <w:sz w:val="22"/>
          <w:szCs w:val="22"/>
        </w:rPr>
        <w:tab/>
        <w:t>Ms-SQL 2005</w:t>
      </w:r>
      <w:r w:rsidR="00451BB5" w:rsidRPr="0062098D">
        <w:rPr>
          <w:rFonts w:ascii="Calibri" w:hAnsi="Calibri" w:cs="Calibri"/>
          <w:sz w:val="22"/>
          <w:szCs w:val="22"/>
        </w:rPr>
        <w:t xml:space="preserve"> and 2008</w:t>
      </w:r>
      <w:r w:rsidR="00822798">
        <w:rPr>
          <w:rFonts w:ascii="Calibri" w:hAnsi="Calibri" w:cs="Calibri"/>
          <w:sz w:val="22"/>
          <w:szCs w:val="22"/>
        </w:rPr>
        <w:t>,</w:t>
      </w:r>
      <w:r w:rsidR="00EC00CC" w:rsidRPr="0062098D">
        <w:rPr>
          <w:rFonts w:ascii="Calibri" w:hAnsi="Calibri" w:cs="Calibri"/>
          <w:sz w:val="22"/>
          <w:szCs w:val="22"/>
        </w:rPr>
        <w:t xml:space="preserve"> MySQL</w:t>
      </w:r>
      <w:r w:rsidR="00BE69B6" w:rsidRPr="0062098D">
        <w:rPr>
          <w:rFonts w:ascii="Calibri" w:hAnsi="Calibri" w:cs="Calibri"/>
          <w:sz w:val="22"/>
          <w:szCs w:val="22"/>
        </w:rPr>
        <w:t>.</w:t>
      </w:r>
    </w:p>
    <w:p w:rsidR="004D3FAF" w:rsidRPr="0062098D" w:rsidRDefault="009040AA">
      <w:pPr>
        <w:tabs>
          <w:tab w:val="left" w:pos="3600"/>
          <w:tab w:val="left" w:pos="4680"/>
        </w:tabs>
        <w:rPr>
          <w:rFonts w:ascii="Calibri" w:hAnsi="Calibri" w:cs="Calibri"/>
          <w:sz w:val="22"/>
          <w:szCs w:val="22"/>
        </w:rPr>
      </w:pPr>
      <w:r w:rsidRPr="0062098D">
        <w:rPr>
          <w:rFonts w:ascii="Calibri" w:hAnsi="Calibri" w:cs="Calibri"/>
          <w:sz w:val="22"/>
          <w:szCs w:val="22"/>
        </w:rPr>
        <w:t>Languages Known:</w:t>
      </w:r>
      <w:r w:rsidRPr="0062098D">
        <w:rPr>
          <w:rFonts w:ascii="Calibri" w:hAnsi="Calibri" w:cs="Calibri"/>
          <w:sz w:val="22"/>
          <w:szCs w:val="22"/>
        </w:rPr>
        <w:tab/>
        <w:t xml:space="preserve">C/C++, </w:t>
      </w:r>
      <w:r w:rsidR="00073177" w:rsidRPr="0062098D">
        <w:rPr>
          <w:rFonts w:ascii="Calibri" w:hAnsi="Calibri" w:cs="Calibri"/>
          <w:sz w:val="22"/>
          <w:szCs w:val="22"/>
        </w:rPr>
        <w:t>C</w:t>
      </w:r>
      <w:r w:rsidRPr="0062098D">
        <w:rPr>
          <w:rFonts w:ascii="Calibri" w:hAnsi="Calibri" w:cs="Calibri"/>
          <w:sz w:val="22"/>
          <w:szCs w:val="22"/>
        </w:rPr>
        <w:t>#.net</w:t>
      </w:r>
      <w:r w:rsidR="004D3FAF" w:rsidRPr="0062098D">
        <w:rPr>
          <w:rFonts w:ascii="Calibri" w:hAnsi="Calibri" w:cs="Calibri"/>
          <w:sz w:val="22"/>
          <w:szCs w:val="22"/>
        </w:rPr>
        <w:t>.</w:t>
      </w:r>
    </w:p>
    <w:p w:rsidR="004D3FAF" w:rsidRDefault="004D3FAF">
      <w:pPr>
        <w:jc w:val="both"/>
        <w:rPr>
          <w:rFonts w:ascii="Calibri" w:hAnsi="Calibri" w:cs="Calibri"/>
          <w:b/>
          <w:sz w:val="22"/>
          <w:szCs w:val="22"/>
        </w:rPr>
      </w:pPr>
    </w:p>
    <w:p w:rsidR="00107551" w:rsidRDefault="00107551">
      <w:pPr>
        <w:jc w:val="both"/>
        <w:rPr>
          <w:rFonts w:ascii="Calibri" w:hAnsi="Calibri" w:cs="Calibri"/>
          <w:b/>
          <w:sz w:val="22"/>
          <w:szCs w:val="22"/>
        </w:rPr>
      </w:pPr>
    </w:p>
    <w:p w:rsidR="005730F0" w:rsidRPr="0062098D" w:rsidRDefault="005730F0">
      <w:pPr>
        <w:jc w:val="both"/>
        <w:rPr>
          <w:rFonts w:ascii="Calibri" w:hAnsi="Calibri" w:cs="Calibri"/>
          <w:b/>
          <w:sz w:val="22"/>
          <w:szCs w:val="22"/>
        </w:rPr>
      </w:pPr>
    </w:p>
    <w:p w:rsidR="00691F08" w:rsidRPr="00BA4F0F" w:rsidRDefault="00691F08" w:rsidP="00691F08">
      <w:pPr>
        <w:rPr>
          <w:rFonts w:ascii="Calibri" w:hAnsi="Calibri"/>
          <w:b/>
          <w:sz w:val="22"/>
          <w:szCs w:val="22"/>
        </w:rPr>
      </w:pPr>
      <w:r w:rsidRPr="00BA4F0F">
        <w:rPr>
          <w:rFonts w:ascii="Calibri" w:hAnsi="Calibri"/>
          <w:b/>
          <w:sz w:val="22"/>
          <w:szCs w:val="22"/>
        </w:rPr>
        <w:lastRenderedPageBreak/>
        <w:t>SmartChk (Consumer App)</w:t>
      </w:r>
    </w:p>
    <w:p w:rsidR="00691F08" w:rsidRPr="00BA4F0F" w:rsidRDefault="00691F08" w:rsidP="00691F08">
      <w:pPr>
        <w:rPr>
          <w:rFonts w:ascii="Calibri" w:hAnsi="Calibri"/>
          <w:sz w:val="22"/>
          <w:szCs w:val="22"/>
        </w:rPr>
      </w:pPr>
      <w:r w:rsidRPr="00BA4F0F">
        <w:rPr>
          <w:rFonts w:ascii="Calibri" w:hAnsi="Calibri"/>
          <w:sz w:val="22"/>
          <w:szCs w:val="22"/>
        </w:rPr>
        <w:t>This is windows phone application to check device diagnosis.  SmartChk is a health-check solution which lets you test the various key features of your mobile that influence usability, performance and reliability. The application actively checks all the settings on your phone and will help you find and fix any issues without the need to look at all the setting menus, or contact the Customer Support helpdesk.</w:t>
      </w:r>
    </w:p>
    <w:p w:rsidR="00691F08" w:rsidRPr="00BA4F0F" w:rsidRDefault="00691F08" w:rsidP="00691F08">
      <w:pPr>
        <w:rPr>
          <w:rFonts w:ascii="Calibri" w:hAnsi="Calibri"/>
          <w:sz w:val="22"/>
          <w:szCs w:val="22"/>
        </w:rPr>
      </w:pPr>
      <w:r w:rsidRPr="00BA4F0F">
        <w:rPr>
          <w:rFonts w:ascii="Calibri" w:hAnsi="Calibri"/>
          <w:sz w:val="22"/>
          <w:szCs w:val="22"/>
        </w:rPr>
        <w:t xml:space="preserve">Users can perform number of tests (e.g. Wi-Fi, Video and Camera)   on device. There are three way to perform test. </w:t>
      </w:r>
    </w:p>
    <w:p w:rsidR="00691F08" w:rsidRPr="00BA4F0F" w:rsidRDefault="00691F08" w:rsidP="00691F08">
      <w:pPr>
        <w:rPr>
          <w:rFonts w:ascii="Calibri" w:hAnsi="Calibri"/>
          <w:sz w:val="22"/>
          <w:szCs w:val="22"/>
        </w:rPr>
      </w:pPr>
      <w:r w:rsidRPr="00BA4F0F">
        <w:rPr>
          <w:rFonts w:ascii="Calibri" w:hAnsi="Calibri"/>
          <w:sz w:val="22"/>
          <w:szCs w:val="22"/>
        </w:rPr>
        <w:t>1) Automated – This is used for automated test an automatically perform test on device and upload result on server. If one of test is fail user can view nearest care center.</w:t>
      </w:r>
      <w:r w:rsidRPr="00BA4F0F">
        <w:rPr>
          <w:rFonts w:ascii="Calibri" w:hAnsi="Calibri"/>
          <w:sz w:val="22"/>
          <w:szCs w:val="22"/>
        </w:rPr>
        <w:br/>
        <w:t>2) Adhoc – In this case user perform one by one test manually.</w:t>
      </w:r>
      <w:r w:rsidRPr="00BA4F0F">
        <w:rPr>
          <w:rFonts w:ascii="Calibri" w:hAnsi="Calibri"/>
          <w:sz w:val="22"/>
          <w:szCs w:val="22"/>
        </w:rPr>
        <w:br/>
        <w:t>3) Wizard – In this case user performs automated and assisted tests and uploads result on server.</w:t>
      </w:r>
    </w:p>
    <w:p w:rsidR="00691F08" w:rsidRPr="00BA4F0F" w:rsidRDefault="00691F08" w:rsidP="00691F08">
      <w:pPr>
        <w:rPr>
          <w:rFonts w:ascii="Calibri" w:hAnsi="Calibri"/>
          <w:sz w:val="22"/>
          <w:szCs w:val="22"/>
        </w:rPr>
      </w:pPr>
      <w:r w:rsidRPr="00BA4F0F">
        <w:rPr>
          <w:rFonts w:ascii="Calibri" w:hAnsi="Calibri"/>
          <w:sz w:val="22"/>
          <w:szCs w:val="22"/>
        </w:rPr>
        <w:t>User can generate QR code of results and another device scan QR code and upload result on server. Also user can scan result from another device and upload result to server.  User can view device information. User can view history of uploads results. User checks specific transaction ID details.  We are also providing user to tips and help. We are providing localization app.</w:t>
      </w:r>
    </w:p>
    <w:p w:rsidR="00D86EF2" w:rsidRDefault="00D86EF2" w:rsidP="00D86EF2">
      <w:pPr>
        <w:rPr>
          <w:rFonts w:ascii="Calibri" w:hAnsi="Calibri" w:cs="Calibri"/>
          <w:sz w:val="22"/>
          <w:szCs w:val="22"/>
        </w:rPr>
      </w:pPr>
      <w:r w:rsidRPr="0062098D">
        <w:rPr>
          <w:rFonts w:ascii="Calibri" w:hAnsi="Calibri" w:cs="Calibri"/>
          <w:b/>
          <w:sz w:val="22"/>
          <w:szCs w:val="22"/>
        </w:rPr>
        <w:t xml:space="preserve">Environment: </w:t>
      </w:r>
      <w:r>
        <w:rPr>
          <w:rFonts w:ascii="Calibri" w:hAnsi="Calibri" w:cs="Calibri"/>
          <w:b/>
          <w:sz w:val="22"/>
          <w:szCs w:val="22"/>
        </w:rPr>
        <w:t xml:space="preserve"> </w:t>
      </w:r>
      <w:r>
        <w:rPr>
          <w:rFonts w:ascii="Calibri" w:hAnsi="Calibri" w:cs="Calibri"/>
          <w:sz w:val="22"/>
          <w:szCs w:val="22"/>
        </w:rPr>
        <w:t xml:space="preserve">Windows Phone 7.5 and 8, Silverlight, </w:t>
      </w:r>
      <w:r w:rsidRPr="0062098D">
        <w:rPr>
          <w:rFonts w:ascii="Calibri" w:hAnsi="Calibri" w:cs="Calibri"/>
          <w:sz w:val="22"/>
          <w:szCs w:val="22"/>
        </w:rPr>
        <w:t>C#.NET,</w:t>
      </w:r>
      <w:r>
        <w:rPr>
          <w:rFonts w:ascii="Calibri" w:hAnsi="Calibri" w:cs="Calibri"/>
          <w:sz w:val="22"/>
          <w:szCs w:val="22"/>
        </w:rPr>
        <w:t xml:space="preserve"> Linq</w:t>
      </w:r>
      <w:r w:rsidR="00C523C9">
        <w:rPr>
          <w:rFonts w:ascii="Calibri" w:hAnsi="Calibri" w:cs="Calibri"/>
          <w:sz w:val="22"/>
          <w:szCs w:val="22"/>
        </w:rPr>
        <w:t>, Expression Blend</w:t>
      </w:r>
      <w:r w:rsidR="00A52844">
        <w:rPr>
          <w:rFonts w:ascii="Calibri" w:hAnsi="Calibri" w:cs="Calibri"/>
          <w:sz w:val="22"/>
          <w:szCs w:val="22"/>
        </w:rPr>
        <w:t>, XML</w:t>
      </w:r>
      <w:r>
        <w:rPr>
          <w:rFonts w:ascii="Calibri" w:hAnsi="Calibri" w:cs="Calibri"/>
          <w:sz w:val="22"/>
          <w:szCs w:val="22"/>
        </w:rPr>
        <w:t>.</w:t>
      </w:r>
    </w:p>
    <w:p w:rsidR="007D554E" w:rsidRPr="0062098D" w:rsidRDefault="007D554E" w:rsidP="00D86EF2">
      <w:pPr>
        <w:rPr>
          <w:rFonts w:ascii="Calibri" w:hAnsi="Calibri" w:cs="Calibri"/>
          <w:sz w:val="22"/>
          <w:szCs w:val="22"/>
        </w:rPr>
      </w:pPr>
    </w:p>
    <w:p w:rsidR="00BA4F0F" w:rsidRPr="00BA4F0F" w:rsidRDefault="00BA4F0F" w:rsidP="00BA4F0F">
      <w:pPr>
        <w:rPr>
          <w:rFonts w:ascii="Calibri" w:hAnsi="Calibri"/>
          <w:b/>
          <w:sz w:val="22"/>
          <w:szCs w:val="22"/>
        </w:rPr>
      </w:pPr>
      <w:r w:rsidRPr="00BA4F0F">
        <w:rPr>
          <w:rFonts w:ascii="Calibri" w:hAnsi="Calibri"/>
          <w:b/>
          <w:sz w:val="22"/>
          <w:szCs w:val="22"/>
        </w:rPr>
        <w:t>SmartChk (Repair Center App)</w:t>
      </w:r>
    </w:p>
    <w:p w:rsidR="00BA4F0F" w:rsidRPr="00BA4F0F" w:rsidRDefault="00BA4F0F" w:rsidP="00BA4F0F">
      <w:pPr>
        <w:rPr>
          <w:rFonts w:ascii="Calibri" w:hAnsi="Calibri"/>
          <w:sz w:val="22"/>
          <w:szCs w:val="22"/>
        </w:rPr>
      </w:pPr>
      <w:r w:rsidRPr="00BA4F0F">
        <w:rPr>
          <w:rFonts w:ascii="Calibri" w:hAnsi="Calibri"/>
          <w:sz w:val="22"/>
          <w:szCs w:val="22"/>
        </w:rPr>
        <w:t>SmartChk application is useful and time consuming for repair center. There are two types of tests</w:t>
      </w:r>
    </w:p>
    <w:p w:rsidR="00BA4F0F" w:rsidRPr="00BA4F0F" w:rsidRDefault="00BA4F0F" w:rsidP="00BA4F0F">
      <w:pPr>
        <w:pStyle w:val="ListParagraph"/>
        <w:numPr>
          <w:ilvl w:val="0"/>
          <w:numId w:val="9"/>
        </w:numPr>
      </w:pPr>
      <w:r w:rsidRPr="00BA4F0F">
        <w:t>Automated Test</w:t>
      </w:r>
    </w:p>
    <w:p w:rsidR="00BA4F0F" w:rsidRPr="00BA4F0F" w:rsidRDefault="00BA4F0F" w:rsidP="00BA4F0F">
      <w:pPr>
        <w:pStyle w:val="ListParagraph"/>
        <w:numPr>
          <w:ilvl w:val="0"/>
          <w:numId w:val="9"/>
        </w:numPr>
      </w:pPr>
      <w:r w:rsidRPr="00BA4F0F">
        <w:t>Assisted Test</w:t>
      </w:r>
    </w:p>
    <w:p w:rsidR="00BA4F0F" w:rsidRDefault="00BA4F0F" w:rsidP="00BA4F0F">
      <w:pPr>
        <w:rPr>
          <w:rFonts w:ascii="Calibri" w:hAnsi="Calibri"/>
          <w:sz w:val="22"/>
          <w:szCs w:val="22"/>
        </w:rPr>
      </w:pPr>
      <w:r w:rsidRPr="00BA4F0F">
        <w:rPr>
          <w:rFonts w:ascii="Calibri" w:hAnsi="Calibri"/>
          <w:sz w:val="22"/>
          <w:szCs w:val="22"/>
        </w:rPr>
        <w:t>User can view categorized test and it is perform the test one by one.  User can perform an automated test and an assisted test. All test results upload into server and generate transaction id.  We are also providing user to tips and help. We are providing localization app.</w:t>
      </w:r>
    </w:p>
    <w:p w:rsidR="00A52844" w:rsidRPr="0062098D" w:rsidRDefault="00A52844" w:rsidP="00A52844">
      <w:pPr>
        <w:rPr>
          <w:rFonts w:ascii="Calibri" w:hAnsi="Calibri" w:cs="Calibri"/>
          <w:sz w:val="22"/>
          <w:szCs w:val="22"/>
        </w:rPr>
      </w:pPr>
      <w:r w:rsidRPr="0062098D">
        <w:rPr>
          <w:rFonts w:ascii="Calibri" w:hAnsi="Calibri" w:cs="Calibri"/>
          <w:b/>
          <w:sz w:val="22"/>
          <w:szCs w:val="22"/>
        </w:rPr>
        <w:t xml:space="preserve">Environment: </w:t>
      </w:r>
      <w:r>
        <w:rPr>
          <w:rFonts w:ascii="Calibri" w:hAnsi="Calibri" w:cs="Calibri"/>
          <w:b/>
          <w:sz w:val="22"/>
          <w:szCs w:val="22"/>
        </w:rPr>
        <w:t xml:space="preserve"> </w:t>
      </w:r>
      <w:r>
        <w:rPr>
          <w:rFonts w:ascii="Calibri" w:hAnsi="Calibri" w:cs="Calibri"/>
          <w:sz w:val="22"/>
          <w:szCs w:val="22"/>
        </w:rPr>
        <w:t xml:space="preserve">Windows Phone 7.5 and 8, Silverlight, </w:t>
      </w:r>
      <w:r w:rsidRPr="0062098D">
        <w:rPr>
          <w:rFonts w:ascii="Calibri" w:hAnsi="Calibri" w:cs="Calibri"/>
          <w:sz w:val="22"/>
          <w:szCs w:val="22"/>
        </w:rPr>
        <w:t>C#.NET,</w:t>
      </w:r>
      <w:r>
        <w:rPr>
          <w:rFonts w:ascii="Calibri" w:hAnsi="Calibri" w:cs="Calibri"/>
          <w:sz w:val="22"/>
          <w:szCs w:val="22"/>
        </w:rPr>
        <w:t xml:space="preserve"> Linq, Expression Blend, XML.</w:t>
      </w:r>
    </w:p>
    <w:p w:rsidR="00A52844" w:rsidRPr="00BA4F0F" w:rsidRDefault="00A52844" w:rsidP="00BA4F0F">
      <w:pPr>
        <w:rPr>
          <w:rFonts w:ascii="Calibri" w:hAnsi="Calibri"/>
          <w:sz w:val="22"/>
          <w:szCs w:val="22"/>
        </w:rPr>
      </w:pPr>
    </w:p>
    <w:p w:rsidR="00BA4F0F" w:rsidRPr="00BA4F0F" w:rsidRDefault="00BA4F0F" w:rsidP="00BA4F0F">
      <w:pPr>
        <w:rPr>
          <w:rFonts w:ascii="Calibri" w:hAnsi="Calibri"/>
          <w:b/>
          <w:sz w:val="22"/>
          <w:szCs w:val="22"/>
        </w:rPr>
      </w:pPr>
      <w:r w:rsidRPr="00BA4F0F">
        <w:rPr>
          <w:rFonts w:ascii="Calibri" w:hAnsi="Calibri"/>
          <w:b/>
          <w:sz w:val="22"/>
          <w:szCs w:val="22"/>
        </w:rPr>
        <w:t>SmartChk (Call Center App)</w:t>
      </w:r>
    </w:p>
    <w:p w:rsidR="00BA4F0F" w:rsidRPr="00BA4F0F" w:rsidRDefault="00BA4F0F" w:rsidP="00BA4F0F">
      <w:pPr>
        <w:rPr>
          <w:rFonts w:ascii="Calibri" w:hAnsi="Calibri"/>
          <w:sz w:val="22"/>
          <w:szCs w:val="22"/>
        </w:rPr>
      </w:pPr>
      <w:r w:rsidRPr="00BA4F0F">
        <w:rPr>
          <w:rFonts w:ascii="Calibri" w:hAnsi="Calibri"/>
          <w:sz w:val="22"/>
          <w:szCs w:val="22"/>
        </w:rPr>
        <w:t>In admin site, admin send notification to a user perform smartchk app. When a user get server side toast notification and user click on toast notification Smartchk app run automatically and perform all tests. All tests run successfully then result upload to server. User can view all history of uploaded tests transaction Ids and date. Admin send toast notification to run particular category tests and upload result to server.</w:t>
      </w:r>
    </w:p>
    <w:p w:rsidR="00BA4F0F" w:rsidRPr="00BA4F0F" w:rsidRDefault="00BA4F0F" w:rsidP="00BA4F0F">
      <w:pPr>
        <w:rPr>
          <w:rFonts w:ascii="Calibri" w:hAnsi="Calibri"/>
          <w:sz w:val="22"/>
          <w:szCs w:val="22"/>
        </w:rPr>
      </w:pPr>
      <w:r w:rsidRPr="00BA4F0F">
        <w:rPr>
          <w:rFonts w:ascii="Calibri" w:hAnsi="Calibri"/>
          <w:sz w:val="22"/>
          <w:szCs w:val="22"/>
        </w:rPr>
        <w:t xml:space="preserve">Users can perform number of tests (e.g. Wi-Fi, Video and Camera)   on device. There are three way to perform test. </w:t>
      </w:r>
    </w:p>
    <w:p w:rsidR="00BA4F0F" w:rsidRPr="00BA4F0F" w:rsidRDefault="00BA4F0F" w:rsidP="00BA4F0F">
      <w:pPr>
        <w:rPr>
          <w:rFonts w:ascii="Calibri" w:hAnsi="Calibri"/>
          <w:sz w:val="22"/>
          <w:szCs w:val="22"/>
        </w:rPr>
      </w:pPr>
      <w:r w:rsidRPr="00BA4F0F">
        <w:rPr>
          <w:rFonts w:ascii="Calibri" w:hAnsi="Calibri"/>
          <w:sz w:val="22"/>
          <w:szCs w:val="22"/>
        </w:rPr>
        <w:t>1) Automated – This is used for automated test an automatically perform test on device and upload             result on server. If one of test is fail user can view nearest care center.</w:t>
      </w:r>
      <w:r w:rsidRPr="00BA4F0F">
        <w:rPr>
          <w:rFonts w:ascii="Calibri" w:hAnsi="Calibri"/>
          <w:sz w:val="22"/>
          <w:szCs w:val="22"/>
        </w:rPr>
        <w:br/>
        <w:t>2) Adhoc – In this case user perform one by one test manually.</w:t>
      </w:r>
      <w:r w:rsidRPr="00BA4F0F">
        <w:rPr>
          <w:rFonts w:ascii="Calibri" w:hAnsi="Calibri"/>
          <w:sz w:val="22"/>
          <w:szCs w:val="22"/>
        </w:rPr>
        <w:br/>
        <w:t>3) Wizard – In this case user performs automated and assisted tests and uploads result on server.</w:t>
      </w:r>
    </w:p>
    <w:p w:rsidR="00BA4F0F" w:rsidRDefault="00BA4F0F" w:rsidP="00BA4F0F">
      <w:pPr>
        <w:rPr>
          <w:rFonts w:ascii="Calibri" w:hAnsi="Calibri"/>
          <w:sz w:val="22"/>
          <w:szCs w:val="22"/>
        </w:rPr>
      </w:pPr>
      <w:r w:rsidRPr="00BA4F0F">
        <w:rPr>
          <w:rFonts w:ascii="Calibri" w:hAnsi="Calibri"/>
          <w:sz w:val="22"/>
          <w:szCs w:val="22"/>
        </w:rPr>
        <w:t>User can generate QR code of results and another device scan QR code and upload result on server. Also user can scan result from another device and upload result to server.  User can view device information. User can view history of uploads results. User checks specific transaction ID details.  We are also providing user to tips and help. We are providing localization app.</w:t>
      </w:r>
    </w:p>
    <w:p w:rsidR="00A52844" w:rsidRDefault="00A52844" w:rsidP="00A52844">
      <w:pPr>
        <w:rPr>
          <w:rFonts w:ascii="Calibri" w:hAnsi="Calibri" w:cs="Calibri"/>
          <w:sz w:val="22"/>
          <w:szCs w:val="22"/>
        </w:rPr>
      </w:pPr>
      <w:r w:rsidRPr="0062098D">
        <w:rPr>
          <w:rFonts w:ascii="Calibri" w:hAnsi="Calibri" w:cs="Calibri"/>
          <w:b/>
          <w:sz w:val="22"/>
          <w:szCs w:val="22"/>
        </w:rPr>
        <w:t xml:space="preserve">Environment: </w:t>
      </w:r>
      <w:r>
        <w:rPr>
          <w:rFonts w:ascii="Calibri" w:hAnsi="Calibri" w:cs="Calibri"/>
          <w:b/>
          <w:sz w:val="22"/>
          <w:szCs w:val="22"/>
        </w:rPr>
        <w:t xml:space="preserve"> </w:t>
      </w:r>
      <w:r>
        <w:rPr>
          <w:rFonts w:ascii="Calibri" w:hAnsi="Calibri" w:cs="Calibri"/>
          <w:sz w:val="22"/>
          <w:szCs w:val="22"/>
        </w:rPr>
        <w:t xml:space="preserve">Windows Phone 7.5 and 8, Silverlight, </w:t>
      </w:r>
      <w:r w:rsidRPr="0062098D">
        <w:rPr>
          <w:rFonts w:ascii="Calibri" w:hAnsi="Calibri" w:cs="Calibri"/>
          <w:sz w:val="22"/>
          <w:szCs w:val="22"/>
        </w:rPr>
        <w:t>C#.NET,</w:t>
      </w:r>
      <w:r>
        <w:rPr>
          <w:rFonts w:ascii="Calibri" w:hAnsi="Calibri" w:cs="Calibri"/>
          <w:sz w:val="22"/>
          <w:szCs w:val="22"/>
        </w:rPr>
        <w:t xml:space="preserve"> Linq, Expression Blend, XML.</w:t>
      </w:r>
    </w:p>
    <w:p w:rsidR="00E11B7B" w:rsidRDefault="00E11B7B" w:rsidP="00A52844">
      <w:pPr>
        <w:rPr>
          <w:rFonts w:ascii="Calibri" w:hAnsi="Calibri" w:cs="Calibri"/>
          <w:sz w:val="22"/>
          <w:szCs w:val="22"/>
        </w:rPr>
      </w:pPr>
    </w:p>
    <w:p w:rsidR="00E11B7B" w:rsidRPr="0062098D" w:rsidRDefault="00E11B7B" w:rsidP="00A52844">
      <w:pPr>
        <w:rPr>
          <w:rFonts w:ascii="Calibri" w:hAnsi="Calibri" w:cs="Calibri"/>
          <w:sz w:val="22"/>
          <w:szCs w:val="22"/>
        </w:rPr>
      </w:pPr>
    </w:p>
    <w:p w:rsidR="00076B3A" w:rsidRDefault="00076B3A" w:rsidP="008D3D05">
      <w:pPr>
        <w:jc w:val="both"/>
        <w:rPr>
          <w:rFonts w:ascii="Calibri" w:hAnsi="Calibri"/>
          <w:b/>
          <w:sz w:val="22"/>
          <w:szCs w:val="22"/>
        </w:rPr>
      </w:pPr>
      <w:r>
        <w:rPr>
          <w:rFonts w:ascii="Calibri" w:hAnsi="Calibri"/>
          <w:b/>
          <w:sz w:val="22"/>
          <w:szCs w:val="22"/>
        </w:rPr>
        <w:t>Personal Application</w:t>
      </w:r>
    </w:p>
    <w:p w:rsidR="00B61F74" w:rsidRDefault="00B61F74" w:rsidP="008D3D05">
      <w:pPr>
        <w:jc w:val="both"/>
        <w:rPr>
          <w:rFonts w:ascii="Calibri" w:hAnsi="Calibri"/>
          <w:b/>
          <w:sz w:val="22"/>
          <w:szCs w:val="22"/>
        </w:rPr>
      </w:pPr>
    </w:p>
    <w:p w:rsidR="00076B3A" w:rsidRDefault="00076B3A" w:rsidP="008D3D05">
      <w:pPr>
        <w:jc w:val="both"/>
        <w:rPr>
          <w:rFonts w:ascii="Calibri" w:hAnsi="Calibri"/>
          <w:b/>
          <w:sz w:val="22"/>
          <w:szCs w:val="22"/>
        </w:rPr>
      </w:pPr>
      <w:r>
        <w:rPr>
          <w:rFonts w:ascii="Calibri" w:hAnsi="Calibri"/>
          <w:b/>
          <w:sz w:val="22"/>
          <w:szCs w:val="22"/>
        </w:rPr>
        <w:t>Mobile Torch</w:t>
      </w:r>
    </w:p>
    <w:p w:rsidR="00076B3A" w:rsidRDefault="00ED7E90" w:rsidP="008D3D05">
      <w:pPr>
        <w:jc w:val="both"/>
        <w:rPr>
          <w:rFonts w:ascii="Calibri" w:hAnsi="Calibri"/>
          <w:sz w:val="22"/>
          <w:szCs w:val="22"/>
        </w:rPr>
      </w:pPr>
      <w:r>
        <w:rPr>
          <w:rFonts w:ascii="Calibri" w:hAnsi="Calibri"/>
          <w:sz w:val="22"/>
          <w:szCs w:val="22"/>
        </w:rPr>
        <w:t xml:space="preserve">This is </w:t>
      </w:r>
      <w:r w:rsidR="000178B6">
        <w:rPr>
          <w:rFonts w:ascii="Calibri" w:hAnsi="Calibri"/>
          <w:sz w:val="22"/>
          <w:szCs w:val="22"/>
        </w:rPr>
        <w:t>sampling</w:t>
      </w:r>
      <w:r w:rsidR="00D25CF7">
        <w:rPr>
          <w:rFonts w:ascii="Calibri" w:hAnsi="Calibri"/>
          <w:sz w:val="22"/>
          <w:szCs w:val="22"/>
        </w:rPr>
        <w:t xml:space="preserve"> my </w:t>
      </w:r>
      <w:r w:rsidR="00B61F74">
        <w:rPr>
          <w:rFonts w:ascii="Calibri" w:hAnsi="Calibri"/>
          <w:sz w:val="22"/>
          <w:szCs w:val="22"/>
        </w:rPr>
        <w:t>first app</w:t>
      </w:r>
      <w:r>
        <w:rPr>
          <w:rFonts w:ascii="Calibri" w:hAnsi="Calibri"/>
          <w:sz w:val="22"/>
          <w:szCs w:val="22"/>
        </w:rPr>
        <w:t xml:space="preserve">. </w:t>
      </w:r>
      <w:r w:rsidR="00076B3A">
        <w:rPr>
          <w:rFonts w:ascii="Calibri" w:hAnsi="Calibri"/>
          <w:sz w:val="22"/>
          <w:szCs w:val="22"/>
        </w:rPr>
        <w:t xml:space="preserve">This app is useful for on off mobile </w:t>
      </w:r>
      <w:r w:rsidR="00B61F74">
        <w:rPr>
          <w:rFonts w:ascii="Calibri" w:hAnsi="Calibri"/>
          <w:sz w:val="22"/>
          <w:szCs w:val="22"/>
        </w:rPr>
        <w:t>torch.</w:t>
      </w:r>
    </w:p>
    <w:p w:rsidR="007804FD" w:rsidRDefault="008551DB" w:rsidP="008D3D05">
      <w:pPr>
        <w:jc w:val="both"/>
        <w:rPr>
          <w:rFonts w:ascii="Calibri" w:hAnsi="Calibri"/>
          <w:sz w:val="22"/>
          <w:szCs w:val="22"/>
        </w:rPr>
      </w:pPr>
      <w:r>
        <w:rPr>
          <w:rFonts w:ascii="Calibri" w:hAnsi="Calibri"/>
          <w:sz w:val="22"/>
          <w:szCs w:val="22"/>
        </w:rPr>
        <w:t xml:space="preserve">Please check the link </w:t>
      </w:r>
    </w:p>
    <w:p w:rsidR="008551DB" w:rsidRDefault="008744F1" w:rsidP="008D3D05">
      <w:pPr>
        <w:jc w:val="both"/>
        <w:rPr>
          <w:rFonts w:ascii="Calibri" w:hAnsi="Calibri"/>
          <w:sz w:val="22"/>
          <w:szCs w:val="22"/>
        </w:rPr>
      </w:pPr>
      <w:hyperlink r:id="rId13" w:history="1">
        <w:r w:rsidR="008551DB" w:rsidRPr="008551DB">
          <w:rPr>
            <w:rStyle w:val="Hyperlink"/>
            <w:rFonts w:ascii="Calibri" w:hAnsi="Calibri"/>
            <w:sz w:val="22"/>
            <w:szCs w:val="22"/>
          </w:rPr>
          <w:t>http://www.windowsphone.com/en-us/store/app/mobile-torch/3ad40f21-8e4e-40ba-97b9-b2eea60f5fd2</w:t>
        </w:r>
      </w:hyperlink>
    </w:p>
    <w:p w:rsidR="00E81709" w:rsidRPr="0062098D" w:rsidRDefault="00E81709" w:rsidP="00E81709">
      <w:pPr>
        <w:rPr>
          <w:rFonts w:ascii="Calibri" w:hAnsi="Calibri" w:cs="Calibri"/>
          <w:sz w:val="22"/>
          <w:szCs w:val="22"/>
        </w:rPr>
      </w:pPr>
      <w:r w:rsidRPr="0062098D">
        <w:rPr>
          <w:rFonts w:ascii="Calibri" w:hAnsi="Calibri" w:cs="Calibri"/>
          <w:b/>
          <w:sz w:val="22"/>
          <w:szCs w:val="22"/>
        </w:rPr>
        <w:t xml:space="preserve">Environment: </w:t>
      </w:r>
      <w:r>
        <w:rPr>
          <w:rFonts w:ascii="Calibri" w:hAnsi="Calibri" w:cs="Calibri"/>
          <w:b/>
          <w:sz w:val="22"/>
          <w:szCs w:val="22"/>
        </w:rPr>
        <w:t xml:space="preserve"> </w:t>
      </w:r>
      <w:r>
        <w:rPr>
          <w:rFonts w:ascii="Calibri" w:hAnsi="Calibri" w:cs="Calibri"/>
          <w:sz w:val="22"/>
          <w:szCs w:val="22"/>
        </w:rPr>
        <w:t>Windows Phone 8, Silverlight, C#.NET.</w:t>
      </w:r>
    </w:p>
    <w:p w:rsidR="00B61F74" w:rsidRDefault="00B61F74" w:rsidP="008D3D05">
      <w:pPr>
        <w:jc w:val="both"/>
        <w:rPr>
          <w:rFonts w:ascii="Calibri" w:hAnsi="Calibri"/>
          <w:sz w:val="22"/>
          <w:szCs w:val="22"/>
        </w:rPr>
      </w:pPr>
    </w:p>
    <w:p w:rsidR="00B61F74" w:rsidRDefault="00B61F74" w:rsidP="008D3D05">
      <w:pPr>
        <w:jc w:val="both"/>
        <w:rPr>
          <w:rFonts w:ascii="Calibri" w:hAnsi="Calibri"/>
          <w:b/>
          <w:sz w:val="22"/>
          <w:szCs w:val="22"/>
        </w:rPr>
      </w:pPr>
      <w:r w:rsidRPr="00B61F74">
        <w:rPr>
          <w:rFonts w:ascii="Calibri" w:hAnsi="Calibri"/>
          <w:b/>
          <w:sz w:val="22"/>
          <w:szCs w:val="22"/>
        </w:rPr>
        <w:t>Finger Sketch</w:t>
      </w:r>
    </w:p>
    <w:p w:rsidR="00B61F74" w:rsidRPr="00B61F74" w:rsidRDefault="00B61F74" w:rsidP="00B61F74">
      <w:pPr>
        <w:pStyle w:val="HTMLPreformatted"/>
        <w:shd w:val="clear" w:color="auto" w:fill="FFFFFF"/>
        <w:spacing w:line="272" w:lineRule="atLeast"/>
        <w:rPr>
          <w:rFonts w:ascii="Calibri" w:hAnsi="Calibri" w:cs="Segoe UI"/>
          <w:sz w:val="22"/>
          <w:szCs w:val="22"/>
        </w:rPr>
      </w:pPr>
      <w:r w:rsidRPr="00B61F74">
        <w:rPr>
          <w:rFonts w:ascii="Calibri" w:hAnsi="Calibri" w:cs="Segoe UI"/>
          <w:sz w:val="22"/>
          <w:szCs w:val="22"/>
        </w:rPr>
        <w:t>A cool sketching/Drawing/Painting App to draw sketches. Lets you sketch saved pictures or capture new images to color them. Get started and let your friends know what u are up to by sharing them on social media.</w:t>
      </w:r>
    </w:p>
    <w:p w:rsidR="00B61F74" w:rsidRDefault="007804FD" w:rsidP="008D3D05">
      <w:pPr>
        <w:jc w:val="both"/>
        <w:rPr>
          <w:rFonts w:ascii="Calibri" w:hAnsi="Calibri"/>
          <w:sz w:val="22"/>
          <w:szCs w:val="22"/>
        </w:rPr>
      </w:pPr>
      <w:r>
        <w:rPr>
          <w:rFonts w:ascii="Calibri" w:hAnsi="Calibri"/>
          <w:sz w:val="22"/>
          <w:szCs w:val="22"/>
        </w:rPr>
        <w:t>Please check the link</w:t>
      </w:r>
    </w:p>
    <w:p w:rsidR="001C1E27" w:rsidRPr="00B61F74" w:rsidRDefault="008744F1" w:rsidP="008D3D05">
      <w:pPr>
        <w:jc w:val="both"/>
        <w:rPr>
          <w:rFonts w:ascii="Calibri" w:hAnsi="Calibri"/>
          <w:sz w:val="22"/>
          <w:szCs w:val="22"/>
        </w:rPr>
      </w:pPr>
      <w:hyperlink r:id="rId14" w:history="1">
        <w:r w:rsidR="001C1E27" w:rsidRPr="001C1E27">
          <w:rPr>
            <w:rStyle w:val="Hyperlink"/>
            <w:rFonts w:ascii="Calibri" w:hAnsi="Calibri"/>
            <w:sz w:val="22"/>
            <w:szCs w:val="22"/>
          </w:rPr>
          <w:t>http://www.windowsphone.com/en-us/store/app/finger-sketch/22e4df6c-ac9b-4948-8523-0702aac3c631</w:t>
        </w:r>
      </w:hyperlink>
    </w:p>
    <w:p w:rsidR="00E81709" w:rsidRPr="0062098D" w:rsidRDefault="00E81709" w:rsidP="00E81709">
      <w:pPr>
        <w:rPr>
          <w:rFonts w:ascii="Calibri" w:hAnsi="Calibri" w:cs="Calibri"/>
          <w:sz w:val="22"/>
          <w:szCs w:val="22"/>
        </w:rPr>
      </w:pPr>
      <w:r w:rsidRPr="0062098D">
        <w:rPr>
          <w:rFonts w:ascii="Calibri" w:hAnsi="Calibri" w:cs="Calibri"/>
          <w:b/>
          <w:sz w:val="22"/>
          <w:szCs w:val="22"/>
        </w:rPr>
        <w:t xml:space="preserve">Environment: </w:t>
      </w:r>
      <w:r>
        <w:rPr>
          <w:rFonts w:ascii="Calibri" w:hAnsi="Calibri" w:cs="Calibri"/>
          <w:b/>
          <w:sz w:val="22"/>
          <w:szCs w:val="22"/>
        </w:rPr>
        <w:t xml:space="preserve"> </w:t>
      </w:r>
      <w:r>
        <w:rPr>
          <w:rFonts w:ascii="Calibri" w:hAnsi="Calibri" w:cs="Calibri"/>
          <w:sz w:val="22"/>
          <w:szCs w:val="22"/>
        </w:rPr>
        <w:t xml:space="preserve">Windows Phone 8, Silverlight, </w:t>
      </w:r>
      <w:r w:rsidRPr="0062098D">
        <w:rPr>
          <w:rFonts w:ascii="Calibri" w:hAnsi="Calibri" w:cs="Calibri"/>
          <w:sz w:val="22"/>
          <w:szCs w:val="22"/>
        </w:rPr>
        <w:t>C#.NET</w:t>
      </w:r>
      <w:r>
        <w:rPr>
          <w:rFonts w:ascii="Calibri" w:hAnsi="Calibri" w:cs="Calibri"/>
          <w:sz w:val="22"/>
          <w:szCs w:val="22"/>
        </w:rPr>
        <w:t>.</w:t>
      </w:r>
    </w:p>
    <w:p w:rsidR="00B61F74" w:rsidRPr="00B61F74" w:rsidRDefault="00B61F74" w:rsidP="008D3D05">
      <w:pPr>
        <w:jc w:val="both"/>
        <w:rPr>
          <w:rFonts w:ascii="Calibri" w:hAnsi="Calibri"/>
          <w:b/>
          <w:sz w:val="22"/>
          <w:szCs w:val="22"/>
        </w:rPr>
      </w:pPr>
    </w:p>
    <w:p w:rsidR="008D3D05" w:rsidRPr="005C3DFE" w:rsidRDefault="008D3D05" w:rsidP="008D3D05">
      <w:pPr>
        <w:jc w:val="both"/>
        <w:rPr>
          <w:rFonts w:ascii="Calibri" w:hAnsi="Calibri"/>
          <w:b/>
          <w:sz w:val="22"/>
          <w:szCs w:val="22"/>
        </w:rPr>
      </w:pPr>
      <w:r w:rsidRPr="005C3DFE">
        <w:rPr>
          <w:rFonts w:ascii="Calibri" w:hAnsi="Calibri"/>
          <w:b/>
          <w:sz w:val="22"/>
          <w:szCs w:val="22"/>
        </w:rPr>
        <w:t>Personal Details</w:t>
      </w:r>
    </w:p>
    <w:p w:rsidR="00B55D54" w:rsidRPr="005C3DFE" w:rsidRDefault="00B55D54" w:rsidP="008D3D05">
      <w:pPr>
        <w:jc w:val="both"/>
        <w:rPr>
          <w:rFonts w:ascii="Calibri" w:hAnsi="Calibri"/>
          <w:b/>
          <w:sz w:val="22"/>
          <w:szCs w:val="22"/>
        </w:rPr>
      </w:pPr>
    </w:p>
    <w:p w:rsidR="00BB3BCA" w:rsidRPr="005C3DFE" w:rsidRDefault="00BB3BCA" w:rsidP="008D3D05">
      <w:pPr>
        <w:jc w:val="both"/>
        <w:rPr>
          <w:rFonts w:ascii="Calibri" w:hAnsi="Calibri"/>
          <w:sz w:val="22"/>
          <w:szCs w:val="22"/>
        </w:rPr>
      </w:pPr>
      <w:r w:rsidRPr="005C3DFE">
        <w:rPr>
          <w:rFonts w:ascii="Calibri" w:hAnsi="Calibri"/>
          <w:sz w:val="22"/>
          <w:szCs w:val="22"/>
        </w:rPr>
        <w:t>Name</w:t>
      </w:r>
      <w:r w:rsidRPr="005C3DFE">
        <w:rPr>
          <w:rFonts w:ascii="Calibri" w:hAnsi="Calibri"/>
          <w:sz w:val="22"/>
          <w:szCs w:val="22"/>
        </w:rPr>
        <w:tab/>
      </w:r>
      <w:r w:rsidRPr="005C3DFE">
        <w:rPr>
          <w:rFonts w:ascii="Calibri" w:hAnsi="Calibri"/>
          <w:sz w:val="22"/>
          <w:szCs w:val="22"/>
        </w:rPr>
        <w:tab/>
      </w:r>
      <w:r w:rsidRPr="005C3DFE">
        <w:rPr>
          <w:rFonts w:ascii="Calibri" w:hAnsi="Calibri"/>
          <w:sz w:val="22"/>
          <w:szCs w:val="22"/>
        </w:rPr>
        <w:tab/>
      </w:r>
      <w:r w:rsidRPr="005C3DFE">
        <w:rPr>
          <w:rFonts w:ascii="Calibri" w:hAnsi="Calibri"/>
          <w:sz w:val="22"/>
          <w:szCs w:val="22"/>
        </w:rPr>
        <w:tab/>
        <w:t xml:space="preserve">:  </w:t>
      </w:r>
      <w:r w:rsidR="008D3D05" w:rsidRPr="005C3DFE">
        <w:rPr>
          <w:rFonts w:ascii="Calibri" w:hAnsi="Calibri"/>
          <w:sz w:val="22"/>
          <w:szCs w:val="22"/>
        </w:rPr>
        <w:t>Umesh Suhas Kamble</w:t>
      </w:r>
    </w:p>
    <w:p w:rsidR="00154212" w:rsidRPr="005C3DFE" w:rsidRDefault="00BB3BCA" w:rsidP="00154212">
      <w:pPr>
        <w:pStyle w:val="PlainText"/>
        <w:spacing w:line="360" w:lineRule="auto"/>
        <w:rPr>
          <w:rFonts w:ascii="Calibri" w:hAnsi="Calibri"/>
          <w:sz w:val="22"/>
          <w:szCs w:val="22"/>
        </w:rPr>
      </w:pPr>
      <w:r w:rsidRPr="005C3DFE">
        <w:rPr>
          <w:rFonts w:ascii="Calibri" w:hAnsi="Calibri"/>
          <w:sz w:val="22"/>
          <w:szCs w:val="22"/>
        </w:rPr>
        <w:t>Address</w:t>
      </w:r>
      <w:r w:rsidRPr="005C3DFE">
        <w:rPr>
          <w:rFonts w:ascii="Calibri" w:hAnsi="Calibri"/>
          <w:sz w:val="22"/>
          <w:szCs w:val="22"/>
        </w:rPr>
        <w:tab/>
      </w:r>
      <w:r w:rsidRPr="005C3DFE">
        <w:rPr>
          <w:rFonts w:ascii="Calibri" w:hAnsi="Calibri"/>
          <w:sz w:val="22"/>
          <w:szCs w:val="22"/>
        </w:rPr>
        <w:tab/>
      </w:r>
      <w:r w:rsidRPr="005C3DFE">
        <w:rPr>
          <w:rFonts w:ascii="Calibri" w:hAnsi="Calibri"/>
          <w:sz w:val="22"/>
          <w:szCs w:val="22"/>
        </w:rPr>
        <w:tab/>
      </w:r>
      <w:r w:rsidR="005C3DFE">
        <w:rPr>
          <w:rFonts w:ascii="Calibri" w:hAnsi="Calibri"/>
          <w:sz w:val="22"/>
          <w:szCs w:val="22"/>
        </w:rPr>
        <w:tab/>
      </w:r>
      <w:r w:rsidRPr="005C3DFE">
        <w:rPr>
          <w:rFonts w:ascii="Calibri" w:hAnsi="Calibri"/>
          <w:sz w:val="22"/>
          <w:szCs w:val="22"/>
        </w:rPr>
        <w:t xml:space="preserve">:  </w:t>
      </w:r>
      <w:r w:rsidR="00154212" w:rsidRPr="005C3DFE">
        <w:rPr>
          <w:rFonts w:ascii="Calibri" w:hAnsi="Calibri"/>
          <w:sz w:val="22"/>
          <w:szCs w:val="22"/>
        </w:rPr>
        <w:t>At- Mhasave, Post- Verye,</w:t>
      </w:r>
    </w:p>
    <w:p w:rsidR="00BB3BCA" w:rsidRPr="005C3DFE" w:rsidRDefault="00154212" w:rsidP="00154212">
      <w:pPr>
        <w:pStyle w:val="PlainText"/>
        <w:spacing w:line="360" w:lineRule="auto"/>
        <w:rPr>
          <w:rFonts w:ascii="Calibri" w:hAnsi="Calibri"/>
          <w:sz w:val="22"/>
          <w:szCs w:val="22"/>
        </w:rPr>
      </w:pPr>
      <w:r w:rsidRPr="005C3DFE">
        <w:rPr>
          <w:rFonts w:ascii="Calibri" w:hAnsi="Calibri"/>
          <w:sz w:val="22"/>
          <w:szCs w:val="22"/>
        </w:rPr>
        <w:tab/>
      </w:r>
      <w:r w:rsidRPr="005C3DFE">
        <w:rPr>
          <w:rFonts w:ascii="Calibri" w:hAnsi="Calibri"/>
          <w:sz w:val="22"/>
          <w:szCs w:val="22"/>
        </w:rPr>
        <w:tab/>
      </w:r>
      <w:r w:rsidRPr="005C3DFE">
        <w:rPr>
          <w:rFonts w:ascii="Calibri" w:hAnsi="Calibri"/>
          <w:sz w:val="22"/>
          <w:szCs w:val="22"/>
        </w:rPr>
        <w:tab/>
      </w:r>
      <w:r w:rsidRPr="005C3DFE">
        <w:rPr>
          <w:rFonts w:ascii="Calibri" w:hAnsi="Calibri"/>
          <w:sz w:val="22"/>
          <w:szCs w:val="22"/>
        </w:rPr>
        <w:tab/>
        <w:t xml:space="preserve">    Dist &amp; Tal - Satara</w:t>
      </w:r>
    </w:p>
    <w:p w:rsidR="00BB3BCA" w:rsidRPr="005C3DFE" w:rsidRDefault="00BB3BCA" w:rsidP="00BB3BCA">
      <w:pPr>
        <w:pStyle w:val="PlainText"/>
        <w:spacing w:line="360" w:lineRule="auto"/>
        <w:rPr>
          <w:rFonts w:ascii="Calibri" w:hAnsi="Calibri"/>
          <w:sz w:val="22"/>
          <w:szCs w:val="22"/>
        </w:rPr>
      </w:pPr>
      <w:r w:rsidRPr="005C3DFE">
        <w:rPr>
          <w:rFonts w:ascii="Calibri" w:hAnsi="Calibri"/>
          <w:sz w:val="22"/>
          <w:szCs w:val="22"/>
        </w:rPr>
        <w:t>Date of Birth</w:t>
      </w:r>
      <w:r w:rsidRPr="005C3DFE">
        <w:rPr>
          <w:rFonts w:ascii="Calibri" w:hAnsi="Calibri"/>
          <w:sz w:val="22"/>
          <w:szCs w:val="22"/>
        </w:rPr>
        <w:tab/>
      </w:r>
      <w:r w:rsidRPr="005C3DFE">
        <w:rPr>
          <w:rFonts w:ascii="Calibri" w:hAnsi="Calibri"/>
          <w:sz w:val="22"/>
          <w:szCs w:val="22"/>
        </w:rPr>
        <w:tab/>
      </w:r>
      <w:r w:rsidRPr="005C3DFE">
        <w:rPr>
          <w:rFonts w:ascii="Calibri" w:hAnsi="Calibri"/>
          <w:sz w:val="22"/>
          <w:szCs w:val="22"/>
        </w:rPr>
        <w:tab/>
        <w:t>:  2</w:t>
      </w:r>
      <w:r w:rsidR="00DA6A1C" w:rsidRPr="005C3DFE">
        <w:rPr>
          <w:rFonts w:ascii="Calibri" w:hAnsi="Calibri"/>
          <w:sz w:val="22"/>
          <w:szCs w:val="22"/>
        </w:rPr>
        <w:t>0</w:t>
      </w:r>
      <w:r w:rsidRPr="005C3DFE">
        <w:rPr>
          <w:rFonts w:ascii="Calibri" w:hAnsi="Calibri"/>
          <w:sz w:val="22"/>
          <w:szCs w:val="22"/>
          <w:vertAlign w:val="superscript"/>
        </w:rPr>
        <w:t>th</w:t>
      </w:r>
      <w:r w:rsidRPr="005C3DFE">
        <w:rPr>
          <w:rFonts w:ascii="Calibri" w:hAnsi="Calibri"/>
          <w:sz w:val="22"/>
          <w:szCs w:val="22"/>
        </w:rPr>
        <w:t xml:space="preserve"> </w:t>
      </w:r>
      <w:r w:rsidR="00DA6A1C" w:rsidRPr="005C3DFE">
        <w:rPr>
          <w:rFonts w:ascii="Calibri" w:hAnsi="Calibri"/>
          <w:sz w:val="22"/>
          <w:szCs w:val="22"/>
        </w:rPr>
        <w:t>March</w:t>
      </w:r>
      <w:r w:rsidRPr="005C3DFE">
        <w:rPr>
          <w:rFonts w:ascii="Calibri" w:hAnsi="Calibri"/>
          <w:sz w:val="22"/>
          <w:szCs w:val="22"/>
        </w:rPr>
        <w:t>, 198</w:t>
      </w:r>
      <w:r w:rsidR="00DA6A1C" w:rsidRPr="005C3DFE">
        <w:rPr>
          <w:rFonts w:ascii="Calibri" w:hAnsi="Calibri"/>
          <w:sz w:val="22"/>
          <w:szCs w:val="22"/>
        </w:rPr>
        <w:t>4</w:t>
      </w:r>
      <w:r w:rsidRPr="005C3DFE">
        <w:rPr>
          <w:rFonts w:ascii="Calibri" w:hAnsi="Calibri"/>
          <w:sz w:val="22"/>
          <w:szCs w:val="22"/>
        </w:rPr>
        <w:t>.</w:t>
      </w:r>
    </w:p>
    <w:p w:rsidR="00BB3BCA" w:rsidRPr="005C3DFE" w:rsidRDefault="00BB3BCA" w:rsidP="00BB3BCA">
      <w:pPr>
        <w:pStyle w:val="PlainText"/>
        <w:spacing w:line="360" w:lineRule="auto"/>
        <w:rPr>
          <w:rFonts w:ascii="Calibri" w:hAnsi="Calibri"/>
          <w:sz w:val="22"/>
          <w:szCs w:val="22"/>
        </w:rPr>
      </w:pPr>
      <w:r w:rsidRPr="005C3DFE">
        <w:rPr>
          <w:rFonts w:ascii="Calibri" w:hAnsi="Calibri"/>
          <w:sz w:val="22"/>
          <w:szCs w:val="22"/>
        </w:rPr>
        <w:t>Gender</w:t>
      </w:r>
      <w:r w:rsidRPr="005C3DFE">
        <w:rPr>
          <w:rFonts w:ascii="Calibri" w:hAnsi="Calibri"/>
          <w:sz w:val="22"/>
          <w:szCs w:val="22"/>
        </w:rPr>
        <w:tab/>
      </w:r>
      <w:r w:rsidRPr="005C3DFE">
        <w:rPr>
          <w:rFonts w:ascii="Calibri" w:hAnsi="Calibri"/>
          <w:sz w:val="22"/>
          <w:szCs w:val="22"/>
        </w:rPr>
        <w:tab/>
      </w:r>
      <w:r w:rsidRPr="005C3DFE">
        <w:rPr>
          <w:rFonts w:ascii="Calibri" w:hAnsi="Calibri"/>
          <w:sz w:val="22"/>
          <w:szCs w:val="22"/>
        </w:rPr>
        <w:tab/>
        <w:t xml:space="preserve">             </w:t>
      </w:r>
      <w:r w:rsidR="005C3DFE">
        <w:rPr>
          <w:rFonts w:ascii="Calibri" w:hAnsi="Calibri"/>
          <w:sz w:val="22"/>
          <w:szCs w:val="22"/>
        </w:rPr>
        <w:tab/>
      </w:r>
      <w:r w:rsidRPr="005C3DFE">
        <w:rPr>
          <w:rFonts w:ascii="Calibri" w:hAnsi="Calibri"/>
          <w:sz w:val="22"/>
          <w:szCs w:val="22"/>
        </w:rPr>
        <w:t>: Male</w:t>
      </w:r>
    </w:p>
    <w:p w:rsidR="00BB3BCA" w:rsidRPr="005C3DFE" w:rsidRDefault="00BB3BCA" w:rsidP="00BB3BCA">
      <w:pPr>
        <w:pStyle w:val="PlainText"/>
        <w:spacing w:line="360" w:lineRule="auto"/>
        <w:rPr>
          <w:rFonts w:ascii="Calibri" w:hAnsi="Calibri"/>
          <w:sz w:val="22"/>
          <w:szCs w:val="22"/>
        </w:rPr>
      </w:pPr>
      <w:r w:rsidRPr="005C3DFE">
        <w:rPr>
          <w:rFonts w:ascii="Calibri" w:hAnsi="Calibri"/>
          <w:sz w:val="22"/>
          <w:szCs w:val="22"/>
        </w:rPr>
        <w:t>Marital Status</w:t>
      </w:r>
      <w:r w:rsidRPr="005C3DFE">
        <w:rPr>
          <w:rFonts w:ascii="Calibri" w:hAnsi="Calibri"/>
          <w:sz w:val="22"/>
          <w:szCs w:val="22"/>
        </w:rPr>
        <w:tab/>
      </w:r>
      <w:r w:rsidRPr="005C3DFE">
        <w:rPr>
          <w:rFonts w:ascii="Calibri" w:hAnsi="Calibri"/>
          <w:sz w:val="22"/>
          <w:szCs w:val="22"/>
        </w:rPr>
        <w:tab/>
        <w:t xml:space="preserve">             </w:t>
      </w:r>
      <w:r w:rsidR="005C3DFE">
        <w:rPr>
          <w:rFonts w:ascii="Calibri" w:hAnsi="Calibri"/>
          <w:sz w:val="22"/>
          <w:szCs w:val="22"/>
        </w:rPr>
        <w:tab/>
      </w:r>
      <w:r w:rsidRPr="005C3DFE">
        <w:rPr>
          <w:rFonts w:ascii="Calibri" w:hAnsi="Calibri"/>
          <w:sz w:val="22"/>
          <w:szCs w:val="22"/>
        </w:rPr>
        <w:t xml:space="preserve">: </w:t>
      </w:r>
      <w:r w:rsidR="00E31F1D" w:rsidRPr="005C3DFE">
        <w:rPr>
          <w:rFonts w:ascii="Calibri" w:hAnsi="Calibri"/>
          <w:sz w:val="22"/>
          <w:szCs w:val="22"/>
        </w:rPr>
        <w:t>Married</w:t>
      </w:r>
    </w:p>
    <w:p w:rsidR="00BB3BCA" w:rsidRPr="005C3DFE" w:rsidRDefault="00BB3BCA" w:rsidP="00E31F1D">
      <w:pPr>
        <w:pStyle w:val="PlainText"/>
        <w:spacing w:line="360" w:lineRule="auto"/>
        <w:rPr>
          <w:rFonts w:ascii="Calibri" w:hAnsi="Calibri"/>
          <w:sz w:val="22"/>
          <w:szCs w:val="22"/>
        </w:rPr>
      </w:pPr>
      <w:r w:rsidRPr="005C3DFE">
        <w:rPr>
          <w:rFonts w:ascii="Calibri" w:hAnsi="Calibri"/>
          <w:sz w:val="22"/>
          <w:szCs w:val="22"/>
        </w:rPr>
        <w:t>Nationality</w:t>
      </w:r>
      <w:r w:rsidRPr="005C3DFE">
        <w:rPr>
          <w:rFonts w:ascii="Calibri" w:hAnsi="Calibri"/>
          <w:sz w:val="22"/>
          <w:szCs w:val="22"/>
        </w:rPr>
        <w:tab/>
      </w:r>
      <w:r w:rsidRPr="005C3DFE">
        <w:rPr>
          <w:rFonts w:ascii="Calibri" w:hAnsi="Calibri"/>
          <w:sz w:val="22"/>
          <w:szCs w:val="22"/>
        </w:rPr>
        <w:tab/>
      </w:r>
      <w:r w:rsidRPr="005C3DFE">
        <w:rPr>
          <w:rFonts w:ascii="Calibri" w:hAnsi="Calibri"/>
          <w:sz w:val="22"/>
          <w:szCs w:val="22"/>
        </w:rPr>
        <w:tab/>
        <w:t>: Indian</w:t>
      </w:r>
    </w:p>
    <w:p w:rsidR="00BB3BCA" w:rsidRDefault="00BB3BCA" w:rsidP="00BB3BCA">
      <w:pPr>
        <w:pStyle w:val="PlainText"/>
        <w:spacing w:line="360" w:lineRule="auto"/>
        <w:rPr>
          <w:rFonts w:ascii="Calibri" w:hAnsi="Calibri"/>
          <w:sz w:val="22"/>
          <w:szCs w:val="22"/>
        </w:rPr>
      </w:pPr>
      <w:r w:rsidRPr="005C3DFE">
        <w:rPr>
          <w:rFonts w:ascii="Calibri" w:hAnsi="Calibri"/>
          <w:sz w:val="22"/>
          <w:szCs w:val="22"/>
        </w:rPr>
        <w:t>La</w:t>
      </w:r>
      <w:r w:rsidR="00E31F1D" w:rsidRPr="005C3DFE">
        <w:rPr>
          <w:rFonts w:ascii="Calibri" w:hAnsi="Calibri"/>
          <w:sz w:val="22"/>
          <w:szCs w:val="22"/>
        </w:rPr>
        <w:t>nguages Known</w:t>
      </w:r>
      <w:r w:rsidR="00E31F1D" w:rsidRPr="005C3DFE">
        <w:rPr>
          <w:rFonts w:ascii="Calibri" w:hAnsi="Calibri"/>
          <w:sz w:val="22"/>
          <w:szCs w:val="22"/>
        </w:rPr>
        <w:tab/>
      </w:r>
      <w:r w:rsidR="00E31F1D" w:rsidRPr="005C3DFE">
        <w:rPr>
          <w:rFonts w:ascii="Calibri" w:hAnsi="Calibri"/>
          <w:sz w:val="22"/>
          <w:szCs w:val="22"/>
        </w:rPr>
        <w:tab/>
        <w:t>: English, Hindi and</w:t>
      </w:r>
      <w:r w:rsidRPr="005C3DFE">
        <w:rPr>
          <w:rFonts w:ascii="Calibri" w:hAnsi="Calibri"/>
          <w:sz w:val="22"/>
          <w:szCs w:val="22"/>
        </w:rPr>
        <w:t xml:space="preserve"> Marathi.</w:t>
      </w:r>
    </w:p>
    <w:p w:rsidR="001D0FB8" w:rsidRPr="001D0FB8" w:rsidRDefault="001D0FB8" w:rsidP="00BB3BCA">
      <w:pPr>
        <w:pStyle w:val="PlainText"/>
        <w:spacing w:line="360" w:lineRule="auto"/>
        <w:rPr>
          <w:rFonts w:ascii="Calibri" w:hAnsi="Calibri"/>
          <w:sz w:val="22"/>
          <w:szCs w:val="22"/>
        </w:rPr>
      </w:pPr>
    </w:p>
    <w:p w:rsidR="004D3FAF" w:rsidRPr="001D0FB8" w:rsidRDefault="001D0FB8">
      <w:pPr>
        <w:tabs>
          <w:tab w:val="left" w:pos="5040"/>
        </w:tabs>
        <w:ind w:left="2520" w:hanging="2520"/>
        <w:jc w:val="both"/>
        <w:rPr>
          <w:rFonts w:ascii="Calibri" w:hAnsi="Calibri"/>
          <w:b/>
          <w:sz w:val="22"/>
          <w:szCs w:val="22"/>
        </w:rPr>
      </w:pPr>
      <w:r w:rsidRPr="001D0FB8">
        <w:rPr>
          <w:rFonts w:ascii="Calibri" w:hAnsi="Calibri"/>
          <w:b/>
          <w:sz w:val="22"/>
          <w:szCs w:val="22"/>
        </w:rPr>
        <w:t>Declaration</w:t>
      </w:r>
    </w:p>
    <w:p w:rsidR="001D0FB8" w:rsidRPr="001D0FB8" w:rsidRDefault="001D0FB8">
      <w:pPr>
        <w:tabs>
          <w:tab w:val="left" w:pos="5040"/>
        </w:tabs>
        <w:ind w:left="2520" w:hanging="2520"/>
        <w:jc w:val="both"/>
        <w:rPr>
          <w:rFonts w:ascii="Calibri" w:hAnsi="Calibri"/>
          <w:sz w:val="22"/>
          <w:szCs w:val="22"/>
        </w:rPr>
      </w:pPr>
    </w:p>
    <w:p w:rsidR="001D0FB8" w:rsidRPr="001D0FB8" w:rsidRDefault="001D0FB8" w:rsidP="001D0FB8">
      <w:pPr>
        <w:ind w:firstLine="720"/>
        <w:jc w:val="both"/>
        <w:rPr>
          <w:rFonts w:ascii="Calibri" w:hAnsi="Calibri"/>
          <w:sz w:val="22"/>
          <w:szCs w:val="22"/>
        </w:rPr>
      </w:pPr>
      <w:r w:rsidRPr="001D0FB8">
        <w:rPr>
          <w:rFonts w:ascii="Calibri" w:hAnsi="Calibri"/>
          <w:sz w:val="22"/>
          <w:szCs w:val="22"/>
        </w:rPr>
        <w:t>I hereby declare that the above-mentioned information is correct, as to my best knowledge.</w:t>
      </w:r>
    </w:p>
    <w:p w:rsidR="001D0FB8" w:rsidRPr="001D0FB8" w:rsidRDefault="001D0FB8" w:rsidP="001D0FB8">
      <w:pPr>
        <w:ind w:firstLine="720"/>
        <w:jc w:val="both"/>
        <w:rPr>
          <w:rFonts w:ascii="Calibri" w:hAnsi="Calibri"/>
          <w:sz w:val="22"/>
          <w:szCs w:val="22"/>
        </w:rPr>
      </w:pPr>
    </w:p>
    <w:p w:rsidR="001D0FB8" w:rsidRPr="001D0FB8" w:rsidRDefault="001D0FB8" w:rsidP="001D0FB8">
      <w:pPr>
        <w:tabs>
          <w:tab w:val="left" w:pos="5040"/>
        </w:tabs>
        <w:ind w:left="2520" w:hanging="2520"/>
        <w:jc w:val="both"/>
        <w:rPr>
          <w:rFonts w:ascii="Calibri" w:hAnsi="Calibri" w:cs="Calibri"/>
          <w:sz w:val="22"/>
          <w:szCs w:val="22"/>
        </w:rPr>
      </w:pPr>
      <w:r w:rsidRPr="001D0FB8">
        <w:rPr>
          <w:rFonts w:ascii="Calibri" w:hAnsi="Calibri"/>
          <w:sz w:val="22"/>
          <w:szCs w:val="22"/>
        </w:rPr>
        <w:t xml:space="preserve">Place:  </w:t>
      </w:r>
      <w:r w:rsidR="0059563F">
        <w:rPr>
          <w:rFonts w:ascii="Calibri" w:hAnsi="Calibri"/>
          <w:sz w:val="22"/>
          <w:szCs w:val="22"/>
        </w:rPr>
        <w:t>Pune</w:t>
      </w:r>
      <w:r w:rsidR="00AB5E5C">
        <w:rPr>
          <w:rFonts w:ascii="Calibri" w:hAnsi="Calibri"/>
          <w:sz w:val="22"/>
          <w:szCs w:val="22"/>
        </w:rPr>
        <w:t xml:space="preserve">                                                                                                                                     </w:t>
      </w:r>
      <w:r w:rsidRPr="001D0FB8">
        <w:rPr>
          <w:rFonts w:ascii="Calibri" w:hAnsi="Calibri"/>
          <w:sz w:val="22"/>
          <w:szCs w:val="22"/>
        </w:rPr>
        <w:t xml:space="preserve">Signature                 </w:t>
      </w:r>
    </w:p>
    <w:sectPr w:rsidR="001D0FB8" w:rsidRPr="001D0FB8" w:rsidSect="00F75243">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151B" w:rsidRDefault="0061151B">
      <w:r>
        <w:separator/>
      </w:r>
    </w:p>
  </w:endnote>
  <w:endnote w:type="continuationSeparator" w:id="0">
    <w:p w:rsidR="0061151B" w:rsidRDefault="006115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Times">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151B" w:rsidRDefault="0061151B">
      <w:r>
        <w:separator/>
      </w:r>
    </w:p>
  </w:footnote>
  <w:footnote w:type="continuationSeparator" w:id="0">
    <w:p w:rsidR="0061151B" w:rsidRDefault="006115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4"/>
    <w:lvl w:ilvl="0">
      <w:start w:val="1"/>
      <w:numFmt w:val="bullet"/>
      <w:lvlText w:val=""/>
      <w:lvlJc w:val="left"/>
      <w:pPr>
        <w:tabs>
          <w:tab w:val="num" w:pos="720"/>
        </w:tabs>
        <w:ind w:left="720" w:hanging="360"/>
      </w:pPr>
      <w:rPr>
        <w:rFonts w:ascii="Symbol" w:hAnsi="Symbol"/>
      </w:rPr>
    </w:lvl>
  </w:abstractNum>
  <w:abstractNum w:abstractNumId="3">
    <w:nsid w:val="1588465F"/>
    <w:multiLevelType w:val="hybridMultilevel"/>
    <w:tmpl w:val="E27891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8E7FAF"/>
    <w:multiLevelType w:val="hybridMultilevel"/>
    <w:tmpl w:val="7274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5A1067"/>
    <w:multiLevelType w:val="hybridMultilevel"/>
    <w:tmpl w:val="DB4C8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CD1994"/>
    <w:multiLevelType w:val="hybridMultilevel"/>
    <w:tmpl w:val="0C6A8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073EDE"/>
    <w:multiLevelType w:val="hybridMultilevel"/>
    <w:tmpl w:val="3664ED8A"/>
    <w:lvl w:ilvl="0" w:tplc="87E6EBD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683EFB"/>
    <w:multiLevelType w:val="hybridMultilevel"/>
    <w:tmpl w:val="E4900D0C"/>
    <w:lvl w:ilvl="0" w:tplc="87E6EBDE">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7"/>
  </w:num>
  <w:num w:numId="6">
    <w:abstractNumId w:val="8"/>
  </w:num>
  <w:num w:numId="7">
    <w:abstractNumId w:val="6"/>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rsids>
    <w:rsidRoot w:val="00686358"/>
    <w:rsid w:val="0000036B"/>
    <w:rsid w:val="000007A2"/>
    <w:rsid w:val="00001EC7"/>
    <w:rsid w:val="00004CDF"/>
    <w:rsid w:val="00013BE4"/>
    <w:rsid w:val="000178B6"/>
    <w:rsid w:val="000239D1"/>
    <w:rsid w:val="00023C53"/>
    <w:rsid w:val="00031D0E"/>
    <w:rsid w:val="00054704"/>
    <w:rsid w:val="00057EFD"/>
    <w:rsid w:val="00057F99"/>
    <w:rsid w:val="00057FC1"/>
    <w:rsid w:val="00061C02"/>
    <w:rsid w:val="00066CFA"/>
    <w:rsid w:val="00067FB7"/>
    <w:rsid w:val="0007160A"/>
    <w:rsid w:val="00072528"/>
    <w:rsid w:val="00072549"/>
    <w:rsid w:val="00073177"/>
    <w:rsid w:val="0007576B"/>
    <w:rsid w:val="00075FF0"/>
    <w:rsid w:val="00076B3A"/>
    <w:rsid w:val="00080D0A"/>
    <w:rsid w:val="000821B5"/>
    <w:rsid w:val="000856B3"/>
    <w:rsid w:val="00086193"/>
    <w:rsid w:val="000910A8"/>
    <w:rsid w:val="0009276E"/>
    <w:rsid w:val="000A428A"/>
    <w:rsid w:val="000A707A"/>
    <w:rsid w:val="000B09F3"/>
    <w:rsid w:val="000B27E9"/>
    <w:rsid w:val="000C699E"/>
    <w:rsid w:val="000D0C47"/>
    <w:rsid w:val="000D4373"/>
    <w:rsid w:val="000D5C61"/>
    <w:rsid w:val="000E0480"/>
    <w:rsid w:val="000E1103"/>
    <w:rsid w:val="000F394B"/>
    <w:rsid w:val="000F60DC"/>
    <w:rsid w:val="0010046B"/>
    <w:rsid w:val="001026C3"/>
    <w:rsid w:val="00102827"/>
    <w:rsid w:val="001050F9"/>
    <w:rsid w:val="00107501"/>
    <w:rsid w:val="00107551"/>
    <w:rsid w:val="00113529"/>
    <w:rsid w:val="00121D0F"/>
    <w:rsid w:val="001235F4"/>
    <w:rsid w:val="00127449"/>
    <w:rsid w:val="0013233B"/>
    <w:rsid w:val="00132EEA"/>
    <w:rsid w:val="00134E7A"/>
    <w:rsid w:val="00136D8E"/>
    <w:rsid w:val="00137B28"/>
    <w:rsid w:val="001475D8"/>
    <w:rsid w:val="00147B77"/>
    <w:rsid w:val="00154212"/>
    <w:rsid w:val="00154556"/>
    <w:rsid w:val="0015456F"/>
    <w:rsid w:val="00156CE2"/>
    <w:rsid w:val="00164A50"/>
    <w:rsid w:val="001665D1"/>
    <w:rsid w:val="00166792"/>
    <w:rsid w:val="00171D60"/>
    <w:rsid w:val="001834EC"/>
    <w:rsid w:val="00183996"/>
    <w:rsid w:val="001878A5"/>
    <w:rsid w:val="0019212E"/>
    <w:rsid w:val="00192B89"/>
    <w:rsid w:val="0019512C"/>
    <w:rsid w:val="001A565F"/>
    <w:rsid w:val="001B1F6E"/>
    <w:rsid w:val="001B439E"/>
    <w:rsid w:val="001B7218"/>
    <w:rsid w:val="001C1E27"/>
    <w:rsid w:val="001C4101"/>
    <w:rsid w:val="001C533D"/>
    <w:rsid w:val="001D0FB8"/>
    <w:rsid w:val="001D105C"/>
    <w:rsid w:val="001E2A51"/>
    <w:rsid w:val="001E357F"/>
    <w:rsid w:val="001E40D0"/>
    <w:rsid w:val="001E484D"/>
    <w:rsid w:val="001E4BE2"/>
    <w:rsid w:val="001E5926"/>
    <w:rsid w:val="001E667E"/>
    <w:rsid w:val="001F3E31"/>
    <w:rsid w:val="002021B1"/>
    <w:rsid w:val="00205A4A"/>
    <w:rsid w:val="00205D5C"/>
    <w:rsid w:val="00207D2F"/>
    <w:rsid w:val="002107FA"/>
    <w:rsid w:val="0021211E"/>
    <w:rsid w:val="00214509"/>
    <w:rsid w:val="00227669"/>
    <w:rsid w:val="00233AFB"/>
    <w:rsid w:val="00234191"/>
    <w:rsid w:val="0023534F"/>
    <w:rsid w:val="00241208"/>
    <w:rsid w:val="00242B3F"/>
    <w:rsid w:val="002439B0"/>
    <w:rsid w:val="002455F1"/>
    <w:rsid w:val="002502A5"/>
    <w:rsid w:val="00254F6E"/>
    <w:rsid w:val="002566EB"/>
    <w:rsid w:val="002577A2"/>
    <w:rsid w:val="002635CD"/>
    <w:rsid w:val="002708C7"/>
    <w:rsid w:val="0027435B"/>
    <w:rsid w:val="002748DE"/>
    <w:rsid w:val="002824C7"/>
    <w:rsid w:val="002864A8"/>
    <w:rsid w:val="00292295"/>
    <w:rsid w:val="00293456"/>
    <w:rsid w:val="00293B56"/>
    <w:rsid w:val="00296783"/>
    <w:rsid w:val="00297FC2"/>
    <w:rsid w:val="002A23CA"/>
    <w:rsid w:val="002A49D8"/>
    <w:rsid w:val="002A75FD"/>
    <w:rsid w:val="002B182A"/>
    <w:rsid w:val="002C5DD9"/>
    <w:rsid w:val="002E114C"/>
    <w:rsid w:val="002F2752"/>
    <w:rsid w:val="002F7D39"/>
    <w:rsid w:val="003051F6"/>
    <w:rsid w:val="00306082"/>
    <w:rsid w:val="0031115A"/>
    <w:rsid w:val="00313B3A"/>
    <w:rsid w:val="003143A1"/>
    <w:rsid w:val="00317D97"/>
    <w:rsid w:val="00321796"/>
    <w:rsid w:val="003234A4"/>
    <w:rsid w:val="00332E5B"/>
    <w:rsid w:val="00334025"/>
    <w:rsid w:val="00335DB8"/>
    <w:rsid w:val="00335F1C"/>
    <w:rsid w:val="00340FD1"/>
    <w:rsid w:val="00341E25"/>
    <w:rsid w:val="00342506"/>
    <w:rsid w:val="00343886"/>
    <w:rsid w:val="003445EA"/>
    <w:rsid w:val="00346C90"/>
    <w:rsid w:val="003505A1"/>
    <w:rsid w:val="00362A83"/>
    <w:rsid w:val="00362ADB"/>
    <w:rsid w:val="003653E1"/>
    <w:rsid w:val="00366E75"/>
    <w:rsid w:val="0036747A"/>
    <w:rsid w:val="00375384"/>
    <w:rsid w:val="00376A09"/>
    <w:rsid w:val="003805E9"/>
    <w:rsid w:val="00384BA0"/>
    <w:rsid w:val="00387539"/>
    <w:rsid w:val="00390CAA"/>
    <w:rsid w:val="0039374A"/>
    <w:rsid w:val="00394843"/>
    <w:rsid w:val="0039568F"/>
    <w:rsid w:val="003A0362"/>
    <w:rsid w:val="003A232C"/>
    <w:rsid w:val="003A695D"/>
    <w:rsid w:val="003A7F91"/>
    <w:rsid w:val="003B4FC0"/>
    <w:rsid w:val="003C02B1"/>
    <w:rsid w:val="003C1839"/>
    <w:rsid w:val="003C2DF4"/>
    <w:rsid w:val="003C45A3"/>
    <w:rsid w:val="003D16A4"/>
    <w:rsid w:val="003D3A93"/>
    <w:rsid w:val="003E23AF"/>
    <w:rsid w:val="003E4E7A"/>
    <w:rsid w:val="003E7B5C"/>
    <w:rsid w:val="003F1A35"/>
    <w:rsid w:val="003F408F"/>
    <w:rsid w:val="003F450A"/>
    <w:rsid w:val="0040128A"/>
    <w:rsid w:val="0040373B"/>
    <w:rsid w:val="0040634A"/>
    <w:rsid w:val="004066CF"/>
    <w:rsid w:val="00410D83"/>
    <w:rsid w:val="0041725F"/>
    <w:rsid w:val="004244AD"/>
    <w:rsid w:val="00427E7B"/>
    <w:rsid w:val="00436B2A"/>
    <w:rsid w:val="004444D9"/>
    <w:rsid w:val="00446C28"/>
    <w:rsid w:val="00447868"/>
    <w:rsid w:val="00447C9D"/>
    <w:rsid w:val="00451BB5"/>
    <w:rsid w:val="004540CC"/>
    <w:rsid w:val="00461404"/>
    <w:rsid w:val="004632E5"/>
    <w:rsid w:val="00473677"/>
    <w:rsid w:val="00473CE1"/>
    <w:rsid w:val="00475576"/>
    <w:rsid w:val="0047774E"/>
    <w:rsid w:val="00485810"/>
    <w:rsid w:val="0048758C"/>
    <w:rsid w:val="00491937"/>
    <w:rsid w:val="00492E8E"/>
    <w:rsid w:val="00496FF1"/>
    <w:rsid w:val="004A0F4E"/>
    <w:rsid w:val="004A3DEC"/>
    <w:rsid w:val="004A446E"/>
    <w:rsid w:val="004A7904"/>
    <w:rsid w:val="004B0B6F"/>
    <w:rsid w:val="004B5821"/>
    <w:rsid w:val="004C5AFD"/>
    <w:rsid w:val="004C5F36"/>
    <w:rsid w:val="004D3AEF"/>
    <w:rsid w:val="004D3FAF"/>
    <w:rsid w:val="004D76FE"/>
    <w:rsid w:val="004E499E"/>
    <w:rsid w:val="004F2C77"/>
    <w:rsid w:val="004F4FCC"/>
    <w:rsid w:val="005011EE"/>
    <w:rsid w:val="005012FE"/>
    <w:rsid w:val="0050522A"/>
    <w:rsid w:val="00505CA5"/>
    <w:rsid w:val="00506ED6"/>
    <w:rsid w:val="00507CE2"/>
    <w:rsid w:val="00511DE1"/>
    <w:rsid w:val="00517742"/>
    <w:rsid w:val="00523813"/>
    <w:rsid w:val="00523954"/>
    <w:rsid w:val="0052594F"/>
    <w:rsid w:val="00526A7A"/>
    <w:rsid w:val="0053059E"/>
    <w:rsid w:val="005305EE"/>
    <w:rsid w:val="00536A22"/>
    <w:rsid w:val="0053791D"/>
    <w:rsid w:val="0054130B"/>
    <w:rsid w:val="00544618"/>
    <w:rsid w:val="00551081"/>
    <w:rsid w:val="005525DE"/>
    <w:rsid w:val="0055449C"/>
    <w:rsid w:val="00556768"/>
    <w:rsid w:val="00556AC5"/>
    <w:rsid w:val="00560FBB"/>
    <w:rsid w:val="00563EE5"/>
    <w:rsid w:val="00564891"/>
    <w:rsid w:val="00564B0A"/>
    <w:rsid w:val="00567C40"/>
    <w:rsid w:val="00570D18"/>
    <w:rsid w:val="005713C9"/>
    <w:rsid w:val="005730F0"/>
    <w:rsid w:val="0057524A"/>
    <w:rsid w:val="005779E9"/>
    <w:rsid w:val="0058341F"/>
    <w:rsid w:val="0059563F"/>
    <w:rsid w:val="00595AC9"/>
    <w:rsid w:val="00597A16"/>
    <w:rsid w:val="005A076D"/>
    <w:rsid w:val="005A2166"/>
    <w:rsid w:val="005A39D1"/>
    <w:rsid w:val="005A7ACE"/>
    <w:rsid w:val="005B0665"/>
    <w:rsid w:val="005B3D8D"/>
    <w:rsid w:val="005C2A48"/>
    <w:rsid w:val="005C30DE"/>
    <w:rsid w:val="005C3DFE"/>
    <w:rsid w:val="005D4743"/>
    <w:rsid w:val="005D79A0"/>
    <w:rsid w:val="005D7F41"/>
    <w:rsid w:val="005E1AE6"/>
    <w:rsid w:val="005E2487"/>
    <w:rsid w:val="005E62F0"/>
    <w:rsid w:val="005F323F"/>
    <w:rsid w:val="005F378F"/>
    <w:rsid w:val="005F6B12"/>
    <w:rsid w:val="00604D15"/>
    <w:rsid w:val="0060683C"/>
    <w:rsid w:val="006070B0"/>
    <w:rsid w:val="0061151B"/>
    <w:rsid w:val="00613DCA"/>
    <w:rsid w:val="0062098D"/>
    <w:rsid w:val="00630FCA"/>
    <w:rsid w:val="006362B4"/>
    <w:rsid w:val="00636815"/>
    <w:rsid w:val="0064184F"/>
    <w:rsid w:val="00644C6E"/>
    <w:rsid w:val="00645D9C"/>
    <w:rsid w:val="00650C7E"/>
    <w:rsid w:val="00653F0D"/>
    <w:rsid w:val="00657657"/>
    <w:rsid w:val="00661C6A"/>
    <w:rsid w:val="00667099"/>
    <w:rsid w:val="00672C42"/>
    <w:rsid w:val="006770B1"/>
    <w:rsid w:val="00685766"/>
    <w:rsid w:val="00685AA1"/>
    <w:rsid w:val="00686358"/>
    <w:rsid w:val="00691F08"/>
    <w:rsid w:val="006A3E0D"/>
    <w:rsid w:val="006A6492"/>
    <w:rsid w:val="006A66E7"/>
    <w:rsid w:val="006B08EB"/>
    <w:rsid w:val="006C0641"/>
    <w:rsid w:val="006C693B"/>
    <w:rsid w:val="006D23DA"/>
    <w:rsid w:val="006D68C9"/>
    <w:rsid w:val="006E01B9"/>
    <w:rsid w:val="006E0C8A"/>
    <w:rsid w:val="006E192E"/>
    <w:rsid w:val="006E54C4"/>
    <w:rsid w:val="006F2E5F"/>
    <w:rsid w:val="006F34FE"/>
    <w:rsid w:val="006F39F7"/>
    <w:rsid w:val="007017D3"/>
    <w:rsid w:val="00705B1B"/>
    <w:rsid w:val="00716DA7"/>
    <w:rsid w:val="00716ED7"/>
    <w:rsid w:val="00731846"/>
    <w:rsid w:val="00732528"/>
    <w:rsid w:val="00736CA8"/>
    <w:rsid w:val="00736DA4"/>
    <w:rsid w:val="0074032D"/>
    <w:rsid w:val="00741692"/>
    <w:rsid w:val="00746978"/>
    <w:rsid w:val="007513E7"/>
    <w:rsid w:val="007517E9"/>
    <w:rsid w:val="007522EE"/>
    <w:rsid w:val="00760069"/>
    <w:rsid w:val="007601E4"/>
    <w:rsid w:val="00761A1B"/>
    <w:rsid w:val="0077013F"/>
    <w:rsid w:val="00770DED"/>
    <w:rsid w:val="00775CB9"/>
    <w:rsid w:val="00780448"/>
    <w:rsid w:val="007804FD"/>
    <w:rsid w:val="0079560D"/>
    <w:rsid w:val="00797647"/>
    <w:rsid w:val="007A4245"/>
    <w:rsid w:val="007B5871"/>
    <w:rsid w:val="007C561A"/>
    <w:rsid w:val="007D554E"/>
    <w:rsid w:val="007D6504"/>
    <w:rsid w:val="007D6BD1"/>
    <w:rsid w:val="007E2053"/>
    <w:rsid w:val="007E4D3C"/>
    <w:rsid w:val="007E63E3"/>
    <w:rsid w:val="007E77C5"/>
    <w:rsid w:val="007F0ABF"/>
    <w:rsid w:val="007F1579"/>
    <w:rsid w:val="007F411A"/>
    <w:rsid w:val="00803769"/>
    <w:rsid w:val="0080663C"/>
    <w:rsid w:val="008176E0"/>
    <w:rsid w:val="008209DA"/>
    <w:rsid w:val="00820A31"/>
    <w:rsid w:val="00822798"/>
    <w:rsid w:val="00823066"/>
    <w:rsid w:val="00825166"/>
    <w:rsid w:val="00827F40"/>
    <w:rsid w:val="0085198D"/>
    <w:rsid w:val="00851B18"/>
    <w:rsid w:val="00852285"/>
    <w:rsid w:val="00852964"/>
    <w:rsid w:val="00852D87"/>
    <w:rsid w:val="008551DB"/>
    <w:rsid w:val="00857096"/>
    <w:rsid w:val="0086545B"/>
    <w:rsid w:val="008730E6"/>
    <w:rsid w:val="00874392"/>
    <w:rsid w:val="008744F1"/>
    <w:rsid w:val="0087518D"/>
    <w:rsid w:val="0088347B"/>
    <w:rsid w:val="00884338"/>
    <w:rsid w:val="00884C50"/>
    <w:rsid w:val="00892076"/>
    <w:rsid w:val="008925BF"/>
    <w:rsid w:val="00895B84"/>
    <w:rsid w:val="008B24CB"/>
    <w:rsid w:val="008B302F"/>
    <w:rsid w:val="008B7757"/>
    <w:rsid w:val="008C0E1D"/>
    <w:rsid w:val="008D2703"/>
    <w:rsid w:val="008D3D05"/>
    <w:rsid w:val="008D67C8"/>
    <w:rsid w:val="008E34B9"/>
    <w:rsid w:val="008E4398"/>
    <w:rsid w:val="008E4CBA"/>
    <w:rsid w:val="008E54E1"/>
    <w:rsid w:val="008E595A"/>
    <w:rsid w:val="008E59B6"/>
    <w:rsid w:val="00902546"/>
    <w:rsid w:val="009040AA"/>
    <w:rsid w:val="009055A8"/>
    <w:rsid w:val="009077CD"/>
    <w:rsid w:val="009111D3"/>
    <w:rsid w:val="00912BB2"/>
    <w:rsid w:val="00916EB0"/>
    <w:rsid w:val="00920A65"/>
    <w:rsid w:val="009303C2"/>
    <w:rsid w:val="009329F7"/>
    <w:rsid w:val="0093678F"/>
    <w:rsid w:val="00937766"/>
    <w:rsid w:val="00951D30"/>
    <w:rsid w:val="00954778"/>
    <w:rsid w:val="0095560D"/>
    <w:rsid w:val="00956E41"/>
    <w:rsid w:val="00962922"/>
    <w:rsid w:val="009646D3"/>
    <w:rsid w:val="00964E6D"/>
    <w:rsid w:val="0098346B"/>
    <w:rsid w:val="00987D77"/>
    <w:rsid w:val="00992226"/>
    <w:rsid w:val="009951F6"/>
    <w:rsid w:val="009A12A5"/>
    <w:rsid w:val="009B1D92"/>
    <w:rsid w:val="009B43F7"/>
    <w:rsid w:val="009B66F1"/>
    <w:rsid w:val="009B73AE"/>
    <w:rsid w:val="009C03BC"/>
    <w:rsid w:val="009C0999"/>
    <w:rsid w:val="009C6F7C"/>
    <w:rsid w:val="009D272D"/>
    <w:rsid w:val="009E069E"/>
    <w:rsid w:val="009E38A0"/>
    <w:rsid w:val="009E5E9A"/>
    <w:rsid w:val="009E65C6"/>
    <w:rsid w:val="009E7F81"/>
    <w:rsid w:val="009F0712"/>
    <w:rsid w:val="009F1209"/>
    <w:rsid w:val="009F6DE1"/>
    <w:rsid w:val="009F72D5"/>
    <w:rsid w:val="009F7D47"/>
    <w:rsid w:val="00A00A68"/>
    <w:rsid w:val="00A035AA"/>
    <w:rsid w:val="00A1063F"/>
    <w:rsid w:val="00A172FA"/>
    <w:rsid w:val="00A179E3"/>
    <w:rsid w:val="00A20625"/>
    <w:rsid w:val="00A258A5"/>
    <w:rsid w:val="00A31E4F"/>
    <w:rsid w:val="00A44C20"/>
    <w:rsid w:val="00A45A12"/>
    <w:rsid w:val="00A4685F"/>
    <w:rsid w:val="00A52844"/>
    <w:rsid w:val="00A61E13"/>
    <w:rsid w:val="00A622BA"/>
    <w:rsid w:val="00A6239F"/>
    <w:rsid w:val="00A63083"/>
    <w:rsid w:val="00A65FA0"/>
    <w:rsid w:val="00A67FB4"/>
    <w:rsid w:val="00A73730"/>
    <w:rsid w:val="00A75DAC"/>
    <w:rsid w:val="00A80423"/>
    <w:rsid w:val="00A81DF8"/>
    <w:rsid w:val="00A83A58"/>
    <w:rsid w:val="00A84726"/>
    <w:rsid w:val="00A9292C"/>
    <w:rsid w:val="00AB20A6"/>
    <w:rsid w:val="00AB367B"/>
    <w:rsid w:val="00AB5E5C"/>
    <w:rsid w:val="00AB79ED"/>
    <w:rsid w:val="00AC1090"/>
    <w:rsid w:val="00AC5E73"/>
    <w:rsid w:val="00AD2298"/>
    <w:rsid w:val="00AD34A6"/>
    <w:rsid w:val="00AD3917"/>
    <w:rsid w:val="00AD3DC1"/>
    <w:rsid w:val="00AD502E"/>
    <w:rsid w:val="00AE1BF8"/>
    <w:rsid w:val="00AE22FA"/>
    <w:rsid w:val="00AE2F77"/>
    <w:rsid w:val="00AE68EF"/>
    <w:rsid w:val="00AF0233"/>
    <w:rsid w:val="00B10D88"/>
    <w:rsid w:val="00B1292C"/>
    <w:rsid w:val="00B154F9"/>
    <w:rsid w:val="00B1744E"/>
    <w:rsid w:val="00B1757D"/>
    <w:rsid w:val="00B209DA"/>
    <w:rsid w:val="00B30FDA"/>
    <w:rsid w:val="00B33509"/>
    <w:rsid w:val="00B34C88"/>
    <w:rsid w:val="00B37EF5"/>
    <w:rsid w:val="00B44768"/>
    <w:rsid w:val="00B448A1"/>
    <w:rsid w:val="00B53197"/>
    <w:rsid w:val="00B55D54"/>
    <w:rsid w:val="00B61C8D"/>
    <w:rsid w:val="00B61F74"/>
    <w:rsid w:val="00B64FCA"/>
    <w:rsid w:val="00B668AF"/>
    <w:rsid w:val="00B82427"/>
    <w:rsid w:val="00B879E7"/>
    <w:rsid w:val="00B9452E"/>
    <w:rsid w:val="00B94F51"/>
    <w:rsid w:val="00B95560"/>
    <w:rsid w:val="00B95670"/>
    <w:rsid w:val="00BA35AA"/>
    <w:rsid w:val="00BA4587"/>
    <w:rsid w:val="00BA4F0F"/>
    <w:rsid w:val="00BA6C88"/>
    <w:rsid w:val="00BA7187"/>
    <w:rsid w:val="00BB38B5"/>
    <w:rsid w:val="00BB3BCA"/>
    <w:rsid w:val="00BC7461"/>
    <w:rsid w:val="00BD4DE4"/>
    <w:rsid w:val="00BD674A"/>
    <w:rsid w:val="00BD6C2B"/>
    <w:rsid w:val="00BE69B6"/>
    <w:rsid w:val="00BE6E54"/>
    <w:rsid w:val="00BF7019"/>
    <w:rsid w:val="00C04AA6"/>
    <w:rsid w:val="00C0789A"/>
    <w:rsid w:val="00C1076F"/>
    <w:rsid w:val="00C11374"/>
    <w:rsid w:val="00C371EC"/>
    <w:rsid w:val="00C43885"/>
    <w:rsid w:val="00C523C9"/>
    <w:rsid w:val="00C60166"/>
    <w:rsid w:val="00C62C2C"/>
    <w:rsid w:val="00C63730"/>
    <w:rsid w:val="00C6518E"/>
    <w:rsid w:val="00C70D1E"/>
    <w:rsid w:val="00C714C6"/>
    <w:rsid w:val="00C7446C"/>
    <w:rsid w:val="00C81F5D"/>
    <w:rsid w:val="00CA1B93"/>
    <w:rsid w:val="00CA2FA5"/>
    <w:rsid w:val="00CB1380"/>
    <w:rsid w:val="00CB382B"/>
    <w:rsid w:val="00CC240A"/>
    <w:rsid w:val="00CD6569"/>
    <w:rsid w:val="00CE1D84"/>
    <w:rsid w:val="00CE524E"/>
    <w:rsid w:val="00CF174D"/>
    <w:rsid w:val="00CF1F5B"/>
    <w:rsid w:val="00D0183F"/>
    <w:rsid w:val="00D05AD7"/>
    <w:rsid w:val="00D10315"/>
    <w:rsid w:val="00D12472"/>
    <w:rsid w:val="00D15E44"/>
    <w:rsid w:val="00D16022"/>
    <w:rsid w:val="00D17DBC"/>
    <w:rsid w:val="00D2346C"/>
    <w:rsid w:val="00D240D7"/>
    <w:rsid w:val="00D24E8C"/>
    <w:rsid w:val="00D25CF7"/>
    <w:rsid w:val="00D27D15"/>
    <w:rsid w:val="00D30559"/>
    <w:rsid w:val="00D3112B"/>
    <w:rsid w:val="00D3482F"/>
    <w:rsid w:val="00D45585"/>
    <w:rsid w:val="00D47164"/>
    <w:rsid w:val="00D51141"/>
    <w:rsid w:val="00D5278A"/>
    <w:rsid w:val="00D558DA"/>
    <w:rsid w:val="00D66582"/>
    <w:rsid w:val="00D677D8"/>
    <w:rsid w:val="00D732FB"/>
    <w:rsid w:val="00D770E1"/>
    <w:rsid w:val="00D80DF2"/>
    <w:rsid w:val="00D8372F"/>
    <w:rsid w:val="00D86B4A"/>
    <w:rsid w:val="00D86EF2"/>
    <w:rsid w:val="00D92EEB"/>
    <w:rsid w:val="00D9303D"/>
    <w:rsid w:val="00D9308E"/>
    <w:rsid w:val="00D93632"/>
    <w:rsid w:val="00D967CA"/>
    <w:rsid w:val="00DA4932"/>
    <w:rsid w:val="00DA6A1C"/>
    <w:rsid w:val="00DA70F3"/>
    <w:rsid w:val="00DB528B"/>
    <w:rsid w:val="00DC1039"/>
    <w:rsid w:val="00DC18D5"/>
    <w:rsid w:val="00DC20AF"/>
    <w:rsid w:val="00DC44F8"/>
    <w:rsid w:val="00DC7041"/>
    <w:rsid w:val="00DC757E"/>
    <w:rsid w:val="00DD3C5C"/>
    <w:rsid w:val="00DD73CA"/>
    <w:rsid w:val="00DE1F48"/>
    <w:rsid w:val="00DF0475"/>
    <w:rsid w:val="00DF4B1D"/>
    <w:rsid w:val="00DF5C0E"/>
    <w:rsid w:val="00E02A19"/>
    <w:rsid w:val="00E05C97"/>
    <w:rsid w:val="00E1193E"/>
    <w:rsid w:val="00E11B7B"/>
    <w:rsid w:val="00E13111"/>
    <w:rsid w:val="00E13A96"/>
    <w:rsid w:val="00E22C8F"/>
    <w:rsid w:val="00E31850"/>
    <w:rsid w:val="00E31F1D"/>
    <w:rsid w:val="00E458C0"/>
    <w:rsid w:val="00E51180"/>
    <w:rsid w:val="00E61262"/>
    <w:rsid w:val="00E624B5"/>
    <w:rsid w:val="00E62E69"/>
    <w:rsid w:val="00E63005"/>
    <w:rsid w:val="00E63BBD"/>
    <w:rsid w:val="00E67592"/>
    <w:rsid w:val="00E67D5F"/>
    <w:rsid w:val="00E71A03"/>
    <w:rsid w:val="00E71EB5"/>
    <w:rsid w:val="00E75225"/>
    <w:rsid w:val="00E81709"/>
    <w:rsid w:val="00E851E7"/>
    <w:rsid w:val="00E915C6"/>
    <w:rsid w:val="00EA2C4E"/>
    <w:rsid w:val="00EB090E"/>
    <w:rsid w:val="00EB4292"/>
    <w:rsid w:val="00EC00CC"/>
    <w:rsid w:val="00EC4F73"/>
    <w:rsid w:val="00EC5981"/>
    <w:rsid w:val="00EC661D"/>
    <w:rsid w:val="00ED287D"/>
    <w:rsid w:val="00ED2F80"/>
    <w:rsid w:val="00ED482A"/>
    <w:rsid w:val="00ED5CCF"/>
    <w:rsid w:val="00ED5DEC"/>
    <w:rsid w:val="00ED7E90"/>
    <w:rsid w:val="00EE1344"/>
    <w:rsid w:val="00EE75B6"/>
    <w:rsid w:val="00EF0098"/>
    <w:rsid w:val="00EF1D67"/>
    <w:rsid w:val="00EF1F01"/>
    <w:rsid w:val="00F029D9"/>
    <w:rsid w:val="00F04328"/>
    <w:rsid w:val="00F045E7"/>
    <w:rsid w:val="00F04654"/>
    <w:rsid w:val="00F06448"/>
    <w:rsid w:val="00F13053"/>
    <w:rsid w:val="00F14A9C"/>
    <w:rsid w:val="00F15A9C"/>
    <w:rsid w:val="00F21211"/>
    <w:rsid w:val="00F221F5"/>
    <w:rsid w:val="00F345B9"/>
    <w:rsid w:val="00F3507D"/>
    <w:rsid w:val="00F35800"/>
    <w:rsid w:val="00F35E04"/>
    <w:rsid w:val="00F41C66"/>
    <w:rsid w:val="00F42B59"/>
    <w:rsid w:val="00F44460"/>
    <w:rsid w:val="00F45D4A"/>
    <w:rsid w:val="00F5554F"/>
    <w:rsid w:val="00F70E46"/>
    <w:rsid w:val="00F71898"/>
    <w:rsid w:val="00F75243"/>
    <w:rsid w:val="00F76441"/>
    <w:rsid w:val="00F8430C"/>
    <w:rsid w:val="00F92314"/>
    <w:rsid w:val="00F92530"/>
    <w:rsid w:val="00F93285"/>
    <w:rsid w:val="00F950CB"/>
    <w:rsid w:val="00F95942"/>
    <w:rsid w:val="00FA06CE"/>
    <w:rsid w:val="00FA7522"/>
    <w:rsid w:val="00FB14D2"/>
    <w:rsid w:val="00FB249E"/>
    <w:rsid w:val="00FB6BDC"/>
    <w:rsid w:val="00FC2AE8"/>
    <w:rsid w:val="00FD26F2"/>
    <w:rsid w:val="00FD450C"/>
    <w:rsid w:val="00FF74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5243"/>
    <w:pPr>
      <w:suppressAutoHyphens/>
    </w:pPr>
    <w:rPr>
      <w:lang w:eastAsia="ar-SA"/>
    </w:rPr>
  </w:style>
  <w:style w:type="paragraph" w:styleId="Heading3">
    <w:name w:val="heading 3"/>
    <w:basedOn w:val="Normal"/>
    <w:next w:val="BodyText"/>
    <w:qFormat/>
    <w:rsid w:val="00F75243"/>
    <w:pPr>
      <w:numPr>
        <w:ilvl w:val="2"/>
        <w:numId w:val="1"/>
      </w:numPr>
      <w:spacing w:before="280" w:after="280"/>
      <w:outlineLvl w:val="2"/>
    </w:pPr>
    <w:rPr>
      <w:b/>
      <w:bCs/>
      <w:sz w:val="27"/>
      <w:szCs w:val="27"/>
    </w:rPr>
  </w:style>
  <w:style w:type="paragraph" w:styleId="Heading5">
    <w:name w:val="heading 5"/>
    <w:basedOn w:val="Normal"/>
    <w:next w:val="Normal"/>
    <w:link w:val="Heading5Char"/>
    <w:semiHidden/>
    <w:unhideWhenUsed/>
    <w:qFormat/>
    <w:rsid w:val="0062098D"/>
    <w:pPr>
      <w:spacing w:before="240" w:after="60"/>
      <w:outlineLvl w:val="4"/>
    </w:pPr>
    <w:rPr>
      <w:rFonts w:ascii="Calibri" w:hAnsi="Calibri"/>
      <w:b/>
      <w:bCs/>
      <w:i/>
      <w:iCs/>
      <w:sz w:val="26"/>
      <w:szCs w:val="26"/>
    </w:rPr>
  </w:style>
  <w:style w:type="paragraph" w:styleId="Heading6">
    <w:name w:val="heading 6"/>
    <w:basedOn w:val="Normal"/>
    <w:next w:val="Normal"/>
    <w:qFormat/>
    <w:rsid w:val="00F75243"/>
    <w:pPr>
      <w:numPr>
        <w:ilvl w:val="5"/>
        <w:numId w:val="1"/>
      </w:num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75243"/>
    <w:rPr>
      <w:rFonts w:ascii="Wingdings" w:hAnsi="Wingdings"/>
    </w:rPr>
  </w:style>
  <w:style w:type="character" w:customStyle="1" w:styleId="WW8Num1z1">
    <w:name w:val="WW8Num1z1"/>
    <w:rsid w:val="00F75243"/>
    <w:rPr>
      <w:rFonts w:ascii="Courier New" w:hAnsi="Courier New"/>
    </w:rPr>
  </w:style>
  <w:style w:type="character" w:customStyle="1" w:styleId="WW8Num1z3">
    <w:name w:val="WW8Num1z3"/>
    <w:rsid w:val="00F75243"/>
    <w:rPr>
      <w:rFonts w:ascii="Symbol" w:hAnsi="Symbol"/>
    </w:rPr>
  </w:style>
  <w:style w:type="character" w:customStyle="1" w:styleId="WW8Num2z0">
    <w:name w:val="WW8Num2z0"/>
    <w:rsid w:val="00F75243"/>
    <w:rPr>
      <w:rFonts w:ascii="Symbol" w:hAnsi="Symbol"/>
    </w:rPr>
  </w:style>
  <w:style w:type="character" w:customStyle="1" w:styleId="WW8Num2z1">
    <w:name w:val="WW8Num2z1"/>
    <w:rsid w:val="00F75243"/>
    <w:rPr>
      <w:rFonts w:ascii="Courier New" w:hAnsi="Courier New" w:cs="Courier New"/>
    </w:rPr>
  </w:style>
  <w:style w:type="character" w:customStyle="1" w:styleId="WW8Num2z2">
    <w:name w:val="WW8Num2z2"/>
    <w:rsid w:val="00F75243"/>
    <w:rPr>
      <w:rFonts w:ascii="Wingdings" w:hAnsi="Wingdings"/>
    </w:rPr>
  </w:style>
  <w:style w:type="character" w:customStyle="1" w:styleId="WW8Num3z1">
    <w:name w:val="WW8Num3z1"/>
    <w:rsid w:val="00F75243"/>
    <w:rPr>
      <w:rFonts w:ascii="Wingdings" w:hAnsi="Wingdings"/>
    </w:rPr>
  </w:style>
  <w:style w:type="character" w:customStyle="1" w:styleId="WW8Num4z0">
    <w:name w:val="WW8Num4z0"/>
    <w:rsid w:val="00F75243"/>
    <w:rPr>
      <w:rFonts w:ascii="Symbol" w:hAnsi="Symbol"/>
    </w:rPr>
  </w:style>
  <w:style w:type="character" w:customStyle="1" w:styleId="WW8Num4z1">
    <w:name w:val="WW8Num4z1"/>
    <w:rsid w:val="00F75243"/>
    <w:rPr>
      <w:rFonts w:ascii="Courier New" w:hAnsi="Courier New" w:cs="Courier New"/>
    </w:rPr>
  </w:style>
  <w:style w:type="character" w:customStyle="1" w:styleId="WW8Num4z2">
    <w:name w:val="WW8Num4z2"/>
    <w:rsid w:val="00F75243"/>
    <w:rPr>
      <w:rFonts w:ascii="Wingdings" w:hAnsi="Wingdings"/>
    </w:rPr>
  </w:style>
  <w:style w:type="character" w:styleId="Strong">
    <w:name w:val="Strong"/>
    <w:basedOn w:val="DefaultParagraphFont"/>
    <w:qFormat/>
    <w:rsid w:val="00F75243"/>
    <w:rPr>
      <w:b/>
      <w:bCs/>
    </w:rPr>
  </w:style>
  <w:style w:type="character" w:styleId="Hyperlink">
    <w:name w:val="Hyperlink"/>
    <w:basedOn w:val="DefaultParagraphFont"/>
    <w:uiPriority w:val="99"/>
    <w:rsid w:val="00F75243"/>
    <w:rPr>
      <w:color w:val="0000FF"/>
      <w:u w:val="single"/>
    </w:rPr>
  </w:style>
  <w:style w:type="character" w:customStyle="1" w:styleId="hmpgrightnav1">
    <w:name w:val="hmpgrightnav1"/>
    <w:basedOn w:val="DefaultParagraphFont"/>
    <w:rsid w:val="00F75243"/>
    <w:rPr>
      <w:rFonts w:ascii="Arial" w:hAnsi="Arial" w:cs="Arial"/>
      <w:color w:val="000000"/>
      <w:sz w:val="28"/>
      <w:szCs w:val="28"/>
    </w:rPr>
  </w:style>
  <w:style w:type="character" w:customStyle="1" w:styleId="formheading1">
    <w:name w:val="formheading1"/>
    <w:basedOn w:val="DefaultParagraphFont"/>
    <w:rsid w:val="00F75243"/>
    <w:rPr>
      <w:rFonts w:ascii="Arial" w:hAnsi="Arial" w:cs="Arial"/>
      <w:b/>
      <w:bCs/>
      <w:color w:val="000000"/>
      <w:sz w:val="20"/>
      <w:szCs w:val="20"/>
    </w:rPr>
  </w:style>
  <w:style w:type="paragraph" w:customStyle="1" w:styleId="Heading">
    <w:name w:val="Heading"/>
    <w:basedOn w:val="Normal"/>
    <w:next w:val="BodyText"/>
    <w:rsid w:val="00F75243"/>
    <w:pPr>
      <w:keepNext/>
      <w:spacing w:before="240" w:after="120"/>
    </w:pPr>
    <w:rPr>
      <w:rFonts w:ascii="Arial" w:eastAsia="MS Mincho" w:hAnsi="Arial" w:cs="Tahoma"/>
      <w:sz w:val="28"/>
      <w:szCs w:val="28"/>
    </w:rPr>
  </w:style>
  <w:style w:type="paragraph" w:styleId="BodyText">
    <w:name w:val="Body Text"/>
    <w:basedOn w:val="Normal"/>
    <w:rsid w:val="00F75243"/>
    <w:pPr>
      <w:spacing w:after="120"/>
    </w:pPr>
  </w:style>
  <w:style w:type="paragraph" w:styleId="List">
    <w:name w:val="List"/>
    <w:basedOn w:val="BodyText"/>
    <w:rsid w:val="00F75243"/>
    <w:rPr>
      <w:rFonts w:cs="Tahoma"/>
    </w:rPr>
  </w:style>
  <w:style w:type="paragraph" w:styleId="Caption">
    <w:name w:val="caption"/>
    <w:basedOn w:val="Normal"/>
    <w:qFormat/>
    <w:rsid w:val="00F75243"/>
    <w:pPr>
      <w:suppressLineNumbers/>
      <w:spacing w:before="120" w:after="120"/>
    </w:pPr>
    <w:rPr>
      <w:rFonts w:cs="Tahoma"/>
      <w:i/>
      <w:iCs/>
      <w:sz w:val="24"/>
      <w:szCs w:val="24"/>
    </w:rPr>
  </w:style>
  <w:style w:type="paragraph" w:customStyle="1" w:styleId="Index">
    <w:name w:val="Index"/>
    <w:basedOn w:val="Normal"/>
    <w:rsid w:val="00F75243"/>
    <w:pPr>
      <w:suppressLineNumbers/>
    </w:pPr>
    <w:rPr>
      <w:rFonts w:cs="Tahoma"/>
    </w:rPr>
  </w:style>
  <w:style w:type="paragraph" w:styleId="Header">
    <w:name w:val="header"/>
    <w:basedOn w:val="Normal"/>
    <w:rsid w:val="00F75243"/>
    <w:pPr>
      <w:tabs>
        <w:tab w:val="center" w:pos="4320"/>
        <w:tab w:val="right" w:pos="8640"/>
      </w:tabs>
    </w:pPr>
  </w:style>
  <w:style w:type="paragraph" w:styleId="Footer">
    <w:name w:val="footer"/>
    <w:basedOn w:val="Normal"/>
    <w:rsid w:val="00F75243"/>
    <w:pPr>
      <w:tabs>
        <w:tab w:val="center" w:pos="4320"/>
        <w:tab w:val="right" w:pos="8640"/>
      </w:tabs>
    </w:pPr>
  </w:style>
  <w:style w:type="paragraph" w:customStyle="1" w:styleId="NormalTrebuchetMS">
    <w:name w:val="Normal + Trebuchet MS"/>
    <w:basedOn w:val="Normal"/>
    <w:rsid w:val="00F75243"/>
    <w:pPr>
      <w:tabs>
        <w:tab w:val="left" w:pos="720"/>
      </w:tabs>
      <w:jc w:val="both"/>
    </w:pPr>
    <w:rPr>
      <w:rFonts w:ascii="Trebuchet MS" w:hAnsi="Trebuchet MS"/>
    </w:rPr>
  </w:style>
  <w:style w:type="paragraph" w:customStyle="1" w:styleId="CityState">
    <w:name w:val="City/State"/>
    <w:basedOn w:val="BodyText"/>
    <w:rsid w:val="00F75243"/>
    <w:pPr>
      <w:keepNext/>
      <w:spacing w:after="0" w:line="260" w:lineRule="exact"/>
      <w:ind w:left="-1440"/>
    </w:pPr>
    <w:rPr>
      <w:rFonts w:ascii="Arial" w:hAnsi="Arial"/>
    </w:rPr>
  </w:style>
  <w:style w:type="paragraph" w:customStyle="1" w:styleId="CareerItemHeading">
    <w:name w:val="Career Item Heading"/>
    <w:basedOn w:val="Heading5"/>
    <w:autoRedefine/>
    <w:rsid w:val="0062098D"/>
    <w:pPr>
      <w:keepNext/>
      <w:shd w:val="clear" w:color="auto" w:fill="E0E0E0"/>
      <w:tabs>
        <w:tab w:val="left" w:pos="3600"/>
      </w:tabs>
      <w:suppressAutoHyphens w:val="0"/>
      <w:overflowPunct w:val="0"/>
      <w:autoSpaceDE w:val="0"/>
      <w:autoSpaceDN w:val="0"/>
      <w:adjustRightInd w:val="0"/>
      <w:spacing w:before="0" w:after="0"/>
      <w:textAlignment w:val="baseline"/>
    </w:pPr>
    <w:rPr>
      <w:rFonts w:ascii="Times" w:hAnsi="Times"/>
      <w:bCs w:val="0"/>
      <w:i w:val="0"/>
      <w:iCs w:val="0"/>
      <w:noProof/>
      <w:sz w:val="20"/>
      <w:szCs w:val="20"/>
      <w:shd w:val="clear" w:color="auto" w:fill="E0E0E0"/>
      <w:lang w:eastAsia="en-US" w:bidi="he-IL"/>
    </w:rPr>
  </w:style>
  <w:style w:type="character" w:customStyle="1" w:styleId="Heading5Char">
    <w:name w:val="Heading 5 Char"/>
    <w:basedOn w:val="DefaultParagraphFont"/>
    <w:link w:val="Heading5"/>
    <w:semiHidden/>
    <w:rsid w:val="0062098D"/>
    <w:rPr>
      <w:rFonts w:ascii="Calibri" w:eastAsia="Times New Roman" w:hAnsi="Calibri" w:cs="Times New Roman"/>
      <w:b/>
      <w:bCs/>
      <w:i/>
      <w:iCs/>
      <w:sz w:val="26"/>
      <w:szCs w:val="26"/>
      <w:lang w:eastAsia="ar-SA"/>
    </w:rPr>
  </w:style>
  <w:style w:type="paragraph" w:styleId="HTMLPreformatted">
    <w:name w:val="HTML Preformatted"/>
    <w:basedOn w:val="Normal"/>
    <w:link w:val="HTMLPreformattedChar"/>
    <w:uiPriority w:val="99"/>
    <w:unhideWhenUsed/>
    <w:rsid w:val="00A83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en-US"/>
    </w:rPr>
  </w:style>
  <w:style w:type="character" w:customStyle="1" w:styleId="HTMLPreformattedChar">
    <w:name w:val="HTML Preformatted Char"/>
    <w:basedOn w:val="DefaultParagraphFont"/>
    <w:link w:val="HTMLPreformatted"/>
    <w:uiPriority w:val="99"/>
    <w:rsid w:val="00A83A58"/>
    <w:rPr>
      <w:rFonts w:ascii="Courier New" w:hAnsi="Courier New" w:cs="Courier New"/>
    </w:rPr>
  </w:style>
  <w:style w:type="paragraph" w:styleId="ListParagraph">
    <w:name w:val="List Paragraph"/>
    <w:basedOn w:val="Normal"/>
    <w:uiPriority w:val="34"/>
    <w:qFormat/>
    <w:rsid w:val="00BA4F0F"/>
    <w:pPr>
      <w:suppressAutoHyphens w:val="0"/>
      <w:spacing w:after="200" w:line="276" w:lineRule="auto"/>
      <w:ind w:left="720"/>
      <w:contextualSpacing/>
    </w:pPr>
    <w:rPr>
      <w:rFonts w:ascii="Calibri" w:eastAsia="Calibri" w:hAnsi="Calibri"/>
      <w:sz w:val="22"/>
      <w:szCs w:val="22"/>
      <w:lang w:eastAsia="en-US"/>
    </w:rPr>
  </w:style>
  <w:style w:type="paragraph" w:styleId="PlainText">
    <w:name w:val="Plain Text"/>
    <w:basedOn w:val="Normal"/>
    <w:link w:val="PlainTextChar"/>
    <w:rsid w:val="00BB3BCA"/>
    <w:pPr>
      <w:suppressAutoHyphens w:val="0"/>
    </w:pPr>
    <w:rPr>
      <w:rFonts w:ascii="Courier New" w:hAnsi="Courier New"/>
      <w:lang w:eastAsia="en-US"/>
    </w:rPr>
  </w:style>
  <w:style w:type="character" w:customStyle="1" w:styleId="PlainTextChar">
    <w:name w:val="Plain Text Char"/>
    <w:basedOn w:val="DefaultParagraphFont"/>
    <w:link w:val="PlainText"/>
    <w:rsid w:val="00BB3BCA"/>
    <w:rPr>
      <w:rFonts w:ascii="Courier New" w:hAnsi="Courier New"/>
    </w:rPr>
  </w:style>
  <w:style w:type="character" w:styleId="FollowedHyperlink">
    <w:name w:val="FollowedHyperlink"/>
    <w:basedOn w:val="DefaultParagraphFont"/>
    <w:rsid w:val="008551DB"/>
    <w:rPr>
      <w:color w:val="800080"/>
      <w:u w:val="single"/>
    </w:rPr>
  </w:style>
</w:styles>
</file>

<file path=word/webSettings.xml><?xml version="1.0" encoding="utf-8"?>
<w:webSettings xmlns:r="http://schemas.openxmlformats.org/officeDocument/2006/relationships" xmlns:w="http://schemas.openxmlformats.org/wordprocessingml/2006/main">
  <w:divs>
    <w:div w:id="105273548">
      <w:bodyDiv w:val="1"/>
      <w:marLeft w:val="0"/>
      <w:marRight w:val="0"/>
      <w:marTop w:val="0"/>
      <w:marBottom w:val="0"/>
      <w:divBdr>
        <w:top w:val="none" w:sz="0" w:space="0" w:color="auto"/>
        <w:left w:val="none" w:sz="0" w:space="0" w:color="auto"/>
        <w:bottom w:val="none" w:sz="0" w:space="0" w:color="auto"/>
        <w:right w:val="none" w:sz="0" w:space="0" w:color="auto"/>
      </w:divBdr>
    </w:div>
    <w:div w:id="512494074">
      <w:bodyDiv w:val="1"/>
      <w:marLeft w:val="0"/>
      <w:marRight w:val="0"/>
      <w:marTop w:val="0"/>
      <w:marBottom w:val="0"/>
      <w:divBdr>
        <w:top w:val="none" w:sz="0" w:space="0" w:color="auto"/>
        <w:left w:val="none" w:sz="0" w:space="0" w:color="auto"/>
        <w:bottom w:val="none" w:sz="0" w:space="0" w:color="auto"/>
        <w:right w:val="none" w:sz="0" w:space="0" w:color="auto"/>
      </w:divBdr>
    </w:div>
    <w:div w:id="881870561">
      <w:bodyDiv w:val="1"/>
      <w:marLeft w:val="0"/>
      <w:marRight w:val="0"/>
      <w:marTop w:val="0"/>
      <w:marBottom w:val="0"/>
      <w:divBdr>
        <w:top w:val="none" w:sz="0" w:space="0" w:color="auto"/>
        <w:left w:val="none" w:sz="0" w:space="0" w:color="auto"/>
        <w:bottom w:val="none" w:sz="0" w:space="0" w:color="auto"/>
        <w:right w:val="none" w:sz="0" w:space="0" w:color="auto"/>
      </w:divBdr>
    </w:div>
    <w:div w:id="2047945397">
      <w:bodyDiv w:val="1"/>
      <w:marLeft w:val="0"/>
      <w:marRight w:val="0"/>
      <w:marTop w:val="0"/>
      <w:marBottom w:val="0"/>
      <w:divBdr>
        <w:top w:val="none" w:sz="0" w:space="0" w:color="auto"/>
        <w:left w:val="none" w:sz="0" w:space="0" w:color="auto"/>
        <w:bottom w:val="none" w:sz="0" w:space="0" w:color="auto"/>
        <w:right w:val="none" w:sz="0" w:space="0" w:color="auto"/>
      </w:divBdr>
      <w:divsChild>
        <w:div w:id="1420565852">
          <w:marLeft w:val="0"/>
          <w:marRight w:val="0"/>
          <w:marTop w:val="0"/>
          <w:marBottom w:val="0"/>
          <w:divBdr>
            <w:top w:val="none" w:sz="0" w:space="0" w:color="auto"/>
            <w:left w:val="none" w:sz="0" w:space="0" w:color="auto"/>
            <w:bottom w:val="none" w:sz="0" w:space="0" w:color="auto"/>
            <w:right w:val="none" w:sz="0" w:space="0" w:color="auto"/>
          </w:divBdr>
        </w:div>
        <w:div w:id="1446462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indowsphone.com/en-us/store/app/mobile-torch/3ad40f21-8e4e-40ba-97b9-b2eea60f5fd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isionsoftwares.co.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xnovat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xcalibertech.com/" TargetMode="External"/><Relationship Id="rId4" Type="http://schemas.openxmlformats.org/officeDocument/2006/relationships/settings" Target="settings.xml"/><Relationship Id="rId9" Type="http://schemas.openxmlformats.org/officeDocument/2006/relationships/hyperlink" Target="mailto:umesh_kamble2007@rediffmail.com" TargetMode="External"/><Relationship Id="rId14" Type="http://schemas.openxmlformats.org/officeDocument/2006/relationships/hyperlink" Target="http://www.windowsphone.com/en-us/store/app/finger-sketch/22e4df6c-ac9b-4948-8523-0702aac3c6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AA5D8B-01AE-4CE9-8A65-82BDF19F6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2</vt:lpstr>
    </vt:vector>
  </TitlesOfParts>
  <Company/>
  <LinksUpToDate>false</LinksUpToDate>
  <CharactersWithSpaces>6697</CharactersWithSpaces>
  <SharedDoc>false</SharedDoc>
  <HLinks>
    <vt:vector size="36" baseType="variant">
      <vt:variant>
        <vt:i4>2228330</vt:i4>
      </vt:variant>
      <vt:variant>
        <vt:i4>15</vt:i4>
      </vt:variant>
      <vt:variant>
        <vt:i4>0</vt:i4>
      </vt:variant>
      <vt:variant>
        <vt:i4>5</vt:i4>
      </vt:variant>
      <vt:variant>
        <vt:lpwstr>http://www.windowsphone.com/en-us/store/app/finger-sketch/22e4df6c-ac9b-4948-8523-0702aac3c631</vt:lpwstr>
      </vt:variant>
      <vt:variant>
        <vt:lpwstr/>
      </vt:variant>
      <vt:variant>
        <vt:i4>196613</vt:i4>
      </vt:variant>
      <vt:variant>
        <vt:i4>12</vt:i4>
      </vt:variant>
      <vt:variant>
        <vt:i4>0</vt:i4>
      </vt:variant>
      <vt:variant>
        <vt:i4>5</vt:i4>
      </vt:variant>
      <vt:variant>
        <vt:lpwstr>http://www.windowsphone.com/en-us/store/app/mobile-torch/3ad40f21-8e4e-40ba-97b9-b2eea60f5fd2</vt:lpwstr>
      </vt:variant>
      <vt:variant>
        <vt:lpwstr/>
      </vt:variant>
      <vt:variant>
        <vt:i4>65545</vt:i4>
      </vt:variant>
      <vt:variant>
        <vt:i4>9</vt:i4>
      </vt:variant>
      <vt:variant>
        <vt:i4>0</vt:i4>
      </vt:variant>
      <vt:variant>
        <vt:i4>5</vt:i4>
      </vt:variant>
      <vt:variant>
        <vt:lpwstr>http://www.visionsoftwares.co.in/</vt:lpwstr>
      </vt:variant>
      <vt:variant>
        <vt:lpwstr/>
      </vt:variant>
      <vt:variant>
        <vt:i4>4325400</vt:i4>
      </vt:variant>
      <vt:variant>
        <vt:i4>6</vt:i4>
      </vt:variant>
      <vt:variant>
        <vt:i4>0</vt:i4>
      </vt:variant>
      <vt:variant>
        <vt:i4>5</vt:i4>
      </vt:variant>
      <vt:variant>
        <vt:lpwstr>http://www.texnovate.com/</vt:lpwstr>
      </vt:variant>
      <vt:variant>
        <vt:lpwstr/>
      </vt:variant>
      <vt:variant>
        <vt:i4>4653132</vt:i4>
      </vt:variant>
      <vt:variant>
        <vt:i4>3</vt:i4>
      </vt:variant>
      <vt:variant>
        <vt:i4>0</vt:i4>
      </vt:variant>
      <vt:variant>
        <vt:i4>5</vt:i4>
      </vt:variant>
      <vt:variant>
        <vt:lpwstr>http://www.xcalibertech.com/</vt:lpwstr>
      </vt:variant>
      <vt:variant>
        <vt:lpwstr/>
      </vt:variant>
      <vt:variant>
        <vt:i4>5963871</vt:i4>
      </vt:variant>
      <vt:variant>
        <vt:i4>0</vt:i4>
      </vt:variant>
      <vt:variant>
        <vt:i4>0</vt:i4>
      </vt:variant>
      <vt:variant>
        <vt:i4>5</vt:i4>
      </vt:variant>
      <vt:variant>
        <vt:lpwstr>mailto:umesh_kamble2007@rediffmail.com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appasaheb.sawant</dc:creator>
  <cp:lastModifiedBy>umeshsk</cp:lastModifiedBy>
  <cp:revision>11</cp:revision>
  <cp:lastPrinted>1601-01-01T00:00:00Z</cp:lastPrinted>
  <dcterms:created xsi:type="dcterms:W3CDTF">2014-04-14T15:16:00Z</dcterms:created>
  <dcterms:modified xsi:type="dcterms:W3CDTF">2014-05-06T14:53:00Z</dcterms:modified>
</cp:coreProperties>
</file>