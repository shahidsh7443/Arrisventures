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0A" w:rsidRPr="00B62247" w:rsidRDefault="00B62247" w:rsidP="00CA030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2"/>
        </w:rPr>
        <w:t xml:space="preserve">                                                              </w:t>
      </w:r>
      <w:r w:rsidR="006779DA" w:rsidRPr="00B62247">
        <w:rPr>
          <w:rFonts w:ascii="Arial" w:hAnsi="Arial" w:cs="Arial"/>
          <w:b/>
          <w:sz w:val="24"/>
          <w:szCs w:val="24"/>
        </w:rPr>
        <w:t>SUBODH KUMAR</w:t>
      </w:r>
    </w:p>
    <w:p w:rsidR="00CA030A" w:rsidRDefault="00B62247" w:rsidP="00CA030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</w:t>
      </w:r>
      <w:r w:rsidR="006779DA" w:rsidRPr="00B62247">
        <w:rPr>
          <w:rFonts w:ascii="Arial" w:hAnsi="Arial" w:cs="Arial"/>
          <w:b/>
          <w:sz w:val="24"/>
          <w:szCs w:val="24"/>
        </w:rPr>
        <w:t>MOB: 91+8884690826</w:t>
      </w:r>
      <w:r w:rsidRPr="00B62247">
        <w:rPr>
          <w:rFonts w:ascii="Arial" w:hAnsi="Arial" w:cs="Arial"/>
          <w:b/>
          <w:sz w:val="24"/>
          <w:szCs w:val="24"/>
        </w:rPr>
        <w:t>/9040023563</w:t>
      </w:r>
    </w:p>
    <w:p w:rsidR="002426A5" w:rsidRPr="00B62247" w:rsidRDefault="00B62247" w:rsidP="00B6224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2"/>
        </w:rPr>
        <w:t xml:space="preserve">                                                           </w:t>
      </w:r>
      <w:r w:rsidRPr="00B62247">
        <w:rPr>
          <w:rFonts w:ascii="Arial" w:hAnsi="Arial" w:cs="Arial"/>
          <w:b/>
          <w:sz w:val="24"/>
          <w:szCs w:val="24"/>
          <w:u w:val="single"/>
        </w:rPr>
        <w:t>subodhnmiet</w:t>
      </w:r>
      <w:r w:rsidR="00CA030A" w:rsidRPr="00B62247">
        <w:rPr>
          <w:rFonts w:ascii="Arial" w:hAnsi="Arial" w:cs="Arial"/>
          <w:b/>
          <w:sz w:val="24"/>
          <w:szCs w:val="24"/>
          <w:u w:val="single"/>
        </w:rPr>
        <w:t xml:space="preserve">@gmail.com  </w:t>
      </w:r>
      <w:r w:rsidR="00057B99" w:rsidRPr="00954AA7">
        <w:rPr>
          <w:rFonts w:ascii="Garamond" w:hAnsi="Garamond" w:cs="Arial"/>
          <w:sz w:val="28"/>
          <w:szCs w:val="28"/>
        </w:rPr>
        <w:tab/>
      </w:r>
      <w:r w:rsidR="00057B99">
        <w:rPr>
          <w:rFonts w:ascii="Garamond" w:hAnsi="Garamond" w:cs="Arial"/>
          <w:sz w:val="40"/>
          <w:szCs w:val="40"/>
        </w:rPr>
        <w:tab/>
      </w:r>
      <w:r w:rsidR="002426A5">
        <w:rPr>
          <w:rFonts w:ascii="Garamond" w:hAnsi="Garamond" w:cs="Arial"/>
          <w:sz w:val="40"/>
          <w:szCs w:val="40"/>
        </w:rPr>
        <w:tab/>
      </w:r>
      <w:r w:rsidR="003611E4">
        <w:rPr>
          <w:rFonts w:ascii="Garamond" w:hAnsi="Garamond" w:cs="Arial"/>
          <w:sz w:val="40"/>
          <w:szCs w:val="40"/>
        </w:rPr>
        <w:tab/>
      </w:r>
    </w:p>
    <w:p w:rsidR="002426A5" w:rsidRPr="00B62247" w:rsidRDefault="002426A5" w:rsidP="002426A5">
      <w:pPr>
        <w:pStyle w:val="SectionTitle"/>
        <w:jc w:val="both"/>
        <w:rPr>
          <w:rFonts w:ascii="Arial" w:hAnsi="Arial" w:cs="Arial"/>
          <w:szCs w:val="24"/>
        </w:rPr>
      </w:pPr>
      <w:r w:rsidRPr="00B62247">
        <w:rPr>
          <w:rFonts w:ascii="Arial" w:hAnsi="Arial" w:cs="Arial"/>
          <w:szCs w:val="24"/>
        </w:rPr>
        <w:t>Career Objective</w:t>
      </w:r>
      <w:r w:rsidRPr="00B62247">
        <w:rPr>
          <w:rFonts w:ascii="Arial" w:hAnsi="Arial" w:cs="Arial"/>
          <w:szCs w:val="24"/>
        </w:rPr>
        <w:tab/>
      </w:r>
    </w:p>
    <w:p w:rsidR="002426A5" w:rsidRPr="00AC15F1" w:rsidRDefault="00D86403" w:rsidP="00AC15F1">
      <w:pPr>
        <w:tabs>
          <w:tab w:val="left" w:pos="2886"/>
        </w:tabs>
        <w:spacing w:line="300" w:lineRule="auto"/>
        <w:ind w:left="360"/>
        <w:rPr>
          <w:rFonts w:ascii="Garamond" w:hAnsi="Garamond"/>
          <w:sz w:val="22"/>
          <w:szCs w:val="22"/>
        </w:rPr>
      </w:pPr>
      <w:r>
        <w:rPr>
          <w:sz w:val="22"/>
          <w:szCs w:val="22"/>
        </w:rPr>
        <w:t xml:space="preserve">Seeking a </w:t>
      </w:r>
      <w:r w:rsidR="622DD57D" w:rsidRPr="00AC15F1">
        <w:rPr>
          <w:sz w:val="22"/>
          <w:szCs w:val="22"/>
        </w:rPr>
        <w:t>ch</w:t>
      </w:r>
      <w:r>
        <w:rPr>
          <w:sz w:val="22"/>
          <w:szCs w:val="22"/>
        </w:rPr>
        <w:t xml:space="preserve">allenging position in software development, </w:t>
      </w:r>
      <w:r w:rsidR="622DD57D" w:rsidRPr="00AC15F1">
        <w:rPr>
          <w:sz w:val="22"/>
          <w:szCs w:val="22"/>
        </w:rPr>
        <w:t>where my knowledge and experience will add value to the company, which provides me a long career and personal growth.</w:t>
      </w:r>
    </w:p>
    <w:p w:rsidR="002426A5" w:rsidRPr="00B62247" w:rsidRDefault="002426A5" w:rsidP="002426A5">
      <w:pPr>
        <w:pStyle w:val="SectionTitle"/>
        <w:tabs>
          <w:tab w:val="clear" w:pos="8447"/>
          <w:tab w:val="clear" w:pos="9847"/>
          <w:tab w:val="left" w:pos="1446"/>
        </w:tabs>
        <w:jc w:val="both"/>
        <w:rPr>
          <w:rFonts w:ascii="Arial" w:hAnsi="Arial" w:cs="Arial"/>
          <w:szCs w:val="24"/>
        </w:rPr>
      </w:pPr>
      <w:r w:rsidRPr="00B62247">
        <w:rPr>
          <w:rFonts w:ascii="Arial" w:hAnsi="Arial" w:cs="Arial"/>
        </w:rPr>
        <w:t>Work Experience</w:t>
      </w:r>
      <w:r w:rsidRPr="00B62247">
        <w:rPr>
          <w:rFonts w:ascii="Arial" w:hAnsi="Arial" w:cs="Arial"/>
          <w:szCs w:val="24"/>
        </w:rPr>
        <w:tab/>
      </w:r>
    </w:p>
    <w:p w:rsidR="00E858B8" w:rsidRPr="009A177E" w:rsidRDefault="007652FB" w:rsidP="00AC15F1">
      <w:pPr>
        <w:tabs>
          <w:tab w:val="left" w:pos="2886"/>
        </w:tabs>
        <w:spacing w:line="276" w:lineRule="auto"/>
        <w:ind w:left="360"/>
        <w:rPr>
          <w:rFonts w:ascii="Garamond" w:hAnsi="Garamond"/>
          <w:sz w:val="22"/>
          <w:szCs w:val="22"/>
        </w:rPr>
      </w:pPr>
      <w:r>
        <w:rPr>
          <w:sz w:val="22"/>
          <w:szCs w:val="22"/>
        </w:rPr>
        <w:t>I have 10</w:t>
      </w:r>
      <w:r w:rsidR="00833BDC">
        <w:rPr>
          <w:sz w:val="22"/>
          <w:szCs w:val="22"/>
        </w:rPr>
        <w:t xml:space="preserve"> Month Experience A</w:t>
      </w:r>
      <w:r w:rsidR="00E858B8">
        <w:rPr>
          <w:sz w:val="22"/>
          <w:szCs w:val="22"/>
        </w:rPr>
        <w:t xml:space="preserve">s a </w:t>
      </w:r>
      <w:r w:rsidR="00E858B8" w:rsidRPr="00721733">
        <w:rPr>
          <w:b/>
          <w:sz w:val="22"/>
          <w:szCs w:val="22"/>
        </w:rPr>
        <w:t>“</w:t>
      </w:r>
      <w:r w:rsidR="00E858B8" w:rsidRPr="00721733">
        <w:rPr>
          <w:b/>
          <w:sz w:val="22"/>
          <w:szCs w:val="22"/>
          <w:u w:val="single"/>
        </w:rPr>
        <w:t>Customer Support Executive</w:t>
      </w:r>
      <w:r w:rsidR="00E858B8"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8 </w:t>
      </w:r>
      <w:r w:rsidR="00E858B8">
        <w:rPr>
          <w:sz w:val="22"/>
          <w:szCs w:val="22"/>
        </w:rPr>
        <w:t xml:space="preserve">Month in </w:t>
      </w:r>
      <w:r w:rsidR="00AB58D8">
        <w:rPr>
          <w:b/>
          <w:sz w:val="22"/>
          <w:szCs w:val="22"/>
        </w:rPr>
        <w:t xml:space="preserve">Tata Power </w:t>
      </w:r>
      <w:r w:rsidR="003F77D8">
        <w:rPr>
          <w:b/>
          <w:sz w:val="22"/>
          <w:szCs w:val="22"/>
        </w:rPr>
        <w:t>Co</w:t>
      </w:r>
      <w:r w:rsidR="00E858B8" w:rsidRPr="009E72B0">
        <w:rPr>
          <w:b/>
          <w:sz w:val="22"/>
          <w:szCs w:val="22"/>
        </w:rPr>
        <w:t xml:space="preserve"> Ltd</w:t>
      </w:r>
      <w:r w:rsidR="00D86403">
        <w:rPr>
          <w:b/>
          <w:sz w:val="22"/>
          <w:szCs w:val="22"/>
        </w:rPr>
        <w:t>.</w:t>
      </w:r>
      <w:r w:rsidR="009E72B0">
        <w:rPr>
          <w:sz w:val="22"/>
          <w:szCs w:val="22"/>
        </w:rPr>
        <w:t xml:space="preserve"> </w:t>
      </w:r>
      <w:r w:rsidR="00D86403">
        <w:rPr>
          <w:sz w:val="22"/>
          <w:szCs w:val="22"/>
        </w:rPr>
        <w:t>J</w:t>
      </w:r>
      <w:r w:rsidR="009E72B0" w:rsidRPr="00696461">
        <w:rPr>
          <w:sz w:val="22"/>
          <w:szCs w:val="22"/>
        </w:rPr>
        <w:t>amshedpur.</w:t>
      </w:r>
    </w:p>
    <w:p w:rsidR="004706F2" w:rsidRPr="00696461" w:rsidRDefault="00AC15F1" w:rsidP="00AC15F1">
      <w:pPr>
        <w:tabs>
          <w:tab w:val="left" w:pos="2886"/>
        </w:tabs>
        <w:spacing w:line="276" w:lineRule="auto"/>
        <w:rPr>
          <w:rFonts w:ascii="Garamond" w:hAnsi="Garamond"/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7652FB">
        <w:rPr>
          <w:sz w:val="22"/>
          <w:szCs w:val="22"/>
        </w:rPr>
        <w:t>&amp; 2</w:t>
      </w:r>
      <w:r w:rsidR="00833BDC">
        <w:rPr>
          <w:sz w:val="22"/>
          <w:szCs w:val="22"/>
        </w:rPr>
        <w:t xml:space="preserve"> M</w:t>
      </w:r>
      <w:r w:rsidR="00E858B8">
        <w:rPr>
          <w:sz w:val="22"/>
          <w:szCs w:val="22"/>
        </w:rPr>
        <w:t xml:space="preserve">onth in </w:t>
      </w:r>
      <w:r w:rsidR="00E858B8" w:rsidRPr="009E72B0">
        <w:rPr>
          <w:b/>
          <w:sz w:val="22"/>
          <w:szCs w:val="22"/>
        </w:rPr>
        <w:t>Co</w:t>
      </w:r>
      <w:r w:rsidR="00833BDC">
        <w:rPr>
          <w:b/>
          <w:sz w:val="22"/>
          <w:szCs w:val="22"/>
        </w:rPr>
        <w:t xml:space="preserve">ncentrix Technology </w:t>
      </w:r>
      <w:r w:rsidR="00DB6A15">
        <w:rPr>
          <w:b/>
          <w:sz w:val="22"/>
          <w:szCs w:val="22"/>
        </w:rPr>
        <w:t xml:space="preserve">(India) Pvt </w:t>
      </w:r>
      <w:r w:rsidR="00E858B8" w:rsidRPr="009E72B0">
        <w:rPr>
          <w:b/>
          <w:sz w:val="22"/>
          <w:szCs w:val="22"/>
        </w:rPr>
        <w:t>Ltd</w:t>
      </w:r>
      <w:r w:rsidR="00833BDC">
        <w:rPr>
          <w:sz w:val="22"/>
          <w:szCs w:val="22"/>
        </w:rPr>
        <w:t xml:space="preserve">. </w:t>
      </w:r>
      <w:r w:rsidR="00696461" w:rsidRPr="00696461">
        <w:rPr>
          <w:sz w:val="22"/>
          <w:szCs w:val="22"/>
        </w:rPr>
        <w:t>Bangalore.</w:t>
      </w:r>
    </w:p>
    <w:p w:rsidR="002426A5" w:rsidRPr="00B62247" w:rsidRDefault="00E858B8" w:rsidP="002426A5">
      <w:pPr>
        <w:pStyle w:val="SectionTitle"/>
        <w:tabs>
          <w:tab w:val="clear" w:pos="8447"/>
          <w:tab w:val="clear" w:pos="9847"/>
          <w:tab w:val="left" w:pos="1446"/>
        </w:tabs>
        <w:jc w:val="both"/>
        <w:rPr>
          <w:rFonts w:ascii="Arial" w:hAnsi="Arial" w:cs="Arial"/>
        </w:rPr>
      </w:pPr>
      <w:r w:rsidRPr="00B62247">
        <w:rPr>
          <w:rFonts w:ascii="Arial" w:hAnsi="Arial" w:cs="Arial"/>
        </w:rPr>
        <w:t>Job Profile</w:t>
      </w:r>
    </w:p>
    <w:p w:rsidR="00E858B8" w:rsidRPr="00D86403" w:rsidRDefault="00D86403" w:rsidP="00D8640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sz w:val="22"/>
          <w:szCs w:val="22"/>
          <w:lang w:val="en-GB"/>
        </w:rPr>
        <w:t>During my j</w:t>
      </w:r>
      <w:r w:rsidR="00DB6A15">
        <w:rPr>
          <w:sz w:val="22"/>
          <w:szCs w:val="22"/>
          <w:lang w:val="en-GB"/>
        </w:rPr>
        <w:t>ob in Tata Power</w:t>
      </w:r>
      <w:r>
        <w:rPr>
          <w:sz w:val="22"/>
          <w:szCs w:val="22"/>
          <w:lang w:val="en-GB"/>
        </w:rPr>
        <w:t>,</w:t>
      </w:r>
      <w:r w:rsidR="00E858B8" w:rsidRPr="00AC15F1">
        <w:rPr>
          <w:sz w:val="22"/>
          <w:szCs w:val="22"/>
          <w:lang w:val="en-GB"/>
        </w:rPr>
        <w:t xml:space="preserve"> I have handle</w:t>
      </w:r>
      <w:r w:rsidR="0074238E">
        <w:rPr>
          <w:sz w:val="22"/>
          <w:szCs w:val="22"/>
          <w:lang w:val="en-GB"/>
        </w:rPr>
        <w:t>d</w:t>
      </w:r>
      <w:r w:rsidR="003F77D8">
        <w:rPr>
          <w:sz w:val="22"/>
          <w:szCs w:val="22"/>
          <w:lang w:val="en-GB"/>
        </w:rPr>
        <w:t xml:space="preserve"> the customer call </w:t>
      </w:r>
      <w:proofErr w:type="spellStart"/>
      <w:r w:rsidR="003F77D8">
        <w:rPr>
          <w:sz w:val="22"/>
          <w:szCs w:val="22"/>
          <w:lang w:val="en-GB"/>
        </w:rPr>
        <w:t>i.e</w:t>
      </w:r>
      <w:proofErr w:type="spellEnd"/>
      <w:r w:rsidR="003F77D8">
        <w:rPr>
          <w:sz w:val="22"/>
          <w:szCs w:val="22"/>
          <w:lang w:val="en-GB"/>
        </w:rPr>
        <w:t xml:space="preserve"> </w:t>
      </w:r>
      <w:r w:rsidR="00E858B8" w:rsidRPr="00AC15F1">
        <w:rPr>
          <w:sz w:val="22"/>
          <w:szCs w:val="22"/>
          <w:lang w:val="en-GB"/>
        </w:rPr>
        <w:t>inbo</w:t>
      </w:r>
      <w:r>
        <w:rPr>
          <w:sz w:val="22"/>
          <w:szCs w:val="22"/>
          <w:lang w:val="en-GB"/>
        </w:rPr>
        <w:t xml:space="preserve">und call &amp; </w:t>
      </w:r>
      <w:r w:rsidR="0074238E">
        <w:rPr>
          <w:sz w:val="22"/>
          <w:szCs w:val="22"/>
          <w:lang w:val="en-GB"/>
        </w:rPr>
        <w:t>listend</w:t>
      </w:r>
      <w:r>
        <w:rPr>
          <w:sz w:val="22"/>
          <w:szCs w:val="22"/>
          <w:lang w:val="en-GB"/>
        </w:rPr>
        <w:t xml:space="preserve"> the customer </w:t>
      </w:r>
      <w:r w:rsidR="00E858B8" w:rsidRPr="00D86403">
        <w:rPr>
          <w:sz w:val="22"/>
          <w:szCs w:val="22"/>
          <w:lang w:val="en-GB"/>
        </w:rPr>
        <w:t>problems &amp;</w:t>
      </w:r>
      <w:r w:rsidRPr="00D86403">
        <w:rPr>
          <w:sz w:val="22"/>
          <w:szCs w:val="22"/>
          <w:lang w:val="en-GB"/>
        </w:rPr>
        <w:t xml:space="preserve"> written down the customer </w:t>
      </w:r>
      <w:r w:rsidR="00E858B8" w:rsidRPr="00D86403">
        <w:rPr>
          <w:sz w:val="22"/>
          <w:szCs w:val="22"/>
          <w:lang w:val="en-GB"/>
        </w:rPr>
        <w:t>name, address &amp; report</w:t>
      </w:r>
      <w:r w:rsidR="0074238E" w:rsidRPr="00D86403">
        <w:rPr>
          <w:sz w:val="22"/>
          <w:szCs w:val="22"/>
          <w:lang w:val="en-GB"/>
        </w:rPr>
        <w:t xml:space="preserve">ed to </w:t>
      </w:r>
      <w:r w:rsidR="00E858B8" w:rsidRPr="00D86403">
        <w:rPr>
          <w:sz w:val="22"/>
          <w:szCs w:val="22"/>
          <w:lang w:val="en-GB"/>
        </w:rPr>
        <w:t>my supervisor &amp; supervisor will send the electri</w:t>
      </w:r>
      <w:r>
        <w:rPr>
          <w:sz w:val="22"/>
          <w:szCs w:val="22"/>
          <w:lang w:val="en-GB"/>
        </w:rPr>
        <w:t xml:space="preserve">cal staff </w:t>
      </w:r>
      <w:r w:rsidR="00833BDC">
        <w:rPr>
          <w:sz w:val="22"/>
          <w:szCs w:val="22"/>
          <w:lang w:val="en-GB"/>
        </w:rPr>
        <w:t xml:space="preserve">to </w:t>
      </w:r>
      <w:r w:rsidR="001E484A" w:rsidRPr="00D86403">
        <w:rPr>
          <w:sz w:val="22"/>
          <w:szCs w:val="22"/>
          <w:lang w:val="en-GB"/>
        </w:rPr>
        <w:t>the customer conve</w:t>
      </w:r>
      <w:r w:rsidR="00E858B8" w:rsidRPr="00D86403">
        <w:rPr>
          <w:sz w:val="22"/>
          <w:szCs w:val="22"/>
          <w:lang w:val="en-GB"/>
        </w:rPr>
        <w:t>n</w:t>
      </w:r>
      <w:r w:rsidR="001E484A" w:rsidRPr="00D86403">
        <w:rPr>
          <w:sz w:val="22"/>
          <w:szCs w:val="22"/>
          <w:lang w:val="en-GB"/>
        </w:rPr>
        <w:t>ient</w:t>
      </w:r>
      <w:r w:rsidR="00E858B8" w:rsidRPr="00D86403">
        <w:rPr>
          <w:sz w:val="22"/>
          <w:szCs w:val="22"/>
          <w:lang w:val="en-GB"/>
        </w:rPr>
        <w:t xml:space="preserve"> place</w:t>
      </w:r>
      <w:r w:rsidR="00E858B8" w:rsidRPr="00D86403">
        <w:rPr>
          <w:lang w:val="en-GB"/>
        </w:rPr>
        <w:t xml:space="preserve">. </w:t>
      </w:r>
    </w:p>
    <w:p w:rsidR="006779DA" w:rsidRDefault="006779DA" w:rsidP="006779DA">
      <w:pPr>
        <w:pStyle w:val="ListParagraph"/>
        <w:ind w:left="825"/>
        <w:rPr>
          <w:lang w:val="en-GB"/>
        </w:rPr>
      </w:pPr>
    </w:p>
    <w:p w:rsidR="00E858B8" w:rsidRPr="00E858B8" w:rsidRDefault="00D86403" w:rsidP="00E858B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sz w:val="22"/>
          <w:szCs w:val="22"/>
          <w:lang w:val="en-GB"/>
        </w:rPr>
        <w:t>During my j</w:t>
      </w:r>
      <w:r w:rsidR="00E858B8" w:rsidRPr="00AC15F1">
        <w:rPr>
          <w:sz w:val="22"/>
          <w:szCs w:val="22"/>
          <w:lang w:val="en-GB"/>
        </w:rPr>
        <w:t>ob in Concen</w:t>
      </w:r>
      <w:r w:rsidR="00DB6A15">
        <w:rPr>
          <w:sz w:val="22"/>
          <w:szCs w:val="22"/>
          <w:lang w:val="en-GB"/>
        </w:rPr>
        <w:t>trix Technology (India) Pvt Ltd</w:t>
      </w:r>
      <w:r w:rsidR="00833BDC">
        <w:rPr>
          <w:sz w:val="22"/>
          <w:szCs w:val="22"/>
          <w:lang w:val="en-GB"/>
        </w:rPr>
        <w:t>,</w:t>
      </w:r>
      <w:r w:rsidR="00DB6A15">
        <w:rPr>
          <w:sz w:val="22"/>
          <w:szCs w:val="22"/>
          <w:lang w:val="en-GB"/>
        </w:rPr>
        <w:t xml:space="preserve"> </w:t>
      </w:r>
      <w:r w:rsidR="00E858B8" w:rsidRPr="00AC15F1">
        <w:rPr>
          <w:sz w:val="22"/>
          <w:szCs w:val="22"/>
          <w:lang w:val="en-GB"/>
        </w:rPr>
        <w:t>I have call to the existing customer</w:t>
      </w:r>
      <w:r w:rsidR="009E72B0">
        <w:rPr>
          <w:sz w:val="22"/>
          <w:szCs w:val="22"/>
          <w:lang w:val="en-GB"/>
        </w:rPr>
        <w:t xml:space="preserve"> </w:t>
      </w:r>
      <w:r w:rsidR="00E858B8" w:rsidRPr="00AC15F1">
        <w:rPr>
          <w:sz w:val="22"/>
          <w:szCs w:val="22"/>
          <w:lang w:val="en-GB"/>
        </w:rPr>
        <w:t>i.e</w:t>
      </w:r>
      <w:r w:rsidR="009E72B0">
        <w:rPr>
          <w:sz w:val="22"/>
          <w:szCs w:val="22"/>
          <w:lang w:val="en-GB"/>
        </w:rPr>
        <w:t xml:space="preserve"> </w:t>
      </w:r>
      <w:r w:rsidR="00E858B8" w:rsidRPr="00AC15F1">
        <w:rPr>
          <w:sz w:val="22"/>
          <w:szCs w:val="22"/>
          <w:lang w:val="en-GB"/>
        </w:rPr>
        <w:t>outbo</w:t>
      </w:r>
      <w:r w:rsidR="0074238E">
        <w:rPr>
          <w:sz w:val="22"/>
          <w:szCs w:val="22"/>
          <w:lang w:val="en-GB"/>
        </w:rPr>
        <w:t>u</w:t>
      </w:r>
      <w:r w:rsidR="00E858B8" w:rsidRPr="00AC15F1">
        <w:rPr>
          <w:sz w:val="22"/>
          <w:szCs w:val="22"/>
          <w:lang w:val="en-GB"/>
        </w:rPr>
        <w:t>nd</w:t>
      </w:r>
      <w:r w:rsidR="001E484A">
        <w:rPr>
          <w:sz w:val="22"/>
          <w:szCs w:val="22"/>
          <w:lang w:val="en-GB"/>
        </w:rPr>
        <w:t xml:space="preserve"> call explain the new plan convince them &amp; </w:t>
      </w:r>
      <w:r w:rsidR="00E858B8" w:rsidRPr="00AC15F1">
        <w:rPr>
          <w:sz w:val="22"/>
          <w:szCs w:val="22"/>
          <w:lang w:val="en-GB"/>
        </w:rPr>
        <w:t>fi</w:t>
      </w:r>
      <w:r w:rsidR="00DB6A15">
        <w:rPr>
          <w:sz w:val="22"/>
          <w:szCs w:val="22"/>
          <w:lang w:val="en-GB"/>
        </w:rPr>
        <w:t>xed the appointment with my financial s</w:t>
      </w:r>
      <w:r w:rsidR="001E484A">
        <w:rPr>
          <w:sz w:val="22"/>
          <w:szCs w:val="22"/>
          <w:lang w:val="en-GB"/>
        </w:rPr>
        <w:t>ervice manager at customer conve</w:t>
      </w:r>
      <w:r w:rsidR="00DB6A15">
        <w:rPr>
          <w:sz w:val="22"/>
          <w:szCs w:val="22"/>
          <w:lang w:val="en-GB"/>
        </w:rPr>
        <w:t>n</w:t>
      </w:r>
      <w:r w:rsidR="001E484A">
        <w:rPr>
          <w:sz w:val="22"/>
          <w:szCs w:val="22"/>
          <w:lang w:val="en-GB"/>
        </w:rPr>
        <w:t>ient</w:t>
      </w:r>
      <w:r w:rsidR="00DB6A15">
        <w:rPr>
          <w:sz w:val="22"/>
          <w:szCs w:val="22"/>
          <w:lang w:val="en-GB"/>
        </w:rPr>
        <w:t xml:space="preserve"> </w:t>
      </w:r>
      <w:r w:rsidR="00E858B8" w:rsidRPr="00AC15F1">
        <w:rPr>
          <w:sz w:val="22"/>
          <w:szCs w:val="22"/>
          <w:lang w:val="en-GB"/>
        </w:rPr>
        <w:t>place</w:t>
      </w:r>
      <w:r w:rsidR="00E858B8" w:rsidRPr="00E858B8">
        <w:rPr>
          <w:lang w:val="en-GB"/>
        </w:rPr>
        <w:t>.</w:t>
      </w:r>
    </w:p>
    <w:p w:rsidR="00765A9C" w:rsidRPr="00EC5938" w:rsidRDefault="622DD57D" w:rsidP="00EC5938">
      <w:pPr>
        <w:pStyle w:val="SectionTitle"/>
        <w:jc w:val="both"/>
        <w:rPr>
          <w:rFonts w:ascii="Arial" w:hAnsi="Arial" w:cs="Arial"/>
          <w:szCs w:val="24"/>
        </w:rPr>
      </w:pPr>
      <w:r w:rsidRPr="00B62247">
        <w:rPr>
          <w:rFonts w:ascii="Arial" w:hAnsi="Arial" w:cs="Arial"/>
        </w:rPr>
        <w:t>Education &amp; Credentials</w:t>
      </w:r>
    </w:p>
    <w:p w:rsidR="00E858B8" w:rsidRPr="00C2126E" w:rsidRDefault="00AB58D8" w:rsidP="00E858B8">
      <w:pPr>
        <w:numPr>
          <w:ilvl w:val="0"/>
          <w:numId w:val="5"/>
        </w:numPr>
        <w:tabs>
          <w:tab w:val="clear" w:pos="0"/>
        </w:tabs>
        <w:overflowPunct/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r w:rsidR="006779DA" w:rsidRPr="006779DA">
        <w:rPr>
          <w:b/>
          <w:sz w:val="22"/>
          <w:szCs w:val="22"/>
          <w:u w:val="single"/>
        </w:rPr>
        <w:t>B.</w:t>
      </w:r>
      <w:r w:rsidR="00E858B8" w:rsidRPr="006779DA">
        <w:rPr>
          <w:b/>
          <w:sz w:val="22"/>
          <w:szCs w:val="22"/>
          <w:u w:val="single"/>
        </w:rPr>
        <w:t>Tech</w:t>
      </w:r>
      <w:r>
        <w:rPr>
          <w:sz w:val="22"/>
          <w:szCs w:val="22"/>
        </w:rPr>
        <w:t xml:space="preserve"> </w:t>
      </w:r>
      <w:r w:rsidR="00E858B8">
        <w:rPr>
          <w:sz w:val="22"/>
          <w:szCs w:val="22"/>
        </w:rPr>
        <w:t>in Computer Science &amp;</w:t>
      </w:r>
      <w:r w:rsidR="00E858B8" w:rsidRPr="00C2126E">
        <w:rPr>
          <w:sz w:val="22"/>
          <w:szCs w:val="22"/>
        </w:rPr>
        <w:t xml:space="preserve"> Engineering from </w:t>
      </w:r>
      <w:r w:rsidR="00FC47A6" w:rsidRPr="00FC47A6">
        <w:rPr>
          <w:b/>
          <w:sz w:val="22"/>
          <w:szCs w:val="22"/>
        </w:rPr>
        <w:t>“</w:t>
      </w:r>
      <w:r w:rsidR="009700F9" w:rsidRPr="001E484A">
        <w:rPr>
          <w:b/>
          <w:bCs/>
          <w:sz w:val="22"/>
          <w:szCs w:val="22"/>
          <w:u w:val="single"/>
        </w:rPr>
        <w:t>NMIET</w:t>
      </w:r>
      <w:r w:rsidR="009700F9" w:rsidRPr="001E484A">
        <w:rPr>
          <w:bCs/>
          <w:sz w:val="22"/>
          <w:szCs w:val="22"/>
          <w:u w:val="single"/>
        </w:rPr>
        <w:t xml:space="preserve"> </w:t>
      </w:r>
      <w:r w:rsidR="00E858B8" w:rsidRPr="00FC47A6">
        <w:rPr>
          <w:b/>
          <w:bCs/>
          <w:sz w:val="22"/>
          <w:szCs w:val="22"/>
          <w:u w:val="single"/>
        </w:rPr>
        <w:t>Bhubaneswar</w:t>
      </w:r>
      <w:r w:rsidR="00FC47A6">
        <w:rPr>
          <w:b/>
          <w:bCs/>
          <w:sz w:val="22"/>
          <w:szCs w:val="22"/>
        </w:rPr>
        <w:t>”</w:t>
      </w:r>
      <w:r w:rsidR="00FC47A6" w:rsidRPr="00FC47A6">
        <w:rPr>
          <w:b/>
          <w:bCs/>
          <w:sz w:val="22"/>
          <w:szCs w:val="22"/>
        </w:rPr>
        <w:t xml:space="preserve"> </w:t>
      </w:r>
      <w:r w:rsidR="00E858B8" w:rsidRPr="00C2126E">
        <w:rPr>
          <w:sz w:val="22"/>
          <w:szCs w:val="22"/>
        </w:rPr>
        <w:t xml:space="preserve">with </w:t>
      </w:r>
      <w:r w:rsidR="00E858B8" w:rsidRPr="00E858B8">
        <w:rPr>
          <w:sz w:val="22"/>
          <w:szCs w:val="22"/>
        </w:rPr>
        <w:t>65%</w:t>
      </w:r>
      <w:r w:rsidR="00E858B8">
        <w:rPr>
          <w:sz w:val="22"/>
          <w:szCs w:val="22"/>
        </w:rPr>
        <w:t xml:space="preserve"> in the year </w:t>
      </w:r>
      <w:r w:rsidR="00E858B8" w:rsidRPr="008D0D18">
        <w:rPr>
          <w:sz w:val="22"/>
          <w:szCs w:val="22"/>
        </w:rPr>
        <w:t>2013.</w:t>
      </w:r>
    </w:p>
    <w:p w:rsidR="00E858B8" w:rsidRPr="00C2126E" w:rsidRDefault="00E858B8" w:rsidP="00E858B8">
      <w:pPr>
        <w:ind w:left="360"/>
        <w:rPr>
          <w:sz w:val="22"/>
          <w:szCs w:val="22"/>
        </w:rPr>
      </w:pPr>
    </w:p>
    <w:p w:rsidR="00E858B8" w:rsidRPr="00C2126E" w:rsidRDefault="00E858B8" w:rsidP="00E858B8">
      <w:pPr>
        <w:numPr>
          <w:ilvl w:val="0"/>
          <w:numId w:val="5"/>
        </w:numPr>
        <w:tabs>
          <w:tab w:val="clear" w:pos="0"/>
        </w:tabs>
        <w:overflowPunct/>
        <w:rPr>
          <w:sz w:val="22"/>
          <w:szCs w:val="22"/>
        </w:rPr>
      </w:pPr>
      <w:r w:rsidRPr="00C2126E">
        <w:rPr>
          <w:sz w:val="22"/>
          <w:szCs w:val="22"/>
        </w:rPr>
        <w:t>Completed</w:t>
      </w:r>
      <w:r w:rsidRPr="00C2126E">
        <w:rPr>
          <w:b/>
          <w:sz w:val="22"/>
          <w:szCs w:val="22"/>
        </w:rPr>
        <w:t xml:space="preserve"> 12</w:t>
      </w:r>
      <w:r w:rsidRPr="00C2126E">
        <w:rPr>
          <w:b/>
          <w:sz w:val="22"/>
          <w:szCs w:val="22"/>
          <w:vertAlign w:val="superscript"/>
        </w:rPr>
        <w:t>th</w:t>
      </w:r>
      <w:r w:rsidRPr="00C2126E">
        <w:rPr>
          <w:b/>
          <w:sz w:val="22"/>
          <w:szCs w:val="22"/>
        </w:rPr>
        <w:t xml:space="preserve"> </w:t>
      </w:r>
      <w:r w:rsidRPr="00C2126E">
        <w:rPr>
          <w:sz w:val="22"/>
          <w:szCs w:val="22"/>
        </w:rPr>
        <w:t>fro</w:t>
      </w:r>
      <w:r>
        <w:rPr>
          <w:sz w:val="22"/>
          <w:szCs w:val="22"/>
        </w:rPr>
        <w:t xml:space="preserve">m </w:t>
      </w:r>
      <w:r w:rsidRPr="008D0D18">
        <w:rPr>
          <w:b/>
          <w:sz w:val="22"/>
          <w:szCs w:val="22"/>
        </w:rPr>
        <w:t>“</w:t>
      </w:r>
      <w:r w:rsidRPr="006779DA">
        <w:rPr>
          <w:b/>
          <w:sz w:val="22"/>
          <w:szCs w:val="22"/>
          <w:u w:val="single"/>
        </w:rPr>
        <w:t>Worker’s College Jamshedpur</w:t>
      </w:r>
      <w:r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under JAC</w:t>
      </w:r>
      <w:r w:rsidR="00FC47A6">
        <w:rPr>
          <w:sz w:val="22"/>
          <w:szCs w:val="22"/>
        </w:rPr>
        <w:t xml:space="preserve"> Ranchi</w:t>
      </w:r>
      <w:r>
        <w:rPr>
          <w:sz w:val="22"/>
          <w:szCs w:val="22"/>
        </w:rPr>
        <w:t xml:space="preserve"> with 56%</w:t>
      </w:r>
      <w:r w:rsidRPr="00C2126E">
        <w:rPr>
          <w:b/>
          <w:sz w:val="22"/>
          <w:szCs w:val="22"/>
        </w:rPr>
        <w:t xml:space="preserve"> </w:t>
      </w:r>
      <w:r w:rsidRPr="008D0D18">
        <w:rPr>
          <w:sz w:val="22"/>
          <w:szCs w:val="22"/>
        </w:rPr>
        <w:t>in the year 2008.</w:t>
      </w:r>
    </w:p>
    <w:p w:rsidR="00E858B8" w:rsidRPr="00C2126E" w:rsidRDefault="00E858B8" w:rsidP="00E858B8">
      <w:pPr>
        <w:ind w:left="360"/>
        <w:rPr>
          <w:b/>
          <w:sz w:val="22"/>
          <w:szCs w:val="22"/>
        </w:rPr>
      </w:pPr>
    </w:p>
    <w:p w:rsidR="000413EC" w:rsidRPr="00EC5938" w:rsidRDefault="00E858B8" w:rsidP="00EC5938">
      <w:pPr>
        <w:numPr>
          <w:ilvl w:val="0"/>
          <w:numId w:val="5"/>
        </w:numPr>
        <w:tabs>
          <w:tab w:val="clear" w:pos="0"/>
        </w:tabs>
        <w:overflowPunct/>
        <w:rPr>
          <w:sz w:val="22"/>
          <w:szCs w:val="22"/>
        </w:rPr>
      </w:pPr>
      <w:r>
        <w:rPr>
          <w:sz w:val="22"/>
          <w:szCs w:val="22"/>
        </w:rPr>
        <w:t>Completed</w:t>
      </w:r>
      <w:r w:rsidRPr="00C2126E">
        <w:rPr>
          <w:b/>
          <w:sz w:val="22"/>
          <w:szCs w:val="22"/>
        </w:rPr>
        <w:t xml:space="preserve"> 10</w:t>
      </w:r>
      <w:r w:rsidRPr="00C2126E">
        <w:rPr>
          <w:b/>
          <w:sz w:val="22"/>
          <w:szCs w:val="22"/>
          <w:vertAlign w:val="superscript"/>
        </w:rPr>
        <w:t>th</w:t>
      </w:r>
      <w:r w:rsidRPr="00C2126E">
        <w:rPr>
          <w:sz w:val="22"/>
          <w:szCs w:val="22"/>
        </w:rPr>
        <w:t xml:space="preserve"> from </w:t>
      </w:r>
      <w:r w:rsidRPr="008D0D18">
        <w:rPr>
          <w:b/>
          <w:sz w:val="22"/>
          <w:szCs w:val="22"/>
        </w:rPr>
        <w:t>“</w:t>
      </w:r>
      <w:r w:rsidRPr="006779DA">
        <w:rPr>
          <w:b/>
          <w:bCs/>
          <w:sz w:val="22"/>
          <w:szCs w:val="22"/>
          <w:u w:val="single"/>
        </w:rPr>
        <w:t>High School Nasariganaj</w:t>
      </w:r>
      <w:r>
        <w:rPr>
          <w:b/>
          <w:bCs/>
          <w:sz w:val="22"/>
          <w:szCs w:val="22"/>
        </w:rPr>
        <w:t xml:space="preserve">” </w:t>
      </w:r>
      <w:r w:rsidRPr="008D0D18">
        <w:rPr>
          <w:bCs/>
          <w:sz w:val="22"/>
          <w:szCs w:val="22"/>
        </w:rPr>
        <w:t>under BSEB Patna with 57</w:t>
      </w:r>
      <w:r>
        <w:rPr>
          <w:bCs/>
          <w:sz w:val="22"/>
          <w:szCs w:val="22"/>
        </w:rPr>
        <w:t>% in the year 2005</w:t>
      </w:r>
      <w:r w:rsidRPr="008D0D18">
        <w:rPr>
          <w:bCs/>
          <w:sz w:val="22"/>
          <w:szCs w:val="22"/>
        </w:rPr>
        <w:t>.</w:t>
      </w:r>
    </w:p>
    <w:p w:rsidR="000413EC" w:rsidRPr="00B62247" w:rsidRDefault="622DD57D" w:rsidP="000413EC">
      <w:pPr>
        <w:pStyle w:val="SectionTitle"/>
        <w:jc w:val="both"/>
        <w:rPr>
          <w:rFonts w:ascii="Arial" w:hAnsi="Arial" w:cs="Arial"/>
          <w:szCs w:val="24"/>
        </w:rPr>
      </w:pPr>
      <w:r w:rsidRPr="00B62247">
        <w:rPr>
          <w:rFonts w:ascii="Arial" w:hAnsi="Arial" w:cs="Arial"/>
        </w:rPr>
        <w:t>Certifications</w:t>
      </w:r>
    </w:p>
    <w:p w:rsidR="000413EC" w:rsidRPr="00EC5938" w:rsidRDefault="00765A9C" w:rsidP="000413E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Training</w:t>
      </w:r>
      <w:r w:rsidR="006779DA">
        <w:rPr>
          <w:sz w:val="22"/>
          <w:szCs w:val="22"/>
        </w:rPr>
        <w:t xml:space="preserve"> in </w:t>
      </w:r>
      <w:r w:rsidR="006779DA" w:rsidRPr="006779DA">
        <w:rPr>
          <w:b/>
          <w:sz w:val="22"/>
          <w:szCs w:val="22"/>
          <w:u w:val="single"/>
        </w:rPr>
        <w:t>Dot Net T</w:t>
      </w:r>
      <w:r w:rsidR="622DD57D" w:rsidRPr="006779DA">
        <w:rPr>
          <w:b/>
          <w:sz w:val="22"/>
          <w:szCs w:val="22"/>
          <w:u w:val="single"/>
        </w:rPr>
        <w:t>echnologies</w:t>
      </w:r>
      <w:r w:rsidR="622DD57D" w:rsidRPr="622DD57D">
        <w:rPr>
          <w:sz w:val="22"/>
          <w:szCs w:val="22"/>
        </w:rPr>
        <w:t xml:space="preserve"> from </w:t>
      </w:r>
      <w:r w:rsidR="0074238E">
        <w:rPr>
          <w:sz w:val="22"/>
          <w:szCs w:val="22"/>
        </w:rPr>
        <w:t>Framew</w:t>
      </w:r>
      <w:r w:rsidR="00E858B8">
        <w:rPr>
          <w:sz w:val="22"/>
          <w:szCs w:val="22"/>
        </w:rPr>
        <w:t>ork</w:t>
      </w:r>
      <w:r w:rsidR="0074238E">
        <w:rPr>
          <w:sz w:val="22"/>
          <w:szCs w:val="22"/>
        </w:rPr>
        <w:t>,</w:t>
      </w:r>
      <w:r w:rsidR="00E858B8">
        <w:rPr>
          <w:sz w:val="22"/>
          <w:szCs w:val="22"/>
        </w:rPr>
        <w:t xml:space="preserve"> </w:t>
      </w:r>
      <w:r w:rsidR="00C71491">
        <w:rPr>
          <w:sz w:val="22"/>
          <w:szCs w:val="22"/>
        </w:rPr>
        <w:t>Bhubaneswar.</w:t>
      </w:r>
    </w:p>
    <w:p w:rsidR="00EC5938" w:rsidRPr="006779DA" w:rsidRDefault="00EC5938" w:rsidP="00EC593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6779DA" w:rsidRPr="00EC5938" w:rsidRDefault="006779DA" w:rsidP="006779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779DA">
        <w:rPr>
          <w:sz w:val="22"/>
          <w:szCs w:val="22"/>
        </w:rPr>
        <w:t>Successfully Completed Course</w:t>
      </w:r>
      <w:r>
        <w:rPr>
          <w:rFonts w:ascii="Arial" w:hAnsi="Arial" w:cs="Arial"/>
          <w:sz w:val="22"/>
          <w:szCs w:val="22"/>
        </w:rPr>
        <w:t xml:space="preserve"> </w:t>
      </w:r>
      <w:r w:rsidRPr="006779DA">
        <w:rPr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Pr="006779DA">
        <w:rPr>
          <w:b/>
          <w:sz w:val="22"/>
          <w:szCs w:val="22"/>
          <w:u w:val="single"/>
        </w:rPr>
        <w:t>MS OFFICE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Pr="006779DA">
        <w:rPr>
          <w:sz w:val="22"/>
          <w:szCs w:val="22"/>
        </w:rPr>
        <w:t>rom CAC</w:t>
      </w:r>
      <w:r w:rsidR="0074238E">
        <w:rPr>
          <w:sz w:val="22"/>
          <w:szCs w:val="22"/>
        </w:rPr>
        <w:t>,</w:t>
      </w:r>
      <w:r w:rsidRPr="006779DA">
        <w:rPr>
          <w:sz w:val="22"/>
          <w:szCs w:val="22"/>
        </w:rPr>
        <w:t xml:space="preserve"> Bhubaneswar.</w:t>
      </w:r>
    </w:p>
    <w:p w:rsidR="00EC5938" w:rsidRPr="00EC5938" w:rsidRDefault="00EC5938" w:rsidP="00EC5938">
      <w:pPr>
        <w:jc w:val="both"/>
        <w:rPr>
          <w:rFonts w:ascii="Arial" w:hAnsi="Arial" w:cs="Arial"/>
          <w:sz w:val="22"/>
          <w:szCs w:val="22"/>
        </w:rPr>
      </w:pPr>
    </w:p>
    <w:p w:rsidR="006779DA" w:rsidRPr="00EC5938" w:rsidRDefault="00D86403" w:rsidP="00EC593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Comp</w:t>
      </w:r>
      <w:r w:rsidR="00833BDC">
        <w:rPr>
          <w:sz w:val="22"/>
          <w:szCs w:val="22"/>
        </w:rPr>
        <w:t xml:space="preserve">leted </w:t>
      </w:r>
      <w:r w:rsidR="00AB58D8">
        <w:rPr>
          <w:sz w:val="22"/>
          <w:szCs w:val="22"/>
        </w:rPr>
        <w:t xml:space="preserve">Summer Training Course </w:t>
      </w:r>
      <w:r w:rsidR="00EC5938" w:rsidRPr="00EC5938">
        <w:rPr>
          <w:sz w:val="22"/>
          <w:szCs w:val="22"/>
        </w:rPr>
        <w:t>in</w:t>
      </w:r>
      <w:r w:rsidR="00AB58D8">
        <w:rPr>
          <w:sz w:val="22"/>
          <w:szCs w:val="22"/>
        </w:rPr>
        <w:t xml:space="preserve"> </w:t>
      </w:r>
      <w:r w:rsidR="00833BDC">
        <w:rPr>
          <w:b/>
          <w:sz w:val="22"/>
          <w:szCs w:val="22"/>
          <w:u w:val="single"/>
        </w:rPr>
        <w:t xml:space="preserve">Basic </w:t>
      </w:r>
      <w:r w:rsidR="00AB58D8">
        <w:rPr>
          <w:b/>
          <w:sz w:val="22"/>
          <w:szCs w:val="22"/>
          <w:u w:val="single"/>
        </w:rPr>
        <w:t xml:space="preserve">C </w:t>
      </w:r>
      <w:r w:rsidR="00EC5938" w:rsidRPr="00EC5938">
        <w:rPr>
          <w:b/>
          <w:sz w:val="22"/>
          <w:szCs w:val="22"/>
          <w:u w:val="single"/>
        </w:rPr>
        <w:t>&amp; C++</w:t>
      </w:r>
      <w:r w:rsidR="00EC5938" w:rsidRPr="006854AB">
        <w:rPr>
          <w:rFonts w:ascii="Calibri" w:hAnsi="Calibri" w:cs="Calibri"/>
          <w:b/>
        </w:rPr>
        <w:t xml:space="preserve"> </w:t>
      </w:r>
      <w:r w:rsidR="00833BDC">
        <w:rPr>
          <w:sz w:val="22"/>
          <w:szCs w:val="22"/>
        </w:rPr>
        <w:t>C</w:t>
      </w:r>
      <w:r w:rsidR="00AB58D8">
        <w:rPr>
          <w:sz w:val="22"/>
          <w:szCs w:val="22"/>
        </w:rPr>
        <w:t xml:space="preserve">onducted by </w:t>
      </w:r>
      <w:r w:rsidR="009A0882">
        <w:rPr>
          <w:sz w:val="22"/>
          <w:szCs w:val="22"/>
        </w:rPr>
        <w:t xml:space="preserve">Lakshya Institute of </w:t>
      </w:r>
      <w:r w:rsidR="00EC5938" w:rsidRPr="00EC5938">
        <w:rPr>
          <w:sz w:val="22"/>
          <w:szCs w:val="22"/>
        </w:rPr>
        <w:t>Technology</w:t>
      </w:r>
      <w:r w:rsidR="0074238E">
        <w:rPr>
          <w:sz w:val="22"/>
          <w:szCs w:val="22"/>
        </w:rPr>
        <w:t>,</w:t>
      </w:r>
      <w:r w:rsidR="00EC5938" w:rsidRPr="00EC5938">
        <w:rPr>
          <w:sz w:val="22"/>
          <w:szCs w:val="22"/>
        </w:rPr>
        <w:t xml:space="preserve"> Bhubaneswar</w:t>
      </w:r>
      <w:r w:rsidR="00EC5938">
        <w:rPr>
          <w:sz w:val="22"/>
          <w:szCs w:val="22"/>
        </w:rPr>
        <w:t>.</w:t>
      </w:r>
    </w:p>
    <w:p w:rsidR="00C71491" w:rsidRPr="00EC5938" w:rsidRDefault="00C71491" w:rsidP="00EC5938">
      <w:pPr>
        <w:pStyle w:val="Heading1"/>
        <w:shd w:val="clear" w:color="auto" w:fill="B3B3B3"/>
        <w:rPr>
          <w:sz w:val="24"/>
          <w:szCs w:val="24"/>
        </w:rPr>
      </w:pPr>
      <w:r w:rsidRPr="00AC15F1">
        <w:rPr>
          <w:sz w:val="24"/>
          <w:szCs w:val="24"/>
        </w:rPr>
        <w:t>Hobbie</w:t>
      </w:r>
      <w:r w:rsidR="00AC15F1" w:rsidRPr="00AC15F1">
        <w:rPr>
          <w:sz w:val="24"/>
          <w:szCs w:val="24"/>
        </w:rPr>
        <w:t xml:space="preserve">s </w:t>
      </w:r>
    </w:p>
    <w:p w:rsidR="00AC15F1" w:rsidRPr="00AC15F1" w:rsidRDefault="00AC15F1" w:rsidP="00AC15F1">
      <w:pPr>
        <w:pStyle w:val="ListParagraph"/>
        <w:numPr>
          <w:ilvl w:val="0"/>
          <w:numId w:val="11"/>
        </w:numPr>
        <w:tabs>
          <w:tab w:val="clear" w:pos="0"/>
        </w:tabs>
        <w:overflowPunct/>
        <w:rPr>
          <w:sz w:val="22"/>
          <w:szCs w:val="22"/>
        </w:rPr>
      </w:pPr>
      <w:r w:rsidRPr="00AC15F1">
        <w:rPr>
          <w:sz w:val="22"/>
          <w:szCs w:val="22"/>
        </w:rPr>
        <w:t>Travel</w:t>
      </w:r>
      <w:r w:rsidR="0074238E">
        <w:rPr>
          <w:sz w:val="22"/>
          <w:szCs w:val="22"/>
        </w:rPr>
        <w:t>ling at new places with my f</w:t>
      </w:r>
      <w:r w:rsidRPr="00AC15F1">
        <w:rPr>
          <w:sz w:val="22"/>
          <w:szCs w:val="22"/>
        </w:rPr>
        <w:t>riends.</w:t>
      </w:r>
    </w:p>
    <w:p w:rsidR="00C71491" w:rsidRPr="00AC15F1" w:rsidRDefault="00AC15F1" w:rsidP="00AC15F1">
      <w:pPr>
        <w:pStyle w:val="ListParagraph"/>
        <w:numPr>
          <w:ilvl w:val="0"/>
          <w:numId w:val="11"/>
        </w:numPr>
        <w:tabs>
          <w:tab w:val="clear" w:pos="0"/>
        </w:tabs>
        <w:overflowPunct/>
        <w:rPr>
          <w:sz w:val="22"/>
          <w:szCs w:val="22"/>
        </w:rPr>
      </w:pPr>
      <w:r w:rsidRPr="00AC15F1">
        <w:rPr>
          <w:sz w:val="22"/>
          <w:szCs w:val="22"/>
        </w:rPr>
        <w:t>Internet Browsing.</w:t>
      </w:r>
    </w:p>
    <w:p w:rsidR="00C71491" w:rsidRPr="00EC5938" w:rsidRDefault="00C71491" w:rsidP="00EC5938">
      <w:pPr>
        <w:pStyle w:val="Heading1"/>
        <w:shd w:val="clear" w:color="auto" w:fill="B3B3B3"/>
        <w:rPr>
          <w:sz w:val="24"/>
          <w:szCs w:val="24"/>
        </w:rPr>
      </w:pPr>
      <w:r w:rsidRPr="00AC15F1">
        <w:rPr>
          <w:sz w:val="24"/>
          <w:szCs w:val="24"/>
        </w:rPr>
        <w:t>Personal profile</w:t>
      </w:r>
    </w:p>
    <w:p w:rsidR="00C71491" w:rsidRPr="001E6CF5" w:rsidRDefault="009E72B0" w:rsidP="00C71491">
      <w:pPr>
        <w:numPr>
          <w:ilvl w:val="0"/>
          <w:numId w:val="7"/>
        </w:numPr>
        <w:tabs>
          <w:tab w:val="clear" w:pos="0"/>
        </w:tabs>
        <w:overflowPunct/>
        <w:rPr>
          <w:sz w:val="22"/>
          <w:szCs w:val="22"/>
        </w:rPr>
      </w:pPr>
      <w:r>
        <w:rPr>
          <w:b/>
          <w:sz w:val="22"/>
          <w:szCs w:val="22"/>
        </w:rPr>
        <w:t>Date of B</w:t>
      </w:r>
      <w:r w:rsidR="00C71491" w:rsidRPr="008561BF">
        <w:rPr>
          <w:b/>
          <w:sz w:val="22"/>
          <w:szCs w:val="22"/>
        </w:rPr>
        <w:t>irth</w:t>
      </w:r>
      <w:r w:rsidR="00C71491">
        <w:tab/>
      </w:r>
      <w:r w:rsidR="00C71491">
        <w:tab/>
      </w:r>
      <w:r w:rsidR="00AC15F1">
        <w:t xml:space="preserve">     </w:t>
      </w:r>
      <w:r w:rsidR="008561BF">
        <w:t xml:space="preserve">:  </w:t>
      </w:r>
      <w:r w:rsidR="008561BF" w:rsidRPr="008561BF">
        <w:rPr>
          <w:sz w:val="22"/>
          <w:szCs w:val="22"/>
        </w:rPr>
        <w:t>19</w:t>
      </w:r>
      <w:r w:rsidR="00C71491" w:rsidRPr="008561BF">
        <w:rPr>
          <w:sz w:val="22"/>
          <w:szCs w:val="22"/>
          <w:vertAlign w:val="superscript"/>
        </w:rPr>
        <w:t>th</w:t>
      </w:r>
      <w:r w:rsidR="008561BF" w:rsidRPr="008561BF">
        <w:rPr>
          <w:sz w:val="22"/>
          <w:szCs w:val="22"/>
        </w:rPr>
        <w:t xml:space="preserve">  JAN 1990</w:t>
      </w:r>
    </w:p>
    <w:p w:rsidR="00C71491" w:rsidRPr="00076190" w:rsidRDefault="009E72B0" w:rsidP="00C71491">
      <w:pPr>
        <w:numPr>
          <w:ilvl w:val="0"/>
          <w:numId w:val="7"/>
        </w:numPr>
        <w:tabs>
          <w:tab w:val="clear" w:pos="0"/>
        </w:tabs>
        <w:overflowPunct/>
        <w:rPr>
          <w:sz w:val="22"/>
          <w:szCs w:val="22"/>
        </w:rPr>
      </w:pPr>
      <w:r>
        <w:rPr>
          <w:b/>
          <w:sz w:val="22"/>
          <w:szCs w:val="22"/>
        </w:rPr>
        <w:t>Father’s N</w:t>
      </w:r>
      <w:r w:rsidR="00C71491" w:rsidRPr="008561BF">
        <w:rPr>
          <w:b/>
          <w:sz w:val="22"/>
          <w:szCs w:val="22"/>
        </w:rPr>
        <w:t>ame</w:t>
      </w:r>
      <w:r w:rsidR="00C71491">
        <w:tab/>
      </w:r>
      <w:r w:rsidR="00C71491">
        <w:tab/>
      </w:r>
      <w:r w:rsidR="00AC15F1">
        <w:t xml:space="preserve">     </w:t>
      </w:r>
      <w:r w:rsidR="008561BF">
        <w:t xml:space="preserve">:  </w:t>
      </w:r>
      <w:r w:rsidR="008561BF" w:rsidRPr="008561BF">
        <w:rPr>
          <w:sz w:val="22"/>
          <w:szCs w:val="22"/>
        </w:rPr>
        <w:t>Madan Mohan Prasad</w:t>
      </w:r>
    </w:p>
    <w:p w:rsidR="00C71491" w:rsidRPr="00076190" w:rsidRDefault="00C71491" w:rsidP="00C71491">
      <w:pPr>
        <w:numPr>
          <w:ilvl w:val="0"/>
          <w:numId w:val="7"/>
        </w:numPr>
        <w:tabs>
          <w:tab w:val="clear" w:pos="0"/>
        </w:tabs>
        <w:overflowPunct/>
        <w:rPr>
          <w:sz w:val="22"/>
          <w:szCs w:val="22"/>
        </w:rPr>
      </w:pPr>
      <w:r w:rsidRPr="008561BF">
        <w:rPr>
          <w:b/>
          <w:sz w:val="22"/>
          <w:szCs w:val="22"/>
        </w:rPr>
        <w:t>Permanent Address</w:t>
      </w:r>
      <w:r w:rsidR="008561BF">
        <w:t xml:space="preserve">           :  </w:t>
      </w:r>
      <w:r w:rsidR="008561BF" w:rsidRPr="008561BF">
        <w:rPr>
          <w:sz w:val="22"/>
          <w:szCs w:val="22"/>
        </w:rPr>
        <w:t>Road No-1 Zone No-1B Birsanagar Sadhudera</w:t>
      </w:r>
    </w:p>
    <w:p w:rsidR="00C71491" w:rsidRPr="008561BF" w:rsidRDefault="00C71491" w:rsidP="00C71491">
      <w:pPr>
        <w:ind w:left="720"/>
        <w:rPr>
          <w:sz w:val="22"/>
          <w:szCs w:val="22"/>
        </w:rPr>
      </w:pPr>
      <w:r>
        <w:t xml:space="preserve">                      </w:t>
      </w:r>
      <w:r w:rsidR="008561BF">
        <w:t xml:space="preserve">                             </w:t>
      </w:r>
      <w:r w:rsidR="008561BF" w:rsidRPr="008561BF">
        <w:rPr>
          <w:sz w:val="22"/>
          <w:szCs w:val="22"/>
        </w:rPr>
        <w:t>Jamshedpur  Jharkhand 831004</w:t>
      </w:r>
    </w:p>
    <w:p w:rsidR="00C71491" w:rsidRPr="00076190" w:rsidRDefault="009E72B0" w:rsidP="00C71491">
      <w:pPr>
        <w:numPr>
          <w:ilvl w:val="0"/>
          <w:numId w:val="7"/>
        </w:numPr>
        <w:tabs>
          <w:tab w:val="clear" w:pos="0"/>
        </w:tabs>
        <w:overflowPunct/>
        <w:rPr>
          <w:sz w:val="22"/>
          <w:szCs w:val="22"/>
        </w:rPr>
      </w:pPr>
      <w:r>
        <w:rPr>
          <w:b/>
          <w:sz w:val="22"/>
          <w:szCs w:val="22"/>
        </w:rPr>
        <w:t>Language K</w:t>
      </w:r>
      <w:r w:rsidR="00C71491" w:rsidRPr="008561BF">
        <w:rPr>
          <w:b/>
          <w:sz w:val="22"/>
          <w:szCs w:val="22"/>
        </w:rPr>
        <w:t>nown</w:t>
      </w:r>
      <w:r w:rsidR="008561BF">
        <w:tab/>
        <w:t xml:space="preserve">    </w:t>
      </w:r>
      <w:r w:rsidR="00AC15F1">
        <w:t xml:space="preserve"> </w:t>
      </w:r>
      <w:r w:rsidR="008561BF">
        <w:t xml:space="preserve">:  </w:t>
      </w:r>
      <w:r w:rsidR="00AB58D8">
        <w:rPr>
          <w:sz w:val="22"/>
          <w:szCs w:val="22"/>
        </w:rPr>
        <w:t xml:space="preserve">English &amp; </w:t>
      </w:r>
      <w:r w:rsidR="008561BF" w:rsidRPr="008561BF">
        <w:rPr>
          <w:sz w:val="22"/>
          <w:szCs w:val="22"/>
        </w:rPr>
        <w:t>Hindi</w:t>
      </w:r>
      <w:r w:rsidR="008561BF">
        <w:t>,</w:t>
      </w:r>
    </w:p>
    <w:p w:rsidR="00C71491" w:rsidRPr="006B014C" w:rsidRDefault="00C71491" w:rsidP="00C71491">
      <w:pPr>
        <w:numPr>
          <w:ilvl w:val="0"/>
          <w:numId w:val="7"/>
        </w:numPr>
        <w:tabs>
          <w:tab w:val="clear" w:pos="0"/>
        </w:tabs>
        <w:overflowPunct/>
        <w:rPr>
          <w:sz w:val="22"/>
          <w:szCs w:val="22"/>
        </w:rPr>
      </w:pPr>
      <w:r w:rsidRPr="008561BF">
        <w:rPr>
          <w:b/>
          <w:sz w:val="22"/>
          <w:szCs w:val="22"/>
        </w:rPr>
        <w:t>Gender</w:t>
      </w:r>
      <w:r>
        <w:t xml:space="preserve">                                 </w:t>
      </w:r>
      <w:r w:rsidR="008561BF">
        <w:t xml:space="preserve"> :  </w:t>
      </w:r>
      <w:r w:rsidRPr="008561BF">
        <w:rPr>
          <w:sz w:val="22"/>
          <w:szCs w:val="22"/>
        </w:rPr>
        <w:t>Male</w:t>
      </w:r>
    </w:p>
    <w:p w:rsidR="00C71491" w:rsidRPr="00EC5938" w:rsidRDefault="009E72B0" w:rsidP="00C71491">
      <w:pPr>
        <w:numPr>
          <w:ilvl w:val="0"/>
          <w:numId w:val="7"/>
        </w:numPr>
        <w:tabs>
          <w:tab w:val="clear" w:pos="0"/>
        </w:tabs>
        <w:overflowPunct/>
        <w:rPr>
          <w:sz w:val="22"/>
          <w:szCs w:val="22"/>
        </w:rPr>
      </w:pPr>
      <w:r>
        <w:rPr>
          <w:b/>
          <w:sz w:val="22"/>
          <w:szCs w:val="22"/>
        </w:rPr>
        <w:t>Blood G</w:t>
      </w:r>
      <w:r w:rsidR="00C71491" w:rsidRPr="008561BF">
        <w:rPr>
          <w:b/>
          <w:sz w:val="22"/>
          <w:szCs w:val="22"/>
        </w:rPr>
        <w:t>roup</w:t>
      </w:r>
      <w:r>
        <w:t xml:space="preserve">                        </w:t>
      </w:r>
      <w:r w:rsidR="008561BF">
        <w:t xml:space="preserve">:  </w:t>
      </w:r>
      <w:r w:rsidR="00DE039B">
        <w:rPr>
          <w:sz w:val="22"/>
          <w:szCs w:val="22"/>
        </w:rPr>
        <w:t>O</w:t>
      </w:r>
      <w:r w:rsidR="008561BF" w:rsidRPr="008561BF">
        <w:rPr>
          <w:sz w:val="22"/>
          <w:szCs w:val="22"/>
        </w:rPr>
        <w:t xml:space="preserve"> +ve</w:t>
      </w:r>
      <w:r w:rsidR="00EC5938">
        <w:rPr>
          <w:sz w:val="22"/>
          <w:szCs w:val="22"/>
        </w:rPr>
        <w:t>.</w:t>
      </w:r>
    </w:p>
    <w:p w:rsidR="009700F9" w:rsidRPr="00EC5938" w:rsidRDefault="00C71491" w:rsidP="00EC5938">
      <w:pPr>
        <w:pStyle w:val="Heading1"/>
        <w:shd w:val="clear" w:color="auto" w:fill="B3B3B3"/>
        <w:rPr>
          <w:sz w:val="24"/>
          <w:szCs w:val="24"/>
        </w:rPr>
      </w:pPr>
      <w:r w:rsidRPr="00AC15F1">
        <w:rPr>
          <w:sz w:val="24"/>
          <w:szCs w:val="24"/>
        </w:rPr>
        <w:t>Declaration</w:t>
      </w:r>
    </w:p>
    <w:p w:rsidR="00EC5938" w:rsidRPr="00EC5938" w:rsidRDefault="009E72B0" w:rsidP="00C71491">
      <w:pPr>
        <w:rPr>
          <w:sz w:val="22"/>
          <w:szCs w:val="22"/>
        </w:rPr>
      </w:pPr>
      <w:r>
        <w:rPr>
          <w:sz w:val="22"/>
          <w:szCs w:val="22"/>
        </w:rPr>
        <w:t>I here</w:t>
      </w:r>
      <w:r w:rsidRPr="009E72B0">
        <w:rPr>
          <w:sz w:val="22"/>
          <w:szCs w:val="22"/>
        </w:rPr>
        <w:t>by declare that the information furnished above is tr</w:t>
      </w:r>
      <w:r w:rsidR="00EC5938">
        <w:rPr>
          <w:sz w:val="22"/>
          <w:szCs w:val="22"/>
        </w:rPr>
        <w:t xml:space="preserve">ue to the best of my knowledge.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</w:t>
      </w:r>
      <w:r w:rsidR="009700F9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EC5938">
        <w:rPr>
          <w:rFonts w:ascii="Arial" w:hAnsi="Arial" w:cs="Arial"/>
          <w:b/>
          <w:sz w:val="22"/>
          <w:szCs w:val="22"/>
        </w:rPr>
        <w:t xml:space="preserve">                      </w:t>
      </w:r>
    </w:p>
    <w:p w:rsidR="6D70237D" w:rsidRPr="004107F3" w:rsidRDefault="00EC5938" w:rsidP="6D70237D">
      <w:pPr>
        <w:rPr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Places: </w:t>
      </w:r>
      <w:r w:rsidRPr="00EC5938">
        <w:rPr>
          <w:sz w:val="22"/>
          <w:szCs w:val="22"/>
        </w:rPr>
        <w:t>Bangalore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</w:t>
      </w:r>
      <w:r>
        <w:rPr>
          <w:sz w:val="22"/>
          <w:szCs w:val="22"/>
        </w:rPr>
        <w:t>Subodh kumar</w:t>
      </w:r>
    </w:p>
    <w:sectPr w:rsidR="6D70237D" w:rsidRPr="004107F3" w:rsidSect="006779DA">
      <w:footnotePr>
        <w:pos w:val="beneathText"/>
      </w:footnotePr>
      <w:pgSz w:w="11905" w:h="16837"/>
      <w:pgMar w:top="1080" w:right="835" w:bottom="1080" w:left="113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8"/>
    <w:multiLevelType w:val="single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5">
    <w:nsid w:val="14C57949"/>
    <w:multiLevelType w:val="hybridMultilevel"/>
    <w:tmpl w:val="8102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15B4F"/>
    <w:multiLevelType w:val="hybridMultilevel"/>
    <w:tmpl w:val="26201DF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4D1A1B3E"/>
    <w:multiLevelType w:val="hybridMultilevel"/>
    <w:tmpl w:val="8884D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A32CD3"/>
    <w:multiLevelType w:val="hybridMultilevel"/>
    <w:tmpl w:val="A6687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91C60"/>
    <w:multiLevelType w:val="hybridMultilevel"/>
    <w:tmpl w:val="A8EE4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C57154"/>
    <w:multiLevelType w:val="hybridMultilevel"/>
    <w:tmpl w:val="ABE857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2426A5"/>
    <w:rsid w:val="0000254F"/>
    <w:rsid w:val="00004C8A"/>
    <w:rsid w:val="00016B5F"/>
    <w:rsid w:val="00016B84"/>
    <w:rsid w:val="000250EC"/>
    <w:rsid w:val="00027443"/>
    <w:rsid w:val="000277C1"/>
    <w:rsid w:val="0003284C"/>
    <w:rsid w:val="00037392"/>
    <w:rsid w:val="00040A99"/>
    <w:rsid w:val="000413EC"/>
    <w:rsid w:val="0004233C"/>
    <w:rsid w:val="00042ED0"/>
    <w:rsid w:val="0004610B"/>
    <w:rsid w:val="00057B99"/>
    <w:rsid w:val="00067C2B"/>
    <w:rsid w:val="00071D62"/>
    <w:rsid w:val="0007511D"/>
    <w:rsid w:val="00075473"/>
    <w:rsid w:val="000824CE"/>
    <w:rsid w:val="000847D4"/>
    <w:rsid w:val="00092285"/>
    <w:rsid w:val="0009500F"/>
    <w:rsid w:val="000A3588"/>
    <w:rsid w:val="000A39E2"/>
    <w:rsid w:val="000A4CE2"/>
    <w:rsid w:val="000B79BC"/>
    <w:rsid w:val="000C116D"/>
    <w:rsid w:val="000C46B7"/>
    <w:rsid w:val="000D0FAA"/>
    <w:rsid w:val="000D2421"/>
    <w:rsid w:val="000D265C"/>
    <w:rsid w:val="000E0C89"/>
    <w:rsid w:val="000E2EDB"/>
    <w:rsid w:val="000E55CF"/>
    <w:rsid w:val="000E714D"/>
    <w:rsid w:val="000F0195"/>
    <w:rsid w:val="000F0861"/>
    <w:rsid w:val="000F0EF9"/>
    <w:rsid w:val="000F133D"/>
    <w:rsid w:val="000F1B18"/>
    <w:rsid w:val="000F2BF6"/>
    <w:rsid w:val="000F2D3C"/>
    <w:rsid w:val="000F3340"/>
    <w:rsid w:val="000F5076"/>
    <w:rsid w:val="000F7941"/>
    <w:rsid w:val="001043D8"/>
    <w:rsid w:val="00104B9D"/>
    <w:rsid w:val="00105572"/>
    <w:rsid w:val="00111E81"/>
    <w:rsid w:val="00116F22"/>
    <w:rsid w:val="00121A75"/>
    <w:rsid w:val="00123598"/>
    <w:rsid w:val="00130709"/>
    <w:rsid w:val="001315B9"/>
    <w:rsid w:val="00132AF9"/>
    <w:rsid w:val="001338A3"/>
    <w:rsid w:val="00134021"/>
    <w:rsid w:val="001374E2"/>
    <w:rsid w:val="00147948"/>
    <w:rsid w:val="00155F31"/>
    <w:rsid w:val="00157CF0"/>
    <w:rsid w:val="0016243D"/>
    <w:rsid w:val="001661F9"/>
    <w:rsid w:val="00173330"/>
    <w:rsid w:val="00180752"/>
    <w:rsid w:val="00181EEB"/>
    <w:rsid w:val="001841AF"/>
    <w:rsid w:val="001908C3"/>
    <w:rsid w:val="00191DCE"/>
    <w:rsid w:val="001931A4"/>
    <w:rsid w:val="001943F1"/>
    <w:rsid w:val="00195773"/>
    <w:rsid w:val="00196B90"/>
    <w:rsid w:val="001A602F"/>
    <w:rsid w:val="001A678D"/>
    <w:rsid w:val="001B4DDE"/>
    <w:rsid w:val="001B6558"/>
    <w:rsid w:val="001C6984"/>
    <w:rsid w:val="001E09F6"/>
    <w:rsid w:val="001E484A"/>
    <w:rsid w:val="001F15DB"/>
    <w:rsid w:val="001F19F1"/>
    <w:rsid w:val="00201B1B"/>
    <w:rsid w:val="00202BC9"/>
    <w:rsid w:val="00210690"/>
    <w:rsid w:val="00222617"/>
    <w:rsid w:val="00233D55"/>
    <w:rsid w:val="00235B37"/>
    <w:rsid w:val="00235CC1"/>
    <w:rsid w:val="00237465"/>
    <w:rsid w:val="00242215"/>
    <w:rsid w:val="002426A5"/>
    <w:rsid w:val="0024276A"/>
    <w:rsid w:val="00243D17"/>
    <w:rsid w:val="00253D63"/>
    <w:rsid w:val="0025598E"/>
    <w:rsid w:val="00266DD4"/>
    <w:rsid w:val="00274F5A"/>
    <w:rsid w:val="002766F2"/>
    <w:rsid w:val="00292DEA"/>
    <w:rsid w:val="002945D5"/>
    <w:rsid w:val="002A3E24"/>
    <w:rsid w:val="002A58F5"/>
    <w:rsid w:val="002B1474"/>
    <w:rsid w:val="002B3D5C"/>
    <w:rsid w:val="002B438D"/>
    <w:rsid w:val="002B793A"/>
    <w:rsid w:val="002C489C"/>
    <w:rsid w:val="002C6BF4"/>
    <w:rsid w:val="002D3134"/>
    <w:rsid w:val="002E1872"/>
    <w:rsid w:val="002E1B7A"/>
    <w:rsid w:val="002E2B76"/>
    <w:rsid w:val="002E5340"/>
    <w:rsid w:val="002E5807"/>
    <w:rsid w:val="00304F82"/>
    <w:rsid w:val="00312A28"/>
    <w:rsid w:val="00316D00"/>
    <w:rsid w:val="003276E1"/>
    <w:rsid w:val="00334DF8"/>
    <w:rsid w:val="0033683D"/>
    <w:rsid w:val="00341C34"/>
    <w:rsid w:val="00343E58"/>
    <w:rsid w:val="003443BA"/>
    <w:rsid w:val="00346A65"/>
    <w:rsid w:val="00351068"/>
    <w:rsid w:val="00351B33"/>
    <w:rsid w:val="00352EA7"/>
    <w:rsid w:val="00353FB8"/>
    <w:rsid w:val="003611E4"/>
    <w:rsid w:val="00361C5C"/>
    <w:rsid w:val="00361E52"/>
    <w:rsid w:val="00370602"/>
    <w:rsid w:val="00373773"/>
    <w:rsid w:val="00373D5D"/>
    <w:rsid w:val="00392891"/>
    <w:rsid w:val="00397D9A"/>
    <w:rsid w:val="003A1049"/>
    <w:rsid w:val="003A1471"/>
    <w:rsid w:val="003A3BF0"/>
    <w:rsid w:val="003A540E"/>
    <w:rsid w:val="003A60EC"/>
    <w:rsid w:val="003A76A2"/>
    <w:rsid w:val="003B3E4C"/>
    <w:rsid w:val="003B42B6"/>
    <w:rsid w:val="003B7C7A"/>
    <w:rsid w:val="003C0F02"/>
    <w:rsid w:val="003C4B57"/>
    <w:rsid w:val="003C5EAF"/>
    <w:rsid w:val="003C6DDF"/>
    <w:rsid w:val="003D067C"/>
    <w:rsid w:val="003D24AD"/>
    <w:rsid w:val="003E0C75"/>
    <w:rsid w:val="003E1582"/>
    <w:rsid w:val="003E4BD6"/>
    <w:rsid w:val="003F3AEB"/>
    <w:rsid w:val="003F4893"/>
    <w:rsid w:val="003F774A"/>
    <w:rsid w:val="003F77D8"/>
    <w:rsid w:val="004031D8"/>
    <w:rsid w:val="004107F3"/>
    <w:rsid w:val="00410EC9"/>
    <w:rsid w:val="00417CFC"/>
    <w:rsid w:val="00442DE9"/>
    <w:rsid w:val="00450263"/>
    <w:rsid w:val="0045030B"/>
    <w:rsid w:val="004511B9"/>
    <w:rsid w:val="00451EC4"/>
    <w:rsid w:val="0045783A"/>
    <w:rsid w:val="00464FB5"/>
    <w:rsid w:val="004706F2"/>
    <w:rsid w:val="00472382"/>
    <w:rsid w:val="004744B0"/>
    <w:rsid w:val="00477AB2"/>
    <w:rsid w:val="00481157"/>
    <w:rsid w:val="004A2424"/>
    <w:rsid w:val="004A62F6"/>
    <w:rsid w:val="004B6D86"/>
    <w:rsid w:val="004D413A"/>
    <w:rsid w:val="004E18F1"/>
    <w:rsid w:val="004E23FE"/>
    <w:rsid w:val="004E29BC"/>
    <w:rsid w:val="004E3767"/>
    <w:rsid w:val="004E713D"/>
    <w:rsid w:val="00500D5E"/>
    <w:rsid w:val="00510207"/>
    <w:rsid w:val="0052746C"/>
    <w:rsid w:val="00535451"/>
    <w:rsid w:val="00540128"/>
    <w:rsid w:val="005453D6"/>
    <w:rsid w:val="00547903"/>
    <w:rsid w:val="005512A0"/>
    <w:rsid w:val="005660C5"/>
    <w:rsid w:val="00576EFB"/>
    <w:rsid w:val="005822FC"/>
    <w:rsid w:val="00582536"/>
    <w:rsid w:val="005862FD"/>
    <w:rsid w:val="00586D44"/>
    <w:rsid w:val="00586E0C"/>
    <w:rsid w:val="0059019D"/>
    <w:rsid w:val="005942B7"/>
    <w:rsid w:val="0059449D"/>
    <w:rsid w:val="00596A64"/>
    <w:rsid w:val="005A20EB"/>
    <w:rsid w:val="005B1622"/>
    <w:rsid w:val="005B2055"/>
    <w:rsid w:val="005B3B1E"/>
    <w:rsid w:val="005C4D27"/>
    <w:rsid w:val="005C6A35"/>
    <w:rsid w:val="005C6E10"/>
    <w:rsid w:val="005C6F44"/>
    <w:rsid w:val="005D5BDC"/>
    <w:rsid w:val="005D7AF5"/>
    <w:rsid w:val="005F1C10"/>
    <w:rsid w:val="005F1EBE"/>
    <w:rsid w:val="005F2F5D"/>
    <w:rsid w:val="005F5201"/>
    <w:rsid w:val="005F6DE2"/>
    <w:rsid w:val="00602C76"/>
    <w:rsid w:val="00604C3F"/>
    <w:rsid w:val="006055D8"/>
    <w:rsid w:val="006065FD"/>
    <w:rsid w:val="006078D4"/>
    <w:rsid w:val="00607BA8"/>
    <w:rsid w:val="00607C30"/>
    <w:rsid w:val="00607EFE"/>
    <w:rsid w:val="006105E8"/>
    <w:rsid w:val="00613681"/>
    <w:rsid w:val="00615074"/>
    <w:rsid w:val="00616082"/>
    <w:rsid w:val="006213D5"/>
    <w:rsid w:val="00622127"/>
    <w:rsid w:val="00635452"/>
    <w:rsid w:val="00640ACF"/>
    <w:rsid w:val="006412EC"/>
    <w:rsid w:val="00644885"/>
    <w:rsid w:val="0064694F"/>
    <w:rsid w:val="00652406"/>
    <w:rsid w:val="00652A54"/>
    <w:rsid w:val="00652D98"/>
    <w:rsid w:val="006533C5"/>
    <w:rsid w:val="00655FCE"/>
    <w:rsid w:val="00662D6B"/>
    <w:rsid w:val="006779DA"/>
    <w:rsid w:val="00677F86"/>
    <w:rsid w:val="006830CA"/>
    <w:rsid w:val="00696461"/>
    <w:rsid w:val="006968A0"/>
    <w:rsid w:val="006971EA"/>
    <w:rsid w:val="006A2994"/>
    <w:rsid w:val="006A3C60"/>
    <w:rsid w:val="006A4081"/>
    <w:rsid w:val="006B2CE0"/>
    <w:rsid w:val="006B7E59"/>
    <w:rsid w:val="006C5883"/>
    <w:rsid w:val="006C5B07"/>
    <w:rsid w:val="006C61A8"/>
    <w:rsid w:val="006C76B5"/>
    <w:rsid w:val="006D3465"/>
    <w:rsid w:val="006D7C14"/>
    <w:rsid w:val="006E2781"/>
    <w:rsid w:val="006E602B"/>
    <w:rsid w:val="006F00A2"/>
    <w:rsid w:val="006F3409"/>
    <w:rsid w:val="006F35CF"/>
    <w:rsid w:val="00700657"/>
    <w:rsid w:val="007077AE"/>
    <w:rsid w:val="00710133"/>
    <w:rsid w:val="00715E1E"/>
    <w:rsid w:val="00731DC7"/>
    <w:rsid w:val="0074072B"/>
    <w:rsid w:val="0074238E"/>
    <w:rsid w:val="00743011"/>
    <w:rsid w:val="00750337"/>
    <w:rsid w:val="00753EA2"/>
    <w:rsid w:val="007652FB"/>
    <w:rsid w:val="00765A9C"/>
    <w:rsid w:val="007741DF"/>
    <w:rsid w:val="007804AC"/>
    <w:rsid w:val="00785DBC"/>
    <w:rsid w:val="0078699B"/>
    <w:rsid w:val="00790A98"/>
    <w:rsid w:val="007A39DF"/>
    <w:rsid w:val="007A39FD"/>
    <w:rsid w:val="007A6081"/>
    <w:rsid w:val="007B0655"/>
    <w:rsid w:val="007B3F3E"/>
    <w:rsid w:val="007B6547"/>
    <w:rsid w:val="007C4BC8"/>
    <w:rsid w:val="007C688B"/>
    <w:rsid w:val="007D0DF2"/>
    <w:rsid w:val="007D1803"/>
    <w:rsid w:val="007D1FB1"/>
    <w:rsid w:val="007D3A4D"/>
    <w:rsid w:val="007F1D96"/>
    <w:rsid w:val="007F316D"/>
    <w:rsid w:val="007F4164"/>
    <w:rsid w:val="007F5A38"/>
    <w:rsid w:val="0080108A"/>
    <w:rsid w:val="00803821"/>
    <w:rsid w:val="00812CA4"/>
    <w:rsid w:val="00820175"/>
    <w:rsid w:val="0082188F"/>
    <w:rsid w:val="008243D6"/>
    <w:rsid w:val="00825C4D"/>
    <w:rsid w:val="008271D2"/>
    <w:rsid w:val="0083179F"/>
    <w:rsid w:val="00833BDC"/>
    <w:rsid w:val="00834C39"/>
    <w:rsid w:val="0084347C"/>
    <w:rsid w:val="00852C87"/>
    <w:rsid w:val="00852E1E"/>
    <w:rsid w:val="00854CB9"/>
    <w:rsid w:val="008561BF"/>
    <w:rsid w:val="00857955"/>
    <w:rsid w:val="00866F7B"/>
    <w:rsid w:val="00870EAF"/>
    <w:rsid w:val="00876E4E"/>
    <w:rsid w:val="008770B9"/>
    <w:rsid w:val="008838E1"/>
    <w:rsid w:val="00892455"/>
    <w:rsid w:val="00892815"/>
    <w:rsid w:val="00893814"/>
    <w:rsid w:val="00894B2E"/>
    <w:rsid w:val="008A16A6"/>
    <w:rsid w:val="008B258A"/>
    <w:rsid w:val="008B4639"/>
    <w:rsid w:val="008B4EC0"/>
    <w:rsid w:val="008B6D4D"/>
    <w:rsid w:val="008C310F"/>
    <w:rsid w:val="008D56FD"/>
    <w:rsid w:val="008D5CDA"/>
    <w:rsid w:val="008E4C5A"/>
    <w:rsid w:val="008F0AC5"/>
    <w:rsid w:val="008F5D42"/>
    <w:rsid w:val="009018D9"/>
    <w:rsid w:val="00901D00"/>
    <w:rsid w:val="00914097"/>
    <w:rsid w:val="00917170"/>
    <w:rsid w:val="00920D35"/>
    <w:rsid w:val="00921C6B"/>
    <w:rsid w:val="00922A72"/>
    <w:rsid w:val="0092682F"/>
    <w:rsid w:val="00930AE6"/>
    <w:rsid w:val="00932331"/>
    <w:rsid w:val="009335C7"/>
    <w:rsid w:val="00933E54"/>
    <w:rsid w:val="00937B23"/>
    <w:rsid w:val="00940DF2"/>
    <w:rsid w:val="009504BC"/>
    <w:rsid w:val="00952078"/>
    <w:rsid w:val="00954AA7"/>
    <w:rsid w:val="0095537C"/>
    <w:rsid w:val="00960F0B"/>
    <w:rsid w:val="00961832"/>
    <w:rsid w:val="00962B04"/>
    <w:rsid w:val="00964CE9"/>
    <w:rsid w:val="009674D5"/>
    <w:rsid w:val="00967D07"/>
    <w:rsid w:val="009700F9"/>
    <w:rsid w:val="00973C68"/>
    <w:rsid w:val="00981CB6"/>
    <w:rsid w:val="00982F20"/>
    <w:rsid w:val="0098381B"/>
    <w:rsid w:val="00984A89"/>
    <w:rsid w:val="0099466E"/>
    <w:rsid w:val="009959CF"/>
    <w:rsid w:val="00996BAD"/>
    <w:rsid w:val="009A0882"/>
    <w:rsid w:val="009A1F0C"/>
    <w:rsid w:val="009A52FE"/>
    <w:rsid w:val="009A5FFD"/>
    <w:rsid w:val="009B2EE2"/>
    <w:rsid w:val="009B576D"/>
    <w:rsid w:val="009C1EDE"/>
    <w:rsid w:val="009C78E4"/>
    <w:rsid w:val="009D2FB7"/>
    <w:rsid w:val="009E2717"/>
    <w:rsid w:val="009E72B0"/>
    <w:rsid w:val="009F11B3"/>
    <w:rsid w:val="009F69EB"/>
    <w:rsid w:val="00A01B71"/>
    <w:rsid w:val="00A04223"/>
    <w:rsid w:val="00A0475B"/>
    <w:rsid w:val="00A05A38"/>
    <w:rsid w:val="00A07158"/>
    <w:rsid w:val="00A16098"/>
    <w:rsid w:val="00A21D3E"/>
    <w:rsid w:val="00A22C18"/>
    <w:rsid w:val="00A237FA"/>
    <w:rsid w:val="00A2490D"/>
    <w:rsid w:val="00A31EA1"/>
    <w:rsid w:val="00A31F42"/>
    <w:rsid w:val="00A3548A"/>
    <w:rsid w:val="00A4171D"/>
    <w:rsid w:val="00A4199B"/>
    <w:rsid w:val="00A4591A"/>
    <w:rsid w:val="00A47529"/>
    <w:rsid w:val="00A52A1A"/>
    <w:rsid w:val="00A53BD2"/>
    <w:rsid w:val="00A56D7A"/>
    <w:rsid w:val="00A60776"/>
    <w:rsid w:val="00A6106E"/>
    <w:rsid w:val="00A617AC"/>
    <w:rsid w:val="00A6753D"/>
    <w:rsid w:val="00A70BD0"/>
    <w:rsid w:val="00A768F5"/>
    <w:rsid w:val="00A81ACF"/>
    <w:rsid w:val="00A8567B"/>
    <w:rsid w:val="00A96BDB"/>
    <w:rsid w:val="00AA4741"/>
    <w:rsid w:val="00AA5FF9"/>
    <w:rsid w:val="00AA7A63"/>
    <w:rsid w:val="00AB3A2E"/>
    <w:rsid w:val="00AB42BB"/>
    <w:rsid w:val="00AB58D8"/>
    <w:rsid w:val="00AC15F1"/>
    <w:rsid w:val="00AC2FA6"/>
    <w:rsid w:val="00AC4CA8"/>
    <w:rsid w:val="00AD683A"/>
    <w:rsid w:val="00AE0116"/>
    <w:rsid w:val="00AE06E9"/>
    <w:rsid w:val="00AE229E"/>
    <w:rsid w:val="00AE3623"/>
    <w:rsid w:val="00AE46E9"/>
    <w:rsid w:val="00AF01F2"/>
    <w:rsid w:val="00AF30D8"/>
    <w:rsid w:val="00AF3216"/>
    <w:rsid w:val="00AF32C4"/>
    <w:rsid w:val="00AF516A"/>
    <w:rsid w:val="00AF6511"/>
    <w:rsid w:val="00AF6750"/>
    <w:rsid w:val="00B02066"/>
    <w:rsid w:val="00B070C1"/>
    <w:rsid w:val="00B07B0F"/>
    <w:rsid w:val="00B10194"/>
    <w:rsid w:val="00B117B6"/>
    <w:rsid w:val="00B1475A"/>
    <w:rsid w:val="00B16293"/>
    <w:rsid w:val="00B22068"/>
    <w:rsid w:val="00B22608"/>
    <w:rsid w:val="00B238E4"/>
    <w:rsid w:val="00B24B23"/>
    <w:rsid w:val="00B26BAA"/>
    <w:rsid w:val="00B26F35"/>
    <w:rsid w:val="00B31E38"/>
    <w:rsid w:val="00B327C0"/>
    <w:rsid w:val="00B36E11"/>
    <w:rsid w:val="00B40C9F"/>
    <w:rsid w:val="00B41476"/>
    <w:rsid w:val="00B4183B"/>
    <w:rsid w:val="00B42516"/>
    <w:rsid w:val="00B47BE7"/>
    <w:rsid w:val="00B62247"/>
    <w:rsid w:val="00B62E30"/>
    <w:rsid w:val="00B64A98"/>
    <w:rsid w:val="00B65047"/>
    <w:rsid w:val="00B660A1"/>
    <w:rsid w:val="00B7095E"/>
    <w:rsid w:val="00B72711"/>
    <w:rsid w:val="00B760A9"/>
    <w:rsid w:val="00B813C5"/>
    <w:rsid w:val="00B81BE1"/>
    <w:rsid w:val="00B87313"/>
    <w:rsid w:val="00B91733"/>
    <w:rsid w:val="00B92C18"/>
    <w:rsid w:val="00B95FD0"/>
    <w:rsid w:val="00B96096"/>
    <w:rsid w:val="00B96F47"/>
    <w:rsid w:val="00BA0520"/>
    <w:rsid w:val="00BA3F2F"/>
    <w:rsid w:val="00BB177C"/>
    <w:rsid w:val="00BB55E3"/>
    <w:rsid w:val="00BB702F"/>
    <w:rsid w:val="00BC1108"/>
    <w:rsid w:val="00BC1DEA"/>
    <w:rsid w:val="00BC4250"/>
    <w:rsid w:val="00BC6729"/>
    <w:rsid w:val="00BD0798"/>
    <w:rsid w:val="00BD26C7"/>
    <w:rsid w:val="00BD2A2C"/>
    <w:rsid w:val="00BD6580"/>
    <w:rsid w:val="00BE0B48"/>
    <w:rsid w:val="00BE577E"/>
    <w:rsid w:val="00BF25D4"/>
    <w:rsid w:val="00BF4FFE"/>
    <w:rsid w:val="00BF5888"/>
    <w:rsid w:val="00C03C82"/>
    <w:rsid w:val="00C04459"/>
    <w:rsid w:val="00C0503D"/>
    <w:rsid w:val="00C073E3"/>
    <w:rsid w:val="00C135F7"/>
    <w:rsid w:val="00C17DA1"/>
    <w:rsid w:val="00C216BC"/>
    <w:rsid w:val="00C260D8"/>
    <w:rsid w:val="00C26D15"/>
    <w:rsid w:val="00C33ACC"/>
    <w:rsid w:val="00C33D03"/>
    <w:rsid w:val="00C3613B"/>
    <w:rsid w:val="00C36A1B"/>
    <w:rsid w:val="00C372E4"/>
    <w:rsid w:val="00C45D13"/>
    <w:rsid w:val="00C552C7"/>
    <w:rsid w:val="00C57423"/>
    <w:rsid w:val="00C57F1F"/>
    <w:rsid w:val="00C635E3"/>
    <w:rsid w:val="00C65DBC"/>
    <w:rsid w:val="00C65FC5"/>
    <w:rsid w:val="00C71491"/>
    <w:rsid w:val="00C90A55"/>
    <w:rsid w:val="00C9179D"/>
    <w:rsid w:val="00C96C52"/>
    <w:rsid w:val="00CA030A"/>
    <w:rsid w:val="00CA6220"/>
    <w:rsid w:val="00CC10D8"/>
    <w:rsid w:val="00CC201C"/>
    <w:rsid w:val="00CC5DCB"/>
    <w:rsid w:val="00CC619A"/>
    <w:rsid w:val="00CC77CA"/>
    <w:rsid w:val="00CD71D5"/>
    <w:rsid w:val="00CD74E5"/>
    <w:rsid w:val="00CE321A"/>
    <w:rsid w:val="00CE3477"/>
    <w:rsid w:val="00CE360B"/>
    <w:rsid w:val="00CE55C2"/>
    <w:rsid w:val="00CE60D8"/>
    <w:rsid w:val="00CE79A0"/>
    <w:rsid w:val="00CF1555"/>
    <w:rsid w:val="00D01866"/>
    <w:rsid w:val="00D06A8A"/>
    <w:rsid w:val="00D13F78"/>
    <w:rsid w:val="00D2075D"/>
    <w:rsid w:val="00D20C1E"/>
    <w:rsid w:val="00D23E06"/>
    <w:rsid w:val="00D33B26"/>
    <w:rsid w:val="00D36F4C"/>
    <w:rsid w:val="00D37B2F"/>
    <w:rsid w:val="00D427A0"/>
    <w:rsid w:val="00D46CC8"/>
    <w:rsid w:val="00D50BC0"/>
    <w:rsid w:val="00D50C87"/>
    <w:rsid w:val="00D51C8C"/>
    <w:rsid w:val="00D528B5"/>
    <w:rsid w:val="00D538E1"/>
    <w:rsid w:val="00D568E4"/>
    <w:rsid w:val="00D57E72"/>
    <w:rsid w:val="00D61ACD"/>
    <w:rsid w:val="00D652A7"/>
    <w:rsid w:val="00D73E45"/>
    <w:rsid w:val="00D84C8C"/>
    <w:rsid w:val="00D86403"/>
    <w:rsid w:val="00D910EE"/>
    <w:rsid w:val="00D938E2"/>
    <w:rsid w:val="00D97217"/>
    <w:rsid w:val="00DA0E53"/>
    <w:rsid w:val="00DA145D"/>
    <w:rsid w:val="00DA7326"/>
    <w:rsid w:val="00DB0F55"/>
    <w:rsid w:val="00DB1E42"/>
    <w:rsid w:val="00DB2EA4"/>
    <w:rsid w:val="00DB6A15"/>
    <w:rsid w:val="00DB7E16"/>
    <w:rsid w:val="00DC650C"/>
    <w:rsid w:val="00DC73DD"/>
    <w:rsid w:val="00DD6A32"/>
    <w:rsid w:val="00DE039B"/>
    <w:rsid w:val="00DE0F0A"/>
    <w:rsid w:val="00DE3152"/>
    <w:rsid w:val="00DE400D"/>
    <w:rsid w:val="00DE71CA"/>
    <w:rsid w:val="00DF6709"/>
    <w:rsid w:val="00E00417"/>
    <w:rsid w:val="00E0631B"/>
    <w:rsid w:val="00E07128"/>
    <w:rsid w:val="00E12E9F"/>
    <w:rsid w:val="00E14698"/>
    <w:rsid w:val="00E16726"/>
    <w:rsid w:val="00E23FA2"/>
    <w:rsid w:val="00E2725F"/>
    <w:rsid w:val="00E31202"/>
    <w:rsid w:val="00E318C6"/>
    <w:rsid w:val="00E3653A"/>
    <w:rsid w:val="00E37CE0"/>
    <w:rsid w:val="00E46D89"/>
    <w:rsid w:val="00E5725C"/>
    <w:rsid w:val="00E57FD2"/>
    <w:rsid w:val="00E63836"/>
    <w:rsid w:val="00E66F8F"/>
    <w:rsid w:val="00E823F6"/>
    <w:rsid w:val="00E83D23"/>
    <w:rsid w:val="00E85625"/>
    <w:rsid w:val="00E858B8"/>
    <w:rsid w:val="00EA064C"/>
    <w:rsid w:val="00EA266F"/>
    <w:rsid w:val="00EA5677"/>
    <w:rsid w:val="00EB4E5A"/>
    <w:rsid w:val="00EB6185"/>
    <w:rsid w:val="00EC5938"/>
    <w:rsid w:val="00EC7D7A"/>
    <w:rsid w:val="00ED2D72"/>
    <w:rsid w:val="00ED3C39"/>
    <w:rsid w:val="00ED6B9A"/>
    <w:rsid w:val="00ED73A4"/>
    <w:rsid w:val="00EF0270"/>
    <w:rsid w:val="00F00B29"/>
    <w:rsid w:val="00F25007"/>
    <w:rsid w:val="00F26A23"/>
    <w:rsid w:val="00F30972"/>
    <w:rsid w:val="00F322AB"/>
    <w:rsid w:val="00F34247"/>
    <w:rsid w:val="00F3643B"/>
    <w:rsid w:val="00F4193B"/>
    <w:rsid w:val="00F63A66"/>
    <w:rsid w:val="00F63B8A"/>
    <w:rsid w:val="00F65B24"/>
    <w:rsid w:val="00F70B8D"/>
    <w:rsid w:val="00F75663"/>
    <w:rsid w:val="00F7595A"/>
    <w:rsid w:val="00F7644C"/>
    <w:rsid w:val="00F77B34"/>
    <w:rsid w:val="00F822FF"/>
    <w:rsid w:val="00F85088"/>
    <w:rsid w:val="00F857B8"/>
    <w:rsid w:val="00F90145"/>
    <w:rsid w:val="00F929C7"/>
    <w:rsid w:val="00F9699F"/>
    <w:rsid w:val="00F97FD1"/>
    <w:rsid w:val="00FA282A"/>
    <w:rsid w:val="00FA3CDB"/>
    <w:rsid w:val="00FB525D"/>
    <w:rsid w:val="00FB6F95"/>
    <w:rsid w:val="00FC478F"/>
    <w:rsid w:val="00FC47A6"/>
    <w:rsid w:val="00FD6D36"/>
    <w:rsid w:val="00FD762F"/>
    <w:rsid w:val="00FD7BA5"/>
    <w:rsid w:val="00FE0CE5"/>
    <w:rsid w:val="00FE0F34"/>
    <w:rsid w:val="00FF1789"/>
    <w:rsid w:val="02257F7F"/>
    <w:rsid w:val="034EC3F7"/>
    <w:rsid w:val="06FEB21E"/>
    <w:rsid w:val="0A6A1C8D"/>
    <w:rsid w:val="0B9BD773"/>
    <w:rsid w:val="14F41D6C"/>
    <w:rsid w:val="1548B520"/>
    <w:rsid w:val="15D8064E"/>
    <w:rsid w:val="18C332D5"/>
    <w:rsid w:val="1BB9B5F2"/>
    <w:rsid w:val="1E557CDE"/>
    <w:rsid w:val="20834151"/>
    <w:rsid w:val="20D81251"/>
    <w:rsid w:val="217D10BE"/>
    <w:rsid w:val="21F08E2E"/>
    <w:rsid w:val="266B3242"/>
    <w:rsid w:val="278B22EE"/>
    <w:rsid w:val="2A330D3C"/>
    <w:rsid w:val="2C8C0848"/>
    <w:rsid w:val="2DCF0102"/>
    <w:rsid w:val="31D0D664"/>
    <w:rsid w:val="32591E9D"/>
    <w:rsid w:val="32F9DD73"/>
    <w:rsid w:val="340F3F31"/>
    <w:rsid w:val="37863730"/>
    <w:rsid w:val="38283824"/>
    <w:rsid w:val="39867539"/>
    <w:rsid w:val="3F36475A"/>
    <w:rsid w:val="43BE2F4E"/>
    <w:rsid w:val="468AC4F1"/>
    <w:rsid w:val="47500460"/>
    <w:rsid w:val="482E5721"/>
    <w:rsid w:val="49D1513A"/>
    <w:rsid w:val="4A115891"/>
    <w:rsid w:val="4AA56AA3"/>
    <w:rsid w:val="4C447CD6"/>
    <w:rsid w:val="4E7CEEDF"/>
    <w:rsid w:val="4FA7EC2A"/>
    <w:rsid w:val="52302970"/>
    <w:rsid w:val="545F68CC"/>
    <w:rsid w:val="547BDB1C"/>
    <w:rsid w:val="56CA5D65"/>
    <w:rsid w:val="599EB4D7"/>
    <w:rsid w:val="5AA41B65"/>
    <w:rsid w:val="5B4E1AF2"/>
    <w:rsid w:val="5CC5A4A5"/>
    <w:rsid w:val="5F04A273"/>
    <w:rsid w:val="5F0539EB"/>
    <w:rsid w:val="5FC4A2D3"/>
    <w:rsid w:val="622DD57D"/>
    <w:rsid w:val="65CF0DEB"/>
    <w:rsid w:val="6838BF84"/>
    <w:rsid w:val="685A32F4"/>
    <w:rsid w:val="6A0A770C"/>
    <w:rsid w:val="6AE7CD0F"/>
    <w:rsid w:val="6AE7D429"/>
    <w:rsid w:val="6D70237D"/>
    <w:rsid w:val="6D70B7F8"/>
    <w:rsid w:val="6D7E9BCD"/>
    <w:rsid w:val="6F5872B1"/>
    <w:rsid w:val="6FB88940"/>
    <w:rsid w:val="7069DE7F"/>
    <w:rsid w:val="71A5F8DB"/>
    <w:rsid w:val="74504B45"/>
    <w:rsid w:val="78321E65"/>
    <w:rsid w:val="7A4E28B6"/>
    <w:rsid w:val="7B03E526"/>
    <w:rsid w:val="7B8E50D3"/>
    <w:rsid w:val="7C92E6F9"/>
    <w:rsid w:val="7D43633A"/>
    <w:rsid w:val="7E961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3D effects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A5"/>
    <w:pPr>
      <w:tabs>
        <w:tab w:val="left" w:pos="0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71491"/>
    <w:pPr>
      <w:keepNext/>
      <w:tabs>
        <w:tab w:val="clear" w:pos="0"/>
      </w:tabs>
      <w:overflowPunc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GaramondChar">
    <w:name w:val="Normal + Garamond Char"/>
    <w:basedOn w:val="DefaultParagraphFont"/>
    <w:rsid w:val="002426A5"/>
    <w:rPr>
      <w:b/>
      <w:lang w:val="en-US" w:eastAsia="ar-SA" w:bidi="ar-SA"/>
    </w:rPr>
  </w:style>
  <w:style w:type="paragraph" w:customStyle="1" w:styleId="SectionTitle">
    <w:name w:val="Section Title"/>
    <w:basedOn w:val="Normal"/>
    <w:next w:val="Normal"/>
    <w:rsid w:val="002426A5"/>
    <w:pPr>
      <w:pBdr>
        <w:top w:val="single" w:sz="1" w:space="0" w:color="FFFFFF"/>
        <w:left w:val="single" w:sz="1" w:space="1" w:color="FFFFFF"/>
        <w:bottom w:val="single" w:sz="1" w:space="2" w:color="FFFFFF"/>
        <w:right w:val="single" w:sz="1" w:space="2" w:color="FFFFFF"/>
      </w:pBdr>
      <w:shd w:val="clear" w:color="auto" w:fill="E5E5E5"/>
      <w:tabs>
        <w:tab w:val="left" w:pos="8447"/>
        <w:tab w:val="left" w:pos="9847"/>
      </w:tabs>
      <w:spacing w:before="120" w:after="60"/>
    </w:pPr>
    <w:rPr>
      <w:rFonts w:ascii="Garamond" w:hAnsi="Garamond"/>
      <w:b/>
      <w:spacing w:val="-10"/>
      <w:position w:val="10"/>
      <w:sz w:val="24"/>
      <w:lang w:val="en-GB"/>
    </w:rPr>
  </w:style>
  <w:style w:type="paragraph" w:customStyle="1" w:styleId="Objective">
    <w:name w:val="Objective"/>
    <w:basedOn w:val="Normal"/>
    <w:next w:val="BodyText"/>
    <w:rsid w:val="002426A5"/>
    <w:pPr>
      <w:spacing w:before="220" w:after="220" w:line="220" w:lineRule="atLeast"/>
    </w:pPr>
    <w:rPr>
      <w:lang w:val="en-GB"/>
    </w:rPr>
  </w:style>
  <w:style w:type="paragraph" w:customStyle="1" w:styleId="Address1">
    <w:name w:val="Address 1"/>
    <w:basedOn w:val="Normal"/>
    <w:rsid w:val="002426A5"/>
    <w:pPr>
      <w:spacing w:line="200" w:lineRule="atLeast"/>
    </w:pPr>
    <w:rPr>
      <w:sz w:val="16"/>
      <w:lang w:val="en-GB"/>
    </w:rPr>
  </w:style>
  <w:style w:type="paragraph" w:customStyle="1" w:styleId="DefaultParagraphFont1">
    <w:name w:val="Default Paragraph Font1"/>
    <w:basedOn w:val="Normal"/>
    <w:rsid w:val="002426A5"/>
    <w:pPr>
      <w:widowControl w:val="0"/>
    </w:pPr>
  </w:style>
  <w:style w:type="paragraph" w:customStyle="1" w:styleId="NormalGaramond">
    <w:name w:val="Normal + Garamond"/>
    <w:basedOn w:val="Normal"/>
    <w:rsid w:val="002426A5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2426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26A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710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71491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3Deffects2">
    <w:name w:val="Table 3D effects 2"/>
    <w:basedOn w:val="TableNormal"/>
    <w:rsid w:val="00C714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A4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1D96-8C64-4FC0-8914-EB1D386A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RAHUL</cp:lastModifiedBy>
  <cp:revision>45</cp:revision>
  <cp:lastPrinted>2014-07-02T17:59:00Z</cp:lastPrinted>
  <dcterms:created xsi:type="dcterms:W3CDTF">2014-03-12T12:36:00Z</dcterms:created>
  <dcterms:modified xsi:type="dcterms:W3CDTF">2014-07-02T17:59:00Z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1865716832</vt:i4>
  </property>
  <property fmtid="{D5CDD505-2E9C-101B-9397-08002B2CF9AE}" pid="3" name="_NewReviewCycle">
    <vt:lpwstr/>
  </property>
  <property fmtid="{D5CDD505-2E9C-101B-9397-08002B2CF9AE}" pid="4" name="_EmailSubject">
    <vt:lpwstr>Sample profile - Dotnet position</vt:lpwstr>
  </property>
  <property fmtid="{D5CDD505-2E9C-101B-9397-08002B2CF9AE}" pid="5" name="_AuthorEmail">
    <vt:lpwstr>hr@axiomhealthbi.com</vt:lpwstr>
  </property>
  <property fmtid="{D5CDD505-2E9C-101B-9397-08002B2CF9AE}" pid="6" name="_AuthorEmailDisplayName">
    <vt:lpwstr>Juby</vt:lpwstr>
  </property>
  <property fmtid="{D5CDD505-2E9C-101B-9397-08002B2CF9AE}" pid="7" name="_ReviewingToolsShownOnce">
    <vt:lpwstr/>
  </property>
</Properties>
</file>