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21F34" w:rsidRPr="00F6119A" w:rsidRDefault="001A05E0" w:rsidP="001A05E0">
      <w:pPr>
        <w:pStyle w:val="NoSpacing"/>
        <w:jc w:val="center"/>
        <w:rPr>
          <w:rFonts w:cs="Times New Roman"/>
          <w:b/>
          <w:sz w:val="36"/>
          <w:szCs w:val="36"/>
        </w:rPr>
      </w:pPr>
      <w:r w:rsidRPr="00F6119A">
        <w:rPr>
          <w:rFonts w:cs="Times New Roman"/>
          <w:b/>
          <w:sz w:val="36"/>
          <w:szCs w:val="36"/>
        </w:rPr>
        <w:t>RESUME</w:t>
      </w:r>
    </w:p>
    <w:p w:rsidR="00BA2090" w:rsidRPr="00F6119A" w:rsidRDefault="001A05E0">
      <w:pPr>
        <w:pStyle w:val="NoSpacing"/>
        <w:rPr>
          <w:rFonts w:cs="Times New Roman"/>
          <w:b/>
        </w:rPr>
      </w:pPr>
      <w:r w:rsidRPr="00F6119A">
        <w:rPr>
          <w:rFonts w:cs="Times New Roman"/>
          <w:b/>
        </w:rPr>
        <w:t>Bibin Raj</w:t>
      </w:r>
    </w:p>
    <w:p w:rsidR="00BA2090" w:rsidRDefault="00BA2090">
      <w:pPr>
        <w:pStyle w:val="NoSpacing"/>
        <w:rPr>
          <w:rFonts w:ascii="Garamond" w:hAnsi="Garamond"/>
          <w:color w:val="4A442A"/>
          <w:sz w:val="22"/>
          <w:szCs w:val="22"/>
        </w:rPr>
      </w:pPr>
      <w:r>
        <w:rPr>
          <w:rFonts w:ascii="Garamond" w:hAnsi="Garamond"/>
          <w:color w:val="4A442A"/>
        </w:rPr>
        <w:t xml:space="preserve"> </w:t>
      </w:r>
      <w:r w:rsidR="001A05E0">
        <w:rPr>
          <w:rFonts w:ascii="Garamond" w:hAnsi="Garamond"/>
          <w:color w:val="4A442A"/>
          <w:sz w:val="22"/>
          <w:szCs w:val="22"/>
        </w:rPr>
        <w:t>Mobile: +919526289419</w:t>
      </w:r>
    </w:p>
    <w:p w:rsidR="00BA2090" w:rsidRDefault="00BA2090">
      <w:pPr>
        <w:pStyle w:val="NoSpacing"/>
        <w:pBdr>
          <w:bottom w:val="single" w:sz="4" w:space="1" w:color="000000"/>
        </w:pBdr>
        <w:tabs>
          <w:tab w:val="left" w:pos="6315"/>
        </w:tabs>
        <w:rPr>
          <w:rFonts w:ascii="Garamond" w:hAnsi="Garamond"/>
          <w:color w:val="4A442A"/>
          <w:sz w:val="22"/>
          <w:szCs w:val="22"/>
        </w:rPr>
      </w:pPr>
      <w:r>
        <w:rPr>
          <w:rFonts w:ascii="Garamond" w:hAnsi="Garamond"/>
          <w:color w:val="4A442A"/>
          <w:sz w:val="22"/>
          <w:szCs w:val="22"/>
        </w:rPr>
        <w:t xml:space="preserve"> Email: </w:t>
      </w:r>
      <w:r w:rsidR="001A05E0">
        <w:rPr>
          <w:rFonts w:ascii="Garamond" w:hAnsi="Garamond"/>
          <w:color w:val="4A442A"/>
          <w:sz w:val="22"/>
          <w:szCs w:val="22"/>
        </w:rPr>
        <w:t>bibinrajbr</w:t>
      </w:r>
      <w:r>
        <w:rPr>
          <w:rFonts w:ascii="Garamond" w:hAnsi="Garamond"/>
          <w:color w:val="4A442A"/>
          <w:sz w:val="22"/>
          <w:szCs w:val="22"/>
        </w:rPr>
        <w:t>@gmail.com</w:t>
      </w:r>
    </w:p>
    <w:p w:rsidR="00BA2090" w:rsidRDefault="00BA2090">
      <w:pPr>
        <w:pStyle w:val="NoSpacing"/>
        <w:tabs>
          <w:tab w:val="left" w:pos="6315"/>
        </w:tabs>
        <w:rPr>
          <w:rFonts w:ascii="Garamond" w:hAnsi="Garamond"/>
          <w:color w:val="4A442A"/>
          <w:sz w:val="28"/>
          <w:szCs w:val="28"/>
        </w:rPr>
      </w:pPr>
    </w:p>
    <w:p w:rsidR="00BA2090" w:rsidRPr="00FE2F20" w:rsidRDefault="00BA2090">
      <w:pPr>
        <w:pStyle w:val="NoSpacing"/>
        <w:tabs>
          <w:tab w:val="left" w:pos="6315"/>
        </w:tabs>
        <w:rPr>
          <w:rFonts w:cs="Times New Roman"/>
          <w:b/>
          <w:color w:val="000000"/>
          <w:u w:val="single"/>
        </w:rPr>
      </w:pPr>
      <w:r w:rsidRPr="00FE2F20">
        <w:rPr>
          <w:rFonts w:cs="Times New Roman"/>
          <w:b/>
          <w:color w:val="000000"/>
          <w:u w:val="single"/>
        </w:rPr>
        <w:t>CAREER OBJECTIVE</w:t>
      </w:r>
    </w:p>
    <w:p w:rsidR="00CE3864" w:rsidRDefault="00CE3864" w:rsidP="00640C29">
      <w:pPr>
        <w:spacing w:after="120"/>
        <w:ind w:firstLine="720"/>
        <w:jc w:val="both"/>
        <w:rPr>
          <w:rFonts w:ascii="Garamond" w:hAnsi="Garamond"/>
          <w:color w:val="000000"/>
          <w:sz w:val="30"/>
          <w:szCs w:val="30"/>
        </w:rPr>
      </w:pPr>
    </w:p>
    <w:p w:rsidR="00640C29" w:rsidRPr="001A05E0" w:rsidRDefault="00CE3864" w:rsidP="00640C29">
      <w:pPr>
        <w:spacing w:after="120"/>
        <w:ind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Garamond" w:hAnsi="Garamond"/>
          <w:color w:val="000000"/>
          <w:sz w:val="30"/>
          <w:szCs w:val="30"/>
        </w:rPr>
        <w:t xml:space="preserve">         </w:t>
      </w:r>
      <w:r w:rsidR="001A05E0" w:rsidRPr="001A05E0">
        <w:rPr>
          <w:rFonts w:ascii="Arial" w:hAnsi="Arial" w:cs="Arial"/>
          <w:color w:val="000000"/>
          <w:sz w:val="22"/>
          <w:szCs w:val="22"/>
        </w:rPr>
        <w:t xml:space="preserve">To </w:t>
      </w:r>
      <w:r w:rsidR="00BA2090" w:rsidRPr="001A05E0">
        <w:rPr>
          <w:rFonts w:ascii="Arial" w:hAnsi="Arial" w:cs="Arial"/>
          <w:color w:val="000000"/>
          <w:sz w:val="22"/>
          <w:szCs w:val="22"/>
        </w:rPr>
        <w:t xml:space="preserve">become a contributing engineer, in </w:t>
      </w:r>
      <w:r w:rsidR="00B342B8" w:rsidRPr="001A05E0">
        <w:rPr>
          <w:rFonts w:ascii="Arial" w:hAnsi="Arial" w:cs="Arial"/>
          <w:color w:val="000000"/>
          <w:sz w:val="22"/>
          <w:szCs w:val="22"/>
        </w:rPr>
        <w:t>an organization for its success</w:t>
      </w:r>
      <w:r w:rsidR="00BA2090" w:rsidRPr="001A05E0">
        <w:rPr>
          <w:rFonts w:ascii="Arial" w:hAnsi="Arial" w:cs="Arial"/>
          <w:color w:val="000000"/>
          <w:sz w:val="22"/>
          <w:szCs w:val="22"/>
        </w:rPr>
        <w:t xml:space="preserve"> by applyi</w:t>
      </w:r>
      <w:r w:rsidR="00B342B8" w:rsidRPr="001A05E0">
        <w:rPr>
          <w:rFonts w:ascii="Arial" w:hAnsi="Arial" w:cs="Arial"/>
          <w:color w:val="000000"/>
          <w:sz w:val="22"/>
          <w:szCs w:val="22"/>
        </w:rPr>
        <w:t>ng the best business practi</w:t>
      </w:r>
      <w:r w:rsidR="00640C29" w:rsidRPr="001A05E0">
        <w:rPr>
          <w:rFonts w:ascii="Arial" w:hAnsi="Arial" w:cs="Arial"/>
          <w:color w:val="000000"/>
          <w:sz w:val="22"/>
          <w:szCs w:val="22"/>
        </w:rPr>
        <w:t xml:space="preserve">ces with innovative </w:t>
      </w:r>
      <w:r w:rsidR="008D4A6E">
        <w:rPr>
          <w:rFonts w:ascii="Arial" w:hAnsi="Arial" w:cs="Arial"/>
          <w:color w:val="000000"/>
          <w:sz w:val="22"/>
          <w:szCs w:val="22"/>
        </w:rPr>
        <w:t>solutions,</w:t>
      </w:r>
      <w:r w:rsidR="00F87717" w:rsidRPr="001A05E0">
        <w:rPr>
          <w:rFonts w:ascii="Arial" w:hAnsi="Arial" w:cs="Arial"/>
          <w:sz w:val="22"/>
          <w:szCs w:val="22"/>
        </w:rPr>
        <w:t xml:space="preserve"> </w:t>
      </w:r>
      <w:r w:rsidR="008D4A6E" w:rsidRPr="001A05E0">
        <w:rPr>
          <w:rFonts w:ascii="Arial" w:hAnsi="Arial" w:cs="Arial"/>
          <w:sz w:val="22"/>
          <w:szCs w:val="22"/>
        </w:rPr>
        <w:t>willing</w:t>
      </w:r>
      <w:r w:rsidR="00640C29" w:rsidRPr="001A05E0">
        <w:rPr>
          <w:rFonts w:ascii="Arial" w:hAnsi="Arial" w:cs="Arial"/>
          <w:sz w:val="22"/>
          <w:szCs w:val="22"/>
        </w:rPr>
        <w:t xml:space="preserve"> to work as a key player in challenging and creative environment.</w:t>
      </w:r>
    </w:p>
    <w:p w:rsidR="00BA2090" w:rsidRDefault="00BA2090">
      <w:pPr>
        <w:pStyle w:val="NoSpacing"/>
        <w:tabs>
          <w:tab w:val="left" w:pos="6315"/>
        </w:tabs>
        <w:rPr>
          <w:rFonts w:ascii="Garamond" w:hAnsi="Garamond"/>
          <w:color w:val="000000"/>
        </w:rPr>
      </w:pPr>
    </w:p>
    <w:p w:rsidR="00BA2090" w:rsidRDefault="00BA2090">
      <w:pPr>
        <w:pStyle w:val="NoSpacing"/>
        <w:tabs>
          <w:tab w:val="left" w:pos="6315"/>
        </w:tabs>
        <w:rPr>
          <w:rFonts w:cs="Times New Roman"/>
          <w:b/>
          <w:color w:val="000000"/>
          <w:u w:val="single"/>
        </w:rPr>
      </w:pPr>
      <w:r w:rsidRPr="00FE2F20">
        <w:rPr>
          <w:rFonts w:cs="Times New Roman"/>
          <w:b/>
          <w:color w:val="000000"/>
          <w:u w:val="single"/>
        </w:rPr>
        <w:t>PROFILE</w:t>
      </w:r>
    </w:p>
    <w:p w:rsidR="00CE3864" w:rsidRPr="00FE2F20" w:rsidRDefault="00CE3864">
      <w:pPr>
        <w:pStyle w:val="NoSpacing"/>
        <w:tabs>
          <w:tab w:val="left" w:pos="6315"/>
        </w:tabs>
        <w:rPr>
          <w:rFonts w:cs="Times New Roman"/>
          <w:b/>
          <w:color w:val="000000"/>
          <w:u w:val="single"/>
        </w:rPr>
      </w:pPr>
    </w:p>
    <w:p w:rsidR="002256AF" w:rsidRPr="00313F19" w:rsidRDefault="00BA2090" w:rsidP="002256AF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>Capable of working on own initiative and as part of a team.</w:t>
      </w:r>
    </w:p>
    <w:p w:rsidR="002256AF" w:rsidRPr="00313F19" w:rsidRDefault="00BA2090" w:rsidP="002256AF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>Proven leadership skills involving managing, developing and motivating tea</w:t>
      </w:r>
      <w:r w:rsidR="002256AF" w:rsidRPr="00313F19">
        <w:rPr>
          <w:rFonts w:ascii="Arial" w:hAnsi="Arial" w:cs="Arial"/>
          <w:color w:val="000000"/>
          <w:sz w:val="22"/>
          <w:szCs w:val="22"/>
        </w:rPr>
        <w:t>ms to achieve their objectives.</w:t>
      </w:r>
    </w:p>
    <w:p w:rsidR="002256AF" w:rsidRPr="00313F19" w:rsidRDefault="00BA2090" w:rsidP="002256AF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 xml:space="preserve">Dedicated to learn and upgrade with latest technology and maintain high quality standards. </w:t>
      </w:r>
    </w:p>
    <w:p w:rsidR="002256AF" w:rsidRPr="00313F19" w:rsidRDefault="00BA2090" w:rsidP="002256AF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>Dynamic, determined, adaptable, committed, reliable and confident.</w:t>
      </w:r>
    </w:p>
    <w:p w:rsidR="00640C29" w:rsidRPr="00313F19" w:rsidRDefault="00BA2090" w:rsidP="00640C29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 xml:space="preserve">Possessing more than </w:t>
      </w:r>
      <w:r w:rsidR="00313F19">
        <w:rPr>
          <w:rFonts w:ascii="Arial" w:hAnsi="Arial" w:cs="Arial"/>
          <w:color w:val="000000"/>
          <w:sz w:val="22"/>
          <w:szCs w:val="22"/>
        </w:rPr>
        <w:t>3</w:t>
      </w:r>
      <w:r w:rsidRPr="00313F19">
        <w:rPr>
          <w:rFonts w:ascii="Arial" w:hAnsi="Arial" w:cs="Arial"/>
          <w:color w:val="000000"/>
          <w:sz w:val="22"/>
          <w:szCs w:val="22"/>
        </w:rPr>
        <w:t xml:space="preserve"> years </w:t>
      </w:r>
      <w:r w:rsidR="000C0555" w:rsidRPr="00313F19">
        <w:rPr>
          <w:rFonts w:ascii="Arial" w:hAnsi="Arial" w:cs="Arial"/>
          <w:color w:val="000000"/>
          <w:sz w:val="22"/>
          <w:szCs w:val="22"/>
        </w:rPr>
        <w:t>of Professional</w:t>
      </w:r>
      <w:r w:rsidRPr="00313F19">
        <w:rPr>
          <w:rFonts w:ascii="Arial" w:hAnsi="Arial" w:cs="Arial"/>
          <w:color w:val="000000"/>
          <w:sz w:val="22"/>
          <w:szCs w:val="22"/>
        </w:rPr>
        <w:t xml:space="preserve"> experience from reputed organizations.</w:t>
      </w:r>
    </w:p>
    <w:p w:rsidR="00640C29" w:rsidRPr="00313F19" w:rsidRDefault="002256AF" w:rsidP="00640C29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color w:val="000000"/>
          <w:sz w:val="22"/>
          <w:szCs w:val="22"/>
        </w:rPr>
        <w:t>A</w:t>
      </w:r>
      <w:r w:rsidR="00BA2090" w:rsidRPr="00313F19">
        <w:rPr>
          <w:rFonts w:ascii="Arial" w:hAnsi="Arial" w:cs="Arial"/>
          <w:color w:val="000000"/>
          <w:sz w:val="22"/>
          <w:szCs w:val="22"/>
        </w:rPr>
        <w:t>ssigned as various capacities as System Administrator, Network Engineer, and Maintenance Engineer.</w:t>
      </w:r>
    </w:p>
    <w:p w:rsidR="00640C29" w:rsidRPr="00313F19" w:rsidRDefault="00640C29" w:rsidP="00640C29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sz w:val="22"/>
          <w:szCs w:val="22"/>
        </w:rPr>
        <w:t>Good organizational and time management skills</w:t>
      </w:r>
    </w:p>
    <w:p w:rsidR="00640C29" w:rsidRPr="00D427C5" w:rsidRDefault="00640C29" w:rsidP="00640C29">
      <w:pPr>
        <w:pStyle w:val="NoSpacing"/>
        <w:numPr>
          <w:ilvl w:val="0"/>
          <w:numId w:val="5"/>
        </w:numPr>
        <w:rPr>
          <w:rFonts w:ascii="Arial" w:hAnsi="Arial" w:cs="Arial"/>
          <w:color w:val="000000"/>
          <w:sz w:val="22"/>
          <w:szCs w:val="22"/>
        </w:rPr>
      </w:pPr>
      <w:r w:rsidRPr="00313F19">
        <w:rPr>
          <w:rFonts w:ascii="Arial" w:hAnsi="Arial" w:cs="Arial"/>
          <w:sz w:val="22"/>
          <w:szCs w:val="22"/>
        </w:rPr>
        <w:t>A commitment to lifelong learning</w:t>
      </w:r>
    </w:p>
    <w:p w:rsidR="000C0555" w:rsidRDefault="000C0555" w:rsidP="000C0555">
      <w:pPr>
        <w:pStyle w:val="Heading2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 w:rsidRPr="00F6119A">
        <w:rPr>
          <w:rFonts w:ascii="Times New Roman" w:hAnsi="Times New Roman"/>
          <w:color w:val="auto"/>
          <w:sz w:val="24"/>
          <w:szCs w:val="24"/>
          <w:u w:val="single"/>
        </w:rPr>
        <w:t>QUALIFICATION:</w:t>
      </w:r>
    </w:p>
    <w:p w:rsidR="00CE3864" w:rsidRPr="00CE3864" w:rsidRDefault="00CE3864" w:rsidP="00CE3864">
      <w:pPr>
        <w:rPr>
          <w:lang w:eastAsia="en-US" w:bidi="ar-SA"/>
        </w:rPr>
      </w:pPr>
    </w:p>
    <w:p w:rsidR="00B342B8" w:rsidRPr="002F22DD" w:rsidRDefault="00F6119A" w:rsidP="000C0555">
      <w:pPr>
        <w:ind w:left="72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</w:t>
      </w:r>
      <w:r w:rsidR="00FE2F20" w:rsidRPr="002F22DD">
        <w:rPr>
          <w:rFonts w:ascii="Arial" w:hAnsi="Arial"/>
          <w:sz w:val="22"/>
          <w:szCs w:val="22"/>
        </w:rPr>
        <w:t xml:space="preserve">Diploma </w:t>
      </w:r>
      <w:r w:rsidR="00C54230" w:rsidRPr="002F22DD">
        <w:rPr>
          <w:rFonts w:ascii="Arial" w:hAnsi="Arial"/>
          <w:sz w:val="22"/>
          <w:szCs w:val="22"/>
        </w:rPr>
        <w:t>in</w:t>
      </w:r>
      <w:r w:rsidR="00FE2F20" w:rsidRPr="002F22DD">
        <w:rPr>
          <w:rFonts w:ascii="Arial" w:hAnsi="Arial"/>
          <w:sz w:val="22"/>
          <w:szCs w:val="22"/>
        </w:rPr>
        <w:t xml:space="preserve"> </w:t>
      </w:r>
      <w:r w:rsidR="00FE2F20" w:rsidRPr="002F22DD">
        <w:rPr>
          <w:rFonts w:ascii="Arial" w:hAnsi="Arial"/>
          <w:b/>
          <w:sz w:val="22"/>
          <w:szCs w:val="22"/>
        </w:rPr>
        <w:t>Telecommunication Technology</w:t>
      </w:r>
      <w:r w:rsidR="00FE2F20" w:rsidRPr="002F22DD">
        <w:rPr>
          <w:rFonts w:ascii="Arial" w:hAnsi="Arial"/>
          <w:sz w:val="22"/>
          <w:szCs w:val="22"/>
        </w:rPr>
        <w:t xml:space="preserve"> </w:t>
      </w:r>
      <w:r w:rsidR="00C54230" w:rsidRPr="002F22DD">
        <w:rPr>
          <w:rFonts w:ascii="Arial" w:hAnsi="Arial"/>
          <w:sz w:val="22"/>
          <w:szCs w:val="22"/>
        </w:rPr>
        <w:t>from</w:t>
      </w:r>
      <w:r w:rsidR="00FE2F20" w:rsidRPr="002F22DD">
        <w:rPr>
          <w:rFonts w:ascii="Arial" w:hAnsi="Arial"/>
          <w:sz w:val="22"/>
          <w:szCs w:val="22"/>
        </w:rPr>
        <w:t xml:space="preserve"> Model Polytechnic College </w:t>
      </w:r>
      <w:r w:rsidR="00CE3864">
        <w:rPr>
          <w:rFonts w:ascii="Arial" w:hAnsi="Arial"/>
          <w:sz w:val="22"/>
          <w:szCs w:val="22"/>
        </w:rPr>
        <w:t xml:space="preserve">      </w:t>
      </w:r>
      <w:r w:rsidR="00FE2F20" w:rsidRPr="002F22DD">
        <w:rPr>
          <w:rFonts w:ascii="Arial" w:hAnsi="Arial"/>
          <w:sz w:val="22"/>
          <w:szCs w:val="22"/>
        </w:rPr>
        <w:t>Mattakkara</w:t>
      </w:r>
      <w:r w:rsidR="00C54230" w:rsidRPr="002F22DD">
        <w:rPr>
          <w:rFonts w:ascii="Arial" w:hAnsi="Arial"/>
          <w:sz w:val="22"/>
          <w:szCs w:val="22"/>
        </w:rPr>
        <w:t xml:space="preserve">. </w:t>
      </w:r>
    </w:p>
    <w:p w:rsidR="000C0555" w:rsidRDefault="000C0555" w:rsidP="000C0555">
      <w:pPr>
        <w:pStyle w:val="Heading2"/>
        <w:jc w:val="both"/>
        <w:rPr>
          <w:rFonts w:ascii="Times New Roman" w:hAnsi="Times New Roman"/>
          <w:color w:val="auto"/>
          <w:sz w:val="24"/>
          <w:szCs w:val="24"/>
          <w:u w:val="single"/>
        </w:rPr>
      </w:pPr>
      <w:r w:rsidRPr="00F6119A">
        <w:rPr>
          <w:rFonts w:ascii="Times New Roman" w:hAnsi="Times New Roman"/>
          <w:color w:val="auto"/>
          <w:sz w:val="24"/>
          <w:szCs w:val="24"/>
          <w:u w:val="single"/>
        </w:rPr>
        <w:t>EDUCATION:</w:t>
      </w:r>
      <w:bookmarkStart w:id="0" w:name="_GoBack"/>
      <w:bookmarkEnd w:id="0"/>
    </w:p>
    <w:p w:rsidR="00CE3864" w:rsidRPr="00CE3864" w:rsidRDefault="00CE3864" w:rsidP="00CE3864">
      <w:pPr>
        <w:rPr>
          <w:lang w:eastAsia="en-US" w:bidi="ar-SA"/>
        </w:rPr>
      </w:pPr>
    </w:p>
    <w:tbl>
      <w:tblPr>
        <w:tblW w:w="9893" w:type="dxa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1"/>
        <w:gridCol w:w="3306"/>
        <w:gridCol w:w="2293"/>
        <w:gridCol w:w="2293"/>
      </w:tblGrid>
      <w:tr w:rsidR="000C0555" w:rsidTr="002B790E">
        <w:trPr>
          <w:trHeight w:val="430"/>
        </w:trPr>
        <w:tc>
          <w:tcPr>
            <w:tcW w:w="2001" w:type="dxa"/>
            <w:tcBorders>
              <w:top w:val="single" w:sz="4" w:space="0" w:color="auto"/>
            </w:tcBorders>
            <w:vAlign w:val="center"/>
          </w:tcPr>
          <w:p w:rsidR="000C0555" w:rsidRPr="00F6119A" w:rsidRDefault="000C0555" w:rsidP="00640C29">
            <w:pPr>
              <w:jc w:val="center"/>
              <w:rPr>
                <w:rFonts w:cs="Times New Roman"/>
                <w:b/>
                <w:bCs/>
              </w:rPr>
            </w:pPr>
            <w:r w:rsidRPr="00F6119A">
              <w:rPr>
                <w:rFonts w:cs="Times New Roman"/>
                <w:b/>
                <w:bCs/>
              </w:rPr>
              <w:t>Qualification</w:t>
            </w:r>
          </w:p>
        </w:tc>
        <w:tc>
          <w:tcPr>
            <w:tcW w:w="3306" w:type="dxa"/>
            <w:vAlign w:val="center"/>
          </w:tcPr>
          <w:p w:rsidR="000C0555" w:rsidRPr="00F6119A" w:rsidRDefault="00C54230" w:rsidP="00640C29">
            <w:pPr>
              <w:jc w:val="center"/>
              <w:rPr>
                <w:rFonts w:cs="Times New Roman"/>
                <w:b/>
                <w:bCs/>
              </w:rPr>
            </w:pPr>
            <w:r w:rsidRPr="00F6119A">
              <w:rPr>
                <w:rFonts w:cs="Times New Roman"/>
                <w:b/>
                <w:bCs/>
              </w:rPr>
              <w:t>Institution</w:t>
            </w:r>
          </w:p>
        </w:tc>
        <w:tc>
          <w:tcPr>
            <w:tcW w:w="2293" w:type="dxa"/>
            <w:vAlign w:val="center"/>
          </w:tcPr>
          <w:p w:rsidR="000C0555" w:rsidRPr="00F6119A" w:rsidRDefault="000C0555" w:rsidP="00640C29">
            <w:pPr>
              <w:jc w:val="center"/>
              <w:rPr>
                <w:rFonts w:cs="Times New Roman"/>
                <w:b/>
                <w:bCs/>
              </w:rPr>
            </w:pPr>
            <w:r w:rsidRPr="00F6119A">
              <w:rPr>
                <w:rFonts w:cs="Times New Roman"/>
                <w:b/>
                <w:bCs/>
              </w:rPr>
              <w:t>Year</w:t>
            </w:r>
          </w:p>
        </w:tc>
        <w:tc>
          <w:tcPr>
            <w:tcW w:w="2293" w:type="dxa"/>
          </w:tcPr>
          <w:p w:rsidR="000C0555" w:rsidRPr="00F6119A" w:rsidRDefault="000C0555" w:rsidP="00640C29">
            <w:pPr>
              <w:spacing w:line="360" w:lineRule="auto"/>
              <w:jc w:val="center"/>
              <w:rPr>
                <w:rFonts w:cs="Times New Roman"/>
                <w:b/>
                <w:bCs/>
              </w:rPr>
            </w:pPr>
            <w:r w:rsidRPr="00F6119A">
              <w:rPr>
                <w:rFonts w:cs="Times New Roman"/>
                <w:b/>
                <w:bCs/>
              </w:rPr>
              <w:t>Percentage</w:t>
            </w:r>
          </w:p>
        </w:tc>
      </w:tr>
      <w:tr w:rsidR="000C0555" w:rsidTr="002B790E">
        <w:trPr>
          <w:trHeight w:val="430"/>
        </w:trPr>
        <w:tc>
          <w:tcPr>
            <w:tcW w:w="2001" w:type="dxa"/>
            <w:vAlign w:val="center"/>
          </w:tcPr>
          <w:p w:rsidR="000C0555" w:rsidRPr="002B790E" w:rsidRDefault="00C54230" w:rsidP="00640C2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>Diploma</w:t>
            </w:r>
          </w:p>
        </w:tc>
        <w:tc>
          <w:tcPr>
            <w:tcW w:w="3306" w:type="dxa"/>
            <w:vAlign w:val="center"/>
          </w:tcPr>
          <w:p w:rsidR="000C0555" w:rsidRPr="002B790E" w:rsidRDefault="00C54230" w:rsidP="000C0555">
            <w:pPr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>MPTC Mattakkara</w:t>
            </w:r>
          </w:p>
        </w:tc>
        <w:tc>
          <w:tcPr>
            <w:tcW w:w="2293" w:type="dxa"/>
            <w:vAlign w:val="center"/>
          </w:tcPr>
          <w:p w:rsidR="000C0555" w:rsidRPr="002B790E" w:rsidRDefault="000C0555" w:rsidP="00640C2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>20</w:t>
            </w:r>
            <w:r w:rsidR="002B790E" w:rsidRPr="002B790E">
              <w:rPr>
                <w:rFonts w:ascii="Arial" w:hAnsi="Arial"/>
                <w:sz w:val="22"/>
                <w:szCs w:val="22"/>
              </w:rPr>
              <w:t>11</w:t>
            </w:r>
          </w:p>
        </w:tc>
        <w:tc>
          <w:tcPr>
            <w:tcW w:w="2293" w:type="dxa"/>
          </w:tcPr>
          <w:p w:rsidR="000C0555" w:rsidRPr="002B790E" w:rsidRDefault="002B790E" w:rsidP="00640C29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86</w:t>
            </w:r>
            <w:r w:rsidR="000C0555" w:rsidRPr="002B790E">
              <w:rPr>
                <w:rFonts w:ascii="Arial" w:hAnsi="Arial"/>
                <w:sz w:val="22"/>
                <w:szCs w:val="22"/>
              </w:rPr>
              <w:t xml:space="preserve">% </w:t>
            </w:r>
          </w:p>
        </w:tc>
      </w:tr>
      <w:tr w:rsidR="000C0555" w:rsidTr="002B790E">
        <w:trPr>
          <w:trHeight w:val="430"/>
        </w:trPr>
        <w:tc>
          <w:tcPr>
            <w:tcW w:w="2001" w:type="dxa"/>
            <w:vAlign w:val="center"/>
          </w:tcPr>
          <w:p w:rsidR="000C0555" w:rsidRPr="002B790E" w:rsidRDefault="00C54230" w:rsidP="00640C2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Garamond" w:hAnsi="Garamond"/>
                <w:color w:val="000000"/>
                <w:sz w:val="22"/>
                <w:szCs w:val="22"/>
              </w:rPr>
              <w:t>PLUS TWO</w:t>
            </w:r>
          </w:p>
        </w:tc>
        <w:tc>
          <w:tcPr>
            <w:tcW w:w="3306" w:type="dxa"/>
            <w:vAlign w:val="center"/>
          </w:tcPr>
          <w:p w:rsidR="000C0555" w:rsidRPr="002B790E" w:rsidRDefault="002B790E" w:rsidP="000C0555">
            <w:pPr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Garamond" w:hAnsi="Garamond"/>
                <w:color w:val="000000"/>
                <w:sz w:val="22"/>
                <w:szCs w:val="22"/>
              </w:rPr>
              <w:t>Govt. HSS Peuva</w:t>
            </w:r>
          </w:p>
        </w:tc>
        <w:tc>
          <w:tcPr>
            <w:tcW w:w="2293" w:type="dxa"/>
            <w:vAlign w:val="center"/>
          </w:tcPr>
          <w:p w:rsidR="000C0555" w:rsidRPr="002B790E" w:rsidRDefault="002B790E" w:rsidP="00640C29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>2008</w:t>
            </w:r>
          </w:p>
        </w:tc>
        <w:tc>
          <w:tcPr>
            <w:tcW w:w="2293" w:type="dxa"/>
          </w:tcPr>
          <w:p w:rsidR="000C0555" w:rsidRPr="002B790E" w:rsidRDefault="002B790E" w:rsidP="002B790E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85</w:t>
            </w:r>
            <w:r w:rsidR="000C0555" w:rsidRPr="002B790E">
              <w:rPr>
                <w:rFonts w:ascii="Arial" w:hAnsi="Arial"/>
                <w:sz w:val="22"/>
                <w:szCs w:val="22"/>
              </w:rPr>
              <w:t>%</w:t>
            </w:r>
          </w:p>
        </w:tc>
      </w:tr>
      <w:tr w:rsidR="002B790E" w:rsidTr="002B790E">
        <w:trPr>
          <w:trHeight w:val="430"/>
        </w:trPr>
        <w:tc>
          <w:tcPr>
            <w:tcW w:w="2001" w:type="dxa"/>
            <w:vAlign w:val="center"/>
          </w:tcPr>
          <w:p w:rsidR="002B790E" w:rsidRPr="002B790E" w:rsidRDefault="002B790E" w:rsidP="0027479D">
            <w:pPr>
              <w:jc w:val="center"/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>SSLC</w:t>
            </w:r>
          </w:p>
        </w:tc>
        <w:tc>
          <w:tcPr>
            <w:tcW w:w="3306" w:type="dxa"/>
            <w:vAlign w:val="center"/>
          </w:tcPr>
          <w:p w:rsidR="002B790E" w:rsidRPr="002B790E" w:rsidRDefault="002B790E" w:rsidP="0027479D">
            <w:pPr>
              <w:rPr>
                <w:rFonts w:ascii="Arial" w:hAnsi="Arial"/>
                <w:sz w:val="22"/>
                <w:szCs w:val="22"/>
              </w:rPr>
            </w:pPr>
            <w:r w:rsidRPr="002B790E">
              <w:rPr>
                <w:rFonts w:ascii="Arial" w:hAnsi="Arial"/>
                <w:sz w:val="22"/>
                <w:szCs w:val="22"/>
              </w:rPr>
              <w:t xml:space="preserve">St. Michaels HSS </w:t>
            </w:r>
          </w:p>
        </w:tc>
        <w:tc>
          <w:tcPr>
            <w:tcW w:w="2293" w:type="dxa"/>
            <w:vAlign w:val="center"/>
          </w:tcPr>
          <w:p w:rsidR="002B790E" w:rsidRPr="002B790E" w:rsidRDefault="002B790E" w:rsidP="0027479D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2006</w:t>
            </w:r>
          </w:p>
        </w:tc>
        <w:tc>
          <w:tcPr>
            <w:tcW w:w="2293" w:type="dxa"/>
          </w:tcPr>
          <w:p w:rsidR="002B790E" w:rsidRPr="002B790E" w:rsidRDefault="002B790E" w:rsidP="0027479D">
            <w:pPr>
              <w:jc w:val="center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80</w:t>
            </w:r>
            <w:r w:rsidRPr="002B790E">
              <w:rPr>
                <w:rFonts w:ascii="Arial" w:hAnsi="Arial"/>
                <w:sz w:val="22"/>
                <w:szCs w:val="22"/>
              </w:rPr>
              <w:t>%</w:t>
            </w:r>
          </w:p>
        </w:tc>
      </w:tr>
    </w:tbl>
    <w:p w:rsidR="00BA2090" w:rsidRDefault="00BA2090">
      <w:pPr>
        <w:pStyle w:val="NoSpacing"/>
        <w:ind w:left="720"/>
        <w:rPr>
          <w:rFonts w:ascii="Garamond" w:hAnsi="Garamond"/>
          <w:color w:val="000000"/>
          <w:sz w:val="28"/>
          <w:szCs w:val="28"/>
        </w:rPr>
      </w:pPr>
    </w:p>
    <w:p w:rsidR="00BA2090" w:rsidRDefault="00BA2090">
      <w:pPr>
        <w:pStyle w:val="NoSpacing"/>
        <w:tabs>
          <w:tab w:val="left" w:pos="6315"/>
        </w:tabs>
        <w:rPr>
          <w:rFonts w:cs="Times New Roman"/>
          <w:b/>
          <w:color w:val="000000"/>
          <w:u w:val="single"/>
        </w:rPr>
      </w:pPr>
      <w:r w:rsidRPr="00CE3864">
        <w:rPr>
          <w:rFonts w:cs="Times New Roman"/>
          <w:b/>
          <w:color w:val="000000"/>
          <w:u w:val="single"/>
        </w:rPr>
        <w:t>TECHNICAL SKILL SET</w:t>
      </w:r>
    </w:p>
    <w:p w:rsidR="00CE3864" w:rsidRPr="00CE3864" w:rsidRDefault="00CE3864">
      <w:pPr>
        <w:pStyle w:val="NoSpacing"/>
        <w:tabs>
          <w:tab w:val="left" w:pos="6315"/>
        </w:tabs>
        <w:rPr>
          <w:rFonts w:cs="Times New Roman"/>
          <w:b/>
          <w:color w:val="000000"/>
          <w:u w:val="single"/>
        </w:rPr>
      </w:pP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Server OS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Wind</w:t>
      </w:r>
      <w:r w:rsidR="007D40FD">
        <w:rPr>
          <w:rFonts w:ascii="Garamond" w:hAnsi="Garamond"/>
          <w:color w:val="000000"/>
        </w:rPr>
        <w:t xml:space="preserve">ows 2003, 2008R2, </w:t>
      </w:r>
      <w:r w:rsidR="002B790E">
        <w:rPr>
          <w:rFonts w:ascii="Garamond" w:hAnsi="Garamond"/>
          <w:color w:val="000000"/>
        </w:rPr>
        <w:t>Server 2012</w:t>
      </w:r>
      <w:r w:rsidR="00D427C5">
        <w:rPr>
          <w:rFonts w:ascii="Garamond" w:hAnsi="Garamond"/>
          <w:color w:val="000000"/>
        </w:rPr>
        <w:t xml:space="preserve"> R2, RHEL 6</w:t>
      </w:r>
    </w:p>
    <w:p w:rsidR="00BA2090" w:rsidRDefault="002D6328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</w:t>
      </w:r>
      <w:r w:rsidR="00BA2090">
        <w:rPr>
          <w:rFonts w:ascii="Garamond" w:hAnsi="Garamond"/>
          <w:color w:val="000000"/>
        </w:rPr>
        <w:tab/>
        <w:t>Client OS</w:t>
      </w:r>
      <w:r w:rsidR="00BA2090">
        <w:rPr>
          <w:rFonts w:ascii="Garamond" w:hAnsi="Garamond"/>
          <w:color w:val="000000"/>
        </w:rPr>
        <w:tab/>
      </w:r>
      <w:r w:rsidR="00BA2090">
        <w:rPr>
          <w:rFonts w:ascii="Garamond" w:hAnsi="Garamond"/>
          <w:color w:val="000000"/>
        </w:rPr>
        <w:tab/>
        <w:t xml:space="preserve">: </w:t>
      </w:r>
      <w:r w:rsidR="00566F5E">
        <w:rPr>
          <w:rFonts w:ascii="Garamond" w:hAnsi="Garamond"/>
          <w:color w:val="000000"/>
        </w:rPr>
        <w:t>Windows XP</w:t>
      </w:r>
      <w:r w:rsidR="00BA2090">
        <w:rPr>
          <w:rFonts w:ascii="Garamond" w:hAnsi="Garamond"/>
          <w:color w:val="000000"/>
        </w:rPr>
        <w:t>,</w:t>
      </w:r>
      <w:r w:rsidR="007D40FD">
        <w:rPr>
          <w:rFonts w:ascii="Garamond" w:hAnsi="Garamond"/>
          <w:color w:val="000000"/>
        </w:rPr>
        <w:t xml:space="preserve"> </w:t>
      </w:r>
      <w:r w:rsidR="00BA2090">
        <w:rPr>
          <w:rFonts w:ascii="Garamond" w:hAnsi="Garamond"/>
          <w:color w:val="000000"/>
        </w:rPr>
        <w:t>Vista</w:t>
      </w:r>
      <w:r>
        <w:rPr>
          <w:rFonts w:ascii="Garamond" w:hAnsi="Garamond"/>
          <w:color w:val="000000"/>
        </w:rPr>
        <w:t>,</w:t>
      </w:r>
      <w:r w:rsidR="007D40FD">
        <w:rPr>
          <w:rFonts w:ascii="Garamond" w:hAnsi="Garamond"/>
          <w:color w:val="000000"/>
        </w:rPr>
        <w:t xml:space="preserve"> 7</w:t>
      </w:r>
      <w:r w:rsidR="00566F5E">
        <w:rPr>
          <w:rFonts w:ascii="Garamond" w:hAnsi="Garamond"/>
          <w:color w:val="000000"/>
        </w:rPr>
        <w:t>&amp;8.1, Ubuntu</w:t>
      </w:r>
      <w:r w:rsidR="00B85D11">
        <w:rPr>
          <w:rFonts w:ascii="Garamond" w:hAnsi="Garamond"/>
          <w:color w:val="000000"/>
        </w:rPr>
        <w:t xml:space="preserve"> 10.04</w:t>
      </w:r>
      <w:r>
        <w:rPr>
          <w:rFonts w:ascii="Garamond" w:hAnsi="Garamond"/>
          <w:color w:val="000000"/>
        </w:rPr>
        <w:t xml:space="preserve">, </w:t>
      </w:r>
      <w:r w:rsidR="007D5F57">
        <w:rPr>
          <w:rFonts w:ascii="Garamond" w:hAnsi="Garamond"/>
          <w:color w:val="000000"/>
        </w:rPr>
        <w:t>Mac OSX 10.</w:t>
      </w:r>
      <w:r w:rsidR="00566F5E">
        <w:rPr>
          <w:rFonts w:ascii="Garamond" w:hAnsi="Garamond"/>
          <w:color w:val="000000"/>
        </w:rPr>
        <w:t>7(Lion)</w:t>
      </w:r>
    </w:p>
    <w:p w:rsidR="008D557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Languages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C</w:t>
      </w:r>
      <w:r w:rsidR="003A76E0">
        <w:rPr>
          <w:rFonts w:ascii="Garamond" w:hAnsi="Garamond"/>
          <w:color w:val="000000"/>
        </w:rPr>
        <w:t>, C</w:t>
      </w:r>
      <w:r>
        <w:rPr>
          <w:rFonts w:ascii="Garamond" w:hAnsi="Garamond"/>
          <w:color w:val="000000"/>
        </w:rPr>
        <w:t>++</w:t>
      </w:r>
      <w:r w:rsidR="00B85D11">
        <w:rPr>
          <w:rFonts w:ascii="Garamond" w:hAnsi="Garamond"/>
          <w:color w:val="000000"/>
        </w:rPr>
        <w:t>,</w:t>
      </w:r>
      <w:r w:rsidR="002B790E">
        <w:rPr>
          <w:rFonts w:ascii="Garamond" w:hAnsi="Garamond"/>
          <w:color w:val="000000"/>
        </w:rPr>
        <w:t xml:space="preserve"> </w:t>
      </w: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Databases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MS Access</w:t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 w:rsidR="00566F5E"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Applications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 xml:space="preserve">: </w:t>
      </w:r>
      <w:r w:rsidR="00970740">
        <w:rPr>
          <w:rFonts w:ascii="Garamond" w:hAnsi="Garamond"/>
          <w:color w:val="000000"/>
        </w:rPr>
        <w:t>Symantec</w:t>
      </w:r>
      <w:r w:rsidR="007D40FD">
        <w:rPr>
          <w:rFonts w:ascii="Garamond" w:hAnsi="Garamond"/>
          <w:color w:val="000000"/>
        </w:rPr>
        <w:t xml:space="preserve"> Ghost,</w:t>
      </w:r>
      <w:r w:rsidR="00B85D11">
        <w:rPr>
          <w:rFonts w:ascii="Garamond" w:hAnsi="Garamond"/>
          <w:color w:val="000000"/>
        </w:rPr>
        <w:t xml:space="preserve"> MS Office </w:t>
      </w:r>
      <w:r w:rsidR="002F22DD">
        <w:rPr>
          <w:rFonts w:ascii="Garamond" w:hAnsi="Garamond"/>
          <w:color w:val="000000"/>
        </w:rPr>
        <w:t xml:space="preserve">2013 All </w:t>
      </w:r>
      <w:r w:rsidR="00D427C5">
        <w:rPr>
          <w:rFonts w:ascii="Garamond" w:hAnsi="Garamond"/>
          <w:color w:val="000000"/>
        </w:rPr>
        <w:t>packages</w:t>
      </w:r>
      <w:r w:rsidR="00B85D11">
        <w:rPr>
          <w:rFonts w:ascii="Garamond" w:hAnsi="Garamond"/>
          <w:color w:val="000000"/>
        </w:rPr>
        <w:t>,</w:t>
      </w:r>
      <w:r>
        <w:rPr>
          <w:rFonts w:ascii="Garamond" w:hAnsi="Garamond"/>
          <w:color w:val="000000"/>
        </w:rPr>
        <w:t xml:space="preserve">                                     </w:t>
      </w:r>
      <w:r w:rsidR="007D40FD">
        <w:rPr>
          <w:rFonts w:ascii="Garamond" w:hAnsi="Garamond"/>
          <w:color w:val="000000"/>
        </w:rPr>
        <w:t xml:space="preserve">      </w:t>
      </w:r>
      <w:r w:rsidRPr="007D40FD">
        <w:rPr>
          <w:rFonts w:ascii="Garamond" w:hAnsi="Garamond"/>
          <w:color w:val="FFFFFF"/>
        </w:rPr>
        <w:t>K</w:t>
      </w:r>
      <w:r w:rsidR="007D40FD">
        <w:rPr>
          <w:rFonts w:ascii="Garamond" w:hAnsi="Garamond"/>
          <w:color w:val="000000"/>
        </w:rPr>
        <w:t xml:space="preserve">                                            </w:t>
      </w:r>
      <w:r w:rsidR="002F22DD">
        <w:rPr>
          <w:rFonts w:ascii="Garamond" w:hAnsi="Garamond"/>
          <w:color w:val="000000"/>
        </w:rPr>
        <w:t xml:space="preserve"> </w:t>
      </w:r>
      <w:r w:rsidR="00970740">
        <w:rPr>
          <w:rFonts w:ascii="Garamond" w:hAnsi="Garamond"/>
          <w:color w:val="000000"/>
        </w:rPr>
        <w:t xml:space="preserve"> Putty</w:t>
      </w:r>
      <w:r w:rsidR="00D427C5">
        <w:rPr>
          <w:rFonts w:ascii="Garamond" w:hAnsi="Garamond"/>
          <w:color w:val="000000"/>
        </w:rPr>
        <w:t xml:space="preserve">, </w:t>
      </w:r>
      <w:r w:rsidR="00553A1F">
        <w:rPr>
          <w:rFonts w:ascii="Garamond" w:hAnsi="Garamond"/>
          <w:color w:val="000000"/>
        </w:rPr>
        <w:t>Telnet, Photoshop, etc…</w:t>
      </w: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 xml:space="preserve">          </w:t>
      </w:r>
      <w:r>
        <w:rPr>
          <w:rFonts w:ascii="Garamond" w:hAnsi="Garamond"/>
          <w:color w:val="000000"/>
        </w:rPr>
        <w:tab/>
        <w:t>S</w:t>
      </w:r>
      <w:r w:rsidR="00D427C5">
        <w:rPr>
          <w:rFonts w:ascii="Garamond" w:hAnsi="Garamond"/>
          <w:color w:val="000000"/>
        </w:rPr>
        <w:t>erver Classes</w:t>
      </w:r>
      <w:r w:rsidR="00D427C5">
        <w:rPr>
          <w:rFonts w:ascii="Garamond" w:hAnsi="Garamond"/>
          <w:color w:val="000000"/>
        </w:rPr>
        <w:tab/>
      </w:r>
      <w:r w:rsidR="00D427C5">
        <w:rPr>
          <w:rFonts w:ascii="Garamond" w:hAnsi="Garamond"/>
          <w:color w:val="000000"/>
        </w:rPr>
        <w:tab/>
        <w:t>: IBM Server X, HP-ML 350 G5, HP DL16</w:t>
      </w:r>
      <w:r>
        <w:rPr>
          <w:rFonts w:ascii="Garamond" w:hAnsi="Garamond"/>
          <w:color w:val="000000"/>
        </w:rPr>
        <w:t xml:space="preserve">0 </w:t>
      </w:r>
      <w:proofErr w:type="spellStart"/>
      <w:r w:rsidR="003A76E0">
        <w:rPr>
          <w:rFonts w:ascii="Garamond" w:hAnsi="Garamond"/>
          <w:color w:val="000000"/>
        </w:rPr>
        <w:t>P</w:t>
      </w:r>
      <w:r>
        <w:rPr>
          <w:rFonts w:ascii="Garamond" w:hAnsi="Garamond"/>
          <w:color w:val="000000"/>
        </w:rPr>
        <w:t>rol</w:t>
      </w:r>
      <w:r w:rsidR="00B85D11">
        <w:rPr>
          <w:rFonts w:ascii="Garamond" w:hAnsi="Garamond"/>
          <w:color w:val="000000"/>
        </w:rPr>
        <w:t>iant</w:t>
      </w:r>
      <w:proofErr w:type="spellEnd"/>
      <w:r w:rsidR="00B85D11">
        <w:rPr>
          <w:rFonts w:ascii="Garamond" w:hAnsi="Garamond"/>
          <w:color w:val="000000"/>
        </w:rPr>
        <w:t xml:space="preserve">, </w:t>
      </w:r>
      <w:r w:rsidR="00B85D11">
        <w:rPr>
          <w:rFonts w:ascii="Garamond" w:hAnsi="Garamond"/>
          <w:color w:val="000000"/>
        </w:rPr>
        <w:tab/>
      </w:r>
      <w:r w:rsidR="00B85D11">
        <w:rPr>
          <w:rFonts w:ascii="Garamond" w:hAnsi="Garamond"/>
          <w:color w:val="000000"/>
        </w:rPr>
        <w:tab/>
      </w:r>
      <w:r w:rsidR="00B85D11">
        <w:rPr>
          <w:rFonts w:ascii="Garamond" w:hAnsi="Garamond"/>
          <w:color w:val="000000"/>
        </w:rPr>
        <w:tab/>
      </w:r>
      <w:r w:rsidR="00B85D11">
        <w:rPr>
          <w:rFonts w:ascii="Garamond" w:hAnsi="Garamond"/>
          <w:color w:val="000000"/>
        </w:rPr>
        <w:tab/>
      </w:r>
      <w:r w:rsidR="00B85D11">
        <w:rPr>
          <w:rFonts w:ascii="Garamond" w:hAnsi="Garamond"/>
          <w:color w:val="000000"/>
        </w:rPr>
        <w:tab/>
      </w:r>
      <w:r w:rsidR="001E26D3">
        <w:rPr>
          <w:rFonts w:ascii="Garamond" w:hAnsi="Garamond"/>
          <w:color w:val="000000"/>
        </w:rPr>
        <w:t xml:space="preserve"> </w:t>
      </w:r>
      <w:r w:rsidR="00B85D11">
        <w:rPr>
          <w:rFonts w:ascii="Garamond" w:hAnsi="Garamond"/>
          <w:color w:val="000000"/>
        </w:rPr>
        <w:t xml:space="preserve">                         </w:t>
      </w:r>
      <w:r w:rsidR="001E26D3">
        <w:rPr>
          <w:rFonts w:ascii="Garamond" w:hAnsi="Garamond"/>
          <w:color w:val="000000"/>
        </w:rPr>
        <w:t xml:space="preserve">HP </w:t>
      </w:r>
      <w:r w:rsidR="00D427C5">
        <w:rPr>
          <w:rFonts w:ascii="Garamond" w:hAnsi="Garamond"/>
          <w:color w:val="000000"/>
        </w:rPr>
        <w:t>MS6000, HP c-7000 blade systems</w:t>
      </w: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Virtualization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 xml:space="preserve">: Virtual </w:t>
      </w:r>
      <w:r w:rsidR="003A76E0">
        <w:rPr>
          <w:rFonts w:ascii="Garamond" w:hAnsi="Garamond"/>
          <w:color w:val="000000"/>
        </w:rPr>
        <w:t>PC,</w:t>
      </w:r>
      <w:r>
        <w:rPr>
          <w:rFonts w:ascii="Garamond" w:hAnsi="Garamond"/>
          <w:color w:val="000000"/>
        </w:rPr>
        <w:t xml:space="preserve"> Hyper-V</w:t>
      </w:r>
    </w:p>
    <w:p w:rsidR="00BA2090" w:rsidRDefault="00B85D11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Networking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 xml:space="preserve">: </w:t>
      </w:r>
      <w:r w:rsidR="00D427C5">
        <w:rPr>
          <w:rFonts w:ascii="Garamond" w:hAnsi="Garamond"/>
          <w:color w:val="000000"/>
        </w:rPr>
        <w:t>Cisco &amp; HP Layer</w:t>
      </w:r>
      <w:r w:rsidR="00444346">
        <w:rPr>
          <w:rFonts w:ascii="Garamond" w:hAnsi="Garamond"/>
          <w:color w:val="000000"/>
        </w:rPr>
        <w:t xml:space="preserve"> 3-2 Switches.</w:t>
      </w: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Application Servers</w:t>
      </w:r>
      <w:r>
        <w:rPr>
          <w:rFonts w:ascii="Garamond" w:hAnsi="Garamond"/>
          <w:color w:val="000000"/>
        </w:rPr>
        <w:tab/>
        <w:t xml:space="preserve">: </w:t>
      </w:r>
      <w:r w:rsidR="00D427C5">
        <w:rPr>
          <w:rFonts w:ascii="Garamond" w:hAnsi="Garamond"/>
          <w:color w:val="000000"/>
        </w:rPr>
        <w:t>Windows Sharepoint Server 2010</w:t>
      </w: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Cabling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 RJ 45, RJ 11</w:t>
      </w:r>
      <w:r w:rsidR="00ED32C6">
        <w:rPr>
          <w:rFonts w:ascii="Garamond" w:hAnsi="Garamond"/>
          <w:color w:val="000000"/>
        </w:rPr>
        <w:t>, CAT</w:t>
      </w:r>
      <w:r w:rsidR="00B85D11">
        <w:rPr>
          <w:rFonts w:ascii="Garamond" w:hAnsi="Garamond"/>
          <w:color w:val="000000"/>
        </w:rPr>
        <w:t xml:space="preserve"> 5 </w:t>
      </w:r>
      <w:r w:rsidR="00D427C5">
        <w:rPr>
          <w:rFonts w:ascii="Garamond" w:hAnsi="Garamond"/>
          <w:color w:val="000000"/>
        </w:rPr>
        <w:t>CAT6</w:t>
      </w:r>
    </w:p>
    <w:p w:rsidR="00BA2090" w:rsidRDefault="00BA2090">
      <w:pPr>
        <w:pStyle w:val="NoSpacing"/>
        <w:ind w:left="720"/>
        <w:rPr>
          <w:rFonts w:ascii="Garamond" w:hAnsi="Garamond"/>
          <w:color w:val="000000"/>
          <w:sz w:val="21"/>
          <w:szCs w:val="21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BA2090" w:rsidRDefault="00BA2090">
      <w:pPr>
        <w:pStyle w:val="NoSpacing"/>
        <w:rPr>
          <w:rFonts w:ascii="Garamond" w:hAnsi="Garamond"/>
          <w:b/>
          <w:bCs/>
          <w:color w:val="000000"/>
          <w:u w:val="single"/>
        </w:rPr>
      </w:pPr>
      <w:r>
        <w:rPr>
          <w:rFonts w:ascii="Garamond" w:hAnsi="Garamond"/>
          <w:b/>
          <w:bCs/>
          <w:color w:val="000000"/>
          <w:u w:val="single"/>
        </w:rPr>
        <w:lastRenderedPageBreak/>
        <w:t>PROFESSIONAL SKILLSET</w:t>
      </w:r>
    </w:p>
    <w:p w:rsidR="00CE3864" w:rsidRDefault="00CE3864">
      <w:pPr>
        <w:pStyle w:val="NoSpacing"/>
        <w:rPr>
          <w:rFonts w:ascii="Garamond" w:hAnsi="Garamond"/>
          <w:b/>
          <w:bCs/>
          <w:color w:val="000000"/>
          <w:u w:val="single"/>
        </w:rPr>
      </w:pP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Installations configuring and Administering of Microsoft Windows server and desktop platforms.</w:t>
      </w:r>
    </w:p>
    <w:p w:rsidR="007D5F57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Tr</w:t>
      </w:r>
      <w:r w:rsidR="007D5F57">
        <w:rPr>
          <w:bCs/>
          <w:color w:val="000000"/>
          <w:sz w:val="22"/>
          <w:szCs w:val="22"/>
        </w:rPr>
        <w:t xml:space="preserve">oubleshooting of </w:t>
      </w:r>
      <w:r w:rsidR="007D5F57" w:rsidRPr="00B73713">
        <w:rPr>
          <w:b/>
          <w:bCs/>
          <w:color w:val="000000"/>
          <w:sz w:val="22"/>
          <w:szCs w:val="22"/>
        </w:rPr>
        <w:t>Windows 2003,</w:t>
      </w:r>
      <w:r w:rsidRPr="00B73713">
        <w:rPr>
          <w:b/>
          <w:bCs/>
          <w:color w:val="000000"/>
          <w:sz w:val="22"/>
          <w:szCs w:val="22"/>
        </w:rPr>
        <w:t xml:space="preserve"> 2008/ </w:t>
      </w:r>
      <w:r w:rsidR="007D5F57" w:rsidRPr="00B73713">
        <w:rPr>
          <w:b/>
          <w:bCs/>
          <w:color w:val="000000"/>
          <w:sz w:val="22"/>
          <w:szCs w:val="22"/>
        </w:rPr>
        <w:t>R2 and 2012 R2</w:t>
      </w:r>
      <w:r w:rsidR="007D5F57">
        <w:rPr>
          <w:bCs/>
          <w:color w:val="000000"/>
          <w:sz w:val="22"/>
          <w:szCs w:val="22"/>
        </w:rPr>
        <w:t xml:space="preserve"> Servers.</w:t>
      </w:r>
    </w:p>
    <w:p w:rsidR="00BA2090" w:rsidRDefault="007D5F57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Tr</w:t>
      </w:r>
      <w:r>
        <w:rPr>
          <w:bCs/>
          <w:color w:val="000000"/>
          <w:sz w:val="22"/>
          <w:szCs w:val="22"/>
        </w:rPr>
        <w:t xml:space="preserve">oubleshooting </w:t>
      </w:r>
      <w:r>
        <w:rPr>
          <w:bCs/>
          <w:color w:val="000000"/>
          <w:sz w:val="22"/>
          <w:szCs w:val="22"/>
        </w:rPr>
        <w:t xml:space="preserve">of </w:t>
      </w:r>
      <w:r w:rsidR="00BA2090" w:rsidRPr="00B73713">
        <w:rPr>
          <w:b/>
          <w:bCs/>
          <w:color w:val="000000"/>
          <w:sz w:val="22"/>
          <w:szCs w:val="22"/>
        </w:rPr>
        <w:t xml:space="preserve">Windows 7/Vista/XP/ </w:t>
      </w:r>
      <w:r w:rsidRPr="00B73713">
        <w:rPr>
          <w:b/>
          <w:bCs/>
          <w:color w:val="000000"/>
          <w:sz w:val="22"/>
          <w:szCs w:val="22"/>
        </w:rPr>
        <w:t>8.1</w:t>
      </w:r>
      <w:r w:rsidR="00BA2090" w:rsidRPr="00B73713">
        <w:rPr>
          <w:b/>
          <w:bCs/>
          <w:color w:val="000000"/>
          <w:sz w:val="22"/>
          <w:szCs w:val="22"/>
        </w:rPr>
        <w:t xml:space="preserve"> Pro</w:t>
      </w:r>
      <w:r w:rsidR="00BA2090" w:rsidRPr="00566F5E">
        <w:rPr>
          <w:bCs/>
          <w:color w:val="000000"/>
          <w:sz w:val="22"/>
          <w:szCs w:val="22"/>
        </w:rPr>
        <w:t>.</w:t>
      </w:r>
    </w:p>
    <w:p w:rsidR="007D5F57" w:rsidRPr="00566F5E" w:rsidRDefault="007D5F57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 xml:space="preserve">Installations configuring and Administering of Microsoft </w:t>
      </w:r>
      <w:r w:rsidRPr="00B73713">
        <w:rPr>
          <w:b/>
          <w:bCs/>
          <w:color w:val="000000"/>
          <w:sz w:val="22"/>
          <w:szCs w:val="22"/>
        </w:rPr>
        <w:t>Windows</w:t>
      </w:r>
      <w:r w:rsidRPr="00B73713">
        <w:rPr>
          <w:b/>
          <w:bCs/>
          <w:color w:val="000000"/>
          <w:sz w:val="22"/>
          <w:szCs w:val="22"/>
        </w:rPr>
        <w:t xml:space="preserve"> SharePoint server 2010</w:t>
      </w:r>
      <w:r>
        <w:rPr>
          <w:bCs/>
          <w:color w:val="000000"/>
          <w:sz w:val="22"/>
          <w:szCs w:val="22"/>
        </w:rPr>
        <w:t>.</w:t>
      </w: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 xml:space="preserve">Implementation, maintaining of </w:t>
      </w:r>
      <w:r w:rsidRPr="00B73713">
        <w:rPr>
          <w:b/>
          <w:bCs/>
          <w:color w:val="000000"/>
          <w:sz w:val="22"/>
          <w:szCs w:val="22"/>
        </w:rPr>
        <w:t>ACTIVE DIRECTORY</w:t>
      </w:r>
      <w:r w:rsidRPr="00566F5E">
        <w:rPr>
          <w:bCs/>
          <w:color w:val="000000"/>
          <w:sz w:val="22"/>
          <w:szCs w:val="22"/>
        </w:rPr>
        <w:t xml:space="preserve"> and Object and user creation and settings its permissions.</w:t>
      </w: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rFonts w:cs="Arial"/>
          <w:bCs/>
          <w:color w:val="000000"/>
          <w:sz w:val="22"/>
          <w:szCs w:val="22"/>
        </w:rPr>
      </w:pPr>
      <w:r w:rsidRPr="00566F5E">
        <w:rPr>
          <w:rFonts w:cs="Arial"/>
          <w:bCs/>
          <w:color w:val="000000"/>
          <w:sz w:val="22"/>
          <w:szCs w:val="22"/>
        </w:rPr>
        <w:t>Designed, planned and implemented Group Policy, delegation strategies and OU structure.</w:t>
      </w: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color w:val="000000"/>
          <w:sz w:val="22"/>
          <w:szCs w:val="22"/>
        </w:rPr>
      </w:pPr>
      <w:r w:rsidRPr="00566F5E">
        <w:rPr>
          <w:color w:val="000000"/>
          <w:sz w:val="22"/>
          <w:szCs w:val="22"/>
        </w:rPr>
        <w:t>Implementing proper virus protection and security to systems.</w:t>
      </w:r>
    </w:p>
    <w:p w:rsidR="00A53B95" w:rsidRPr="00566F5E" w:rsidRDefault="00BA2090" w:rsidP="00A53B95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Installation, Configuration &amp; Troubleshooting of LAN</w:t>
      </w:r>
      <w:r w:rsidR="00A53B95" w:rsidRPr="00566F5E">
        <w:rPr>
          <w:bCs/>
          <w:color w:val="000000"/>
          <w:sz w:val="22"/>
          <w:szCs w:val="22"/>
        </w:rPr>
        <w:t>.</w:t>
      </w:r>
      <w:r w:rsidRPr="00566F5E">
        <w:rPr>
          <w:bCs/>
          <w:color w:val="000000"/>
          <w:sz w:val="22"/>
          <w:szCs w:val="22"/>
        </w:rPr>
        <w:t xml:space="preserve"> </w:t>
      </w:r>
    </w:p>
    <w:p w:rsidR="00BA2090" w:rsidRPr="00566F5E" w:rsidRDefault="00BA2090" w:rsidP="00A53B95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Identifying and Correcting Network Errors and Hardware / Software problems.</w:t>
      </w: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Installation and configuration of Network Printers and Thin clients</w:t>
      </w:r>
    </w:p>
    <w:p w:rsidR="00BA2090" w:rsidRPr="00566F5E" w:rsidRDefault="00BA2090">
      <w:pPr>
        <w:widowControl/>
        <w:numPr>
          <w:ilvl w:val="0"/>
          <w:numId w:val="2"/>
        </w:numPr>
        <w:tabs>
          <w:tab w:val="left" w:pos="540"/>
        </w:tabs>
        <w:spacing w:before="120"/>
        <w:jc w:val="both"/>
        <w:rPr>
          <w:bCs/>
          <w:color w:val="000000"/>
          <w:sz w:val="22"/>
          <w:szCs w:val="22"/>
        </w:rPr>
      </w:pPr>
      <w:r w:rsidRPr="00566F5E">
        <w:rPr>
          <w:bCs/>
          <w:color w:val="000000"/>
          <w:sz w:val="22"/>
          <w:szCs w:val="22"/>
        </w:rPr>
        <w:t>Created 20 to 25 VLAN's for a different environment in layer 3 Linksys switches</w:t>
      </w:r>
    </w:p>
    <w:p w:rsidR="00BA2090" w:rsidRPr="007D5F57" w:rsidRDefault="00BA2090">
      <w:pPr>
        <w:pStyle w:val="NormalArial"/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 w:rsidRPr="007D5F57">
        <w:rPr>
          <w:rFonts w:cs="Times New Roman"/>
          <w:bCs/>
          <w:color w:val="000000"/>
          <w:sz w:val="22"/>
          <w:szCs w:val="22"/>
        </w:rPr>
        <w:t>Implemented backup features and used unattend.xml files to automate Windows 7 installations</w:t>
      </w:r>
    </w:p>
    <w:p w:rsidR="00BA2090" w:rsidRPr="007D5F57" w:rsidRDefault="00BA2090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 w:rsidRPr="007D5F57">
        <w:rPr>
          <w:rFonts w:cs="Times New Roman"/>
          <w:bCs/>
          <w:color w:val="000000"/>
          <w:sz w:val="22"/>
          <w:szCs w:val="22"/>
        </w:rPr>
        <w:t>Provided connectivity (LAN, Internet) troubleshooting and support for approximately 300 users.</w:t>
      </w:r>
    </w:p>
    <w:p w:rsidR="00BA2090" w:rsidRPr="007D5F57" w:rsidRDefault="00BA2090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 w:rsidRPr="007D5F57">
        <w:rPr>
          <w:rFonts w:cs="Times New Roman"/>
          <w:bCs/>
          <w:color w:val="000000"/>
          <w:sz w:val="22"/>
          <w:szCs w:val="22"/>
        </w:rPr>
        <w:t>Implemented structured cabling including OFC 4P, CAT 5, CAT 6 UTP Patch cods</w:t>
      </w:r>
      <w:r w:rsidR="00970740" w:rsidRPr="007D5F57">
        <w:rPr>
          <w:rFonts w:cs="Times New Roman"/>
          <w:bCs/>
          <w:color w:val="000000"/>
          <w:sz w:val="22"/>
          <w:szCs w:val="22"/>
        </w:rPr>
        <w:t>.</w:t>
      </w:r>
    </w:p>
    <w:p w:rsidR="00BA2090" w:rsidRDefault="00BA2090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 w:rsidRPr="007D5F57">
        <w:rPr>
          <w:rFonts w:cs="Times New Roman"/>
          <w:bCs/>
          <w:color w:val="000000"/>
          <w:sz w:val="22"/>
          <w:szCs w:val="22"/>
        </w:rPr>
        <w:t xml:space="preserve">Maintenance of Server class </w:t>
      </w:r>
      <w:r w:rsidR="00970740" w:rsidRPr="007D5F57">
        <w:rPr>
          <w:rFonts w:cs="Times New Roman"/>
          <w:bCs/>
          <w:color w:val="000000"/>
          <w:sz w:val="22"/>
          <w:szCs w:val="22"/>
        </w:rPr>
        <w:t>machines, Client</w:t>
      </w:r>
      <w:r w:rsidRPr="007D5F57">
        <w:rPr>
          <w:rFonts w:cs="Times New Roman"/>
          <w:bCs/>
          <w:color w:val="000000"/>
          <w:sz w:val="22"/>
          <w:szCs w:val="22"/>
        </w:rPr>
        <w:t xml:space="preserve"> </w:t>
      </w:r>
      <w:r w:rsidR="00970740" w:rsidRPr="007D5F57">
        <w:rPr>
          <w:rFonts w:cs="Times New Roman"/>
          <w:bCs/>
          <w:color w:val="000000"/>
          <w:sz w:val="22"/>
          <w:szCs w:val="22"/>
        </w:rPr>
        <w:t>machines,</w:t>
      </w:r>
      <w:r w:rsidR="00A14CCB" w:rsidRPr="007D5F57">
        <w:rPr>
          <w:rFonts w:cs="Times New Roman"/>
          <w:bCs/>
          <w:color w:val="000000"/>
          <w:sz w:val="22"/>
          <w:szCs w:val="22"/>
        </w:rPr>
        <w:t xml:space="preserve"> LAN printers</w:t>
      </w:r>
      <w:r w:rsidR="00970740" w:rsidRPr="007D5F57">
        <w:rPr>
          <w:rFonts w:cs="Times New Roman"/>
          <w:bCs/>
          <w:color w:val="000000"/>
          <w:sz w:val="22"/>
          <w:szCs w:val="22"/>
        </w:rPr>
        <w:t>.</w:t>
      </w:r>
    </w:p>
    <w:p w:rsidR="007D5F57" w:rsidRDefault="007D5F57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Designing Excel Based Applications using Excel VBA (</w:t>
      </w:r>
      <w:proofErr w:type="spellStart"/>
      <w:r>
        <w:rPr>
          <w:rFonts w:cs="Times New Roman"/>
          <w:bCs/>
          <w:color w:val="000000"/>
          <w:sz w:val="22"/>
          <w:szCs w:val="22"/>
        </w:rPr>
        <w:t>Eg</w:t>
      </w:r>
      <w:proofErr w:type="spellEnd"/>
      <w:r>
        <w:rPr>
          <w:rFonts w:cs="Times New Roman"/>
          <w:bCs/>
          <w:color w:val="000000"/>
          <w:sz w:val="22"/>
          <w:szCs w:val="22"/>
        </w:rPr>
        <w:t>. Attendance System, Project Management Tools, etc…)</w:t>
      </w:r>
    </w:p>
    <w:p w:rsidR="007D5F57" w:rsidRDefault="007D5F57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Designing and maintaining SharePoint Team Sites</w:t>
      </w:r>
    </w:p>
    <w:p w:rsidR="007D5F57" w:rsidRDefault="007C627C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>Skills on Microsoft Office Packages all versions (excel, word, InfoPath, power Pont, etc…)</w:t>
      </w:r>
    </w:p>
    <w:p w:rsidR="00B73713" w:rsidRPr="00B73713" w:rsidRDefault="00B73713">
      <w:pPr>
        <w:widowControl/>
        <w:numPr>
          <w:ilvl w:val="0"/>
          <w:numId w:val="2"/>
        </w:numPr>
        <w:tabs>
          <w:tab w:val="left" w:pos="360"/>
        </w:tabs>
        <w:spacing w:before="120"/>
        <w:jc w:val="both"/>
        <w:rPr>
          <w:rFonts w:cs="Times New Roman"/>
          <w:b/>
          <w:bCs/>
          <w:color w:val="000000"/>
          <w:sz w:val="22"/>
          <w:szCs w:val="22"/>
        </w:rPr>
      </w:pPr>
      <w:r>
        <w:rPr>
          <w:rFonts w:cs="Times New Roman"/>
          <w:bCs/>
          <w:color w:val="000000"/>
          <w:sz w:val="22"/>
          <w:szCs w:val="22"/>
        </w:rPr>
        <w:t xml:space="preserve">Installation and configuration of </w:t>
      </w:r>
      <w:r w:rsidRPr="00B73713">
        <w:rPr>
          <w:rFonts w:cs="Times New Roman"/>
          <w:b/>
          <w:bCs/>
          <w:color w:val="000000"/>
          <w:sz w:val="22"/>
          <w:szCs w:val="22"/>
        </w:rPr>
        <w:t>RHEL 6</w:t>
      </w:r>
    </w:p>
    <w:p w:rsidR="00CE3864" w:rsidRDefault="00CE3864">
      <w:pPr>
        <w:pStyle w:val="NoSpacing"/>
        <w:rPr>
          <w:rFonts w:ascii="Garamond" w:hAnsi="Garamond"/>
          <w:b/>
          <w:color w:val="000000"/>
          <w:u w:val="single"/>
        </w:rPr>
      </w:pPr>
    </w:p>
    <w:p w:rsidR="00B96B07" w:rsidRDefault="00BA2090">
      <w:pPr>
        <w:pStyle w:val="NoSpacing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u w:val="single"/>
        </w:rPr>
        <w:t>EXPERIENCE PROFILE</w:t>
      </w:r>
    </w:p>
    <w:p w:rsidR="00DC7E5A" w:rsidRDefault="00DC7E5A">
      <w:pPr>
        <w:pStyle w:val="NoSpacing"/>
        <w:rPr>
          <w:rFonts w:ascii="Garamond" w:hAnsi="Garamond"/>
          <w:b/>
          <w:color w:val="000000"/>
          <w:u w:val="single"/>
        </w:rPr>
      </w:pPr>
    </w:p>
    <w:tbl>
      <w:tblPr>
        <w:tblW w:w="1059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739"/>
        <w:gridCol w:w="3770"/>
        <w:gridCol w:w="2514"/>
      </w:tblGrid>
      <w:tr w:rsidR="00B96B07" w:rsidRPr="00444346" w:rsidTr="00CE3864">
        <w:trPr>
          <w:trHeight w:val="572"/>
        </w:trPr>
        <w:tc>
          <w:tcPr>
            <w:tcW w:w="567" w:type="dxa"/>
          </w:tcPr>
          <w:p w:rsidR="00B96B07" w:rsidRPr="00444346" w:rsidRDefault="00B96B07">
            <w:pPr>
              <w:pStyle w:val="NoSpacing"/>
              <w:rPr>
                <w:rFonts w:ascii="Garamond" w:hAnsi="Garamond"/>
                <w:b/>
                <w:color w:val="000000"/>
              </w:rPr>
            </w:pPr>
            <w:r w:rsidRPr="00444346">
              <w:rPr>
                <w:rFonts w:ascii="Garamond" w:hAnsi="Garamond"/>
                <w:b/>
                <w:color w:val="000000"/>
              </w:rPr>
              <w:t>Sl.no</w:t>
            </w:r>
          </w:p>
        </w:tc>
        <w:tc>
          <w:tcPr>
            <w:tcW w:w="3739" w:type="dxa"/>
          </w:tcPr>
          <w:p w:rsidR="00B96B07" w:rsidRPr="00444346" w:rsidRDefault="00B96B07">
            <w:pPr>
              <w:pStyle w:val="NoSpacing"/>
              <w:rPr>
                <w:rFonts w:ascii="Garamond" w:hAnsi="Garamond"/>
                <w:b/>
                <w:color w:val="000000"/>
              </w:rPr>
            </w:pPr>
            <w:r w:rsidRPr="00444346">
              <w:rPr>
                <w:rFonts w:ascii="Garamond" w:hAnsi="Garamond"/>
                <w:b/>
                <w:color w:val="000000"/>
              </w:rPr>
              <w:t>Employer</w:t>
            </w:r>
          </w:p>
        </w:tc>
        <w:tc>
          <w:tcPr>
            <w:tcW w:w="3770" w:type="dxa"/>
          </w:tcPr>
          <w:p w:rsidR="00B96B07" w:rsidRPr="00444346" w:rsidRDefault="00B96B07">
            <w:pPr>
              <w:pStyle w:val="NoSpacing"/>
              <w:rPr>
                <w:rFonts w:ascii="Garamond" w:hAnsi="Garamond"/>
                <w:b/>
                <w:color w:val="000000"/>
                <w:u w:val="single"/>
              </w:rPr>
            </w:pPr>
            <w:r w:rsidRPr="00444346">
              <w:rPr>
                <w:rFonts w:ascii="Garamond" w:hAnsi="Garamond"/>
                <w:b/>
                <w:color w:val="000000"/>
              </w:rPr>
              <w:t>Designation</w:t>
            </w:r>
          </w:p>
        </w:tc>
        <w:tc>
          <w:tcPr>
            <w:tcW w:w="2514" w:type="dxa"/>
          </w:tcPr>
          <w:p w:rsidR="00B96B07" w:rsidRPr="00444346" w:rsidRDefault="00B96B07">
            <w:pPr>
              <w:pStyle w:val="NoSpacing"/>
              <w:rPr>
                <w:rFonts w:ascii="Garamond" w:hAnsi="Garamond"/>
                <w:b/>
                <w:color w:val="000000"/>
                <w:u w:val="single"/>
              </w:rPr>
            </w:pPr>
            <w:r w:rsidRPr="00444346">
              <w:rPr>
                <w:rFonts w:ascii="Garamond" w:hAnsi="Garamond"/>
                <w:b/>
                <w:color w:val="000000"/>
              </w:rPr>
              <w:t>Duration</w:t>
            </w:r>
          </w:p>
        </w:tc>
      </w:tr>
      <w:tr w:rsidR="00B96B07" w:rsidRPr="00444346" w:rsidTr="00CE3864">
        <w:trPr>
          <w:trHeight w:val="311"/>
        </w:trPr>
        <w:tc>
          <w:tcPr>
            <w:tcW w:w="567" w:type="dxa"/>
          </w:tcPr>
          <w:p w:rsidR="00B96B07" w:rsidRPr="00444346" w:rsidRDefault="00B96B07">
            <w:pPr>
              <w:pStyle w:val="NoSpacing"/>
              <w:rPr>
                <w:rFonts w:ascii="Garamond" w:hAnsi="Garamond"/>
                <w:color w:val="000000"/>
              </w:rPr>
            </w:pPr>
            <w:r w:rsidRPr="00444346">
              <w:rPr>
                <w:rFonts w:ascii="Garamond" w:hAnsi="Garamond"/>
                <w:color w:val="000000"/>
              </w:rPr>
              <w:t>1</w:t>
            </w:r>
          </w:p>
        </w:tc>
        <w:tc>
          <w:tcPr>
            <w:tcW w:w="3739" w:type="dxa"/>
          </w:tcPr>
          <w:p w:rsidR="00B96B07" w:rsidRPr="00BE4D2C" w:rsidRDefault="00B73713" w:rsidP="00B73713">
            <w:pPr>
              <w:pStyle w:val="NoSpacing"/>
              <w:rPr>
                <w:rFonts w:ascii="Garamond" w:hAnsi="Garamond"/>
                <w:b/>
                <w:color w:val="000000"/>
              </w:rPr>
            </w:pPr>
            <w:r w:rsidRPr="00BE4D2C">
              <w:rPr>
                <w:b/>
              </w:rPr>
              <w:t>HCL Infosystems Ltd.</w:t>
            </w:r>
          </w:p>
        </w:tc>
        <w:tc>
          <w:tcPr>
            <w:tcW w:w="3770" w:type="dxa"/>
          </w:tcPr>
          <w:p w:rsidR="00B96B07" w:rsidRPr="00444346" w:rsidRDefault="005A4ACC">
            <w:pPr>
              <w:pStyle w:val="NoSpacing"/>
              <w:rPr>
                <w:rFonts w:ascii="Garamond" w:hAnsi="Garamond"/>
                <w:color w:val="000000"/>
                <w:u w:val="single"/>
              </w:rPr>
            </w:pPr>
            <w:r>
              <w:t>Associate Customer Engineer</w:t>
            </w:r>
          </w:p>
        </w:tc>
        <w:tc>
          <w:tcPr>
            <w:tcW w:w="2514" w:type="dxa"/>
          </w:tcPr>
          <w:p w:rsidR="00B96B07" w:rsidRPr="00444346" w:rsidRDefault="00B73713" w:rsidP="00B73713">
            <w:pPr>
              <w:pStyle w:val="NoSpacing"/>
              <w:rPr>
                <w:rFonts w:ascii="Garamond" w:hAnsi="Garamond"/>
                <w:color w:val="000000"/>
                <w:u w:val="single"/>
              </w:rPr>
            </w:pPr>
            <w:r>
              <w:t>July</w:t>
            </w:r>
            <w:r w:rsidR="00821F34" w:rsidRPr="00821F34">
              <w:t xml:space="preserve"> </w:t>
            </w:r>
            <w:r>
              <w:rPr>
                <w:rFonts w:ascii="Garamond" w:hAnsi="Garamond"/>
              </w:rPr>
              <w:t>2011</w:t>
            </w:r>
            <w:r w:rsidR="00821F34" w:rsidRPr="00444346">
              <w:rPr>
                <w:rFonts w:ascii="Garamond" w:hAnsi="Garamond"/>
              </w:rPr>
              <w:t xml:space="preserve">– </w:t>
            </w:r>
            <w:r>
              <w:rPr>
                <w:rFonts w:ascii="Garamond" w:hAnsi="Garamond"/>
              </w:rPr>
              <w:t>Aug</w:t>
            </w:r>
            <w:r w:rsidR="00821F34" w:rsidRPr="00444346">
              <w:rPr>
                <w:rFonts w:ascii="Garamond" w:hAnsi="Garamond"/>
              </w:rPr>
              <w:t xml:space="preserve"> 201</w:t>
            </w:r>
            <w:r>
              <w:rPr>
                <w:rFonts w:ascii="Garamond" w:hAnsi="Garamond"/>
              </w:rPr>
              <w:t>3</w:t>
            </w:r>
          </w:p>
        </w:tc>
      </w:tr>
      <w:tr w:rsidR="00B96B07" w:rsidRPr="006725C0" w:rsidTr="00CE3864">
        <w:trPr>
          <w:trHeight w:val="606"/>
        </w:trPr>
        <w:tc>
          <w:tcPr>
            <w:tcW w:w="567" w:type="dxa"/>
          </w:tcPr>
          <w:p w:rsidR="00B96B07" w:rsidRPr="006725C0" w:rsidRDefault="00B96B07">
            <w:pPr>
              <w:pStyle w:val="NoSpacing"/>
              <w:rPr>
                <w:rFonts w:cs="Times New Roman"/>
                <w:color w:val="000000"/>
              </w:rPr>
            </w:pPr>
            <w:r w:rsidRPr="006725C0">
              <w:rPr>
                <w:rFonts w:cs="Times New Roman"/>
                <w:color w:val="000000"/>
              </w:rPr>
              <w:t>2</w:t>
            </w:r>
          </w:p>
        </w:tc>
        <w:tc>
          <w:tcPr>
            <w:tcW w:w="3739" w:type="dxa"/>
          </w:tcPr>
          <w:p w:rsidR="00B96B07" w:rsidRPr="00BE4D2C" w:rsidRDefault="00B73713">
            <w:pPr>
              <w:pStyle w:val="NoSpacing"/>
              <w:rPr>
                <w:rFonts w:cs="Times New Roman"/>
                <w:b/>
                <w:color w:val="000000"/>
              </w:rPr>
            </w:pPr>
            <w:r w:rsidRPr="00BE4D2C">
              <w:rPr>
                <w:rFonts w:cs="Times New Roman"/>
                <w:b/>
                <w:bCs/>
              </w:rPr>
              <w:t>Keyframes Animations Studio Pvt Ltd.</w:t>
            </w:r>
          </w:p>
        </w:tc>
        <w:tc>
          <w:tcPr>
            <w:tcW w:w="3770" w:type="dxa"/>
          </w:tcPr>
          <w:p w:rsidR="00B96B07" w:rsidRPr="006725C0" w:rsidRDefault="00B73713">
            <w:pPr>
              <w:pStyle w:val="NoSpacing"/>
              <w:rPr>
                <w:rFonts w:cs="Times New Roman"/>
                <w:color w:val="000000"/>
                <w:u w:val="single"/>
              </w:rPr>
            </w:pPr>
            <w:r>
              <w:t>Systems and Network Administrator</w:t>
            </w:r>
          </w:p>
        </w:tc>
        <w:tc>
          <w:tcPr>
            <w:tcW w:w="2514" w:type="dxa"/>
          </w:tcPr>
          <w:p w:rsidR="00B96B07" w:rsidRPr="006725C0" w:rsidRDefault="00B73713" w:rsidP="00B73713">
            <w:pPr>
              <w:pStyle w:val="NoSpacing"/>
              <w:rPr>
                <w:rFonts w:cs="Times New Roman"/>
                <w:color w:val="000000"/>
                <w:u w:val="single"/>
              </w:rPr>
            </w:pPr>
            <w:r>
              <w:rPr>
                <w:rFonts w:cs="Times New Roman"/>
                <w:bCs/>
              </w:rPr>
              <w:t>Nov</w:t>
            </w:r>
            <w:r w:rsidR="00821F34" w:rsidRPr="006725C0">
              <w:rPr>
                <w:rFonts w:cs="Times New Roman"/>
                <w:bCs/>
              </w:rPr>
              <w:t xml:space="preserve"> 201</w:t>
            </w:r>
            <w:r>
              <w:rPr>
                <w:rFonts w:cs="Times New Roman"/>
                <w:bCs/>
              </w:rPr>
              <w:t xml:space="preserve">3 </w:t>
            </w:r>
            <w:r w:rsidR="00821F34" w:rsidRPr="006725C0">
              <w:rPr>
                <w:rFonts w:cs="Times New Roman"/>
                <w:bCs/>
              </w:rPr>
              <w:t>-</w:t>
            </w:r>
            <w:r>
              <w:rPr>
                <w:rFonts w:cs="Times New Roman"/>
                <w:bCs/>
              </w:rPr>
              <w:t xml:space="preserve"> Oct </w:t>
            </w:r>
            <w:r w:rsidR="00821F34" w:rsidRPr="006725C0">
              <w:rPr>
                <w:rFonts w:cs="Times New Roman"/>
                <w:bCs/>
              </w:rPr>
              <w:t>201</w:t>
            </w:r>
            <w:r>
              <w:rPr>
                <w:rFonts w:cs="Times New Roman"/>
                <w:bCs/>
              </w:rPr>
              <w:t>4</w:t>
            </w:r>
          </w:p>
        </w:tc>
      </w:tr>
    </w:tbl>
    <w:p w:rsidR="00BA2090" w:rsidRDefault="00BA2090">
      <w:pPr>
        <w:pStyle w:val="NoSpacing"/>
        <w:rPr>
          <w:rFonts w:ascii="Garamond" w:hAnsi="Garamond"/>
          <w:b/>
          <w:color w:val="000000"/>
          <w:u w:val="single"/>
        </w:rPr>
      </w:pPr>
    </w:p>
    <w:p w:rsidR="00BA2090" w:rsidRDefault="00BA2090">
      <w:pPr>
        <w:pStyle w:val="NoSpacing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u w:val="single"/>
        </w:rPr>
        <w:t>PERSONAL DETAILS</w:t>
      </w:r>
    </w:p>
    <w:p w:rsidR="00BA2090" w:rsidRDefault="00BA2090">
      <w:pPr>
        <w:pStyle w:val="NoSpacing"/>
        <w:rPr>
          <w:rFonts w:ascii="Garamond" w:hAnsi="Garamond"/>
          <w:b/>
          <w:color w:val="000000"/>
          <w:sz w:val="28"/>
          <w:szCs w:val="28"/>
          <w:u w:val="single"/>
        </w:rPr>
      </w:pPr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>
        <w:rPr>
          <w:rFonts w:ascii="Garamond" w:hAnsi="Garamond"/>
          <w:b/>
          <w:color w:val="000000"/>
        </w:rPr>
        <w:tab/>
      </w:r>
      <w:r w:rsidRPr="00821F34">
        <w:rPr>
          <w:rFonts w:ascii="Garamond" w:hAnsi="Garamond"/>
          <w:color w:val="000000"/>
        </w:rPr>
        <w:t>Name</w:t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  <w:t xml:space="preserve">: </w:t>
      </w:r>
      <w:r w:rsidRPr="00821F34">
        <w:rPr>
          <w:rFonts w:ascii="Garamond" w:hAnsi="Garamond"/>
          <w:color w:val="000000"/>
        </w:rPr>
        <w:tab/>
      </w:r>
      <w:r w:rsidR="00BE4D2C" w:rsidRPr="00BE4D2C">
        <w:rPr>
          <w:rFonts w:ascii="Garamond" w:hAnsi="Garamond"/>
          <w:b/>
          <w:color w:val="000000"/>
        </w:rPr>
        <w:t>Bibin Raj</w:t>
      </w:r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821F34">
        <w:rPr>
          <w:rFonts w:ascii="Garamond" w:hAnsi="Garamond"/>
          <w:color w:val="000000"/>
        </w:rPr>
        <w:tab/>
        <w:t>Sex</w:t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  <w:t>:</w:t>
      </w:r>
      <w:r w:rsidRPr="00821F34">
        <w:rPr>
          <w:rFonts w:ascii="Garamond" w:hAnsi="Garamond"/>
          <w:color w:val="000000"/>
        </w:rPr>
        <w:tab/>
      </w:r>
      <w:r w:rsidRPr="00BE4D2C">
        <w:rPr>
          <w:rFonts w:ascii="Garamond" w:hAnsi="Garamond"/>
          <w:b/>
          <w:color w:val="000000"/>
        </w:rPr>
        <w:t>Male</w:t>
      </w:r>
    </w:p>
    <w:p w:rsidR="00BA2090" w:rsidRPr="00821F34" w:rsidRDefault="00BA2090">
      <w:pPr>
        <w:pStyle w:val="NoSpacing"/>
        <w:rPr>
          <w:rFonts w:ascii="Garamond" w:hAnsi="Garamond"/>
          <w:color w:val="000000"/>
        </w:rPr>
      </w:pPr>
      <w:r w:rsidRPr="00821F34">
        <w:rPr>
          <w:rFonts w:ascii="Garamond" w:hAnsi="Garamond"/>
          <w:color w:val="000000"/>
        </w:rPr>
        <w:tab/>
        <w:t>Date of birth</w:t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  <w:t xml:space="preserve">: </w:t>
      </w:r>
      <w:r w:rsidRPr="00821F34">
        <w:rPr>
          <w:rFonts w:ascii="Garamond" w:hAnsi="Garamond"/>
          <w:color w:val="000000"/>
        </w:rPr>
        <w:tab/>
      </w:r>
      <w:r w:rsidR="00BE4D2C" w:rsidRPr="00BE4D2C">
        <w:rPr>
          <w:rFonts w:ascii="Garamond" w:hAnsi="Garamond"/>
          <w:b/>
          <w:color w:val="000000"/>
        </w:rPr>
        <w:t>10</w:t>
      </w:r>
      <w:r w:rsidR="008D729E" w:rsidRPr="00BE4D2C">
        <w:rPr>
          <w:rFonts w:ascii="Garamond" w:hAnsi="Garamond"/>
          <w:b/>
          <w:color w:val="000000"/>
        </w:rPr>
        <w:t xml:space="preserve"> –0</w:t>
      </w:r>
      <w:r w:rsidR="00BE4D2C" w:rsidRPr="00BE4D2C">
        <w:rPr>
          <w:rFonts w:ascii="Garamond" w:hAnsi="Garamond"/>
          <w:b/>
          <w:color w:val="000000"/>
        </w:rPr>
        <w:t>5</w:t>
      </w:r>
      <w:r w:rsidR="008D729E" w:rsidRPr="00BE4D2C">
        <w:rPr>
          <w:rFonts w:ascii="Garamond" w:hAnsi="Garamond"/>
          <w:b/>
          <w:color w:val="000000"/>
        </w:rPr>
        <w:t>–19</w:t>
      </w:r>
      <w:r w:rsidR="00BE4D2C" w:rsidRPr="00BE4D2C">
        <w:rPr>
          <w:rFonts w:ascii="Garamond" w:hAnsi="Garamond"/>
          <w:b/>
          <w:color w:val="000000"/>
        </w:rPr>
        <w:t>91</w:t>
      </w:r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821F34">
        <w:rPr>
          <w:rFonts w:ascii="Garamond" w:hAnsi="Garamond"/>
          <w:color w:val="000000"/>
        </w:rPr>
        <w:tab/>
        <w:t>Nationality</w:t>
      </w:r>
      <w:r w:rsidRPr="00821F34">
        <w:rPr>
          <w:rFonts w:ascii="Garamond" w:hAnsi="Garamond"/>
          <w:color w:val="000000"/>
        </w:rPr>
        <w:tab/>
      </w:r>
      <w:r w:rsidRPr="00821F34">
        <w:rPr>
          <w:rFonts w:ascii="Garamond" w:hAnsi="Garamond"/>
          <w:color w:val="000000"/>
        </w:rPr>
        <w:tab/>
        <w:t>:</w:t>
      </w:r>
      <w:r w:rsidRPr="00821F34">
        <w:rPr>
          <w:rFonts w:ascii="Garamond" w:hAnsi="Garamond"/>
          <w:color w:val="000000"/>
        </w:rPr>
        <w:tab/>
      </w:r>
      <w:r w:rsidRPr="00BE4D2C">
        <w:rPr>
          <w:rFonts w:ascii="Garamond" w:hAnsi="Garamond"/>
          <w:b/>
          <w:color w:val="000000"/>
        </w:rPr>
        <w:t>Indian</w:t>
      </w:r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821F34">
        <w:rPr>
          <w:rFonts w:ascii="Garamond" w:hAnsi="Garamond"/>
          <w:color w:val="000000"/>
        </w:rPr>
        <w:tab/>
        <w:t>Permanent Address</w:t>
      </w:r>
      <w:r w:rsidRPr="00821F34">
        <w:rPr>
          <w:rFonts w:ascii="Garamond" w:hAnsi="Garamond"/>
          <w:color w:val="000000"/>
        </w:rPr>
        <w:tab/>
        <w:t xml:space="preserve">: </w:t>
      </w:r>
      <w:r w:rsidRPr="00821F34">
        <w:rPr>
          <w:rFonts w:ascii="Garamond" w:hAnsi="Garamond"/>
          <w:color w:val="000000"/>
        </w:rPr>
        <w:tab/>
      </w:r>
      <w:proofErr w:type="spellStart"/>
      <w:r w:rsidR="00BE4D2C" w:rsidRPr="00BE4D2C">
        <w:rPr>
          <w:rFonts w:ascii="Garamond" w:hAnsi="Garamond"/>
          <w:b/>
          <w:color w:val="000000"/>
        </w:rPr>
        <w:t>Thekkumkattil</w:t>
      </w:r>
      <w:proofErr w:type="spellEnd"/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proofErr w:type="spellStart"/>
      <w:r w:rsidR="00BE4D2C" w:rsidRPr="00BE4D2C">
        <w:rPr>
          <w:rFonts w:ascii="Garamond" w:hAnsi="Garamond"/>
          <w:b/>
          <w:color w:val="000000"/>
        </w:rPr>
        <w:t>Kunnappilly</w:t>
      </w:r>
      <w:proofErr w:type="spellEnd"/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="00BE4D2C" w:rsidRPr="00BE4D2C">
        <w:rPr>
          <w:rFonts w:ascii="Garamond" w:hAnsi="Garamond"/>
          <w:b/>
          <w:color w:val="000000"/>
        </w:rPr>
        <w:t>Peruva</w:t>
      </w:r>
      <w:r w:rsidR="008D729E" w:rsidRPr="00BE4D2C">
        <w:rPr>
          <w:rFonts w:ascii="Garamond" w:hAnsi="Garamond"/>
          <w:b/>
          <w:color w:val="000000"/>
        </w:rPr>
        <w:t xml:space="preserve"> P O</w:t>
      </w:r>
    </w:p>
    <w:p w:rsidR="00BA2090" w:rsidRPr="00BE4D2C" w:rsidRDefault="00BA2090">
      <w:pPr>
        <w:pStyle w:val="NoSpacing"/>
        <w:rPr>
          <w:rFonts w:ascii="Garamond" w:hAnsi="Garamond"/>
          <w:b/>
          <w:color w:val="000000"/>
        </w:rPr>
      </w:pP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Pr="00BE4D2C">
        <w:rPr>
          <w:rFonts w:ascii="Garamond" w:hAnsi="Garamond"/>
          <w:b/>
          <w:color w:val="000000"/>
        </w:rPr>
        <w:tab/>
      </w:r>
      <w:r w:rsidR="00BE4D2C" w:rsidRPr="00BE4D2C">
        <w:rPr>
          <w:rFonts w:ascii="Garamond" w:hAnsi="Garamond"/>
          <w:b/>
          <w:color w:val="000000"/>
        </w:rPr>
        <w:t>Kottayam- 686610</w:t>
      </w:r>
    </w:p>
    <w:p w:rsidR="00BA2090" w:rsidRPr="00821F34" w:rsidRDefault="00BE4D2C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Phone No</w:t>
      </w:r>
      <w:r>
        <w:rPr>
          <w:rFonts w:ascii="Garamond" w:hAnsi="Garamond"/>
          <w:color w:val="000000"/>
        </w:rPr>
        <w:tab/>
      </w:r>
      <w:r>
        <w:rPr>
          <w:rFonts w:ascii="Garamond" w:hAnsi="Garamond"/>
          <w:color w:val="000000"/>
        </w:rPr>
        <w:tab/>
        <w:t>:</w:t>
      </w:r>
      <w:r>
        <w:rPr>
          <w:rFonts w:ascii="Garamond" w:hAnsi="Garamond"/>
          <w:color w:val="000000"/>
        </w:rPr>
        <w:tab/>
      </w:r>
      <w:r w:rsidRPr="00BE4D2C">
        <w:rPr>
          <w:rFonts w:ascii="Garamond" w:hAnsi="Garamond"/>
          <w:b/>
          <w:color w:val="000000"/>
        </w:rPr>
        <w:t>+919526289419</w:t>
      </w:r>
      <w:r w:rsidR="00BA2090" w:rsidRPr="00821F34">
        <w:rPr>
          <w:rFonts w:ascii="Garamond" w:hAnsi="Garamond"/>
          <w:color w:val="000000"/>
        </w:rPr>
        <w:tab/>
      </w:r>
    </w:p>
    <w:p w:rsidR="00BA2090" w:rsidRPr="00821F34" w:rsidRDefault="00BE4D2C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color w:val="000000"/>
        </w:rPr>
        <w:tab/>
        <w:t>Email-ID</w:t>
      </w:r>
      <w:r w:rsidR="00BA2090" w:rsidRPr="00821F34">
        <w:rPr>
          <w:rFonts w:ascii="Garamond" w:hAnsi="Garamond"/>
          <w:color w:val="000000"/>
        </w:rPr>
        <w:tab/>
      </w:r>
      <w:r w:rsidR="00BA2090" w:rsidRPr="00821F34">
        <w:rPr>
          <w:rFonts w:ascii="Garamond" w:hAnsi="Garamond"/>
          <w:color w:val="000000"/>
        </w:rPr>
        <w:tab/>
        <w:t xml:space="preserve">: </w:t>
      </w:r>
      <w:r w:rsidR="00BA2090" w:rsidRPr="00821F34">
        <w:rPr>
          <w:rFonts w:ascii="Garamond" w:hAnsi="Garamond"/>
          <w:color w:val="000000"/>
        </w:rPr>
        <w:tab/>
      </w:r>
      <w:r w:rsidRPr="00BE4D2C">
        <w:rPr>
          <w:rFonts w:ascii="Garamond" w:hAnsi="Garamond"/>
          <w:b/>
          <w:color w:val="000000"/>
        </w:rPr>
        <w:t>bibinrajbr</w:t>
      </w:r>
      <w:r w:rsidR="00BA2090" w:rsidRPr="00BE4D2C">
        <w:rPr>
          <w:rFonts w:ascii="Garamond" w:hAnsi="Garamond"/>
          <w:b/>
          <w:color w:val="000000"/>
        </w:rPr>
        <w:t>@gmail.com</w:t>
      </w:r>
    </w:p>
    <w:p w:rsidR="00BA2090" w:rsidRDefault="00BA2090">
      <w:pPr>
        <w:pStyle w:val="NoSpacing"/>
        <w:rPr>
          <w:rFonts w:ascii="Garamond" w:hAnsi="Garamond"/>
          <w:b/>
          <w:color w:val="000000"/>
        </w:rPr>
      </w:pPr>
    </w:p>
    <w:p w:rsidR="00BA2090" w:rsidRDefault="00BA2090">
      <w:pPr>
        <w:pStyle w:val="NoSpacing"/>
        <w:rPr>
          <w:rFonts w:ascii="Garamond" w:hAnsi="Garamond"/>
          <w:b/>
          <w:color w:val="000000"/>
          <w:u w:val="single"/>
        </w:rPr>
      </w:pPr>
      <w:r>
        <w:rPr>
          <w:rFonts w:ascii="Garamond" w:hAnsi="Garamond"/>
          <w:b/>
          <w:color w:val="000000"/>
          <w:u w:val="single"/>
        </w:rPr>
        <w:t>DECLARATION</w:t>
      </w:r>
    </w:p>
    <w:p w:rsidR="00BA2090" w:rsidRDefault="00BA2090">
      <w:pPr>
        <w:pStyle w:val="NoSpacing"/>
        <w:rPr>
          <w:rFonts w:ascii="Garamond" w:hAnsi="Garamond"/>
          <w:b/>
          <w:color w:val="000000"/>
          <w:u w:val="single"/>
        </w:rPr>
      </w:pPr>
    </w:p>
    <w:p w:rsidR="00BA2090" w:rsidRDefault="00BA2090">
      <w:pPr>
        <w:pStyle w:val="NoSpacing"/>
        <w:rPr>
          <w:rFonts w:ascii="Garamond" w:hAnsi="Garamond"/>
          <w:color w:val="000000"/>
        </w:rPr>
      </w:pPr>
      <w:r>
        <w:rPr>
          <w:rFonts w:ascii="Garamond" w:hAnsi="Garamond"/>
          <w:b/>
          <w:color w:val="000000"/>
        </w:rPr>
        <w:tab/>
      </w:r>
      <w:r>
        <w:rPr>
          <w:rFonts w:ascii="Garamond" w:hAnsi="Garamond"/>
          <w:color w:val="000000"/>
        </w:rPr>
        <w:t>I hereby declare that the above furnished information is correct and true to the best of my knowledge and belief</w:t>
      </w:r>
    </w:p>
    <w:p w:rsidR="00BA2090" w:rsidRDefault="00BA2090">
      <w:pPr>
        <w:pStyle w:val="NoSpacing"/>
        <w:rPr>
          <w:rFonts w:ascii="Garamond" w:hAnsi="Garamond"/>
          <w:b/>
          <w:color w:val="000000"/>
          <w:sz w:val="22"/>
          <w:szCs w:val="22"/>
        </w:rPr>
      </w:pPr>
    </w:p>
    <w:p w:rsidR="00BA2090" w:rsidRDefault="00CA69F6">
      <w:pPr>
        <w:pStyle w:val="NoSpacing"/>
        <w:rPr>
          <w:rFonts w:ascii="Garamond" w:hAnsi="Garamond"/>
          <w:b/>
          <w:bCs/>
          <w:color w:val="000000"/>
          <w:sz w:val="22"/>
          <w:szCs w:val="22"/>
        </w:rPr>
      </w:pPr>
      <w:r w:rsidRPr="000B6723">
        <w:rPr>
          <w:rFonts w:ascii="Garamond" w:hAnsi="Garamond"/>
          <w:bCs/>
          <w:color w:val="000000"/>
        </w:rPr>
        <w:t>Place</w:t>
      </w:r>
      <w:r>
        <w:rPr>
          <w:rFonts w:ascii="Garamond" w:hAnsi="Garamond"/>
          <w:color w:val="000000"/>
        </w:rPr>
        <w:t>:</w:t>
      </w:r>
      <w:r w:rsidR="00BA2090">
        <w:rPr>
          <w:rFonts w:ascii="Garamond" w:hAnsi="Garamond"/>
          <w:color w:val="000000"/>
        </w:rPr>
        <w:t xml:space="preserve"> </w:t>
      </w:r>
      <w:r w:rsidR="00BE4D2C">
        <w:rPr>
          <w:rFonts w:ascii="Garamond" w:hAnsi="Garamond"/>
          <w:color w:val="000000"/>
        </w:rPr>
        <w:t xml:space="preserve"> </w:t>
      </w:r>
      <w:r w:rsidR="00BE4D2C" w:rsidRPr="00BE4D2C">
        <w:rPr>
          <w:rFonts w:ascii="Garamond" w:hAnsi="Garamond"/>
          <w:b/>
          <w:bCs/>
          <w:color w:val="000000"/>
          <w:sz w:val="22"/>
          <w:szCs w:val="22"/>
        </w:rPr>
        <w:t>Kottayam</w:t>
      </w:r>
    </w:p>
    <w:p w:rsidR="00BA2090" w:rsidRDefault="00CA69F6">
      <w:pPr>
        <w:pStyle w:val="NoSpacing"/>
        <w:rPr>
          <w:rFonts w:ascii="Garamond" w:hAnsi="Garamond"/>
          <w:b/>
          <w:color w:val="000000"/>
        </w:rPr>
      </w:pPr>
      <w:r w:rsidRPr="000B6723">
        <w:rPr>
          <w:rFonts w:ascii="Garamond" w:hAnsi="Garamond"/>
          <w:bCs/>
          <w:color w:val="000000"/>
        </w:rPr>
        <w:t>Date</w:t>
      </w:r>
      <w:r>
        <w:rPr>
          <w:rFonts w:ascii="Garamond" w:hAnsi="Garamond"/>
          <w:b/>
          <w:bCs/>
          <w:color w:val="000000"/>
        </w:rPr>
        <w:t>:</w:t>
      </w:r>
      <w:r w:rsidR="00BA2090">
        <w:rPr>
          <w:rFonts w:ascii="Garamond" w:hAnsi="Garamond"/>
          <w:color w:val="000000"/>
        </w:rPr>
        <w:tab/>
      </w:r>
      <w:r w:rsidR="00106E95">
        <w:rPr>
          <w:rFonts w:ascii="Garamond" w:hAnsi="Garamond"/>
          <w:b/>
          <w:color w:val="000000"/>
        </w:rPr>
        <w:t>29</w:t>
      </w:r>
      <w:r w:rsidR="00BE4D2C" w:rsidRPr="00BE4D2C">
        <w:rPr>
          <w:rFonts w:ascii="Garamond" w:hAnsi="Garamond"/>
          <w:b/>
          <w:color w:val="000000"/>
        </w:rPr>
        <w:t>-11</w:t>
      </w:r>
      <w:r w:rsidR="002256AF" w:rsidRPr="00BE4D2C">
        <w:rPr>
          <w:rFonts w:ascii="Garamond" w:hAnsi="Garamond"/>
          <w:b/>
          <w:color w:val="000000"/>
        </w:rPr>
        <w:t>-2014</w:t>
      </w:r>
      <w:r w:rsidR="00BA2090">
        <w:rPr>
          <w:rFonts w:ascii="Garamond" w:hAnsi="Garamond"/>
          <w:color w:val="000000"/>
        </w:rPr>
        <w:tab/>
      </w:r>
      <w:r w:rsidR="00BA2090">
        <w:rPr>
          <w:rFonts w:ascii="Garamond" w:hAnsi="Garamond"/>
          <w:color w:val="000000"/>
        </w:rPr>
        <w:tab/>
      </w:r>
      <w:r w:rsidR="00550214">
        <w:tab/>
      </w:r>
      <w:r w:rsidR="00550214">
        <w:tab/>
      </w:r>
      <w:r w:rsidR="00550214">
        <w:tab/>
      </w:r>
      <w:r w:rsidR="00550214">
        <w:tab/>
      </w:r>
      <w:r w:rsidR="00550214">
        <w:tab/>
      </w:r>
      <w:r w:rsidR="00550214">
        <w:tab/>
      </w:r>
      <w:r w:rsidR="00550214" w:rsidRPr="00BE4D2C">
        <w:rPr>
          <w:b/>
        </w:rPr>
        <w:tab/>
      </w:r>
      <w:r w:rsidR="00BE4D2C" w:rsidRPr="00BE4D2C">
        <w:rPr>
          <w:rFonts w:ascii="Garamond" w:hAnsi="Garamond"/>
          <w:b/>
          <w:color w:val="000000"/>
        </w:rPr>
        <w:t>BIBIN RAJ</w:t>
      </w:r>
    </w:p>
    <w:sectPr w:rsidR="00BA2090" w:rsidSect="00CE3864">
      <w:pgSz w:w="12240" w:h="17280"/>
      <w:pgMar w:top="568" w:right="1134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9D8" w:rsidRDefault="006C29D8" w:rsidP="00BE4D2C">
      <w:r>
        <w:separator/>
      </w:r>
    </w:p>
  </w:endnote>
  <w:endnote w:type="continuationSeparator" w:id="0">
    <w:p w:rsidR="006C29D8" w:rsidRDefault="006C29D8" w:rsidP="00BE4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9D8" w:rsidRDefault="006C29D8" w:rsidP="00BE4D2C">
      <w:r>
        <w:separator/>
      </w:r>
    </w:p>
  </w:footnote>
  <w:footnote w:type="continuationSeparator" w:id="0">
    <w:p w:rsidR="006C29D8" w:rsidRDefault="006C29D8" w:rsidP="00BE4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810"/>
        </w:tabs>
        <w:ind w:left="810" w:hanging="360"/>
      </w:pPr>
      <w:rPr>
        <w:rFonts w:ascii="Wingdings" w:hAnsi="Wingdings"/>
        <w:b/>
      </w:rPr>
    </w:lvl>
    <w:lvl w:ilvl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i w:val="0"/>
        <w:sz w:val="16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0F23698"/>
    <w:multiLevelType w:val="hybridMultilevel"/>
    <w:tmpl w:val="335CAB04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>
    <w:nsid w:val="41703963"/>
    <w:multiLevelType w:val="hybridMultilevel"/>
    <w:tmpl w:val="7430CADA"/>
    <w:lvl w:ilvl="0" w:tplc="04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A00"/>
    <w:rsid w:val="00051A00"/>
    <w:rsid w:val="000B6723"/>
    <w:rsid w:val="000C0555"/>
    <w:rsid w:val="00106E95"/>
    <w:rsid w:val="001A05E0"/>
    <w:rsid w:val="001E112F"/>
    <w:rsid w:val="001E26D3"/>
    <w:rsid w:val="002256AF"/>
    <w:rsid w:val="00273B86"/>
    <w:rsid w:val="002B3D55"/>
    <w:rsid w:val="002B790E"/>
    <w:rsid w:val="002C334C"/>
    <w:rsid w:val="002D6328"/>
    <w:rsid w:val="002F22DD"/>
    <w:rsid w:val="00313F19"/>
    <w:rsid w:val="00363BDC"/>
    <w:rsid w:val="003A76E0"/>
    <w:rsid w:val="00444346"/>
    <w:rsid w:val="005011CA"/>
    <w:rsid w:val="00550214"/>
    <w:rsid w:val="00553A1F"/>
    <w:rsid w:val="00566F5E"/>
    <w:rsid w:val="005A4ACC"/>
    <w:rsid w:val="005B502C"/>
    <w:rsid w:val="005D0517"/>
    <w:rsid w:val="006261C5"/>
    <w:rsid w:val="00640C29"/>
    <w:rsid w:val="00642C85"/>
    <w:rsid w:val="006725C0"/>
    <w:rsid w:val="006C29D8"/>
    <w:rsid w:val="00756CE2"/>
    <w:rsid w:val="007C627C"/>
    <w:rsid w:val="007D40FD"/>
    <w:rsid w:val="007D5F57"/>
    <w:rsid w:val="00807CF6"/>
    <w:rsid w:val="00821F34"/>
    <w:rsid w:val="0083004C"/>
    <w:rsid w:val="008D4A6E"/>
    <w:rsid w:val="008D5570"/>
    <w:rsid w:val="008D729E"/>
    <w:rsid w:val="00920C35"/>
    <w:rsid w:val="00970740"/>
    <w:rsid w:val="009E1E92"/>
    <w:rsid w:val="00A11B35"/>
    <w:rsid w:val="00A14CCB"/>
    <w:rsid w:val="00A53B95"/>
    <w:rsid w:val="00A77594"/>
    <w:rsid w:val="00A870EC"/>
    <w:rsid w:val="00AC7F7D"/>
    <w:rsid w:val="00B342B8"/>
    <w:rsid w:val="00B73713"/>
    <w:rsid w:val="00B840BE"/>
    <w:rsid w:val="00B85D11"/>
    <w:rsid w:val="00B96B07"/>
    <w:rsid w:val="00BA2090"/>
    <w:rsid w:val="00BE4D2C"/>
    <w:rsid w:val="00C54230"/>
    <w:rsid w:val="00C87799"/>
    <w:rsid w:val="00CA69F6"/>
    <w:rsid w:val="00CB77B6"/>
    <w:rsid w:val="00CE3864"/>
    <w:rsid w:val="00D427C5"/>
    <w:rsid w:val="00DC7E5A"/>
    <w:rsid w:val="00ED32C6"/>
    <w:rsid w:val="00EF2EF1"/>
    <w:rsid w:val="00F6119A"/>
    <w:rsid w:val="00F87717"/>
    <w:rsid w:val="00FB6836"/>
    <w:rsid w:val="00FC08E6"/>
    <w:rsid w:val="00FD62A1"/>
    <w:rsid w:val="00FE2F20"/>
    <w:rsid w:val="00FE4FB6"/>
    <w:rsid w:val="00FF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555"/>
    <w:pPr>
      <w:keepNext/>
      <w:keepLines/>
      <w:widowControl/>
      <w:suppressAutoHyphens w:val="0"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b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b w:val="0"/>
      <w:i w:val="0"/>
      <w:sz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b/>
    </w:rPr>
  </w:style>
  <w:style w:type="character" w:customStyle="1" w:styleId="WW8Num5z0">
    <w:name w:val="WW8Num5z0"/>
    <w:rPr>
      <w:rFonts w:ascii="Symbol" w:hAnsi="Symbol"/>
      <w:b w:val="0"/>
      <w:i w:val="0"/>
      <w:sz w:val="16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BodyText2">
    <w:name w:val="Body Text 2"/>
    <w:basedOn w:val="Normal"/>
  </w:style>
  <w:style w:type="paragraph" w:customStyle="1" w:styleId="NormalArial">
    <w:name w:val="Normal+Arial"/>
    <w:basedOn w:val="Normal"/>
    <w:pPr>
      <w:tabs>
        <w:tab w:val="num" w:pos="360"/>
      </w:tabs>
      <w:ind w:left="360" w:hanging="3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3B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555"/>
    <w:rPr>
      <w:rFonts w:ascii="Cambria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C29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B96B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5E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E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E4D2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4D2C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E4D2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4D2C"/>
    <w:rPr>
      <w:rFonts w:eastAsia="Lucida Sans Unicode" w:cs="Mangal"/>
      <w:kern w:val="1"/>
      <w:sz w:val="24"/>
      <w:szCs w:val="21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0555"/>
    <w:pPr>
      <w:keepNext/>
      <w:keepLines/>
      <w:widowControl/>
      <w:suppressAutoHyphens w:val="0"/>
      <w:spacing w:before="20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  <w:b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  <w:b w:val="0"/>
      <w:i w:val="0"/>
      <w:sz w:val="16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ListLabel2">
    <w:name w:val="ListLabel 2"/>
    <w:rPr>
      <w:rFonts w:cs="Courier New"/>
    </w:rPr>
  </w:style>
  <w:style w:type="character" w:customStyle="1" w:styleId="ListLabel1">
    <w:name w:val="ListLabel 1"/>
    <w:rPr>
      <w:b/>
    </w:rPr>
  </w:style>
  <w:style w:type="character" w:customStyle="1" w:styleId="WW8Num5z0">
    <w:name w:val="WW8Num5z0"/>
    <w:rPr>
      <w:rFonts w:ascii="Symbol" w:hAnsi="Symbol"/>
      <w:b w:val="0"/>
      <w:i w:val="0"/>
      <w:sz w:val="16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qFormat/>
    <w:pPr>
      <w:widowControl w:val="0"/>
      <w:suppressAutoHyphens/>
    </w:pPr>
    <w:rPr>
      <w:rFonts w:eastAsia="Lucida Sans Unicode" w:cs="Mangal"/>
      <w:kern w:val="1"/>
      <w:sz w:val="24"/>
      <w:szCs w:val="24"/>
      <w:lang w:eastAsia="hi-IN" w:bidi="hi-IN"/>
    </w:rPr>
  </w:style>
  <w:style w:type="paragraph" w:styleId="BodyText2">
    <w:name w:val="Body Text 2"/>
    <w:basedOn w:val="Normal"/>
  </w:style>
  <w:style w:type="paragraph" w:customStyle="1" w:styleId="NormalArial">
    <w:name w:val="Normal+Arial"/>
    <w:basedOn w:val="Normal"/>
    <w:pPr>
      <w:tabs>
        <w:tab w:val="num" w:pos="360"/>
      </w:tabs>
      <w:ind w:left="360" w:hanging="36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3B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C0555"/>
    <w:rPr>
      <w:rFonts w:ascii="Cambria" w:hAnsi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640C29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Arial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B96B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5E0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5E0"/>
    <w:rPr>
      <w:rFonts w:ascii="Tahoma" w:eastAsia="Lucida Sans Unicode" w:hAnsi="Tahoma" w:cs="Mangal"/>
      <w:kern w:val="1"/>
      <w:sz w:val="16"/>
      <w:szCs w:val="1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BE4D2C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BE4D2C"/>
    <w:rPr>
      <w:rFonts w:eastAsia="Lucida Sans Unicode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BE4D2C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BE4D2C"/>
    <w:rPr>
      <w:rFonts w:eastAsia="Lucida Sans Unicode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</dc:creator>
  <cp:lastModifiedBy>BIBIN RAJ</cp:lastModifiedBy>
  <cp:revision>9</cp:revision>
  <cp:lastPrinted>1900-12-31T18:30:00Z</cp:lastPrinted>
  <dcterms:created xsi:type="dcterms:W3CDTF">2014-11-29T16:57:00Z</dcterms:created>
  <dcterms:modified xsi:type="dcterms:W3CDTF">2014-11-29T16:58:00Z</dcterms:modified>
</cp:coreProperties>
</file>