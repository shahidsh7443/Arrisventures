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36" w:rsidRDefault="005A6336" w:rsidP="005A6336">
      <w:pPr>
        <w:jc w:val="center"/>
        <w:rPr>
          <w:rFonts w:ascii="Verdana" w:hAnsi="Verdana" w:cs="Lucida Sans Unicode"/>
          <w:b/>
          <w:sz w:val="17"/>
          <w:szCs w:val="17"/>
        </w:rPr>
      </w:pPr>
    </w:p>
    <w:p w:rsidR="005A6336" w:rsidRDefault="00F559BB" w:rsidP="005A6336">
      <w:pPr>
        <w:jc w:val="center"/>
        <w:rPr>
          <w:rFonts w:ascii="Verdana" w:hAnsi="Verdana" w:cs="Lucida Sans Unicode"/>
          <w:b/>
          <w:sz w:val="28"/>
          <w:szCs w:val="28"/>
          <w:lang w:val="fr-LU"/>
        </w:rPr>
      </w:pPr>
      <w:r>
        <w:rPr>
          <w:rFonts w:ascii="Verdana" w:hAnsi="Verdana" w:cs="Lucida Sans Unicode"/>
          <w:b/>
          <w:sz w:val="28"/>
          <w:szCs w:val="28"/>
          <w:lang w:val="fr-LU"/>
        </w:rPr>
        <w:t xml:space="preserve">RAKESH </w:t>
      </w:r>
      <w:r w:rsidR="005A6336">
        <w:rPr>
          <w:rFonts w:ascii="Verdana" w:hAnsi="Verdana" w:cs="Lucida Sans Unicode"/>
          <w:b/>
          <w:sz w:val="28"/>
          <w:szCs w:val="28"/>
          <w:lang w:val="fr-LU"/>
        </w:rPr>
        <w:t>BEKKAM</w:t>
      </w:r>
    </w:p>
    <w:p w:rsidR="00933CC5" w:rsidRDefault="00933CC5" w:rsidP="005A6336">
      <w:pPr>
        <w:jc w:val="center"/>
        <w:rPr>
          <w:rFonts w:ascii="Verdana" w:hAnsi="Verdana" w:cs="Lucida Sans Unicode"/>
          <w:b/>
          <w:sz w:val="28"/>
          <w:szCs w:val="28"/>
          <w:lang w:val="fr-LU"/>
        </w:rPr>
      </w:pPr>
    </w:p>
    <w:p w:rsidR="007C03B7" w:rsidRDefault="005A6336" w:rsidP="005A6336">
      <w:pPr>
        <w:pBdr>
          <w:bottom w:val="single" w:sz="8" w:space="1" w:color="000000"/>
        </w:pBdr>
        <w:ind w:left="576"/>
        <w:rPr>
          <w:rFonts w:ascii="Verdana" w:hAnsi="Verdana" w:cs="Lucida Sans Unicode"/>
          <w:sz w:val="17"/>
          <w:szCs w:val="17"/>
          <w:lang w:val="fr-LU"/>
        </w:rPr>
      </w:pPr>
      <w:r>
        <w:rPr>
          <w:rFonts w:ascii="Verdana" w:hAnsi="Verdana" w:cs="Lucida Sans Unicode"/>
          <w:b/>
          <w:sz w:val="17"/>
          <w:szCs w:val="17"/>
          <w:lang w:val="fr-LU"/>
        </w:rPr>
        <w:t>Mobile:</w:t>
      </w:r>
      <w:r>
        <w:rPr>
          <w:rFonts w:ascii="Verdana" w:hAnsi="Verdana" w:cs="Lucida Sans Unicode"/>
          <w:sz w:val="17"/>
          <w:szCs w:val="17"/>
          <w:lang w:val="fr-LU"/>
        </w:rPr>
        <w:t xml:space="preserve"> +91 90</w:t>
      </w:r>
      <w:r w:rsidR="007C03B7">
        <w:rPr>
          <w:rFonts w:ascii="Verdana" w:hAnsi="Verdana" w:cs="Lucida Sans Unicode"/>
          <w:sz w:val="17"/>
          <w:szCs w:val="17"/>
          <w:lang w:val="fr-LU"/>
        </w:rPr>
        <w:t>00180180</w:t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  <w:r w:rsidR="007C03B7">
        <w:rPr>
          <w:rFonts w:ascii="Verdana" w:hAnsi="Verdana" w:cs="Lucida Sans Unicode"/>
          <w:sz w:val="17"/>
          <w:szCs w:val="17"/>
          <w:lang w:val="fr-LU"/>
        </w:rPr>
        <w:tab/>
      </w:r>
    </w:p>
    <w:p w:rsidR="005A6336" w:rsidRDefault="005A6336" w:rsidP="005A6336">
      <w:pPr>
        <w:pBdr>
          <w:bottom w:val="single" w:sz="8" w:space="1" w:color="000000"/>
        </w:pBdr>
        <w:ind w:left="576"/>
        <w:rPr>
          <w:rFonts w:ascii="Verdana" w:hAnsi="Verdana" w:cs="Lucida Sans Unicode"/>
          <w:sz w:val="17"/>
          <w:szCs w:val="17"/>
          <w:lang w:val="fr-LU"/>
        </w:rPr>
      </w:pPr>
      <w:r>
        <w:rPr>
          <w:rFonts w:ascii="Verdana" w:hAnsi="Verdana" w:cs="Lucida Sans Unicode"/>
          <w:b/>
          <w:sz w:val="17"/>
          <w:szCs w:val="17"/>
          <w:lang w:val="fr-LU"/>
        </w:rPr>
        <w:t>E-mail:</w:t>
      </w:r>
      <w:r>
        <w:rPr>
          <w:rFonts w:ascii="Verdana" w:hAnsi="Verdana" w:cs="Lucida Sans Unicode"/>
          <w:sz w:val="17"/>
          <w:szCs w:val="17"/>
          <w:lang w:val="fr-LU"/>
        </w:rPr>
        <w:t xml:space="preserve"> raaki.world@gmail.com</w:t>
      </w:r>
    </w:p>
    <w:p w:rsidR="005A6336" w:rsidRDefault="005A6336" w:rsidP="005A6336">
      <w:pPr>
        <w:tabs>
          <w:tab w:val="left" w:pos="6975"/>
        </w:tabs>
        <w:rPr>
          <w:rFonts w:ascii="Verdana" w:hAnsi="Verdana" w:cs="Lucida Sans Unicode"/>
          <w:b/>
          <w:sz w:val="17"/>
          <w:szCs w:val="17"/>
          <w:lang w:val="fr-LU"/>
        </w:rPr>
      </w:pPr>
      <w:r>
        <w:rPr>
          <w:rFonts w:ascii="Verdana" w:hAnsi="Verdana" w:cs="Lucida Sans Unicode"/>
          <w:b/>
          <w:sz w:val="17"/>
          <w:szCs w:val="17"/>
          <w:lang w:val="fr-LU"/>
        </w:rPr>
        <w:tab/>
      </w:r>
    </w:p>
    <w:p w:rsidR="005A6336" w:rsidRDefault="005A6336" w:rsidP="004C2624">
      <w:pPr>
        <w:tabs>
          <w:tab w:val="left" w:pos="6975"/>
        </w:tabs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>Seeking assignments</w:t>
      </w:r>
      <w:r w:rsidR="00E76F2C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6F1F39">
        <w:rPr>
          <w:rFonts w:ascii="Verdana" w:hAnsi="Verdana" w:cs="Lucida Sans Unicode"/>
          <w:b/>
          <w:i/>
          <w:sz w:val="17"/>
          <w:szCs w:val="17"/>
        </w:rPr>
        <w:t>- Job</w:t>
      </w:r>
      <w:r>
        <w:rPr>
          <w:rFonts w:ascii="Verdana" w:hAnsi="Verdana" w:cs="Lucida Sans Unicode"/>
          <w:b/>
          <w:i/>
          <w:sz w:val="17"/>
          <w:szCs w:val="17"/>
        </w:rPr>
        <w:t xml:space="preserve"> in </w:t>
      </w:r>
      <w:r w:rsidR="00810021">
        <w:rPr>
          <w:rFonts w:ascii="Verdana" w:hAnsi="Verdana" w:cs="Lucida Sans Unicode"/>
          <w:b/>
          <w:i/>
          <w:sz w:val="17"/>
          <w:szCs w:val="17"/>
        </w:rPr>
        <w:t>QA/</w:t>
      </w:r>
      <w:r w:rsidR="002B0A9C">
        <w:rPr>
          <w:rFonts w:ascii="Verdana" w:hAnsi="Verdana" w:cs="Lucida Sans Unicode"/>
          <w:b/>
          <w:i/>
          <w:sz w:val="17"/>
          <w:szCs w:val="17"/>
        </w:rPr>
        <w:t>SQA/QMS/</w:t>
      </w:r>
      <w:r w:rsidR="00732E3D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196057">
        <w:rPr>
          <w:rFonts w:ascii="Verdana" w:hAnsi="Verdana" w:cs="Lucida Sans Unicode"/>
          <w:b/>
          <w:i/>
          <w:sz w:val="17"/>
          <w:szCs w:val="17"/>
        </w:rPr>
        <w:t>Operations</w:t>
      </w:r>
      <w:r w:rsidR="004C2624">
        <w:rPr>
          <w:rFonts w:ascii="Verdana" w:hAnsi="Verdana" w:cs="Lucida Sans Unicode"/>
          <w:b/>
          <w:i/>
          <w:sz w:val="17"/>
          <w:szCs w:val="17"/>
        </w:rPr>
        <w:t>/</w:t>
      </w:r>
      <w:r w:rsidR="00810021" w:rsidRPr="00810021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810021">
        <w:rPr>
          <w:rFonts w:ascii="Verdana" w:hAnsi="Verdana" w:cs="Lucida Sans Unicode"/>
          <w:b/>
          <w:i/>
          <w:sz w:val="17"/>
          <w:szCs w:val="17"/>
        </w:rPr>
        <w:t>Non Destructive inspections/</w:t>
      </w:r>
      <w:r w:rsidR="00732E3D" w:rsidRPr="00732E3D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732E3D">
        <w:rPr>
          <w:rFonts w:ascii="Verdana" w:hAnsi="Verdana" w:cs="Lucida Sans Unicode"/>
          <w:b/>
          <w:i/>
          <w:sz w:val="17"/>
          <w:szCs w:val="17"/>
        </w:rPr>
        <w:t>Special process/Supervisions/</w:t>
      </w:r>
      <w:r w:rsidR="00BD0CE4">
        <w:rPr>
          <w:rFonts w:ascii="Verdana" w:hAnsi="Verdana" w:cs="Lucida Sans Unicode"/>
          <w:b/>
          <w:i/>
          <w:sz w:val="17"/>
          <w:szCs w:val="17"/>
        </w:rPr>
        <w:t>Welding’s</w:t>
      </w:r>
      <w:r w:rsidR="007A128E">
        <w:rPr>
          <w:rFonts w:ascii="Verdana" w:hAnsi="Verdana" w:cs="Lucida Sans Unicode"/>
          <w:b/>
          <w:i/>
          <w:sz w:val="17"/>
          <w:szCs w:val="17"/>
        </w:rPr>
        <w:t>/</w:t>
      </w:r>
      <w:r w:rsidR="0088118D" w:rsidRPr="0088118D">
        <w:rPr>
          <w:rFonts w:ascii="Verdana" w:hAnsi="Verdana"/>
          <w:b/>
          <w:i/>
          <w:sz w:val="17"/>
          <w:szCs w:val="17"/>
        </w:rPr>
        <w:t xml:space="preserve"> </w:t>
      </w:r>
      <w:r w:rsidR="0088118D">
        <w:rPr>
          <w:rFonts w:ascii="Verdana" w:hAnsi="Verdana"/>
          <w:b/>
          <w:i/>
          <w:sz w:val="17"/>
          <w:szCs w:val="17"/>
        </w:rPr>
        <w:t xml:space="preserve">Aerospace </w:t>
      </w:r>
      <w:r w:rsidR="001B79F0">
        <w:rPr>
          <w:rFonts w:ascii="Verdana" w:hAnsi="Verdana"/>
          <w:b/>
          <w:i/>
          <w:sz w:val="17"/>
          <w:szCs w:val="17"/>
        </w:rPr>
        <w:t xml:space="preserve">– Composites </w:t>
      </w:r>
      <w:r w:rsidR="0088118D">
        <w:rPr>
          <w:rFonts w:ascii="Verdana" w:hAnsi="Verdana"/>
          <w:b/>
          <w:i/>
          <w:sz w:val="17"/>
          <w:szCs w:val="17"/>
        </w:rPr>
        <w:t>/Aero structures/</w:t>
      </w:r>
      <w:r w:rsidR="00F42F5A">
        <w:rPr>
          <w:rFonts w:ascii="Verdana" w:hAnsi="Verdana"/>
          <w:b/>
          <w:i/>
          <w:sz w:val="17"/>
          <w:szCs w:val="17"/>
        </w:rPr>
        <w:t xml:space="preserve">Wind </w:t>
      </w:r>
      <w:r w:rsidR="00D80C97">
        <w:rPr>
          <w:rFonts w:ascii="Verdana" w:hAnsi="Verdana"/>
          <w:b/>
          <w:i/>
          <w:sz w:val="17"/>
          <w:szCs w:val="17"/>
        </w:rPr>
        <w:t xml:space="preserve">/ </w:t>
      </w:r>
      <w:r w:rsidR="00D80C97" w:rsidRPr="004C2624">
        <w:rPr>
          <w:rFonts w:ascii="Verdana" w:hAnsi="Verdana"/>
          <w:b/>
          <w:i/>
          <w:sz w:val="17"/>
          <w:szCs w:val="17"/>
        </w:rPr>
        <w:t>Fabrications</w:t>
      </w:r>
      <w:r w:rsidR="0088118D">
        <w:rPr>
          <w:rFonts w:ascii="Verdana" w:hAnsi="Verdana"/>
          <w:b/>
          <w:i/>
          <w:sz w:val="17"/>
          <w:szCs w:val="17"/>
        </w:rPr>
        <w:t>/</w:t>
      </w:r>
      <w:r w:rsidR="004C2624">
        <w:rPr>
          <w:rFonts w:ascii="Verdana" w:hAnsi="Verdana"/>
          <w:b/>
          <w:i/>
          <w:sz w:val="17"/>
          <w:szCs w:val="17"/>
        </w:rPr>
        <w:t xml:space="preserve">SUBSEA/EPC / </w:t>
      </w:r>
      <w:r w:rsidR="00196057">
        <w:rPr>
          <w:rFonts w:ascii="Verdana" w:hAnsi="Verdana" w:cs="Lucida Sans Unicode"/>
          <w:b/>
          <w:i/>
          <w:sz w:val="17"/>
          <w:szCs w:val="17"/>
        </w:rPr>
        <w:t>with</w:t>
      </w:r>
      <w:r w:rsidR="00147851">
        <w:rPr>
          <w:rFonts w:ascii="Verdana" w:hAnsi="Verdana"/>
          <w:b/>
          <w:i/>
          <w:sz w:val="17"/>
          <w:szCs w:val="17"/>
        </w:rPr>
        <w:t xml:space="preserve"> and </w:t>
      </w:r>
      <w:r>
        <w:rPr>
          <w:rFonts w:ascii="Verdana" w:hAnsi="Verdana"/>
          <w:b/>
          <w:i/>
          <w:sz w:val="17"/>
          <w:szCs w:val="17"/>
        </w:rPr>
        <w:t>organization of reput</w:t>
      </w:r>
      <w:r w:rsidR="0088118D">
        <w:rPr>
          <w:rFonts w:ascii="Verdana" w:hAnsi="Verdana"/>
          <w:b/>
          <w:i/>
          <w:sz w:val="17"/>
          <w:szCs w:val="17"/>
        </w:rPr>
        <w:t>e preferably.</w:t>
      </w:r>
    </w:p>
    <w:p w:rsidR="005A6336" w:rsidRDefault="005A6336" w:rsidP="005A6336">
      <w:pPr>
        <w:rPr>
          <w:rFonts w:ascii="Verdana" w:hAnsi="Verdana" w:cs="Lucida Sans Unicode"/>
          <w:b/>
          <w:sz w:val="17"/>
          <w:szCs w:val="17"/>
        </w:rPr>
      </w:pPr>
    </w:p>
    <w:p w:rsidR="005A6336" w:rsidRDefault="005A6336" w:rsidP="005A6336">
      <w:pPr>
        <w:pBdr>
          <w:bottom w:val="double" w:sz="40" w:space="1" w:color="000000"/>
        </w:pBdr>
        <w:shd w:val="clear" w:color="auto" w:fill="D9D9D9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PROFESSIONAL SUMMARY</w:t>
      </w:r>
    </w:p>
    <w:p w:rsidR="005A6336" w:rsidRDefault="005A6336" w:rsidP="005A6336">
      <w:pPr>
        <w:numPr>
          <w:ilvl w:val="0"/>
          <w:numId w:val="4"/>
        </w:numPr>
        <w:spacing w:before="120" w:after="12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result-oriented with above </w:t>
      </w:r>
      <w:r w:rsidR="00594059">
        <w:rPr>
          <w:rFonts w:ascii="Verdana" w:hAnsi="Verdana"/>
          <w:b/>
          <w:sz w:val="17"/>
          <w:szCs w:val="17"/>
        </w:rPr>
        <w:t>8</w:t>
      </w:r>
      <w:r>
        <w:rPr>
          <w:rFonts w:ascii="Verdana" w:hAnsi="Verdana"/>
          <w:b/>
          <w:sz w:val="17"/>
          <w:szCs w:val="17"/>
        </w:rPr>
        <w:t xml:space="preserve"> + years</w:t>
      </w:r>
      <w:r w:rsidR="007A29B7">
        <w:rPr>
          <w:rFonts w:ascii="Verdana" w:hAnsi="Verdana"/>
          <w:sz w:val="17"/>
          <w:szCs w:val="17"/>
        </w:rPr>
        <w:t xml:space="preserve"> of experience in Maintain QA/QC</w:t>
      </w:r>
      <w:r>
        <w:rPr>
          <w:rFonts w:ascii="Verdana" w:hAnsi="Verdana"/>
          <w:sz w:val="17"/>
          <w:szCs w:val="17"/>
        </w:rPr>
        <w:t xml:space="preserve"> Operations, Quality Assurance &amp; Nondestructive Testing</w:t>
      </w:r>
      <w:r w:rsidR="00DC221B">
        <w:rPr>
          <w:rFonts w:ascii="Verdana" w:hAnsi="Verdana"/>
          <w:sz w:val="17"/>
          <w:szCs w:val="17"/>
        </w:rPr>
        <w:t xml:space="preserve"> of materials.</w:t>
      </w:r>
    </w:p>
    <w:p w:rsidR="005A6336" w:rsidRDefault="005A6336" w:rsidP="005A6336">
      <w:pPr>
        <w:numPr>
          <w:ilvl w:val="0"/>
          <w:numId w:val="4"/>
        </w:numPr>
        <w:spacing w:before="120" w:after="12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Experience </w:t>
      </w:r>
      <w:r w:rsidR="00436300">
        <w:rPr>
          <w:rFonts w:ascii="Verdana" w:hAnsi="Verdana"/>
          <w:sz w:val="17"/>
          <w:szCs w:val="17"/>
        </w:rPr>
        <w:t xml:space="preserve">in </w:t>
      </w:r>
      <w:r w:rsidR="00436300" w:rsidRPr="00436300">
        <w:rPr>
          <w:rFonts w:ascii="Verdana" w:hAnsi="Verdana"/>
          <w:b/>
          <w:sz w:val="17"/>
          <w:szCs w:val="17"/>
        </w:rPr>
        <w:t>QA</w:t>
      </w:r>
      <w:r w:rsidR="0037586A" w:rsidRPr="00436300">
        <w:rPr>
          <w:rFonts w:ascii="Verdana" w:hAnsi="Verdana"/>
          <w:b/>
          <w:sz w:val="17"/>
          <w:szCs w:val="17"/>
        </w:rPr>
        <w:t>/SQA/</w:t>
      </w:r>
      <w:r w:rsidR="00436300" w:rsidRPr="00436300">
        <w:rPr>
          <w:rFonts w:ascii="Verdana" w:hAnsi="Verdana"/>
          <w:b/>
          <w:sz w:val="17"/>
          <w:szCs w:val="17"/>
        </w:rPr>
        <w:t>QMS /</w:t>
      </w:r>
      <w:r w:rsidRPr="00436300">
        <w:rPr>
          <w:rFonts w:ascii="Verdana" w:hAnsi="Verdana"/>
          <w:b/>
          <w:sz w:val="17"/>
          <w:szCs w:val="17"/>
        </w:rPr>
        <w:t>Non Destructive Testing</w:t>
      </w:r>
      <w:r>
        <w:rPr>
          <w:rFonts w:ascii="Verdana" w:hAnsi="Verdana"/>
          <w:sz w:val="17"/>
          <w:szCs w:val="17"/>
        </w:rPr>
        <w:t xml:space="preserve"> of a wide spectrum of equipment’s and components. Adept at preventive and breakdown maintenance and valuated operations to improve the productivity.</w:t>
      </w:r>
    </w:p>
    <w:p w:rsidR="005A6336" w:rsidRDefault="005A6336" w:rsidP="005A6336">
      <w:pPr>
        <w:numPr>
          <w:ilvl w:val="0"/>
          <w:numId w:val="4"/>
        </w:numPr>
        <w:spacing w:before="120" w:after="12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Extensive experience in implement the procedure in </w:t>
      </w:r>
      <w:r w:rsidR="00F749FA">
        <w:rPr>
          <w:rFonts w:ascii="Verdana" w:hAnsi="Verdana"/>
          <w:b/>
          <w:sz w:val="17"/>
          <w:szCs w:val="17"/>
        </w:rPr>
        <w:t>NDT</w:t>
      </w:r>
      <w:r w:rsidR="00E953BF">
        <w:rPr>
          <w:rFonts w:ascii="Verdana" w:hAnsi="Verdana"/>
          <w:b/>
          <w:sz w:val="17"/>
          <w:szCs w:val="17"/>
        </w:rPr>
        <w:t xml:space="preserve"> ( EN4179/NAS410 ) AND ASNT</w:t>
      </w:r>
      <w:r w:rsidR="00F749FA">
        <w:rPr>
          <w:rFonts w:ascii="Verdana" w:hAnsi="Verdana"/>
          <w:b/>
          <w:sz w:val="17"/>
          <w:szCs w:val="17"/>
        </w:rPr>
        <w:t xml:space="preserve"> – PT, MT, UT, RT,</w:t>
      </w:r>
      <w:r w:rsidR="0017464D">
        <w:rPr>
          <w:rFonts w:ascii="Verdana" w:hAnsi="Verdana"/>
          <w:b/>
          <w:sz w:val="17"/>
          <w:szCs w:val="17"/>
        </w:rPr>
        <w:t xml:space="preserve"> </w:t>
      </w:r>
      <w:r w:rsidR="0017464D" w:rsidRPr="0017464D">
        <w:rPr>
          <w:rFonts w:ascii="Verdana" w:hAnsi="Verdana"/>
          <w:b/>
          <w:sz w:val="17"/>
          <w:szCs w:val="17"/>
        </w:rPr>
        <w:t>ET</w:t>
      </w:r>
      <w:r w:rsidR="00F749FA">
        <w:rPr>
          <w:rFonts w:ascii="Verdana" w:hAnsi="Verdana"/>
          <w:b/>
          <w:sz w:val="17"/>
          <w:szCs w:val="17"/>
        </w:rPr>
        <w:t xml:space="preserve"> and Special process </w:t>
      </w:r>
      <w:r w:rsidR="00A32DB9">
        <w:rPr>
          <w:rFonts w:ascii="Verdana" w:hAnsi="Verdana"/>
          <w:b/>
          <w:sz w:val="17"/>
          <w:szCs w:val="17"/>
        </w:rPr>
        <w:t>-</w:t>
      </w:r>
      <w:r w:rsidR="00F749FA">
        <w:rPr>
          <w:rFonts w:ascii="Verdana" w:hAnsi="Verdana"/>
          <w:b/>
          <w:sz w:val="17"/>
          <w:szCs w:val="17"/>
        </w:rPr>
        <w:t xml:space="preserve"> Surface treatments,</w:t>
      </w:r>
      <w:r w:rsidR="00AC7562">
        <w:rPr>
          <w:rFonts w:ascii="Verdana" w:hAnsi="Verdana"/>
          <w:b/>
          <w:sz w:val="17"/>
          <w:szCs w:val="17"/>
        </w:rPr>
        <w:t xml:space="preserve"> </w:t>
      </w:r>
      <w:r w:rsidR="005929A7">
        <w:rPr>
          <w:rFonts w:ascii="Verdana" w:hAnsi="Verdana"/>
          <w:b/>
          <w:sz w:val="17"/>
          <w:szCs w:val="17"/>
        </w:rPr>
        <w:t>Composites,</w:t>
      </w:r>
      <w:r w:rsidR="00F749FA">
        <w:rPr>
          <w:rFonts w:ascii="Verdana" w:hAnsi="Verdana"/>
          <w:b/>
          <w:sz w:val="17"/>
          <w:szCs w:val="17"/>
        </w:rPr>
        <w:t xml:space="preserve"> Weld inspections</w:t>
      </w:r>
      <w:r w:rsidR="002106F9">
        <w:rPr>
          <w:rFonts w:ascii="Verdana" w:hAnsi="Verdana"/>
          <w:b/>
          <w:sz w:val="17"/>
          <w:szCs w:val="17"/>
        </w:rPr>
        <w:t xml:space="preserve"> (SMAW/GTAW) General and</w:t>
      </w:r>
      <w:r w:rsidR="00F749FA">
        <w:rPr>
          <w:rFonts w:ascii="Verdana" w:hAnsi="Verdana"/>
          <w:b/>
          <w:sz w:val="17"/>
          <w:szCs w:val="17"/>
        </w:rPr>
        <w:t xml:space="preserve"> Aviation/Aerospace</w:t>
      </w:r>
      <w:r w:rsidR="0017464D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to improve the productivity and evaluate the defect types using </w:t>
      </w:r>
      <w:r w:rsidR="00E953BF">
        <w:rPr>
          <w:rFonts w:ascii="Verdana" w:hAnsi="Verdana"/>
          <w:b/>
          <w:sz w:val="17"/>
          <w:szCs w:val="17"/>
        </w:rPr>
        <w:t>AMS,</w:t>
      </w:r>
      <w:r w:rsidRPr="005A6336">
        <w:rPr>
          <w:rFonts w:ascii="Verdana" w:hAnsi="Verdana"/>
          <w:b/>
          <w:sz w:val="17"/>
          <w:szCs w:val="17"/>
        </w:rPr>
        <w:t xml:space="preserve"> </w:t>
      </w:r>
      <w:r w:rsidR="0006060F">
        <w:rPr>
          <w:rFonts w:ascii="Verdana" w:hAnsi="Verdana"/>
          <w:b/>
          <w:sz w:val="17"/>
          <w:szCs w:val="17"/>
        </w:rPr>
        <w:t xml:space="preserve">EN, </w:t>
      </w:r>
      <w:r w:rsidRPr="005A6336">
        <w:rPr>
          <w:rFonts w:ascii="Verdana" w:hAnsi="Verdana"/>
          <w:b/>
          <w:sz w:val="17"/>
          <w:szCs w:val="17"/>
        </w:rPr>
        <w:t>NAS STANDARD PERSONALS</w:t>
      </w:r>
      <w:r w:rsidR="00E03279">
        <w:rPr>
          <w:rFonts w:ascii="Verdana" w:hAnsi="Verdana"/>
          <w:b/>
          <w:sz w:val="17"/>
          <w:szCs w:val="17"/>
        </w:rPr>
        <w:t>,</w:t>
      </w:r>
      <w:r w:rsidR="00E03279" w:rsidRPr="00E03279">
        <w:rPr>
          <w:rFonts w:ascii="Verdana" w:hAnsi="Verdana"/>
          <w:b/>
          <w:sz w:val="17"/>
          <w:szCs w:val="17"/>
        </w:rPr>
        <w:t xml:space="preserve"> </w:t>
      </w:r>
      <w:r w:rsidR="00E03279" w:rsidRPr="005A6336">
        <w:rPr>
          <w:rFonts w:ascii="Verdana" w:hAnsi="Verdana"/>
          <w:b/>
          <w:sz w:val="17"/>
          <w:szCs w:val="17"/>
        </w:rPr>
        <w:t>ASTM,</w:t>
      </w:r>
      <w:r w:rsidR="00E03279">
        <w:rPr>
          <w:rFonts w:ascii="Verdana" w:hAnsi="Verdana"/>
          <w:b/>
          <w:sz w:val="17"/>
          <w:szCs w:val="17"/>
        </w:rPr>
        <w:t xml:space="preserve"> SNT-TC-1A, DIN,</w:t>
      </w:r>
      <w:r w:rsidR="00E03279" w:rsidRPr="005A6336">
        <w:rPr>
          <w:rFonts w:ascii="Verdana" w:hAnsi="Verdana"/>
          <w:b/>
          <w:sz w:val="17"/>
          <w:szCs w:val="17"/>
        </w:rPr>
        <w:t xml:space="preserve"> MILL STANDARDS</w:t>
      </w:r>
      <w:r>
        <w:rPr>
          <w:rFonts w:ascii="Verdana" w:hAnsi="Verdana"/>
          <w:sz w:val="17"/>
          <w:szCs w:val="17"/>
        </w:rPr>
        <w:t>.</w:t>
      </w:r>
    </w:p>
    <w:p w:rsidR="005A6336" w:rsidRPr="005A6336" w:rsidRDefault="005A6336" w:rsidP="005A6336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 w:line="240" w:lineRule="exac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compliance to quality standards &amp; maintaining all NDT related documents</w:t>
      </w:r>
      <w:r w:rsidR="00A32DB9">
        <w:rPr>
          <w:rFonts w:ascii="Verdana" w:hAnsi="Verdana"/>
          <w:sz w:val="17"/>
          <w:szCs w:val="17"/>
        </w:rPr>
        <w:t xml:space="preserve"> and </w:t>
      </w:r>
      <w:r w:rsidR="00A32DB9" w:rsidRPr="007D71F9">
        <w:rPr>
          <w:rFonts w:ascii="Verdana" w:hAnsi="Verdana"/>
          <w:b/>
          <w:sz w:val="17"/>
          <w:szCs w:val="17"/>
        </w:rPr>
        <w:t xml:space="preserve">GAP </w:t>
      </w:r>
      <w:r w:rsidR="007D71F9" w:rsidRPr="007D71F9">
        <w:rPr>
          <w:rFonts w:ascii="Verdana" w:hAnsi="Verdana"/>
          <w:b/>
          <w:sz w:val="17"/>
          <w:szCs w:val="17"/>
        </w:rPr>
        <w:t>Analysis,</w:t>
      </w:r>
      <w:r w:rsidR="00A32DB9" w:rsidRPr="007D71F9">
        <w:rPr>
          <w:rFonts w:ascii="Verdana" w:hAnsi="Verdana"/>
          <w:b/>
          <w:sz w:val="17"/>
          <w:szCs w:val="17"/>
        </w:rPr>
        <w:t xml:space="preserve"> Supplier</w:t>
      </w:r>
      <w:r w:rsidR="00A32DB9">
        <w:rPr>
          <w:rFonts w:ascii="Verdana" w:hAnsi="Verdana"/>
          <w:sz w:val="17"/>
          <w:szCs w:val="17"/>
        </w:rPr>
        <w:t xml:space="preserve"> </w:t>
      </w:r>
      <w:r w:rsidR="00A32DB9" w:rsidRPr="007D71F9">
        <w:rPr>
          <w:rFonts w:ascii="Verdana" w:hAnsi="Verdana"/>
          <w:b/>
          <w:sz w:val="17"/>
          <w:szCs w:val="17"/>
        </w:rPr>
        <w:t>audits</w:t>
      </w:r>
      <w:r>
        <w:rPr>
          <w:rFonts w:ascii="Verdana" w:hAnsi="Verdana"/>
          <w:sz w:val="17"/>
          <w:szCs w:val="17"/>
        </w:rPr>
        <w:t xml:space="preserve"> in </w:t>
      </w:r>
      <w:r w:rsidR="00CC0AB9">
        <w:rPr>
          <w:rFonts w:ascii="Verdana" w:hAnsi="Verdana"/>
          <w:b/>
          <w:sz w:val="17"/>
          <w:szCs w:val="17"/>
        </w:rPr>
        <w:t>AEROSPACE /AEROSTRUCTURES / SOFTWARE ANALYSIS.</w:t>
      </w:r>
    </w:p>
    <w:p w:rsidR="00DE4AB9" w:rsidRPr="00DE4AB9" w:rsidRDefault="005A6336" w:rsidP="00DE4AB9">
      <w:pPr>
        <w:numPr>
          <w:ilvl w:val="0"/>
          <w:numId w:val="4"/>
        </w:numPr>
        <w:spacing w:before="120" w:after="12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Effective communicator with assertive and strong leadership qualities and analytical. </w:t>
      </w:r>
    </w:p>
    <w:p w:rsidR="00DE4AB9" w:rsidRDefault="00DE4AB9" w:rsidP="00DE4AB9">
      <w:pPr>
        <w:pStyle w:val="Heading1"/>
        <w:spacing w:before="0" w:after="0"/>
        <w:jc w:val="both"/>
        <w:rPr>
          <w:rFonts w:ascii="Verdana" w:hAnsi="Verdana" w:cs="Lucida Sans Unicode"/>
          <w:b w:val="0"/>
          <w:sz w:val="17"/>
          <w:szCs w:val="17"/>
        </w:rPr>
      </w:pPr>
      <w:r>
        <w:rPr>
          <w:rFonts w:ascii="Verdana" w:hAnsi="Verdana" w:cs="Lucida Sans Unicode"/>
          <w:b w:val="0"/>
          <w:sz w:val="17"/>
          <w:szCs w:val="17"/>
        </w:rPr>
        <w:t xml:space="preserve">                                                                      </w:t>
      </w:r>
    </w:p>
    <w:p w:rsidR="00DE4AB9" w:rsidRDefault="00DE4AB9" w:rsidP="00DE4AB9">
      <w:pPr>
        <w:pBdr>
          <w:bottom w:val="double" w:sz="40" w:space="0" w:color="000000"/>
        </w:pBdr>
        <w:shd w:val="clear" w:color="auto" w:fill="D9D9D9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EMPLOYMENT SCAN </w:t>
      </w:r>
    </w:p>
    <w:p w:rsidR="00DE4AB9" w:rsidRDefault="00DE4AB9" w:rsidP="00DE4AB9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JUL 16 – TILL DATE as NDT / QA Engineer </w:t>
      </w:r>
      <w:r w:rsidR="00CF7C2C">
        <w:rPr>
          <w:rFonts w:ascii="Verdana" w:hAnsi="Verdana" w:cs="Lucida Sans Unicode"/>
          <w:b/>
          <w:sz w:val="17"/>
          <w:szCs w:val="17"/>
        </w:rPr>
        <w:t>in Manufacturing Global Technical Service Team.</w:t>
      </w:r>
    </w:p>
    <w:p w:rsidR="00DE4AB9" w:rsidRPr="00B3071D" w:rsidRDefault="00DE4AB9" w:rsidP="00DE4AB9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B3071D">
        <w:rPr>
          <w:rFonts w:ascii="Verdana" w:hAnsi="Verdana" w:cs="Lucida Sans Unicode"/>
          <w:b/>
          <w:sz w:val="17"/>
          <w:szCs w:val="17"/>
          <w:u w:val="single"/>
        </w:rPr>
        <w:t>VESTAS WIND TECHNOLOGIES LTD</w:t>
      </w:r>
    </w:p>
    <w:p w:rsidR="00DE4AB9" w:rsidRDefault="00DE4AB9" w:rsidP="00DE4AB9">
      <w:pPr>
        <w:jc w:val="both"/>
        <w:rPr>
          <w:rFonts w:ascii="Verdana" w:hAnsi="Verdana" w:cs="Lucida Sans Unicode"/>
          <w:b/>
          <w:sz w:val="17"/>
          <w:szCs w:val="17"/>
        </w:rPr>
      </w:pPr>
    </w:p>
    <w:p w:rsidR="00DE4AB9" w:rsidRDefault="004B7E59" w:rsidP="00DE4AB9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Location</w:t>
      </w:r>
      <w:r w:rsidR="00DE4AB9">
        <w:rPr>
          <w:rFonts w:ascii="Verdana" w:hAnsi="Verdana" w:cs="Lucida Sans Unicode"/>
          <w:b/>
          <w:sz w:val="17"/>
          <w:szCs w:val="17"/>
        </w:rPr>
        <w:tab/>
        <w:t xml:space="preserve"> </w:t>
      </w:r>
      <w:r w:rsidR="00DE4AB9">
        <w:rPr>
          <w:rFonts w:ascii="Verdana" w:hAnsi="Verdana" w:cs="Lucida Sans Unicode"/>
          <w:b/>
          <w:sz w:val="17"/>
          <w:szCs w:val="17"/>
        </w:rPr>
        <w:tab/>
        <w:t>:</w:t>
      </w:r>
      <w:r w:rsidR="00DE4AB9">
        <w:rPr>
          <w:rFonts w:ascii="Verdana" w:hAnsi="Verdana" w:cs="Lucida Sans Unicode"/>
          <w:sz w:val="17"/>
          <w:szCs w:val="17"/>
        </w:rPr>
        <w:t xml:space="preserve"> </w:t>
      </w:r>
      <w:r w:rsidR="00DE4AB9">
        <w:rPr>
          <w:rFonts w:ascii="Verdana" w:hAnsi="Verdana" w:cs="Lucida Sans Unicode"/>
          <w:sz w:val="17"/>
          <w:szCs w:val="17"/>
        </w:rPr>
        <w:tab/>
        <w:t>Chennai</w:t>
      </w:r>
    </w:p>
    <w:p w:rsidR="00DE4AB9" w:rsidRDefault="00DE4AB9" w:rsidP="00DE4AB9">
      <w:pPr>
        <w:jc w:val="both"/>
        <w:rPr>
          <w:rFonts w:ascii="Verdana" w:hAnsi="Verdana" w:cs="Lucida Sans Unicode"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 </w:t>
      </w:r>
      <w:r>
        <w:rPr>
          <w:rFonts w:ascii="Verdana" w:hAnsi="Verdana" w:cs="Lucida Sans Unicode"/>
          <w:sz w:val="17"/>
          <w:szCs w:val="17"/>
        </w:rPr>
        <w:tab/>
      </w:r>
      <w:r w:rsidR="00B3071D">
        <w:rPr>
          <w:rFonts w:ascii="Verdana" w:hAnsi="Verdana" w:cs="Lucida Sans Unicode"/>
          <w:sz w:val="17"/>
          <w:szCs w:val="17"/>
        </w:rPr>
        <w:t xml:space="preserve">Sr. </w:t>
      </w:r>
      <w:r>
        <w:rPr>
          <w:rFonts w:ascii="Verdana" w:hAnsi="Verdana" w:cs="Lucida Sans Unicode"/>
          <w:sz w:val="17"/>
          <w:szCs w:val="17"/>
          <w:u w:val="single"/>
        </w:rPr>
        <w:t xml:space="preserve">Engineer </w:t>
      </w:r>
      <w:r w:rsidRPr="00BF4089">
        <w:rPr>
          <w:rFonts w:ascii="Verdana" w:hAnsi="Verdana" w:cs="Lucida Sans Unicode"/>
          <w:sz w:val="17"/>
          <w:szCs w:val="17"/>
          <w:u w:val="single"/>
        </w:rPr>
        <w:t>in QA</w:t>
      </w:r>
      <w:r w:rsidR="00006B7B">
        <w:rPr>
          <w:rFonts w:ascii="Verdana" w:hAnsi="Verdana" w:cs="Lucida Sans Unicode"/>
          <w:sz w:val="17"/>
          <w:szCs w:val="17"/>
          <w:u w:val="single"/>
        </w:rPr>
        <w:t>/QMS</w:t>
      </w:r>
      <w:r w:rsidRPr="00BF4089">
        <w:rPr>
          <w:rFonts w:ascii="Verdana" w:hAnsi="Verdana" w:cs="Lucida Sans Unicode"/>
          <w:sz w:val="17"/>
          <w:szCs w:val="17"/>
          <w:u w:val="single"/>
        </w:rPr>
        <w:t xml:space="preserve"> (</w:t>
      </w:r>
      <w:r w:rsidRPr="00E64A76">
        <w:rPr>
          <w:rFonts w:ascii="Verdana" w:hAnsi="Verdana" w:cs="Lucida Sans Unicode"/>
          <w:b/>
          <w:sz w:val="17"/>
          <w:szCs w:val="17"/>
          <w:u w:val="single"/>
        </w:rPr>
        <w:t xml:space="preserve">NDT/NDE </w:t>
      </w:r>
      <w:r w:rsidR="00683DEB" w:rsidRPr="00E64A76">
        <w:rPr>
          <w:rFonts w:ascii="Verdana" w:hAnsi="Verdana" w:cs="Lucida Sans Unicode"/>
          <w:b/>
          <w:sz w:val="17"/>
          <w:szCs w:val="17"/>
          <w:u w:val="single"/>
        </w:rPr>
        <w:t>Inspections</w:t>
      </w:r>
      <w:r w:rsidR="00683DEB">
        <w:rPr>
          <w:rFonts w:ascii="Verdana" w:hAnsi="Verdana" w:cs="Lucida Sans Unicode"/>
          <w:b/>
          <w:sz w:val="17"/>
          <w:szCs w:val="17"/>
          <w:u w:val="single"/>
        </w:rPr>
        <w:t>)</w:t>
      </w:r>
    </w:p>
    <w:p w:rsidR="00DE4AB9" w:rsidRPr="00FA53BF" w:rsidRDefault="00DE4AB9" w:rsidP="00DE4AB9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Pr="00BF4089">
        <w:rPr>
          <w:rFonts w:ascii="Verdana" w:hAnsi="Verdana" w:cs="Lucida Sans Unicode"/>
          <w:sz w:val="17"/>
          <w:szCs w:val="17"/>
          <w:u w:val="single"/>
        </w:rPr>
        <w:t>NDT</w:t>
      </w:r>
      <w:r>
        <w:rPr>
          <w:rFonts w:ascii="Verdana" w:hAnsi="Verdana" w:cs="Lucida Sans Unicode"/>
          <w:sz w:val="17"/>
          <w:szCs w:val="17"/>
          <w:u w:val="single"/>
        </w:rPr>
        <w:t>/NDE</w:t>
      </w:r>
      <w:r w:rsidRPr="00BF4089">
        <w:rPr>
          <w:rFonts w:ascii="Verdana" w:hAnsi="Verdana" w:cs="Lucida Sans Unicode"/>
          <w:sz w:val="17"/>
          <w:szCs w:val="17"/>
          <w:u w:val="single"/>
        </w:rPr>
        <w:t xml:space="preserve"> </w:t>
      </w:r>
      <w:r w:rsidR="00B3071D">
        <w:rPr>
          <w:rFonts w:ascii="Verdana" w:hAnsi="Verdana" w:cs="Lucida Sans Unicode"/>
          <w:sz w:val="17"/>
          <w:szCs w:val="17"/>
          <w:u w:val="single"/>
        </w:rPr>
        <w:t xml:space="preserve">Sr. </w:t>
      </w:r>
      <w:r>
        <w:rPr>
          <w:rFonts w:ascii="Verdana" w:hAnsi="Verdana" w:cs="Lucida Sans Unicode"/>
          <w:sz w:val="17"/>
          <w:szCs w:val="17"/>
          <w:u w:val="single"/>
        </w:rPr>
        <w:t xml:space="preserve">Engineer (Inspector – EN4179/ </w:t>
      </w:r>
      <w:r w:rsidRPr="00BF4089">
        <w:rPr>
          <w:rFonts w:ascii="Verdana" w:hAnsi="Verdana" w:cs="Lucida Sans Unicode"/>
          <w:sz w:val="17"/>
          <w:szCs w:val="17"/>
          <w:u w:val="single"/>
        </w:rPr>
        <w:t>NAS 410-Level-II</w:t>
      </w:r>
      <w:r>
        <w:rPr>
          <w:rFonts w:ascii="Verdana" w:hAnsi="Verdana" w:cs="Lucida Sans Unicode"/>
          <w:sz w:val="17"/>
          <w:szCs w:val="17"/>
          <w:u w:val="single"/>
        </w:rPr>
        <w:t xml:space="preserve"> &amp; ASNT Level-II</w:t>
      </w:r>
      <w:r w:rsidRPr="00BF4089">
        <w:rPr>
          <w:rFonts w:ascii="Verdana" w:hAnsi="Verdana" w:cs="Lucida Sans Unicode"/>
          <w:sz w:val="17"/>
          <w:szCs w:val="17"/>
          <w:u w:val="single"/>
        </w:rPr>
        <w:t>)</w:t>
      </w:r>
    </w:p>
    <w:p w:rsidR="00DE4AB9" w:rsidRDefault="00DE4AB9" w:rsidP="00DE4AB9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July -2016</w:t>
      </w:r>
      <w:r w:rsidR="00683DEB"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>to till date</w:t>
      </w:r>
      <w:r w:rsidR="00683DEB">
        <w:rPr>
          <w:rFonts w:ascii="Verdana" w:hAnsi="Verdana" w:cs="Lucida Sans Unicode"/>
          <w:sz w:val="17"/>
          <w:szCs w:val="17"/>
        </w:rPr>
        <w:t>.</w:t>
      </w:r>
    </w:p>
    <w:p w:rsidR="00CF7C2C" w:rsidRDefault="00CF7C2C" w:rsidP="00DE4AB9">
      <w:pPr>
        <w:jc w:val="both"/>
        <w:rPr>
          <w:rFonts w:ascii="Verdana" w:hAnsi="Verdana" w:cs="Lucida Sans Unicode"/>
          <w:sz w:val="17"/>
          <w:szCs w:val="17"/>
        </w:rPr>
      </w:pPr>
    </w:p>
    <w:p w:rsidR="00CF7C2C" w:rsidRPr="00F259B1" w:rsidRDefault="00CF7C2C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F259B1">
        <w:rPr>
          <w:rFonts w:ascii="Verdana" w:hAnsi="Verdana" w:cs="Lucida Sans Unicode"/>
          <w:sz w:val="17"/>
          <w:szCs w:val="17"/>
        </w:rPr>
        <w:t>Working active member in Global Technical Service team.</w:t>
      </w:r>
    </w:p>
    <w:p w:rsidR="00CF7C2C" w:rsidRDefault="00F259B1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Evaluate </w:t>
      </w:r>
      <w:r w:rsidR="00CF7C2C" w:rsidRPr="00F259B1">
        <w:rPr>
          <w:rFonts w:ascii="Verdana" w:hAnsi="Verdana" w:cs="Lucida Sans Unicode"/>
          <w:sz w:val="17"/>
          <w:szCs w:val="17"/>
        </w:rPr>
        <w:t>Ultrasonic testing</w:t>
      </w:r>
      <w:r>
        <w:rPr>
          <w:rFonts w:ascii="Verdana" w:hAnsi="Verdana" w:cs="Lucida Sans Unicode"/>
          <w:sz w:val="17"/>
          <w:szCs w:val="17"/>
        </w:rPr>
        <w:t xml:space="preserve"> reports for </w:t>
      </w:r>
      <w:r w:rsidR="00CF7C2C" w:rsidRPr="00F259B1">
        <w:rPr>
          <w:rFonts w:ascii="Verdana" w:hAnsi="Verdana" w:cs="Lucida Sans Unicode"/>
          <w:sz w:val="17"/>
          <w:szCs w:val="17"/>
        </w:rPr>
        <w:t>composites</w:t>
      </w:r>
      <w:r w:rsidRPr="00F259B1">
        <w:rPr>
          <w:rFonts w:ascii="Verdana" w:hAnsi="Verdana" w:cs="Lucida Sans Unicode"/>
          <w:sz w:val="17"/>
          <w:szCs w:val="17"/>
        </w:rPr>
        <w:t>.</w:t>
      </w:r>
    </w:p>
    <w:p w:rsidR="00732E3D" w:rsidRPr="00F259B1" w:rsidRDefault="00732E3D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Using </w:t>
      </w:r>
      <w:r w:rsidRPr="00732E3D">
        <w:rPr>
          <w:rFonts w:ascii="Verdana" w:hAnsi="Verdana" w:cs="Lucida Sans Unicode"/>
          <w:b/>
          <w:sz w:val="17"/>
          <w:szCs w:val="17"/>
        </w:rPr>
        <w:t>SAP</w:t>
      </w:r>
      <w:r w:rsidR="00B15797">
        <w:rPr>
          <w:rFonts w:ascii="Verdana" w:hAnsi="Verdana" w:cs="Lucida Sans Unicode"/>
          <w:b/>
          <w:sz w:val="17"/>
          <w:szCs w:val="17"/>
        </w:rPr>
        <w:t xml:space="preserve"> </w:t>
      </w:r>
      <w:r w:rsidR="00B15797" w:rsidRPr="00B15797">
        <w:rPr>
          <w:rFonts w:ascii="Verdana" w:hAnsi="Verdana" w:cs="Lucida Sans Unicode"/>
          <w:sz w:val="17"/>
          <w:szCs w:val="17"/>
        </w:rPr>
        <w:t>as main Tool/ Application with</w:t>
      </w:r>
      <w:r w:rsidR="00B15797">
        <w:rPr>
          <w:rFonts w:ascii="Verdana" w:hAnsi="Verdana" w:cs="Lucida Sans Unicode"/>
          <w:b/>
          <w:sz w:val="17"/>
          <w:szCs w:val="17"/>
        </w:rPr>
        <w:t xml:space="preserve"> </w:t>
      </w:r>
      <w:r w:rsidRPr="00732E3D">
        <w:rPr>
          <w:rFonts w:ascii="Verdana" w:hAnsi="Verdana" w:cs="Lucida Sans Unicode"/>
          <w:b/>
          <w:sz w:val="17"/>
          <w:szCs w:val="17"/>
        </w:rPr>
        <w:t xml:space="preserve"> – MM, PP, QA, ME</w:t>
      </w:r>
      <w:r>
        <w:rPr>
          <w:rFonts w:ascii="Verdana" w:hAnsi="Verdana" w:cs="Lucida Sans Unicode"/>
          <w:sz w:val="17"/>
          <w:szCs w:val="17"/>
        </w:rPr>
        <w:t xml:space="preserve"> </w:t>
      </w:r>
      <w:r w:rsidR="00B15797">
        <w:rPr>
          <w:rFonts w:ascii="Verdana" w:hAnsi="Verdana" w:cs="Lucida Sans Unicode"/>
          <w:sz w:val="17"/>
          <w:szCs w:val="17"/>
        </w:rPr>
        <w:t>Etc.</w:t>
      </w:r>
      <w:r>
        <w:rPr>
          <w:rFonts w:ascii="Verdana" w:hAnsi="Verdana" w:cs="Lucida Sans Unicode"/>
          <w:sz w:val="17"/>
          <w:szCs w:val="17"/>
        </w:rPr>
        <w:t xml:space="preserve"> module for operations to check data analysis.</w:t>
      </w:r>
    </w:p>
    <w:p w:rsidR="00986780" w:rsidRPr="00810021" w:rsidRDefault="00F259B1" w:rsidP="004D3A76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b/>
          <w:sz w:val="17"/>
          <w:szCs w:val="17"/>
        </w:rPr>
      </w:pPr>
      <w:r w:rsidRPr="00986780">
        <w:rPr>
          <w:rFonts w:ascii="Verdana" w:hAnsi="Verdana" w:cs="Lucida Sans Unicode"/>
          <w:sz w:val="17"/>
          <w:szCs w:val="17"/>
        </w:rPr>
        <w:t>Filing customer complaints and conducting internal and external auditing.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Preparation &amp; review of Tech transfer Protocol and Report.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Ability to handle analytical method, cleaning and process validations.</w:t>
      </w:r>
    </w:p>
    <w:p w:rsidR="009B0B71" w:rsidRPr="009B0B71" w:rsidRDefault="00810021" w:rsidP="002F4ECF">
      <w:pPr>
        <w:pStyle w:val="ListParagraph"/>
        <w:numPr>
          <w:ilvl w:val="0"/>
          <w:numId w:val="12"/>
        </w:numPr>
        <w:jc w:val="both"/>
        <w:rPr>
          <w:rFonts w:ascii="Helvetica" w:hAnsi="Helvetica" w:cs="Helvetica"/>
          <w:color w:val="000000"/>
          <w:sz w:val="23"/>
          <w:szCs w:val="23"/>
          <w:lang w:eastAsia="en-US"/>
        </w:rPr>
      </w:pPr>
      <w:r w:rsidRPr="009B0B71">
        <w:rPr>
          <w:rFonts w:ascii="Verdana" w:hAnsi="Verdana" w:cs="Lucida Sans Unicode"/>
          <w:sz w:val="17"/>
          <w:szCs w:val="17"/>
        </w:rPr>
        <w:t xml:space="preserve">Handling of product complaints and providing </w:t>
      </w:r>
      <w:r w:rsidRPr="009B0B71">
        <w:rPr>
          <w:rFonts w:ascii="Verdana" w:hAnsi="Verdana" w:cs="Lucida Sans Unicode"/>
          <w:b/>
          <w:sz w:val="17"/>
          <w:szCs w:val="17"/>
        </w:rPr>
        <w:t>CAPA</w:t>
      </w:r>
      <w:r w:rsidRPr="009B0B71">
        <w:rPr>
          <w:rFonts w:ascii="Verdana" w:hAnsi="Verdana" w:cs="Lucida Sans Unicode"/>
          <w:sz w:val="17"/>
          <w:szCs w:val="17"/>
        </w:rPr>
        <w:t xml:space="preserve"> </w:t>
      </w:r>
      <w:r w:rsidR="00CF3374" w:rsidRPr="009B0B71">
        <w:rPr>
          <w:rFonts w:ascii="Verdana" w:hAnsi="Verdana" w:cs="Lucida Sans Unicode"/>
          <w:sz w:val="17"/>
          <w:szCs w:val="17"/>
        </w:rPr>
        <w:t>for the same using QDA NC Live internal application which has inbuilt for US Live</w:t>
      </w:r>
      <w:r w:rsidR="009B0B71" w:rsidRPr="009B0B71">
        <w:rPr>
          <w:rFonts w:ascii="Verdana" w:hAnsi="Verdana" w:cs="Lucida Sans Unicode"/>
          <w:sz w:val="17"/>
          <w:szCs w:val="17"/>
        </w:rPr>
        <w:t xml:space="preserve"> production Support/ Update.</w:t>
      </w:r>
      <w:r w:rsidR="00CF3374" w:rsidRPr="009B0B71">
        <w:rPr>
          <w:rFonts w:ascii="Verdana" w:hAnsi="Verdana" w:cs="Lucida Sans Unicode"/>
          <w:sz w:val="17"/>
          <w:szCs w:val="17"/>
        </w:rPr>
        <w:t xml:space="preserve"> </w:t>
      </w:r>
    </w:p>
    <w:p w:rsidR="00810021" w:rsidRPr="009B0B71" w:rsidRDefault="00810021" w:rsidP="002F4ECF">
      <w:pPr>
        <w:pStyle w:val="ListParagraph"/>
        <w:numPr>
          <w:ilvl w:val="0"/>
          <w:numId w:val="12"/>
        </w:numPr>
        <w:jc w:val="both"/>
        <w:rPr>
          <w:rFonts w:ascii="Helvetica" w:hAnsi="Helvetica" w:cs="Helvetica"/>
          <w:color w:val="000000"/>
          <w:sz w:val="23"/>
          <w:szCs w:val="23"/>
          <w:lang w:eastAsia="en-US"/>
        </w:rPr>
      </w:pPr>
      <w:r w:rsidRPr="009B0B71">
        <w:rPr>
          <w:rFonts w:ascii="Verdana" w:hAnsi="Verdana" w:cs="Lucida Sans Unicode"/>
          <w:sz w:val="17"/>
          <w:szCs w:val="17"/>
        </w:rPr>
        <w:t xml:space="preserve">Assist in Internal and External Quality Systems Audits and the </w:t>
      </w:r>
      <w:r w:rsidRPr="009B0B71">
        <w:rPr>
          <w:rFonts w:ascii="Verdana" w:hAnsi="Verdana" w:cs="Lucida Sans Unicode"/>
          <w:b/>
          <w:sz w:val="17"/>
          <w:szCs w:val="17"/>
        </w:rPr>
        <w:t>CAPA i</w:t>
      </w:r>
      <w:r w:rsidRPr="009B0B71">
        <w:rPr>
          <w:rFonts w:ascii="Verdana" w:hAnsi="Verdana" w:cs="Lucida Sans Unicode"/>
          <w:sz w:val="17"/>
          <w:szCs w:val="17"/>
        </w:rPr>
        <w:t>mplementation</w:t>
      </w:r>
      <w:r w:rsidRPr="009B0B71">
        <w:rPr>
          <w:rFonts w:ascii="Helvetica" w:hAnsi="Helvetica" w:cs="Helvetica"/>
          <w:color w:val="000000"/>
          <w:sz w:val="23"/>
          <w:szCs w:val="23"/>
          <w:lang w:eastAsia="en-US"/>
        </w:rPr>
        <w:t>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Vendor evaluation and qualification for starting materials and raw materials.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 xml:space="preserve">Preparation of Annual Product Review </w:t>
      </w:r>
      <w:r w:rsidRPr="00732E3D">
        <w:rPr>
          <w:rFonts w:ascii="Verdana" w:hAnsi="Verdana" w:cs="Lucida Sans Unicode"/>
          <w:b/>
          <w:sz w:val="17"/>
          <w:szCs w:val="17"/>
        </w:rPr>
        <w:t>(APR).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Co-ordinate with Production, QC, warehouse and Maintenance regarding non-conformance &amp; corrective action for the same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Responsible, operate with integrity and team work.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Learning attitude and logical approach.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810021">
        <w:rPr>
          <w:rFonts w:ascii="Verdana" w:hAnsi="Verdana" w:cs="Lucida Sans Unicode"/>
          <w:sz w:val="17"/>
          <w:szCs w:val="17"/>
        </w:rPr>
        <w:t>Computer literacy skills in programs that applicable to role, solid written and verbal communication skills.</w:t>
      </w:r>
    </w:p>
    <w:p w:rsidR="00810021" w:rsidRPr="00810021" w:rsidRDefault="00810021" w:rsidP="00810021">
      <w:pPr>
        <w:pStyle w:val="ListParagraph"/>
        <w:numPr>
          <w:ilvl w:val="0"/>
          <w:numId w:val="12"/>
        </w:numPr>
        <w:jc w:val="both"/>
        <w:rPr>
          <w:rFonts w:ascii="Helvetica" w:hAnsi="Helvetica" w:cs="Helvetica"/>
          <w:color w:val="000000"/>
          <w:sz w:val="23"/>
          <w:szCs w:val="23"/>
          <w:lang w:eastAsia="en-US"/>
        </w:rPr>
      </w:pPr>
      <w:r w:rsidRPr="00810021">
        <w:rPr>
          <w:rFonts w:ascii="Verdana" w:hAnsi="Verdana" w:cs="Lucida Sans Unicode"/>
          <w:sz w:val="17"/>
          <w:szCs w:val="17"/>
        </w:rPr>
        <w:t>Ability to independently define problems, collect data, establish facts and draw conclusions</w:t>
      </w:r>
      <w:r w:rsidRPr="00810021">
        <w:rPr>
          <w:rFonts w:ascii="Helvetica" w:hAnsi="Helvetica" w:cs="Helvetica"/>
          <w:color w:val="000000"/>
          <w:sz w:val="23"/>
          <w:szCs w:val="23"/>
          <w:lang w:eastAsia="en-US"/>
        </w:rPr>
        <w:t>.</w:t>
      </w:r>
    </w:p>
    <w:p w:rsidR="001058DD" w:rsidRPr="00810021" w:rsidRDefault="001058DD" w:rsidP="00810021">
      <w:pPr>
        <w:pStyle w:val="ListParagraph"/>
        <w:numPr>
          <w:ilvl w:val="0"/>
          <w:numId w:val="12"/>
        </w:numPr>
        <w:jc w:val="both"/>
        <w:rPr>
          <w:rFonts w:ascii="Helvetica" w:hAnsi="Helvetica" w:cs="Helvetica"/>
          <w:color w:val="000000"/>
          <w:sz w:val="23"/>
          <w:szCs w:val="23"/>
          <w:lang w:eastAsia="en-US"/>
        </w:rPr>
      </w:pPr>
      <w:r w:rsidRPr="00810021">
        <w:rPr>
          <w:rFonts w:ascii="Verdana" w:hAnsi="Verdana" w:cs="Lucida Sans Unicode"/>
          <w:sz w:val="17"/>
          <w:szCs w:val="17"/>
        </w:rPr>
        <w:t xml:space="preserve">Implement the inspection procedures as per the </w:t>
      </w:r>
      <w:r w:rsidR="007D3386" w:rsidRPr="00810021">
        <w:rPr>
          <w:rFonts w:ascii="Verdana" w:hAnsi="Verdana" w:cs="Lucida Sans Unicode"/>
          <w:sz w:val="17"/>
          <w:szCs w:val="17"/>
        </w:rPr>
        <w:t>customer’s</w:t>
      </w:r>
      <w:r w:rsidRPr="00810021">
        <w:rPr>
          <w:rFonts w:ascii="Verdana" w:hAnsi="Verdana" w:cs="Lucida Sans Unicode"/>
          <w:sz w:val="17"/>
          <w:szCs w:val="17"/>
        </w:rPr>
        <w:t xml:space="preserve"> requirement according to the standards.</w:t>
      </w:r>
    </w:p>
    <w:p w:rsidR="001058DD" w:rsidRPr="00986780" w:rsidRDefault="001058DD" w:rsidP="00986780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Report to the projects office with the status and maintaining MOM’s for the conducted meetings.</w:t>
      </w:r>
    </w:p>
    <w:p w:rsidR="00986780" w:rsidRPr="00F259B1" w:rsidRDefault="00986780" w:rsidP="00986780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Trained in </w:t>
      </w:r>
      <w:r w:rsidRPr="00986780">
        <w:rPr>
          <w:rFonts w:ascii="Verdana" w:hAnsi="Verdana" w:cs="Lucida Sans Unicode"/>
          <w:b/>
          <w:sz w:val="17"/>
          <w:szCs w:val="17"/>
        </w:rPr>
        <w:t>USA (COLORADO)</w:t>
      </w:r>
      <w:r w:rsidRPr="00986780">
        <w:rPr>
          <w:rFonts w:ascii="Verdana" w:hAnsi="Verdana" w:cs="Lucida Sans Unicode"/>
          <w:sz w:val="17"/>
          <w:szCs w:val="17"/>
        </w:rPr>
        <w:t xml:space="preserve"> </w:t>
      </w:r>
      <w:r w:rsidR="00410573">
        <w:rPr>
          <w:rFonts w:ascii="Verdana" w:hAnsi="Verdana" w:cs="Lucida Sans Unicode"/>
          <w:sz w:val="17"/>
          <w:szCs w:val="17"/>
        </w:rPr>
        <w:t>for the 3 months at Global</w:t>
      </w:r>
      <w:r>
        <w:rPr>
          <w:rFonts w:ascii="Verdana" w:hAnsi="Verdana" w:cs="Lucida Sans Unicode"/>
          <w:sz w:val="17"/>
          <w:szCs w:val="17"/>
        </w:rPr>
        <w:t xml:space="preserve"> </w:t>
      </w:r>
      <w:r w:rsidR="00410573">
        <w:rPr>
          <w:rFonts w:ascii="Verdana" w:hAnsi="Verdana" w:cs="Lucida Sans Unicode"/>
          <w:sz w:val="17"/>
          <w:szCs w:val="17"/>
        </w:rPr>
        <w:t xml:space="preserve">Wind </w:t>
      </w:r>
      <w:r>
        <w:rPr>
          <w:rFonts w:ascii="Verdana" w:hAnsi="Verdana" w:cs="Lucida Sans Unicode"/>
          <w:sz w:val="17"/>
          <w:szCs w:val="17"/>
        </w:rPr>
        <w:t xml:space="preserve">Turbine Blades and Towers Manufacturing locations to get involved in training, Manufacturing, QA and </w:t>
      </w:r>
      <w:r w:rsidR="00810021">
        <w:rPr>
          <w:rFonts w:ascii="Verdana" w:hAnsi="Verdana" w:cs="Lucida Sans Unicode"/>
          <w:sz w:val="17"/>
          <w:szCs w:val="17"/>
        </w:rPr>
        <w:t xml:space="preserve">Safety, Live global support </w:t>
      </w:r>
      <w:r>
        <w:rPr>
          <w:rFonts w:ascii="Verdana" w:hAnsi="Verdana" w:cs="Lucida Sans Unicode"/>
          <w:sz w:val="17"/>
          <w:szCs w:val="17"/>
        </w:rPr>
        <w:t>etc.</w:t>
      </w:r>
    </w:p>
    <w:p w:rsidR="00F259B1" w:rsidRPr="00986780" w:rsidRDefault="00F259B1" w:rsidP="004D3A76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b/>
          <w:sz w:val="17"/>
          <w:szCs w:val="17"/>
        </w:rPr>
      </w:pPr>
      <w:r w:rsidRPr="00986780">
        <w:rPr>
          <w:rFonts w:ascii="Verdana" w:hAnsi="Verdana" w:cs="Lucida Sans Unicode"/>
          <w:sz w:val="17"/>
          <w:szCs w:val="17"/>
        </w:rPr>
        <w:t>Scope was added in to the other areas like SCM purchasing for the department and making the plans for cost cutting and submitting to the management in Project management program.</w:t>
      </w:r>
    </w:p>
    <w:p w:rsidR="00F259B1" w:rsidRPr="00F259B1" w:rsidRDefault="00F259B1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Motivating team to reach the management targets and invent some new tracks to reach targets easily.</w:t>
      </w:r>
    </w:p>
    <w:p w:rsidR="00F259B1" w:rsidRDefault="00F259B1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 w:rsidRPr="00F259B1">
        <w:rPr>
          <w:rFonts w:ascii="Verdana" w:hAnsi="Verdana" w:cs="Lucida Sans Unicode"/>
          <w:sz w:val="17"/>
          <w:szCs w:val="17"/>
        </w:rPr>
        <w:t xml:space="preserve">Using internal software’s like, VET, PS4, and OMNISCAN </w:t>
      </w:r>
      <w:r>
        <w:rPr>
          <w:rFonts w:ascii="Verdana" w:hAnsi="Verdana" w:cs="Lucida Sans Unicode"/>
          <w:sz w:val="17"/>
          <w:szCs w:val="17"/>
        </w:rPr>
        <w:t xml:space="preserve">to live support around globally like </w:t>
      </w:r>
      <w:r w:rsidRPr="009B0B71">
        <w:rPr>
          <w:rFonts w:ascii="Verdana" w:hAnsi="Verdana" w:cs="Lucida Sans Unicode"/>
          <w:b/>
          <w:sz w:val="17"/>
          <w:szCs w:val="17"/>
        </w:rPr>
        <w:t>USA, GERMANY,</w:t>
      </w:r>
      <w:r>
        <w:rPr>
          <w:rFonts w:ascii="Verdana" w:hAnsi="Verdana" w:cs="Lucida Sans Unicode"/>
          <w:sz w:val="17"/>
          <w:szCs w:val="17"/>
        </w:rPr>
        <w:t xml:space="preserve"> </w:t>
      </w:r>
      <w:r w:rsidRPr="009B0B71">
        <w:rPr>
          <w:rFonts w:ascii="Verdana" w:hAnsi="Verdana" w:cs="Lucida Sans Unicode"/>
          <w:b/>
          <w:sz w:val="17"/>
          <w:szCs w:val="17"/>
        </w:rPr>
        <w:t>DENMARK and CHINA.</w:t>
      </w:r>
    </w:p>
    <w:p w:rsidR="00F259B1" w:rsidRDefault="00F259B1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Check the all NDT Reports and Welding reports.</w:t>
      </w:r>
    </w:p>
    <w:p w:rsidR="00F259B1" w:rsidRDefault="00F259B1" w:rsidP="00CF7C2C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SQA Audits conducting with the updated check list according to National International standards.</w:t>
      </w:r>
    </w:p>
    <w:p w:rsidR="00F259B1" w:rsidRDefault="00F259B1" w:rsidP="00F259B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Conducting soft skill training for the team in the part of management training plan like team managements, Email tips, Time management etc.</w:t>
      </w:r>
    </w:p>
    <w:p w:rsidR="00B3071D" w:rsidRDefault="00B3071D" w:rsidP="00F259B1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lastRenderedPageBreak/>
        <w:t>Preparing procedures internally and getting approval from the customers and global offices to standardize the day to day activities throughout group family.</w:t>
      </w:r>
    </w:p>
    <w:p w:rsidR="00B3071D" w:rsidRPr="00B3071D" w:rsidRDefault="00B3071D" w:rsidP="00B3071D">
      <w:pPr>
        <w:pStyle w:val="ListParagraph"/>
        <w:numPr>
          <w:ilvl w:val="0"/>
          <w:numId w:val="12"/>
        </w:num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Reporting to the management with weekly report, </w:t>
      </w:r>
      <w:r w:rsidRPr="00810021">
        <w:rPr>
          <w:rFonts w:ascii="Verdana" w:hAnsi="Verdana" w:cs="Lucida Sans Unicode"/>
          <w:b/>
          <w:sz w:val="17"/>
          <w:szCs w:val="17"/>
        </w:rPr>
        <w:t>5S, Incident management, Safety audits, KAIZEN</w:t>
      </w:r>
      <w:r>
        <w:rPr>
          <w:rFonts w:ascii="Verdana" w:hAnsi="Verdana" w:cs="Lucida Sans Unicode"/>
          <w:sz w:val="17"/>
          <w:szCs w:val="17"/>
        </w:rPr>
        <w:t>, Team strengths and capabilities etc.</w:t>
      </w:r>
    </w:p>
    <w:p w:rsidR="00CF7C2C" w:rsidRPr="00CF7C2C" w:rsidRDefault="00CF7C2C" w:rsidP="00CF7C2C">
      <w:pPr>
        <w:jc w:val="both"/>
        <w:rPr>
          <w:rFonts w:ascii="Verdana" w:hAnsi="Verdana" w:cs="Lucida Sans Unicode"/>
          <w:b/>
          <w:sz w:val="17"/>
          <w:szCs w:val="17"/>
        </w:rPr>
      </w:pPr>
    </w:p>
    <w:p w:rsidR="00DE4AB9" w:rsidRDefault="00DE4AB9" w:rsidP="00DE4AB9">
      <w:pPr>
        <w:spacing w:before="120" w:after="120" w:line="240" w:lineRule="exact"/>
        <w:ind w:left="360"/>
        <w:jc w:val="both"/>
        <w:rPr>
          <w:rFonts w:ascii="Verdana" w:hAnsi="Verdana"/>
          <w:sz w:val="17"/>
          <w:szCs w:val="17"/>
        </w:rPr>
      </w:pPr>
    </w:p>
    <w:p w:rsidR="005A6336" w:rsidRDefault="005A6336" w:rsidP="005A6336">
      <w:pPr>
        <w:pStyle w:val="Heading1"/>
        <w:spacing w:before="0" w:after="0"/>
        <w:jc w:val="both"/>
        <w:rPr>
          <w:rFonts w:ascii="Verdana" w:hAnsi="Verdana" w:cs="Lucida Sans Unicode"/>
          <w:b w:val="0"/>
          <w:sz w:val="17"/>
          <w:szCs w:val="17"/>
        </w:rPr>
      </w:pPr>
      <w:r>
        <w:rPr>
          <w:rFonts w:ascii="Verdana" w:hAnsi="Verdana" w:cs="Lucida Sans Unicode"/>
          <w:b w:val="0"/>
          <w:sz w:val="17"/>
          <w:szCs w:val="17"/>
        </w:rPr>
        <w:t xml:space="preserve">                                                                      </w:t>
      </w:r>
    </w:p>
    <w:p w:rsidR="005A6336" w:rsidRDefault="005A6336" w:rsidP="005A6336">
      <w:pPr>
        <w:pBdr>
          <w:bottom w:val="double" w:sz="40" w:space="0" w:color="000000"/>
        </w:pBdr>
        <w:shd w:val="clear" w:color="auto" w:fill="D9D9D9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EMPLOYMENT SCAN </w:t>
      </w:r>
    </w:p>
    <w:p w:rsidR="005A6336" w:rsidRDefault="005A6336" w:rsidP="005A6336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DEC 11 – </w:t>
      </w:r>
      <w:r w:rsidR="00DE4AB9">
        <w:rPr>
          <w:rFonts w:ascii="Verdana" w:hAnsi="Verdana" w:cs="Lucida Sans Unicode"/>
          <w:b/>
          <w:sz w:val="17"/>
          <w:szCs w:val="17"/>
        </w:rPr>
        <w:t>JUL 16</w:t>
      </w:r>
      <w:r>
        <w:rPr>
          <w:rFonts w:ascii="Verdana" w:hAnsi="Verdana" w:cs="Lucida Sans Unicode"/>
          <w:b/>
          <w:sz w:val="17"/>
          <w:szCs w:val="17"/>
        </w:rPr>
        <w:t xml:space="preserve"> as Executive - QA </w:t>
      </w:r>
      <w:r w:rsidR="00DE4AB9">
        <w:rPr>
          <w:rFonts w:ascii="Verdana" w:hAnsi="Verdana" w:cs="Lucida Sans Unicode"/>
          <w:b/>
          <w:sz w:val="17"/>
          <w:szCs w:val="17"/>
        </w:rPr>
        <w:t>/ NDT</w:t>
      </w:r>
    </w:p>
    <w:p w:rsidR="005A6336" w:rsidRDefault="005A6336" w:rsidP="005A6336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TATA Advanced Systems Limited.</w:t>
      </w:r>
    </w:p>
    <w:p w:rsidR="00DC14B0" w:rsidRPr="00DC14B0" w:rsidRDefault="00DC14B0" w:rsidP="00DC14B0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Client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 w:rsidR="005A6336">
        <w:rPr>
          <w:rFonts w:ascii="Verdana" w:hAnsi="Verdana" w:cs="Lucida Sans Unicode"/>
          <w:sz w:val="17"/>
          <w:szCs w:val="17"/>
        </w:rPr>
        <w:t xml:space="preserve"> </w:t>
      </w:r>
      <w:r w:rsidR="005A6336">
        <w:rPr>
          <w:rFonts w:ascii="Verdana" w:hAnsi="Verdana" w:cs="Lucida Sans Unicode"/>
          <w:sz w:val="17"/>
          <w:szCs w:val="17"/>
        </w:rPr>
        <w:tab/>
      </w:r>
      <w:r w:rsidR="005A6336" w:rsidRPr="00FA53BF">
        <w:rPr>
          <w:rFonts w:ascii="Verdana" w:hAnsi="Verdana" w:cs="Lucida Sans Unicode"/>
          <w:b/>
          <w:sz w:val="17"/>
          <w:szCs w:val="17"/>
          <w:u w:val="single"/>
        </w:rPr>
        <w:t>SIKORSKY HELICOPTERS (S-92) (UTC TECHNOLOGIES</w:t>
      </w:r>
      <w:r w:rsidR="005A6336">
        <w:rPr>
          <w:rFonts w:ascii="Verdana" w:hAnsi="Verdana" w:cs="Lucida Sans Unicode"/>
          <w:sz w:val="17"/>
          <w:szCs w:val="17"/>
        </w:rPr>
        <w:t>)</w:t>
      </w:r>
      <w:r>
        <w:rPr>
          <w:rFonts w:ascii="Verdana" w:hAnsi="Verdana" w:cs="Lucida Sans Unicode"/>
          <w:sz w:val="17"/>
          <w:szCs w:val="17"/>
        </w:rPr>
        <w:t xml:space="preserve">, </w:t>
      </w:r>
      <w:r w:rsidRPr="00DC14B0">
        <w:rPr>
          <w:rFonts w:ascii="Verdana" w:hAnsi="Verdana" w:cs="Lucida Sans Unicode"/>
          <w:b/>
          <w:sz w:val="17"/>
          <w:szCs w:val="17"/>
        </w:rPr>
        <w:t xml:space="preserve">Boeing, </w:t>
      </w:r>
      <w:proofErr w:type="spellStart"/>
      <w:r w:rsidRPr="00DC14B0">
        <w:rPr>
          <w:rFonts w:ascii="Verdana" w:hAnsi="Verdana" w:cs="Lucida Sans Unicode"/>
          <w:b/>
          <w:sz w:val="17"/>
          <w:szCs w:val="17"/>
        </w:rPr>
        <w:t>Cobham</w:t>
      </w:r>
      <w:proofErr w:type="spellEnd"/>
      <w:r w:rsidRPr="00DC14B0">
        <w:rPr>
          <w:rFonts w:ascii="Verdana" w:hAnsi="Verdana" w:cs="Lucida Sans Unicode"/>
          <w:b/>
          <w:sz w:val="17"/>
          <w:szCs w:val="17"/>
        </w:rPr>
        <w:t xml:space="preserve">, </w:t>
      </w:r>
    </w:p>
    <w:p w:rsidR="005A6336" w:rsidRDefault="00DC14B0" w:rsidP="00DC14B0">
      <w:pPr>
        <w:jc w:val="both"/>
        <w:rPr>
          <w:rFonts w:ascii="Verdana" w:hAnsi="Verdana" w:cs="Lucida Sans Unicode"/>
          <w:sz w:val="17"/>
          <w:szCs w:val="17"/>
        </w:rPr>
      </w:pPr>
      <w:r w:rsidRPr="00DC14B0">
        <w:rPr>
          <w:rFonts w:ascii="Verdana" w:hAnsi="Verdana" w:cs="Lucida Sans Unicode"/>
          <w:b/>
          <w:sz w:val="17"/>
          <w:szCs w:val="17"/>
        </w:rPr>
        <w:tab/>
      </w:r>
      <w:r w:rsidRPr="00DC14B0">
        <w:rPr>
          <w:rFonts w:ascii="Verdana" w:hAnsi="Verdana" w:cs="Lucida Sans Unicode"/>
          <w:b/>
          <w:sz w:val="17"/>
          <w:szCs w:val="17"/>
        </w:rPr>
        <w:tab/>
      </w:r>
      <w:r w:rsidRPr="00DC14B0">
        <w:rPr>
          <w:rFonts w:ascii="Verdana" w:hAnsi="Verdana" w:cs="Lucida Sans Unicode"/>
          <w:b/>
          <w:sz w:val="17"/>
          <w:szCs w:val="17"/>
        </w:rPr>
        <w:tab/>
      </w:r>
      <w:r w:rsidRPr="00DC14B0">
        <w:rPr>
          <w:rFonts w:ascii="Verdana" w:hAnsi="Verdana" w:cs="Lucida Sans Unicode"/>
          <w:b/>
          <w:sz w:val="17"/>
          <w:szCs w:val="17"/>
        </w:rPr>
        <w:tab/>
        <w:t>RUAG, PILATUS, GE, HAL LCA ROLLS ROYCE, DRDO Etc.</w:t>
      </w:r>
      <w:r>
        <w:rPr>
          <w:rFonts w:ascii="Verdana" w:hAnsi="Verdana" w:cs="Lucida Sans Unicode"/>
          <w:sz w:val="17"/>
          <w:szCs w:val="17"/>
        </w:rPr>
        <w:tab/>
      </w:r>
    </w:p>
    <w:p w:rsidR="00DC14B0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 w:rsidRPr="004914EF">
        <w:rPr>
          <w:rFonts w:ascii="Verdana" w:hAnsi="Verdana" w:cs="Lucida Sans Unicode"/>
          <w:b/>
          <w:sz w:val="17"/>
          <w:szCs w:val="17"/>
        </w:rPr>
        <w:t>Supplier</w:t>
      </w:r>
      <w:r w:rsidR="00600940">
        <w:rPr>
          <w:rFonts w:ascii="Verdana" w:hAnsi="Verdana" w:cs="Lucida Sans Unicode"/>
          <w:sz w:val="17"/>
          <w:szCs w:val="17"/>
        </w:rPr>
        <w:tab/>
      </w:r>
      <w:r w:rsidR="00600940"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:</w:t>
      </w:r>
      <w:r>
        <w:rPr>
          <w:rFonts w:ascii="Verdana" w:hAnsi="Verdana" w:cs="Lucida Sans Unicode"/>
          <w:sz w:val="17"/>
          <w:szCs w:val="17"/>
        </w:rPr>
        <w:tab/>
        <w:t xml:space="preserve">MHI Industries </w:t>
      </w:r>
      <w:r w:rsidR="00405109">
        <w:rPr>
          <w:rFonts w:ascii="Verdana" w:hAnsi="Verdana" w:cs="Lucida Sans Unicode"/>
          <w:sz w:val="17"/>
          <w:szCs w:val="17"/>
        </w:rPr>
        <w:t>–</w:t>
      </w:r>
      <w:r>
        <w:rPr>
          <w:rFonts w:ascii="Verdana" w:hAnsi="Verdana" w:cs="Lucida Sans Unicode"/>
          <w:sz w:val="17"/>
          <w:szCs w:val="17"/>
        </w:rPr>
        <w:t xml:space="preserve"> </w:t>
      </w:r>
      <w:r w:rsidR="00DC14B0">
        <w:rPr>
          <w:rFonts w:ascii="Verdana" w:hAnsi="Verdana" w:cs="Lucida Sans Unicode"/>
          <w:sz w:val="17"/>
          <w:szCs w:val="17"/>
        </w:rPr>
        <w:t>JAPAN &amp;</w:t>
      </w:r>
      <w:r w:rsidR="00405109">
        <w:rPr>
          <w:rFonts w:ascii="Verdana" w:hAnsi="Verdana" w:cs="Lucida Sans Unicode"/>
          <w:sz w:val="17"/>
          <w:szCs w:val="17"/>
        </w:rPr>
        <w:t xml:space="preserve"> </w:t>
      </w:r>
      <w:r w:rsidR="00DC14B0">
        <w:rPr>
          <w:rFonts w:ascii="Verdana" w:hAnsi="Verdana" w:cs="Lucida Sans Unicode"/>
          <w:sz w:val="17"/>
          <w:szCs w:val="17"/>
        </w:rPr>
        <w:t>TATA SIKORSKY AEROSPACE LIMITED (TARA)</w:t>
      </w:r>
      <w:r w:rsidR="00405109">
        <w:rPr>
          <w:rFonts w:ascii="Verdana" w:hAnsi="Verdana" w:cs="Lucida Sans Unicode"/>
          <w:sz w:val="17"/>
          <w:szCs w:val="17"/>
        </w:rPr>
        <w:t xml:space="preserve">, </w:t>
      </w:r>
      <w:r w:rsidR="00CA03BA">
        <w:rPr>
          <w:rFonts w:ascii="Verdana" w:hAnsi="Verdana" w:cs="Lucida Sans Unicode"/>
          <w:sz w:val="17"/>
          <w:szCs w:val="17"/>
        </w:rPr>
        <w:t>Hyderabad</w:t>
      </w:r>
      <w:r w:rsidR="00DC14B0">
        <w:rPr>
          <w:rFonts w:ascii="Verdana" w:hAnsi="Verdana" w:cs="Lucida Sans Unicode"/>
          <w:sz w:val="17"/>
          <w:szCs w:val="17"/>
        </w:rPr>
        <w:t xml:space="preserve"> </w:t>
      </w:r>
    </w:p>
    <w:p w:rsidR="00DC14B0" w:rsidRDefault="00DC14B0" w:rsidP="00DC14B0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  <w:t>And others from GLOBAL</w:t>
      </w:r>
    </w:p>
    <w:p w:rsidR="005A6336" w:rsidRDefault="00600940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Plant</w:t>
      </w:r>
      <w:r>
        <w:rPr>
          <w:rFonts w:ascii="Verdana" w:hAnsi="Verdana" w:cs="Lucida Sans Unicode"/>
          <w:b/>
          <w:sz w:val="17"/>
          <w:szCs w:val="17"/>
        </w:rPr>
        <w:tab/>
        <w:t xml:space="preserve"> </w:t>
      </w:r>
      <w:r>
        <w:rPr>
          <w:rFonts w:ascii="Verdana" w:hAnsi="Verdana" w:cs="Lucida Sans Unicode"/>
          <w:b/>
          <w:sz w:val="17"/>
          <w:szCs w:val="17"/>
        </w:rPr>
        <w:tab/>
      </w:r>
      <w:r w:rsidR="005A6336">
        <w:rPr>
          <w:rFonts w:ascii="Verdana" w:hAnsi="Verdana" w:cs="Lucida Sans Unicode"/>
          <w:b/>
          <w:sz w:val="17"/>
          <w:szCs w:val="17"/>
        </w:rPr>
        <w:tab/>
        <w:t>:</w:t>
      </w:r>
      <w:r w:rsidR="005A6336">
        <w:rPr>
          <w:rFonts w:ascii="Verdana" w:hAnsi="Verdana" w:cs="Lucida Sans Unicode"/>
          <w:sz w:val="17"/>
          <w:szCs w:val="17"/>
        </w:rPr>
        <w:t xml:space="preserve"> </w:t>
      </w:r>
      <w:r w:rsidR="005A6336">
        <w:rPr>
          <w:rFonts w:ascii="Verdana" w:hAnsi="Verdana" w:cs="Lucida Sans Unicode"/>
          <w:sz w:val="17"/>
          <w:szCs w:val="17"/>
        </w:rPr>
        <w:tab/>
        <w:t xml:space="preserve">Hyderabad </w:t>
      </w: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 </w:t>
      </w:r>
      <w:r w:rsidR="00405109">
        <w:rPr>
          <w:rFonts w:ascii="Verdana" w:hAnsi="Verdana" w:cs="Lucida Sans Unicode"/>
          <w:sz w:val="17"/>
          <w:szCs w:val="17"/>
        </w:rPr>
        <w:tab/>
      </w:r>
      <w:r w:rsidRPr="00BF4089">
        <w:rPr>
          <w:rFonts w:ascii="Verdana" w:hAnsi="Verdana" w:cs="Lucida Sans Unicode"/>
          <w:sz w:val="17"/>
          <w:szCs w:val="17"/>
          <w:u w:val="single"/>
        </w:rPr>
        <w:t>Executive in QA (</w:t>
      </w:r>
      <w:r w:rsidRPr="00E64A76">
        <w:rPr>
          <w:rFonts w:ascii="Verdana" w:hAnsi="Verdana" w:cs="Lucida Sans Unicode"/>
          <w:b/>
          <w:sz w:val="17"/>
          <w:szCs w:val="17"/>
          <w:u w:val="single"/>
        </w:rPr>
        <w:t>NDT/NDE Inspections</w:t>
      </w:r>
      <w:r w:rsidRPr="00BF4089">
        <w:rPr>
          <w:rFonts w:ascii="Verdana" w:hAnsi="Verdana" w:cs="Lucida Sans Unicode"/>
          <w:sz w:val="17"/>
          <w:szCs w:val="17"/>
          <w:u w:val="single"/>
        </w:rPr>
        <w:t xml:space="preserve">), </w:t>
      </w:r>
    </w:p>
    <w:p w:rsidR="005A6336" w:rsidRPr="00FA53BF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Pr="00BF4089">
        <w:rPr>
          <w:rFonts w:ascii="Verdana" w:hAnsi="Verdana" w:cs="Lucida Sans Unicode"/>
          <w:sz w:val="17"/>
          <w:szCs w:val="17"/>
          <w:u w:val="single"/>
        </w:rPr>
        <w:t>NDT</w:t>
      </w:r>
      <w:r>
        <w:rPr>
          <w:rFonts w:ascii="Verdana" w:hAnsi="Verdana" w:cs="Lucida Sans Unicode"/>
          <w:sz w:val="17"/>
          <w:szCs w:val="17"/>
          <w:u w:val="single"/>
        </w:rPr>
        <w:t>/NDE</w:t>
      </w:r>
      <w:r w:rsidRPr="00BF4089">
        <w:rPr>
          <w:rFonts w:ascii="Verdana" w:hAnsi="Verdana" w:cs="Lucida Sans Unicode"/>
          <w:sz w:val="17"/>
          <w:szCs w:val="17"/>
          <w:u w:val="single"/>
        </w:rPr>
        <w:t xml:space="preserve"> </w:t>
      </w:r>
      <w:r w:rsidR="000A19FF">
        <w:rPr>
          <w:rFonts w:ascii="Verdana" w:hAnsi="Verdana" w:cs="Lucida Sans Unicode"/>
          <w:sz w:val="17"/>
          <w:szCs w:val="17"/>
          <w:u w:val="single"/>
        </w:rPr>
        <w:t>Engineer (I</w:t>
      </w:r>
      <w:r w:rsidR="00BB5ABC">
        <w:rPr>
          <w:rFonts w:ascii="Verdana" w:hAnsi="Verdana" w:cs="Lucida Sans Unicode"/>
          <w:sz w:val="17"/>
          <w:szCs w:val="17"/>
          <w:u w:val="single"/>
        </w:rPr>
        <w:t xml:space="preserve">nspector </w:t>
      </w:r>
      <w:r w:rsidR="0054528F">
        <w:rPr>
          <w:rFonts w:ascii="Verdana" w:hAnsi="Verdana" w:cs="Lucida Sans Unicode"/>
          <w:sz w:val="17"/>
          <w:szCs w:val="17"/>
          <w:u w:val="single"/>
        </w:rPr>
        <w:t>–</w:t>
      </w:r>
      <w:r w:rsidR="00BB5ABC">
        <w:rPr>
          <w:rFonts w:ascii="Verdana" w:hAnsi="Verdana" w:cs="Lucida Sans Unicode"/>
          <w:sz w:val="17"/>
          <w:szCs w:val="17"/>
          <w:u w:val="single"/>
        </w:rPr>
        <w:t xml:space="preserve"> </w:t>
      </w:r>
      <w:r w:rsidR="0054528F">
        <w:rPr>
          <w:rFonts w:ascii="Verdana" w:hAnsi="Verdana" w:cs="Lucida Sans Unicode"/>
          <w:sz w:val="17"/>
          <w:szCs w:val="17"/>
          <w:u w:val="single"/>
        </w:rPr>
        <w:t xml:space="preserve">EN4179/ </w:t>
      </w:r>
      <w:r w:rsidRPr="00BF4089">
        <w:rPr>
          <w:rFonts w:ascii="Verdana" w:hAnsi="Verdana" w:cs="Lucida Sans Unicode"/>
          <w:sz w:val="17"/>
          <w:szCs w:val="17"/>
          <w:u w:val="single"/>
        </w:rPr>
        <w:t>NAS 410-Level-II</w:t>
      </w:r>
      <w:r w:rsidR="0054528F">
        <w:rPr>
          <w:rFonts w:ascii="Verdana" w:hAnsi="Verdana" w:cs="Lucida Sans Unicode"/>
          <w:sz w:val="17"/>
          <w:szCs w:val="17"/>
          <w:u w:val="single"/>
        </w:rPr>
        <w:t xml:space="preserve"> &amp; </w:t>
      </w:r>
      <w:r w:rsidR="00E375C0">
        <w:rPr>
          <w:rFonts w:ascii="Verdana" w:hAnsi="Verdana" w:cs="Lucida Sans Unicode"/>
          <w:sz w:val="17"/>
          <w:szCs w:val="17"/>
          <w:u w:val="single"/>
        </w:rPr>
        <w:t>ASNT Level-II</w:t>
      </w:r>
      <w:r w:rsidRPr="00BF4089">
        <w:rPr>
          <w:rFonts w:ascii="Verdana" w:hAnsi="Verdana" w:cs="Lucida Sans Unicode"/>
          <w:sz w:val="17"/>
          <w:szCs w:val="17"/>
          <w:u w:val="single"/>
        </w:rPr>
        <w:t>)</w:t>
      </w: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 xml:space="preserve">Dec -2011to </w:t>
      </w:r>
      <w:r w:rsidR="00DE4AB9">
        <w:rPr>
          <w:rFonts w:ascii="Verdana" w:hAnsi="Verdana" w:cs="Lucida Sans Unicode"/>
          <w:sz w:val="17"/>
          <w:szCs w:val="17"/>
        </w:rPr>
        <w:t>July - 2016</w:t>
      </w:r>
    </w:p>
    <w:p w:rsidR="00600940" w:rsidRDefault="00600940" w:rsidP="005A6336">
      <w:pPr>
        <w:jc w:val="both"/>
        <w:rPr>
          <w:rFonts w:ascii="Verdana" w:hAnsi="Verdana" w:cs="Lucida Sans Unicode"/>
          <w:sz w:val="17"/>
          <w:szCs w:val="17"/>
        </w:rPr>
      </w:pPr>
    </w:p>
    <w:p w:rsidR="005A6336" w:rsidRPr="00433A9E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>≈</w:t>
      </w:r>
      <w:r w:rsidR="005E6E44">
        <w:rPr>
          <w:rFonts w:ascii="Verdana" w:hAnsi="Verdana" w:cs="Lucida Sans Unicode"/>
          <w:sz w:val="17"/>
          <w:szCs w:val="17"/>
        </w:rPr>
        <w:t xml:space="preserve"> Involving in </w:t>
      </w:r>
      <w:r w:rsidRPr="00433A9E">
        <w:rPr>
          <w:rFonts w:ascii="Verdana" w:hAnsi="Verdana" w:cs="Lucida Sans Unicode"/>
          <w:sz w:val="17"/>
          <w:szCs w:val="17"/>
        </w:rPr>
        <w:t>all NDT methods (</w:t>
      </w:r>
      <w:r w:rsidRPr="00E64A76">
        <w:rPr>
          <w:rFonts w:ascii="Verdana" w:hAnsi="Verdana" w:cs="Lucida Sans Unicode"/>
          <w:sz w:val="17"/>
          <w:szCs w:val="17"/>
          <w:u w:val="single"/>
        </w:rPr>
        <w:t>Fluorescent penetrant inspection / Eddy Current Inspection</w:t>
      </w:r>
      <w:r w:rsidR="00E03279">
        <w:rPr>
          <w:rFonts w:ascii="Verdana" w:hAnsi="Verdana" w:cs="Lucida Sans Unicode"/>
          <w:sz w:val="17"/>
          <w:szCs w:val="17"/>
          <w:u w:val="single"/>
        </w:rPr>
        <w:t>,</w:t>
      </w:r>
      <w:r w:rsidR="00A32DB9">
        <w:rPr>
          <w:rFonts w:ascii="Verdana" w:hAnsi="Verdana" w:cs="Lucida Sans Unicode"/>
          <w:sz w:val="17"/>
          <w:szCs w:val="17"/>
          <w:u w:val="single"/>
        </w:rPr>
        <w:t xml:space="preserve"> </w:t>
      </w:r>
      <w:r w:rsidR="00E03279">
        <w:rPr>
          <w:rFonts w:ascii="Verdana" w:hAnsi="Verdana" w:cs="Lucida Sans Unicode"/>
          <w:sz w:val="17"/>
          <w:szCs w:val="17"/>
          <w:u w:val="single"/>
        </w:rPr>
        <w:t>UT</w:t>
      </w:r>
      <w:r w:rsidR="00A32DB9">
        <w:rPr>
          <w:rFonts w:ascii="Verdana" w:hAnsi="Verdana" w:cs="Lucida Sans Unicode"/>
          <w:sz w:val="17"/>
          <w:szCs w:val="17"/>
          <w:u w:val="single"/>
        </w:rPr>
        <w:t>, RT, MPT</w:t>
      </w:r>
      <w:r w:rsidR="00806C35">
        <w:rPr>
          <w:rFonts w:ascii="Verdana" w:hAnsi="Verdana" w:cs="Lucida Sans Unicode"/>
          <w:sz w:val="17"/>
          <w:szCs w:val="17"/>
          <w:u w:val="single"/>
        </w:rPr>
        <w:t xml:space="preserve"> and X-ray</w:t>
      </w:r>
      <w:r w:rsidRPr="00433A9E">
        <w:rPr>
          <w:rFonts w:ascii="Verdana" w:hAnsi="Verdana" w:cs="Lucida Sans Unicode"/>
          <w:sz w:val="17"/>
          <w:szCs w:val="17"/>
        </w:rPr>
        <w:t>).</w:t>
      </w: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 w:rsidRPr="00433A9E">
        <w:rPr>
          <w:rFonts w:ascii="Verdana" w:hAnsi="Verdana" w:cs="Lucida Sans Unicode"/>
          <w:sz w:val="17"/>
          <w:szCs w:val="17"/>
        </w:rPr>
        <w:t>≈ Make the non- conformance reports and inspection reports</w:t>
      </w:r>
      <w:r w:rsidR="006E51FC">
        <w:rPr>
          <w:rFonts w:ascii="Verdana" w:hAnsi="Verdana" w:cs="Lucida Sans Unicode"/>
          <w:sz w:val="17"/>
          <w:szCs w:val="17"/>
        </w:rPr>
        <w:t>.</w:t>
      </w:r>
    </w:p>
    <w:p w:rsidR="006E51FC" w:rsidRDefault="006E51FC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 w:rsidR="008B1C9C">
        <w:rPr>
          <w:rFonts w:ascii="Verdana" w:hAnsi="Verdana" w:cs="Lucida Sans Unicode"/>
          <w:b/>
          <w:i/>
          <w:sz w:val="17"/>
          <w:szCs w:val="17"/>
        </w:rPr>
        <w:t>supporting</w:t>
      </w:r>
      <w:r>
        <w:rPr>
          <w:rFonts w:ascii="Verdana" w:hAnsi="Verdana" w:cs="Lucida Sans Unicode"/>
          <w:b/>
          <w:i/>
          <w:sz w:val="17"/>
          <w:szCs w:val="17"/>
        </w:rPr>
        <w:t xml:space="preserve"> inspection for Surface treatments, HT, Metallurgical lab for Hardness and conductivity, Weld inspections. </w:t>
      </w:r>
    </w:p>
    <w:p w:rsidR="005A6336" w:rsidRDefault="005A6336" w:rsidP="005A6336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 w:rsidRPr="00433A9E">
        <w:rPr>
          <w:rFonts w:ascii="Verdana" w:hAnsi="Verdana" w:cs="Arial"/>
          <w:sz w:val="17"/>
          <w:szCs w:val="17"/>
        </w:rPr>
        <w:t xml:space="preserve">Received /Passed certification in NDT as per NAS 410 and Performing </w:t>
      </w:r>
      <w:r w:rsidRPr="00436300">
        <w:rPr>
          <w:rFonts w:ascii="Verdana" w:hAnsi="Verdana" w:cs="Arial"/>
          <w:b/>
          <w:sz w:val="16"/>
          <w:szCs w:val="17"/>
        </w:rPr>
        <w:t>Non Destructive Inspection (</w:t>
      </w:r>
      <w:r w:rsidR="00724AEC">
        <w:rPr>
          <w:rFonts w:ascii="Verdana" w:hAnsi="Verdana" w:cs="Arial"/>
          <w:b/>
          <w:sz w:val="16"/>
          <w:szCs w:val="17"/>
        </w:rPr>
        <w:t xml:space="preserve">Eddy  </w:t>
      </w:r>
      <w:r w:rsidR="002B0A9C">
        <w:rPr>
          <w:rFonts w:ascii="Verdana" w:hAnsi="Verdana" w:cs="Arial"/>
          <w:b/>
          <w:sz w:val="16"/>
          <w:szCs w:val="17"/>
        </w:rPr>
        <w:t>current testing</w:t>
      </w:r>
      <w:r w:rsidR="00980287">
        <w:rPr>
          <w:rFonts w:ascii="Verdana" w:hAnsi="Verdana" w:cs="Arial"/>
          <w:b/>
          <w:sz w:val="16"/>
          <w:szCs w:val="17"/>
        </w:rPr>
        <w:t>,</w:t>
      </w:r>
      <w:r w:rsidR="00724AEC" w:rsidRPr="00724AEC">
        <w:rPr>
          <w:rFonts w:ascii="Verdana" w:hAnsi="Verdana" w:cs="Arial"/>
          <w:b/>
          <w:sz w:val="16"/>
          <w:szCs w:val="17"/>
        </w:rPr>
        <w:t xml:space="preserve"> </w:t>
      </w:r>
      <w:r w:rsidR="00724AEC" w:rsidRPr="00436300">
        <w:rPr>
          <w:rFonts w:ascii="Verdana" w:hAnsi="Verdana" w:cs="Arial"/>
          <w:b/>
          <w:sz w:val="16"/>
          <w:szCs w:val="17"/>
        </w:rPr>
        <w:t xml:space="preserve">PT </w:t>
      </w:r>
      <w:r w:rsidR="00724AEC">
        <w:rPr>
          <w:rFonts w:ascii="Verdana" w:hAnsi="Verdana" w:cs="Arial"/>
          <w:b/>
          <w:sz w:val="16"/>
          <w:szCs w:val="17"/>
        </w:rPr>
        <w:t>–</w:t>
      </w:r>
      <w:r w:rsidR="00724AEC" w:rsidRPr="00436300">
        <w:rPr>
          <w:rFonts w:ascii="Verdana" w:hAnsi="Verdana" w:cs="Arial"/>
          <w:b/>
          <w:sz w:val="16"/>
          <w:szCs w:val="17"/>
        </w:rPr>
        <w:t xml:space="preserve"> Fluorescent</w:t>
      </w:r>
      <w:r w:rsidR="00724AEC">
        <w:rPr>
          <w:rFonts w:ascii="Verdana" w:hAnsi="Verdana" w:cs="Arial"/>
          <w:b/>
          <w:sz w:val="16"/>
          <w:szCs w:val="17"/>
        </w:rPr>
        <w:t xml:space="preserve">, </w:t>
      </w:r>
      <w:r w:rsidR="00980287">
        <w:rPr>
          <w:rFonts w:ascii="Verdana" w:hAnsi="Verdana" w:cs="Arial"/>
          <w:b/>
          <w:sz w:val="16"/>
          <w:szCs w:val="17"/>
        </w:rPr>
        <w:t>Training MPT</w:t>
      </w:r>
      <w:r w:rsidR="002B0A9C">
        <w:rPr>
          <w:rFonts w:ascii="Verdana" w:hAnsi="Verdana" w:cs="Arial"/>
          <w:b/>
          <w:sz w:val="16"/>
          <w:szCs w:val="17"/>
        </w:rPr>
        <w:t xml:space="preserve"> </w:t>
      </w:r>
      <w:r w:rsidRPr="00436300">
        <w:rPr>
          <w:rFonts w:ascii="Verdana" w:hAnsi="Verdana" w:cs="Arial"/>
          <w:b/>
          <w:sz w:val="16"/>
          <w:szCs w:val="17"/>
        </w:rPr>
        <w:t>)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433A9E">
        <w:rPr>
          <w:rFonts w:ascii="Verdana" w:hAnsi="Verdana" w:cs="Arial"/>
          <w:sz w:val="17"/>
          <w:szCs w:val="17"/>
        </w:rPr>
        <w:t>Evaluate the metal job surfaces which are using aerospace /aero structures industries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433A9E">
        <w:rPr>
          <w:rFonts w:ascii="Verdana" w:hAnsi="Verdana" w:cs="Arial"/>
          <w:sz w:val="17"/>
          <w:szCs w:val="17"/>
        </w:rPr>
        <w:t>Evaluate the inspection procedures and giving the results as per customer specifications and company procedures.</w:t>
      </w:r>
      <w:r w:rsidRPr="00433A9E">
        <w:rPr>
          <w:rStyle w:val="apple-converted-space"/>
          <w:rFonts w:ascii="Verdana" w:hAnsi="Verdana" w:cs="Arial"/>
          <w:sz w:val="17"/>
          <w:szCs w:val="17"/>
        </w:rPr>
        <w:t> 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433A9E">
        <w:rPr>
          <w:rFonts w:ascii="Verdana" w:hAnsi="Verdana" w:cs="Arial"/>
          <w:sz w:val="17"/>
          <w:szCs w:val="17"/>
        </w:rPr>
        <w:t>Doing daily checks and updating all the revisions to customer which we are doing changes in our procedure.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433A9E">
        <w:rPr>
          <w:rFonts w:ascii="Verdana" w:hAnsi="Verdana" w:cs="Arial"/>
          <w:sz w:val="17"/>
          <w:szCs w:val="17"/>
        </w:rPr>
        <w:t xml:space="preserve">performing the system cleanliness as per Specification and checking all the system before going to do inspection on </w:t>
      </w:r>
    </w:p>
    <w:p w:rsidR="005A6336" w:rsidRDefault="005A6336" w:rsidP="005A6336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</w:t>
      </w:r>
      <w:r w:rsidR="00600940" w:rsidRPr="00433A9E">
        <w:rPr>
          <w:rFonts w:ascii="Verdana" w:hAnsi="Verdana" w:cs="Arial"/>
          <w:sz w:val="17"/>
          <w:szCs w:val="17"/>
        </w:rPr>
        <w:t>Job</w:t>
      </w:r>
      <w:r w:rsidRPr="00433A9E">
        <w:rPr>
          <w:rFonts w:ascii="Verdana" w:hAnsi="Verdana" w:cs="Arial"/>
          <w:sz w:val="17"/>
          <w:szCs w:val="17"/>
        </w:rPr>
        <w:t>.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342805" w:rsidRPr="00433A9E">
        <w:rPr>
          <w:rFonts w:ascii="Verdana" w:hAnsi="Verdana" w:cs="Arial"/>
          <w:sz w:val="17"/>
          <w:szCs w:val="17"/>
        </w:rPr>
        <w:t>discussing</w:t>
      </w:r>
      <w:r w:rsidRPr="00433A9E">
        <w:rPr>
          <w:rFonts w:ascii="Verdana" w:hAnsi="Verdana" w:cs="Arial"/>
          <w:sz w:val="17"/>
          <w:szCs w:val="17"/>
        </w:rPr>
        <w:t xml:space="preserve"> with reporting managers and level-III as per the specifications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342805">
        <w:rPr>
          <w:rFonts w:ascii="Verdana" w:hAnsi="Verdana" w:cs="Arial"/>
          <w:sz w:val="17"/>
          <w:szCs w:val="17"/>
        </w:rPr>
        <w:t xml:space="preserve">having capability to take own decisions on </w:t>
      </w:r>
      <w:r w:rsidRPr="00433A9E">
        <w:rPr>
          <w:rFonts w:ascii="Verdana" w:hAnsi="Verdana" w:cs="Arial"/>
          <w:sz w:val="17"/>
          <w:szCs w:val="17"/>
        </w:rPr>
        <w:t>critical situation and solve the problems as per the specs and</w:t>
      </w:r>
      <w:r w:rsidR="00342805">
        <w:rPr>
          <w:rFonts w:ascii="Verdana" w:hAnsi="Verdana" w:cs="Arial"/>
          <w:sz w:val="17"/>
          <w:szCs w:val="17"/>
        </w:rPr>
        <w:t xml:space="preserve"> make sure </w:t>
      </w:r>
      <w:r w:rsidR="00342805" w:rsidRPr="00433A9E">
        <w:rPr>
          <w:rFonts w:ascii="Verdana" w:hAnsi="Verdana" w:cs="Arial"/>
          <w:sz w:val="17"/>
          <w:szCs w:val="17"/>
        </w:rPr>
        <w:t>it</w:t>
      </w:r>
      <w:r w:rsidRPr="00433A9E">
        <w:rPr>
          <w:rFonts w:ascii="Verdana" w:hAnsi="Verdana" w:cs="Arial"/>
          <w:sz w:val="17"/>
          <w:szCs w:val="17"/>
        </w:rPr>
        <w:t xml:space="preserve"> won’t effect to the Company</w:t>
      </w:r>
      <w:r>
        <w:rPr>
          <w:rFonts w:ascii="Verdana" w:hAnsi="Verdana" w:cs="Arial"/>
          <w:sz w:val="17"/>
          <w:szCs w:val="17"/>
        </w:rPr>
        <w:t xml:space="preserve"> </w:t>
      </w:r>
      <w:r w:rsidR="00405109">
        <w:rPr>
          <w:rFonts w:ascii="Verdana" w:hAnsi="Verdana" w:cs="Arial"/>
          <w:sz w:val="17"/>
          <w:szCs w:val="17"/>
        </w:rPr>
        <w:t>for the</w:t>
      </w:r>
      <w:r w:rsidRPr="00433A9E">
        <w:rPr>
          <w:rFonts w:ascii="Verdana" w:hAnsi="Verdana" w:cs="Arial"/>
          <w:sz w:val="17"/>
          <w:szCs w:val="17"/>
        </w:rPr>
        <w:t xml:space="preserve"> customer.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433A9E">
        <w:rPr>
          <w:rFonts w:ascii="Verdana" w:hAnsi="Verdana" w:cs="Arial"/>
          <w:sz w:val="17"/>
          <w:szCs w:val="17"/>
        </w:rPr>
        <w:t xml:space="preserve">Implementing the procedures which we are following daily and making easily to perform the inspection as per the </w:t>
      </w:r>
    </w:p>
    <w:p w:rsidR="00446650" w:rsidRDefault="005A6336" w:rsidP="005A6336">
      <w:pPr>
        <w:rPr>
          <w:rStyle w:val="apple-converted-space"/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 </w:t>
      </w:r>
      <w:r w:rsidRPr="00433A9E">
        <w:rPr>
          <w:rFonts w:ascii="Verdana" w:hAnsi="Verdana" w:cs="Arial"/>
          <w:sz w:val="17"/>
          <w:szCs w:val="17"/>
        </w:rPr>
        <w:t>Process.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600940" w:rsidRPr="00433A9E">
        <w:rPr>
          <w:rFonts w:ascii="Verdana" w:hAnsi="Verdana" w:cs="Arial"/>
          <w:sz w:val="17"/>
          <w:szCs w:val="17"/>
        </w:rPr>
        <w:t>doing</w:t>
      </w:r>
      <w:r w:rsidRPr="00433A9E">
        <w:rPr>
          <w:rFonts w:ascii="Verdana" w:hAnsi="Verdana" w:cs="Arial"/>
          <w:sz w:val="17"/>
          <w:szCs w:val="17"/>
        </w:rPr>
        <w:t xml:space="preserve"> hard work without any time limits and finally we are satisfying the customer</w:t>
      </w:r>
      <w:r>
        <w:rPr>
          <w:rFonts w:ascii="Verdana" w:hAnsi="Verdana" w:cs="Arial"/>
          <w:sz w:val="17"/>
          <w:szCs w:val="17"/>
        </w:rPr>
        <w:t xml:space="preserve"> with superior Quality</w:t>
      </w:r>
      <w:r w:rsidRPr="00433A9E">
        <w:rPr>
          <w:rFonts w:ascii="Verdana" w:hAnsi="Verdana" w:cs="Arial"/>
          <w:sz w:val="17"/>
          <w:szCs w:val="17"/>
        </w:rPr>
        <w:t>.</w:t>
      </w:r>
      <w:r w:rsidRPr="00433A9E">
        <w:rPr>
          <w:rStyle w:val="apple-converted-space"/>
          <w:rFonts w:ascii="Verdana" w:hAnsi="Verdana" w:cs="Arial"/>
          <w:sz w:val="17"/>
          <w:szCs w:val="17"/>
        </w:rPr>
        <w:t> </w:t>
      </w:r>
    </w:p>
    <w:p w:rsidR="00B64E6D" w:rsidRDefault="00B64E6D" w:rsidP="005A6336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Developing NDT System on PT and ET</w:t>
      </w:r>
      <w:r w:rsidR="000A19FF">
        <w:rPr>
          <w:rFonts w:ascii="Verdana" w:hAnsi="Verdana" w:cs="Arial"/>
          <w:sz w:val="17"/>
          <w:szCs w:val="17"/>
        </w:rPr>
        <w:t xml:space="preserve"> and other Methods</w:t>
      </w:r>
      <w:r>
        <w:rPr>
          <w:rFonts w:ascii="Verdana" w:hAnsi="Verdana" w:cs="Arial"/>
          <w:sz w:val="17"/>
          <w:szCs w:val="17"/>
        </w:rPr>
        <w:t>.</w:t>
      </w:r>
    </w:p>
    <w:p w:rsidR="00E17235" w:rsidRDefault="00B64E6D" w:rsidP="00B64E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B64E6D">
        <w:rPr>
          <w:rFonts w:ascii="Verdana" w:hAnsi="Verdana" w:cs="Arial"/>
          <w:sz w:val="17"/>
          <w:szCs w:val="17"/>
        </w:rPr>
        <w:t>Interpret and evaluate NDT indications</w:t>
      </w:r>
      <w:r w:rsidR="00E17235">
        <w:rPr>
          <w:rFonts w:ascii="Verdana" w:hAnsi="Verdana" w:cs="Arial"/>
          <w:sz w:val="17"/>
          <w:szCs w:val="17"/>
        </w:rPr>
        <w:t>.</w:t>
      </w:r>
    </w:p>
    <w:p w:rsidR="00E17235" w:rsidRPr="00E17235" w:rsidRDefault="00E17235" w:rsidP="00B64E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Pr="00E17235">
        <w:rPr>
          <w:rFonts w:ascii="Verdana" w:hAnsi="Verdana" w:cs="Lucida Sans Unicode"/>
          <w:i/>
          <w:sz w:val="17"/>
          <w:szCs w:val="17"/>
        </w:rPr>
        <w:t xml:space="preserve">Witnessing of </w:t>
      </w:r>
      <w:r w:rsidRPr="003955A8">
        <w:rPr>
          <w:rFonts w:ascii="Verdana" w:hAnsi="Verdana" w:cs="Lucida Sans Unicode"/>
          <w:b/>
          <w:i/>
          <w:sz w:val="17"/>
          <w:szCs w:val="17"/>
        </w:rPr>
        <w:t>UT on Composites in A Scan and honey comb structures</w:t>
      </w:r>
      <w:r w:rsidRPr="00E17235">
        <w:rPr>
          <w:rFonts w:ascii="Verdana" w:hAnsi="Verdana" w:cs="Lucida Sans Unicode"/>
          <w:i/>
          <w:sz w:val="17"/>
          <w:szCs w:val="17"/>
        </w:rPr>
        <w:t>, Verifying test certificates to accordance with Customer specifications.</w:t>
      </w:r>
    </w:p>
    <w:p w:rsidR="00B64E6D" w:rsidRDefault="00B64E6D" w:rsidP="005A6336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Writing</w:t>
      </w:r>
      <w:r w:rsidRPr="00B64E6D">
        <w:rPr>
          <w:rFonts w:ascii="Verdana" w:hAnsi="Verdana" w:cs="Arial"/>
          <w:sz w:val="17"/>
          <w:szCs w:val="17"/>
        </w:rPr>
        <w:t xml:space="preserve"> process procedures</w:t>
      </w:r>
      <w:r>
        <w:rPr>
          <w:rFonts w:ascii="Verdana" w:hAnsi="Verdana" w:cs="Arial"/>
          <w:sz w:val="17"/>
          <w:szCs w:val="17"/>
        </w:rPr>
        <w:t xml:space="preserve"> and submitting to responsible Level- III.</w:t>
      </w:r>
    </w:p>
    <w:p w:rsidR="00CA28D9" w:rsidRDefault="00CA28D9" w:rsidP="005A6336">
      <w:pPr>
        <w:rPr>
          <w:rFonts w:ascii="Verdana" w:hAnsi="Verdana" w:cs="Lucida Sans Unicode"/>
          <w:b/>
          <w:i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F</w:t>
      </w:r>
      <w:r w:rsidRPr="00AE71D0">
        <w:rPr>
          <w:rFonts w:ascii="Verdana" w:hAnsi="Verdana" w:cs="Lucida Sans Unicode"/>
          <w:i/>
          <w:sz w:val="17"/>
          <w:szCs w:val="17"/>
        </w:rPr>
        <w:t>ollowed</w:t>
      </w:r>
      <w:r>
        <w:rPr>
          <w:rFonts w:ascii="Verdana" w:hAnsi="Verdana" w:cs="Lucida Sans Unicode"/>
          <w:b/>
          <w:i/>
          <w:sz w:val="17"/>
          <w:szCs w:val="17"/>
        </w:rPr>
        <w:t xml:space="preserve"> NADCAP Audits in PT and MPT with PRI Check lists (AC7114/1, /2. /etc...</w:t>
      </w:r>
      <w:r w:rsidR="00001982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B15797">
        <w:rPr>
          <w:rFonts w:ascii="Verdana" w:hAnsi="Verdana" w:cs="Lucida Sans Unicode"/>
          <w:b/>
          <w:i/>
          <w:sz w:val="17"/>
          <w:szCs w:val="17"/>
        </w:rPr>
        <w:t>And</w:t>
      </w:r>
      <w:r w:rsidR="00001982">
        <w:rPr>
          <w:rFonts w:ascii="Verdana" w:hAnsi="Verdana" w:cs="Lucida Sans Unicode"/>
          <w:b/>
          <w:i/>
          <w:sz w:val="17"/>
          <w:szCs w:val="17"/>
        </w:rPr>
        <w:t xml:space="preserve"> AS9100 Audits.</w:t>
      </w:r>
    </w:p>
    <w:p w:rsidR="00713C93" w:rsidRDefault="00713C93" w:rsidP="005A6336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 w:rsidR="007373A0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Lucida Sans Unicode"/>
          <w:b/>
          <w:i/>
          <w:sz w:val="17"/>
          <w:szCs w:val="17"/>
        </w:rPr>
        <w:t>Followed special process activities like Surface coatings, passivation’s, Chem</w:t>
      </w:r>
      <w:r w:rsidR="00A32DB9">
        <w:rPr>
          <w:rFonts w:ascii="Verdana" w:hAnsi="Verdana" w:cs="Lucida Sans Unicode"/>
          <w:b/>
          <w:i/>
          <w:sz w:val="17"/>
          <w:szCs w:val="17"/>
        </w:rPr>
        <w:t>ical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proofErr w:type="spellStart"/>
      <w:r>
        <w:rPr>
          <w:rFonts w:ascii="Verdana" w:hAnsi="Verdana" w:cs="Lucida Sans Unicode"/>
          <w:b/>
          <w:i/>
          <w:sz w:val="17"/>
          <w:szCs w:val="17"/>
        </w:rPr>
        <w:t>milling</w:t>
      </w:r>
      <w:proofErr w:type="gramStart"/>
      <w:r>
        <w:rPr>
          <w:rFonts w:ascii="Verdana" w:hAnsi="Verdana" w:cs="Lucida Sans Unicode"/>
          <w:b/>
          <w:i/>
          <w:sz w:val="17"/>
          <w:szCs w:val="17"/>
        </w:rPr>
        <w:t>,HT</w:t>
      </w:r>
      <w:proofErr w:type="spellEnd"/>
      <w:proofErr w:type="gramEnd"/>
      <w:r>
        <w:rPr>
          <w:rFonts w:ascii="Verdana" w:hAnsi="Verdana" w:cs="Lucida Sans Unicode"/>
          <w:b/>
          <w:i/>
          <w:sz w:val="17"/>
          <w:szCs w:val="17"/>
        </w:rPr>
        <w:t xml:space="preserve"> and etc. </w:t>
      </w:r>
    </w:p>
    <w:p w:rsidR="002B0A9C" w:rsidRPr="00433A9E" w:rsidRDefault="002B0A9C" w:rsidP="002B0A9C">
      <w:pPr>
        <w:jc w:val="both"/>
        <w:rPr>
          <w:rFonts w:ascii="Verdana" w:hAnsi="Verdana" w:cs="Lucida Sans Unicode"/>
          <w:sz w:val="17"/>
          <w:szCs w:val="17"/>
        </w:rPr>
      </w:pPr>
      <w:r w:rsidRPr="00433A9E">
        <w:rPr>
          <w:rFonts w:ascii="Verdana" w:hAnsi="Verdana" w:cs="Lucida Sans Unicode"/>
          <w:sz w:val="17"/>
          <w:szCs w:val="17"/>
        </w:rPr>
        <w:t>≈ receiving materials inspection</w:t>
      </w:r>
    </w:p>
    <w:p w:rsidR="007F11F2" w:rsidRPr="007F11F2" w:rsidRDefault="00446650" w:rsidP="005A6336">
      <w:pPr>
        <w:rPr>
          <w:rFonts w:ascii="Verdana" w:hAnsi="Verdana" w:cs="Arial"/>
          <w:sz w:val="17"/>
          <w:szCs w:val="17"/>
        </w:rPr>
      </w:pPr>
      <w:r w:rsidRPr="00405109">
        <w:rPr>
          <w:rFonts w:ascii="Verdana" w:hAnsi="Verdana" w:cs="Arial"/>
          <w:sz w:val="17"/>
          <w:szCs w:val="17"/>
        </w:rPr>
        <w:t xml:space="preserve">≈ </w:t>
      </w:r>
      <w:r w:rsidR="00405109" w:rsidRPr="00405109">
        <w:rPr>
          <w:rFonts w:ascii="Verdana" w:hAnsi="Verdana" w:cs="Arial"/>
          <w:sz w:val="17"/>
          <w:szCs w:val="17"/>
        </w:rPr>
        <w:t xml:space="preserve">Working and establishing all NDT Methods like </w:t>
      </w:r>
      <w:r w:rsidR="00405109" w:rsidRPr="00436300">
        <w:rPr>
          <w:rFonts w:ascii="Verdana" w:hAnsi="Verdana" w:cs="Arial"/>
          <w:b/>
          <w:sz w:val="17"/>
          <w:szCs w:val="17"/>
          <w:u w:val="single"/>
        </w:rPr>
        <w:t xml:space="preserve"> PT</w:t>
      </w:r>
      <w:r w:rsidR="00436300" w:rsidRPr="00436300">
        <w:rPr>
          <w:rFonts w:ascii="Verdana" w:hAnsi="Verdana" w:cs="Arial"/>
          <w:b/>
          <w:sz w:val="17"/>
          <w:szCs w:val="17"/>
          <w:u w:val="single"/>
        </w:rPr>
        <w:t xml:space="preserve"> - Fluorescent</w:t>
      </w:r>
      <w:r w:rsidR="00405109" w:rsidRPr="00436300">
        <w:rPr>
          <w:rFonts w:ascii="Verdana" w:hAnsi="Verdana" w:cs="Arial"/>
          <w:b/>
          <w:sz w:val="17"/>
          <w:szCs w:val="17"/>
          <w:u w:val="single"/>
        </w:rPr>
        <w:t>, MPT</w:t>
      </w:r>
      <w:r w:rsidR="00436300" w:rsidRPr="00436300">
        <w:rPr>
          <w:rFonts w:ascii="Verdana" w:hAnsi="Verdana" w:cs="Arial"/>
          <w:b/>
          <w:sz w:val="17"/>
          <w:szCs w:val="17"/>
          <w:u w:val="single"/>
        </w:rPr>
        <w:t xml:space="preserve"> Dry and Fluorescent </w:t>
      </w:r>
      <w:r w:rsidR="00405109" w:rsidRPr="00436300">
        <w:rPr>
          <w:rFonts w:ascii="Verdana" w:hAnsi="Verdana" w:cs="Arial"/>
          <w:b/>
          <w:sz w:val="17"/>
          <w:szCs w:val="17"/>
          <w:u w:val="single"/>
        </w:rPr>
        <w:t xml:space="preserve"> and E</w:t>
      </w:r>
      <w:r w:rsidR="00436300" w:rsidRPr="00436300">
        <w:rPr>
          <w:rFonts w:ascii="Verdana" w:hAnsi="Verdana" w:cs="Arial"/>
          <w:b/>
          <w:sz w:val="17"/>
          <w:szCs w:val="17"/>
          <w:u w:val="single"/>
        </w:rPr>
        <w:t xml:space="preserve">ddy Current </w:t>
      </w:r>
      <w:r w:rsidR="0061432A" w:rsidRPr="00436300">
        <w:rPr>
          <w:rFonts w:ascii="Verdana" w:hAnsi="Verdana" w:cs="Arial"/>
          <w:b/>
          <w:sz w:val="17"/>
          <w:szCs w:val="17"/>
          <w:u w:val="single"/>
        </w:rPr>
        <w:t>Testing</w:t>
      </w:r>
      <w:r w:rsidR="0061432A">
        <w:rPr>
          <w:rFonts w:ascii="Verdana" w:hAnsi="Verdana" w:cs="Arial"/>
          <w:b/>
          <w:sz w:val="17"/>
          <w:szCs w:val="17"/>
          <w:u w:val="single"/>
        </w:rPr>
        <w:t>, UT</w:t>
      </w:r>
      <w:r w:rsidR="002B0A9C">
        <w:rPr>
          <w:rFonts w:ascii="Verdana" w:hAnsi="Verdana" w:cs="Arial"/>
          <w:sz w:val="17"/>
          <w:szCs w:val="17"/>
        </w:rPr>
        <w:t xml:space="preserve"> for all new projects under TATA</w:t>
      </w:r>
      <w:r w:rsidR="00405109" w:rsidRPr="00405109">
        <w:rPr>
          <w:rFonts w:ascii="Verdana" w:hAnsi="Verdana" w:cs="Arial"/>
          <w:sz w:val="17"/>
          <w:szCs w:val="17"/>
        </w:rPr>
        <w:t xml:space="preserve"> aerospace </w:t>
      </w:r>
      <w:r w:rsidR="007F11F2">
        <w:rPr>
          <w:rFonts w:ascii="Verdana" w:hAnsi="Verdana" w:cs="Arial"/>
          <w:sz w:val="17"/>
          <w:szCs w:val="17"/>
        </w:rPr>
        <w:t xml:space="preserve">  </w:t>
      </w:r>
      <w:r w:rsidR="00405109" w:rsidRPr="00405109">
        <w:rPr>
          <w:rFonts w:ascii="Verdana" w:hAnsi="Verdana" w:cs="Arial"/>
          <w:sz w:val="17"/>
          <w:szCs w:val="17"/>
        </w:rPr>
        <w:t>group</w:t>
      </w:r>
      <w:r w:rsidR="007F11F2">
        <w:rPr>
          <w:rFonts w:ascii="Verdana" w:hAnsi="Verdana" w:cs="Arial"/>
          <w:sz w:val="17"/>
          <w:szCs w:val="17"/>
        </w:rPr>
        <w:t xml:space="preserve"> like </w:t>
      </w:r>
      <w:r w:rsidR="002B0A9C" w:rsidRPr="00A93DA7">
        <w:rPr>
          <w:rFonts w:ascii="Verdana" w:hAnsi="Verdana" w:cs="Arial"/>
          <w:b/>
          <w:i/>
          <w:sz w:val="16"/>
          <w:szCs w:val="17"/>
          <w:u w:val="single"/>
        </w:rPr>
        <w:t>RUAG Aviation, COBHAM, PILATUS</w:t>
      </w:r>
      <w:r w:rsidR="00405109" w:rsidRPr="00A93DA7">
        <w:rPr>
          <w:rFonts w:ascii="Verdana" w:hAnsi="Verdana" w:cs="Arial"/>
          <w:b/>
          <w:i/>
          <w:sz w:val="16"/>
          <w:szCs w:val="17"/>
          <w:u w:val="single"/>
        </w:rPr>
        <w:t>, DRDL</w:t>
      </w:r>
      <w:r w:rsidR="008B6985" w:rsidRPr="00A93DA7">
        <w:rPr>
          <w:rFonts w:ascii="Verdana" w:hAnsi="Verdana" w:cs="Arial"/>
          <w:b/>
          <w:i/>
          <w:sz w:val="16"/>
          <w:szCs w:val="17"/>
          <w:u w:val="single"/>
        </w:rPr>
        <w:t xml:space="preserve"> (LRSAM Project)</w:t>
      </w:r>
      <w:r w:rsidR="00405109" w:rsidRPr="00A93DA7">
        <w:rPr>
          <w:rFonts w:ascii="Verdana" w:hAnsi="Verdana" w:cs="Arial"/>
          <w:b/>
          <w:i/>
          <w:sz w:val="16"/>
          <w:szCs w:val="17"/>
          <w:u w:val="single"/>
        </w:rPr>
        <w:t xml:space="preserve">, </w:t>
      </w:r>
      <w:r w:rsidR="00436300" w:rsidRPr="00A93DA7">
        <w:rPr>
          <w:rFonts w:ascii="Verdana" w:hAnsi="Verdana" w:cs="Arial"/>
          <w:b/>
          <w:i/>
          <w:sz w:val="16"/>
          <w:szCs w:val="17"/>
          <w:u w:val="single"/>
        </w:rPr>
        <w:t>PILATUS PC-12,</w:t>
      </w:r>
      <w:r w:rsidR="00405109" w:rsidRPr="00A93DA7">
        <w:rPr>
          <w:rFonts w:ascii="Verdana" w:hAnsi="Verdana" w:cs="Arial"/>
          <w:b/>
          <w:i/>
          <w:sz w:val="16"/>
          <w:szCs w:val="17"/>
          <w:u w:val="single"/>
        </w:rPr>
        <w:t xml:space="preserve">FLIGHT REFUELLING LIMITED, </w:t>
      </w:r>
      <w:r w:rsidR="005F13BD" w:rsidRPr="00A93DA7">
        <w:rPr>
          <w:rFonts w:ascii="Verdana" w:hAnsi="Verdana" w:cs="Arial"/>
          <w:b/>
          <w:i/>
          <w:sz w:val="16"/>
          <w:szCs w:val="17"/>
          <w:u w:val="single"/>
        </w:rPr>
        <w:t>COBHAM,</w:t>
      </w:r>
      <w:r w:rsidR="002B0A9C" w:rsidRPr="00A93DA7">
        <w:rPr>
          <w:rFonts w:ascii="Verdana" w:hAnsi="Verdana" w:cs="Arial"/>
          <w:b/>
          <w:i/>
          <w:sz w:val="16"/>
          <w:szCs w:val="17"/>
          <w:u w:val="single"/>
        </w:rPr>
        <w:t xml:space="preserve">ROLLS-ROYS,HAL LCA, BOEING – CH47, AH6i, ULB 777 and AH64 </w:t>
      </w:r>
      <w:proofErr w:type="spellStart"/>
      <w:r w:rsidR="002B0A9C" w:rsidRPr="00A93DA7">
        <w:rPr>
          <w:rFonts w:ascii="Verdana" w:hAnsi="Verdana" w:cs="Arial"/>
          <w:b/>
          <w:i/>
          <w:sz w:val="16"/>
          <w:szCs w:val="17"/>
          <w:u w:val="single"/>
        </w:rPr>
        <w:t>etc</w:t>
      </w:r>
      <w:proofErr w:type="spellEnd"/>
      <w:r w:rsidR="002B0A9C" w:rsidRPr="00A93DA7">
        <w:rPr>
          <w:rFonts w:ascii="Verdana" w:hAnsi="Verdana" w:cs="Arial"/>
          <w:b/>
          <w:i/>
          <w:sz w:val="16"/>
          <w:szCs w:val="17"/>
          <w:u w:val="single"/>
        </w:rPr>
        <w:t xml:space="preserve"> and other GE</w:t>
      </w:r>
      <w:r w:rsidR="00A93DA7" w:rsidRPr="00A93DA7">
        <w:rPr>
          <w:rFonts w:ascii="Verdana" w:hAnsi="Verdana" w:cs="Arial"/>
          <w:b/>
          <w:sz w:val="16"/>
          <w:szCs w:val="17"/>
          <w:u w:val="single"/>
        </w:rPr>
        <w:t xml:space="preserve"> </w:t>
      </w:r>
      <w:r w:rsidR="00A93DA7">
        <w:rPr>
          <w:rFonts w:ascii="Verdana" w:hAnsi="Verdana" w:cs="Arial"/>
          <w:b/>
          <w:sz w:val="17"/>
          <w:szCs w:val="17"/>
          <w:u w:val="single"/>
        </w:rPr>
        <w:t>was</w:t>
      </w:r>
      <w:r w:rsidR="002B0A9C">
        <w:rPr>
          <w:rFonts w:ascii="Verdana" w:hAnsi="Verdana" w:cs="Arial"/>
          <w:b/>
          <w:sz w:val="17"/>
          <w:szCs w:val="17"/>
          <w:u w:val="single"/>
        </w:rPr>
        <w:t xml:space="preserve"> in under process.</w:t>
      </w:r>
      <w:r w:rsidR="00405109" w:rsidRPr="00405109">
        <w:rPr>
          <w:rFonts w:ascii="Verdana" w:hAnsi="Verdana" w:cs="Arial"/>
          <w:sz w:val="17"/>
          <w:szCs w:val="17"/>
        </w:rPr>
        <w:t>.</w:t>
      </w:r>
      <w:r w:rsidR="00405109"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7F11F2">
        <w:rPr>
          <w:rFonts w:ascii="Verdana" w:hAnsi="Verdana" w:cs="Lucida Sans Unicode"/>
          <w:b/>
          <w:i/>
          <w:sz w:val="17"/>
          <w:szCs w:val="17"/>
        </w:rPr>
        <w:t xml:space="preserve">    </w:t>
      </w:r>
    </w:p>
    <w:p w:rsidR="00342805" w:rsidRDefault="005A6336" w:rsidP="00342805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A32DB9" w:rsidRPr="00433A9E">
        <w:rPr>
          <w:rFonts w:ascii="Verdana" w:hAnsi="Verdana" w:cs="Arial"/>
          <w:sz w:val="17"/>
          <w:szCs w:val="17"/>
        </w:rPr>
        <w:t>doing</w:t>
      </w:r>
      <w:r w:rsidRPr="00433A9E">
        <w:rPr>
          <w:rFonts w:ascii="Verdana" w:hAnsi="Verdana" w:cs="Arial"/>
          <w:sz w:val="17"/>
          <w:szCs w:val="17"/>
        </w:rPr>
        <w:t xml:space="preserve"> incoming material inspection</w:t>
      </w:r>
      <w:r w:rsidR="00CA28D9">
        <w:rPr>
          <w:rFonts w:ascii="Verdana" w:hAnsi="Verdana" w:cs="Arial"/>
          <w:sz w:val="17"/>
          <w:szCs w:val="17"/>
        </w:rPr>
        <w:t xml:space="preserve"> as supporting basis in QA</w:t>
      </w:r>
      <w:r w:rsidRPr="00433A9E">
        <w:rPr>
          <w:rFonts w:ascii="Verdana" w:hAnsi="Verdana" w:cs="Arial"/>
          <w:sz w:val="17"/>
          <w:szCs w:val="17"/>
        </w:rPr>
        <w:t xml:space="preserve"> and checking materiel testing certificates, COC's, pick tickets.</w:t>
      </w:r>
      <w:r w:rsidRPr="00433A9E">
        <w:rPr>
          <w:rFonts w:ascii="Verdana" w:hAnsi="Verdana" w:cs="Arial"/>
          <w:sz w:val="17"/>
          <w:szCs w:val="17"/>
        </w:rPr>
        <w:br/>
      </w: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 w:rsidR="00342805" w:rsidRPr="00433A9E">
        <w:rPr>
          <w:rFonts w:ascii="Verdana" w:hAnsi="Verdana" w:cs="Arial"/>
          <w:sz w:val="17"/>
          <w:szCs w:val="17"/>
        </w:rPr>
        <w:t>doing</w:t>
      </w:r>
      <w:r w:rsidRPr="00433A9E">
        <w:rPr>
          <w:rFonts w:ascii="Verdana" w:hAnsi="Verdana" w:cs="Arial"/>
          <w:sz w:val="17"/>
          <w:szCs w:val="17"/>
        </w:rPr>
        <w:t xml:space="preserve"> visual inspection on receiving materials as per the standards like AME, ASTM</w:t>
      </w:r>
      <w:r w:rsidR="00342805" w:rsidRPr="00433A9E">
        <w:rPr>
          <w:rFonts w:ascii="Verdana" w:hAnsi="Verdana" w:cs="Arial"/>
          <w:sz w:val="17"/>
          <w:szCs w:val="17"/>
        </w:rPr>
        <w:t>, and MILL</w:t>
      </w:r>
      <w:r w:rsidRPr="00433A9E">
        <w:rPr>
          <w:rFonts w:ascii="Verdana" w:hAnsi="Verdana" w:cs="Arial"/>
          <w:sz w:val="17"/>
          <w:szCs w:val="17"/>
        </w:rPr>
        <w:t xml:space="preserve"> etc.</w:t>
      </w:r>
    </w:p>
    <w:p w:rsidR="00342805" w:rsidRDefault="00342805" w:rsidP="00342805">
      <w:pPr>
        <w:rPr>
          <w:rFonts w:ascii="Verdana" w:hAnsi="Verdana" w:cs="Lucida Sans Unicode"/>
          <w:b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Lucida Sans Unicode"/>
          <w:b/>
          <w:sz w:val="17"/>
          <w:szCs w:val="17"/>
        </w:rPr>
        <w:t>Using SAP Application to load and verify the documents with modules or MM. ME. QA, PP Etc.</w:t>
      </w:r>
    </w:p>
    <w:p w:rsidR="005A6336" w:rsidRPr="00342805" w:rsidRDefault="00342805" w:rsidP="00342805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Lucida Sans Unicode"/>
          <w:b/>
          <w:sz w:val="17"/>
          <w:szCs w:val="17"/>
        </w:rPr>
        <w:t xml:space="preserve">Implementing processes in SAP for the applicable processes </w:t>
      </w:r>
      <w:r w:rsidR="005A6336" w:rsidRPr="00342805">
        <w:rPr>
          <w:rFonts w:ascii="Verdana" w:hAnsi="Verdana" w:cs="Arial"/>
          <w:sz w:val="17"/>
          <w:szCs w:val="17"/>
        </w:rPr>
        <w:br/>
      </w:r>
      <w:r w:rsidR="005A6336" w:rsidRPr="00342805"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 w:rsidRPr="00342805">
        <w:rPr>
          <w:rFonts w:ascii="Verdana" w:hAnsi="Verdana" w:cs="Arial"/>
          <w:sz w:val="17"/>
          <w:szCs w:val="17"/>
        </w:rPr>
        <w:t>evaluate</w:t>
      </w:r>
      <w:r w:rsidR="005A6336" w:rsidRPr="00342805">
        <w:rPr>
          <w:rFonts w:ascii="Verdana" w:hAnsi="Verdana" w:cs="Arial"/>
          <w:sz w:val="17"/>
          <w:szCs w:val="17"/>
        </w:rPr>
        <w:t xml:space="preserve"> the visual defects and making NC's and sending to MRB for rework/reject disposition.</w:t>
      </w:r>
    </w:p>
    <w:p w:rsidR="007F11F2" w:rsidRDefault="005A6336" w:rsidP="005A6336">
      <w:pPr>
        <w:rPr>
          <w:rFonts w:ascii="Verdana" w:hAnsi="Verdana" w:cs="Arial"/>
          <w:sz w:val="17"/>
          <w:szCs w:val="17"/>
        </w:rPr>
      </w:pPr>
      <w:r w:rsidRPr="00433A9E"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 w:cs="Lucida Sans Unicode"/>
          <w:b/>
          <w:i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Playing role in R&amp;D support to implement the procedures along with the superiors. And I interested to play the role</w:t>
      </w:r>
      <w:r w:rsidR="007F11F2">
        <w:rPr>
          <w:rFonts w:ascii="Verdana" w:hAnsi="Verdana" w:cs="Arial"/>
          <w:sz w:val="17"/>
          <w:szCs w:val="17"/>
        </w:rPr>
        <w:t xml:space="preserve"> in it.</w:t>
      </w:r>
    </w:p>
    <w:p w:rsidR="00D27AD0" w:rsidRDefault="00D27AD0" w:rsidP="005A6336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 w:rsidRPr="00D27AD0">
        <w:rPr>
          <w:rFonts w:ascii="Verdana" w:hAnsi="Verdana" w:cs="Lucida Sans Unicode"/>
          <w:i/>
          <w:sz w:val="17"/>
          <w:szCs w:val="17"/>
        </w:rPr>
        <w:t>Got Awarded 2 times ‘’Best employee of the company’’.</w:t>
      </w:r>
    </w:p>
    <w:p w:rsidR="00CA28D9" w:rsidRDefault="005A6336" w:rsidP="005A6336">
      <w:pPr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>
        <w:rPr>
          <w:rFonts w:ascii="Verdana" w:hAnsi="Verdana" w:cs="Lucida Sans Unicode"/>
          <w:sz w:val="17"/>
          <w:szCs w:val="17"/>
        </w:rPr>
        <w:t>Facing the FAA</w:t>
      </w:r>
      <w:r w:rsidRPr="0037083C">
        <w:rPr>
          <w:rFonts w:ascii="Verdana" w:hAnsi="Verdana" w:cs="Lucida Sans Unicode"/>
          <w:sz w:val="17"/>
          <w:szCs w:val="17"/>
        </w:rPr>
        <w:t xml:space="preserve">, </w:t>
      </w:r>
      <w:r>
        <w:rPr>
          <w:rFonts w:ascii="Verdana" w:hAnsi="Verdana" w:cs="Lucida Sans Unicode"/>
          <w:sz w:val="17"/>
          <w:szCs w:val="17"/>
        </w:rPr>
        <w:t>ACE</w:t>
      </w:r>
      <w:r w:rsidRPr="0037083C">
        <w:rPr>
          <w:rFonts w:ascii="Verdana" w:hAnsi="Verdana" w:cs="Lucida Sans Unicode"/>
          <w:sz w:val="17"/>
          <w:szCs w:val="17"/>
        </w:rPr>
        <w:t xml:space="preserve"> audits and complete the audit report in time.</w:t>
      </w:r>
    </w:p>
    <w:p w:rsidR="007916DF" w:rsidRPr="007916DF" w:rsidRDefault="007916DF" w:rsidP="005A6336">
      <w:pPr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SQA </w:t>
      </w:r>
      <w:r w:rsidR="00BB5ABC">
        <w:rPr>
          <w:rFonts w:ascii="Verdana" w:hAnsi="Verdana" w:cs="Lucida Sans Unicode"/>
          <w:b/>
          <w:i/>
          <w:sz w:val="17"/>
          <w:szCs w:val="17"/>
        </w:rPr>
        <w:t>Roles: -</w:t>
      </w:r>
      <w:r>
        <w:rPr>
          <w:rFonts w:ascii="Verdana" w:hAnsi="Verdana" w:cs="Lucida Sans Unicode"/>
          <w:b/>
          <w:i/>
          <w:sz w:val="17"/>
          <w:szCs w:val="17"/>
        </w:rPr>
        <w:t xml:space="preserve">  </w:t>
      </w:r>
      <w:r>
        <w:rPr>
          <w:rFonts w:ascii="Verdana" w:hAnsi="Verdana" w:cs="Lucida Sans Unicode"/>
          <w:i/>
          <w:sz w:val="17"/>
          <w:szCs w:val="17"/>
        </w:rPr>
        <w:t xml:space="preserve"> Conform the parts from the starting stage to till dispatch, raise non-</w:t>
      </w:r>
      <w:r w:rsidR="00BB5ABC">
        <w:rPr>
          <w:rFonts w:ascii="Verdana" w:hAnsi="Verdana" w:cs="Lucida Sans Unicode"/>
          <w:i/>
          <w:sz w:val="17"/>
          <w:szCs w:val="17"/>
        </w:rPr>
        <w:t>conformance,</w:t>
      </w:r>
      <w:r w:rsidR="001C0E9F">
        <w:rPr>
          <w:rFonts w:ascii="Verdana" w:hAnsi="Verdana" w:cs="Lucida Sans Unicode"/>
          <w:i/>
          <w:sz w:val="17"/>
          <w:szCs w:val="17"/>
        </w:rPr>
        <w:t xml:space="preserve"> Doing </w:t>
      </w:r>
      <w:r w:rsidR="001C0E9F" w:rsidRPr="001C0E9F">
        <w:rPr>
          <w:rFonts w:ascii="Verdana" w:hAnsi="Verdana" w:cs="Lucida Sans Unicode"/>
          <w:b/>
          <w:i/>
          <w:sz w:val="17"/>
          <w:szCs w:val="17"/>
        </w:rPr>
        <w:t>GAP Analysis</w:t>
      </w:r>
      <w:r w:rsidR="001C0E9F">
        <w:rPr>
          <w:rFonts w:ascii="Verdana" w:hAnsi="Verdana" w:cs="Lucida Sans Unicode"/>
          <w:i/>
          <w:sz w:val="17"/>
          <w:szCs w:val="17"/>
        </w:rPr>
        <w:t xml:space="preserve"> of procedures and specification, </w:t>
      </w:r>
      <w:r>
        <w:rPr>
          <w:rFonts w:ascii="Verdana" w:hAnsi="Verdana" w:cs="Lucida Sans Unicode"/>
          <w:i/>
          <w:sz w:val="17"/>
          <w:szCs w:val="17"/>
        </w:rPr>
        <w:t xml:space="preserve"> snag tags, process </w:t>
      </w:r>
      <w:r w:rsidR="00BB5ABC">
        <w:rPr>
          <w:rFonts w:ascii="Verdana" w:hAnsi="Verdana" w:cs="Lucida Sans Unicode"/>
          <w:i/>
          <w:sz w:val="17"/>
          <w:szCs w:val="17"/>
        </w:rPr>
        <w:t>implementation,</w:t>
      </w:r>
      <w:r>
        <w:rPr>
          <w:rFonts w:ascii="Verdana" w:hAnsi="Verdana" w:cs="Lucida Sans Unicode"/>
          <w:i/>
          <w:sz w:val="17"/>
          <w:szCs w:val="17"/>
        </w:rPr>
        <w:t xml:space="preserve"> check the part </w:t>
      </w:r>
      <w:r w:rsidR="00BB5ABC">
        <w:rPr>
          <w:rFonts w:ascii="Verdana" w:hAnsi="Verdana" w:cs="Lucida Sans Unicode"/>
          <w:i/>
          <w:sz w:val="17"/>
          <w:szCs w:val="17"/>
        </w:rPr>
        <w:t>numbers as</w:t>
      </w:r>
      <w:r>
        <w:rPr>
          <w:rFonts w:ascii="Verdana" w:hAnsi="Verdana" w:cs="Lucida Sans Unicode"/>
          <w:i/>
          <w:sz w:val="17"/>
          <w:szCs w:val="17"/>
        </w:rPr>
        <w:t xml:space="preserve"> per the drawings and part discrepancies etc.</w:t>
      </w:r>
    </w:p>
    <w:p w:rsidR="0003373D" w:rsidRPr="0003373D" w:rsidRDefault="0003373D" w:rsidP="005A6336">
      <w:pPr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</w:t>
      </w:r>
      <w:r w:rsidRPr="0003373D">
        <w:rPr>
          <w:rFonts w:ascii="Verdana" w:hAnsi="Verdana" w:cs="Lucida Sans Unicode"/>
          <w:i/>
          <w:sz w:val="17"/>
          <w:szCs w:val="17"/>
        </w:rPr>
        <w:t>W</w:t>
      </w:r>
      <w:r w:rsidR="00153891">
        <w:rPr>
          <w:rFonts w:ascii="Verdana" w:hAnsi="Verdana" w:cs="Lucida Sans Unicode"/>
          <w:i/>
          <w:sz w:val="17"/>
          <w:szCs w:val="17"/>
        </w:rPr>
        <w:t>orking knowledge for 5S, KAIZEN, Making CAPA (Corrective action and preventive action</w:t>
      </w:r>
      <w:r w:rsidR="0061432A">
        <w:rPr>
          <w:rFonts w:ascii="Verdana" w:hAnsi="Verdana" w:cs="Lucida Sans Unicode"/>
          <w:i/>
          <w:sz w:val="17"/>
          <w:szCs w:val="17"/>
        </w:rPr>
        <w:t>)</w:t>
      </w:r>
      <w:r w:rsidR="0061432A" w:rsidRPr="0003373D">
        <w:rPr>
          <w:rFonts w:ascii="Verdana" w:hAnsi="Verdana" w:cs="Lucida Sans Unicode"/>
          <w:i/>
          <w:sz w:val="17"/>
          <w:szCs w:val="17"/>
        </w:rPr>
        <w:t xml:space="preserve"> </w:t>
      </w:r>
      <w:proofErr w:type="spellStart"/>
      <w:r w:rsidR="0061432A" w:rsidRPr="0003373D">
        <w:rPr>
          <w:rFonts w:ascii="Verdana" w:hAnsi="Verdana" w:cs="Lucida Sans Unicode"/>
          <w:i/>
          <w:sz w:val="17"/>
          <w:szCs w:val="17"/>
        </w:rPr>
        <w:t>etc</w:t>
      </w:r>
      <w:proofErr w:type="spellEnd"/>
      <w:r w:rsidR="0074261C">
        <w:rPr>
          <w:rFonts w:ascii="Verdana" w:hAnsi="Verdana" w:cs="Lucida Sans Unicode"/>
          <w:i/>
          <w:sz w:val="17"/>
          <w:szCs w:val="17"/>
        </w:rPr>
        <w:t xml:space="preserve"> </w:t>
      </w:r>
    </w:p>
    <w:p w:rsidR="005A6336" w:rsidRDefault="005A6336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B94BCF" w:rsidRDefault="00B94BCF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B94BCF" w:rsidRDefault="00B94BCF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  <w:u w:val="single"/>
        </w:rPr>
      </w:pPr>
      <w:r w:rsidRPr="00B94BCF">
        <w:rPr>
          <w:rFonts w:ascii="Verdana" w:hAnsi="Verdana" w:cs="Verdana"/>
          <w:b/>
          <w:sz w:val="17"/>
          <w:szCs w:val="17"/>
          <w:u w:val="single"/>
        </w:rPr>
        <w:t>NEW PROJECTS UNDE</w:t>
      </w:r>
      <w:r w:rsidR="007F11F2">
        <w:rPr>
          <w:rFonts w:ascii="Verdana" w:hAnsi="Verdana" w:cs="Verdana"/>
          <w:b/>
          <w:sz w:val="17"/>
          <w:szCs w:val="17"/>
          <w:u w:val="single"/>
        </w:rPr>
        <w:t>R TATA ADVANCED SYSTEMS LIMITED</w:t>
      </w:r>
    </w:p>
    <w:p w:rsidR="00B94BCF" w:rsidRDefault="00B94BCF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  <w:u w:val="single"/>
        </w:rPr>
      </w:pPr>
    </w:p>
    <w:p w:rsidR="00B94BCF" w:rsidRDefault="00B94BCF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>Project:</w:t>
      </w:r>
      <w:r w:rsidRPr="00B94BCF">
        <w:rPr>
          <w:rFonts w:ascii="Verdana" w:hAnsi="Verdana" w:cs="Verdana"/>
          <w:b/>
          <w:sz w:val="17"/>
          <w:szCs w:val="17"/>
        </w:rPr>
        <w:t xml:space="preserve">   DRDL- LRSAM (LONG RANGE SURFACE TO AIR MISSILE)</w:t>
      </w:r>
    </w:p>
    <w:p w:rsidR="001D67EE" w:rsidRDefault="001D67EE" w:rsidP="005A633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</w:p>
    <w:p w:rsidR="001D67EE" w:rsidRPr="002B0A9C" w:rsidRDefault="001D67EE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  <w:u w:val="single"/>
        </w:rPr>
      </w:pPr>
      <w:r>
        <w:rPr>
          <w:rFonts w:ascii="Verdana" w:hAnsi="Verdana" w:cs="Verdana"/>
          <w:sz w:val="17"/>
          <w:szCs w:val="17"/>
        </w:rPr>
        <w:lastRenderedPageBreak/>
        <w:t>Established complete NDT Setup</w:t>
      </w:r>
      <w:r w:rsidR="000D7492">
        <w:rPr>
          <w:rFonts w:ascii="Verdana" w:hAnsi="Verdana" w:cs="Verdana"/>
          <w:sz w:val="17"/>
          <w:szCs w:val="17"/>
        </w:rPr>
        <w:t xml:space="preserve"> and performing inspections</w:t>
      </w:r>
      <w:r>
        <w:rPr>
          <w:rFonts w:ascii="Verdana" w:hAnsi="Verdana" w:cs="Verdana"/>
          <w:sz w:val="17"/>
          <w:szCs w:val="17"/>
        </w:rPr>
        <w:t xml:space="preserve"> for </w:t>
      </w:r>
      <w:r w:rsidR="005745AD">
        <w:rPr>
          <w:rFonts w:ascii="Verdana" w:hAnsi="Verdana" w:cs="Verdana"/>
          <w:sz w:val="17"/>
          <w:szCs w:val="17"/>
        </w:rPr>
        <w:t>PT,</w:t>
      </w:r>
      <w:r>
        <w:rPr>
          <w:rFonts w:ascii="Verdana" w:hAnsi="Verdana" w:cs="Verdana"/>
          <w:sz w:val="17"/>
          <w:szCs w:val="17"/>
        </w:rPr>
        <w:t xml:space="preserve"> MPT (Fluorescent) and RT.</w:t>
      </w:r>
    </w:p>
    <w:p w:rsidR="002B0A9C" w:rsidRPr="001D67EE" w:rsidRDefault="002B0A9C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  <w:u w:val="single"/>
        </w:rPr>
      </w:pPr>
      <w:r>
        <w:rPr>
          <w:rFonts w:ascii="Verdana" w:hAnsi="Verdana" w:cs="Verdana"/>
          <w:sz w:val="17"/>
          <w:szCs w:val="17"/>
        </w:rPr>
        <w:t xml:space="preserve">Preparing </w:t>
      </w:r>
      <w:r w:rsidR="000D7492">
        <w:rPr>
          <w:rFonts w:ascii="Verdana" w:hAnsi="Verdana" w:cs="Verdana"/>
          <w:sz w:val="17"/>
          <w:szCs w:val="17"/>
        </w:rPr>
        <w:t>Techniques</w:t>
      </w:r>
      <w:r>
        <w:rPr>
          <w:rFonts w:ascii="Verdana" w:hAnsi="Verdana" w:cs="Verdana"/>
          <w:sz w:val="17"/>
          <w:szCs w:val="17"/>
        </w:rPr>
        <w:t xml:space="preserve"> and check the </w:t>
      </w:r>
      <w:r w:rsidR="000D7492">
        <w:rPr>
          <w:rFonts w:ascii="Verdana" w:hAnsi="Verdana" w:cs="Verdana"/>
          <w:sz w:val="17"/>
          <w:szCs w:val="17"/>
        </w:rPr>
        <w:t>parameters</w:t>
      </w:r>
      <w:r>
        <w:rPr>
          <w:rFonts w:ascii="Verdana" w:hAnsi="Verdana" w:cs="Verdana"/>
          <w:sz w:val="17"/>
          <w:szCs w:val="17"/>
        </w:rPr>
        <w:t xml:space="preserve"> for RT film Radiography.</w:t>
      </w:r>
    </w:p>
    <w:p w:rsidR="001D67EE" w:rsidRPr="005745AD" w:rsidRDefault="005745AD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5745AD">
        <w:rPr>
          <w:rFonts w:ascii="Verdana" w:hAnsi="Verdana" w:cs="Verdana"/>
          <w:sz w:val="17"/>
          <w:szCs w:val="17"/>
        </w:rPr>
        <w:t xml:space="preserve">Manage </w:t>
      </w:r>
      <w:r w:rsidR="00BB5ABC">
        <w:rPr>
          <w:rFonts w:ascii="Verdana" w:hAnsi="Verdana" w:cs="Verdana"/>
          <w:sz w:val="17"/>
          <w:szCs w:val="17"/>
        </w:rPr>
        <w:t>and monitor entire NDT Facility and In Process Inspection witnessed by MSQAA.</w:t>
      </w:r>
    </w:p>
    <w:p w:rsidR="005745AD" w:rsidRPr="005745AD" w:rsidRDefault="005745AD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5745AD">
        <w:rPr>
          <w:rFonts w:ascii="Verdana" w:hAnsi="Verdana" w:cs="Verdana"/>
          <w:sz w:val="17"/>
          <w:szCs w:val="17"/>
        </w:rPr>
        <w:t xml:space="preserve">Performing NDT  Inspections under </w:t>
      </w:r>
      <w:r w:rsidRPr="00411CE4">
        <w:rPr>
          <w:rFonts w:ascii="Verdana" w:hAnsi="Verdana" w:cs="Verdana"/>
          <w:b/>
          <w:sz w:val="17"/>
          <w:szCs w:val="17"/>
        </w:rPr>
        <w:t>MSQAA ( Missile Supplier Quality Assurance Agency)</w:t>
      </w:r>
    </w:p>
    <w:p w:rsidR="005745AD" w:rsidRPr="007F11F2" w:rsidRDefault="007F11F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7F11F2">
        <w:rPr>
          <w:rFonts w:ascii="Verdana" w:hAnsi="Verdana" w:cs="Verdana"/>
          <w:sz w:val="17"/>
          <w:szCs w:val="17"/>
        </w:rPr>
        <w:t>Writing procedure as per DRDL- LRSAM QAP’s and taking approvals of them.</w:t>
      </w:r>
    </w:p>
    <w:p w:rsidR="007F11F2" w:rsidRPr="007F11F2" w:rsidRDefault="007F11F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7F11F2">
        <w:rPr>
          <w:rFonts w:ascii="Verdana" w:hAnsi="Verdana" w:cs="Verdana"/>
          <w:sz w:val="17"/>
          <w:szCs w:val="17"/>
        </w:rPr>
        <w:t>Establishing / changing all inspection r</w:t>
      </w:r>
      <w:r>
        <w:rPr>
          <w:rFonts w:ascii="Verdana" w:hAnsi="Verdana" w:cs="Verdana"/>
          <w:sz w:val="17"/>
          <w:szCs w:val="17"/>
        </w:rPr>
        <w:t xml:space="preserve">eport formats and approving by </w:t>
      </w:r>
      <w:r w:rsidRPr="007F11F2">
        <w:rPr>
          <w:rFonts w:ascii="Verdana" w:hAnsi="Verdana" w:cs="Verdana"/>
          <w:sz w:val="17"/>
          <w:szCs w:val="17"/>
        </w:rPr>
        <w:t>the Prime.</w:t>
      </w:r>
    </w:p>
    <w:p w:rsidR="007F11F2" w:rsidRDefault="007F11F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7F11F2">
        <w:rPr>
          <w:rFonts w:ascii="Verdana" w:hAnsi="Verdana" w:cs="Verdana"/>
          <w:sz w:val="17"/>
          <w:szCs w:val="17"/>
        </w:rPr>
        <w:t>Analyze Material failure for servicing and manufacturing parts</w:t>
      </w:r>
      <w:r>
        <w:rPr>
          <w:rFonts w:ascii="Verdana" w:hAnsi="Verdana" w:cs="Verdana"/>
          <w:sz w:val="17"/>
          <w:szCs w:val="17"/>
        </w:rPr>
        <w:t>.</w:t>
      </w:r>
    </w:p>
    <w:p w:rsidR="009864D2" w:rsidRDefault="009864D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Witnessing the Ultrasonic </w:t>
      </w:r>
      <w:r w:rsidR="00436300">
        <w:rPr>
          <w:rFonts w:ascii="Verdana" w:hAnsi="Verdana" w:cs="Verdana"/>
          <w:sz w:val="17"/>
          <w:szCs w:val="17"/>
        </w:rPr>
        <w:t>Testing,</w:t>
      </w:r>
      <w:r>
        <w:rPr>
          <w:rFonts w:ascii="Verdana" w:hAnsi="Verdana" w:cs="Verdana"/>
          <w:sz w:val="17"/>
          <w:szCs w:val="17"/>
        </w:rPr>
        <w:t xml:space="preserve"> calibration vertical + </w:t>
      </w:r>
      <w:r w:rsidR="00436300">
        <w:rPr>
          <w:rFonts w:ascii="Verdana" w:hAnsi="Verdana" w:cs="Verdana"/>
          <w:sz w:val="17"/>
          <w:szCs w:val="17"/>
        </w:rPr>
        <w:t>horizontal</w:t>
      </w:r>
      <w:r>
        <w:rPr>
          <w:rFonts w:ascii="Verdana" w:hAnsi="Verdana" w:cs="Verdana"/>
          <w:sz w:val="17"/>
          <w:szCs w:val="17"/>
        </w:rPr>
        <w:t xml:space="preserve"> </w:t>
      </w:r>
      <w:r w:rsidR="00436300">
        <w:rPr>
          <w:rFonts w:ascii="Verdana" w:hAnsi="Verdana" w:cs="Verdana"/>
          <w:sz w:val="17"/>
          <w:szCs w:val="17"/>
        </w:rPr>
        <w:t>resolution,</w:t>
      </w:r>
      <w:r>
        <w:rPr>
          <w:rFonts w:ascii="Verdana" w:hAnsi="Verdana" w:cs="Verdana"/>
          <w:sz w:val="17"/>
          <w:szCs w:val="17"/>
        </w:rPr>
        <w:t xml:space="preserve"> Angle and TR probe scanning </w:t>
      </w:r>
      <w:r w:rsidR="00DC6FC2">
        <w:rPr>
          <w:rFonts w:ascii="Verdana" w:hAnsi="Verdana" w:cs="Verdana"/>
          <w:sz w:val="17"/>
          <w:szCs w:val="17"/>
        </w:rPr>
        <w:t>IN Pulse echo method</w:t>
      </w:r>
      <w:r w:rsidR="0012347A">
        <w:rPr>
          <w:rFonts w:ascii="Verdana" w:hAnsi="Verdana" w:cs="Verdana"/>
          <w:sz w:val="17"/>
          <w:szCs w:val="17"/>
        </w:rPr>
        <w:t xml:space="preserve"> and through transmission</w:t>
      </w:r>
      <w:r w:rsidR="00DC6FC2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Etc.</w:t>
      </w:r>
    </w:p>
    <w:p w:rsidR="007F11F2" w:rsidRDefault="007F11F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7F11F2">
        <w:rPr>
          <w:rFonts w:ascii="Verdana" w:hAnsi="Verdana" w:cs="Verdana"/>
          <w:sz w:val="17"/>
          <w:szCs w:val="17"/>
        </w:rPr>
        <w:t>Prepare calibration procedure</w:t>
      </w:r>
      <w:r>
        <w:rPr>
          <w:rFonts w:ascii="Verdana" w:hAnsi="Verdana" w:cs="Verdana"/>
          <w:sz w:val="17"/>
          <w:szCs w:val="17"/>
        </w:rPr>
        <w:t xml:space="preserve"> for NDT</w:t>
      </w:r>
      <w:r w:rsidRPr="007F11F2">
        <w:rPr>
          <w:rFonts w:ascii="Verdana" w:hAnsi="Verdana" w:cs="Verdana"/>
          <w:sz w:val="17"/>
          <w:szCs w:val="17"/>
        </w:rPr>
        <w:t xml:space="preserve"> Instruments and following as per the tracker.</w:t>
      </w:r>
    </w:p>
    <w:p w:rsidR="007F11F2" w:rsidRDefault="007F11F2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Parti</w:t>
      </w:r>
      <w:r w:rsidR="00F61934">
        <w:rPr>
          <w:rFonts w:ascii="Verdana" w:hAnsi="Verdana" w:cs="Verdana"/>
          <w:sz w:val="17"/>
          <w:szCs w:val="17"/>
        </w:rPr>
        <w:t>cipating audits like SAKSHAM, and</w:t>
      </w:r>
      <w:r>
        <w:rPr>
          <w:rFonts w:ascii="Verdana" w:hAnsi="Verdana" w:cs="Verdana"/>
          <w:sz w:val="17"/>
          <w:szCs w:val="17"/>
        </w:rPr>
        <w:t xml:space="preserve"> 5S Etc. and External Audits by </w:t>
      </w:r>
      <w:r w:rsidRPr="00411CE4">
        <w:rPr>
          <w:rFonts w:ascii="Verdana" w:hAnsi="Verdana" w:cs="Verdana"/>
          <w:b/>
          <w:sz w:val="17"/>
          <w:szCs w:val="17"/>
        </w:rPr>
        <w:t>DRDL</w:t>
      </w:r>
      <w:r>
        <w:rPr>
          <w:rFonts w:ascii="Verdana" w:hAnsi="Verdana" w:cs="Verdana"/>
          <w:sz w:val="17"/>
          <w:szCs w:val="17"/>
        </w:rPr>
        <w:t>.</w:t>
      </w:r>
    </w:p>
    <w:p w:rsidR="0012347A" w:rsidRDefault="0012347A" w:rsidP="001D67EE">
      <w:pPr>
        <w:pStyle w:val="ListParagraph"/>
        <w:numPr>
          <w:ilvl w:val="0"/>
          <w:numId w:val="7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Supporting and </w:t>
      </w:r>
      <w:r w:rsidR="00CF522A">
        <w:rPr>
          <w:rFonts w:ascii="Verdana" w:hAnsi="Verdana" w:cs="Verdana"/>
          <w:sz w:val="17"/>
          <w:szCs w:val="17"/>
        </w:rPr>
        <w:t>witnessing,</w:t>
      </w:r>
      <w:r>
        <w:rPr>
          <w:rFonts w:ascii="Verdana" w:hAnsi="Verdana" w:cs="Verdana"/>
          <w:sz w:val="17"/>
          <w:szCs w:val="17"/>
        </w:rPr>
        <w:t xml:space="preserve"> approving RT Methods and playing role as a supplier representative with DRDL NDT Department.</w:t>
      </w:r>
    </w:p>
    <w:p w:rsidR="007F11F2" w:rsidRPr="007F11F2" w:rsidRDefault="007F11F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7F11F2" w:rsidRDefault="007F11F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 w:rsidRPr="007F11F2">
        <w:rPr>
          <w:rFonts w:ascii="Verdana" w:hAnsi="Verdana" w:cs="Verdana"/>
          <w:b/>
          <w:sz w:val="17"/>
          <w:szCs w:val="17"/>
          <w:u w:val="single"/>
        </w:rPr>
        <w:t>Project:</w:t>
      </w:r>
      <w:r w:rsidRPr="007F11F2">
        <w:rPr>
          <w:rFonts w:ascii="Verdana" w:hAnsi="Verdana" w:cs="Verdana"/>
          <w:b/>
          <w:sz w:val="17"/>
          <w:szCs w:val="17"/>
        </w:rPr>
        <w:t xml:space="preserve">   </w:t>
      </w:r>
      <w:r>
        <w:rPr>
          <w:rFonts w:ascii="Verdana" w:hAnsi="Verdana" w:cs="Verdana"/>
          <w:b/>
          <w:sz w:val="17"/>
          <w:szCs w:val="17"/>
        </w:rPr>
        <w:t xml:space="preserve">COBHAM </w:t>
      </w:r>
      <w:r w:rsidR="00A61FD5">
        <w:rPr>
          <w:rFonts w:ascii="Verdana" w:hAnsi="Verdana" w:cs="Verdana"/>
          <w:b/>
          <w:sz w:val="17"/>
          <w:szCs w:val="17"/>
        </w:rPr>
        <w:t>–</w:t>
      </w:r>
      <w:r>
        <w:rPr>
          <w:rFonts w:ascii="Verdana" w:hAnsi="Verdana" w:cs="Verdana"/>
          <w:b/>
          <w:sz w:val="17"/>
          <w:szCs w:val="17"/>
        </w:rPr>
        <w:t xml:space="preserve"> </w:t>
      </w:r>
      <w:r w:rsidR="00A61FD5">
        <w:rPr>
          <w:rFonts w:ascii="Verdana" w:hAnsi="Verdana" w:cs="Verdana"/>
          <w:b/>
          <w:sz w:val="17"/>
          <w:szCs w:val="17"/>
        </w:rPr>
        <w:t>(</w:t>
      </w:r>
      <w:r>
        <w:rPr>
          <w:rFonts w:ascii="Verdana" w:hAnsi="Verdana" w:cs="Verdana"/>
          <w:b/>
          <w:sz w:val="17"/>
          <w:szCs w:val="17"/>
        </w:rPr>
        <w:t>F</w:t>
      </w:r>
      <w:r w:rsidR="00A61FD5">
        <w:rPr>
          <w:rFonts w:ascii="Verdana" w:hAnsi="Verdana" w:cs="Verdana"/>
          <w:b/>
          <w:sz w:val="17"/>
          <w:szCs w:val="17"/>
        </w:rPr>
        <w:t xml:space="preserve">light Refueling </w:t>
      </w:r>
      <w:r>
        <w:rPr>
          <w:rFonts w:ascii="Verdana" w:hAnsi="Verdana" w:cs="Verdana"/>
          <w:b/>
          <w:sz w:val="17"/>
          <w:szCs w:val="17"/>
        </w:rPr>
        <w:t>L</w:t>
      </w:r>
      <w:r w:rsidR="00A61FD5">
        <w:rPr>
          <w:rFonts w:ascii="Verdana" w:hAnsi="Verdana" w:cs="Verdana"/>
          <w:b/>
          <w:sz w:val="17"/>
          <w:szCs w:val="17"/>
        </w:rPr>
        <w:t>imited</w:t>
      </w:r>
      <w:r w:rsidRPr="007F11F2">
        <w:rPr>
          <w:rFonts w:ascii="Verdana" w:hAnsi="Verdana" w:cs="Verdana"/>
          <w:b/>
          <w:sz w:val="17"/>
          <w:szCs w:val="17"/>
        </w:rPr>
        <w:t>)</w:t>
      </w:r>
    </w:p>
    <w:p w:rsidR="007F11F2" w:rsidRDefault="007F11F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</w:p>
    <w:p w:rsidR="007F11F2" w:rsidRDefault="007F11F2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Writing internal procedures and complying </w:t>
      </w:r>
      <w:r w:rsidR="00A61FD5" w:rsidRPr="00CE7776">
        <w:rPr>
          <w:rFonts w:ascii="Verdana" w:hAnsi="Verdana" w:cs="Verdana"/>
          <w:sz w:val="17"/>
          <w:szCs w:val="17"/>
        </w:rPr>
        <w:t>with</w:t>
      </w:r>
      <w:r w:rsidRPr="00CE7776">
        <w:rPr>
          <w:rFonts w:ascii="Verdana" w:hAnsi="Verdana" w:cs="Verdana"/>
          <w:sz w:val="17"/>
          <w:szCs w:val="17"/>
        </w:rPr>
        <w:t xml:space="preserve"> </w:t>
      </w:r>
      <w:proofErr w:type="spellStart"/>
      <w:r w:rsidRPr="00CE7776">
        <w:rPr>
          <w:rFonts w:ascii="Verdana" w:hAnsi="Verdana" w:cs="Verdana"/>
          <w:sz w:val="17"/>
          <w:szCs w:val="17"/>
        </w:rPr>
        <w:t>Cobham</w:t>
      </w:r>
      <w:proofErr w:type="spellEnd"/>
      <w:r w:rsidRPr="00CE7776">
        <w:rPr>
          <w:rFonts w:ascii="Verdana" w:hAnsi="Verdana" w:cs="Verdana"/>
          <w:sz w:val="17"/>
          <w:szCs w:val="17"/>
        </w:rPr>
        <w:t xml:space="preserve"> Specification.</w:t>
      </w:r>
    </w:p>
    <w:p w:rsidR="000D7492" w:rsidRPr="00CE7776" w:rsidRDefault="000D7492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Study of fusibility of NDT Study and checking the capabilities of organization and making gap analysis.</w:t>
      </w:r>
    </w:p>
    <w:p w:rsidR="007F11F2" w:rsidRPr="00CE7776" w:rsidRDefault="000D7492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Trained </w:t>
      </w:r>
      <w:r>
        <w:rPr>
          <w:rFonts w:ascii="Verdana" w:hAnsi="Verdana" w:cs="Verdana"/>
          <w:sz w:val="17"/>
          <w:szCs w:val="17"/>
        </w:rPr>
        <w:t xml:space="preserve">and qualified </w:t>
      </w:r>
      <w:r w:rsidR="007F11F2" w:rsidRPr="00CE7776">
        <w:rPr>
          <w:rFonts w:ascii="Verdana" w:hAnsi="Verdana" w:cs="Verdana"/>
          <w:sz w:val="17"/>
          <w:szCs w:val="17"/>
        </w:rPr>
        <w:t xml:space="preserve">as per </w:t>
      </w:r>
      <w:proofErr w:type="spellStart"/>
      <w:r w:rsidR="007F11F2" w:rsidRPr="00CE7776">
        <w:rPr>
          <w:rFonts w:ascii="Verdana" w:hAnsi="Verdana" w:cs="Verdana"/>
          <w:sz w:val="17"/>
          <w:szCs w:val="17"/>
        </w:rPr>
        <w:t>Cobham</w:t>
      </w:r>
      <w:proofErr w:type="spellEnd"/>
      <w:r w:rsidR="007F11F2" w:rsidRPr="00CE7776">
        <w:rPr>
          <w:rFonts w:ascii="Verdana" w:hAnsi="Verdana" w:cs="Verdana"/>
          <w:sz w:val="17"/>
          <w:szCs w:val="17"/>
        </w:rPr>
        <w:t xml:space="preserve"> specification.</w:t>
      </w:r>
    </w:p>
    <w:p w:rsidR="007F11F2" w:rsidRPr="00CE7776" w:rsidRDefault="007F11F2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2B0A9C">
        <w:rPr>
          <w:rFonts w:ascii="Verdana" w:hAnsi="Verdana" w:cs="Verdana"/>
          <w:b/>
          <w:sz w:val="17"/>
          <w:szCs w:val="17"/>
        </w:rPr>
        <w:t xml:space="preserve">PT </w:t>
      </w:r>
      <w:r w:rsidR="00A61FD5" w:rsidRPr="002B0A9C">
        <w:rPr>
          <w:rFonts w:ascii="Verdana" w:hAnsi="Verdana" w:cs="Verdana"/>
          <w:b/>
          <w:sz w:val="17"/>
          <w:szCs w:val="17"/>
        </w:rPr>
        <w:t>(DS 18.52),</w:t>
      </w:r>
      <w:r w:rsidRPr="00CE7776">
        <w:rPr>
          <w:rFonts w:ascii="Verdana" w:hAnsi="Verdana" w:cs="Verdana"/>
          <w:sz w:val="17"/>
          <w:szCs w:val="17"/>
        </w:rPr>
        <w:t xml:space="preserve"> </w:t>
      </w:r>
      <w:r w:rsidRPr="002B0A9C">
        <w:rPr>
          <w:rFonts w:ascii="Verdana" w:hAnsi="Verdana" w:cs="Verdana"/>
          <w:b/>
          <w:sz w:val="17"/>
          <w:szCs w:val="17"/>
        </w:rPr>
        <w:t>RT</w:t>
      </w:r>
      <w:r w:rsidR="00A61FD5" w:rsidRPr="002B0A9C">
        <w:rPr>
          <w:rFonts w:ascii="Verdana" w:hAnsi="Verdana" w:cs="Verdana"/>
          <w:b/>
          <w:sz w:val="17"/>
          <w:szCs w:val="17"/>
        </w:rPr>
        <w:t xml:space="preserve"> (DS 18.50)</w:t>
      </w:r>
      <w:r w:rsidR="00A61FD5" w:rsidRPr="00CE7776">
        <w:rPr>
          <w:rFonts w:ascii="Verdana" w:hAnsi="Verdana" w:cs="Verdana"/>
          <w:sz w:val="17"/>
          <w:szCs w:val="17"/>
        </w:rPr>
        <w:t xml:space="preserve"> and </w:t>
      </w:r>
      <w:r w:rsidR="00A61FD5" w:rsidRPr="002B0A9C">
        <w:rPr>
          <w:rFonts w:ascii="Verdana" w:hAnsi="Verdana" w:cs="Verdana"/>
          <w:b/>
          <w:sz w:val="17"/>
          <w:szCs w:val="17"/>
        </w:rPr>
        <w:t>MPT (DS 18.50)</w:t>
      </w:r>
      <w:r w:rsidR="00A61FD5" w:rsidRPr="00CE7776">
        <w:rPr>
          <w:rFonts w:ascii="Verdana" w:hAnsi="Verdana" w:cs="Verdana"/>
          <w:sz w:val="17"/>
          <w:szCs w:val="17"/>
        </w:rPr>
        <w:t xml:space="preserve"> </w:t>
      </w:r>
      <w:r w:rsidRPr="00CE7776">
        <w:rPr>
          <w:rFonts w:ascii="Verdana" w:hAnsi="Verdana" w:cs="Verdana"/>
          <w:sz w:val="17"/>
          <w:szCs w:val="17"/>
        </w:rPr>
        <w:t>procedures approved by customer.</w:t>
      </w:r>
    </w:p>
    <w:p w:rsidR="00A61FD5" w:rsidRDefault="00A61FD5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Trained and examination completed as per NAS 410 with </w:t>
      </w:r>
      <w:proofErr w:type="spellStart"/>
      <w:r w:rsidRPr="002B0A9C">
        <w:rPr>
          <w:rFonts w:ascii="Verdana" w:hAnsi="Verdana" w:cs="Verdana"/>
          <w:b/>
          <w:sz w:val="17"/>
          <w:szCs w:val="17"/>
        </w:rPr>
        <w:t>Cobham</w:t>
      </w:r>
      <w:proofErr w:type="spellEnd"/>
      <w:r w:rsidRPr="002B0A9C">
        <w:rPr>
          <w:rFonts w:ascii="Verdana" w:hAnsi="Verdana" w:cs="Verdana"/>
          <w:b/>
          <w:sz w:val="17"/>
          <w:szCs w:val="17"/>
        </w:rPr>
        <w:t xml:space="preserve"> (CCP08/02/08).</w:t>
      </w:r>
    </w:p>
    <w:p w:rsidR="0012347A" w:rsidRDefault="0012347A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Preparing procedure for to perform the inspection easily with customer approval.</w:t>
      </w:r>
    </w:p>
    <w:p w:rsidR="0012347A" w:rsidRPr="00CE7776" w:rsidRDefault="0012347A" w:rsidP="007F11F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Working with Corporate Quality systems for all the projects.</w:t>
      </w:r>
    </w:p>
    <w:p w:rsidR="00A61FD5" w:rsidRDefault="00A61FD5" w:rsidP="00A61FD5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</w:p>
    <w:p w:rsidR="00A61FD5" w:rsidRDefault="00A61FD5" w:rsidP="00A61FD5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 w:rsidRPr="00A61FD5">
        <w:rPr>
          <w:rFonts w:ascii="Verdana" w:hAnsi="Verdana" w:cs="Verdana"/>
          <w:b/>
          <w:sz w:val="17"/>
          <w:szCs w:val="17"/>
          <w:u w:val="single"/>
        </w:rPr>
        <w:t>Project:</w:t>
      </w:r>
      <w:r w:rsidRPr="005824DB">
        <w:rPr>
          <w:rFonts w:ascii="Verdana" w:hAnsi="Verdana" w:cs="Verdana"/>
          <w:b/>
          <w:sz w:val="17"/>
          <w:szCs w:val="17"/>
        </w:rPr>
        <w:t xml:space="preserve">   </w:t>
      </w:r>
      <w:r w:rsidR="0061432A">
        <w:rPr>
          <w:rFonts w:ascii="Verdana" w:hAnsi="Verdana" w:cs="Verdana"/>
          <w:b/>
          <w:sz w:val="17"/>
          <w:szCs w:val="17"/>
        </w:rPr>
        <w:t xml:space="preserve"> BOEING (U</w:t>
      </w:r>
      <w:r w:rsidR="005824DB" w:rsidRPr="005824DB">
        <w:rPr>
          <w:rFonts w:ascii="Verdana" w:hAnsi="Verdana" w:cs="Verdana"/>
          <w:b/>
          <w:sz w:val="17"/>
          <w:szCs w:val="17"/>
        </w:rPr>
        <w:t>PLOG BOX)</w:t>
      </w:r>
    </w:p>
    <w:p w:rsidR="00E06F20" w:rsidRPr="00CE7776" w:rsidRDefault="00E06F20" w:rsidP="00E06F20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Writing internal procedures and complying with </w:t>
      </w:r>
      <w:r w:rsidR="00AC21C0">
        <w:rPr>
          <w:rFonts w:ascii="Verdana" w:hAnsi="Verdana" w:cs="Verdana"/>
          <w:sz w:val="17"/>
          <w:szCs w:val="17"/>
        </w:rPr>
        <w:t>Boeing S</w:t>
      </w:r>
      <w:r w:rsidRPr="00CE7776">
        <w:rPr>
          <w:rFonts w:ascii="Verdana" w:hAnsi="Verdana" w:cs="Verdana"/>
          <w:sz w:val="17"/>
          <w:szCs w:val="17"/>
        </w:rPr>
        <w:t>pecification.</w:t>
      </w:r>
    </w:p>
    <w:p w:rsidR="00E06F20" w:rsidRPr="00CE7776" w:rsidRDefault="00E06F20" w:rsidP="00E06F20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Trained as per </w:t>
      </w:r>
      <w:proofErr w:type="spellStart"/>
      <w:r w:rsidRPr="00CE7776">
        <w:rPr>
          <w:rFonts w:ascii="Verdana" w:hAnsi="Verdana" w:cs="Verdana"/>
          <w:sz w:val="17"/>
          <w:szCs w:val="17"/>
        </w:rPr>
        <w:t>Cobham</w:t>
      </w:r>
      <w:proofErr w:type="spellEnd"/>
      <w:r w:rsidRPr="00CE7776">
        <w:rPr>
          <w:rFonts w:ascii="Verdana" w:hAnsi="Verdana" w:cs="Verdana"/>
          <w:sz w:val="17"/>
          <w:szCs w:val="17"/>
        </w:rPr>
        <w:t xml:space="preserve"> specification.</w:t>
      </w:r>
    </w:p>
    <w:p w:rsidR="00E06F20" w:rsidRDefault="00E06F20" w:rsidP="00E06F20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PT </w:t>
      </w:r>
      <w:r w:rsidRPr="000D7492">
        <w:rPr>
          <w:rFonts w:ascii="Verdana" w:hAnsi="Verdana" w:cs="Verdana"/>
          <w:b/>
          <w:sz w:val="17"/>
          <w:szCs w:val="17"/>
        </w:rPr>
        <w:t>(</w:t>
      </w:r>
      <w:r w:rsidR="00AC21C0" w:rsidRPr="000D7492">
        <w:rPr>
          <w:rFonts w:ascii="Verdana" w:hAnsi="Verdana" w:cs="Verdana"/>
          <w:b/>
          <w:sz w:val="17"/>
          <w:szCs w:val="17"/>
        </w:rPr>
        <w:t>BSS7039, BAC 5423</w:t>
      </w:r>
      <w:r w:rsidR="002D2912" w:rsidRPr="000D7492">
        <w:rPr>
          <w:rFonts w:ascii="Verdana" w:hAnsi="Verdana" w:cs="Verdana"/>
          <w:b/>
          <w:sz w:val="17"/>
          <w:szCs w:val="17"/>
        </w:rPr>
        <w:t>, HP6</w:t>
      </w:r>
      <w:r w:rsidR="00A34BBB" w:rsidRPr="000D7492">
        <w:rPr>
          <w:rFonts w:ascii="Verdana" w:hAnsi="Verdana" w:cs="Verdana"/>
          <w:b/>
          <w:sz w:val="17"/>
          <w:szCs w:val="17"/>
        </w:rPr>
        <w:t>-13</w:t>
      </w:r>
      <w:r w:rsidR="00AC21C0">
        <w:rPr>
          <w:rFonts w:ascii="Verdana" w:hAnsi="Verdana" w:cs="Verdana"/>
          <w:sz w:val="17"/>
          <w:szCs w:val="17"/>
        </w:rPr>
        <w:t>)</w:t>
      </w:r>
      <w:r w:rsidRPr="00CE7776">
        <w:rPr>
          <w:rFonts w:ascii="Verdana" w:hAnsi="Verdana" w:cs="Verdana"/>
          <w:sz w:val="17"/>
          <w:szCs w:val="17"/>
        </w:rPr>
        <w:t xml:space="preserve"> procedures approved by customer.</w:t>
      </w:r>
    </w:p>
    <w:p w:rsidR="002D2912" w:rsidRPr="00CE7776" w:rsidRDefault="002D2912" w:rsidP="00E06F20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ET </w:t>
      </w:r>
      <w:r w:rsidRPr="000D7492">
        <w:rPr>
          <w:rFonts w:ascii="Verdana" w:hAnsi="Verdana" w:cs="Verdana"/>
          <w:b/>
          <w:sz w:val="17"/>
          <w:szCs w:val="17"/>
        </w:rPr>
        <w:t>( Eddy current as per HP6-53 )</w:t>
      </w:r>
    </w:p>
    <w:p w:rsidR="00E06F20" w:rsidRDefault="00E06F20" w:rsidP="00E06F20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CE7776">
        <w:rPr>
          <w:rFonts w:ascii="Verdana" w:hAnsi="Verdana" w:cs="Verdana"/>
          <w:sz w:val="17"/>
          <w:szCs w:val="17"/>
        </w:rPr>
        <w:t xml:space="preserve">Trained and examination completed as per NAS 410 with </w:t>
      </w:r>
      <w:r w:rsidR="00AC21C0">
        <w:rPr>
          <w:rFonts w:ascii="Verdana" w:hAnsi="Verdana" w:cs="Verdana"/>
          <w:sz w:val="17"/>
          <w:szCs w:val="17"/>
        </w:rPr>
        <w:t>Boeing</w:t>
      </w:r>
      <w:r w:rsidRPr="00CE7776">
        <w:rPr>
          <w:rFonts w:ascii="Verdana" w:hAnsi="Verdana" w:cs="Verdana"/>
          <w:sz w:val="17"/>
          <w:szCs w:val="17"/>
        </w:rPr>
        <w:t xml:space="preserve"> (</w:t>
      </w:r>
      <w:r w:rsidR="00AC21C0">
        <w:rPr>
          <w:rFonts w:ascii="Verdana" w:hAnsi="Verdana" w:cs="Verdana"/>
          <w:sz w:val="17"/>
          <w:szCs w:val="17"/>
        </w:rPr>
        <w:t>As per NAS 410</w:t>
      </w:r>
      <w:r w:rsidRPr="00CE7776">
        <w:rPr>
          <w:rFonts w:ascii="Verdana" w:hAnsi="Verdana" w:cs="Verdana"/>
          <w:sz w:val="17"/>
          <w:szCs w:val="17"/>
        </w:rPr>
        <w:t>).</w:t>
      </w:r>
    </w:p>
    <w:p w:rsidR="008B72AB" w:rsidRDefault="008B72AB" w:rsidP="0020392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 xml:space="preserve">Other </w:t>
      </w:r>
      <w:r w:rsidR="00203921" w:rsidRPr="00A61FD5">
        <w:rPr>
          <w:rFonts w:ascii="Verdana" w:hAnsi="Verdana" w:cs="Verdana"/>
          <w:b/>
          <w:sz w:val="17"/>
          <w:szCs w:val="17"/>
          <w:u w:val="single"/>
        </w:rPr>
        <w:t>Project</w:t>
      </w:r>
      <w:r>
        <w:rPr>
          <w:rFonts w:ascii="Verdana" w:hAnsi="Verdana" w:cs="Verdana"/>
          <w:b/>
          <w:sz w:val="17"/>
          <w:szCs w:val="17"/>
          <w:u w:val="single"/>
        </w:rPr>
        <w:t xml:space="preserve">s </w:t>
      </w:r>
      <w:r w:rsidR="00CF522A">
        <w:rPr>
          <w:rFonts w:ascii="Verdana" w:hAnsi="Verdana" w:cs="Verdana"/>
          <w:b/>
          <w:sz w:val="17"/>
          <w:szCs w:val="17"/>
          <w:u w:val="single"/>
        </w:rPr>
        <w:t>under</w:t>
      </w:r>
      <w:r>
        <w:rPr>
          <w:rFonts w:ascii="Verdana" w:hAnsi="Verdana" w:cs="Verdana"/>
          <w:b/>
          <w:sz w:val="17"/>
          <w:szCs w:val="17"/>
          <w:u w:val="single"/>
        </w:rPr>
        <w:t xml:space="preserve"> </w:t>
      </w:r>
      <w:r w:rsidR="00CF522A">
        <w:rPr>
          <w:rFonts w:ascii="Verdana" w:hAnsi="Verdana" w:cs="Verdana"/>
          <w:b/>
          <w:sz w:val="17"/>
          <w:szCs w:val="17"/>
          <w:u w:val="single"/>
        </w:rPr>
        <w:t>TASL Group:</w:t>
      </w:r>
      <w:r w:rsidR="00203921" w:rsidRPr="005824DB">
        <w:rPr>
          <w:rFonts w:ascii="Verdana" w:hAnsi="Verdana" w:cs="Verdana"/>
          <w:b/>
          <w:sz w:val="17"/>
          <w:szCs w:val="17"/>
        </w:rPr>
        <w:t xml:space="preserve">   </w:t>
      </w:r>
    </w:p>
    <w:p w:rsidR="008B72AB" w:rsidRPr="000D7492" w:rsidRDefault="008B72AB" w:rsidP="000D7492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8B72AB">
        <w:rPr>
          <w:rFonts w:ascii="Verdana" w:hAnsi="Verdana" w:cs="Verdana"/>
          <w:b/>
          <w:sz w:val="17"/>
          <w:szCs w:val="17"/>
        </w:rPr>
        <w:t xml:space="preserve">PILATUS </w:t>
      </w:r>
      <w:r>
        <w:rPr>
          <w:rFonts w:ascii="Verdana" w:hAnsi="Verdana" w:cs="Verdana"/>
          <w:b/>
          <w:sz w:val="17"/>
          <w:szCs w:val="17"/>
        </w:rPr>
        <w:t>Project (SWISS)</w:t>
      </w:r>
      <w:r w:rsidRPr="008B72AB">
        <w:rPr>
          <w:rFonts w:ascii="Verdana" w:hAnsi="Verdana" w:cs="Verdana"/>
          <w:b/>
          <w:sz w:val="17"/>
          <w:szCs w:val="17"/>
        </w:rPr>
        <w:t xml:space="preserve"> </w:t>
      </w:r>
      <w:r w:rsidRPr="008B72AB">
        <w:rPr>
          <w:rFonts w:ascii="Verdana" w:hAnsi="Verdana" w:cs="Verdana"/>
          <w:sz w:val="17"/>
          <w:szCs w:val="17"/>
        </w:rPr>
        <w:t xml:space="preserve">finalized </w:t>
      </w:r>
      <w:r>
        <w:rPr>
          <w:rFonts w:ascii="Verdana" w:hAnsi="Verdana" w:cs="Verdana"/>
          <w:sz w:val="17"/>
          <w:szCs w:val="17"/>
        </w:rPr>
        <w:t>between</w:t>
      </w:r>
      <w:r w:rsidRPr="008B72AB">
        <w:rPr>
          <w:rFonts w:ascii="Verdana" w:hAnsi="Verdana" w:cs="Verdana"/>
          <w:sz w:val="17"/>
          <w:szCs w:val="17"/>
        </w:rPr>
        <w:t xml:space="preserve"> TASL and PILATUS o built PC-12 Aero structures. </w:t>
      </w:r>
    </w:p>
    <w:p w:rsidR="0012347A" w:rsidRDefault="0012347A" w:rsidP="008B72AB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Performing the inspection in FPI and EDDY CURRENT TESTING with customer approvals for personals.</w:t>
      </w:r>
    </w:p>
    <w:p w:rsidR="0012347A" w:rsidRDefault="0012347A" w:rsidP="008B72AB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Writing procedure as per customer requirements – PILATUS – SWISS.</w:t>
      </w:r>
    </w:p>
    <w:p w:rsidR="006632E5" w:rsidRPr="008B72AB" w:rsidRDefault="006632E5" w:rsidP="008B72AB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Coordinating with customer on NC’s and other related with quality aspects.</w:t>
      </w:r>
    </w:p>
    <w:p w:rsidR="006632E5" w:rsidRPr="006632E5" w:rsidRDefault="008B72AB" w:rsidP="006632E5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RUAG – DORNIER 228 Proj</w:t>
      </w:r>
      <w:r w:rsidR="00801294">
        <w:rPr>
          <w:rFonts w:ascii="Verdana" w:hAnsi="Verdana" w:cs="Verdana"/>
          <w:b/>
          <w:sz w:val="17"/>
          <w:szCs w:val="17"/>
        </w:rPr>
        <w:t>e</w:t>
      </w:r>
      <w:r>
        <w:rPr>
          <w:rFonts w:ascii="Verdana" w:hAnsi="Verdana" w:cs="Verdana"/>
          <w:b/>
          <w:sz w:val="17"/>
          <w:szCs w:val="17"/>
        </w:rPr>
        <w:t xml:space="preserve">ct </w:t>
      </w:r>
      <w:r w:rsidR="00801294" w:rsidRPr="00620DD2">
        <w:rPr>
          <w:rFonts w:ascii="Verdana" w:hAnsi="Verdana" w:cs="Verdana"/>
          <w:sz w:val="17"/>
          <w:szCs w:val="17"/>
        </w:rPr>
        <w:t xml:space="preserve">finalized and updated procedures and </w:t>
      </w:r>
      <w:r w:rsidR="000D7492">
        <w:rPr>
          <w:rFonts w:ascii="Verdana" w:hAnsi="Verdana" w:cs="Verdana"/>
          <w:sz w:val="17"/>
          <w:szCs w:val="17"/>
        </w:rPr>
        <w:t>approved by the customers and performing in inspection at details parts and assembly stage</w:t>
      </w:r>
      <w:r w:rsidR="00801294" w:rsidRPr="00620DD2">
        <w:rPr>
          <w:rFonts w:ascii="Verdana" w:hAnsi="Verdana" w:cs="Verdana"/>
          <w:sz w:val="17"/>
          <w:szCs w:val="17"/>
        </w:rPr>
        <w:t>.</w:t>
      </w:r>
    </w:p>
    <w:p w:rsidR="00801294" w:rsidRDefault="00801294" w:rsidP="00801294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 xml:space="preserve">ROLLS ROYCE - </w:t>
      </w:r>
      <w:r w:rsidRPr="00620DD2">
        <w:rPr>
          <w:rFonts w:ascii="Verdana" w:hAnsi="Verdana" w:cs="Verdana"/>
          <w:sz w:val="17"/>
          <w:szCs w:val="17"/>
        </w:rPr>
        <w:t xml:space="preserve">Engine parts for manufacturing and testing’s – </w:t>
      </w:r>
    </w:p>
    <w:p w:rsidR="006632E5" w:rsidRPr="006632E5" w:rsidRDefault="006632E5" w:rsidP="00801294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6632E5">
        <w:rPr>
          <w:rFonts w:ascii="Verdana" w:hAnsi="Verdana" w:cs="Verdana"/>
          <w:sz w:val="17"/>
          <w:szCs w:val="17"/>
        </w:rPr>
        <w:t xml:space="preserve">FPI and MPI Performing for rolls Royce engine parts like rollers, </w:t>
      </w:r>
      <w:r w:rsidR="00CF3A63" w:rsidRPr="006632E5">
        <w:rPr>
          <w:rFonts w:ascii="Verdana" w:hAnsi="Verdana" w:cs="Verdana"/>
          <w:sz w:val="17"/>
          <w:szCs w:val="17"/>
        </w:rPr>
        <w:t>bushes etc</w:t>
      </w:r>
      <w:r w:rsidRPr="006632E5">
        <w:rPr>
          <w:rFonts w:ascii="Verdana" w:hAnsi="Verdana" w:cs="Verdana"/>
          <w:sz w:val="17"/>
          <w:szCs w:val="17"/>
        </w:rPr>
        <w:t>.</w:t>
      </w:r>
    </w:p>
    <w:p w:rsidR="00801294" w:rsidRDefault="00801294" w:rsidP="00801294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620DD2">
        <w:rPr>
          <w:rFonts w:ascii="Verdana" w:hAnsi="Verdana" w:cs="Verdana"/>
          <w:sz w:val="17"/>
          <w:szCs w:val="17"/>
        </w:rPr>
        <w:t xml:space="preserve">Also have the projects finalized like </w:t>
      </w:r>
      <w:r w:rsidRPr="006632E5">
        <w:rPr>
          <w:rFonts w:ascii="Verdana" w:hAnsi="Verdana" w:cs="Verdana"/>
          <w:b/>
          <w:sz w:val="17"/>
          <w:szCs w:val="17"/>
        </w:rPr>
        <w:t>Good rich, Airbus Etc.</w:t>
      </w:r>
    </w:p>
    <w:p w:rsidR="00544F89" w:rsidRDefault="00544F89" w:rsidP="00801294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544F89">
        <w:rPr>
          <w:rFonts w:ascii="Verdana" w:hAnsi="Verdana" w:cs="Verdana"/>
          <w:b/>
          <w:sz w:val="17"/>
          <w:szCs w:val="17"/>
        </w:rPr>
        <w:t>BOEING CH-47 and AH-6i</w:t>
      </w:r>
      <w:r>
        <w:rPr>
          <w:rFonts w:ascii="Verdana" w:hAnsi="Verdana" w:cs="Verdana"/>
          <w:sz w:val="17"/>
          <w:szCs w:val="17"/>
        </w:rPr>
        <w:t xml:space="preserve"> - Performing NDT testing’s like FPI and MPI on the assembly sections and maintaining log, attending audits, customer buy off in FAI Stage etc.</w:t>
      </w:r>
    </w:p>
    <w:p w:rsidR="00B316C9" w:rsidRDefault="00B316C9" w:rsidP="00B316C9">
      <w:pPr>
        <w:pStyle w:val="ListParagraph"/>
        <w:numPr>
          <w:ilvl w:val="0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 xml:space="preserve">HAL LCA FLIGHT = </w:t>
      </w:r>
      <w:r w:rsidRPr="00B316C9">
        <w:rPr>
          <w:rFonts w:ascii="Verdana" w:hAnsi="Verdana" w:cs="Verdana"/>
          <w:sz w:val="17"/>
          <w:szCs w:val="17"/>
        </w:rPr>
        <w:t xml:space="preserve">Doing GAP Analysis of the procedure and Defense specifications to the capability of TASL strength, and estimating BDM Quality things like Man-hours, Costing of equipment and setup for </w:t>
      </w:r>
      <w:r w:rsidRPr="005929A7">
        <w:rPr>
          <w:rFonts w:ascii="Verdana" w:hAnsi="Verdana" w:cs="Verdana"/>
          <w:i/>
          <w:sz w:val="17"/>
          <w:szCs w:val="17"/>
        </w:rPr>
        <w:t xml:space="preserve">UT – A-scan </w:t>
      </w:r>
      <w:r w:rsidR="005929A7" w:rsidRPr="005929A7">
        <w:rPr>
          <w:rFonts w:ascii="Verdana" w:hAnsi="Verdana" w:cs="Verdana"/>
          <w:i/>
          <w:sz w:val="17"/>
          <w:szCs w:val="17"/>
        </w:rPr>
        <w:t xml:space="preserve">for Composites and machine setting and standards </w:t>
      </w:r>
      <w:r w:rsidRPr="00B316C9">
        <w:rPr>
          <w:rFonts w:ascii="Verdana" w:hAnsi="Verdana" w:cs="Verdana"/>
          <w:sz w:val="17"/>
          <w:szCs w:val="17"/>
        </w:rPr>
        <w:t>and other NDT Methods etc.</w:t>
      </w:r>
    </w:p>
    <w:p w:rsidR="006E796A" w:rsidRDefault="006E796A" w:rsidP="006E796A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6E796A" w:rsidRPr="006E796A" w:rsidRDefault="006E796A" w:rsidP="006E796A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6632E5" w:rsidRPr="006632E5" w:rsidRDefault="006632E5" w:rsidP="006632E5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  <w:u w:val="single"/>
        </w:rPr>
      </w:pPr>
      <w:r w:rsidRPr="006632E5">
        <w:rPr>
          <w:rFonts w:ascii="Verdana" w:hAnsi="Verdana" w:cs="Verdana"/>
          <w:b/>
          <w:sz w:val="17"/>
          <w:szCs w:val="17"/>
          <w:u w:val="single"/>
        </w:rPr>
        <w:t>Special process</w:t>
      </w:r>
      <w:r>
        <w:rPr>
          <w:rFonts w:ascii="Verdana" w:hAnsi="Verdana" w:cs="Verdana"/>
          <w:b/>
          <w:sz w:val="17"/>
          <w:szCs w:val="17"/>
          <w:u w:val="single"/>
        </w:rPr>
        <w:t xml:space="preserve"> area.</w:t>
      </w:r>
    </w:p>
    <w:p w:rsidR="006632E5" w:rsidRPr="006632E5" w:rsidRDefault="006632E5" w:rsidP="006632E5">
      <w:pPr>
        <w:pStyle w:val="ListParagraph"/>
        <w:numPr>
          <w:ilvl w:val="0"/>
          <w:numId w:val="10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6632E5">
        <w:rPr>
          <w:rFonts w:ascii="Verdana" w:hAnsi="Verdana" w:cs="Verdana"/>
          <w:b/>
          <w:sz w:val="17"/>
          <w:szCs w:val="17"/>
        </w:rPr>
        <w:t>Have Welding inspection knowledge for TIG, MIG and arc welding processes and controls according to aerospace requirements in preparing WPS, PQR and Welding check list etc.</w:t>
      </w:r>
    </w:p>
    <w:p w:rsidR="006632E5" w:rsidRPr="006632E5" w:rsidRDefault="006632E5" w:rsidP="006632E5">
      <w:pPr>
        <w:pStyle w:val="ListParagraph"/>
        <w:numPr>
          <w:ilvl w:val="0"/>
          <w:numId w:val="10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Heat treatment knowledge on Solution</w:t>
      </w:r>
      <w:r w:rsidR="008E341B">
        <w:rPr>
          <w:rFonts w:ascii="Verdana" w:hAnsi="Verdana" w:cs="Verdana"/>
          <w:b/>
          <w:sz w:val="17"/>
          <w:szCs w:val="17"/>
        </w:rPr>
        <w:t xml:space="preserve"> HT and Aging</w:t>
      </w:r>
      <w:r>
        <w:rPr>
          <w:rFonts w:ascii="Verdana" w:hAnsi="Verdana" w:cs="Verdana"/>
          <w:b/>
          <w:sz w:val="17"/>
          <w:szCs w:val="17"/>
        </w:rPr>
        <w:t xml:space="preserve"> and temper conditions. ( AMS2770)</w:t>
      </w:r>
    </w:p>
    <w:p w:rsidR="006632E5" w:rsidRPr="006632E5" w:rsidRDefault="006632E5" w:rsidP="006632E5">
      <w:pPr>
        <w:pStyle w:val="ListParagraph"/>
        <w:numPr>
          <w:ilvl w:val="0"/>
          <w:numId w:val="10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 xml:space="preserve">Surface treatments like passivation’s, </w:t>
      </w:r>
      <w:proofErr w:type="spellStart"/>
      <w:r>
        <w:rPr>
          <w:rFonts w:ascii="Verdana" w:hAnsi="Verdana" w:cs="Verdana"/>
          <w:b/>
          <w:sz w:val="17"/>
          <w:szCs w:val="17"/>
        </w:rPr>
        <w:t>Nitrading</w:t>
      </w:r>
      <w:proofErr w:type="spellEnd"/>
      <w:r>
        <w:rPr>
          <w:rFonts w:ascii="Verdana" w:hAnsi="Verdana" w:cs="Verdana"/>
          <w:b/>
          <w:sz w:val="17"/>
          <w:szCs w:val="17"/>
        </w:rPr>
        <w:t>, Mos2 coating etc.</w:t>
      </w:r>
    </w:p>
    <w:p w:rsidR="006632E5" w:rsidRPr="006632E5" w:rsidRDefault="006632E5" w:rsidP="006632E5">
      <w:pPr>
        <w:pStyle w:val="ListParagraph"/>
        <w:numPr>
          <w:ilvl w:val="0"/>
          <w:numId w:val="10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Primer and paint applications.</w:t>
      </w:r>
    </w:p>
    <w:p w:rsidR="006632E5" w:rsidRPr="00AE12FB" w:rsidRDefault="005E6368" w:rsidP="00A65C56">
      <w:pPr>
        <w:pStyle w:val="ListParagraph"/>
        <w:numPr>
          <w:ilvl w:val="0"/>
          <w:numId w:val="10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Hardness and conduc</w:t>
      </w:r>
      <w:r w:rsidR="00A65C56">
        <w:rPr>
          <w:rFonts w:ascii="Verdana" w:hAnsi="Verdana" w:cs="Verdana"/>
          <w:b/>
          <w:sz w:val="17"/>
          <w:szCs w:val="17"/>
        </w:rPr>
        <w:t>tivity and its covered in E</w:t>
      </w:r>
      <w:r w:rsidR="006632E5">
        <w:rPr>
          <w:rFonts w:ascii="Verdana" w:hAnsi="Verdana" w:cs="Verdana"/>
          <w:b/>
          <w:sz w:val="17"/>
          <w:szCs w:val="17"/>
        </w:rPr>
        <w:t>ddy current testing.</w:t>
      </w:r>
    </w:p>
    <w:p w:rsidR="00AE12FB" w:rsidRDefault="00AE12FB" w:rsidP="00AE12FB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AE12FB" w:rsidRDefault="00AE12FB" w:rsidP="00AE12FB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AE12FB" w:rsidRPr="00AE12FB" w:rsidRDefault="00AE12FB" w:rsidP="00AE12FB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A65C56" w:rsidRDefault="002C7086" w:rsidP="00A65C5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 w:rsidRPr="00A65C56">
        <w:rPr>
          <w:rFonts w:ascii="Verdana" w:hAnsi="Verdana" w:cs="Verdana"/>
          <w:b/>
          <w:sz w:val="17"/>
          <w:szCs w:val="17"/>
          <w:u w:val="single"/>
        </w:rPr>
        <w:t>Achievement:</w:t>
      </w:r>
      <w:r w:rsidRPr="00A65C56">
        <w:rPr>
          <w:rFonts w:ascii="Verdana" w:hAnsi="Verdana" w:cs="Verdana"/>
          <w:sz w:val="17"/>
          <w:szCs w:val="17"/>
        </w:rPr>
        <w:t xml:space="preserve">  </w:t>
      </w:r>
    </w:p>
    <w:p w:rsidR="002C7086" w:rsidRPr="00A65C56" w:rsidRDefault="00A65C56" w:rsidP="00A65C56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ab/>
      </w:r>
      <w:r w:rsidR="002C7086" w:rsidRPr="00A65C56">
        <w:rPr>
          <w:rFonts w:ascii="Verdana" w:hAnsi="Verdana" w:cs="Verdana"/>
          <w:sz w:val="17"/>
          <w:szCs w:val="17"/>
        </w:rPr>
        <w:t>Awarded</w:t>
      </w:r>
      <w:r w:rsidR="00B316C9" w:rsidRPr="00A65C56">
        <w:rPr>
          <w:rFonts w:ascii="Verdana" w:hAnsi="Verdana" w:cs="Verdana"/>
          <w:sz w:val="17"/>
          <w:szCs w:val="17"/>
        </w:rPr>
        <w:t xml:space="preserve"> 2 times</w:t>
      </w:r>
      <w:r w:rsidR="002C7086" w:rsidRPr="00A65C56">
        <w:rPr>
          <w:rFonts w:ascii="Verdana" w:hAnsi="Verdana" w:cs="Verdana"/>
          <w:sz w:val="17"/>
          <w:szCs w:val="17"/>
        </w:rPr>
        <w:t xml:space="preserve"> as a Star of the Month from NDT Department across the TASL Group.</w:t>
      </w:r>
    </w:p>
    <w:p w:rsidR="005A52C6" w:rsidRDefault="005A52C6" w:rsidP="005A52C6">
      <w:pPr>
        <w:pStyle w:val="ListParagraph"/>
        <w:numPr>
          <w:ilvl w:val="2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>ECT –</w:t>
      </w:r>
      <w:r>
        <w:rPr>
          <w:rFonts w:ascii="Verdana" w:hAnsi="Verdana" w:cs="Verdana"/>
          <w:sz w:val="17"/>
          <w:szCs w:val="17"/>
        </w:rPr>
        <w:t xml:space="preserve"> Eddy current testing qualified on </w:t>
      </w:r>
      <w:r w:rsidRPr="005E6368">
        <w:rPr>
          <w:rFonts w:ascii="Verdana" w:hAnsi="Verdana" w:cs="Verdana"/>
          <w:b/>
          <w:sz w:val="17"/>
          <w:szCs w:val="17"/>
        </w:rPr>
        <w:t>Sikorsky, Lockheed martin, Boeing Specifications</w:t>
      </w:r>
      <w:r w:rsidR="008E341B">
        <w:rPr>
          <w:rFonts w:ascii="Verdana" w:hAnsi="Verdana" w:cs="Verdana"/>
          <w:b/>
          <w:sz w:val="17"/>
          <w:szCs w:val="17"/>
        </w:rPr>
        <w:t>, PILATUS</w:t>
      </w:r>
      <w:r w:rsidRPr="005E6368">
        <w:rPr>
          <w:rFonts w:ascii="Verdana" w:hAnsi="Verdana" w:cs="Verdana"/>
          <w:b/>
          <w:sz w:val="17"/>
          <w:szCs w:val="17"/>
        </w:rPr>
        <w:t xml:space="preserve"> from NDT Consultants, UK.</w:t>
      </w:r>
    </w:p>
    <w:p w:rsidR="005A52C6" w:rsidRDefault="005E6368" w:rsidP="005A52C6">
      <w:pPr>
        <w:pStyle w:val="ListParagraph"/>
        <w:numPr>
          <w:ilvl w:val="2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>FPI -</w:t>
      </w:r>
      <w:r w:rsidR="005A52C6">
        <w:rPr>
          <w:rFonts w:ascii="Verdana" w:hAnsi="Verdana" w:cs="Verdana"/>
          <w:sz w:val="17"/>
          <w:szCs w:val="17"/>
        </w:rPr>
        <w:t xml:space="preserve"> Fluorescent penetrant testing qualified of </w:t>
      </w:r>
      <w:r w:rsidR="005A52C6" w:rsidRPr="00A65C56">
        <w:rPr>
          <w:rFonts w:ascii="Verdana" w:hAnsi="Verdana" w:cs="Verdana"/>
          <w:b/>
          <w:sz w:val="17"/>
          <w:szCs w:val="17"/>
        </w:rPr>
        <w:t>Sikorsky, Lockheed martin, Boeing, PILATUS, RUAG specifications from NDT Consultants, UK.</w:t>
      </w:r>
    </w:p>
    <w:p w:rsidR="006708B9" w:rsidRPr="00A65C56" w:rsidRDefault="006708B9" w:rsidP="005A52C6">
      <w:pPr>
        <w:pStyle w:val="ListParagraph"/>
        <w:numPr>
          <w:ilvl w:val="2"/>
          <w:numId w:val="8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  <w:u w:val="single"/>
        </w:rPr>
        <w:t xml:space="preserve">Giving trainings to new </w:t>
      </w:r>
      <w:r w:rsidR="00B81382">
        <w:rPr>
          <w:rFonts w:ascii="Verdana" w:hAnsi="Verdana" w:cs="Verdana"/>
          <w:b/>
          <w:sz w:val="17"/>
          <w:szCs w:val="17"/>
          <w:u w:val="single"/>
        </w:rPr>
        <w:t>joiners</w:t>
      </w:r>
      <w:r>
        <w:rPr>
          <w:rFonts w:ascii="Verdana" w:hAnsi="Verdana" w:cs="Verdana"/>
          <w:b/>
          <w:sz w:val="17"/>
          <w:szCs w:val="17"/>
          <w:u w:val="single"/>
        </w:rPr>
        <w:t xml:space="preserve"> in the awareness program in </w:t>
      </w:r>
      <w:proofErr w:type="gramStart"/>
      <w:r>
        <w:rPr>
          <w:rFonts w:ascii="Verdana" w:hAnsi="Verdana" w:cs="Verdana"/>
          <w:b/>
          <w:sz w:val="17"/>
          <w:szCs w:val="17"/>
          <w:u w:val="single"/>
        </w:rPr>
        <w:t>Quality ,</w:t>
      </w:r>
      <w:proofErr w:type="gramEnd"/>
      <w:r>
        <w:rPr>
          <w:rFonts w:ascii="Verdana" w:hAnsi="Verdana" w:cs="Verdana"/>
          <w:b/>
          <w:sz w:val="17"/>
          <w:szCs w:val="17"/>
          <w:u w:val="single"/>
        </w:rPr>
        <w:t xml:space="preserve"> NDT, Special processes areas.</w:t>
      </w:r>
    </w:p>
    <w:p w:rsidR="005F5092" w:rsidRDefault="005F5092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</w:p>
    <w:p w:rsidR="005F5092" w:rsidRDefault="005F5092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</w:p>
    <w:p w:rsidR="00942881" w:rsidRPr="00971F36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  <w:u w:val="single"/>
        </w:rPr>
        <w:lastRenderedPageBreak/>
        <w:t>JULY 11 – DEC-11</w:t>
      </w:r>
      <w:r w:rsidRPr="00971F36">
        <w:rPr>
          <w:rFonts w:ascii="Verdana" w:hAnsi="Verdana" w:cs="Lucida Sans Unicode"/>
          <w:b/>
          <w:sz w:val="17"/>
          <w:szCs w:val="17"/>
          <w:u w:val="single"/>
        </w:rPr>
        <w:t xml:space="preserve"> as a Third party inspector </w:t>
      </w:r>
    </w:p>
    <w:p w:rsidR="00942881" w:rsidRPr="00971F36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971F36">
        <w:rPr>
          <w:rFonts w:ascii="Verdana" w:hAnsi="Verdana" w:cs="Lucida Sans Unicode"/>
          <w:b/>
          <w:sz w:val="17"/>
          <w:szCs w:val="17"/>
          <w:u w:val="single"/>
        </w:rPr>
        <w:t xml:space="preserve">TUV </w:t>
      </w:r>
      <w:proofErr w:type="spellStart"/>
      <w:r w:rsidRPr="00971F36">
        <w:rPr>
          <w:rFonts w:ascii="Verdana" w:hAnsi="Verdana" w:cs="Lucida Sans Unicode"/>
          <w:b/>
          <w:sz w:val="17"/>
          <w:szCs w:val="17"/>
          <w:u w:val="single"/>
        </w:rPr>
        <w:t>Rheinland</w:t>
      </w:r>
      <w:proofErr w:type="spellEnd"/>
      <w:r w:rsidRPr="00971F36">
        <w:rPr>
          <w:rFonts w:ascii="Verdana" w:hAnsi="Verdana" w:cs="Lucida Sans Unicode"/>
          <w:b/>
          <w:sz w:val="17"/>
          <w:szCs w:val="17"/>
          <w:u w:val="single"/>
        </w:rPr>
        <w:t xml:space="preserve"> India limited.</w:t>
      </w:r>
    </w:p>
    <w:p w:rsidR="00942881" w:rsidRDefault="00942881" w:rsidP="00942881">
      <w:pPr>
        <w:jc w:val="both"/>
        <w:rPr>
          <w:rFonts w:ascii="Verdana" w:hAnsi="Verdana" w:cs="Lucida Sans Unicode"/>
          <w:b/>
          <w:sz w:val="17"/>
          <w:szCs w:val="17"/>
        </w:rPr>
      </w:pP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Client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</w:r>
      <w:r w:rsidRPr="008E341B">
        <w:rPr>
          <w:rFonts w:ascii="Verdana" w:hAnsi="Verdana" w:cs="Lucida Sans Unicode"/>
          <w:b/>
          <w:sz w:val="17"/>
          <w:szCs w:val="17"/>
        </w:rPr>
        <w:t>HAFNER steam boilers India ltd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Plant</w:t>
      </w:r>
      <w:r>
        <w:rPr>
          <w:rFonts w:ascii="Verdana" w:hAnsi="Verdana" w:cs="Lucida Sans Unicode"/>
          <w:b/>
          <w:sz w:val="17"/>
          <w:szCs w:val="17"/>
        </w:rPr>
        <w:tab/>
        <w:t xml:space="preserve">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 xml:space="preserve">Hyderabad 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   </w:t>
      </w:r>
      <w:r>
        <w:rPr>
          <w:rFonts w:ascii="Verdana" w:hAnsi="Verdana" w:cs="Lucida Sans Unicode"/>
          <w:sz w:val="17"/>
          <w:szCs w:val="17"/>
        </w:rPr>
        <w:tab/>
        <w:t>inspector (NDT &amp; Mechanical)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July 11 – Dec 11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</w:p>
    <w:p w:rsidR="00942881" w:rsidRPr="00352B9E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>≈ Am undertaken all NDT methods IN whatever am doing project.</w:t>
      </w:r>
    </w:p>
    <w:p w:rsidR="00942881" w:rsidRDefault="00942881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>≈ Review the documents related to the project like – material certificates, testing certificates, calibration certificates</w:t>
      </w:r>
    </w:p>
    <w:p w:rsidR="00942881" w:rsidRDefault="00942881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 xml:space="preserve">≈ witnessed for the hydrostatic testing’s, all NDT testing’s and destructive testing’s (mechanical testing’s) </w:t>
      </w:r>
    </w:p>
    <w:p w:rsidR="00942881" w:rsidRDefault="00942881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>≈</w:t>
      </w:r>
      <w:r>
        <w:rPr>
          <w:rFonts w:ascii="Verdana" w:hAnsi="Verdana" w:cs="Lucida Sans Unicode"/>
          <w:sz w:val="17"/>
          <w:szCs w:val="17"/>
        </w:rPr>
        <w:t xml:space="preserve"> witnessed all the inspection like visual inspection, weld inspections and stamping the procedures.</w:t>
      </w:r>
    </w:p>
    <w:p w:rsidR="00942881" w:rsidRDefault="00942881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>≈</w:t>
      </w:r>
      <w:r>
        <w:rPr>
          <w:rFonts w:ascii="Verdana" w:hAnsi="Verdana" w:cs="Lucida Sans Unicode"/>
          <w:sz w:val="17"/>
          <w:szCs w:val="17"/>
        </w:rPr>
        <w:t xml:space="preserve"> Witnessed Ultrasonic Testing or Weld joints, Plates, Cladding plates etc.</w:t>
      </w:r>
    </w:p>
    <w:p w:rsidR="005853BA" w:rsidRDefault="00942881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 w:rsidRPr="00352B9E">
        <w:rPr>
          <w:rFonts w:ascii="Verdana" w:hAnsi="Verdana" w:cs="Lucida Sans Unicode"/>
          <w:sz w:val="17"/>
          <w:szCs w:val="17"/>
        </w:rPr>
        <w:t>≈</w:t>
      </w:r>
      <w:r>
        <w:rPr>
          <w:rFonts w:ascii="Verdana" w:hAnsi="Verdana" w:cs="Lucida Sans Unicode"/>
          <w:sz w:val="17"/>
          <w:szCs w:val="17"/>
        </w:rPr>
        <w:t xml:space="preserve"> updating daily record sheets, procedures to office.</w:t>
      </w:r>
    </w:p>
    <w:p w:rsidR="002D1AEF" w:rsidRPr="0018346E" w:rsidRDefault="002D1AEF" w:rsidP="00942881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18346E">
        <w:rPr>
          <w:rFonts w:ascii="Verdana" w:hAnsi="Verdana" w:cs="Lucida Sans Unicode"/>
          <w:b/>
          <w:sz w:val="17"/>
          <w:szCs w:val="17"/>
        </w:rPr>
        <w:t xml:space="preserve">≈ </w:t>
      </w:r>
      <w:r w:rsidRPr="0018346E">
        <w:rPr>
          <w:rFonts w:ascii="Verdana" w:hAnsi="Verdana" w:cs="Lucida Sans Unicode"/>
          <w:b/>
          <w:sz w:val="17"/>
          <w:szCs w:val="17"/>
          <w:u w:val="single"/>
        </w:rPr>
        <w:t xml:space="preserve">Follow up with Wind energy, </w:t>
      </w:r>
      <w:r w:rsidR="00805C91" w:rsidRPr="0018346E">
        <w:rPr>
          <w:rFonts w:ascii="Verdana" w:hAnsi="Verdana" w:cs="Lucida Sans Unicode"/>
          <w:b/>
          <w:sz w:val="17"/>
          <w:szCs w:val="17"/>
          <w:u w:val="single"/>
        </w:rPr>
        <w:t>Renewable</w:t>
      </w:r>
      <w:r w:rsidRPr="0018346E">
        <w:rPr>
          <w:rFonts w:ascii="Verdana" w:hAnsi="Verdana" w:cs="Lucida Sans Unicode"/>
          <w:b/>
          <w:sz w:val="17"/>
          <w:szCs w:val="17"/>
          <w:u w:val="single"/>
        </w:rPr>
        <w:t xml:space="preserve"> energy sector s for Third party inspections for testing, installation, documentation </w:t>
      </w:r>
      <w:r w:rsidR="00CF3A63" w:rsidRPr="0018346E">
        <w:rPr>
          <w:rFonts w:ascii="Verdana" w:hAnsi="Verdana" w:cs="Lucida Sans Unicode"/>
          <w:b/>
          <w:sz w:val="17"/>
          <w:szCs w:val="17"/>
          <w:u w:val="single"/>
        </w:rPr>
        <w:t>etc.</w:t>
      </w:r>
      <w:r w:rsidRPr="0018346E">
        <w:rPr>
          <w:rFonts w:ascii="Verdana" w:hAnsi="Verdana" w:cs="Lucida Sans Unicode"/>
          <w:b/>
          <w:sz w:val="17"/>
          <w:szCs w:val="17"/>
          <w:u w:val="single"/>
        </w:rPr>
        <w:t xml:space="preserve"> in so</w:t>
      </w:r>
      <w:r w:rsidR="004C2624" w:rsidRPr="0018346E">
        <w:rPr>
          <w:rFonts w:ascii="Verdana" w:hAnsi="Verdana" w:cs="Lucida Sans Unicode"/>
          <w:b/>
          <w:sz w:val="17"/>
          <w:szCs w:val="17"/>
          <w:u w:val="single"/>
        </w:rPr>
        <w:t xml:space="preserve">me companies like Axis energy, </w:t>
      </w:r>
      <w:proofErr w:type="spellStart"/>
      <w:r w:rsidR="004C2624" w:rsidRPr="0018346E">
        <w:rPr>
          <w:rFonts w:ascii="Verdana" w:hAnsi="Verdana" w:cs="Lucida Sans Unicode"/>
          <w:b/>
          <w:sz w:val="17"/>
          <w:szCs w:val="17"/>
          <w:u w:val="single"/>
        </w:rPr>
        <w:t>Enercon</w:t>
      </w:r>
      <w:proofErr w:type="spellEnd"/>
      <w:r w:rsidR="004C2624" w:rsidRPr="0018346E">
        <w:rPr>
          <w:rFonts w:ascii="Verdana" w:hAnsi="Verdana" w:cs="Lucida Sans Unicode"/>
          <w:b/>
          <w:sz w:val="17"/>
          <w:szCs w:val="17"/>
          <w:u w:val="single"/>
        </w:rPr>
        <w:t xml:space="preserve"> , S</w:t>
      </w:r>
      <w:r w:rsidRPr="0018346E">
        <w:rPr>
          <w:rFonts w:ascii="Verdana" w:hAnsi="Verdana" w:cs="Lucida Sans Unicode"/>
          <w:b/>
          <w:sz w:val="17"/>
          <w:szCs w:val="17"/>
          <w:u w:val="single"/>
        </w:rPr>
        <w:t>urya chakra etc.</w:t>
      </w:r>
    </w:p>
    <w:p w:rsidR="00942881" w:rsidRPr="009B05BF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9B05BF">
        <w:rPr>
          <w:rFonts w:ascii="Verdana" w:hAnsi="Verdana" w:cs="Verdana"/>
          <w:b/>
          <w:sz w:val="17"/>
          <w:szCs w:val="17"/>
          <w:u w:val="single"/>
        </w:rPr>
        <w:t>June 10</w:t>
      </w:r>
      <w:r w:rsidRPr="009B05BF">
        <w:rPr>
          <w:rFonts w:ascii="Verdana" w:hAnsi="Verdana" w:cs="Lucida Sans Unicode"/>
          <w:b/>
          <w:sz w:val="17"/>
          <w:szCs w:val="17"/>
          <w:u w:val="single"/>
        </w:rPr>
        <w:t xml:space="preserve"> – JUNE -11 </w:t>
      </w:r>
      <w:proofErr w:type="spellStart"/>
      <w:r w:rsidRPr="009B05BF">
        <w:rPr>
          <w:rFonts w:ascii="Verdana" w:hAnsi="Verdana" w:cs="Lucida Sans Unicode"/>
          <w:b/>
          <w:sz w:val="17"/>
          <w:szCs w:val="17"/>
          <w:u w:val="single"/>
        </w:rPr>
        <w:t>Qa</w:t>
      </w:r>
      <w:proofErr w:type="spellEnd"/>
      <w:r w:rsidRPr="009B05BF">
        <w:rPr>
          <w:rFonts w:ascii="Verdana" w:hAnsi="Verdana" w:cs="Lucida Sans Unicode"/>
          <w:b/>
          <w:sz w:val="17"/>
          <w:szCs w:val="17"/>
          <w:u w:val="single"/>
        </w:rPr>
        <w:t xml:space="preserve"> QC Engineer</w:t>
      </w:r>
      <w:r>
        <w:rPr>
          <w:rFonts w:ascii="Verdana" w:hAnsi="Verdana" w:cs="Lucida Sans Unicode"/>
          <w:b/>
          <w:sz w:val="17"/>
          <w:szCs w:val="17"/>
          <w:u w:val="single"/>
        </w:rPr>
        <w:t>,</w:t>
      </w:r>
    </w:p>
    <w:p w:rsidR="00942881" w:rsidRPr="009B05BF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9B05BF">
        <w:rPr>
          <w:rFonts w:ascii="Verdana" w:hAnsi="Verdana" w:cs="Lucida Sans Unicode"/>
          <w:b/>
          <w:sz w:val="17"/>
          <w:szCs w:val="17"/>
          <w:u w:val="single"/>
        </w:rPr>
        <w:t>VANI ENTERPRISES, Hyderabad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Client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</w:r>
      <w:proofErr w:type="spellStart"/>
      <w:r>
        <w:rPr>
          <w:rFonts w:ascii="Verdana" w:hAnsi="Verdana" w:cs="Lucida Sans Unicode"/>
          <w:sz w:val="17"/>
          <w:szCs w:val="17"/>
        </w:rPr>
        <w:t>Larsen&amp;Toubro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ltd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Plant</w:t>
      </w:r>
      <w:r>
        <w:rPr>
          <w:rFonts w:ascii="Verdana" w:hAnsi="Verdana" w:cs="Lucida Sans Unicode"/>
          <w:b/>
          <w:sz w:val="17"/>
          <w:szCs w:val="17"/>
        </w:rPr>
        <w:tab/>
        <w:t xml:space="preserve">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 xml:space="preserve">Hyderabad 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        </w:t>
      </w:r>
      <w:r w:rsidR="00276D0C">
        <w:rPr>
          <w:rFonts w:ascii="Verdana" w:hAnsi="Verdana" w:cs="Lucida Sans Unicode"/>
          <w:sz w:val="17"/>
          <w:szCs w:val="17"/>
        </w:rPr>
        <w:t xml:space="preserve">  </w:t>
      </w:r>
      <w:r>
        <w:rPr>
          <w:rFonts w:ascii="Verdana" w:hAnsi="Verdana" w:cs="Lucida Sans Unicode"/>
          <w:sz w:val="17"/>
          <w:szCs w:val="17"/>
        </w:rPr>
        <w:t>QC Engineer (Mechanical)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JUNE 10 – JUNE -11</w:t>
      </w:r>
      <w:r>
        <w:rPr>
          <w:rFonts w:ascii="Verdana" w:hAnsi="Verdana"/>
          <w:sz w:val="17"/>
          <w:szCs w:val="17"/>
        </w:rPr>
        <w:t xml:space="preserve">. 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Rectifying the cracks formed in the mill body.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/>
          <w:sz w:val="17"/>
          <w:szCs w:val="17"/>
        </w:rPr>
        <w:t>≈    Submission of the job details at the end of the shutdown. And I have taken NDT responsibilities in Q.C.</w:t>
      </w:r>
    </w:p>
    <w:p w:rsidR="00942881" w:rsidRPr="00352B9E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Performing NDI Inspections on Weld joints like Ultrasonic testing, Magnetic particle testing, and penetrant testing.</w:t>
      </w:r>
    </w:p>
    <w:p w:rsidR="00942881" w:rsidRPr="00352B9E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Proactively identifying areas of obstruction/breakdowns and taking steps to rectify the equipment’s through application of trouble shooting tools. 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adherence to quality standards and maintaining all related documents.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Done Ultrasonic Testing for Raw mill Seat Bridge and rollers in cement plants.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areas of quality failures and taking steps to rectify the system.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Practicing quality standards with key emphasis on improving quality.</w:t>
      </w:r>
    </w:p>
    <w:p w:rsidR="00942881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Oct ’09 – Nov ’09 </w:t>
      </w:r>
      <w:proofErr w:type="spellStart"/>
      <w:r>
        <w:rPr>
          <w:rFonts w:ascii="Verdana" w:hAnsi="Verdana" w:cs="Lucida Sans Unicode"/>
          <w:b/>
          <w:sz w:val="17"/>
          <w:szCs w:val="17"/>
        </w:rPr>
        <w:t>Qa</w:t>
      </w:r>
      <w:proofErr w:type="spellEnd"/>
      <w:r>
        <w:rPr>
          <w:rFonts w:ascii="Verdana" w:hAnsi="Verdana" w:cs="Lucida Sans Unicode"/>
          <w:b/>
          <w:sz w:val="17"/>
          <w:szCs w:val="17"/>
        </w:rPr>
        <w:t xml:space="preserve"> INSPECTION Engineer,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</w:p>
    <w:p w:rsidR="00942881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P.S. (SAI) metallurgical&amp; NDT services, Hyderabad</w:t>
      </w:r>
    </w:p>
    <w:p w:rsidR="00942881" w:rsidRDefault="00942881" w:rsidP="00942881">
      <w:pPr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</w:p>
    <w:p w:rsidR="00942881" w:rsidRDefault="00942881" w:rsidP="00942881">
      <w:pPr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  <w:r>
        <w:rPr>
          <w:rFonts w:ascii="Verdana" w:hAnsi="Verdana" w:cs="Lucida Sans Unicode"/>
          <w:b/>
          <w:i/>
          <w:sz w:val="17"/>
          <w:szCs w:val="17"/>
          <w:u w:val="single"/>
        </w:rPr>
        <w:t>Key Shut Down Projects Handled: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</w:p>
    <w:p w:rsidR="00942881" w:rsidRPr="00171F03" w:rsidRDefault="00942881" w:rsidP="00942881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Client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</w:r>
      <w:proofErr w:type="spellStart"/>
      <w:r w:rsidRPr="00171F03">
        <w:rPr>
          <w:rFonts w:ascii="Verdana" w:hAnsi="Verdana" w:cs="Lucida Sans Unicode"/>
          <w:b/>
          <w:sz w:val="17"/>
          <w:szCs w:val="17"/>
        </w:rPr>
        <w:t>Loesche</w:t>
      </w:r>
      <w:proofErr w:type="spellEnd"/>
      <w:r w:rsidRPr="00171F03">
        <w:rPr>
          <w:rFonts w:ascii="Verdana" w:hAnsi="Verdana" w:cs="Lucida Sans Unicode"/>
          <w:b/>
          <w:sz w:val="17"/>
          <w:szCs w:val="17"/>
        </w:rPr>
        <w:t>, India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Plant</w:t>
      </w:r>
      <w:r>
        <w:rPr>
          <w:rFonts w:ascii="Verdana" w:hAnsi="Verdana" w:cs="Lucida Sans Unicode"/>
          <w:b/>
          <w:sz w:val="17"/>
          <w:szCs w:val="17"/>
        </w:rPr>
        <w:tab/>
        <w:t xml:space="preserve">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 xml:space="preserve">Ultra Tech cements Limited, 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>Site Engineer (Mechanical)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Jan 10 – Feb 10 date</w:t>
      </w:r>
      <w:r w:rsidR="00942FE7">
        <w:rPr>
          <w:rFonts w:ascii="Verdana" w:hAnsi="Verdana" w:cs="Lucida Sans Unicode"/>
          <w:sz w:val="17"/>
          <w:szCs w:val="17"/>
        </w:rPr>
        <w:t>.</w:t>
      </w:r>
    </w:p>
    <w:p w:rsidR="00942881" w:rsidRDefault="00942881" w:rsidP="00942881">
      <w:pPr>
        <w:pStyle w:val="BodyText2"/>
        <w:spacing w:after="0" w:line="240" w:lineRule="auto"/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  <w:r>
        <w:rPr>
          <w:rFonts w:ascii="Verdana" w:hAnsi="Verdana" w:cs="Lucida Sans Unicode"/>
          <w:b/>
          <w:i/>
          <w:sz w:val="17"/>
          <w:szCs w:val="17"/>
          <w:u w:val="single"/>
        </w:rPr>
        <w:t>Role: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Inspection of the welding with ultrasonic inspection done for the Raw Mill Support Sleeves Replaced in cement plant.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Arranging the work schedule for the day and worked as a NDT Inspector as a site in charge.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Documentation of the job work completed.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Clearing the irregularities in welding previously done and rectifying it.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Rectifying the cracks formed in the mill body.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/>
          <w:sz w:val="17"/>
          <w:szCs w:val="17"/>
        </w:rPr>
        <w:t>≈    Submission of the job details at the end of the shutdown. And I have taken NDT responsibilities in Q.C.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Performing NDI Inspections on Weld joints like Ultrasonic testing, Magnetic particle testing, and penetrant testing.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Evaluating the results at site place itself in front of the customer and solving the problems and try to avoid the   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Affect the problems to the productivity.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Reporting the daily schedule to main office and communicating each and every process through the internet and 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In phone line.</w:t>
      </w:r>
    </w:p>
    <w:p w:rsidR="00942881" w:rsidRPr="009F3EA3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Reacting immediately in emergency situations and completed successfully completed with 50 members </w:t>
      </w:r>
    </w:p>
    <w:p w:rsidR="00942881" w:rsidRDefault="00942881" w:rsidP="00942881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       </w:t>
      </w:r>
      <w:r>
        <w:rPr>
          <w:rFonts w:ascii="Verdana" w:hAnsi="Verdana"/>
          <w:sz w:val="17"/>
          <w:szCs w:val="17"/>
        </w:rPr>
        <w:t>Manpower (welders, grinder’s painters etc.)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finally act as a NDT Inspector and as well as Shift in charge.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And also we have under taken Ultrasonic Testing </w:t>
      </w:r>
      <w:r w:rsidR="00BF0B1A">
        <w:rPr>
          <w:rFonts w:ascii="Verdana" w:hAnsi="Verdana"/>
          <w:sz w:val="17"/>
          <w:szCs w:val="17"/>
        </w:rPr>
        <w:t>(Weld</w:t>
      </w:r>
      <w:r>
        <w:rPr>
          <w:rFonts w:ascii="Verdana" w:hAnsi="Verdana"/>
          <w:sz w:val="17"/>
          <w:szCs w:val="17"/>
        </w:rPr>
        <w:t xml:space="preserve"> deposit on end of the valve) services for RANE ENGINE VALVES LMITED, Hyderabad</w:t>
      </w:r>
    </w:p>
    <w:p w:rsidR="00091CA9" w:rsidRDefault="00091CA9" w:rsidP="00942881">
      <w:pPr>
        <w:jc w:val="both"/>
        <w:rPr>
          <w:rFonts w:ascii="Verdana" w:hAnsi="Verdana"/>
          <w:sz w:val="17"/>
          <w:szCs w:val="17"/>
        </w:rPr>
      </w:pPr>
    </w:p>
    <w:p w:rsidR="00091CA9" w:rsidRDefault="00091CA9" w:rsidP="00942881">
      <w:pPr>
        <w:jc w:val="both"/>
        <w:rPr>
          <w:rFonts w:ascii="Verdana" w:hAnsi="Verdana"/>
          <w:sz w:val="17"/>
          <w:szCs w:val="17"/>
        </w:rPr>
      </w:pPr>
    </w:p>
    <w:p w:rsidR="00091CA9" w:rsidRDefault="00091CA9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5F5092" w:rsidRDefault="005F5092" w:rsidP="00942881">
      <w:pPr>
        <w:jc w:val="both"/>
        <w:rPr>
          <w:rFonts w:ascii="Verdana" w:hAnsi="Verdana"/>
          <w:sz w:val="17"/>
          <w:szCs w:val="17"/>
        </w:rPr>
      </w:pP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</w:p>
    <w:p w:rsidR="00942881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lastRenderedPageBreak/>
        <w:t xml:space="preserve">Oct ’09 – Nov ’09 </w:t>
      </w:r>
      <w:proofErr w:type="spellStart"/>
      <w:r>
        <w:rPr>
          <w:rFonts w:ascii="Verdana" w:hAnsi="Verdana" w:cs="Lucida Sans Unicode"/>
          <w:b/>
          <w:sz w:val="17"/>
          <w:szCs w:val="17"/>
        </w:rPr>
        <w:t>Qa</w:t>
      </w:r>
      <w:proofErr w:type="spellEnd"/>
      <w:r>
        <w:rPr>
          <w:rFonts w:ascii="Verdana" w:hAnsi="Verdana" w:cs="Lucida Sans Unicode"/>
          <w:b/>
          <w:sz w:val="17"/>
          <w:szCs w:val="17"/>
        </w:rPr>
        <w:t xml:space="preserve"> INSPECTION Engineer,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</w:p>
    <w:p w:rsidR="00942881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P.S. (SAI) metallurgical&amp; NDT services, Hyderabad</w:t>
      </w:r>
    </w:p>
    <w:p w:rsidR="00942881" w:rsidRDefault="00942881" w:rsidP="00942881">
      <w:pPr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</w:p>
    <w:p w:rsidR="00942881" w:rsidRDefault="00942881" w:rsidP="00942881">
      <w:pPr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  <w:r>
        <w:rPr>
          <w:rFonts w:ascii="Verdana" w:hAnsi="Verdana" w:cs="Lucida Sans Unicode"/>
          <w:b/>
          <w:i/>
          <w:sz w:val="17"/>
          <w:szCs w:val="17"/>
          <w:u w:val="single"/>
        </w:rPr>
        <w:t>Key Shut Down Projects Handled: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</w:p>
    <w:p w:rsidR="00942881" w:rsidRPr="00171F03" w:rsidRDefault="00942881" w:rsidP="00942881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Client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</w:r>
      <w:proofErr w:type="spellStart"/>
      <w:r w:rsidRPr="00171F03">
        <w:rPr>
          <w:rFonts w:ascii="Verdana" w:hAnsi="Verdana" w:cs="Lucida Sans Unicode"/>
          <w:b/>
          <w:sz w:val="17"/>
          <w:szCs w:val="17"/>
        </w:rPr>
        <w:t>Loesche</w:t>
      </w:r>
      <w:proofErr w:type="spellEnd"/>
      <w:r w:rsidR="002B2F8E">
        <w:rPr>
          <w:rFonts w:ascii="Verdana" w:hAnsi="Verdana" w:cs="Lucida Sans Unicode"/>
          <w:b/>
          <w:sz w:val="17"/>
          <w:szCs w:val="17"/>
        </w:rPr>
        <w:t xml:space="preserve"> -</w:t>
      </w:r>
      <w:r w:rsidRPr="00171F03">
        <w:rPr>
          <w:rFonts w:ascii="Verdana" w:hAnsi="Verdana" w:cs="Lucida Sans Unicode"/>
          <w:b/>
          <w:sz w:val="17"/>
          <w:szCs w:val="17"/>
        </w:rPr>
        <w:t xml:space="preserve"> India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Plant</w:t>
      </w:r>
      <w:r>
        <w:rPr>
          <w:rFonts w:ascii="Verdana" w:hAnsi="Verdana" w:cs="Lucida Sans Unicode"/>
          <w:b/>
          <w:sz w:val="17"/>
          <w:szCs w:val="17"/>
        </w:rPr>
        <w:tab/>
        <w:t xml:space="preserve">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 xml:space="preserve">Ultra Tech cements Limited, 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Role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  <w:t>Site Engineer (Mechanical)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Tenure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  <w:t>: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>Jan 10 – Feb 10 date</w:t>
      </w:r>
    </w:p>
    <w:p w:rsidR="00942881" w:rsidRDefault="00942881" w:rsidP="00942881">
      <w:pPr>
        <w:pStyle w:val="BodyText2"/>
        <w:spacing w:after="0" w:line="240" w:lineRule="auto"/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  <w:r>
        <w:rPr>
          <w:rFonts w:ascii="Verdana" w:hAnsi="Verdana" w:cs="Lucida Sans Unicode"/>
          <w:b/>
          <w:i/>
          <w:sz w:val="17"/>
          <w:szCs w:val="17"/>
          <w:u w:val="single"/>
        </w:rPr>
        <w:t>Role: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Inspection of the welding with ultrasonic inspection done for the Raw Mill Support Sleeves Replaced in cement plant.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Arranging the work schedule for the day and worked as a NDT Inspector as a site in charge.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Documentation of the job work completed.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Clearing the irregularities in welding previously done and rectifying it.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Rectifying the cracks formed in the mill body.</w:t>
      </w:r>
    </w:p>
    <w:p w:rsidR="00942881" w:rsidRDefault="00942881" w:rsidP="00942881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/>
          <w:sz w:val="17"/>
          <w:szCs w:val="17"/>
        </w:rPr>
        <w:t>≈    Submission of the job details at the end of the shutdown. And I have taken NDT responsibilities in Q.C.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Performing NDI Inspections on Weld joints like Ultrasonic testing, Magnetic particle testing, and penetrant testing.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Evaluating the results at site place itself in front of the customer and solving the problems and try to avoid the   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Affect the problems to the productivity.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Reporting the daily schedule to main office and communicating each and every process through the internet and 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In phone line.</w:t>
      </w:r>
    </w:p>
    <w:p w:rsidR="00942881" w:rsidRPr="009F3EA3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Reacting immediately in emergency situations and completed successfully completed with 50 members </w:t>
      </w:r>
    </w:p>
    <w:p w:rsidR="00942881" w:rsidRDefault="00942881" w:rsidP="00942881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       </w:t>
      </w:r>
      <w:r>
        <w:rPr>
          <w:rFonts w:ascii="Verdana" w:hAnsi="Verdana"/>
          <w:sz w:val="17"/>
          <w:szCs w:val="17"/>
        </w:rPr>
        <w:t>Manpower (welders, grinder’s painters etc.)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finally act as a NDT Inspector and as well as Shift in charge.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And also we have under taken Ultrasonic Testing </w:t>
      </w:r>
      <w:r w:rsidR="00BF0B1A">
        <w:rPr>
          <w:rFonts w:ascii="Verdana" w:hAnsi="Verdana"/>
          <w:sz w:val="17"/>
          <w:szCs w:val="17"/>
        </w:rPr>
        <w:t>(Weld</w:t>
      </w:r>
      <w:r>
        <w:rPr>
          <w:rFonts w:ascii="Verdana" w:hAnsi="Verdana"/>
          <w:sz w:val="17"/>
          <w:szCs w:val="17"/>
        </w:rPr>
        <w:t xml:space="preserve"> deposit on end of the valve) services for RANE ENGINE VALVES LMITED, Hyderabad</w:t>
      </w:r>
    </w:p>
    <w:p w:rsidR="00942881" w:rsidRDefault="00942881" w:rsidP="00942881">
      <w:pPr>
        <w:jc w:val="both"/>
        <w:rPr>
          <w:rFonts w:ascii="Verdana" w:hAnsi="Verdana"/>
          <w:sz w:val="17"/>
          <w:szCs w:val="17"/>
        </w:rPr>
      </w:pPr>
    </w:p>
    <w:p w:rsidR="00942881" w:rsidRPr="00780A4D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  <w:u w:val="single"/>
        </w:rPr>
      </w:pPr>
      <w:r w:rsidRPr="00780A4D">
        <w:rPr>
          <w:rFonts w:ascii="Verdana" w:hAnsi="Verdana"/>
          <w:b/>
          <w:sz w:val="17"/>
          <w:szCs w:val="17"/>
          <w:u w:val="single"/>
        </w:rPr>
        <w:t xml:space="preserve">PROJECTS UNDER PS </w:t>
      </w:r>
      <w:r w:rsidR="00CF3A63" w:rsidRPr="00780A4D">
        <w:rPr>
          <w:rFonts w:ascii="Verdana" w:hAnsi="Verdana"/>
          <w:b/>
          <w:sz w:val="17"/>
          <w:szCs w:val="17"/>
          <w:u w:val="single"/>
        </w:rPr>
        <w:t>(SAI) Metallurgical</w:t>
      </w:r>
      <w:r w:rsidRPr="00780A4D">
        <w:rPr>
          <w:rFonts w:ascii="Verdana" w:hAnsi="Verdana"/>
          <w:b/>
          <w:sz w:val="17"/>
          <w:szCs w:val="17"/>
          <w:u w:val="single"/>
        </w:rPr>
        <w:t xml:space="preserve"> &amp; NDT Services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</w:p>
    <w:p w:rsidR="00942881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Aug’08 – Sep” 08 as NDT technician 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</w:p>
    <w:p w:rsidR="00942881" w:rsidRDefault="00CF3A63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In</w:t>
      </w:r>
      <w:r w:rsidR="00942881">
        <w:rPr>
          <w:rFonts w:ascii="Verdana" w:hAnsi="Verdana" w:cs="Lucida Sans Unicode"/>
          <w:b/>
          <w:sz w:val="17"/>
          <w:szCs w:val="17"/>
        </w:rPr>
        <w:t xml:space="preserve"> P.S. (SAI) metallurgical&amp; NDT services.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              :    Siemens Germany</w:t>
      </w:r>
    </w:p>
    <w:p w:rsidR="00942881" w:rsidRPr="005D360C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Plant               :    TATA steel plant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Role                :     NDT technician 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Tenure            :     Aug 08- Sep 08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≈    </w:t>
      </w:r>
      <w:r w:rsidR="00766711" w:rsidRPr="00766711">
        <w:rPr>
          <w:rFonts w:ascii="Verdana" w:hAnsi="Verdana"/>
          <w:sz w:val="17"/>
          <w:szCs w:val="17"/>
        </w:rPr>
        <w:t>Make the Planning’s</w:t>
      </w:r>
      <w:r>
        <w:rPr>
          <w:rFonts w:ascii="Verdana" w:hAnsi="Verdana"/>
          <w:sz w:val="17"/>
          <w:szCs w:val="17"/>
        </w:rPr>
        <w:t xml:space="preserve"> to do NDT testing methods as per the standards, and with safety.</w:t>
      </w:r>
    </w:p>
    <w:p w:rsidR="00942881" w:rsidRPr="00BC4F22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identifying areas of quality failures and taking steps to rectify the system</w:t>
      </w:r>
    </w:p>
    <w:p w:rsidR="00942881" w:rsidRDefault="00942881" w:rsidP="0094288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 xml:space="preserve">≈    </w:t>
      </w:r>
      <w:r w:rsidRPr="00BC4F22">
        <w:rPr>
          <w:rFonts w:ascii="Verdana" w:hAnsi="Verdana" w:cs="Lucida Sans Unicode"/>
          <w:i/>
          <w:sz w:val="17"/>
          <w:szCs w:val="17"/>
        </w:rPr>
        <w:t xml:space="preserve">Solutions for </w:t>
      </w:r>
      <w:r>
        <w:rPr>
          <w:rFonts w:ascii="Verdana" w:hAnsi="Verdana" w:cs="Lucida Sans Unicode"/>
          <w:b/>
          <w:i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>rectifying the cracks formed in the job</w:t>
      </w:r>
    </w:p>
    <w:p w:rsidR="00942881" w:rsidRDefault="00942881" w:rsidP="0094288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b/>
          <w:i/>
          <w:sz w:val="17"/>
          <w:szCs w:val="17"/>
        </w:rPr>
        <w:t>≈</w:t>
      </w:r>
      <w:r>
        <w:rPr>
          <w:rFonts w:ascii="Verdana" w:hAnsi="Verdana"/>
          <w:b/>
          <w:sz w:val="17"/>
          <w:szCs w:val="17"/>
        </w:rPr>
        <w:t xml:space="preserve">    </w:t>
      </w:r>
      <w:r w:rsidRPr="008959B1">
        <w:rPr>
          <w:rFonts w:ascii="Verdana" w:hAnsi="Verdana"/>
          <w:sz w:val="17"/>
          <w:szCs w:val="17"/>
        </w:rPr>
        <w:t xml:space="preserve">I did magnetic particle testing (Prod Type) behalf of Siemens India limited at </w:t>
      </w:r>
      <w:r>
        <w:rPr>
          <w:rFonts w:ascii="Verdana" w:hAnsi="Verdana"/>
          <w:sz w:val="17"/>
          <w:szCs w:val="17"/>
        </w:rPr>
        <w:t>TATA steels ltd</w:t>
      </w:r>
      <w:r w:rsidR="00161831">
        <w:rPr>
          <w:rFonts w:ascii="Verdana" w:hAnsi="Verdana"/>
          <w:sz w:val="17"/>
          <w:szCs w:val="17"/>
        </w:rPr>
        <w:t>,</w:t>
      </w:r>
      <w:r w:rsidR="00161831" w:rsidRPr="008959B1">
        <w:rPr>
          <w:rFonts w:ascii="Verdana" w:hAnsi="Verdana"/>
          <w:sz w:val="17"/>
          <w:szCs w:val="17"/>
        </w:rPr>
        <w:t xml:space="preserve"> TATANAGAR</w:t>
      </w:r>
      <w:r w:rsidRPr="008959B1">
        <w:rPr>
          <w:rFonts w:ascii="Verdana" w:hAnsi="Verdana"/>
          <w:sz w:val="17"/>
          <w:szCs w:val="17"/>
        </w:rPr>
        <w:t>.</w:t>
      </w:r>
    </w:p>
    <w:p w:rsidR="00942881" w:rsidRPr="008959B1" w:rsidRDefault="00942881" w:rsidP="0094288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</w:t>
      </w:r>
      <w:r w:rsidR="00AD63AA">
        <w:rPr>
          <w:rFonts w:ascii="Verdana" w:hAnsi="Verdana"/>
          <w:sz w:val="17"/>
          <w:szCs w:val="17"/>
        </w:rPr>
        <w:t>identifying</w:t>
      </w:r>
      <w:r>
        <w:rPr>
          <w:rFonts w:ascii="Verdana" w:hAnsi="Verdana"/>
          <w:sz w:val="17"/>
          <w:szCs w:val="17"/>
        </w:rPr>
        <w:t xml:space="preserve"> the sub surfaces cracks and offering to the rework as per the customer requirement in presence of </w:t>
      </w:r>
    </w:p>
    <w:p w:rsidR="00942881" w:rsidRDefault="00942881" w:rsidP="0094288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 w:rsidRPr="008959B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    Customer.</w:t>
      </w:r>
    </w:p>
    <w:p w:rsidR="00942881" w:rsidRPr="005853BA" w:rsidRDefault="00942881" w:rsidP="005853B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Attended five days program in Magnetic Particle Inspection at TATA Nagar behalf of Siemens engineering.</w:t>
      </w:r>
    </w:p>
    <w:p w:rsidR="00942881" w:rsidRPr="009B05BF" w:rsidRDefault="00942881" w:rsidP="00942881">
      <w:pPr>
        <w:shd w:val="clear" w:color="auto" w:fill="E5E5E5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9B05BF">
        <w:rPr>
          <w:rFonts w:ascii="Verdana" w:hAnsi="Verdana" w:cs="Lucida Sans Unicode"/>
          <w:b/>
          <w:sz w:val="17"/>
          <w:szCs w:val="17"/>
          <w:u w:val="single"/>
        </w:rPr>
        <w:t>June 08 – June 10 Inspections /Metallurgical</w:t>
      </w:r>
      <w:r>
        <w:rPr>
          <w:rFonts w:ascii="Verdana" w:hAnsi="Verdana" w:cs="Lucida Sans Unicode"/>
          <w:b/>
          <w:sz w:val="17"/>
          <w:szCs w:val="17"/>
          <w:u w:val="single"/>
        </w:rPr>
        <w:t xml:space="preserve"> Engineer</w:t>
      </w:r>
    </w:p>
    <w:p w:rsidR="00942881" w:rsidRPr="009B05BF" w:rsidRDefault="00942881" w:rsidP="00942881">
      <w:pPr>
        <w:shd w:val="clear" w:color="auto" w:fill="E5E5E5"/>
        <w:ind w:firstLine="288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9B05BF">
        <w:rPr>
          <w:rFonts w:ascii="Verdana" w:hAnsi="Verdana" w:cs="Lucida Sans Unicode"/>
          <w:b/>
          <w:sz w:val="17"/>
          <w:szCs w:val="17"/>
          <w:u w:val="single"/>
        </w:rPr>
        <w:t xml:space="preserve">P.S. </w:t>
      </w:r>
      <w:r>
        <w:rPr>
          <w:rFonts w:ascii="Verdana" w:hAnsi="Verdana" w:cs="Lucida Sans Unicode"/>
          <w:b/>
          <w:sz w:val="17"/>
          <w:szCs w:val="17"/>
          <w:u w:val="single"/>
        </w:rPr>
        <w:t>(SAI</w:t>
      </w:r>
      <w:r w:rsidR="00BB5ABC">
        <w:rPr>
          <w:rFonts w:ascii="Verdana" w:hAnsi="Verdana" w:cs="Lucida Sans Unicode"/>
          <w:b/>
          <w:sz w:val="17"/>
          <w:szCs w:val="17"/>
          <w:u w:val="single"/>
        </w:rPr>
        <w:t>)</w:t>
      </w:r>
      <w:r w:rsidR="00BB5ABC" w:rsidRPr="009B05BF">
        <w:rPr>
          <w:rFonts w:ascii="Verdana" w:hAnsi="Verdana" w:cs="Lucida Sans Unicode"/>
          <w:b/>
          <w:sz w:val="17"/>
          <w:szCs w:val="17"/>
          <w:u w:val="single"/>
        </w:rPr>
        <w:t xml:space="preserve"> metallurgical</w:t>
      </w:r>
      <w:r w:rsidRPr="009B05BF">
        <w:rPr>
          <w:rFonts w:ascii="Verdana" w:hAnsi="Verdana" w:cs="Lucida Sans Unicode"/>
          <w:b/>
          <w:sz w:val="17"/>
          <w:szCs w:val="17"/>
          <w:u w:val="single"/>
        </w:rPr>
        <w:t>&amp; NDT services, Hyderabad</w:t>
      </w:r>
    </w:p>
    <w:p w:rsidR="00942881" w:rsidRDefault="00942881" w:rsidP="00942881">
      <w:pPr>
        <w:jc w:val="both"/>
        <w:rPr>
          <w:rFonts w:ascii="Verdana" w:hAnsi="Verdana" w:cs="Lucida Sans Unicode"/>
          <w:b/>
          <w:i/>
          <w:sz w:val="17"/>
          <w:szCs w:val="17"/>
          <w:u w:val="single"/>
        </w:rPr>
      </w:pP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b/>
          <w:i/>
          <w:sz w:val="17"/>
          <w:szCs w:val="17"/>
          <w:u w:val="single"/>
        </w:rPr>
        <w:t>Role:</w:t>
      </w:r>
    </w:p>
    <w:p w:rsidR="00942881" w:rsidRPr="008959B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Non-destructive testing work daily and giving updates to the company.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adherence to quality and NDT standards and maintaining all related documents.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areas of quality failures and taking steps to rectify the system.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Practicing quality standards with key emphasis on improving quality.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Handling quality assurance activities, audits, feedback improvements etc. 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Performed NDT Testing’s like FPI , UT ( Angle probe , TR Probe and plates inspection)</w:t>
      </w:r>
    </w:p>
    <w:p w:rsidR="00942881" w:rsidRDefault="00942881" w:rsidP="0094288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supplier audits, supplier development management review, meetings.</w:t>
      </w:r>
    </w:p>
    <w:p w:rsidR="00942881" w:rsidRDefault="00942881" w:rsidP="00942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≈    As a NDT technician, I was taken so many non-destructive testing projects.</w:t>
      </w:r>
    </w:p>
    <w:p w:rsidR="00E06F20" w:rsidRPr="005853BA" w:rsidRDefault="00942881" w:rsidP="005853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≈    </w:t>
      </w:r>
      <w:r w:rsidR="00BB5ABC">
        <w:rPr>
          <w:rFonts w:ascii="Verdana" w:hAnsi="Verdana"/>
          <w:sz w:val="17"/>
          <w:szCs w:val="17"/>
        </w:rPr>
        <w:t>conducting</w:t>
      </w:r>
      <w:r>
        <w:rPr>
          <w:rFonts w:ascii="Verdana" w:hAnsi="Verdana"/>
          <w:sz w:val="17"/>
          <w:szCs w:val="17"/>
        </w:rPr>
        <w:t xml:space="preserve"> the NDT inspections a</w:t>
      </w:r>
      <w:r w:rsidR="005853BA">
        <w:rPr>
          <w:rFonts w:ascii="Verdana" w:hAnsi="Verdana"/>
          <w:sz w:val="17"/>
          <w:szCs w:val="17"/>
        </w:rPr>
        <w:t>s per ASTM, ASME, DIN, MILL</w:t>
      </w:r>
      <w:r w:rsidR="00336170">
        <w:rPr>
          <w:rFonts w:ascii="Verdana" w:hAnsi="Verdana"/>
          <w:sz w:val="17"/>
          <w:szCs w:val="17"/>
        </w:rPr>
        <w:t>, NAS</w:t>
      </w:r>
      <w:r w:rsidR="005853BA">
        <w:rPr>
          <w:rFonts w:ascii="Verdana" w:hAnsi="Verdana"/>
          <w:sz w:val="17"/>
          <w:szCs w:val="17"/>
        </w:rPr>
        <w:t xml:space="preserve"> etc.</w:t>
      </w:r>
    </w:p>
    <w:p w:rsidR="007F11F2" w:rsidRDefault="007F11F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853BA" w:rsidRDefault="005853BA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091CA9" w:rsidRDefault="00091CA9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F5092" w:rsidRDefault="005F5092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091CA9" w:rsidRDefault="00091CA9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091CA9" w:rsidRDefault="00091CA9" w:rsidP="007F11F2">
      <w:p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</w:p>
    <w:p w:rsidR="005A6336" w:rsidRDefault="005A6336" w:rsidP="005A6336">
      <w:pPr>
        <w:pBdr>
          <w:bottom w:val="double" w:sz="40" w:space="0" w:color="000000"/>
        </w:pBdr>
        <w:shd w:val="clear" w:color="auto" w:fill="D9D9D9"/>
        <w:spacing w:before="60" w:after="60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lastRenderedPageBreak/>
        <w:t>PROFESSIONAL CERTIFICATIONS</w:t>
      </w:r>
    </w:p>
    <w:p w:rsidR="005A6336" w:rsidRPr="00A340DA" w:rsidRDefault="005A6336" w:rsidP="005A6336">
      <w:pPr>
        <w:numPr>
          <w:ilvl w:val="0"/>
          <w:numId w:val="2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 xml:space="preserve">Level II Certified in the following Methods as per </w:t>
      </w:r>
      <w:r>
        <w:rPr>
          <w:rFonts w:ascii="Verdana" w:hAnsi="Verdana" w:cs="Lucida Sans Unicode"/>
          <w:b/>
          <w:sz w:val="17"/>
          <w:szCs w:val="17"/>
          <w:u w:val="single"/>
        </w:rPr>
        <w:t>NAS 410/</w:t>
      </w:r>
      <w:r w:rsidRPr="00971D70">
        <w:rPr>
          <w:rFonts w:ascii="Verdana" w:hAnsi="Verdana" w:cs="Lucida Sans Unicode"/>
          <w:b/>
          <w:sz w:val="17"/>
          <w:szCs w:val="17"/>
          <w:u w:val="single"/>
        </w:rPr>
        <w:t xml:space="preserve"> EN 4179</w:t>
      </w:r>
      <w:r w:rsidRPr="00A340DA">
        <w:rPr>
          <w:rFonts w:ascii="Verdana" w:hAnsi="Verdana" w:cs="Lucida Sans Unicode"/>
          <w:b/>
          <w:sz w:val="17"/>
          <w:szCs w:val="17"/>
        </w:rPr>
        <w:t xml:space="preserve"> :</w:t>
      </w:r>
      <w:r w:rsidR="00436300">
        <w:rPr>
          <w:rFonts w:ascii="Verdana" w:hAnsi="Verdana" w:cs="Lucida Sans Unicode"/>
          <w:b/>
          <w:sz w:val="17"/>
          <w:szCs w:val="17"/>
        </w:rPr>
        <w:t xml:space="preserve"> </w:t>
      </w:r>
      <w:r w:rsidR="00436300" w:rsidRPr="00436300">
        <w:rPr>
          <w:rFonts w:ascii="Verdana" w:hAnsi="Verdana" w:cs="Lucida Sans Unicode"/>
          <w:b/>
          <w:sz w:val="14"/>
          <w:szCs w:val="17"/>
        </w:rPr>
        <w:t>( By NDT CONSULTANTS – UK)</w:t>
      </w:r>
    </w:p>
    <w:p w:rsidR="005A6336" w:rsidRDefault="005A6336" w:rsidP="00245D9D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>Penetrant testing</w:t>
      </w:r>
      <w:r w:rsidR="00436300">
        <w:rPr>
          <w:rFonts w:ascii="Verdana" w:hAnsi="Verdana" w:cs="Lucida Sans Unicode"/>
          <w:b/>
          <w:sz w:val="17"/>
          <w:szCs w:val="17"/>
        </w:rPr>
        <w:t xml:space="preserve"> ( Fluorescent )</w:t>
      </w:r>
    </w:p>
    <w:p w:rsidR="009A6F50" w:rsidRDefault="009A6F50" w:rsidP="00245D9D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Magnetic Particle Testing (</w:t>
      </w:r>
      <w:r w:rsidR="001D58F5">
        <w:rPr>
          <w:rFonts w:ascii="Verdana" w:hAnsi="Verdana" w:cs="Lucida Sans Unicode"/>
          <w:b/>
          <w:sz w:val="17"/>
          <w:szCs w:val="17"/>
        </w:rPr>
        <w:t>Training at NDT Consultants</w:t>
      </w:r>
      <w:r>
        <w:rPr>
          <w:rFonts w:ascii="Verdana" w:hAnsi="Verdana" w:cs="Lucida Sans Unicode"/>
          <w:b/>
          <w:sz w:val="17"/>
          <w:szCs w:val="17"/>
        </w:rPr>
        <w:t>)</w:t>
      </w:r>
    </w:p>
    <w:p w:rsidR="005A6336" w:rsidRDefault="005A6336" w:rsidP="00245D9D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Eddy Current Inspection</w:t>
      </w:r>
    </w:p>
    <w:p w:rsidR="006A7366" w:rsidRPr="00A340DA" w:rsidRDefault="006A7366" w:rsidP="006A7366">
      <w:pPr>
        <w:numPr>
          <w:ilvl w:val="0"/>
          <w:numId w:val="2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b/>
          <w:sz w:val="17"/>
          <w:szCs w:val="17"/>
        </w:rPr>
      </w:pPr>
      <w:r w:rsidRPr="005902E8">
        <w:rPr>
          <w:rFonts w:ascii="Verdana" w:hAnsi="Verdana" w:cs="Verdana"/>
          <w:b/>
          <w:sz w:val="17"/>
          <w:szCs w:val="17"/>
        </w:rPr>
        <w:t>Level II Certified in the following Methods as per</w:t>
      </w:r>
      <w:r w:rsidRPr="00A340DA">
        <w:rPr>
          <w:rFonts w:ascii="Verdana" w:hAnsi="Verdana" w:cs="Verdana"/>
          <w:b/>
          <w:sz w:val="17"/>
          <w:szCs w:val="17"/>
        </w:rPr>
        <w:t xml:space="preserve"> </w:t>
      </w:r>
      <w:r w:rsidRPr="00385B12">
        <w:rPr>
          <w:rFonts w:ascii="Verdana" w:hAnsi="Verdana" w:cs="Verdana"/>
          <w:b/>
          <w:i/>
          <w:sz w:val="17"/>
          <w:szCs w:val="17"/>
          <w:u w:val="single"/>
        </w:rPr>
        <w:t>ASNT - SNT - TC - 1A</w:t>
      </w:r>
      <w:r w:rsidRPr="00A340DA">
        <w:rPr>
          <w:rFonts w:ascii="Verdana" w:hAnsi="Verdana" w:cs="Verdana"/>
          <w:b/>
          <w:sz w:val="17"/>
          <w:szCs w:val="17"/>
        </w:rPr>
        <w:t>:</w:t>
      </w:r>
      <w:r>
        <w:rPr>
          <w:rFonts w:ascii="Verdana" w:hAnsi="Verdana" w:cs="Verdana"/>
          <w:b/>
          <w:sz w:val="17"/>
          <w:szCs w:val="17"/>
        </w:rPr>
        <w:t xml:space="preserve"> ASNT Level-II</w:t>
      </w:r>
    </w:p>
    <w:p w:rsidR="006A7366" w:rsidRDefault="006A7366" w:rsidP="006A7366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>Radiography Test</w:t>
      </w:r>
    </w:p>
    <w:p w:rsidR="006A7366" w:rsidRPr="006A7366" w:rsidRDefault="006A7366" w:rsidP="006A7366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 xml:space="preserve">Penetrant Test </w:t>
      </w:r>
      <w:r>
        <w:rPr>
          <w:rFonts w:ascii="Verdana" w:hAnsi="Verdana" w:cs="Lucida Sans Unicode"/>
          <w:b/>
          <w:sz w:val="17"/>
          <w:szCs w:val="17"/>
        </w:rPr>
        <w:t>( Dye and Fluorescent )</w:t>
      </w:r>
    </w:p>
    <w:p w:rsidR="006A7366" w:rsidRPr="00A340DA" w:rsidRDefault="006A7366" w:rsidP="006A7366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 xml:space="preserve">Ultrasonic Test </w:t>
      </w:r>
    </w:p>
    <w:p w:rsidR="006A7366" w:rsidRPr="00A340DA" w:rsidRDefault="006A7366" w:rsidP="006A7366">
      <w:pPr>
        <w:numPr>
          <w:ilvl w:val="0"/>
          <w:numId w:val="5"/>
        </w:num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  <w:r w:rsidRPr="00A340DA">
        <w:rPr>
          <w:rFonts w:ascii="Verdana" w:hAnsi="Verdana" w:cs="Lucida Sans Unicode"/>
          <w:b/>
          <w:sz w:val="17"/>
          <w:szCs w:val="17"/>
        </w:rPr>
        <w:t xml:space="preserve">Magnetic Particle Test  </w:t>
      </w:r>
      <w:r>
        <w:rPr>
          <w:rFonts w:ascii="Verdana" w:hAnsi="Verdana" w:cs="Lucida Sans Unicode"/>
          <w:b/>
          <w:sz w:val="17"/>
          <w:szCs w:val="17"/>
        </w:rPr>
        <w:t>( Dry and Wet Method )</w:t>
      </w:r>
    </w:p>
    <w:p w:rsidR="006A7366" w:rsidRDefault="006A7366" w:rsidP="006A7366">
      <w:pPr>
        <w:spacing w:before="60" w:after="60"/>
        <w:ind w:left="1152"/>
        <w:jc w:val="both"/>
        <w:rPr>
          <w:rFonts w:ascii="Verdana" w:hAnsi="Verdana" w:cs="Lucida Sans Unicode"/>
          <w:b/>
          <w:sz w:val="17"/>
          <w:szCs w:val="17"/>
        </w:rPr>
      </w:pPr>
    </w:p>
    <w:p w:rsidR="00231669" w:rsidRDefault="00231669" w:rsidP="00231669">
      <w:p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</w:p>
    <w:p w:rsidR="00231669" w:rsidRDefault="00231669" w:rsidP="00231669">
      <w:p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</w:p>
    <w:p w:rsidR="00231669" w:rsidRPr="00A340DA" w:rsidRDefault="00231669" w:rsidP="00231669">
      <w:pPr>
        <w:spacing w:before="60" w:after="60"/>
        <w:jc w:val="both"/>
        <w:rPr>
          <w:rFonts w:ascii="Verdana" w:hAnsi="Verdana" w:cs="Lucida Sans Unicode"/>
          <w:b/>
          <w:sz w:val="17"/>
          <w:szCs w:val="17"/>
        </w:rPr>
      </w:pPr>
    </w:p>
    <w:p w:rsidR="005A6336" w:rsidRDefault="005A6336" w:rsidP="005A6336">
      <w:pPr>
        <w:pBdr>
          <w:bottom w:val="double" w:sz="40" w:space="1" w:color="000000"/>
        </w:pBdr>
        <w:shd w:val="clear" w:color="auto" w:fill="D9D9D9"/>
        <w:spacing w:before="60" w:after="60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EDUCATION</w:t>
      </w:r>
      <w:r w:rsidR="00231669">
        <w:rPr>
          <w:rFonts w:ascii="Verdana" w:hAnsi="Verdana" w:cs="Lucida Sans Unicode"/>
          <w:b/>
          <w:sz w:val="17"/>
          <w:szCs w:val="17"/>
        </w:rPr>
        <w:t xml:space="preserve"> DETAILS</w:t>
      </w:r>
    </w:p>
    <w:p w:rsidR="005B2631" w:rsidRDefault="00E01785" w:rsidP="0039523C">
      <w:pPr>
        <w:spacing w:before="60" w:after="60"/>
        <w:ind w:left="4320" w:hanging="432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Diploma (Metallurgical </w:t>
      </w:r>
      <w:r w:rsidR="00DC221B">
        <w:rPr>
          <w:rFonts w:ascii="Verdana" w:hAnsi="Verdana" w:cs="Lucida Sans Unicode"/>
          <w:b/>
          <w:sz w:val="17"/>
          <w:szCs w:val="17"/>
        </w:rPr>
        <w:t>Egg</w:t>
      </w:r>
      <w:r>
        <w:rPr>
          <w:rFonts w:ascii="Verdana" w:hAnsi="Verdana" w:cs="Lucida Sans Unicode"/>
          <w:b/>
          <w:sz w:val="17"/>
          <w:szCs w:val="17"/>
        </w:rPr>
        <w:t xml:space="preserve">.)   </w:t>
      </w:r>
      <w:r w:rsidR="005A6336">
        <w:rPr>
          <w:rFonts w:ascii="Verdana" w:hAnsi="Verdana" w:cs="Lucida Sans Unicode"/>
          <w:sz w:val="17"/>
          <w:szCs w:val="17"/>
        </w:rPr>
        <w:t>Govt .Polytechni</w:t>
      </w:r>
      <w:r w:rsidR="0039523C">
        <w:rPr>
          <w:rFonts w:ascii="Verdana" w:hAnsi="Verdana" w:cs="Lucida Sans Unicode"/>
          <w:sz w:val="17"/>
          <w:szCs w:val="17"/>
        </w:rPr>
        <w:t xml:space="preserve">c, Kothagudem </w:t>
      </w:r>
      <w:r w:rsidR="0039523C">
        <w:rPr>
          <w:rFonts w:ascii="Verdana" w:hAnsi="Verdana" w:cs="Lucida Sans Unicode"/>
          <w:sz w:val="17"/>
          <w:szCs w:val="17"/>
        </w:rPr>
        <w:tab/>
      </w:r>
    </w:p>
    <w:p w:rsidR="0039523C" w:rsidRDefault="005B2631" w:rsidP="0039523C">
      <w:pPr>
        <w:spacing w:before="60" w:after="60"/>
        <w:ind w:left="4320" w:hanging="432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 xml:space="preserve">Graduation from XIMS Management studies, </w:t>
      </w:r>
      <w:r w:rsidR="00CF3A63">
        <w:rPr>
          <w:rFonts w:ascii="Verdana" w:hAnsi="Verdana" w:cs="Lucida Sans Unicode"/>
          <w:b/>
          <w:sz w:val="17"/>
          <w:szCs w:val="17"/>
        </w:rPr>
        <w:t>Bangalore</w:t>
      </w:r>
      <w:r w:rsidR="00644E49">
        <w:rPr>
          <w:rFonts w:ascii="Verdana" w:hAnsi="Verdana" w:cs="Lucida Sans Unicode"/>
          <w:b/>
          <w:sz w:val="17"/>
          <w:szCs w:val="17"/>
        </w:rPr>
        <w:t>.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  <w:t xml:space="preserve">          </w:t>
      </w:r>
      <w:r w:rsidR="005A6336" w:rsidRPr="00E01785">
        <w:rPr>
          <w:rFonts w:ascii="Verdana" w:hAnsi="Verdana" w:cs="Lucida Sans Unicode"/>
          <w:b/>
          <w:sz w:val="17"/>
          <w:szCs w:val="17"/>
        </w:rPr>
        <w:t xml:space="preserve">   </w:t>
      </w:r>
      <w:r w:rsidR="005A6336">
        <w:rPr>
          <w:rFonts w:ascii="Verdana" w:hAnsi="Verdana" w:cs="Lucida Sans Unicode"/>
          <w:sz w:val="17"/>
          <w:szCs w:val="17"/>
        </w:rPr>
        <w:t xml:space="preserve">                </w:t>
      </w:r>
    </w:p>
    <w:p w:rsidR="0039523C" w:rsidRDefault="0039523C" w:rsidP="0039523C">
      <w:pPr>
        <w:spacing w:before="60" w:after="60"/>
        <w:ind w:left="4320" w:hanging="4320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STUDENT MEMBER IN Indian Institute of Metals – Kolkata.</w:t>
      </w:r>
      <w:r>
        <w:rPr>
          <w:rFonts w:ascii="Verdana" w:hAnsi="Verdana" w:cs="Lucida Sans Unicode"/>
          <w:b/>
          <w:sz w:val="17"/>
          <w:szCs w:val="17"/>
        </w:rPr>
        <w:tab/>
      </w:r>
      <w:r w:rsidR="005B2631">
        <w:rPr>
          <w:rFonts w:ascii="Verdana" w:hAnsi="Verdana" w:cs="Lucida Sans Unicode"/>
          <w:b/>
          <w:sz w:val="17"/>
          <w:szCs w:val="17"/>
        </w:rPr>
        <w:t>(ST</w:t>
      </w:r>
      <w:r w:rsidR="00FB31DD">
        <w:rPr>
          <w:rFonts w:ascii="Verdana" w:hAnsi="Verdana" w:cs="Lucida Sans Unicode"/>
          <w:b/>
          <w:sz w:val="17"/>
          <w:szCs w:val="17"/>
        </w:rPr>
        <w:t>- 50910)</w:t>
      </w:r>
      <w:r w:rsidR="00644E49">
        <w:rPr>
          <w:rFonts w:ascii="Verdana" w:hAnsi="Verdana" w:cs="Lucida Sans Unicode"/>
          <w:b/>
          <w:sz w:val="17"/>
          <w:szCs w:val="17"/>
        </w:rPr>
        <w:t xml:space="preserve"> Part-I </w:t>
      </w:r>
      <w:r w:rsidR="00D80C97">
        <w:rPr>
          <w:rFonts w:ascii="Verdana" w:hAnsi="Verdana" w:cs="Lucida Sans Unicode"/>
          <w:b/>
          <w:sz w:val="17"/>
          <w:szCs w:val="17"/>
        </w:rPr>
        <w:t>(GPA</w:t>
      </w:r>
      <w:r w:rsidR="00644E49">
        <w:rPr>
          <w:rFonts w:ascii="Verdana" w:hAnsi="Verdana" w:cs="Lucida Sans Unicode"/>
          <w:b/>
          <w:sz w:val="17"/>
          <w:szCs w:val="17"/>
        </w:rPr>
        <w:t xml:space="preserve"> 8.0)</w:t>
      </w:r>
      <w:r w:rsidR="005B2631">
        <w:rPr>
          <w:rFonts w:ascii="Verdana" w:hAnsi="Verdana" w:cs="Lucida Sans Unicode"/>
          <w:b/>
          <w:sz w:val="17"/>
          <w:szCs w:val="17"/>
        </w:rPr>
        <w:tab/>
      </w:r>
    </w:p>
    <w:p w:rsidR="0039523C" w:rsidRDefault="0039523C" w:rsidP="0039523C">
      <w:pPr>
        <w:spacing w:before="60" w:after="60"/>
        <w:ind w:left="4320" w:hanging="4320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ASSOCIATE PROFESSIONAL MEMBER IN Indian Institute of Welding</w:t>
      </w:r>
      <w:r w:rsidR="007158BF">
        <w:rPr>
          <w:rFonts w:ascii="Verdana" w:hAnsi="Verdana" w:cs="Lucida Sans Unicode"/>
          <w:b/>
          <w:sz w:val="17"/>
          <w:szCs w:val="17"/>
        </w:rPr>
        <w:t xml:space="preserve"> </w:t>
      </w:r>
      <w:r w:rsidR="00DF0809">
        <w:rPr>
          <w:rFonts w:ascii="Verdana" w:hAnsi="Verdana" w:cs="Lucida Sans Unicode"/>
          <w:b/>
          <w:sz w:val="17"/>
          <w:szCs w:val="17"/>
        </w:rPr>
        <w:t>(HYD</w:t>
      </w:r>
      <w:r w:rsidR="005B2631">
        <w:rPr>
          <w:rFonts w:ascii="Arial" w:hAnsi="Arial" w:cs="Arial"/>
          <w:b/>
          <w:color w:val="222222"/>
          <w:sz w:val="16"/>
          <w:szCs w:val="20"/>
          <w:shd w:val="clear" w:color="auto" w:fill="FFFFFF"/>
        </w:rPr>
        <w:t>/APM/R-11621)</w:t>
      </w:r>
    </w:p>
    <w:p w:rsidR="005A6336" w:rsidRDefault="005A6336" w:rsidP="0039523C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  </w:t>
      </w:r>
    </w:p>
    <w:p w:rsidR="005A6336" w:rsidRDefault="005A6336" w:rsidP="00CF3A63">
      <w:pPr>
        <w:pBdr>
          <w:bottom w:val="double" w:sz="40" w:space="2" w:color="000000"/>
        </w:pBdr>
        <w:shd w:val="clear" w:color="auto" w:fill="D9D9D9"/>
        <w:spacing w:before="60" w:after="60"/>
        <w:jc w:val="center"/>
        <w:rPr>
          <w:rFonts w:ascii="Verdana" w:hAnsi="Verdana" w:cs="Lucida Sans Unicode"/>
          <w:b/>
          <w:sz w:val="17"/>
          <w:szCs w:val="17"/>
        </w:rPr>
      </w:pPr>
      <w:proofErr w:type="gramStart"/>
      <w:r>
        <w:rPr>
          <w:rFonts w:ascii="Verdana" w:hAnsi="Verdana" w:cs="Lucida Sans Unicode"/>
          <w:b/>
          <w:sz w:val="17"/>
          <w:szCs w:val="17"/>
        </w:rPr>
        <w:t>IT</w:t>
      </w:r>
      <w:proofErr w:type="gramEnd"/>
      <w:r>
        <w:rPr>
          <w:rFonts w:ascii="Verdana" w:hAnsi="Verdana" w:cs="Lucida Sans Unicode"/>
          <w:b/>
          <w:sz w:val="17"/>
          <w:szCs w:val="17"/>
        </w:rPr>
        <w:t xml:space="preserve"> SKILLS</w:t>
      </w:r>
    </w:p>
    <w:p w:rsidR="005A6336" w:rsidRDefault="0003038C" w:rsidP="005A6336">
      <w:pPr>
        <w:numPr>
          <w:ilvl w:val="0"/>
          <w:numId w:val="2"/>
        </w:numPr>
        <w:shd w:val="clear" w:color="auto" w:fill="FFFFFF"/>
        <w:tabs>
          <w:tab w:val="left" w:pos="936"/>
        </w:tabs>
        <w:spacing w:before="60" w:after="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Windows</w:t>
      </w:r>
      <w:r w:rsidR="000C3559">
        <w:rPr>
          <w:rFonts w:ascii="Verdana" w:hAnsi="Verdana" w:cs="Verdana"/>
          <w:sz w:val="17"/>
          <w:szCs w:val="17"/>
        </w:rPr>
        <w:t xml:space="preserve"> </w:t>
      </w:r>
      <w:proofErr w:type="spellStart"/>
      <w:r w:rsidR="000C3559">
        <w:rPr>
          <w:rFonts w:ascii="Verdana" w:hAnsi="Verdana" w:cs="Verdana"/>
          <w:sz w:val="17"/>
          <w:szCs w:val="17"/>
        </w:rPr>
        <w:t>X</w:t>
      </w:r>
      <w:r w:rsidR="005A6336">
        <w:rPr>
          <w:rFonts w:ascii="Verdana" w:hAnsi="Verdana" w:cs="Verdana"/>
          <w:sz w:val="17"/>
          <w:szCs w:val="17"/>
        </w:rPr>
        <w:t>p</w:t>
      </w:r>
      <w:proofErr w:type="spellEnd"/>
      <w:r w:rsidR="005A6336">
        <w:rPr>
          <w:rFonts w:ascii="Verdana" w:hAnsi="Verdana" w:cs="Verdana"/>
          <w:sz w:val="17"/>
          <w:szCs w:val="17"/>
        </w:rPr>
        <w:t xml:space="preserve">, Microsoft </w:t>
      </w:r>
      <w:r>
        <w:rPr>
          <w:rFonts w:ascii="Verdana" w:hAnsi="Verdana" w:cs="Verdana"/>
          <w:sz w:val="17"/>
          <w:szCs w:val="17"/>
        </w:rPr>
        <w:t>Office,</w:t>
      </w:r>
      <w:r w:rsidR="009F7470">
        <w:rPr>
          <w:rFonts w:ascii="Verdana" w:hAnsi="Verdana" w:cs="Verdana"/>
          <w:sz w:val="17"/>
          <w:szCs w:val="17"/>
        </w:rPr>
        <w:t xml:space="preserve"> </w:t>
      </w:r>
      <w:r w:rsidR="009F7470" w:rsidRPr="00CF3A63">
        <w:rPr>
          <w:rFonts w:ascii="Verdana" w:hAnsi="Verdana" w:cs="Verdana"/>
          <w:b/>
          <w:sz w:val="17"/>
          <w:szCs w:val="17"/>
        </w:rPr>
        <w:t>ERP-SAP MODULES</w:t>
      </w:r>
      <w:r w:rsidR="00877179">
        <w:rPr>
          <w:rFonts w:ascii="Verdana" w:hAnsi="Verdana" w:cs="Verdana"/>
          <w:sz w:val="17"/>
          <w:szCs w:val="17"/>
        </w:rPr>
        <w:t xml:space="preserve">, INFORXA , QDA </w:t>
      </w:r>
      <w:bookmarkStart w:id="0" w:name="_GoBack"/>
      <w:bookmarkEnd w:id="0"/>
    </w:p>
    <w:p w:rsidR="005A6336" w:rsidRDefault="005A6336" w:rsidP="005A6336">
      <w:pPr>
        <w:pBdr>
          <w:bottom w:val="double" w:sz="40" w:space="1" w:color="000000"/>
        </w:pBdr>
        <w:shd w:val="clear" w:color="auto" w:fill="D9D9D9"/>
        <w:spacing w:before="60" w:after="60"/>
        <w:jc w:val="center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PERSONAL DETAILS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Date of Birth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="00A372E1"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 xml:space="preserve">: </w:t>
      </w:r>
      <w:r>
        <w:rPr>
          <w:rFonts w:ascii="Verdana" w:hAnsi="Verdana" w:cs="Lucida Sans Unicode"/>
          <w:sz w:val="17"/>
          <w:szCs w:val="17"/>
        </w:rPr>
        <w:tab/>
        <w:t>17</w:t>
      </w:r>
      <w:r w:rsidRPr="00744088">
        <w:rPr>
          <w:rFonts w:ascii="Verdana" w:hAnsi="Verdana" w:cs="Lucida Sans Unicode"/>
          <w:sz w:val="17"/>
          <w:szCs w:val="17"/>
          <w:vertAlign w:val="superscript"/>
        </w:rPr>
        <w:t>th</w:t>
      </w:r>
      <w:r>
        <w:rPr>
          <w:rFonts w:ascii="Verdana" w:hAnsi="Verdana" w:cs="Lucida Sans Unicode"/>
          <w:sz w:val="17"/>
          <w:szCs w:val="17"/>
        </w:rPr>
        <w:t xml:space="preserve"> June 1988</w:t>
      </w:r>
    </w:p>
    <w:p w:rsidR="005A6336" w:rsidRDefault="005A6336" w:rsidP="005A6336">
      <w:p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Present Address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="00A372E1">
        <w:rPr>
          <w:rFonts w:ascii="Verdana" w:hAnsi="Verdana" w:cs="Lucida Sans Unicode"/>
          <w:sz w:val="17"/>
          <w:szCs w:val="17"/>
        </w:rPr>
        <w:tab/>
        <w:t xml:space="preserve"> </w:t>
      </w:r>
      <w:r>
        <w:rPr>
          <w:rFonts w:ascii="Verdana" w:hAnsi="Verdana" w:cs="Lucida Sans Unicode"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3-102, </w:t>
      </w:r>
      <w:proofErr w:type="spellStart"/>
      <w:r>
        <w:rPr>
          <w:rFonts w:ascii="Verdana" w:hAnsi="Verdana"/>
          <w:sz w:val="17"/>
          <w:szCs w:val="17"/>
        </w:rPr>
        <w:t>Penimilla</w:t>
      </w:r>
      <w:proofErr w:type="spellEnd"/>
      <w:r>
        <w:rPr>
          <w:rFonts w:ascii="Verdana" w:hAnsi="Verdana"/>
          <w:sz w:val="17"/>
          <w:szCs w:val="17"/>
        </w:rPr>
        <w:t xml:space="preserve"> (v), </w:t>
      </w:r>
      <w:proofErr w:type="spellStart"/>
      <w:r>
        <w:rPr>
          <w:rFonts w:ascii="Verdana" w:hAnsi="Verdana"/>
          <w:sz w:val="17"/>
          <w:szCs w:val="17"/>
        </w:rPr>
        <w:t>Uppununthala</w:t>
      </w:r>
      <w:proofErr w:type="spellEnd"/>
      <w:r>
        <w:rPr>
          <w:rFonts w:ascii="Verdana" w:hAnsi="Verdana"/>
          <w:sz w:val="17"/>
          <w:szCs w:val="17"/>
        </w:rPr>
        <w:t xml:space="preserve"> (m), </w:t>
      </w:r>
      <w:proofErr w:type="spellStart"/>
      <w:r w:rsidR="00F559BB">
        <w:rPr>
          <w:rFonts w:ascii="Verdana" w:hAnsi="Verdana"/>
          <w:sz w:val="17"/>
          <w:szCs w:val="17"/>
        </w:rPr>
        <w:t>Mahaboobnagar</w:t>
      </w:r>
      <w:proofErr w:type="spellEnd"/>
      <w:r w:rsidR="00F559BB">
        <w:rPr>
          <w:rFonts w:ascii="Verdana" w:hAnsi="Verdana"/>
          <w:sz w:val="17"/>
          <w:szCs w:val="17"/>
        </w:rPr>
        <w:t xml:space="preserve"> (d),</w:t>
      </w:r>
    </w:p>
    <w:p w:rsidR="00F559BB" w:rsidRDefault="007158BF" w:rsidP="005A6336">
      <w:p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proofErr w:type="spellStart"/>
      <w:r>
        <w:rPr>
          <w:rFonts w:ascii="Verdana" w:hAnsi="Verdana"/>
          <w:sz w:val="17"/>
          <w:szCs w:val="17"/>
        </w:rPr>
        <w:t>Telangana</w:t>
      </w:r>
      <w:proofErr w:type="spellEnd"/>
      <w:r>
        <w:rPr>
          <w:rFonts w:ascii="Verdana" w:hAnsi="Verdana"/>
          <w:sz w:val="17"/>
          <w:szCs w:val="17"/>
        </w:rPr>
        <w:t xml:space="preserve"> State</w:t>
      </w:r>
      <w:r w:rsidR="004F1BFE">
        <w:rPr>
          <w:rFonts w:ascii="Verdana" w:hAnsi="Verdana"/>
          <w:sz w:val="17"/>
          <w:szCs w:val="17"/>
        </w:rPr>
        <w:t>, India.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Passport No.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="00A372E1"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 xml:space="preserve">: </w:t>
      </w:r>
      <w:r>
        <w:rPr>
          <w:rFonts w:ascii="Verdana" w:hAnsi="Verdana" w:cs="Lucida Sans Unicode"/>
          <w:sz w:val="17"/>
          <w:szCs w:val="17"/>
        </w:rPr>
        <w:tab/>
        <w:t>L4701702</w:t>
      </w:r>
    </w:p>
    <w:p w:rsidR="009B0B71" w:rsidRDefault="009B0B71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VISA 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  <w:t xml:space="preserve"> :</w:t>
      </w:r>
      <w:r>
        <w:rPr>
          <w:rFonts w:ascii="Verdana" w:hAnsi="Verdana" w:cs="Lucida Sans Unicode"/>
          <w:sz w:val="17"/>
          <w:szCs w:val="17"/>
        </w:rPr>
        <w:tab/>
        <w:t xml:space="preserve">B1/B2 Visiting Visa </w:t>
      </w:r>
      <w:r w:rsidR="00CC0AB9">
        <w:rPr>
          <w:rFonts w:ascii="Verdana" w:hAnsi="Verdana" w:cs="Lucida Sans Unicode"/>
          <w:sz w:val="17"/>
          <w:szCs w:val="17"/>
        </w:rPr>
        <w:t>(10</w:t>
      </w:r>
      <w:r>
        <w:rPr>
          <w:rFonts w:ascii="Verdana" w:hAnsi="Verdana" w:cs="Lucida Sans Unicode"/>
          <w:sz w:val="17"/>
          <w:szCs w:val="17"/>
        </w:rPr>
        <w:t xml:space="preserve"> Years </w:t>
      </w:r>
      <w:r w:rsidR="00CC0AB9">
        <w:rPr>
          <w:rFonts w:ascii="Verdana" w:hAnsi="Verdana" w:cs="Lucida Sans Unicode"/>
          <w:sz w:val="17"/>
          <w:szCs w:val="17"/>
        </w:rPr>
        <w:t>Validity)</w:t>
      </w:r>
    </w:p>
    <w:p w:rsidR="00A372E1" w:rsidRDefault="00A372E1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Languages Known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="005A6336">
        <w:rPr>
          <w:rFonts w:ascii="Verdana" w:hAnsi="Verdana" w:cs="Lucida Sans Unicode"/>
          <w:sz w:val="17"/>
          <w:szCs w:val="17"/>
        </w:rPr>
        <w:t xml:space="preserve"> :</w:t>
      </w:r>
      <w:r w:rsidR="005A6336">
        <w:rPr>
          <w:rFonts w:ascii="Verdana" w:hAnsi="Verdana" w:cs="Lucida Sans Unicode"/>
          <w:sz w:val="17"/>
          <w:szCs w:val="17"/>
        </w:rPr>
        <w:tab/>
      </w:r>
      <w:r w:rsidR="00E712B7">
        <w:rPr>
          <w:rFonts w:ascii="Verdana" w:hAnsi="Verdana" w:cs="Lucida Sans Unicode"/>
          <w:sz w:val="17"/>
          <w:szCs w:val="17"/>
        </w:rPr>
        <w:t xml:space="preserve">English, </w:t>
      </w:r>
      <w:r w:rsidR="005A6336">
        <w:rPr>
          <w:rFonts w:ascii="Verdana" w:hAnsi="Verdana" w:cs="Lucida Sans Unicode"/>
          <w:sz w:val="17"/>
          <w:szCs w:val="17"/>
        </w:rPr>
        <w:t>Telugu,</w:t>
      </w:r>
      <w:r w:rsidR="00051511" w:rsidRPr="00051511">
        <w:rPr>
          <w:rFonts w:ascii="Verdana" w:hAnsi="Verdana" w:cs="Lucida Sans Unicode"/>
          <w:sz w:val="17"/>
          <w:szCs w:val="17"/>
        </w:rPr>
        <w:t xml:space="preserve"> </w:t>
      </w:r>
      <w:r w:rsidR="00051511">
        <w:rPr>
          <w:rFonts w:ascii="Verdana" w:hAnsi="Verdana" w:cs="Lucida Sans Unicode"/>
          <w:sz w:val="17"/>
          <w:szCs w:val="17"/>
        </w:rPr>
        <w:t>Hindi</w:t>
      </w:r>
      <w:r w:rsidR="00051511">
        <w:rPr>
          <w:rFonts w:ascii="Verdana" w:hAnsi="Verdana" w:cs="Lucida Sans Unicode"/>
          <w:sz w:val="17"/>
          <w:szCs w:val="17"/>
        </w:rPr>
        <w:t>,</w:t>
      </w:r>
      <w:r w:rsidR="005A6336">
        <w:rPr>
          <w:rFonts w:ascii="Verdana" w:hAnsi="Verdana" w:cs="Lucida Sans Unicode"/>
          <w:sz w:val="17"/>
          <w:szCs w:val="17"/>
        </w:rPr>
        <w:t xml:space="preserve"> </w:t>
      </w:r>
      <w:r w:rsidR="00E712B7">
        <w:rPr>
          <w:rFonts w:ascii="Verdana" w:hAnsi="Verdana" w:cs="Lucida Sans Unicode"/>
          <w:sz w:val="17"/>
          <w:szCs w:val="17"/>
        </w:rPr>
        <w:t xml:space="preserve">and </w:t>
      </w:r>
      <w:r w:rsidR="00051511">
        <w:rPr>
          <w:rFonts w:ascii="Verdana" w:hAnsi="Verdana" w:cs="Lucida Sans Unicode"/>
          <w:sz w:val="17"/>
          <w:szCs w:val="17"/>
        </w:rPr>
        <w:t xml:space="preserve">TAMIL and Kannada 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Gender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 w:rsidR="00A372E1"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>:</w:t>
      </w:r>
      <w:r>
        <w:rPr>
          <w:rFonts w:ascii="Verdana" w:hAnsi="Verdana" w:cs="Lucida Sans Unicode"/>
          <w:sz w:val="17"/>
          <w:szCs w:val="17"/>
        </w:rPr>
        <w:tab/>
        <w:t>Male, Indian (No disability and fit for work)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                                                                                                                               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 </w:t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</w:r>
      <w:r>
        <w:rPr>
          <w:rFonts w:ascii="Verdana" w:hAnsi="Verdana" w:cs="Lucida Sans Unicode"/>
          <w:sz w:val="17"/>
          <w:szCs w:val="17"/>
        </w:rPr>
        <w:tab/>
        <w:t xml:space="preserve">  (RAKESH B)                                                                                                        </w:t>
      </w:r>
    </w:p>
    <w:p w:rsidR="005A6336" w:rsidRDefault="005A6336" w:rsidP="005A6336">
      <w:pPr>
        <w:spacing w:before="60" w:after="60"/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</w:p>
    <w:p w:rsidR="005A6336" w:rsidRDefault="005A6336" w:rsidP="005A6336">
      <w:pPr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                                                                                                                                                </w:t>
      </w:r>
    </w:p>
    <w:p w:rsidR="00EF14D8" w:rsidRPr="005A6336" w:rsidRDefault="00EF14D8" w:rsidP="005A6336"/>
    <w:sectPr w:rsidR="00EF14D8" w:rsidRPr="005A6336">
      <w:footnotePr>
        <w:pos w:val="beneathText"/>
      </w:footnotePr>
      <w:pgSz w:w="11905" w:h="16837"/>
      <w:pgMar w:top="852" w:right="852" w:bottom="852" w:left="852" w:header="720" w:footer="720" w:gutter="0"/>
      <w:pgBorders>
        <w:top w:val="double" w:sz="1" w:space="19" w:color="C0C0C0"/>
        <w:left w:val="double" w:sz="1" w:space="19" w:color="C0C0C0"/>
        <w:bottom w:val="double" w:sz="1" w:space="19" w:color="C0C0C0"/>
        <w:right w:val="double" w:sz="1" w:space="19" w:color="C0C0C0"/>
      </w:pgBorders>
      <w:cols w:space="720"/>
      <w:docGrid w:linePitch="8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lvlText w:val=""/>
      <w:lvlJc w:val="left"/>
      <w:pPr>
        <w:ind w:left="720" w:hanging="360"/>
      </w:pPr>
      <w:rPr>
        <w:rFonts w:ascii="Wingdings" w:hAnsi="Wingdings"/>
        <w:color w:val="00000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/>
        <w:color w:val="000000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"/>
      <w:lvlJc w:val="right"/>
      <w:pPr>
        <w:tabs>
          <w:tab w:val="num" w:pos="0"/>
        </w:tabs>
        <w:ind w:left="1512" w:hanging="360"/>
      </w:pPr>
      <w:rPr>
        <w:rFonts w:ascii="Wingdings" w:hAnsi="Wingdings"/>
      </w:rPr>
    </w:lvl>
  </w:abstractNum>
  <w:abstractNum w:abstractNumId="5">
    <w:nsid w:val="159E7898"/>
    <w:multiLevelType w:val="hybridMultilevel"/>
    <w:tmpl w:val="4B268550"/>
    <w:lvl w:ilvl="0" w:tplc="00000004">
      <w:start w:val="1"/>
      <w:numFmt w:val="bullet"/>
      <w:lvlText w:val=""/>
      <w:lvlJc w:val="left"/>
      <w:pPr>
        <w:ind w:left="720" w:hanging="360"/>
      </w:pPr>
      <w:rPr>
        <w:rFonts w:ascii="Symbol" w:hAnsi="Symbol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84D55"/>
    <w:multiLevelType w:val="hybridMultilevel"/>
    <w:tmpl w:val="EBC81954"/>
    <w:lvl w:ilvl="0" w:tplc="00000004">
      <w:start w:val="1"/>
      <w:numFmt w:val="bullet"/>
      <w:lvlText w:val=""/>
      <w:lvlJc w:val="left"/>
      <w:pPr>
        <w:ind w:left="72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35ED5"/>
    <w:multiLevelType w:val="hybridMultilevel"/>
    <w:tmpl w:val="BD3AFB5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E0419C6"/>
    <w:multiLevelType w:val="multilevel"/>
    <w:tmpl w:val="0BE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AF5287"/>
    <w:multiLevelType w:val="hybridMultilevel"/>
    <w:tmpl w:val="D8F6037E"/>
    <w:lvl w:ilvl="0" w:tplc="E31898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728CE"/>
    <w:multiLevelType w:val="hybridMultilevel"/>
    <w:tmpl w:val="44E43FAC"/>
    <w:lvl w:ilvl="0" w:tplc="00000004">
      <w:start w:val="1"/>
      <w:numFmt w:val="bullet"/>
      <w:lvlText w:val=""/>
      <w:lvlJc w:val="left"/>
      <w:pPr>
        <w:ind w:left="72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50358"/>
    <w:multiLevelType w:val="hybridMultilevel"/>
    <w:tmpl w:val="FFE22440"/>
    <w:lvl w:ilvl="0" w:tplc="00000004">
      <w:start w:val="1"/>
      <w:numFmt w:val="bullet"/>
      <w:lvlText w:val=""/>
      <w:lvlJc w:val="left"/>
      <w:pPr>
        <w:ind w:left="774" w:hanging="360"/>
      </w:pPr>
      <w:rPr>
        <w:rFonts w:ascii="Symbol" w:hAnsi="Symbol"/>
        <w:b w:val="0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618F0387"/>
    <w:multiLevelType w:val="multilevel"/>
    <w:tmpl w:val="235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C62454"/>
    <w:multiLevelType w:val="multilevel"/>
    <w:tmpl w:val="E5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DF1099"/>
    <w:multiLevelType w:val="hybridMultilevel"/>
    <w:tmpl w:val="07581BB6"/>
    <w:lvl w:ilvl="0" w:tplc="00000004">
      <w:start w:val="1"/>
      <w:numFmt w:val="bullet"/>
      <w:lvlText w:val=""/>
      <w:lvlJc w:val="left"/>
      <w:pPr>
        <w:ind w:left="72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672CE"/>
    <w:multiLevelType w:val="hybridMultilevel"/>
    <w:tmpl w:val="390AB844"/>
    <w:lvl w:ilvl="0" w:tplc="00000004">
      <w:start w:val="1"/>
      <w:numFmt w:val="bullet"/>
      <w:lvlText w:val=""/>
      <w:lvlJc w:val="left"/>
      <w:pPr>
        <w:ind w:left="720" w:hanging="360"/>
      </w:pPr>
      <w:rPr>
        <w:rFonts w:ascii="Symbol" w:hAnsi="Symbol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13"/>
  </w:num>
  <w:num w:numId="14">
    <w:abstractNumId w:val="8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A3"/>
    <w:rsid w:val="00001982"/>
    <w:rsid w:val="00006B7B"/>
    <w:rsid w:val="000245E5"/>
    <w:rsid w:val="0003038C"/>
    <w:rsid w:val="0003373D"/>
    <w:rsid w:val="00051511"/>
    <w:rsid w:val="0006060F"/>
    <w:rsid w:val="00091CA9"/>
    <w:rsid w:val="000A19FF"/>
    <w:rsid w:val="000C3559"/>
    <w:rsid w:val="000D7492"/>
    <w:rsid w:val="001058DD"/>
    <w:rsid w:val="0012347A"/>
    <w:rsid w:val="00147851"/>
    <w:rsid w:val="00153891"/>
    <w:rsid w:val="00161831"/>
    <w:rsid w:val="0017464D"/>
    <w:rsid w:val="0018346E"/>
    <w:rsid w:val="00196057"/>
    <w:rsid w:val="001B79F0"/>
    <w:rsid w:val="001C0E9F"/>
    <w:rsid w:val="001D58F5"/>
    <w:rsid w:val="001D67EE"/>
    <w:rsid w:val="00203921"/>
    <w:rsid w:val="002106F9"/>
    <w:rsid w:val="0021254C"/>
    <w:rsid w:val="00231669"/>
    <w:rsid w:val="00233094"/>
    <w:rsid w:val="002434DC"/>
    <w:rsid w:val="00245D9D"/>
    <w:rsid w:val="002562F2"/>
    <w:rsid w:val="00276D0C"/>
    <w:rsid w:val="002B016C"/>
    <w:rsid w:val="002B0A9C"/>
    <w:rsid w:val="002B2F8E"/>
    <w:rsid w:val="002C7086"/>
    <w:rsid w:val="002D1AEF"/>
    <w:rsid w:val="002D2912"/>
    <w:rsid w:val="00307615"/>
    <w:rsid w:val="00336170"/>
    <w:rsid w:val="003416F3"/>
    <w:rsid w:val="00342805"/>
    <w:rsid w:val="0037586A"/>
    <w:rsid w:val="00381CA3"/>
    <w:rsid w:val="00385B12"/>
    <w:rsid w:val="0039523C"/>
    <w:rsid w:val="003955A8"/>
    <w:rsid w:val="003D5775"/>
    <w:rsid w:val="003E1D79"/>
    <w:rsid w:val="00405109"/>
    <w:rsid w:val="00406DD3"/>
    <w:rsid w:val="00410573"/>
    <w:rsid w:val="00411CE4"/>
    <w:rsid w:val="00435861"/>
    <w:rsid w:val="00436300"/>
    <w:rsid w:val="00446650"/>
    <w:rsid w:val="00491DDF"/>
    <w:rsid w:val="004B7E59"/>
    <w:rsid w:val="004C2624"/>
    <w:rsid w:val="004F1BFE"/>
    <w:rsid w:val="005046B8"/>
    <w:rsid w:val="00544F89"/>
    <w:rsid w:val="0054528F"/>
    <w:rsid w:val="005745AD"/>
    <w:rsid w:val="005824DB"/>
    <w:rsid w:val="005853BA"/>
    <w:rsid w:val="00591BAA"/>
    <w:rsid w:val="005929A7"/>
    <w:rsid w:val="00594059"/>
    <w:rsid w:val="005A52C6"/>
    <w:rsid w:val="005A6336"/>
    <w:rsid w:val="005B2631"/>
    <w:rsid w:val="005E6368"/>
    <w:rsid w:val="005E6E44"/>
    <w:rsid w:val="005F13BD"/>
    <w:rsid w:val="005F5092"/>
    <w:rsid w:val="005F762F"/>
    <w:rsid w:val="00600940"/>
    <w:rsid w:val="0061432A"/>
    <w:rsid w:val="00616CD5"/>
    <w:rsid w:val="00620DD2"/>
    <w:rsid w:val="00644E49"/>
    <w:rsid w:val="00655865"/>
    <w:rsid w:val="006632E5"/>
    <w:rsid w:val="006708B9"/>
    <w:rsid w:val="00683DEB"/>
    <w:rsid w:val="006A7366"/>
    <w:rsid w:val="006E51FC"/>
    <w:rsid w:val="006E796A"/>
    <w:rsid w:val="006F1F39"/>
    <w:rsid w:val="00713C93"/>
    <w:rsid w:val="007158BF"/>
    <w:rsid w:val="00724AEC"/>
    <w:rsid w:val="00732E3D"/>
    <w:rsid w:val="007373A0"/>
    <w:rsid w:val="0074261C"/>
    <w:rsid w:val="00766711"/>
    <w:rsid w:val="00780A4D"/>
    <w:rsid w:val="00782AD0"/>
    <w:rsid w:val="007916DF"/>
    <w:rsid w:val="007A128E"/>
    <w:rsid w:val="007A29B7"/>
    <w:rsid w:val="007C03B7"/>
    <w:rsid w:val="007D3386"/>
    <w:rsid w:val="007D71F9"/>
    <w:rsid w:val="007F11F2"/>
    <w:rsid w:val="00801294"/>
    <w:rsid w:val="00805C91"/>
    <w:rsid w:val="00806C35"/>
    <w:rsid w:val="00810021"/>
    <w:rsid w:val="00823655"/>
    <w:rsid w:val="00845EFE"/>
    <w:rsid w:val="008565AD"/>
    <w:rsid w:val="00877179"/>
    <w:rsid w:val="0088118D"/>
    <w:rsid w:val="008821D9"/>
    <w:rsid w:val="008B1C9C"/>
    <w:rsid w:val="008B6985"/>
    <w:rsid w:val="008B72AB"/>
    <w:rsid w:val="008E341B"/>
    <w:rsid w:val="00902307"/>
    <w:rsid w:val="00933CC5"/>
    <w:rsid w:val="00942881"/>
    <w:rsid w:val="00942FE7"/>
    <w:rsid w:val="00963587"/>
    <w:rsid w:val="00980287"/>
    <w:rsid w:val="009864D2"/>
    <w:rsid w:val="00986780"/>
    <w:rsid w:val="00995797"/>
    <w:rsid w:val="009A6F50"/>
    <w:rsid w:val="009B0B71"/>
    <w:rsid w:val="009F0DD2"/>
    <w:rsid w:val="009F7470"/>
    <w:rsid w:val="00A32DB9"/>
    <w:rsid w:val="00A34BBB"/>
    <w:rsid w:val="00A372E1"/>
    <w:rsid w:val="00A61FD5"/>
    <w:rsid w:val="00A65C56"/>
    <w:rsid w:val="00A93DA7"/>
    <w:rsid w:val="00AC21C0"/>
    <w:rsid w:val="00AC7562"/>
    <w:rsid w:val="00AD63AA"/>
    <w:rsid w:val="00AE12FB"/>
    <w:rsid w:val="00AE71D0"/>
    <w:rsid w:val="00B15797"/>
    <w:rsid w:val="00B2726A"/>
    <w:rsid w:val="00B3071D"/>
    <w:rsid w:val="00B316C9"/>
    <w:rsid w:val="00B64E6D"/>
    <w:rsid w:val="00B81382"/>
    <w:rsid w:val="00B94BCF"/>
    <w:rsid w:val="00BB5ABC"/>
    <w:rsid w:val="00BD0CE4"/>
    <w:rsid w:val="00BF0B1A"/>
    <w:rsid w:val="00C13289"/>
    <w:rsid w:val="00CA03BA"/>
    <w:rsid w:val="00CA28D9"/>
    <w:rsid w:val="00CC0AB9"/>
    <w:rsid w:val="00CE7776"/>
    <w:rsid w:val="00CF3374"/>
    <w:rsid w:val="00CF3A63"/>
    <w:rsid w:val="00CF522A"/>
    <w:rsid w:val="00CF7C2C"/>
    <w:rsid w:val="00D27AD0"/>
    <w:rsid w:val="00D40C5B"/>
    <w:rsid w:val="00D80C97"/>
    <w:rsid w:val="00DC14B0"/>
    <w:rsid w:val="00DC221B"/>
    <w:rsid w:val="00DC6FC2"/>
    <w:rsid w:val="00DE4AB9"/>
    <w:rsid w:val="00DF0809"/>
    <w:rsid w:val="00DF71A3"/>
    <w:rsid w:val="00E01785"/>
    <w:rsid w:val="00E03279"/>
    <w:rsid w:val="00E06F20"/>
    <w:rsid w:val="00E17235"/>
    <w:rsid w:val="00E375C0"/>
    <w:rsid w:val="00E64A76"/>
    <w:rsid w:val="00E712B7"/>
    <w:rsid w:val="00E76F2C"/>
    <w:rsid w:val="00E953BF"/>
    <w:rsid w:val="00EF14D8"/>
    <w:rsid w:val="00F259B1"/>
    <w:rsid w:val="00F42F5A"/>
    <w:rsid w:val="00F44CCA"/>
    <w:rsid w:val="00F55602"/>
    <w:rsid w:val="00F559BB"/>
    <w:rsid w:val="00F61934"/>
    <w:rsid w:val="00F749FA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008BF-5CD6-4A89-B2AC-1EBAB4C3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A633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336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BodyText2">
    <w:name w:val="Body Text 2"/>
    <w:basedOn w:val="Normal"/>
    <w:link w:val="BodyText2Char"/>
    <w:rsid w:val="005A6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A633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5A6336"/>
  </w:style>
  <w:style w:type="paragraph" w:styleId="BalloonText">
    <w:name w:val="Balloon Text"/>
    <w:basedOn w:val="Normal"/>
    <w:link w:val="BalloonTextChar"/>
    <w:uiPriority w:val="99"/>
    <w:semiHidden/>
    <w:unhideWhenUsed/>
    <w:rsid w:val="00F55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B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8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3082</Words>
  <Characters>17569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Bekkam</dc:creator>
  <cp:keywords/>
  <dc:description/>
  <cp:lastModifiedBy>Rakesh Bekkam</cp:lastModifiedBy>
  <cp:revision>27</cp:revision>
  <cp:lastPrinted>2014-08-11T14:09:00Z</cp:lastPrinted>
  <dcterms:created xsi:type="dcterms:W3CDTF">2017-01-04T13:33:00Z</dcterms:created>
  <dcterms:modified xsi:type="dcterms:W3CDTF">2017-02-26T05:11:00Z</dcterms:modified>
</cp:coreProperties>
</file>