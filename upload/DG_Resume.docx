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0E" w:rsidRPr="00122935" w:rsidRDefault="00684878">
      <w:pPr>
        <w:widowControl/>
        <w:rPr>
          <w:rFonts w:ascii="Calibri" w:hAnsi="Calibri" w:cs="Arial"/>
          <w:b/>
          <w:color w:val="000000" w:themeColor="text1" w:themeShade="1A"/>
          <w:sz w:val="40"/>
          <w:szCs w:val="40"/>
        </w:rPr>
      </w:pPr>
      <w:r>
        <w:rPr>
          <w:rFonts w:ascii="Calibri" w:hAnsi="Calibri" w:cs="Arial"/>
          <w:b/>
          <w:color w:val="000000" w:themeColor="text1" w:themeShade="1A"/>
          <w:sz w:val="40"/>
          <w:szCs w:val="40"/>
        </w:rPr>
        <w:t>Deepak</w:t>
      </w:r>
      <w:r w:rsidR="00870634">
        <w:rPr>
          <w:rFonts w:ascii="Calibri" w:hAnsi="Calibri" w:cs="Arial"/>
          <w:b/>
          <w:color w:val="000000" w:themeColor="text1" w:themeShade="1A"/>
          <w:sz w:val="40"/>
          <w:szCs w:val="40"/>
        </w:rPr>
        <w:t xml:space="preserve"> </w:t>
      </w:r>
      <w:r>
        <w:rPr>
          <w:rFonts w:ascii="Calibri" w:hAnsi="Calibri" w:cs="Arial"/>
          <w:b/>
          <w:color w:val="000000" w:themeColor="text1" w:themeShade="1A"/>
          <w:sz w:val="40"/>
          <w:szCs w:val="40"/>
        </w:rPr>
        <w:t xml:space="preserve">B </w:t>
      </w:r>
      <w:proofErr w:type="spellStart"/>
      <w:r>
        <w:rPr>
          <w:rFonts w:ascii="Calibri" w:hAnsi="Calibri" w:cs="Arial"/>
          <w:b/>
          <w:color w:val="000000" w:themeColor="text1" w:themeShade="1A"/>
          <w:sz w:val="40"/>
          <w:szCs w:val="40"/>
        </w:rPr>
        <w:t>Gachhi</w:t>
      </w:r>
      <w:proofErr w:type="spellEnd"/>
    </w:p>
    <w:p w:rsidR="00013A18" w:rsidRPr="00122935" w:rsidRDefault="00684878">
      <w:pPr>
        <w:widowControl/>
        <w:rPr>
          <w:rFonts w:ascii="Calibri" w:hAnsi="Calibri" w:cs="Arial"/>
          <w:b/>
          <w:color w:val="000000" w:themeColor="text1" w:themeShade="1A"/>
          <w:sz w:val="28"/>
          <w:szCs w:val="28"/>
        </w:rPr>
      </w:pPr>
      <w:proofErr w:type="gramStart"/>
      <w:r>
        <w:rPr>
          <w:rFonts w:ascii="Calibri" w:hAnsi="Calibri" w:cs="Arial"/>
          <w:b/>
          <w:color w:val="000000" w:themeColor="text1" w:themeShade="1A"/>
          <w:sz w:val="28"/>
          <w:szCs w:val="28"/>
        </w:rPr>
        <w:t>BE(</w:t>
      </w:r>
      <w:proofErr w:type="gramEnd"/>
      <w:r>
        <w:rPr>
          <w:rFonts w:ascii="Calibri" w:hAnsi="Calibri" w:cs="Arial"/>
          <w:b/>
          <w:color w:val="000000" w:themeColor="text1" w:themeShade="1A"/>
          <w:sz w:val="28"/>
          <w:szCs w:val="28"/>
        </w:rPr>
        <w:t>E&amp;C)</w:t>
      </w:r>
    </w:p>
    <w:p w:rsidR="00AE004B" w:rsidRPr="007C4C34" w:rsidRDefault="00684878" w:rsidP="00684878">
      <w:pPr>
        <w:pStyle w:val="BodyText"/>
        <w:widowControl/>
        <w:ind w:left="5672"/>
        <w:rPr>
          <w:rFonts w:ascii="Calibri" w:hAnsi="Calibri" w:cs="Arial"/>
          <w:color w:val="000000" w:themeColor="text1" w:themeShade="1A"/>
          <w:sz w:val="22"/>
        </w:rPr>
      </w:pPr>
      <w:r>
        <w:rPr>
          <w:rFonts w:ascii="Calibri" w:hAnsi="Calibri" w:cs="Arial"/>
          <w:color w:val="000000" w:themeColor="text1" w:themeShade="1A"/>
          <w:sz w:val="22"/>
        </w:rPr>
        <w:t>MahaDevappa</w:t>
      </w:r>
      <w:proofErr w:type="gramStart"/>
      <w:r>
        <w:rPr>
          <w:rFonts w:ascii="Calibri" w:hAnsi="Calibri" w:cs="Arial"/>
          <w:color w:val="000000" w:themeColor="text1" w:themeShade="1A"/>
          <w:sz w:val="22"/>
        </w:rPr>
        <w:t>,#</w:t>
      </w:r>
      <w:proofErr w:type="gramEnd"/>
      <w:r>
        <w:rPr>
          <w:rFonts w:ascii="Calibri" w:hAnsi="Calibri" w:cs="Arial"/>
          <w:color w:val="000000" w:themeColor="text1" w:themeShade="1A"/>
          <w:sz w:val="22"/>
        </w:rPr>
        <w:t>14,1</w:t>
      </w:r>
      <w:r w:rsidRPr="00684878">
        <w:rPr>
          <w:rFonts w:ascii="Calibri" w:hAnsi="Calibri" w:cs="Arial"/>
          <w:color w:val="000000" w:themeColor="text1" w:themeShade="1A"/>
          <w:sz w:val="22"/>
          <w:vertAlign w:val="superscript"/>
        </w:rPr>
        <w:t>st</w:t>
      </w:r>
      <w:r>
        <w:rPr>
          <w:rFonts w:ascii="Calibri" w:hAnsi="Calibri" w:cs="Arial"/>
          <w:color w:val="000000" w:themeColor="text1" w:themeShade="1A"/>
          <w:sz w:val="22"/>
        </w:rPr>
        <w:t xml:space="preserve"> </w:t>
      </w:r>
      <w:proofErr w:type="spellStart"/>
      <w:r>
        <w:rPr>
          <w:rFonts w:ascii="Calibri" w:hAnsi="Calibri" w:cs="Arial"/>
          <w:color w:val="000000" w:themeColor="text1" w:themeShade="1A"/>
          <w:sz w:val="22"/>
        </w:rPr>
        <w:t>Crs,Subbanna</w:t>
      </w:r>
      <w:proofErr w:type="spellEnd"/>
      <w:r>
        <w:rPr>
          <w:rFonts w:ascii="Calibri" w:hAnsi="Calibri" w:cs="Arial"/>
          <w:color w:val="000000" w:themeColor="text1" w:themeShade="1A"/>
          <w:sz w:val="22"/>
        </w:rPr>
        <w:t xml:space="preserve"> </w:t>
      </w:r>
      <w:proofErr w:type="spellStart"/>
      <w:r>
        <w:rPr>
          <w:rFonts w:ascii="Calibri" w:hAnsi="Calibri" w:cs="Arial"/>
          <w:color w:val="000000" w:themeColor="text1" w:themeShade="1A"/>
          <w:sz w:val="22"/>
        </w:rPr>
        <w:t>Garden,Vijayanagar</w:t>
      </w:r>
      <w:proofErr w:type="spellEnd"/>
      <w:r>
        <w:rPr>
          <w:rFonts w:ascii="Calibri" w:hAnsi="Calibri" w:cs="Arial"/>
          <w:color w:val="000000" w:themeColor="text1" w:themeShade="1A"/>
          <w:sz w:val="22"/>
        </w:rPr>
        <w:t>,</w:t>
      </w:r>
      <w:r w:rsidR="0025580F">
        <w:rPr>
          <w:rFonts w:ascii="Calibri" w:hAnsi="Calibri" w:cs="Arial"/>
          <w:color w:val="000000" w:themeColor="text1" w:themeShade="1A"/>
          <w:sz w:val="22"/>
        </w:rPr>
        <w:t xml:space="preserve"> Bangalore </w:t>
      </w:r>
      <w:r w:rsidR="00D673C1">
        <w:rPr>
          <w:rFonts w:ascii="Calibri" w:hAnsi="Calibri" w:cs="Arial"/>
          <w:color w:val="000000" w:themeColor="text1" w:themeShade="1A"/>
          <w:sz w:val="22"/>
        </w:rPr>
        <w:t xml:space="preserve">- </w:t>
      </w:r>
      <w:r w:rsidR="002A3DA1" w:rsidRPr="007C4C34">
        <w:rPr>
          <w:rFonts w:ascii="Calibri" w:hAnsi="Calibri" w:cs="Arial"/>
          <w:color w:val="000000" w:themeColor="text1" w:themeShade="1A"/>
          <w:sz w:val="22"/>
        </w:rPr>
        <w:t>5600</w:t>
      </w:r>
      <w:r>
        <w:rPr>
          <w:rFonts w:ascii="Calibri" w:hAnsi="Calibri" w:cs="Arial"/>
          <w:color w:val="000000" w:themeColor="text1" w:themeShade="1A"/>
          <w:sz w:val="22"/>
        </w:rPr>
        <w:t>40</w:t>
      </w:r>
      <w:r w:rsidR="00C5585D" w:rsidRPr="007C4C34">
        <w:rPr>
          <w:rFonts w:ascii="Calibri" w:hAnsi="Calibri" w:cs="Arial"/>
          <w:color w:val="000000" w:themeColor="text1" w:themeShade="1A"/>
          <w:sz w:val="22"/>
        </w:rPr>
        <w:t>.</w:t>
      </w:r>
    </w:p>
    <w:p w:rsidR="000673CA" w:rsidRPr="007C4C34" w:rsidRDefault="002E7B74" w:rsidP="002E7B74">
      <w:pPr>
        <w:pStyle w:val="BodyText"/>
        <w:widowControl/>
        <w:spacing w:after="0"/>
        <w:ind w:left="5672"/>
        <w:rPr>
          <w:rFonts w:ascii="Calibri" w:hAnsi="Calibri" w:cs="Arial"/>
          <w:color w:val="000000" w:themeColor="text1" w:themeShade="1A"/>
          <w:sz w:val="22"/>
        </w:rPr>
      </w:pPr>
      <w:r w:rsidRPr="007C4C34">
        <w:rPr>
          <w:rFonts w:ascii="Calibri" w:hAnsi="Calibri" w:cs="Arial"/>
          <w:color w:val="000000" w:themeColor="text1" w:themeShade="1A"/>
          <w:sz w:val="22"/>
        </w:rPr>
        <w:t xml:space="preserve">Email: </w:t>
      </w:r>
      <w:r w:rsidR="00684878">
        <w:rPr>
          <w:rFonts w:ascii="Calibri" w:hAnsi="Calibri" w:cs="Arial"/>
          <w:color w:val="000000" w:themeColor="text1" w:themeShade="1A"/>
          <w:sz w:val="22"/>
        </w:rPr>
        <w:t>deepakgachhi08</w:t>
      </w:r>
      <w:r w:rsidR="00911A0E" w:rsidRPr="007C4C34">
        <w:rPr>
          <w:rFonts w:ascii="Calibri" w:hAnsi="Calibri" w:cs="Arial"/>
          <w:color w:val="000000" w:themeColor="text1" w:themeShade="1A"/>
          <w:sz w:val="22"/>
        </w:rPr>
        <w:t>@gmail.com</w:t>
      </w:r>
      <w:r w:rsidR="000673CA" w:rsidRPr="007C4C34">
        <w:rPr>
          <w:rFonts w:ascii="Calibri" w:hAnsi="Calibri" w:cs="Arial"/>
          <w:color w:val="000000" w:themeColor="text1" w:themeShade="1A"/>
          <w:sz w:val="22"/>
        </w:rPr>
        <w:t> </w:t>
      </w:r>
    </w:p>
    <w:p w:rsidR="00911A0E" w:rsidRPr="007C4C34" w:rsidRDefault="00013A18" w:rsidP="002E7B74">
      <w:pPr>
        <w:pStyle w:val="BodyText"/>
        <w:widowControl/>
        <w:spacing w:after="0"/>
        <w:ind w:left="5672"/>
        <w:rPr>
          <w:rFonts w:ascii="Calibri" w:hAnsi="Calibri" w:cs="Arial"/>
          <w:color w:val="000000" w:themeColor="text1" w:themeShade="1A"/>
          <w:sz w:val="20"/>
          <w:szCs w:val="22"/>
        </w:rPr>
      </w:pPr>
      <w:r w:rsidRPr="007C4C34">
        <w:rPr>
          <w:rFonts w:ascii="Calibri" w:hAnsi="Calibri" w:cs="Arial"/>
          <w:color w:val="000000" w:themeColor="text1" w:themeShade="1A"/>
          <w:sz w:val="22"/>
        </w:rPr>
        <w:t>Contact No.:</w:t>
      </w:r>
      <w:r w:rsidR="00684878">
        <w:rPr>
          <w:rFonts w:ascii="Calibri" w:hAnsi="Calibri" w:cs="Arial"/>
          <w:color w:val="000000" w:themeColor="text1" w:themeShade="1A"/>
          <w:sz w:val="22"/>
        </w:rPr>
        <w:t> +91 8951038024</w:t>
      </w:r>
      <w:r w:rsidR="002E7B74" w:rsidRPr="007C4C34">
        <w:rPr>
          <w:rFonts w:ascii="Calibri" w:hAnsi="Calibri" w:cs="Arial"/>
          <w:color w:val="000000" w:themeColor="text1" w:themeShade="1A"/>
          <w:sz w:val="22"/>
        </w:rPr>
        <w:t>.</w:t>
      </w:r>
    </w:p>
    <w:p w:rsidR="00911A0E" w:rsidRPr="00122935" w:rsidRDefault="008B637F">
      <w:pPr>
        <w:pStyle w:val="BodyText"/>
        <w:widowControl/>
        <w:spacing w:after="0"/>
        <w:rPr>
          <w:rFonts w:ascii="Calibri" w:eastAsia="Arial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  <w:sz w:val="28"/>
          <w:szCs w:val="28"/>
        </w:rPr>
        <w:t>Objective</w:t>
      </w:r>
    </w:p>
    <w:p w:rsidR="00D655C8" w:rsidRPr="00122935" w:rsidRDefault="00D655C8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</w:p>
    <w:p w:rsidR="008B637F" w:rsidRPr="00122935" w:rsidRDefault="008B637F" w:rsidP="00013A18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color w:val="000000" w:themeColor="text1" w:themeShade="1A"/>
        </w:rPr>
        <w:t>Seeking for a career as an IT Professional in a growing IT Firm, where I can contribute my knowledge and skills, and develop learning.</w:t>
      </w:r>
    </w:p>
    <w:p w:rsidR="008B637F" w:rsidRPr="00122935" w:rsidRDefault="008B637F" w:rsidP="00013A18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</w:p>
    <w:p w:rsidR="009F21A0" w:rsidRPr="00CE68F6" w:rsidRDefault="009F21A0" w:rsidP="00013A18">
      <w:pPr>
        <w:pStyle w:val="BodyText"/>
        <w:widowControl/>
        <w:spacing w:after="0"/>
        <w:rPr>
          <w:rFonts w:ascii="Calibri" w:hAnsi="Calibri" w:cs="Arial"/>
          <w:bCs/>
          <w:color w:val="000000" w:themeColor="text1" w:themeShade="1A"/>
        </w:rPr>
      </w:pPr>
      <w:r>
        <w:rPr>
          <w:rFonts w:ascii="Calibri" w:hAnsi="Calibri" w:cs="Arial"/>
          <w:b/>
          <w:color w:val="000000" w:themeColor="text1" w:themeShade="1A"/>
          <w:sz w:val="28"/>
          <w:szCs w:val="28"/>
        </w:rPr>
        <w:t>Professional Experience</w:t>
      </w:r>
      <w:r>
        <w:rPr>
          <w:rFonts w:ascii="Calibri" w:hAnsi="Calibri" w:cs="Arial"/>
          <w:b/>
          <w:color w:val="000000" w:themeColor="text1" w:themeShade="1A"/>
          <w:sz w:val="28"/>
          <w:szCs w:val="28"/>
        </w:rPr>
        <w:br/>
      </w:r>
      <w:r w:rsidRPr="00CE68F6">
        <w:rPr>
          <w:rFonts w:ascii="Calibri" w:hAnsi="Calibri" w:cs="Arial"/>
          <w:b/>
          <w:color w:val="000000" w:themeColor="text1" w:themeShade="1A"/>
        </w:rPr>
        <w:t xml:space="preserve">Company: </w:t>
      </w:r>
      <w:proofErr w:type="spellStart"/>
      <w:r w:rsidR="00684878">
        <w:rPr>
          <w:rFonts w:ascii="Calibri" w:hAnsi="Calibri" w:cs="Arial"/>
          <w:bCs/>
          <w:color w:val="000000" w:themeColor="text1" w:themeShade="1A"/>
        </w:rPr>
        <w:t>Multicore</w:t>
      </w:r>
      <w:proofErr w:type="spellEnd"/>
      <w:r w:rsidR="00684878">
        <w:rPr>
          <w:rFonts w:ascii="Calibri" w:hAnsi="Calibri" w:cs="Arial"/>
          <w:bCs/>
          <w:color w:val="000000" w:themeColor="text1" w:themeShade="1A"/>
        </w:rPr>
        <w:t xml:space="preserve"> Consulting</w:t>
      </w:r>
      <w:r w:rsidRPr="00CE68F6">
        <w:rPr>
          <w:rFonts w:ascii="Calibri" w:hAnsi="Calibri" w:cs="Arial"/>
          <w:b/>
          <w:color w:val="000000" w:themeColor="text1" w:themeShade="1A"/>
        </w:rPr>
        <w:br/>
        <w:t xml:space="preserve">Designation: </w:t>
      </w:r>
      <w:r w:rsidR="00684878">
        <w:rPr>
          <w:rFonts w:ascii="Calibri" w:hAnsi="Calibri" w:cs="Arial"/>
          <w:bCs/>
          <w:color w:val="000000" w:themeColor="text1" w:themeShade="1A"/>
        </w:rPr>
        <w:t xml:space="preserve">Software Engineer </w:t>
      </w:r>
    </w:p>
    <w:p w:rsidR="0072521F" w:rsidRDefault="009F21A0" w:rsidP="00CE68F6">
      <w:pPr>
        <w:widowControl/>
        <w:shd w:val="clear" w:color="auto" w:fill="FFFFFF"/>
        <w:suppressAutoHyphens w:val="0"/>
        <w:spacing w:line="255" w:lineRule="atLeast"/>
        <w:textAlignment w:val="baseline"/>
        <w:rPr>
          <w:rFonts w:asciiTheme="minorHAnsi" w:hAnsiTheme="minorHAnsi" w:cs="Arial"/>
          <w:bCs/>
          <w:sz w:val="20"/>
          <w:szCs w:val="20"/>
        </w:rPr>
      </w:pPr>
      <w:r w:rsidRPr="00CE68F6">
        <w:rPr>
          <w:rFonts w:ascii="Calibri" w:hAnsi="Calibri" w:cs="Arial"/>
          <w:b/>
          <w:color w:val="000000" w:themeColor="text1" w:themeShade="1A"/>
        </w:rPr>
        <w:t>Duration:</w:t>
      </w:r>
      <w:r w:rsidRPr="00CE68F6">
        <w:rPr>
          <w:rFonts w:ascii="Calibri" w:hAnsi="Calibri" w:cs="Arial"/>
          <w:bCs/>
          <w:color w:val="000000" w:themeColor="text1" w:themeShade="1A"/>
        </w:rPr>
        <w:t xml:space="preserve"> From July 2014, t</w:t>
      </w:r>
      <w:r w:rsidR="00CF2083">
        <w:rPr>
          <w:rFonts w:ascii="Calibri" w:hAnsi="Calibri" w:cs="Arial"/>
          <w:bCs/>
          <w:color w:val="000000" w:themeColor="text1" w:themeShade="1A"/>
        </w:rPr>
        <w:t>o present</w:t>
      </w:r>
      <w:r w:rsidR="00BF68A9" w:rsidRPr="00CE68F6">
        <w:rPr>
          <w:rFonts w:ascii="Calibri" w:hAnsi="Calibri" w:cs="Arial"/>
          <w:bCs/>
          <w:color w:val="000000" w:themeColor="text1" w:themeShade="1A"/>
        </w:rPr>
        <w:t xml:space="preserve">. </w:t>
      </w:r>
      <w:r w:rsidRPr="00CE68F6">
        <w:rPr>
          <w:rFonts w:ascii="Calibri" w:hAnsi="Calibri" w:cs="Arial"/>
          <w:bCs/>
          <w:color w:val="000000" w:themeColor="text1" w:themeShade="1A"/>
        </w:rPr>
        <w:br/>
      </w:r>
      <w:r w:rsidRPr="00CE68F6">
        <w:rPr>
          <w:rFonts w:ascii="Calibri" w:hAnsi="Calibri" w:cs="Arial"/>
          <w:b/>
          <w:color w:val="000000" w:themeColor="text1" w:themeShade="1A"/>
        </w:rPr>
        <w:t>Role:</w:t>
      </w:r>
      <w:r w:rsidR="007C4C34">
        <w:rPr>
          <w:rFonts w:ascii="Calibri" w:hAnsi="Calibri" w:cs="Arial"/>
          <w:b/>
          <w:color w:val="000000" w:themeColor="text1" w:themeShade="1A"/>
        </w:rPr>
        <w:t xml:space="preserve"> </w:t>
      </w:r>
      <w:r w:rsidR="00BF68A9" w:rsidRPr="00CE68F6">
        <w:rPr>
          <w:rFonts w:ascii="Calibri" w:hAnsi="Calibri" w:cs="Arial"/>
          <w:bCs/>
          <w:color w:val="000000" w:themeColor="text1" w:themeShade="1A"/>
        </w:rPr>
        <w:t>Part of Operations Team &amp; Command Ce</w:t>
      </w:r>
      <w:r w:rsidR="00394ED9">
        <w:rPr>
          <w:rFonts w:ascii="Calibri" w:hAnsi="Calibri" w:cs="Arial"/>
          <w:bCs/>
          <w:color w:val="000000" w:themeColor="text1" w:themeShade="1A"/>
        </w:rPr>
        <w:t xml:space="preserve">nter Team for </w:t>
      </w:r>
      <w:r w:rsidR="00582FC9">
        <w:rPr>
          <w:rFonts w:ascii="Calibri" w:hAnsi="Calibri" w:cs="Arial"/>
          <w:bCs/>
          <w:color w:val="000000" w:themeColor="text1" w:themeShade="1A"/>
        </w:rPr>
        <w:t xml:space="preserve">Internal </w:t>
      </w:r>
      <w:r w:rsidR="00394ED9">
        <w:rPr>
          <w:rFonts w:ascii="Calibri" w:hAnsi="Calibri" w:cs="Arial"/>
          <w:bCs/>
          <w:color w:val="000000" w:themeColor="text1" w:themeShade="1A"/>
        </w:rPr>
        <w:t>Product “ERP”</w:t>
      </w:r>
      <w:r w:rsidR="00C821A8">
        <w:rPr>
          <w:rFonts w:ascii="Calibri" w:hAnsi="Calibri" w:cs="Arial"/>
          <w:bCs/>
          <w:color w:val="000000" w:themeColor="text1" w:themeShade="1A"/>
        </w:rPr>
        <w:t xml:space="preserve"> </w:t>
      </w:r>
      <w:r w:rsidR="00251458">
        <w:rPr>
          <w:rFonts w:ascii="Calibri" w:hAnsi="Calibri" w:cs="Arial"/>
          <w:bCs/>
          <w:color w:val="000000" w:themeColor="text1" w:themeShade="1A"/>
        </w:rPr>
        <w:t>of Seems</w:t>
      </w:r>
      <w:r w:rsidR="00BF68A9" w:rsidRPr="00CE68F6">
        <w:rPr>
          <w:rFonts w:ascii="Calibri" w:hAnsi="Calibri" w:cs="Arial"/>
          <w:bCs/>
          <w:color w:val="000000" w:themeColor="text1" w:themeShade="1A"/>
        </w:rPr>
        <w:t>.</w:t>
      </w:r>
      <w:r w:rsidR="00754F4F" w:rsidRPr="00CE68F6">
        <w:rPr>
          <w:rFonts w:ascii="Calibri" w:hAnsi="Calibri" w:cs="Arial"/>
          <w:bCs/>
          <w:color w:val="000000" w:themeColor="text1" w:themeShade="1A"/>
        </w:rPr>
        <w:br/>
      </w:r>
      <w:r w:rsidR="00BF68A9" w:rsidRPr="00BC63E3">
        <w:rPr>
          <w:rFonts w:asciiTheme="minorHAnsi" w:hAnsiTheme="minorHAnsi" w:cs="Arial"/>
          <w:b/>
          <w:color w:val="000000" w:themeColor="text1" w:themeShade="1A"/>
        </w:rPr>
        <w:t>Responsibilities</w:t>
      </w:r>
      <w:proofErr w:type="gramStart"/>
      <w:r w:rsidR="00754F4F" w:rsidRPr="00BC63E3">
        <w:rPr>
          <w:rFonts w:asciiTheme="minorHAnsi" w:hAnsiTheme="minorHAnsi" w:cs="Arial"/>
          <w:b/>
          <w:color w:val="000000" w:themeColor="text1" w:themeShade="1A"/>
        </w:rPr>
        <w:t>:</w:t>
      </w:r>
      <w:proofErr w:type="gramEnd"/>
      <w:r w:rsidR="00754F4F">
        <w:rPr>
          <w:rFonts w:ascii="Calibri" w:hAnsi="Calibri" w:cs="Arial"/>
          <w:b/>
          <w:color w:val="000000" w:themeColor="text1" w:themeShade="1A"/>
          <w:sz w:val="26"/>
          <w:szCs w:val="26"/>
        </w:rPr>
        <w:br/>
      </w:r>
      <w:r w:rsidR="00754F4F">
        <w:rPr>
          <w:rFonts w:ascii="Calibri" w:hAnsi="Calibri" w:cs="Arial"/>
          <w:bCs/>
          <w:color w:val="000000" w:themeColor="text1" w:themeShade="1A"/>
          <w:sz w:val="20"/>
          <w:szCs w:val="20"/>
        </w:rPr>
        <w:t xml:space="preserve">Analysis of Java logs &amp; additional troubleshooting </w:t>
      </w:r>
      <w:r w:rsidR="00770381">
        <w:rPr>
          <w:rFonts w:ascii="Calibri" w:hAnsi="Calibri" w:cs="Arial"/>
          <w:bCs/>
          <w:color w:val="000000" w:themeColor="text1" w:themeShade="1A"/>
          <w:sz w:val="20"/>
          <w:szCs w:val="20"/>
        </w:rPr>
        <w:t>in case of start-up failure, including code up gradation.</w:t>
      </w:r>
      <w:r w:rsidR="00770381">
        <w:rPr>
          <w:rFonts w:ascii="Calibri" w:hAnsi="Calibri" w:cs="Arial"/>
          <w:bCs/>
          <w:color w:val="000000" w:themeColor="text1" w:themeShade="1A"/>
          <w:sz w:val="20"/>
          <w:szCs w:val="20"/>
        </w:rPr>
        <w:br/>
      </w:r>
      <w:proofErr w:type="gramStart"/>
      <w:r w:rsidR="00770381">
        <w:rPr>
          <w:rFonts w:ascii="Calibri" w:hAnsi="Calibri" w:cs="Arial"/>
          <w:bCs/>
          <w:color w:val="000000" w:themeColor="text1" w:themeShade="1A"/>
          <w:sz w:val="20"/>
          <w:szCs w:val="20"/>
        </w:rPr>
        <w:t>Creation of Database Schemas &amp; Tomcat War deployment.</w:t>
      </w:r>
      <w:proofErr w:type="gramEnd"/>
      <w:r w:rsidR="00770381">
        <w:rPr>
          <w:rFonts w:ascii="Calibri" w:hAnsi="Calibri" w:cs="Arial"/>
          <w:bCs/>
          <w:color w:val="000000" w:themeColor="text1" w:themeShade="1A"/>
          <w:sz w:val="20"/>
          <w:szCs w:val="20"/>
        </w:rPr>
        <w:t xml:space="preserve"> </w:t>
      </w:r>
      <w:r w:rsidR="00CE68F6">
        <w:rPr>
          <w:rFonts w:ascii="Calibri" w:hAnsi="Calibri" w:cs="Arial"/>
          <w:bCs/>
          <w:color w:val="000000" w:themeColor="text1" w:themeShade="1A"/>
          <w:sz w:val="20"/>
          <w:szCs w:val="20"/>
        </w:rPr>
        <w:br/>
      </w:r>
      <w:r w:rsidR="00770381">
        <w:rPr>
          <w:rFonts w:ascii="Calibri" w:hAnsi="Calibri" w:cs="Arial"/>
          <w:bCs/>
          <w:color w:val="000000" w:themeColor="text1" w:themeShade="1A"/>
          <w:sz w:val="20"/>
          <w:szCs w:val="20"/>
        </w:rPr>
        <w:t>Monitoring &amp;</w:t>
      </w:r>
      <w:r w:rsidR="00FA24B4">
        <w:rPr>
          <w:rFonts w:ascii="Calibri" w:hAnsi="Calibri" w:cs="Arial"/>
          <w:bCs/>
          <w:color w:val="000000" w:themeColor="text1" w:themeShade="1A"/>
          <w:sz w:val="20"/>
          <w:szCs w:val="20"/>
        </w:rPr>
        <w:t xml:space="preserve"> </w:t>
      </w:r>
      <w:r w:rsidR="00CE68F6">
        <w:rPr>
          <w:rFonts w:ascii="Calibri" w:hAnsi="Calibri" w:cs="Arial"/>
          <w:bCs/>
          <w:color w:val="000000" w:themeColor="text1" w:themeShade="1A"/>
          <w:sz w:val="20"/>
          <w:szCs w:val="20"/>
        </w:rPr>
        <w:t>reporting for</w:t>
      </w:r>
      <w:r w:rsidR="00770381">
        <w:rPr>
          <w:rFonts w:ascii="Calibri" w:hAnsi="Calibri" w:cs="Arial"/>
          <w:bCs/>
          <w:color w:val="000000" w:themeColor="text1" w:themeShade="1A"/>
          <w:sz w:val="20"/>
          <w:szCs w:val="20"/>
        </w:rPr>
        <w:t xml:space="preserve"> all the process.</w:t>
      </w:r>
      <w:r w:rsidR="00CE68F6">
        <w:rPr>
          <w:rFonts w:ascii="Calibri" w:hAnsi="Calibri" w:cs="Arial"/>
          <w:bCs/>
          <w:color w:val="000000" w:themeColor="text1" w:themeShade="1A"/>
          <w:sz w:val="20"/>
          <w:szCs w:val="20"/>
        </w:rPr>
        <w:br/>
      </w:r>
      <w:r w:rsidR="00582FC9">
        <w:rPr>
          <w:rFonts w:asciiTheme="minorHAnsi" w:hAnsiTheme="minorHAnsi" w:cs="Arial"/>
          <w:bCs/>
          <w:sz w:val="20"/>
          <w:szCs w:val="20"/>
        </w:rPr>
        <w:t>Develop various Web</w:t>
      </w:r>
      <w:r w:rsidR="00582FC9" w:rsidRPr="00582FC9">
        <w:rPr>
          <w:rFonts w:ascii="Calibri" w:hAnsi="Calibri" w:cs="Arial"/>
          <w:bCs/>
          <w:sz w:val="20"/>
          <w:szCs w:val="20"/>
        </w:rPr>
        <w:t xml:space="preserve"> Applications and Asp.net </w:t>
      </w:r>
      <w:r w:rsidR="00582FC9">
        <w:rPr>
          <w:rFonts w:asciiTheme="minorHAnsi" w:hAnsiTheme="minorHAnsi" w:cs="Arial"/>
          <w:bCs/>
          <w:sz w:val="20"/>
          <w:szCs w:val="20"/>
        </w:rPr>
        <w:t>Applications</w:t>
      </w:r>
      <w:proofErr w:type="gramStart"/>
      <w:r w:rsidR="00582FC9">
        <w:rPr>
          <w:rFonts w:asciiTheme="minorHAnsi" w:hAnsiTheme="minorHAnsi" w:cs="Arial"/>
          <w:bCs/>
          <w:sz w:val="20"/>
          <w:szCs w:val="20"/>
        </w:rPr>
        <w:t>,(</w:t>
      </w:r>
      <w:proofErr w:type="gramEnd"/>
      <w:r w:rsidR="00582FC9">
        <w:rPr>
          <w:rFonts w:asciiTheme="minorHAnsi" w:hAnsiTheme="minorHAnsi" w:cs="Arial"/>
          <w:bCs/>
          <w:sz w:val="20"/>
          <w:szCs w:val="20"/>
        </w:rPr>
        <w:t xml:space="preserve">involved in Creating of </w:t>
      </w:r>
      <w:proofErr w:type="spellStart"/>
      <w:r w:rsidR="00582FC9">
        <w:rPr>
          <w:rFonts w:asciiTheme="minorHAnsi" w:hAnsiTheme="minorHAnsi" w:cs="Arial"/>
          <w:bCs/>
          <w:sz w:val="20"/>
          <w:szCs w:val="20"/>
        </w:rPr>
        <w:t>Forms,reports</w:t>
      </w:r>
      <w:proofErr w:type="spellEnd"/>
      <w:r w:rsidR="00582FC9">
        <w:rPr>
          <w:rFonts w:asciiTheme="minorHAnsi" w:hAnsiTheme="minorHAnsi" w:cs="Arial"/>
          <w:bCs/>
          <w:sz w:val="20"/>
          <w:szCs w:val="20"/>
        </w:rPr>
        <w:t xml:space="preserve"> using both .</w:t>
      </w:r>
      <w:proofErr w:type="spellStart"/>
      <w:r w:rsidR="00582FC9">
        <w:rPr>
          <w:rFonts w:asciiTheme="minorHAnsi" w:hAnsiTheme="minorHAnsi" w:cs="Arial"/>
          <w:bCs/>
          <w:sz w:val="20"/>
          <w:szCs w:val="20"/>
        </w:rPr>
        <w:t>aspx</w:t>
      </w:r>
      <w:proofErr w:type="spellEnd"/>
      <w:r w:rsidR="00582FC9">
        <w:rPr>
          <w:rFonts w:asciiTheme="minorHAnsi" w:hAnsiTheme="minorHAnsi" w:cs="Arial"/>
          <w:bCs/>
          <w:sz w:val="20"/>
          <w:szCs w:val="20"/>
        </w:rPr>
        <w:t xml:space="preserve"> and </w:t>
      </w:r>
      <w:proofErr w:type="spellStart"/>
      <w:r w:rsidR="00582FC9">
        <w:rPr>
          <w:rFonts w:asciiTheme="minorHAnsi" w:hAnsiTheme="minorHAnsi" w:cs="Arial"/>
          <w:bCs/>
          <w:sz w:val="20"/>
          <w:szCs w:val="20"/>
        </w:rPr>
        <w:t>aspx.vb</w:t>
      </w:r>
      <w:proofErr w:type="spellEnd"/>
      <w:r w:rsidR="00582FC9">
        <w:rPr>
          <w:rFonts w:asciiTheme="minorHAnsi" w:hAnsiTheme="minorHAnsi" w:cs="Arial"/>
          <w:bCs/>
          <w:sz w:val="20"/>
          <w:szCs w:val="20"/>
        </w:rPr>
        <w:t xml:space="preserve"> files)</w:t>
      </w:r>
      <w:r w:rsidR="0072521F">
        <w:rPr>
          <w:rFonts w:asciiTheme="minorHAnsi" w:hAnsiTheme="minorHAnsi" w:cs="Arial"/>
          <w:bCs/>
          <w:sz w:val="20"/>
          <w:szCs w:val="20"/>
        </w:rPr>
        <w:t>. Testing the applications as well as fixing errors, Trouble shooting.</w:t>
      </w:r>
    </w:p>
    <w:p w:rsidR="00754F4F" w:rsidRDefault="0072521F" w:rsidP="00CE68F6">
      <w:pPr>
        <w:widowControl/>
        <w:shd w:val="clear" w:color="auto" w:fill="FFFFFF"/>
        <w:suppressAutoHyphens w:val="0"/>
        <w:spacing w:line="255" w:lineRule="atLeast"/>
        <w:textAlignment w:val="baseline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Making </w:t>
      </w:r>
      <w:proofErr w:type="gramStart"/>
      <w:r>
        <w:rPr>
          <w:rFonts w:asciiTheme="minorHAnsi" w:hAnsiTheme="minorHAnsi" w:cs="Arial"/>
          <w:bCs/>
          <w:sz w:val="20"/>
          <w:szCs w:val="20"/>
        </w:rPr>
        <w:t>an</w:t>
      </w:r>
      <w:proofErr w:type="gramEnd"/>
      <w:r>
        <w:rPr>
          <w:rFonts w:asciiTheme="minorHAnsi" w:hAnsiTheme="minorHAnsi" w:cs="Arial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bCs/>
          <w:sz w:val="20"/>
          <w:szCs w:val="20"/>
        </w:rPr>
        <w:t>vb</w:t>
      </w:r>
      <w:proofErr w:type="spellEnd"/>
      <w:r>
        <w:rPr>
          <w:rFonts w:asciiTheme="minorHAnsi" w:hAnsiTheme="minorHAnsi" w:cs="Arial"/>
          <w:bCs/>
          <w:sz w:val="20"/>
          <w:szCs w:val="20"/>
        </w:rPr>
        <w:t xml:space="preserve"> charts based on the Procurement.</w:t>
      </w:r>
    </w:p>
    <w:p w:rsidR="0072521F" w:rsidRDefault="0072521F" w:rsidP="00CE68F6">
      <w:pPr>
        <w:widowControl/>
        <w:shd w:val="clear" w:color="auto" w:fill="FFFFFF"/>
        <w:suppressAutoHyphens w:val="0"/>
        <w:spacing w:line="255" w:lineRule="atLeast"/>
        <w:textAlignment w:val="baseline"/>
        <w:rPr>
          <w:rFonts w:asciiTheme="minorHAnsi" w:hAnsiTheme="minorHAnsi" w:cs="Arial"/>
          <w:bCs/>
          <w:sz w:val="20"/>
          <w:szCs w:val="20"/>
        </w:rPr>
      </w:pPr>
      <w:r w:rsidRPr="0072521F">
        <w:rPr>
          <w:rFonts w:ascii="Calibri" w:hAnsi="Calibri" w:cs="Arial"/>
          <w:bCs/>
          <w:sz w:val="20"/>
          <w:szCs w:val="20"/>
        </w:rPr>
        <w:t>Gathered application requirements and provided design recommendations</w:t>
      </w:r>
      <w:r w:rsidR="00C821A8">
        <w:rPr>
          <w:rFonts w:asciiTheme="minorHAnsi" w:hAnsiTheme="minorHAnsi" w:cs="Arial"/>
          <w:bCs/>
          <w:sz w:val="20"/>
          <w:szCs w:val="20"/>
        </w:rPr>
        <w:t>.</w:t>
      </w:r>
    </w:p>
    <w:p w:rsidR="00C821A8" w:rsidRDefault="00C821A8" w:rsidP="00CE68F6">
      <w:pPr>
        <w:widowControl/>
        <w:shd w:val="clear" w:color="auto" w:fill="FFFFFF"/>
        <w:suppressAutoHyphens w:val="0"/>
        <w:spacing w:line="255" w:lineRule="atLeast"/>
        <w:textAlignment w:val="baseline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Developed web applications using </w:t>
      </w:r>
      <w:proofErr w:type="spellStart"/>
      <w:r>
        <w:rPr>
          <w:rFonts w:asciiTheme="minorHAnsi" w:hAnsiTheme="minorHAnsi" w:cs="Arial"/>
          <w:bCs/>
          <w:sz w:val="20"/>
          <w:szCs w:val="20"/>
        </w:rPr>
        <w:t>Xml</w:t>
      </w:r>
      <w:proofErr w:type="gramStart"/>
      <w:r>
        <w:rPr>
          <w:rFonts w:asciiTheme="minorHAnsi" w:hAnsiTheme="minorHAnsi" w:cs="Arial"/>
          <w:bCs/>
          <w:sz w:val="20"/>
          <w:szCs w:val="20"/>
        </w:rPr>
        <w:t>,Html,Css</w:t>
      </w:r>
      <w:proofErr w:type="spellEnd"/>
      <w:proofErr w:type="gramEnd"/>
      <w:r>
        <w:rPr>
          <w:rFonts w:asciiTheme="minorHAnsi" w:hAnsiTheme="minorHAnsi" w:cs="Arial"/>
          <w:bCs/>
          <w:sz w:val="20"/>
          <w:szCs w:val="20"/>
        </w:rPr>
        <w:t xml:space="preserve"> .</w:t>
      </w:r>
    </w:p>
    <w:p w:rsidR="00C821A8" w:rsidRPr="0072521F" w:rsidRDefault="00C821A8" w:rsidP="00CE68F6">
      <w:pPr>
        <w:widowControl/>
        <w:shd w:val="clear" w:color="auto" w:fill="FFFFFF"/>
        <w:suppressAutoHyphens w:val="0"/>
        <w:spacing w:line="255" w:lineRule="atLeast"/>
        <w:textAlignment w:val="baseline"/>
        <w:rPr>
          <w:rFonts w:asciiTheme="minorHAnsi" w:hAnsiTheme="minorHAnsi" w:cs="Arial"/>
          <w:bCs/>
          <w:sz w:val="20"/>
          <w:szCs w:val="20"/>
        </w:rPr>
      </w:pPr>
      <w:r w:rsidRPr="00C821A8">
        <w:rPr>
          <w:rFonts w:ascii="Calibri" w:hAnsi="Calibri" w:cs="Arial"/>
          <w:bCs/>
          <w:sz w:val="20"/>
          <w:szCs w:val="20"/>
        </w:rPr>
        <w:t>Troubleshoot issues</w:t>
      </w:r>
      <w:r>
        <w:rPr>
          <w:rFonts w:asciiTheme="minorHAnsi" w:hAnsiTheme="minorHAnsi" w:cs="Arial"/>
          <w:bCs/>
          <w:sz w:val="20"/>
          <w:szCs w:val="20"/>
        </w:rPr>
        <w:t xml:space="preserve">. </w:t>
      </w:r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  <w:proofErr w:type="spellStart"/>
      <w:r w:rsidRPr="00122935">
        <w:rPr>
          <w:rFonts w:ascii="Calibri" w:hAnsi="Calibri" w:cs="Arial"/>
          <w:b/>
          <w:color w:val="000000" w:themeColor="text1" w:themeShade="1A"/>
          <w:sz w:val="28"/>
          <w:szCs w:val="28"/>
        </w:rPr>
        <w:t>SoftwareExposure</w:t>
      </w:r>
      <w:proofErr w:type="spellEnd"/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OperatingSystem</w:t>
      </w:r>
      <w:r w:rsidRPr="00122935">
        <w:rPr>
          <w:rFonts w:ascii="Calibri" w:eastAsia="Arial" w:hAnsi="Calibri" w:cs="Arial"/>
          <w:b/>
          <w:color w:val="000000" w:themeColor="text1" w:themeShade="1A"/>
        </w:rPr>
        <w:tab/>
      </w:r>
      <w:r w:rsidRPr="00122935">
        <w:rPr>
          <w:rFonts w:ascii="Calibri" w:eastAsia="Arial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>:</w:t>
      </w:r>
      <w:r w:rsidR="00FA24B4">
        <w:rPr>
          <w:rFonts w:ascii="Calibri" w:hAnsi="Calibri" w:cs="Arial"/>
          <w:b/>
          <w:color w:val="000000" w:themeColor="text1" w:themeShade="1A"/>
        </w:rPr>
        <w:t xml:space="preserve">  </w:t>
      </w:r>
      <w:r w:rsidRPr="00122935">
        <w:rPr>
          <w:rFonts w:ascii="Calibri" w:hAnsi="Calibri" w:cs="Arial"/>
          <w:color w:val="000000" w:themeColor="text1" w:themeShade="1A"/>
        </w:rPr>
        <w:t>Win</w:t>
      </w:r>
      <w:r w:rsidR="00FA24B4">
        <w:rPr>
          <w:rFonts w:ascii="Calibri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XP,</w:t>
      </w:r>
      <w:r w:rsidR="00FA24B4">
        <w:rPr>
          <w:rFonts w:ascii="Calibri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Vista, 7, Ubuntu Linux.</w:t>
      </w:r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Languages</w:t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  <w:t xml:space="preserve">: </w:t>
      </w:r>
      <w:r w:rsidR="00FA24B4">
        <w:rPr>
          <w:rFonts w:ascii="Calibri" w:hAnsi="Calibri" w:cs="Arial"/>
          <w:b/>
          <w:color w:val="000000" w:themeColor="text1" w:themeShade="1A"/>
        </w:rPr>
        <w:t xml:space="preserve"> </w:t>
      </w:r>
      <w:proofErr w:type="spellStart"/>
      <w:r w:rsidRPr="00122935">
        <w:rPr>
          <w:rFonts w:ascii="Calibri" w:hAnsi="Calibri" w:cs="Arial"/>
          <w:color w:val="000000" w:themeColor="text1" w:themeShade="1A"/>
        </w:rPr>
        <w:t>C</w:t>
      </w:r>
      <w:proofErr w:type="gramStart"/>
      <w:r w:rsidRPr="00122935">
        <w:rPr>
          <w:rFonts w:ascii="Calibri" w:hAnsi="Calibri" w:cs="Arial"/>
          <w:color w:val="000000" w:themeColor="text1" w:themeShade="1A"/>
        </w:rPr>
        <w:t>,</w:t>
      </w:r>
      <w:r w:rsidR="0069138A">
        <w:rPr>
          <w:rFonts w:ascii="Calibri" w:hAnsi="Calibri" w:cs="Arial"/>
          <w:color w:val="000000" w:themeColor="text1" w:themeShade="1A"/>
        </w:rPr>
        <w:t>Sql</w:t>
      </w:r>
      <w:proofErr w:type="spellEnd"/>
      <w:proofErr w:type="gramEnd"/>
      <w:r w:rsidR="0069138A">
        <w:rPr>
          <w:rFonts w:ascii="Calibri" w:hAnsi="Calibri" w:cs="Arial"/>
          <w:color w:val="000000" w:themeColor="text1" w:themeShade="1A"/>
        </w:rPr>
        <w:t>, VB10</w:t>
      </w:r>
      <w:r w:rsidRPr="00122935">
        <w:rPr>
          <w:rFonts w:ascii="Calibri" w:hAnsi="Calibri" w:cs="Arial"/>
          <w:color w:val="000000" w:themeColor="text1" w:themeShade="1A"/>
        </w:rPr>
        <w:t>, C#.</w:t>
      </w:r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Database Software</w:t>
      </w:r>
      <w:r w:rsidRPr="00122935">
        <w:rPr>
          <w:rFonts w:ascii="Calibri" w:eastAsia="Arial" w:hAnsi="Calibri" w:cs="Arial"/>
          <w:b/>
          <w:color w:val="000000" w:themeColor="text1" w:themeShade="1A"/>
        </w:rPr>
        <w:tab/>
      </w:r>
      <w:r w:rsidRPr="00122935">
        <w:rPr>
          <w:rFonts w:ascii="Calibri" w:eastAsia="Arial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>:</w:t>
      </w:r>
      <w:r>
        <w:rPr>
          <w:rFonts w:ascii="Calibri" w:eastAsia="Arial" w:hAnsi="Calibri" w:cs="Arial"/>
          <w:color w:val="000000" w:themeColor="text1" w:themeShade="1A"/>
        </w:rPr>
        <w:t xml:space="preserve"> </w:t>
      </w:r>
      <w:r w:rsidR="00FA24B4">
        <w:rPr>
          <w:rFonts w:ascii="Calibri" w:eastAsia="Arial" w:hAnsi="Calibri" w:cs="Arial"/>
          <w:color w:val="000000" w:themeColor="text1" w:themeShade="1A"/>
        </w:rPr>
        <w:t xml:space="preserve"> </w:t>
      </w:r>
      <w:r w:rsidR="00475688">
        <w:rPr>
          <w:rFonts w:ascii="Calibri" w:eastAsia="Arial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MS</w:t>
      </w:r>
      <w:r w:rsidR="00475688">
        <w:rPr>
          <w:rFonts w:ascii="Calibri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SQL</w:t>
      </w:r>
      <w:r w:rsidR="00475688">
        <w:rPr>
          <w:rFonts w:ascii="Calibri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Server</w:t>
      </w:r>
      <w:r w:rsidR="00475688">
        <w:rPr>
          <w:rFonts w:ascii="Calibri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2005/08,</w:t>
      </w:r>
      <w:r w:rsidR="00475688">
        <w:rPr>
          <w:rFonts w:ascii="Calibri" w:hAnsi="Calibri" w:cs="Arial"/>
          <w:color w:val="000000" w:themeColor="text1" w:themeShade="1A"/>
        </w:rPr>
        <w:t xml:space="preserve"> </w:t>
      </w:r>
      <w:proofErr w:type="spellStart"/>
      <w:r w:rsidRPr="00122935">
        <w:rPr>
          <w:rFonts w:ascii="Calibri" w:hAnsi="Calibri" w:cs="Arial"/>
          <w:color w:val="000000" w:themeColor="text1" w:themeShade="1A"/>
        </w:rPr>
        <w:t>MySQL</w:t>
      </w:r>
      <w:proofErr w:type="spellEnd"/>
      <w:r>
        <w:rPr>
          <w:rFonts w:ascii="Calibri" w:hAnsi="Calibri" w:cs="Arial"/>
          <w:color w:val="000000" w:themeColor="text1" w:themeShade="1A"/>
        </w:rPr>
        <w:t>, MS-Access.</w:t>
      </w:r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Web Technologies</w:t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color w:val="000000" w:themeColor="text1" w:themeShade="1A"/>
        </w:rPr>
        <w:t xml:space="preserve">: </w:t>
      </w:r>
      <w:r w:rsidRPr="00122935">
        <w:rPr>
          <w:rFonts w:ascii="Calibri" w:eastAsia="Arial" w:hAnsi="Calibri" w:cs="Arial"/>
          <w:color w:val="000000" w:themeColor="text1" w:themeShade="1A"/>
        </w:rPr>
        <w:t xml:space="preserve"> </w:t>
      </w:r>
      <w:r w:rsidR="0069138A">
        <w:rPr>
          <w:rFonts w:ascii="Calibri" w:eastAsia="Arial" w:hAnsi="Calibri" w:cs="Arial"/>
          <w:color w:val="000000" w:themeColor="text1" w:themeShade="1A"/>
        </w:rPr>
        <w:t>XML</w:t>
      </w:r>
      <w:proofErr w:type="gramStart"/>
      <w:r w:rsidR="0069138A">
        <w:rPr>
          <w:rFonts w:ascii="Calibri" w:eastAsia="Arial" w:hAnsi="Calibri" w:cs="Arial"/>
          <w:color w:val="000000" w:themeColor="text1" w:themeShade="1A"/>
        </w:rPr>
        <w:t>,</w:t>
      </w:r>
      <w:r w:rsidRPr="00122935">
        <w:rPr>
          <w:rFonts w:ascii="Calibri" w:eastAsia="Arial" w:hAnsi="Calibri" w:cs="Arial"/>
          <w:color w:val="000000" w:themeColor="text1" w:themeShade="1A"/>
        </w:rPr>
        <w:t>HTML</w:t>
      </w:r>
      <w:proofErr w:type="gramEnd"/>
      <w:r w:rsidRPr="00122935">
        <w:rPr>
          <w:rFonts w:ascii="Calibri" w:eastAsia="Arial" w:hAnsi="Calibri" w:cs="Arial"/>
          <w:color w:val="000000" w:themeColor="text1" w:themeShade="1A"/>
        </w:rPr>
        <w:t xml:space="preserve">, CSS, </w:t>
      </w:r>
      <w:r w:rsidRPr="00122935">
        <w:rPr>
          <w:rFonts w:ascii="Calibri" w:hAnsi="Calibri" w:cs="Arial"/>
          <w:color w:val="000000" w:themeColor="text1" w:themeShade="1A"/>
        </w:rPr>
        <w:t>JavaScript,</w:t>
      </w:r>
      <w:r w:rsidR="00475688">
        <w:rPr>
          <w:rFonts w:ascii="Calibri" w:hAnsi="Calibri" w:cs="Arial"/>
          <w:color w:val="000000" w:themeColor="text1" w:themeShade="1A"/>
        </w:rPr>
        <w:t xml:space="preserve"> </w:t>
      </w:r>
      <w:r w:rsidR="0069138A">
        <w:rPr>
          <w:rFonts w:ascii="Calibri" w:hAnsi="Calibri" w:cs="Arial"/>
          <w:color w:val="000000" w:themeColor="text1" w:themeShade="1A"/>
        </w:rPr>
        <w:t xml:space="preserve">ASP, </w:t>
      </w:r>
      <w:proofErr w:type="spellStart"/>
      <w:r w:rsidR="0069138A" w:rsidRPr="005C0DE0">
        <w:rPr>
          <w:rFonts w:ascii="Trebuchet MS" w:hAnsi="Trebuchet MS" w:cs="Arial"/>
          <w:sz w:val="20"/>
          <w:szCs w:val="20"/>
        </w:rPr>
        <w:t>BootStrap,Php</w:t>
      </w:r>
      <w:proofErr w:type="spellEnd"/>
      <w:r w:rsidR="005C0DE0">
        <w:rPr>
          <w:rFonts w:ascii="Trebuchet MS" w:hAnsi="Trebuchet MS" w:cs="Arial"/>
          <w:sz w:val="20"/>
          <w:szCs w:val="20"/>
        </w:rPr>
        <w:t>.</w:t>
      </w:r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Office Tools</w:t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  <w:t>:</w:t>
      </w:r>
      <w:r w:rsidRPr="00122935">
        <w:rPr>
          <w:rFonts w:ascii="Calibri" w:hAnsi="Calibri" w:cs="Arial"/>
          <w:color w:val="000000" w:themeColor="text1" w:themeShade="1A"/>
        </w:rPr>
        <w:t xml:space="preserve">  MS-Word, MS-Excel, MS-PowerPoint.</w:t>
      </w:r>
    </w:p>
    <w:p w:rsidR="00CE68F6" w:rsidRPr="00122935" w:rsidRDefault="00CE68F6" w:rsidP="00CE68F6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RAD Tools</w:t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  <w:t xml:space="preserve">: </w:t>
      </w:r>
      <w:r w:rsidRPr="00122935">
        <w:rPr>
          <w:rFonts w:ascii="Calibri" w:hAnsi="Calibri" w:cs="Arial"/>
          <w:color w:val="000000" w:themeColor="text1" w:themeShade="1A"/>
        </w:rPr>
        <w:t xml:space="preserve"> </w:t>
      </w:r>
      <w:r w:rsidR="0069138A">
        <w:rPr>
          <w:rFonts w:ascii="Calibri" w:hAnsi="Calibri" w:cs="Arial"/>
          <w:color w:val="000000" w:themeColor="text1" w:themeShade="1A"/>
        </w:rPr>
        <w:t xml:space="preserve">Visual Studio, Apache </w:t>
      </w:r>
      <w:proofErr w:type="spellStart"/>
      <w:proofErr w:type="gramStart"/>
      <w:r w:rsidR="0069138A">
        <w:rPr>
          <w:rFonts w:ascii="Calibri" w:hAnsi="Calibri" w:cs="Arial"/>
          <w:color w:val="000000" w:themeColor="text1" w:themeShade="1A"/>
        </w:rPr>
        <w:t>TomCat</w:t>
      </w:r>
      <w:proofErr w:type="spellEnd"/>
      <w:r w:rsidR="0069138A">
        <w:rPr>
          <w:rFonts w:ascii="Calibri" w:hAnsi="Calibri" w:cs="Arial"/>
          <w:color w:val="000000" w:themeColor="text1" w:themeShade="1A"/>
        </w:rPr>
        <w:t xml:space="preserve"> ,</w:t>
      </w:r>
      <w:proofErr w:type="gramEnd"/>
      <w:r w:rsidR="0069138A">
        <w:rPr>
          <w:rFonts w:ascii="Calibri" w:hAnsi="Calibri" w:cs="Arial"/>
          <w:color w:val="000000" w:themeColor="text1" w:themeShade="1A"/>
        </w:rPr>
        <w:t xml:space="preserve"> </w:t>
      </w:r>
      <w:proofErr w:type="spellStart"/>
      <w:r w:rsidR="0069138A">
        <w:rPr>
          <w:rFonts w:ascii="Calibri" w:hAnsi="Calibri" w:cs="Arial"/>
          <w:color w:val="000000" w:themeColor="text1" w:themeShade="1A"/>
        </w:rPr>
        <w:t>Xampp,MySql</w:t>
      </w:r>
      <w:proofErr w:type="spellEnd"/>
      <w:r w:rsidR="0069138A">
        <w:rPr>
          <w:rFonts w:ascii="Calibri" w:hAnsi="Calibri" w:cs="Arial"/>
          <w:color w:val="000000" w:themeColor="text1" w:themeShade="1A"/>
        </w:rPr>
        <w:t xml:space="preserve"> </w:t>
      </w:r>
      <w:proofErr w:type="spellStart"/>
      <w:r w:rsidR="0069138A">
        <w:rPr>
          <w:rFonts w:ascii="Calibri" w:hAnsi="Calibri" w:cs="Arial"/>
          <w:color w:val="000000" w:themeColor="text1" w:themeShade="1A"/>
        </w:rPr>
        <w:t>Admin,WorkBench</w:t>
      </w:r>
      <w:proofErr w:type="spellEnd"/>
    </w:p>
    <w:p w:rsidR="00013A18" w:rsidRPr="00122935" w:rsidRDefault="00CE68F6" w:rsidP="00013A18">
      <w:pPr>
        <w:pStyle w:val="BodyText"/>
        <w:widowControl/>
        <w:spacing w:after="0"/>
        <w:rPr>
          <w:rFonts w:ascii="Calibri" w:eastAsia="Arial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HardwareExposure</w:t>
      </w:r>
      <w:r w:rsidRPr="00122935">
        <w:rPr>
          <w:rFonts w:ascii="Calibri" w:hAnsi="Calibri" w:cs="Arial"/>
          <w:b/>
          <w:color w:val="000000" w:themeColor="text1" w:themeShade="1A"/>
        </w:rPr>
        <w:tab/>
      </w:r>
      <w:r w:rsidRPr="00122935">
        <w:rPr>
          <w:rFonts w:ascii="Calibri" w:hAnsi="Calibri" w:cs="Arial"/>
          <w:b/>
          <w:color w:val="000000" w:themeColor="text1" w:themeShade="1A"/>
        </w:rPr>
        <w:tab/>
        <w:t xml:space="preserve">: </w:t>
      </w:r>
      <w:r w:rsidR="00FA24B4">
        <w:rPr>
          <w:rFonts w:ascii="Calibri" w:hAnsi="Calibri" w:cs="Arial"/>
          <w:b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System</w:t>
      </w:r>
      <w:r w:rsidR="00FA24B4">
        <w:rPr>
          <w:rFonts w:ascii="Calibri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Integrating,</w:t>
      </w:r>
      <w:r w:rsidR="00FA24B4">
        <w:rPr>
          <w:rFonts w:ascii="Calibri" w:hAnsi="Calibri" w:cs="Arial"/>
          <w:color w:val="000000" w:themeColor="text1" w:themeShade="1A"/>
        </w:rPr>
        <w:t xml:space="preserve"> </w:t>
      </w:r>
      <w:r w:rsidR="00FA24B4" w:rsidRPr="00122935">
        <w:rPr>
          <w:rFonts w:ascii="Calibri" w:hAnsi="Calibri" w:cs="Arial"/>
          <w:color w:val="000000" w:themeColor="text1" w:themeShade="1A"/>
        </w:rPr>
        <w:t>Troubleshooting</w:t>
      </w:r>
      <w:r w:rsidRPr="00122935">
        <w:rPr>
          <w:rFonts w:ascii="Calibri" w:hAnsi="Calibri" w:cs="Arial"/>
          <w:color w:val="000000" w:themeColor="text1" w:themeShade="1A"/>
        </w:rPr>
        <w:t>.</w:t>
      </w:r>
      <w:r>
        <w:rPr>
          <w:rFonts w:ascii="Calibri" w:hAnsi="Calibri" w:cs="Arial"/>
          <w:color w:val="000000" w:themeColor="text1" w:themeShade="1A"/>
        </w:rPr>
        <w:br/>
      </w:r>
      <w:r w:rsidR="00013A18" w:rsidRPr="00122935">
        <w:rPr>
          <w:rFonts w:ascii="Calibri" w:hAnsi="Calibri" w:cs="Arial"/>
          <w:b/>
          <w:color w:val="000000" w:themeColor="text1" w:themeShade="1A"/>
          <w:sz w:val="28"/>
          <w:szCs w:val="28"/>
        </w:rPr>
        <w:t>Education</w:t>
      </w:r>
    </w:p>
    <w:p w:rsidR="004E6D99" w:rsidRPr="00122935" w:rsidRDefault="004E6D99" w:rsidP="00013A18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</w:p>
    <w:p w:rsidR="00266C1E" w:rsidRPr="00122935" w:rsidRDefault="0069138A" w:rsidP="004C3E37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>
        <w:rPr>
          <w:rFonts w:ascii="Calibri" w:hAnsi="Calibri" w:cs="Arial"/>
          <w:b/>
          <w:bCs/>
          <w:color w:val="000000" w:themeColor="text1" w:themeShade="1A"/>
        </w:rPr>
        <w:t>BE</w:t>
      </w:r>
      <w:r w:rsidR="00297987" w:rsidRPr="00122935">
        <w:rPr>
          <w:rFonts w:ascii="Calibri" w:hAnsi="Calibri" w:cs="Arial"/>
          <w:color w:val="000000" w:themeColor="text1" w:themeShade="1A"/>
        </w:rPr>
        <w:tab/>
      </w:r>
      <w:r w:rsidR="00297987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eastAsia="Arial" w:hAnsi="Calibri" w:cs="Arial"/>
          <w:color w:val="000000" w:themeColor="text1" w:themeShade="1A"/>
        </w:rPr>
        <w:tab/>
      </w:r>
      <w:r w:rsidR="00266C1E" w:rsidRPr="00122935">
        <w:rPr>
          <w:rFonts w:ascii="Calibri" w:eastAsia="Arial" w:hAnsi="Calibri" w:cs="Arial"/>
          <w:color w:val="000000" w:themeColor="text1" w:themeShade="1A"/>
        </w:rPr>
        <w:tab/>
      </w:r>
      <w:r w:rsidR="00266C1E" w:rsidRPr="00122935">
        <w:rPr>
          <w:rFonts w:ascii="Calibri" w:eastAsia="Arial" w:hAnsi="Calibri" w:cs="Arial"/>
          <w:color w:val="000000" w:themeColor="text1" w:themeShade="1A"/>
        </w:rPr>
        <w:tab/>
      </w:r>
      <w:r w:rsidR="00266C1E" w:rsidRPr="00122935">
        <w:rPr>
          <w:rFonts w:ascii="Calibri" w:eastAsia="Arial" w:hAnsi="Calibri" w:cs="Arial"/>
          <w:color w:val="000000" w:themeColor="text1" w:themeShade="1A"/>
        </w:rPr>
        <w:tab/>
      </w:r>
      <w:r w:rsidR="00266C1E" w:rsidRPr="00122935">
        <w:rPr>
          <w:rFonts w:ascii="Calibri" w:eastAsia="Arial" w:hAnsi="Calibri" w:cs="Arial"/>
          <w:color w:val="000000" w:themeColor="text1" w:themeShade="1A"/>
        </w:rPr>
        <w:tab/>
      </w:r>
      <w:r w:rsidR="00266C1E" w:rsidRPr="00122935">
        <w:rPr>
          <w:rFonts w:ascii="Calibri" w:eastAsia="Arial" w:hAnsi="Calibri" w:cs="Arial"/>
          <w:color w:val="000000" w:themeColor="text1" w:themeShade="1A"/>
        </w:rPr>
        <w:tab/>
      </w:r>
      <w:r w:rsidR="00266C1E" w:rsidRPr="00122935">
        <w:rPr>
          <w:rFonts w:ascii="Calibri" w:eastAsia="Arial" w:hAnsi="Calibri" w:cs="Arial"/>
          <w:color w:val="000000" w:themeColor="text1" w:themeShade="1A"/>
        </w:rPr>
        <w:tab/>
      </w:r>
      <w:r w:rsidR="00F62982" w:rsidRPr="00122935">
        <w:rPr>
          <w:rFonts w:ascii="Calibri" w:eastAsia="Arial" w:hAnsi="Calibri" w:cs="Arial"/>
          <w:color w:val="000000" w:themeColor="text1" w:themeShade="1A"/>
        </w:rPr>
        <w:tab/>
      </w:r>
      <w:r>
        <w:rPr>
          <w:rFonts w:ascii="Calibri" w:eastAsia="Arial" w:hAnsi="Calibri" w:cs="Arial"/>
          <w:color w:val="000000" w:themeColor="text1" w:themeShade="1A"/>
        </w:rPr>
        <w:t xml:space="preserve">            </w:t>
      </w:r>
      <w:r>
        <w:rPr>
          <w:rFonts w:ascii="Calibri" w:eastAsia="Arial" w:hAnsi="Calibri" w:cs="Arial"/>
          <w:b/>
          <w:color w:val="000000" w:themeColor="text1" w:themeShade="1A"/>
        </w:rPr>
        <w:t>2009-2014</w:t>
      </w:r>
    </w:p>
    <w:p w:rsidR="00013A18" w:rsidRPr="00122935" w:rsidRDefault="00C907B7" w:rsidP="004C3E37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proofErr w:type="spellStart"/>
      <w:r>
        <w:rPr>
          <w:rFonts w:ascii="Calibri" w:hAnsi="Calibri" w:cs="Arial"/>
          <w:color w:val="000000" w:themeColor="text1" w:themeShade="1A"/>
        </w:rPr>
        <w:t>Angadi</w:t>
      </w:r>
      <w:proofErr w:type="spellEnd"/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C66D5E" w:rsidRPr="00122935">
        <w:rPr>
          <w:rFonts w:ascii="Calibri" w:hAnsi="Calibri" w:cs="Arial"/>
          <w:color w:val="000000" w:themeColor="text1" w:themeShade="1A"/>
        </w:rPr>
        <w:t>Institute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of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Technology</w:t>
      </w:r>
      <w:r>
        <w:rPr>
          <w:rFonts w:ascii="Calibri" w:hAnsi="Calibri" w:cs="Arial"/>
          <w:color w:val="000000" w:themeColor="text1" w:themeShade="1A"/>
        </w:rPr>
        <w:t xml:space="preserve"> &amp; </w:t>
      </w:r>
      <w:proofErr w:type="gramStart"/>
      <w:r>
        <w:rPr>
          <w:rFonts w:ascii="Calibri" w:hAnsi="Calibri" w:cs="Arial"/>
          <w:color w:val="000000" w:themeColor="text1" w:themeShade="1A"/>
        </w:rPr>
        <w:t>Management</w:t>
      </w:r>
      <w:r w:rsidRPr="00C907B7">
        <w:rPr>
          <w:rFonts w:ascii="Calibri" w:hAnsi="Calibri" w:cs="Arial"/>
          <w:color w:val="000000" w:themeColor="text1" w:themeShade="1A"/>
          <w:sz w:val="20"/>
          <w:szCs w:val="20"/>
        </w:rPr>
        <w:t>(</w:t>
      </w:r>
      <w:proofErr w:type="gramEnd"/>
      <w:r w:rsidRPr="00C907B7">
        <w:rPr>
          <w:rFonts w:ascii="Verdana" w:hAnsi="Verdana" w:cs="Arial"/>
          <w:bCs/>
          <w:sz w:val="20"/>
          <w:szCs w:val="20"/>
        </w:rPr>
        <w:t>in Electronics and Communication</w:t>
      </w:r>
      <w:r>
        <w:rPr>
          <w:rFonts w:ascii="Calibri" w:hAnsi="Calibri" w:cs="Arial"/>
          <w:color w:val="000000" w:themeColor="text1" w:themeShade="1A"/>
        </w:rPr>
        <w:t>)</w:t>
      </w:r>
      <w:r w:rsidR="00013A18" w:rsidRPr="00122935">
        <w:rPr>
          <w:rFonts w:ascii="Calibri" w:hAnsi="Calibri" w:cs="Arial"/>
          <w:color w:val="000000" w:themeColor="text1" w:themeShade="1A"/>
        </w:rPr>
        <w:t>,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921CAA" w:rsidRPr="00122935">
        <w:rPr>
          <w:rFonts w:ascii="Calibri" w:hAnsi="Calibri" w:cs="Arial"/>
          <w:color w:val="000000" w:themeColor="text1" w:themeShade="1A"/>
        </w:rPr>
        <w:t>a</w:t>
      </w:r>
      <w:r w:rsidR="00013A18" w:rsidRPr="00122935">
        <w:rPr>
          <w:rFonts w:ascii="Calibri" w:hAnsi="Calibri" w:cs="Arial"/>
          <w:color w:val="000000" w:themeColor="text1" w:themeShade="1A"/>
        </w:rPr>
        <w:t>ffiliated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to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proofErr w:type="spellStart"/>
      <w:r w:rsidR="00013A18" w:rsidRPr="00122935">
        <w:rPr>
          <w:rFonts w:ascii="Calibri" w:hAnsi="Calibri" w:cs="Arial"/>
          <w:color w:val="000000" w:themeColor="text1" w:themeShade="1A"/>
        </w:rPr>
        <w:t>Visvesvaraya</w:t>
      </w:r>
      <w:proofErr w:type="spellEnd"/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Technological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University,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Belgaum.</w:t>
      </w:r>
    </w:p>
    <w:p w:rsidR="00266C1E" w:rsidRPr="00122935" w:rsidRDefault="00266C1E" w:rsidP="004C3E37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Aggregate</w:t>
      </w:r>
      <w:r w:rsidR="005039A7" w:rsidRPr="00122935">
        <w:rPr>
          <w:rFonts w:ascii="Calibri" w:hAnsi="Calibri" w:cs="Arial"/>
          <w:b/>
          <w:color w:val="000000" w:themeColor="text1" w:themeShade="1A"/>
        </w:rPr>
        <w:t>:</w:t>
      </w:r>
      <w:r w:rsidR="00E7626D">
        <w:rPr>
          <w:rFonts w:ascii="Calibri" w:hAnsi="Calibri" w:cs="Arial"/>
          <w:b/>
          <w:color w:val="000000" w:themeColor="text1" w:themeShade="1A"/>
        </w:rPr>
        <w:t xml:space="preserve"> </w:t>
      </w:r>
      <w:r w:rsidR="00C907B7">
        <w:rPr>
          <w:rFonts w:ascii="Calibri" w:hAnsi="Calibri" w:cs="Arial"/>
          <w:color w:val="000000" w:themeColor="text1" w:themeShade="1A"/>
        </w:rPr>
        <w:t>61</w:t>
      </w:r>
      <w:r w:rsidR="00322961" w:rsidRPr="00122935">
        <w:rPr>
          <w:rFonts w:ascii="Calibri" w:hAnsi="Calibri" w:cs="Arial"/>
          <w:color w:val="000000" w:themeColor="text1" w:themeShade="1A"/>
        </w:rPr>
        <w:t>%</w:t>
      </w:r>
    </w:p>
    <w:p w:rsidR="00266C1E" w:rsidRPr="00122935" w:rsidRDefault="0069138A" w:rsidP="00C907B7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>
        <w:rPr>
          <w:rFonts w:ascii="Calibri" w:hAnsi="Calibri" w:cs="Arial"/>
          <w:b/>
          <w:color w:val="000000" w:themeColor="text1" w:themeShade="1A"/>
        </w:rPr>
        <w:t>DIPLOMA</w:t>
      </w:r>
      <w:r w:rsidR="00013A18" w:rsidRPr="00122935">
        <w:rPr>
          <w:rFonts w:ascii="Calibri" w:hAnsi="Calibri" w:cs="Arial"/>
          <w:b/>
          <w:color w:val="000000" w:themeColor="text1" w:themeShade="1A"/>
        </w:rPr>
        <w:t> </w:t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 w:rsidR="00266C1E" w:rsidRPr="00122935">
        <w:rPr>
          <w:rFonts w:ascii="Calibri" w:hAnsi="Calibri" w:cs="Arial"/>
          <w:color w:val="000000" w:themeColor="text1" w:themeShade="1A"/>
        </w:rPr>
        <w:tab/>
      </w:r>
      <w:r>
        <w:rPr>
          <w:rFonts w:ascii="Calibri" w:hAnsi="Calibri" w:cs="Arial"/>
          <w:b/>
          <w:color w:val="000000" w:themeColor="text1" w:themeShade="1A"/>
        </w:rPr>
        <w:t>2007-2009</w:t>
      </w:r>
    </w:p>
    <w:p w:rsidR="005039A7" w:rsidRPr="00122935" w:rsidRDefault="00C907B7" w:rsidP="004C3E37">
      <w:pPr>
        <w:pStyle w:val="BodyText"/>
        <w:spacing w:after="0"/>
        <w:rPr>
          <w:rFonts w:ascii="Calibri" w:hAnsi="Calibri" w:cs="Arial"/>
          <w:color w:val="000000" w:themeColor="text1" w:themeShade="1A"/>
        </w:rPr>
      </w:pPr>
      <w:proofErr w:type="spellStart"/>
      <w:r>
        <w:rPr>
          <w:rFonts w:ascii="Calibri" w:hAnsi="Calibri" w:cs="Arial"/>
          <w:color w:val="000000" w:themeColor="text1" w:themeShade="1A"/>
        </w:rPr>
        <w:t>Vasantrao</w:t>
      </w:r>
      <w:proofErr w:type="spellEnd"/>
      <w:r>
        <w:rPr>
          <w:rFonts w:ascii="Calibri" w:hAnsi="Calibri" w:cs="Arial"/>
          <w:color w:val="000000" w:themeColor="text1" w:themeShade="1A"/>
        </w:rPr>
        <w:t xml:space="preserve"> </w:t>
      </w:r>
      <w:proofErr w:type="spellStart"/>
      <w:r>
        <w:rPr>
          <w:rFonts w:ascii="Calibri" w:hAnsi="Calibri" w:cs="Arial"/>
          <w:color w:val="000000" w:themeColor="text1" w:themeShade="1A"/>
        </w:rPr>
        <w:t>potdar</w:t>
      </w:r>
      <w:proofErr w:type="spellEnd"/>
      <w:r>
        <w:rPr>
          <w:rFonts w:ascii="Calibri" w:hAnsi="Calibri" w:cs="Arial"/>
          <w:color w:val="000000" w:themeColor="text1" w:themeShade="1A"/>
        </w:rPr>
        <w:t xml:space="preserve"> polytechnic </w:t>
      </w:r>
      <w:proofErr w:type="gramStart"/>
      <w:r w:rsidR="00013A18" w:rsidRPr="00122935">
        <w:rPr>
          <w:rFonts w:ascii="Calibri" w:hAnsi="Calibri" w:cs="Arial"/>
          <w:color w:val="000000" w:themeColor="text1" w:themeShade="1A"/>
        </w:rPr>
        <w:t>College</w:t>
      </w:r>
      <w:r w:rsidRPr="00C907B7">
        <w:rPr>
          <w:rFonts w:ascii="Calibri" w:hAnsi="Calibri" w:cs="Arial"/>
          <w:color w:val="000000" w:themeColor="text1" w:themeShade="1A"/>
        </w:rPr>
        <w:t>(</w:t>
      </w:r>
      <w:proofErr w:type="gramEnd"/>
      <w:r w:rsidRPr="00C907B7">
        <w:rPr>
          <w:rFonts w:ascii="Calibri" w:hAnsi="Calibri" w:cs="Arial"/>
          <w:bCs/>
          <w:color w:val="000000" w:themeColor="text1" w:themeShade="1A"/>
        </w:rPr>
        <w:t>in Electronics and Communication</w:t>
      </w:r>
      <w:r w:rsidRPr="00C907B7">
        <w:rPr>
          <w:rFonts w:ascii="Calibri" w:hAnsi="Calibri" w:cs="Arial"/>
          <w:color w:val="000000" w:themeColor="text1" w:themeShade="1A"/>
        </w:rPr>
        <w:t>)</w:t>
      </w:r>
      <w:r w:rsidR="00251458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Belgaum</w:t>
      </w:r>
      <w:r w:rsidR="00E631AE" w:rsidRPr="00122935">
        <w:rPr>
          <w:rFonts w:ascii="Calibri" w:eastAsia="Arial" w:hAnsi="Calibri" w:cs="Arial"/>
          <w:color w:val="000000" w:themeColor="text1" w:themeShade="1A"/>
        </w:rPr>
        <w:t>,</w:t>
      </w:r>
      <w:r w:rsidR="00D673C1">
        <w:rPr>
          <w:rFonts w:ascii="Calibri" w:eastAsia="Arial" w:hAnsi="Calibri" w:cs="Arial"/>
          <w:color w:val="000000" w:themeColor="text1" w:themeShade="1A"/>
        </w:rPr>
        <w:t xml:space="preserve"> </w:t>
      </w:r>
      <w:r w:rsidR="00921CAA" w:rsidRPr="00122935">
        <w:rPr>
          <w:rFonts w:ascii="Calibri" w:hAnsi="Calibri" w:cs="Arial"/>
          <w:color w:val="000000" w:themeColor="text1" w:themeShade="1A"/>
        </w:rPr>
        <w:t>a</w:t>
      </w:r>
      <w:r w:rsidR="00013A18" w:rsidRPr="00122935">
        <w:rPr>
          <w:rFonts w:ascii="Calibri" w:hAnsi="Calibri" w:cs="Arial"/>
          <w:color w:val="000000" w:themeColor="text1" w:themeShade="1A"/>
        </w:rPr>
        <w:t>ffiliated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="00013A18" w:rsidRPr="00122935">
        <w:rPr>
          <w:rFonts w:ascii="Calibri" w:hAnsi="Calibri" w:cs="Arial"/>
          <w:color w:val="000000" w:themeColor="text1" w:themeShade="1A"/>
        </w:rPr>
        <w:t>to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 w:rsidRPr="00C907B7">
        <w:rPr>
          <w:rFonts w:ascii="Calibri" w:hAnsi="Calibri" w:cs="Arial"/>
          <w:bCs/>
          <w:color w:val="000000" w:themeColor="text1" w:themeShade="1A"/>
        </w:rPr>
        <w:t>DTE Karnataka</w:t>
      </w:r>
      <w:r w:rsidR="00D673C1">
        <w:rPr>
          <w:rFonts w:ascii="Calibri" w:hAnsi="Calibri" w:cs="Arial"/>
          <w:color w:val="000000" w:themeColor="text1" w:themeShade="1A"/>
        </w:rPr>
        <w:t xml:space="preserve"> </w:t>
      </w:r>
      <w:r>
        <w:rPr>
          <w:rFonts w:ascii="Calibri" w:hAnsi="Calibri" w:cs="Arial"/>
          <w:color w:val="000000" w:themeColor="text1" w:themeShade="1A"/>
        </w:rPr>
        <w:t>University</w:t>
      </w:r>
      <w:r w:rsidR="005039A7" w:rsidRPr="00122935">
        <w:rPr>
          <w:rFonts w:ascii="Calibri" w:hAnsi="Calibri" w:cs="Arial"/>
          <w:color w:val="000000" w:themeColor="text1" w:themeShade="1A"/>
        </w:rPr>
        <w:t>.</w:t>
      </w:r>
    </w:p>
    <w:p w:rsidR="00013A18" w:rsidRPr="00122935" w:rsidRDefault="00013A18" w:rsidP="004C3E37">
      <w:pPr>
        <w:pStyle w:val="BodyText"/>
        <w:spacing w:after="0"/>
        <w:rPr>
          <w:rFonts w:ascii="Calibri" w:eastAsia="Arial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Aggregate:</w:t>
      </w:r>
      <w:r w:rsidR="00E7626D">
        <w:rPr>
          <w:rFonts w:ascii="Calibri" w:hAnsi="Calibri" w:cs="Arial"/>
          <w:b/>
          <w:color w:val="000000" w:themeColor="text1" w:themeShade="1A"/>
        </w:rPr>
        <w:t xml:space="preserve"> </w:t>
      </w:r>
      <w:r w:rsidR="00E7626D">
        <w:rPr>
          <w:rFonts w:ascii="Calibri" w:eastAsia="Arial" w:hAnsi="Calibri" w:cs="Arial"/>
          <w:color w:val="000000" w:themeColor="text1" w:themeShade="1A"/>
        </w:rPr>
        <w:t xml:space="preserve"> </w:t>
      </w:r>
      <w:r w:rsidR="00C907B7">
        <w:rPr>
          <w:rFonts w:ascii="Calibri" w:hAnsi="Calibri" w:cs="Arial"/>
          <w:color w:val="000000" w:themeColor="text1" w:themeShade="1A"/>
        </w:rPr>
        <w:t>(59</w:t>
      </w:r>
      <w:r w:rsidR="00322961" w:rsidRPr="00122935">
        <w:rPr>
          <w:rFonts w:ascii="Calibri" w:hAnsi="Calibri" w:cs="Arial"/>
          <w:color w:val="000000" w:themeColor="text1" w:themeShade="1A"/>
        </w:rPr>
        <w:t>%</w:t>
      </w:r>
      <w:r w:rsidR="00BB5655" w:rsidRPr="00122935">
        <w:rPr>
          <w:rFonts w:ascii="Calibri" w:hAnsi="Calibri" w:cs="Arial"/>
          <w:color w:val="000000" w:themeColor="text1" w:themeShade="1A"/>
        </w:rPr>
        <w:t>)</w:t>
      </w:r>
    </w:p>
    <w:p w:rsidR="00E631AE" w:rsidRPr="00122935" w:rsidRDefault="00E631AE" w:rsidP="004C3E37">
      <w:pPr>
        <w:pStyle w:val="BodyText"/>
        <w:spacing w:after="0"/>
        <w:rPr>
          <w:rFonts w:ascii="Calibri" w:eastAsia="Arial" w:hAnsi="Calibri" w:cs="Arial"/>
          <w:b/>
          <w:color w:val="000000" w:themeColor="text1" w:themeShade="1A"/>
        </w:rPr>
      </w:pPr>
      <w:r w:rsidRPr="00122935">
        <w:rPr>
          <w:rFonts w:ascii="Calibri" w:eastAsia="Arial" w:hAnsi="Calibri" w:cs="Arial"/>
          <w:b/>
          <w:color w:val="000000" w:themeColor="text1" w:themeShade="1A"/>
        </w:rPr>
        <w:t>SSLC</w:t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color w:val="000000" w:themeColor="text1" w:themeShade="1A"/>
        </w:rPr>
        <w:tab/>
      </w:r>
      <w:r w:rsidRPr="00122935">
        <w:rPr>
          <w:rFonts w:ascii="Calibri" w:eastAsia="Arial" w:hAnsi="Calibri" w:cs="Arial"/>
          <w:b/>
          <w:color w:val="000000" w:themeColor="text1" w:themeShade="1A"/>
        </w:rPr>
        <w:t>2005</w:t>
      </w:r>
    </w:p>
    <w:p w:rsidR="00E631AE" w:rsidRPr="00122935" w:rsidRDefault="00C907B7" w:rsidP="004C3E37">
      <w:pPr>
        <w:pStyle w:val="BodyText"/>
        <w:spacing w:after="0"/>
        <w:rPr>
          <w:rFonts w:ascii="Calibri" w:eastAsia="Arial" w:hAnsi="Calibri" w:cs="Arial"/>
          <w:color w:val="000000" w:themeColor="text1" w:themeShade="1A"/>
        </w:rPr>
      </w:pPr>
      <w:proofErr w:type="spellStart"/>
      <w:r>
        <w:rPr>
          <w:rFonts w:ascii="Calibri" w:eastAsia="Arial" w:hAnsi="Calibri" w:cs="Arial"/>
          <w:color w:val="000000" w:themeColor="text1" w:themeShade="1A"/>
        </w:rPr>
        <w:t>Gomatesh</w:t>
      </w:r>
      <w:proofErr w:type="spellEnd"/>
      <w:r w:rsidR="00E631AE" w:rsidRPr="00122935">
        <w:rPr>
          <w:rFonts w:ascii="Calibri" w:eastAsia="Arial" w:hAnsi="Calibri" w:cs="Arial"/>
          <w:color w:val="000000" w:themeColor="text1" w:themeShade="1A"/>
        </w:rPr>
        <w:t xml:space="preserve"> High School, Belgaum</w:t>
      </w:r>
      <w:r w:rsidR="00921CAA" w:rsidRPr="00122935">
        <w:rPr>
          <w:rFonts w:ascii="Calibri" w:eastAsia="Arial" w:hAnsi="Calibri" w:cs="Arial"/>
          <w:color w:val="000000" w:themeColor="text1" w:themeShade="1A"/>
        </w:rPr>
        <w:t xml:space="preserve"> affiliated to Karnataka Secondary Education Exam Board.</w:t>
      </w:r>
    </w:p>
    <w:p w:rsidR="00E631AE" w:rsidRPr="00122935" w:rsidRDefault="00E631AE" w:rsidP="004C3E37">
      <w:pPr>
        <w:pStyle w:val="BodyText"/>
        <w:spacing w:after="0"/>
        <w:rPr>
          <w:rFonts w:ascii="Calibri" w:eastAsia="Arial" w:hAnsi="Calibri" w:cs="Arial"/>
          <w:color w:val="000000" w:themeColor="text1" w:themeShade="1A"/>
        </w:rPr>
      </w:pPr>
      <w:r w:rsidRPr="00122935">
        <w:rPr>
          <w:rFonts w:ascii="Calibri" w:eastAsia="Arial" w:hAnsi="Calibri" w:cs="Arial"/>
          <w:b/>
          <w:color w:val="000000" w:themeColor="text1" w:themeShade="1A"/>
        </w:rPr>
        <w:t>Grade:</w:t>
      </w:r>
      <w:r w:rsidR="00E7626D">
        <w:rPr>
          <w:rFonts w:ascii="Calibri" w:eastAsia="Arial" w:hAnsi="Calibri" w:cs="Arial"/>
          <w:b/>
          <w:color w:val="000000" w:themeColor="text1" w:themeShade="1A"/>
        </w:rPr>
        <w:t xml:space="preserve"> </w:t>
      </w:r>
      <w:r w:rsidR="00C907B7">
        <w:rPr>
          <w:rFonts w:ascii="Calibri" w:hAnsi="Calibri" w:cs="Arial"/>
          <w:color w:val="000000" w:themeColor="text1" w:themeShade="1A"/>
        </w:rPr>
        <w:t>(60</w:t>
      </w:r>
      <w:r w:rsidR="00322961" w:rsidRPr="00122935">
        <w:rPr>
          <w:rFonts w:ascii="Calibri" w:hAnsi="Calibri" w:cs="Arial"/>
          <w:color w:val="000000" w:themeColor="text1" w:themeShade="1A"/>
        </w:rPr>
        <w:t>%</w:t>
      </w:r>
      <w:r w:rsidR="00BB5655" w:rsidRPr="00122935">
        <w:rPr>
          <w:rFonts w:ascii="Calibri" w:hAnsi="Calibri" w:cs="Arial"/>
          <w:color w:val="000000" w:themeColor="text1" w:themeShade="1A"/>
        </w:rPr>
        <w:t>)</w:t>
      </w:r>
    </w:p>
    <w:p w:rsidR="00013A18" w:rsidRPr="00122935" w:rsidRDefault="00013A18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</w:p>
    <w:p w:rsidR="00F62982" w:rsidRPr="00122935" w:rsidRDefault="00911A0E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  <w:r w:rsidRPr="00122935">
        <w:rPr>
          <w:rFonts w:ascii="Calibri" w:hAnsi="Calibri" w:cs="Arial"/>
          <w:b/>
          <w:color w:val="000000" w:themeColor="text1" w:themeShade="1A"/>
          <w:sz w:val="28"/>
          <w:szCs w:val="28"/>
        </w:rPr>
        <w:t>CurriculumProject</w:t>
      </w:r>
    </w:p>
    <w:p w:rsidR="00EB39A6" w:rsidRPr="00122935" w:rsidRDefault="00EB39A6" w:rsidP="00EB39A6">
      <w:pPr>
        <w:pStyle w:val="BodyText"/>
        <w:widowControl/>
        <w:spacing w:after="0"/>
        <w:rPr>
          <w:rFonts w:ascii="Calibri" w:eastAsia="Arial" w:hAnsi="Calibri" w:cs="Arial"/>
          <w:color w:val="000000" w:themeColor="text1" w:themeShade="1A"/>
        </w:rPr>
      </w:pPr>
      <w:proofErr w:type="spellStart"/>
      <w:r w:rsidRPr="00122935">
        <w:rPr>
          <w:rFonts w:ascii="Calibri" w:hAnsi="Calibri" w:cs="Arial"/>
          <w:b/>
          <w:color w:val="000000" w:themeColor="text1" w:themeShade="1A"/>
        </w:rPr>
        <w:t>ProjectTitle</w:t>
      </w:r>
      <w:proofErr w:type="spellEnd"/>
      <w:r w:rsidRPr="00122935">
        <w:rPr>
          <w:rFonts w:ascii="Calibri" w:hAnsi="Calibri" w:cs="Arial"/>
          <w:b/>
          <w:color w:val="000000" w:themeColor="text1" w:themeShade="1A"/>
        </w:rPr>
        <w:t>:</w:t>
      </w:r>
      <w:r w:rsidR="00B25629">
        <w:rPr>
          <w:rFonts w:ascii="Calibri" w:hAnsi="Calibri" w:cs="Arial"/>
          <w:b/>
          <w:color w:val="000000" w:themeColor="text1" w:themeShade="1A"/>
        </w:rPr>
        <w:t xml:space="preserve">   </w:t>
      </w:r>
      <w:proofErr w:type="gramStart"/>
      <w:r w:rsidR="00B25629">
        <w:rPr>
          <w:rFonts w:ascii="Calibri" w:hAnsi="Calibri" w:cs="Arial"/>
          <w:b/>
          <w:color w:val="000000" w:themeColor="text1" w:themeShade="1A"/>
        </w:rPr>
        <w:t>‘</w:t>
      </w:r>
      <w:r w:rsidRPr="00122935">
        <w:rPr>
          <w:rFonts w:ascii="Calibri" w:hAnsi="Calibri" w:cs="Arial"/>
          <w:color w:val="000000" w:themeColor="text1" w:themeShade="1A"/>
        </w:rPr>
        <w:t> </w:t>
      </w:r>
      <w:r w:rsidR="00D442F4" w:rsidRPr="00B25629">
        <w:rPr>
          <w:rFonts w:ascii="Calibri" w:hAnsi="Calibri" w:cs="Arial"/>
          <w:i/>
          <w:color w:val="000000" w:themeColor="text1" w:themeShade="1A"/>
        </w:rPr>
        <w:t>Li</w:t>
      </w:r>
      <w:proofErr w:type="gramEnd"/>
      <w:r w:rsidR="00D442F4" w:rsidRPr="00B25629">
        <w:rPr>
          <w:rFonts w:ascii="Calibri" w:hAnsi="Calibri" w:cs="Arial"/>
          <w:i/>
          <w:color w:val="000000" w:themeColor="text1" w:themeShade="1A"/>
        </w:rPr>
        <w:t>-</w:t>
      </w:r>
      <w:proofErr w:type="spellStart"/>
      <w:r w:rsidR="00D442F4" w:rsidRPr="00B25629">
        <w:rPr>
          <w:rFonts w:ascii="Calibri" w:hAnsi="Calibri" w:cs="Arial"/>
          <w:i/>
          <w:color w:val="000000" w:themeColor="text1" w:themeShade="1A"/>
        </w:rPr>
        <w:t>Fi</w:t>
      </w:r>
      <w:proofErr w:type="spellEnd"/>
      <w:r w:rsidR="00B25629">
        <w:rPr>
          <w:rFonts w:ascii="Calibri" w:hAnsi="Calibri" w:cs="Arial"/>
          <w:i/>
          <w:color w:val="000000" w:themeColor="text1" w:themeShade="1A"/>
        </w:rPr>
        <w:t xml:space="preserve"> ‘</w:t>
      </w:r>
      <w:r w:rsidRPr="00122935">
        <w:rPr>
          <w:rFonts w:ascii="Calibri" w:eastAsia="Arial" w:hAnsi="Calibri" w:cs="Arial"/>
          <w:color w:val="000000" w:themeColor="text1" w:themeShade="1A"/>
        </w:rPr>
        <w:t>.</w:t>
      </w:r>
    </w:p>
    <w:p w:rsidR="00EB39A6" w:rsidRPr="00122935" w:rsidRDefault="00EB39A6" w:rsidP="00EB39A6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 xml:space="preserve">Team Size: </w:t>
      </w:r>
      <w:r w:rsidR="00D442F4">
        <w:rPr>
          <w:rFonts w:ascii="Calibri" w:hAnsi="Calibri" w:cs="Arial"/>
          <w:color w:val="000000" w:themeColor="text1" w:themeShade="1A"/>
        </w:rPr>
        <w:t>Three</w:t>
      </w:r>
    </w:p>
    <w:p w:rsidR="00EB39A6" w:rsidRDefault="00EB39A6" w:rsidP="00D442F4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 xml:space="preserve">Project Purpose:  </w:t>
      </w:r>
      <w:r w:rsidR="00D442F4">
        <w:rPr>
          <w:rFonts w:ascii="Calibri" w:hAnsi="Calibri" w:cs="Arial"/>
          <w:color w:val="000000" w:themeColor="text1" w:themeShade="1A"/>
        </w:rPr>
        <w:t>BE 8</w:t>
      </w:r>
      <w:r w:rsidRPr="00122935">
        <w:rPr>
          <w:rFonts w:ascii="Calibri" w:hAnsi="Calibri" w:cs="Arial"/>
          <w:color w:val="000000" w:themeColor="text1" w:themeShade="1A"/>
        </w:rPr>
        <w:t xml:space="preserve">th Semester </w:t>
      </w:r>
      <w:r w:rsidR="00D442F4" w:rsidRPr="00B25629">
        <w:rPr>
          <w:rFonts w:ascii="Calibri" w:hAnsi="Calibri" w:cs="Arial"/>
          <w:color w:val="000000" w:themeColor="text1" w:themeShade="1A"/>
          <w:sz w:val="22"/>
          <w:szCs w:val="22"/>
        </w:rPr>
        <w:t>(</w:t>
      </w:r>
      <w:proofErr w:type="gramStart"/>
      <w:r w:rsidR="00D442F4" w:rsidRPr="00B25629">
        <w:rPr>
          <w:rFonts w:ascii="Calibri" w:hAnsi="Calibri" w:cs="Arial"/>
          <w:color w:val="000000" w:themeColor="text1" w:themeShade="1A"/>
          <w:sz w:val="22"/>
          <w:szCs w:val="22"/>
        </w:rPr>
        <w:t>a  wide</w:t>
      </w:r>
      <w:proofErr w:type="gramEnd"/>
      <w:r w:rsidR="00D442F4" w:rsidRPr="00B25629">
        <w:rPr>
          <w:rFonts w:ascii="Calibri" w:hAnsi="Calibri" w:cs="Arial"/>
          <w:color w:val="000000" w:themeColor="text1" w:themeShade="1A"/>
          <w:sz w:val="22"/>
          <w:szCs w:val="22"/>
        </w:rPr>
        <w:t xml:space="preserve"> range of LI FI communication technologies are needed for different applications, ranging from home automation to Internet access</w:t>
      </w:r>
      <w:r w:rsidR="00D442F4">
        <w:rPr>
          <w:rFonts w:ascii="Calibri" w:hAnsi="Calibri" w:cs="Arial"/>
          <w:color w:val="000000" w:themeColor="text1" w:themeShade="1A"/>
        </w:rPr>
        <w:t>)</w:t>
      </w:r>
      <w:r w:rsidRPr="00122935">
        <w:rPr>
          <w:rFonts w:ascii="Calibri" w:hAnsi="Calibri" w:cs="Arial"/>
          <w:color w:val="000000" w:themeColor="text1" w:themeShade="1A"/>
        </w:rPr>
        <w:t>.</w:t>
      </w:r>
      <w:r w:rsidR="00F32027">
        <w:rPr>
          <w:rFonts w:ascii="Calibri" w:hAnsi="Calibri" w:cs="Arial"/>
          <w:color w:val="000000" w:themeColor="text1" w:themeShade="1A"/>
        </w:rPr>
        <w:t xml:space="preserve"> </w:t>
      </w:r>
    </w:p>
    <w:p w:rsidR="00F32027" w:rsidRDefault="00F32027" w:rsidP="00D442F4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</w:p>
    <w:p w:rsidR="00F32027" w:rsidRPr="00122935" w:rsidRDefault="00F32027" w:rsidP="00F32027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proofErr w:type="spellStart"/>
      <w:r w:rsidRPr="00122935">
        <w:rPr>
          <w:rFonts w:ascii="Calibri" w:hAnsi="Calibri" w:cs="Arial"/>
          <w:b/>
          <w:color w:val="000000" w:themeColor="text1" w:themeShade="1A"/>
        </w:rPr>
        <w:t>ProjectTitle</w:t>
      </w:r>
      <w:proofErr w:type="spellEnd"/>
      <w:r w:rsidRPr="00122935">
        <w:rPr>
          <w:rFonts w:ascii="Calibri" w:hAnsi="Calibri" w:cs="Arial"/>
          <w:b/>
          <w:color w:val="000000" w:themeColor="text1" w:themeShade="1A"/>
        </w:rPr>
        <w:t xml:space="preserve">: </w:t>
      </w:r>
      <w:r w:rsidRPr="00122935">
        <w:rPr>
          <w:rFonts w:ascii="Calibri" w:hAnsi="Calibri" w:cs="Arial"/>
          <w:color w:val="000000" w:themeColor="text1" w:themeShade="1A"/>
        </w:rPr>
        <w:t> </w:t>
      </w:r>
      <w:r>
        <w:rPr>
          <w:rFonts w:ascii="Calibri" w:hAnsi="Calibri" w:cs="Arial"/>
          <w:color w:val="000000" w:themeColor="text1" w:themeShade="1A"/>
        </w:rPr>
        <w:t>‘</w:t>
      </w:r>
      <w:r w:rsidRPr="00B25629">
        <w:rPr>
          <w:rFonts w:ascii="Calibri" w:hAnsi="Calibri" w:cs="Arial"/>
          <w:i/>
          <w:color w:val="000000" w:themeColor="text1" w:themeShade="1A"/>
        </w:rPr>
        <w:t>GSM BASED</w:t>
      </w:r>
      <w:r w:rsidRPr="00B25629">
        <w:rPr>
          <w:rFonts w:ascii="Calibri" w:hAnsi="Calibri" w:cs="Arial"/>
          <w:b/>
          <w:i/>
          <w:color w:val="000000" w:themeColor="text1" w:themeShade="1A"/>
        </w:rPr>
        <w:t xml:space="preserve"> </w:t>
      </w:r>
      <w:r w:rsidRPr="00B25629">
        <w:rPr>
          <w:rFonts w:ascii="Calibri" w:hAnsi="Calibri" w:cs="Arial"/>
          <w:i/>
          <w:color w:val="000000" w:themeColor="text1" w:themeShade="1A"/>
        </w:rPr>
        <w:t>SPY ROBOT</w:t>
      </w:r>
      <w:r w:rsidRPr="00D442F4">
        <w:rPr>
          <w:rFonts w:ascii="Calibri" w:hAnsi="Calibri" w:cs="Arial"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'.</w:t>
      </w:r>
    </w:p>
    <w:p w:rsidR="00F32027" w:rsidRPr="00122935" w:rsidRDefault="00F32027" w:rsidP="00F32027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 xml:space="preserve">Team Size: </w:t>
      </w:r>
      <w:r>
        <w:rPr>
          <w:rFonts w:ascii="Calibri" w:hAnsi="Calibri" w:cs="Arial"/>
          <w:color w:val="000000" w:themeColor="text1" w:themeShade="1A"/>
        </w:rPr>
        <w:t>5</w:t>
      </w:r>
    </w:p>
    <w:p w:rsidR="00F32027" w:rsidRPr="00122935" w:rsidRDefault="00F32027" w:rsidP="00F32027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 xml:space="preserve">Project Purpose: </w:t>
      </w:r>
      <w:r>
        <w:rPr>
          <w:rFonts w:ascii="Calibri" w:hAnsi="Calibri" w:cs="Arial"/>
          <w:color w:val="000000" w:themeColor="text1" w:themeShade="1A"/>
        </w:rPr>
        <w:t xml:space="preserve"> Diploma</w:t>
      </w:r>
      <w:r w:rsidRPr="00122935">
        <w:rPr>
          <w:rFonts w:ascii="Calibri" w:hAnsi="Calibri" w:cs="Arial"/>
          <w:color w:val="000000" w:themeColor="text1" w:themeShade="1A"/>
        </w:rPr>
        <w:t xml:space="preserve"> Sixth Semester Project (</w:t>
      </w:r>
      <w:r w:rsidRPr="00B25629">
        <w:rPr>
          <w:rFonts w:ascii="Calibri" w:hAnsi="Calibri" w:cs="Arial"/>
          <w:color w:val="000000" w:themeColor="text1" w:themeShade="1A"/>
          <w:sz w:val="22"/>
          <w:szCs w:val="22"/>
        </w:rPr>
        <w:t xml:space="preserve">SPY ROBOT that helps in detecting metals, smoke detection, </w:t>
      </w:r>
      <w:proofErr w:type="gramStart"/>
      <w:r w:rsidRPr="00B25629">
        <w:rPr>
          <w:rFonts w:ascii="Calibri" w:hAnsi="Calibri" w:cs="Arial"/>
          <w:color w:val="000000" w:themeColor="text1" w:themeShade="1A"/>
          <w:sz w:val="22"/>
          <w:szCs w:val="22"/>
        </w:rPr>
        <w:t>IR</w:t>
      </w:r>
      <w:proofErr w:type="gramEnd"/>
      <w:r w:rsidRPr="00B25629">
        <w:rPr>
          <w:rFonts w:ascii="Calibri" w:hAnsi="Calibri" w:cs="Arial"/>
          <w:color w:val="000000" w:themeColor="text1" w:themeShade="1A"/>
          <w:sz w:val="22"/>
          <w:szCs w:val="22"/>
        </w:rPr>
        <w:t xml:space="preserve"> rays detection and has wireless camera to view the objec</w:t>
      </w:r>
      <w:r w:rsidRPr="00D442F4">
        <w:rPr>
          <w:rFonts w:ascii="Calibri" w:hAnsi="Calibri" w:cs="Arial"/>
          <w:color w:val="000000" w:themeColor="text1" w:themeShade="1A"/>
          <w:sz w:val="20"/>
          <w:szCs w:val="20"/>
        </w:rPr>
        <w:t>t</w:t>
      </w:r>
      <w:r w:rsidRPr="00122935">
        <w:rPr>
          <w:rFonts w:ascii="Calibri" w:hAnsi="Calibri" w:cs="Arial"/>
          <w:color w:val="000000" w:themeColor="text1" w:themeShade="1A"/>
        </w:rPr>
        <w:t>)</w:t>
      </w:r>
    </w:p>
    <w:p w:rsidR="00EB39A6" w:rsidRPr="00122935" w:rsidRDefault="00EB39A6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</w:p>
    <w:p w:rsidR="00911A0E" w:rsidRPr="00122935" w:rsidRDefault="00911A0E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proofErr w:type="spellStart"/>
      <w:r w:rsidRPr="00122935">
        <w:rPr>
          <w:rFonts w:ascii="Calibri" w:hAnsi="Calibri" w:cs="Arial"/>
          <w:b/>
          <w:color w:val="000000" w:themeColor="text1" w:themeShade="1A"/>
        </w:rPr>
        <w:t>ProjectTitle</w:t>
      </w:r>
      <w:proofErr w:type="spellEnd"/>
      <w:r w:rsidRPr="00122935">
        <w:rPr>
          <w:rFonts w:ascii="Calibri" w:hAnsi="Calibri" w:cs="Arial"/>
          <w:b/>
          <w:color w:val="000000" w:themeColor="text1" w:themeShade="1A"/>
        </w:rPr>
        <w:t>:</w:t>
      </w:r>
      <w:r w:rsidRPr="00122935">
        <w:rPr>
          <w:rFonts w:ascii="Calibri" w:hAnsi="Calibri" w:cs="Arial"/>
          <w:color w:val="000000" w:themeColor="text1" w:themeShade="1A"/>
        </w:rPr>
        <w:t> </w:t>
      </w:r>
      <w:r w:rsidR="00B25629">
        <w:rPr>
          <w:rFonts w:ascii="Calibri" w:hAnsi="Calibri" w:cs="Arial"/>
          <w:color w:val="000000" w:themeColor="text1" w:themeShade="1A"/>
        </w:rPr>
        <w:t>‘</w:t>
      </w:r>
      <w:r w:rsidR="00B25629" w:rsidRPr="00B25629">
        <w:rPr>
          <w:rFonts w:ascii="Calibri" w:hAnsi="Calibri" w:cs="Arial"/>
          <w:i/>
          <w:color w:val="000000" w:themeColor="text1" w:themeShade="1A"/>
        </w:rPr>
        <w:t>SYNCREMEDIES (US)-ONLINE MEDICAL CONSULTATION</w:t>
      </w:r>
      <w:r w:rsidR="00B25629">
        <w:rPr>
          <w:rFonts w:ascii="Calibri" w:hAnsi="Calibri" w:cs="Arial"/>
          <w:i/>
          <w:color w:val="000000" w:themeColor="text1" w:themeShade="1A"/>
        </w:rPr>
        <w:t>’</w:t>
      </w:r>
      <w:r w:rsidRPr="00122935">
        <w:rPr>
          <w:rFonts w:ascii="Calibri" w:hAnsi="Calibri" w:cs="Arial"/>
          <w:color w:val="000000" w:themeColor="text1" w:themeShade="1A"/>
        </w:rPr>
        <w:t>.</w:t>
      </w:r>
    </w:p>
    <w:p w:rsidR="00F62982" w:rsidRPr="00122935" w:rsidRDefault="00F62982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 xml:space="preserve">Team Size: </w:t>
      </w:r>
      <w:r w:rsidR="002C44C4">
        <w:rPr>
          <w:rFonts w:ascii="Calibri" w:hAnsi="Calibri" w:cs="Arial"/>
          <w:color w:val="000000" w:themeColor="text1" w:themeShade="1A"/>
        </w:rPr>
        <w:t>Five</w:t>
      </w:r>
    </w:p>
    <w:p w:rsidR="00D655C8" w:rsidRPr="00D442F4" w:rsidRDefault="00F62982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Technology used:</w:t>
      </w:r>
      <w:r w:rsidR="00D673C1">
        <w:rPr>
          <w:rFonts w:ascii="Calibri" w:hAnsi="Calibri" w:cs="Arial"/>
          <w:b/>
          <w:color w:val="000000" w:themeColor="text1" w:themeShade="1A"/>
        </w:rPr>
        <w:t xml:space="preserve"> </w:t>
      </w:r>
      <w:proofErr w:type="spellStart"/>
      <w:r w:rsidR="002C44C4">
        <w:rPr>
          <w:rFonts w:ascii="Calibri" w:hAnsi="Calibri" w:cs="Arial"/>
          <w:color w:val="000000" w:themeColor="text1" w:themeShade="1A"/>
        </w:rPr>
        <w:t>Xml</w:t>
      </w:r>
      <w:proofErr w:type="gramStart"/>
      <w:r w:rsidR="002C44C4">
        <w:rPr>
          <w:rFonts w:ascii="Calibri" w:hAnsi="Calibri" w:cs="Arial"/>
          <w:color w:val="000000" w:themeColor="text1" w:themeShade="1A"/>
        </w:rPr>
        <w:t>,html,Css</w:t>
      </w:r>
      <w:proofErr w:type="spellEnd"/>
      <w:proofErr w:type="gramEnd"/>
      <w:r w:rsidR="002C44C4">
        <w:rPr>
          <w:rFonts w:ascii="Calibri" w:hAnsi="Calibri" w:cs="Arial"/>
          <w:color w:val="000000" w:themeColor="text1" w:themeShade="1A"/>
        </w:rPr>
        <w:t>,</w:t>
      </w:r>
      <w:r w:rsidR="006E2CA1" w:rsidRPr="00122935">
        <w:rPr>
          <w:rFonts w:ascii="Calibri" w:hAnsi="Calibri" w:cs="Arial"/>
          <w:color w:val="000000" w:themeColor="text1" w:themeShade="1A"/>
        </w:rPr>
        <w:t xml:space="preserve"> SQL-</w:t>
      </w:r>
      <w:r w:rsidRPr="00122935">
        <w:rPr>
          <w:rFonts w:ascii="Calibri" w:hAnsi="Calibri" w:cs="Arial"/>
          <w:color w:val="000000" w:themeColor="text1" w:themeShade="1A"/>
        </w:rPr>
        <w:t>Server.</w:t>
      </w:r>
    </w:p>
    <w:p w:rsidR="00911A0E" w:rsidRPr="00122935" w:rsidRDefault="009D189E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proofErr w:type="gramStart"/>
      <w:r w:rsidRPr="00122935">
        <w:rPr>
          <w:rFonts w:ascii="Calibri" w:hAnsi="Calibri" w:cs="Arial"/>
          <w:b/>
          <w:color w:val="000000" w:themeColor="text1" w:themeShade="1A"/>
        </w:rPr>
        <w:t>Project Purpose</w:t>
      </w:r>
      <w:r w:rsidR="00F62982" w:rsidRPr="00B25629">
        <w:rPr>
          <w:rFonts w:ascii="Calibri" w:hAnsi="Calibri" w:cs="Arial"/>
          <w:b/>
          <w:color w:val="000000" w:themeColor="text1" w:themeShade="1A"/>
          <w:sz w:val="20"/>
          <w:szCs w:val="20"/>
        </w:rPr>
        <w:t xml:space="preserve">: </w:t>
      </w:r>
      <w:r w:rsidR="00B25629">
        <w:rPr>
          <w:rFonts w:ascii="Calibri" w:hAnsi="Calibri" w:cs="Arial"/>
          <w:b/>
          <w:color w:val="000000" w:themeColor="text1" w:themeShade="1A"/>
          <w:sz w:val="20"/>
          <w:szCs w:val="20"/>
        </w:rPr>
        <w:t xml:space="preserve"> </w:t>
      </w:r>
      <w:r w:rsidR="00B25629" w:rsidRPr="00B25629">
        <w:rPr>
          <w:rFonts w:ascii="Calibri" w:hAnsi="Calibri" w:cs="Arial"/>
          <w:color w:val="000000" w:themeColor="text1" w:themeShade="1A"/>
          <w:sz w:val="22"/>
          <w:szCs w:val="22"/>
        </w:rPr>
        <w:t>system where they can provide consultation through online with the highly qualified doctors to the patients who are suffering from some health problems</w:t>
      </w:r>
      <w:r w:rsidR="006A541A" w:rsidRPr="00122935">
        <w:rPr>
          <w:rFonts w:ascii="Calibri" w:hAnsi="Calibri" w:cs="Arial"/>
          <w:color w:val="000000" w:themeColor="text1" w:themeShade="1A"/>
        </w:rPr>
        <w:t>.</w:t>
      </w:r>
      <w:proofErr w:type="gramEnd"/>
    </w:p>
    <w:p w:rsidR="004E6D99" w:rsidRPr="00122935" w:rsidRDefault="004E6D99" w:rsidP="006E2CA1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</w:p>
    <w:p w:rsidR="006E2CA1" w:rsidRPr="00122935" w:rsidRDefault="006E2CA1" w:rsidP="006E2CA1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proofErr w:type="spellStart"/>
      <w:r w:rsidRPr="00122935">
        <w:rPr>
          <w:rFonts w:ascii="Calibri" w:hAnsi="Calibri" w:cs="Arial"/>
          <w:b/>
          <w:color w:val="000000" w:themeColor="text1" w:themeShade="1A"/>
        </w:rPr>
        <w:t>ProjectTitle</w:t>
      </w:r>
      <w:proofErr w:type="spellEnd"/>
      <w:r w:rsidRPr="00122935">
        <w:rPr>
          <w:rFonts w:ascii="Calibri" w:hAnsi="Calibri" w:cs="Arial"/>
          <w:b/>
          <w:color w:val="000000" w:themeColor="text1" w:themeShade="1A"/>
        </w:rPr>
        <w:t xml:space="preserve">: </w:t>
      </w:r>
      <w:r w:rsidRPr="00122935">
        <w:rPr>
          <w:rFonts w:ascii="Calibri" w:hAnsi="Calibri" w:cs="Arial"/>
          <w:color w:val="000000" w:themeColor="text1" w:themeShade="1A"/>
        </w:rPr>
        <w:t> '</w:t>
      </w:r>
      <w:r w:rsidR="00B25629">
        <w:rPr>
          <w:rFonts w:ascii="Calibri" w:hAnsi="Calibri" w:cs="Arial"/>
          <w:i/>
          <w:color w:val="000000" w:themeColor="text1" w:themeShade="1A"/>
        </w:rPr>
        <w:t>Seems</w:t>
      </w:r>
      <w:r w:rsidRPr="00122935">
        <w:rPr>
          <w:rFonts w:ascii="Calibri" w:hAnsi="Calibri" w:cs="Arial"/>
          <w:color w:val="000000" w:themeColor="text1" w:themeShade="1A"/>
        </w:rPr>
        <w:t>'</w:t>
      </w:r>
      <w:r w:rsidR="00AE1880" w:rsidRPr="00122935">
        <w:rPr>
          <w:rFonts w:ascii="Calibri" w:hAnsi="Calibri" w:cs="Arial"/>
          <w:color w:val="000000" w:themeColor="text1" w:themeShade="1A"/>
        </w:rPr>
        <w:t>.</w:t>
      </w:r>
    </w:p>
    <w:p w:rsidR="006E2CA1" w:rsidRPr="00122935" w:rsidRDefault="006E2CA1" w:rsidP="006E2CA1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 xml:space="preserve">Team Size: </w:t>
      </w:r>
      <w:r w:rsidR="002C44C4">
        <w:rPr>
          <w:rFonts w:ascii="Calibri" w:hAnsi="Calibri" w:cs="Arial"/>
          <w:color w:val="000000" w:themeColor="text1" w:themeShade="1A"/>
        </w:rPr>
        <w:t>One</w:t>
      </w:r>
    </w:p>
    <w:p w:rsidR="006E2CA1" w:rsidRPr="00122935" w:rsidRDefault="006E2CA1" w:rsidP="006E2CA1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>Technology used:</w:t>
      </w:r>
      <w:r w:rsidR="00D673C1">
        <w:rPr>
          <w:rFonts w:ascii="Calibri" w:hAnsi="Calibri" w:cs="Arial"/>
          <w:b/>
          <w:color w:val="000000" w:themeColor="text1" w:themeShade="1A"/>
        </w:rPr>
        <w:t xml:space="preserve"> </w:t>
      </w:r>
      <w:r w:rsidRPr="00122935">
        <w:rPr>
          <w:rFonts w:ascii="Calibri" w:hAnsi="Calibri" w:cs="Arial"/>
          <w:color w:val="000000" w:themeColor="text1" w:themeShade="1A"/>
        </w:rPr>
        <w:t>C#, ASP, SQL-Server</w:t>
      </w:r>
    </w:p>
    <w:p w:rsidR="006E2CA1" w:rsidRPr="00122935" w:rsidRDefault="006E2CA1" w:rsidP="006E2CA1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122935">
        <w:rPr>
          <w:rFonts w:ascii="Calibri" w:hAnsi="Calibri" w:cs="Arial"/>
          <w:b/>
          <w:color w:val="000000" w:themeColor="text1" w:themeShade="1A"/>
        </w:rPr>
        <w:t xml:space="preserve">Project Purpose: </w:t>
      </w:r>
      <w:r w:rsidRPr="00122935">
        <w:rPr>
          <w:rFonts w:ascii="Calibri" w:hAnsi="Calibri" w:cs="Arial"/>
          <w:color w:val="000000" w:themeColor="text1" w:themeShade="1A"/>
        </w:rPr>
        <w:t xml:space="preserve"> As</w:t>
      </w:r>
      <w:r w:rsidR="002C44C4">
        <w:rPr>
          <w:rFonts w:ascii="Calibri" w:hAnsi="Calibri" w:cs="Arial"/>
          <w:color w:val="000000" w:themeColor="text1" w:themeShade="1A"/>
        </w:rPr>
        <w:t xml:space="preserve"> a part of .NET application Development at </w:t>
      </w:r>
      <w:proofErr w:type="spellStart"/>
      <w:r w:rsidR="002C44C4">
        <w:rPr>
          <w:rFonts w:ascii="Calibri" w:hAnsi="Calibri" w:cs="Arial"/>
          <w:color w:val="000000" w:themeColor="text1" w:themeShade="1A"/>
        </w:rPr>
        <w:t>Multicore</w:t>
      </w:r>
      <w:proofErr w:type="spellEnd"/>
      <w:r w:rsidRPr="00122935">
        <w:rPr>
          <w:rFonts w:ascii="Calibri" w:hAnsi="Calibri" w:cs="Arial"/>
          <w:color w:val="000000" w:themeColor="text1" w:themeShade="1A"/>
        </w:rPr>
        <w:t>.</w:t>
      </w:r>
    </w:p>
    <w:p w:rsidR="009F61E3" w:rsidRDefault="009F61E3" w:rsidP="006E2CA1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</w:p>
    <w:p w:rsidR="00733D4E" w:rsidRPr="00122935" w:rsidRDefault="00733D4E" w:rsidP="006E2CA1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</w:p>
    <w:p w:rsidR="005C0DE0" w:rsidRPr="005C0DE0" w:rsidRDefault="005C0DE0" w:rsidP="005C0DE0">
      <w:pPr>
        <w:pStyle w:val="BodyText"/>
        <w:spacing w:after="0"/>
        <w:rPr>
          <w:rFonts w:ascii="Calibri" w:hAnsi="Calibri" w:cs="Arial"/>
          <w:b/>
          <w:color w:val="000000" w:themeColor="text1" w:themeShade="1A"/>
        </w:rPr>
      </w:pPr>
      <w:r w:rsidRPr="005C0DE0">
        <w:rPr>
          <w:rFonts w:ascii="Calibri" w:hAnsi="Calibri" w:cs="Arial"/>
          <w:b/>
          <w:color w:val="000000" w:themeColor="text1" w:themeShade="1A"/>
        </w:rPr>
        <w:t xml:space="preserve">Extra Curricular Activities: </w:t>
      </w:r>
    </w:p>
    <w:p w:rsidR="005C0DE0" w:rsidRPr="005C0DE0" w:rsidRDefault="005C0DE0" w:rsidP="005C0DE0">
      <w:pPr>
        <w:pStyle w:val="BodyText"/>
        <w:numPr>
          <w:ilvl w:val="0"/>
          <w:numId w:val="21"/>
        </w:numPr>
        <w:spacing w:after="0"/>
        <w:rPr>
          <w:rFonts w:ascii="Calibri" w:hAnsi="Calibri" w:cs="Arial"/>
          <w:color w:val="000000" w:themeColor="text1" w:themeShade="1A"/>
          <w:sz w:val="22"/>
          <w:szCs w:val="22"/>
        </w:rPr>
      </w:pPr>
      <w:r w:rsidRPr="005C0DE0">
        <w:rPr>
          <w:rFonts w:ascii="Calibri" w:hAnsi="Calibri" w:cs="Arial"/>
          <w:color w:val="000000" w:themeColor="text1" w:themeShade="1A"/>
          <w:sz w:val="22"/>
          <w:szCs w:val="22"/>
        </w:rPr>
        <w:t xml:space="preserve">Served as </w:t>
      </w:r>
      <w:proofErr w:type="gramStart"/>
      <w:r w:rsidRPr="005C0DE0">
        <w:rPr>
          <w:rFonts w:ascii="Calibri" w:hAnsi="Calibri" w:cs="Arial"/>
          <w:color w:val="000000" w:themeColor="text1" w:themeShade="1A"/>
          <w:sz w:val="22"/>
          <w:szCs w:val="22"/>
        </w:rPr>
        <w:t>an</w:t>
      </w:r>
      <w:proofErr w:type="gramEnd"/>
      <w:r w:rsidRPr="005C0DE0">
        <w:rPr>
          <w:rFonts w:ascii="Calibri" w:hAnsi="Calibri" w:cs="Arial"/>
          <w:color w:val="000000" w:themeColor="text1" w:themeShade="1A"/>
          <w:sz w:val="22"/>
          <w:szCs w:val="22"/>
        </w:rPr>
        <w:t xml:space="preserve"> student coordinator for 36</w:t>
      </w:r>
      <w:r w:rsidRPr="005C0DE0">
        <w:rPr>
          <w:rFonts w:ascii="Calibri" w:hAnsi="Calibri" w:cs="Arial"/>
          <w:color w:val="000000" w:themeColor="text1" w:themeShade="1A"/>
          <w:sz w:val="22"/>
          <w:szCs w:val="22"/>
          <w:vertAlign w:val="superscript"/>
        </w:rPr>
        <w:t>th</w:t>
      </w:r>
      <w:r w:rsidRPr="005C0DE0">
        <w:rPr>
          <w:rFonts w:ascii="Calibri" w:hAnsi="Calibri" w:cs="Arial"/>
          <w:color w:val="000000" w:themeColor="text1" w:themeShade="1A"/>
          <w:sz w:val="22"/>
          <w:szCs w:val="22"/>
        </w:rPr>
        <w:t xml:space="preserve"> series of SPP seminar and Exhibition (KSCST) organized at </w:t>
      </w:r>
      <w:proofErr w:type="spellStart"/>
      <w:r w:rsidRPr="005C0DE0">
        <w:rPr>
          <w:rFonts w:ascii="Calibri" w:hAnsi="Calibri" w:cs="Arial"/>
          <w:color w:val="000000" w:themeColor="text1" w:themeShade="1A"/>
          <w:sz w:val="22"/>
          <w:szCs w:val="22"/>
        </w:rPr>
        <w:t>Angadi</w:t>
      </w:r>
      <w:proofErr w:type="spellEnd"/>
      <w:r w:rsidRPr="005C0DE0">
        <w:rPr>
          <w:rFonts w:ascii="Calibri" w:hAnsi="Calibri" w:cs="Arial"/>
          <w:color w:val="000000" w:themeColor="text1" w:themeShade="1A"/>
          <w:sz w:val="22"/>
          <w:szCs w:val="22"/>
        </w:rPr>
        <w:t xml:space="preserve"> Institute of Technology, Belgaum in 2013.</w:t>
      </w:r>
    </w:p>
    <w:p w:rsidR="005C0DE0" w:rsidRPr="005C0DE0" w:rsidRDefault="005C0DE0" w:rsidP="005C0DE0">
      <w:pPr>
        <w:pStyle w:val="BodyText"/>
        <w:numPr>
          <w:ilvl w:val="0"/>
          <w:numId w:val="21"/>
        </w:numPr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  <w:r w:rsidRPr="005C0DE0">
        <w:rPr>
          <w:rFonts w:ascii="Calibri" w:hAnsi="Calibri" w:cs="Arial"/>
          <w:color w:val="000000" w:themeColor="text1" w:themeShade="1A"/>
          <w:sz w:val="22"/>
          <w:szCs w:val="22"/>
        </w:rPr>
        <w:t>SEMINAR: Presented technical paper titled LIGTH FIDELITY in OJAS’ held by MARATHA MANADL ENGINEERING Colleg</w:t>
      </w:r>
      <w:r w:rsidRPr="005C0DE0">
        <w:rPr>
          <w:rFonts w:ascii="Calibri" w:hAnsi="Calibri" w:cs="Arial"/>
          <w:color w:val="000000" w:themeColor="text1" w:themeShade="1A"/>
        </w:rPr>
        <w:t>e</w:t>
      </w:r>
      <w:r w:rsidRPr="005C0DE0">
        <w:rPr>
          <w:rFonts w:ascii="Calibri" w:hAnsi="Calibri" w:cs="Arial"/>
          <w:b/>
          <w:color w:val="000000" w:themeColor="text1" w:themeShade="1A"/>
          <w:sz w:val="28"/>
          <w:szCs w:val="28"/>
        </w:rPr>
        <w:t>.</w:t>
      </w:r>
    </w:p>
    <w:p w:rsidR="00733D4E" w:rsidRDefault="00733D4E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</w:rPr>
      </w:pPr>
    </w:p>
    <w:p w:rsidR="00266C1E" w:rsidRPr="00122935" w:rsidRDefault="00911A0E">
      <w:pPr>
        <w:pStyle w:val="BodyText"/>
        <w:widowControl/>
        <w:spacing w:after="0"/>
        <w:rPr>
          <w:rFonts w:ascii="Calibri" w:hAnsi="Calibri" w:cs="Arial"/>
          <w:b/>
          <w:color w:val="000000" w:themeColor="text1" w:themeShade="1A"/>
          <w:sz w:val="28"/>
          <w:szCs w:val="28"/>
          <w:u w:val="single"/>
        </w:rPr>
      </w:pPr>
      <w:r w:rsidRPr="00122935">
        <w:rPr>
          <w:rFonts w:ascii="Calibri" w:hAnsi="Calibri" w:cs="Arial"/>
          <w:b/>
          <w:color w:val="000000" w:themeColor="text1" w:themeShade="1A"/>
          <w:sz w:val="28"/>
          <w:szCs w:val="28"/>
        </w:rPr>
        <w:t xml:space="preserve">Personal </w:t>
      </w:r>
      <w:r w:rsidR="005039A7" w:rsidRPr="00122935">
        <w:rPr>
          <w:rFonts w:ascii="Calibri" w:hAnsi="Calibri" w:cs="Arial"/>
          <w:b/>
          <w:color w:val="000000" w:themeColor="text1" w:themeShade="1A"/>
          <w:sz w:val="28"/>
          <w:szCs w:val="28"/>
        </w:rPr>
        <w:t>Profile</w:t>
      </w:r>
      <w:r w:rsidR="000820B1">
        <w:rPr>
          <w:rFonts w:ascii="Calibri" w:hAnsi="Calibri" w:cs="Arial"/>
          <w:b/>
          <w:color w:val="000000" w:themeColor="text1" w:themeShade="1A"/>
          <w:sz w:val="28"/>
          <w:szCs w:val="28"/>
        </w:rPr>
        <w:br/>
      </w:r>
    </w:p>
    <w:p w:rsidR="00266C1E" w:rsidRPr="00122935" w:rsidRDefault="00911A0E">
      <w:pPr>
        <w:pStyle w:val="BodyText"/>
        <w:widowControl/>
        <w:spacing w:after="0"/>
        <w:rPr>
          <w:rFonts w:ascii="Calibri" w:hAnsi="Calibri" w:cs="Arial"/>
          <w:color w:val="000000" w:themeColor="text1" w:themeShade="1A"/>
        </w:rPr>
      </w:pPr>
      <w:r w:rsidRPr="00734349">
        <w:rPr>
          <w:rFonts w:ascii="Calibri" w:hAnsi="Calibri" w:cs="Arial"/>
          <w:b/>
          <w:color w:val="000000" w:themeColor="text1" w:themeShade="1A"/>
        </w:rPr>
        <w:t>Date</w:t>
      </w:r>
      <w:r w:rsidR="007C4C34">
        <w:rPr>
          <w:rFonts w:ascii="Calibri" w:hAnsi="Calibri" w:cs="Arial"/>
          <w:b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b/>
          <w:color w:val="000000" w:themeColor="text1" w:themeShade="1A"/>
        </w:rPr>
        <w:t>of</w:t>
      </w:r>
      <w:r w:rsidR="007C4C34">
        <w:rPr>
          <w:rFonts w:ascii="Calibri" w:hAnsi="Calibri" w:cs="Arial"/>
          <w:b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b/>
          <w:color w:val="000000" w:themeColor="text1" w:themeShade="1A"/>
        </w:rPr>
        <w:t>Birth:</w:t>
      </w:r>
      <w:r w:rsidR="007C4C34">
        <w:rPr>
          <w:rFonts w:ascii="Calibri" w:hAnsi="Calibri" w:cs="Arial"/>
          <w:b/>
          <w:color w:val="000000" w:themeColor="text1" w:themeShade="1A"/>
        </w:rPr>
        <w:t xml:space="preserve"> </w:t>
      </w:r>
      <w:r w:rsidR="005C0DE0">
        <w:rPr>
          <w:rFonts w:ascii="Calibri" w:hAnsi="Calibri" w:cs="Arial"/>
          <w:color w:val="000000" w:themeColor="text1" w:themeShade="1A"/>
        </w:rPr>
        <w:t>15-06</w:t>
      </w:r>
      <w:r w:rsidRPr="00734349">
        <w:rPr>
          <w:rFonts w:ascii="Calibri" w:hAnsi="Calibri" w:cs="Arial"/>
          <w:color w:val="000000" w:themeColor="text1" w:themeShade="1A"/>
        </w:rPr>
        <w:t>-1989.</w:t>
      </w:r>
      <w:r w:rsidR="00734349" w:rsidRPr="00734349">
        <w:rPr>
          <w:rFonts w:ascii="Calibri" w:hAnsi="Calibri" w:cs="Arial"/>
          <w:color w:val="000000" w:themeColor="text1" w:themeShade="1A"/>
        </w:rPr>
        <w:br/>
      </w:r>
      <w:r w:rsidRPr="00734349">
        <w:rPr>
          <w:rFonts w:ascii="Calibri" w:hAnsi="Calibri" w:cs="Arial"/>
          <w:b/>
          <w:color w:val="000000" w:themeColor="text1" w:themeShade="1A"/>
        </w:rPr>
        <w:t>Languages</w:t>
      </w:r>
      <w:r w:rsidR="007C4C34">
        <w:rPr>
          <w:rFonts w:ascii="Calibri" w:hAnsi="Calibri" w:cs="Arial"/>
          <w:b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b/>
          <w:color w:val="000000" w:themeColor="text1" w:themeShade="1A"/>
        </w:rPr>
        <w:t>Known:</w:t>
      </w:r>
      <w:r w:rsidR="007C4C34">
        <w:rPr>
          <w:rFonts w:ascii="Calibri" w:hAnsi="Calibri" w:cs="Arial"/>
          <w:b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color w:val="000000" w:themeColor="text1" w:themeShade="1A"/>
        </w:rPr>
        <w:t>English,</w:t>
      </w:r>
      <w:r w:rsidR="007C4C34">
        <w:rPr>
          <w:rFonts w:ascii="Calibri" w:hAnsi="Calibri" w:cs="Arial"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color w:val="000000" w:themeColor="text1" w:themeShade="1A"/>
        </w:rPr>
        <w:t>Hindi,</w:t>
      </w:r>
      <w:r w:rsidR="007C4C34">
        <w:rPr>
          <w:rFonts w:ascii="Calibri" w:hAnsi="Calibri" w:cs="Arial"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color w:val="000000" w:themeColor="text1" w:themeShade="1A"/>
        </w:rPr>
        <w:t>Marathi</w:t>
      </w:r>
      <w:r w:rsidR="007C4C34">
        <w:rPr>
          <w:rFonts w:ascii="Calibri" w:hAnsi="Calibri" w:cs="Arial"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color w:val="000000" w:themeColor="text1" w:themeShade="1A"/>
        </w:rPr>
        <w:t>and</w:t>
      </w:r>
      <w:r w:rsidR="007C4C34">
        <w:rPr>
          <w:rFonts w:ascii="Calibri" w:hAnsi="Calibri" w:cs="Arial"/>
          <w:color w:val="000000" w:themeColor="text1" w:themeShade="1A"/>
        </w:rPr>
        <w:t xml:space="preserve"> </w:t>
      </w:r>
      <w:r w:rsidRPr="00734349">
        <w:rPr>
          <w:rFonts w:ascii="Calibri" w:hAnsi="Calibri" w:cs="Arial"/>
          <w:color w:val="000000" w:themeColor="text1" w:themeShade="1A"/>
        </w:rPr>
        <w:t>Kannada</w:t>
      </w:r>
      <w:r w:rsidR="004E6D99" w:rsidRPr="00734349">
        <w:rPr>
          <w:rFonts w:ascii="Calibri" w:hAnsi="Calibri" w:cs="Arial"/>
          <w:color w:val="000000" w:themeColor="text1" w:themeShade="1A"/>
        </w:rPr>
        <w:t>.</w:t>
      </w:r>
    </w:p>
    <w:sectPr w:rsidR="00266C1E" w:rsidRPr="00122935" w:rsidSect="00C66D5E">
      <w:pgSz w:w="11906" w:h="16838"/>
      <w:pgMar w:top="1008" w:right="1440" w:bottom="1440" w:left="1008" w:header="720" w:footer="720" w:gutter="0"/>
      <w:cols w:space="720"/>
      <w:docGrid w:linePitch="326" w:charSpace="-63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14"/>
    <w:lvl w:ilvl="0">
      <w:start w:val="1"/>
      <w:numFmt w:val="bullet"/>
      <w:lvlText w:val=""/>
      <w:lvlJc w:val="left"/>
      <w:pPr>
        <w:tabs>
          <w:tab w:val="num" w:pos="1363"/>
        </w:tabs>
        <w:ind w:left="1363" w:hanging="283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443"/>
        </w:tabs>
        <w:ind w:left="2443" w:hanging="360"/>
      </w:pPr>
    </w:lvl>
    <w:lvl w:ilvl="4">
      <w:start w:val="1"/>
      <w:numFmt w:val="decimal"/>
      <w:lvlText w:val="%5."/>
      <w:lvlJc w:val="left"/>
      <w:pPr>
        <w:tabs>
          <w:tab w:val="num" w:pos="2803"/>
        </w:tabs>
        <w:ind w:left="2803" w:hanging="360"/>
      </w:pPr>
    </w:lvl>
    <w:lvl w:ilvl="5">
      <w:start w:val="1"/>
      <w:numFmt w:val="decimal"/>
      <w:lvlText w:val="%6."/>
      <w:lvlJc w:val="left"/>
      <w:pPr>
        <w:tabs>
          <w:tab w:val="num" w:pos="3163"/>
        </w:tabs>
        <w:ind w:left="3163" w:hanging="360"/>
      </w:pPr>
    </w:lvl>
    <w:lvl w:ilvl="6">
      <w:start w:val="1"/>
      <w:numFmt w:val="decimal"/>
      <w:lvlText w:val="%7."/>
      <w:lvlJc w:val="left"/>
      <w:pPr>
        <w:tabs>
          <w:tab w:val="num" w:pos="3523"/>
        </w:tabs>
        <w:ind w:left="3523" w:hanging="360"/>
      </w:pPr>
    </w:lvl>
    <w:lvl w:ilvl="7">
      <w:start w:val="1"/>
      <w:numFmt w:val="decimal"/>
      <w:lvlText w:val="%8."/>
      <w:lvlJc w:val="left"/>
      <w:pPr>
        <w:tabs>
          <w:tab w:val="num" w:pos="3883"/>
        </w:tabs>
        <w:ind w:left="3883" w:hanging="360"/>
      </w:pPr>
    </w:lvl>
    <w:lvl w:ilvl="8">
      <w:start w:val="1"/>
      <w:numFmt w:val="decimal"/>
      <w:lvlText w:val="%9."/>
      <w:lvlJc w:val="left"/>
      <w:pPr>
        <w:tabs>
          <w:tab w:val="num" w:pos="4243"/>
        </w:tabs>
        <w:ind w:left="4243" w:hanging="360"/>
      </w:pPr>
    </w:lvl>
  </w:abstractNum>
  <w:abstractNum w:abstractNumId="4">
    <w:nsid w:val="00000005"/>
    <w:multiLevelType w:val="multilevel"/>
    <w:tmpl w:val="00000005"/>
    <w:name w:val="WW8Num15"/>
    <w:lvl w:ilvl="0">
      <w:start w:val="2"/>
      <w:numFmt w:val="bullet"/>
      <w:lvlText w:val=""/>
      <w:lvlJc w:val="left"/>
      <w:pPr>
        <w:tabs>
          <w:tab w:val="num" w:pos="720"/>
        </w:tabs>
        <w:ind w:left="720" w:hanging="283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16"/>
    <w:lvl w:ilvl="0">
      <w:start w:val="3"/>
      <w:numFmt w:val="bullet"/>
      <w:lvlText w:val=""/>
      <w:lvlJc w:val="left"/>
      <w:pPr>
        <w:tabs>
          <w:tab w:val="num" w:pos="720"/>
        </w:tabs>
        <w:ind w:left="720" w:hanging="283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17"/>
    <w:lvl w:ilvl="0">
      <w:start w:val="4"/>
      <w:numFmt w:val="bullet"/>
      <w:lvlText w:val=""/>
      <w:lvlJc w:val="left"/>
      <w:pPr>
        <w:tabs>
          <w:tab w:val="num" w:pos="720"/>
        </w:tabs>
        <w:ind w:left="720" w:hanging="283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18"/>
    <w:lvl w:ilvl="0">
      <w:start w:val="5"/>
      <w:numFmt w:val="bullet"/>
      <w:lvlText w:val=""/>
      <w:lvlJc w:val="left"/>
      <w:pPr>
        <w:tabs>
          <w:tab w:val="num" w:pos="720"/>
        </w:tabs>
        <w:ind w:left="720" w:hanging="283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8Num19"/>
    <w:lvl w:ilvl="0">
      <w:start w:val="6"/>
      <w:numFmt w:val="bullet"/>
      <w:lvlText w:val=""/>
      <w:lvlJc w:val="left"/>
      <w:pPr>
        <w:tabs>
          <w:tab w:val="num" w:pos="720"/>
        </w:tabs>
        <w:ind w:left="720" w:hanging="283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4AC71CA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7402281"/>
    <w:multiLevelType w:val="multilevel"/>
    <w:tmpl w:val="997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5176A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decimal"/>
      <w:lvlText w:val="%3."/>
      <w:lvlJc w:val="left"/>
      <w:pPr>
        <w:tabs>
          <w:tab w:val="num" w:pos="1003"/>
        </w:tabs>
        <w:ind w:left="1003" w:hanging="360"/>
      </w:pPr>
    </w:lvl>
    <w:lvl w:ilvl="3">
      <w:start w:val="1"/>
      <w:numFmt w:val="decimal"/>
      <w:lvlText w:val="%4."/>
      <w:lvlJc w:val="left"/>
      <w:pPr>
        <w:tabs>
          <w:tab w:val="num" w:pos="1363"/>
        </w:tabs>
        <w:ind w:left="1363" w:hanging="360"/>
      </w:pPr>
    </w:lvl>
    <w:lvl w:ilvl="4">
      <w:start w:val="1"/>
      <w:numFmt w:val="decimal"/>
      <w:lvlText w:val="%5."/>
      <w:lvlJc w:val="left"/>
      <w:pPr>
        <w:tabs>
          <w:tab w:val="num" w:pos="1723"/>
        </w:tabs>
        <w:ind w:left="1723" w:hanging="360"/>
      </w:pPr>
    </w:lvl>
    <w:lvl w:ilvl="5">
      <w:start w:val="1"/>
      <w:numFmt w:val="decimal"/>
      <w:lvlText w:val="%6."/>
      <w:lvlJc w:val="left"/>
      <w:pPr>
        <w:tabs>
          <w:tab w:val="num" w:pos="2083"/>
        </w:tabs>
        <w:ind w:left="2083" w:hanging="360"/>
      </w:pPr>
    </w:lvl>
    <w:lvl w:ilvl="6">
      <w:start w:val="1"/>
      <w:numFmt w:val="decimal"/>
      <w:lvlText w:val="%7."/>
      <w:lvlJc w:val="left"/>
      <w:pPr>
        <w:tabs>
          <w:tab w:val="num" w:pos="2443"/>
        </w:tabs>
        <w:ind w:left="2443" w:hanging="360"/>
      </w:pPr>
    </w:lvl>
    <w:lvl w:ilvl="7">
      <w:start w:val="1"/>
      <w:numFmt w:val="decimal"/>
      <w:lvlText w:val="%8."/>
      <w:lvlJc w:val="left"/>
      <w:pPr>
        <w:tabs>
          <w:tab w:val="num" w:pos="2803"/>
        </w:tabs>
        <w:ind w:left="2803" w:hanging="360"/>
      </w:pPr>
    </w:lvl>
    <w:lvl w:ilvl="8">
      <w:start w:val="1"/>
      <w:numFmt w:val="decimal"/>
      <w:lvlText w:val="%9."/>
      <w:lvlJc w:val="left"/>
      <w:pPr>
        <w:tabs>
          <w:tab w:val="num" w:pos="3163"/>
        </w:tabs>
        <w:ind w:left="3163" w:hanging="360"/>
      </w:pPr>
    </w:lvl>
  </w:abstractNum>
  <w:abstractNum w:abstractNumId="13">
    <w:nsid w:val="21E6298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C653647"/>
    <w:multiLevelType w:val="multilevel"/>
    <w:tmpl w:val="336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08418A"/>
    <w:multiLevelType w:val="hybridMultilevel"/>
    <w:tmpl w:val="2C96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85F0F"/>
    <w:multiLevelType w:val="hybridMultilevel"/>
    <w:tmpl w:val="043A7518"/>
    <w:lvl w:ilvl="0" w:tplc="0409000B">
      <w:start w:val="1"/>
      <w:numFmt w:val="bullet"/>
      <w:lvlText w:val=""/>
      <w:lvlJc w:val="left"/>
      <w:pPr>
        <w:ind w:left="11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7">
    <w:nsid w:val="6B695F6A"/>
    <w:multiLevelType w:val="hybridMultilevel"/>
    <w:tmpl w:val="5B066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C2C90"/>
    <w:multiLevelType w:val="multilevel"/>
    <w:tmpl w:val="B96E35B2"/>
    <w:lvl w:ilvl="0">
      <w:start w:val="1"/>
      <w:numFmt w:val="bullet"/>
      <w:lvlText w:val=""/>
      <w:lvlJc w:val="left"/>
      <w:pPr>
        <w:ind w:left="1853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F66F76"/>
    <w:multiLevelType w:val="hybridMultilevel"/>
    <w:tmpl w:val="A70C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05859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decimal"/>
      <w:lvlText w:val="%3."/>
      <w:lvlJc w:val="left"/>
      <w:pPr>
        <w:tabs>
          <w:tab w:val="num" w:pos="1003"/>
        </w:tabs>
        <w:ind w:left="1003" w:hanging="360"/>
      </w:pPr>
    </w:lvl>
    <w:lvl w:ilvl="3">
      <w:start w:val="1"/>
      <w:numFmt w:val="decimal"/>
      <w:lvlText w:val="%4."/>
      <w:lvlJc w:val="left"/>
      <w:pPr>
        <w:tabs>
          <w:tab w:val="num" w:pos="1363"/>
        </w:tabs>
        <w:ind w:left="1363" w:hanging="360"/>
      </w:pPr>
    </w:lvl>
    <w:lvl w:ilvl="4">
      <w:start w:val="1"/>
      <w:numFmt w:val="decimal"/>
      <w:lvlText w:val="%5."/>
      <w:lvlJc w:val="left"/>
      <w:pPr>
        <w:tabs>
          <w:tab w:val="num" w:pos="1723"/>
        </w:tabs>
        <w:ind w:left="1723" w:hanging="360"/>
      </w:pPr>
    </w:lvl>
    <w:lvl w:ilvl="5">
      <w:start w:val="1"/>
      <w:numFmt w:val="decimal"/>
      <w:lvlText w:val="%6."/>
      <w:lvlJc w:val="left"/>
      <w:pPr>
        <w:tabs>
          <w:tab w:val="num" w:pos="2083"/>
        </w:tabs>
        <w:ind w:left="2083" w:hanging="360"/>
      </w:pPr>
    </w:lvl>
    <w:lvl w:ilvl="6">
      <w:start w:val="1"/>
      <w:numFmt w:val="decimal"/>
      <w:lvlText w:val="%7."/>
      <w:lvlJc w:val="left"/>
      <w:pPr>
        <w:tabs>
          <w:tab w:val="num" w:pos="2443"/>
        </w:tabs>
        <w:ind w:left="2443" w:hanging="360"/>
      </w:pPr>
    </w:lvl>
    <w:lvl w:ilvl="7">
      <w:start w:val="1"/>
      <w:numFmt w:val="decimal"/>
      <w:lvlText w:val="%8."/>
      <w:lvlJc w:val="left"/>
      <w:pPr>
        <w:tabs>
          <w:tab w:val="num" w:pos="2803"/>
        </w:tabs>
        <w:ind w:left="2803" w:hanging="360"/>
      </w:pPr>
    </w:lvl>
    <w:lvl w:ilvl="8">
      <w:start w:val="1"/>
      <w:numFmt w:val="decimal"/>
      <w:lvlText w:val="%9."/>
      <w:lvlJc w:val="left"/>
      <w:pPr>
        <w:tabs>
          <w:tab w:val="num" w:pos="3163"/>
        </w:tabs>
        <w:ind w:left="3163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8"/>
  </w:num>
  <w:num w:numId="12">
    <w:abstractNumId w:val="19"/>
  </w:num>
  <w:num w:numId="13">
    <w:abstractNumId w:val="17"/>
  </w:num>
  <w:num w:numId="14">
    <w:abstractNumId w:val="16"/>
  </w:num>
  <w:num w:numId="15">
    <w:abstractNumId w:val="20"/>
  </w:num>
  <w:num w:numId="16">
    <w:abstractNumId w:val="10"/>
  </w:num>
  <w:num w:numId="17">
    <w:abstractNumId w:val="12"/>
  </w:num>
  <w:num w:numId="18">
    <w:abstractNumId w:val="13"/>
  </w:num>
  <w:num w:numId="19">
    <w:abstractNumId w:val="14"/>
  </w:num>
  <w:num w:numId="20">
    <w:abstractNumId w:val="11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C166E"/>
    <w:rsid w:val="000070FB"/>
    <w:rsid w:val="00013A18"/>
    <w:rsid w:val="0001754D"/>
    <w:rsid w:val="000309B9"/>
    <w:rsid w:val="000673CA"/>
    <w:rsid w:val="000714CD"/>
    <w:rsid w:val="000820B1"/>
    <w:rsid w:val="000E3387"/>
    <w:rsid w:val="000E621A"/>
    <w:rsid w:val="00111250"/>
    <w:rsid w:val="00122935"/>
    <w:rsid w:val="001260FA"/>
    <w:rsid w:val="001442DB"/>
    <w:rsid w:val="001451D4"/>
    <w:rsid w:val="001573B5"/>
    <w:rsid w:val="001979A5"/>
    <w:rsid w:val="001C05EB"/>
    <w:rsid w:val="00225EAD"/>
    <w:rsid w:val="00230B84"/>
    <w:rsid w:val="00241264"/>
    <w:rsid w:val="00251458"/>
    <w:rsid w:val="0025580F"/>
    <w:rsid w:val="00266C1E"/>
    <w:rsid w:val="00295F2C"/>
    <w:rsid w:val="00297987"/>
    <w:rsid w:val="002A3DA1"/>
    <w:rsid w:val="002A786A"/>
    <w:rsid w:val="002B47F9"/>
    <w:rsid w:val="002C166E"/>
    <w:rsid w:val="002C3CE6"/>
    <w:rsid w:val="002C44C4"/>
    <w:rsid w:val="002E7B74"/>
    <w:rsid w:val="00322961"/>
    <w:rsid w:val="003240EA"/>
    <w:rsid w:val="003359EF"/>
    <w:rsid w:val="00394ED9"/>
    <w:rsid w:val="003D32DE"/>
    <w:rsid w:val="00402DC4"/>
    <w:rsid w:val="004039FA"/>
    <w:rsid w:val="00406A75"/>
    <w:rsid w:val="00475688"/>
    <w:rsid w:val="004C3E37"/>
    <w:rsid w:val="004E6D99"/>
    <w:rsid w:val="004F1E1C"/>
    <w:rsid w:val="005039A7"/>
    <w:rsid w:val="0051086C"/>
    <w:rsid w:val="00510EB3"/>
    <w:rsid w:val="00582FC9"/>
    <w:rsid w:val="005A64EC"/>
    <w:rsid w:val="005A692B"/>
    <w:rsid w:val="005B153E"/>
    <w:rsid w:val="005C0DE0"/>
    <w:rsid w:val="005D6606"/>
    <w:rsid w:val="006064D6"/>
    <w:rsid w:val="0067176B"/>
    <w:rsid w:val="00684878"/>
    <w:rsid w:val="0069138A"/>
    <w:rsid w:val="006A541A"/>
    <w:rsid w:val="006E2CA1"/>
    <w:rsid w:val="00723969"/>
    <w:rsid w:val="0072521F"/>
    <w:rsid w:val="00733D4E"/>
    <w:rsid w:val="00734349"/>
    <w:rsid w:val="00754F4F"/>
    <w:rsid w:val="00770381"/>
    <w:rsid w:val="007C4C34"/>
    <w:rsid w:val="007C75E7"/>
    <w:rsid w:val="00801D54"/>
    <w:rsid w:val="00853753"/>
    <w:rsid w:val="00870634"/>
    <w:rsid w:val="00873F1F"/>
    <w:rsid w:val="008B637F"/>
    <w:rsid w:val="008C3F39"/>
    <w:rsid w:val="008D4EEB"/>
    <w:rsid w:val="00911A0E"/>
    <w:rsid w:val="00921CAA"/>
    <w:rsid w:val="00966B14"/>
    <w:rsid w:val="009822C5"/>
    <w:rsid w:val="0099739A"/>
    <w:rsid w:val="009A1B33"/>
    <w:rsid w:val="009D189E"/>
    <w:rsid w:val="009F21A0"/>
    <w:rsid w:val="009F61E3"/>
    <w:rsid w:val="00A015FE"/>
    <w:rsid w:val="00A3053C"/>
    <w:rsid w:val="00A63DC4"/>
    <w:rsid w:val="00AE004B"/>
    <w:rsid w:val="00AE1880"/>
    <w:rsid w:val="00B10AF2"/>
    <w:rsid w:val="00B20813"/>
    <w:rsid w:val="00B25629"/>
    <w:rsid w:val="00B51B41"/>
    <w:rsid w:val="00B57CB0"/>
    <w:rsid w:val="00B6233F"/>
    <w:rsid w:val="00BB5655"/>
    <w:rsid w:val="00BC63E3"/>
    <w:rsid w:val="00BE7E69"/>
    <w:rsid w:val="00BF68A9"/>
    <w:rsid w:val="00C5585D"/>
    <w:rsid w:val="00C66D5E"/>
    <w:rsid w:val="00C764D7"/>
    <w:rsid w:val="00C821A8"/>
    <w:rsid w:val="00C907B7"/>
    <w:rsid w:val="00CE68F6"/>
    <w:rsid w:val="00CF2083"/>
    <w:rsid w:val="00D442F4"/>
    <w:rsid w:val="00D655C8"/>
    <w:rsid w:val="00D673C1"/>
    <w:rsid w:val="00D831E3"/>
    <w:rsid w:val="00DE5252"/>
    <w:rsid w:val="00E631AE"/>
    <w:rsid w:val="00E7626D"/>
    <w:rsid w:val="00E80F6F"/>
    <w:rsid w:val="00EB39A6"/>
    <w:rsid w:val="00EB4E73"/>
    <w:rsid w:val="00ED03B5"/>
    <w:rsid w:val="00F32027"/>
    <w:rsid w:val="00F62982"/>
    <w:rsid w:val="00F81FA8"/>
    <w:rsid w:val="00F95BF9"/>
    <w:rsid w:val="00FA24B4"/>
    <w:rsid w:val="00FB1557"/>
    <w:rsid w:val="00FB6A3B"/>
    <w:rsid w:val="00FD0830"/>
    <w:rsid w:val="00FD6C38"/>
    <w:rsid w:val="00FF4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A3B"/>
    <w:pPr>
      <w:widowControl w:val="0"/>
      <w:suppressAutoHyphens/>
    </w:pPr>
    <w:rPr>
      <w:rFonts w:eastAsia="Droid Sans Fallback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6A3B"/>
    <w:rPr>
      <w:rFonts w:ascii="Wingdings 2" w:hAnsi="Wingdings 2" w:cs="OpenSymbol"/>
    </w:rPr>
  </w:style>
  <w:style w:type="character" w:customStyle="1" w:styleId="WW8Num2z0">
    <w:name w:val="WW8Num2z0"/>
    <w:rsid w:val="00FB6A3B"/>
    <w:rPr>
      <w:rFonts w:ascii="Wingdings 2" w:hAnsi="Wingdings 2" w:cs="OpenSymbol"/>
    </w:rPr>
  </w:style>
  <w:style w:type="character" w:customStyle="1" w:styleId="WW8Num3z0">
    <w:name w:val="WW8Num3z0"/>
    <w:rsid w:val="00FB6A3B"/>
    <w:rPr>
      <w:rFonts w:ascii="Wingdings 2" w:hAnsi="Wingdings 2" w:cs="OpenSymbol"/>
    </w:rPr>
  </w:style>
  <w:style w:type="character" w:customStyle="1" w:styleId="WW8Num4z0">
    <w:name w:val="WW8Num4z0"/>
    <w:rsid w:val="00FB6A3B"/>
    <w:rPr>
      <w:rFonts w:ascii="Wingdings 2" w:hAnsi="Wingdings 2" w:cs="OpenSymbol"/>
    </w:rPr>
  </w:style>
  <w:style w:type="character" w:customStyle="1" w:styleId="WW8Num5z0">
    <w:name w:val="WW8Num5z0"/>
    <w:rsid w:val="00FB6A3B"/>
    <w:rPr>
      <w:rFonts w:ascii="Wingdings 2" w:hAnsi="Wingdings 2" w:cs="OpenSymbol"/>
    </w:rPr>
  </w:style>
  <w:style w:type="character" w:customStyle="1" w:styleId="WW8Num6z0">
    <w:name w:val="WW8Num6z0"/>
    <w:rsid w:val="00FB6A3B"/>
    <w:rPr>
      <w:rFonts w:ascii="Wingdings 2" w:hAnsi="Wingdings 2" w:cs="OpenSymbol"/>
    </w:rPr>
  </w:style>
  <w:style w:type="character" w:customStyle="1" w:styleId="WW8Num7z0">
    <w:name w:val="WW8Num7z0"/>
    <w:rsid w:val="00FB6A3B"/>
    <w:rPr>
      <w:rFonts w:ascii="Wingdings 2" w:hAnsi="Wingdings 2" w:cs="OpenSymbol"/>
    </w:rPr>
  </w:style>
  <w:style w:type="character" w:customStyle="1" w:styleId="WW8Num8z0">
    <w:name w:val="WW8Num8z0"/>
    <w:rsid w:val="00FB6A3B"/>
    <w:rPr>
      <w:rFonts w:ascii="Wingdings 2" w:hAnsi="Wingdings 2" w:cs="OpenSymbol"/>
    </w:rPr>
  </w:style>
  <w:style w:type="character" w:customStyle="1" w:styleId="WW8Num9z0">
    <w:name w:val="WW8Num9z0"/>
    <w:rsid w:val="00FB6A3B"/>
    <w:rPr>
      <w:rFonts w:ascii="Wingdings 2" w:hAnsi="Wingdings 2" w:cs="OpenSymbol"/>
    </w:rPr>
  </w:style>
  <w:style w:type="character" w:customStyle="1" w:styleId="WW8Num11z0">
    <w:name w:val="WW8Num11z0"/>
    <w:rsid w:val="00FB6A3B"/>
    <w:rPr>
      <w:rFonts w:ascii="Symbol" w:hAnsi="Symbol" w:cs="Symbol"/>
    </w:rPr>
  </w:style>
  <w:style w:type="character" w:customStyle="1" w:styleId="WW8Num12z0">
    <w:name w:val="WW8Num12z0"/>
    <w:rsid w:val="00FB6A3B"/>
    <w:rPr>
      <w:rFonts w:ascii="Symbol" w:hAnsi="Symbol" w:cs="Symbol"/>
    </w:rPr>
  </w:style>
  <w:style w:type="character" w:customStyle="1" w:styleId="WW8Num13z0">
    <w:name w:val="WW8Num13z0"/>
    <w:rsid w:val="00FB6A3B"/>
    <w:rPr>
      <w:rFonts w:ascii="Symbol" w:hAnsi="Symbol" w:cs="Symbol"/>
    </w:rPr>
  </w:style>
  <w:style w:type="character" w:customStyle="1" w:styleId="WW8Num14z0">
    <w:name w:val="WW8Num14z0"/>
    <w:rsid w:val="00FB6A3B"/>
    <w:rPr>
      <w:rFonts w:ascii="Wingdings 2" w:hAnsi="Wingdings 2" w:cs="OpenSymbol"/>
    </w:rPr>
  </w:style>
  <w:style w:type="character" w:customStyle="1" w:styleId="WW8Num15z0">
    <w:name w:val="WW8Num15z0"/>
    <w:rsid w:val="00FB6A3B"/>
    <w:rPr>
      <w:rFonts w:ascii="Wingdings 2" w:hAnsi="Wingdings 2" w:cs="OpenSymbol"/>
    </w:rPr>
  </w:style>
  <w:style w:type="character" w:customStyle="1" w:styleId="WW8Num16z0">
    <w:name w:val="WW8Num16z0"/>
    <w:rsid w:val="00FB6A3B"/>
    <w:rPr>
      <w:rFonts w:ascii="Wingdings 2" w:hAnsi="Wingdings 2" w:cs="OpenSymbol"/>
    </w:rPr>
  </w:style>
  <w:style w:type="character" w:customStyle="1" w:styleId="WW8Num17z0">
    <w:name w:val="WW8Num17z0"/>
    <w:rsid w:val="00FB6A3B"/>
    <w:rPr>
      <w:rFonts w:ascii="Wingdings 2" w:hAnsi="Wingdings 2" w:cs="OpenSymbol"/>
    </w:rPr>
  </w:style>
  <w:style w:type="character" w:customStyle="1" w:styleId="WW8Num18z0">
    <w:name w:val="WW8Num18z0"/>
    <w:rsid w:val="00FB6A3B"/>
    <w:rPr>
      <w:rFonts w:ascii="Wingdings 2" w:hAnsi="Wingdings 2" w:cs="OpenSymbol"/>
    </w:rPr>
  </w:style>
  <w:style w:type="character" w:customStyle="1" w:styleId="WW8Num19z0">
    <w:name w:val="WW8Num19z0"/>
    <w:rsid w:val="00FB6A3B"/>
    <w:rPr>
      <w:rFonts w:ascii="Wingdings 2" w:hAnsi="Wingdings 2" w:cs="OpenSymbol"/>
    </w:rPr>
  </w:style>
  <w:style w:type="character" w:customStyle="1" w:styleId="Bullets">
    <w:name w:val="Bullets"/>
    <w:rsid w:val="00FB6A3B"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"/>
    <w:rsid w:val="00FB6A3B"/>
    <w:rPr>
      <w:rFonts w:eastAsia="Droid Sans Fallback" w:cs="Mangal"/>
      <w:kern w:val="1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rsid w:val="00FB6A3B"/>
    <w:rPr>
      <w:rFonts w:eastAsia="Droid Sans Fallback" w:cs="Mangal"/>
      <w:kern w:val="1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BodyText"/>
    <w:rsid w:val="00FB6A3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B6A3B"/>
    <w:pPr>
      <w:spacing w:after="120"/>
    </w:pPr>
  </w:style>
  <w:style w:type="paragraph" w:styleId="List">
    <w:name w:val="List"/>
    <w:basedOn w:val="BodyText"/>
    <w:rsid w:val="00FB6A3B"/>
  </w:style>
  <w:style w:type="paragraph" w:styleId="Caption">
    <w:name w:val="caption"/>
    <w:basedOn w:val="Normal"/>
    <w:qFormat/>
    <w:rsid w:val="00FB6A3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B6A3B"/>
    <w:pPr>
      <w:suppressLineNumbers/>
    </w:pPr>
  </w:style>
  <w:style w:type="paragraph" w:styleId="Header">
    <w:name w:val="header"/>
    <w:basedOn w:val="Normal"/>
    <w:rsid w:val="00FB6A3B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rsid w:val="00FB6A3B"/>
    <w:pPr>
      <w:tabs>
        <w:tab w:val="center" w:pos="4680"/>
        <w:tab w:val="right" w:pos="9360"/>
      </w:tabs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</dc:creator>
  <cp:lastModifiedBy>MOHD MUFEEZ</cp:lastModifiedBy>
  <cp:revision>2</cp:revision>
  <cp:lastPrinted>2015-08-31T04:30:00Z</cp:lastPrinted>
  <dcterms:created xsi:type="dcterms:W3CDTF">2015-10-19T15:39:00Z</dcterms:created>
  <dcterms:modified xsi:type="dcterms:W3CDTF">2015-10-19T15:39:00Z</dcterms:modified>
</cp:coreProperties>
</file>