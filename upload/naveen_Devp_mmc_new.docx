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D9" w:rsidRPr="00A41F35" w:rsidRDefault="00576AD9" w:rsidP="00576AD9">
      <w:pPr>
        <w:widowControl/>
        <w:suppressAutoHyphens w:val="0"/>
        <w:spacing w:line="288" w:lineRule="atLeast"/>
        <w:jc w:val="center"/>
        <w:rPr>
          <w:rFonts w:ascii="Times New Roman" w:eastAsia="Times New Roman" w:hAnsi="Times New Roman"/>
          <w:b/>
          <w:bCs/>
          <w:color w:val="333333"/>
          <w:kern w:val="0"/>
          <w:sz w:val="43"/>
          <w:szCs w:val="43"/>
          <w:lang w:val="en-IN" w:eastAsia="en-IN"/>
        </w:rPr>
      </w:pPr>
      <w:r>
        <w:rPr>
          <w:rFonts w:ascii="Times New Roman" w:eastAsia="Times New Roman" w:hAnsi="Times New Roman"/>
          <w:b/>
          <w:bCs/>
          <w:color w:val="333333"/>
          <w:kern w:val="0"/>
          <w:sz w:val="43"/>
          <w:szCs w:val="43"/>
          <w:lang w:val="en-IN" w:eastAsia="en-IN"/>
        </w:rPr>
        <w:t>Naveen Kumar R</w:t>
      </w:r>
    </w:p>
    <w:p w:rsidR="00576AD9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#38, </w:t>
      </w:r>
      <w:proofErr w:type="spellStart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Sai</w:t>
      </w:r>
      <w:proofErr w:type="spellEnd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Sadana</w:t>
      </w:r>
      <w:proofErr w:type="gramStart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,Konankunte</w:t>
      </w:r>
      <w:proofErr w:type="spellEnd"/>
      <w:proofErr w:type="gramEnd"/>
    </w:p>
    <w:p w:rsidR="00576AD9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Banglaore-560062</w:t>
      </w:r>
    </w:p>
    <w:p w:rsidR="00576AD9" w:rsidRPr="00A41F35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104140</wp:posOffset>
            </wp:positionV>
            <wp:extent cx="1589405" cy="49974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49974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                 </w:t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Karnataka ,</w:t>
      </w:r>
      <w:proofErr w:type="gramEnd"/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India</w:t>
      </w:r>
    </w:p>
    <w:p w:rsidR="00576AD9" w:rsidRPr="00A41F35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                </w:t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   </w:t>
      </w:r>
      <w:r w:rsidRPr="00A41F35"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Cell: </w:t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+91- 9880845221</w:t>
      </w:r>
    </w:p>
    <w:p w:rsidR="00576AD9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                    </w:t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 E</w:t>
      </w:r>
      <w:r w:rsidRPr="00A41F35"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>mail</w:t>
      </w:r>
      <w:r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  <w:t xml:space="preserve">: </w:t>
      </w:r>
      <w:hyperlink r:id="rId7" w:history="1">
        <w:r w:rsidRPr="007B3D10">
          <w:rPr>
            <w:rStyle w:val="Hyperlink"/>
            <w:rFonts w:ascii="Times New Roman" w:eastAsia="Times New Roman" w:hAnsi="Times New Roman"/>
            <w:kern w:val="0"/>
            <w:sz w:val="21"/>
            <w:szCs w:val="21"/>
            <w:lang w:val="en-IN" w:eastAsia="en-IN"/>
          </w:rPr>
          <w:t>lalkotnaveen1@gmail.com</w:t>
        </w:r>
      </w:hyperlink>
    </w:p>
    <w:p w:rsidR="00576AD9" w:rsidRDefault="00576AD9" w:rsidP="00576AD9">
      <w:pPr>
        <w:widowControl/>
        <w:suppressAutoHyphens w:val="0"/>
        <w:spacing w:line="294" w:lineRule="atLeast"/>
        <w:jc w:val="center"/>
        <w:rPr>
          <w:rFonts w:ascii="Times New Roman" w:eastAsia="Times New Roman" w:hAnsi="Times New Roman"/>
          <w:color w:val="333333"/>
          <w:kern w:val="0"/>
          <w:sz w:val="21"/>
          <w:szCs w:val="21"/>
          <w:lang w:val="en-IN" w:eastAsia="en-IN"/>
        </w:rPr>
      </w:pP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76AD9" w:rsidRDefault="00576AD9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OBJECTIVE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36000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 In quest of utilizing my best practice of PL/SQL/Forms/Report design, creativity and talent to the maximum, coupled with dedication and self-motivation to effectively contribute towards achieving the company’s objectives.</w:t>
      </w: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PROFESSIONAL PRÉCIS     </w:t>
      </w: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     A te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chno-savvy professional having 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 years of total qualitative experience mainly in Software Design &amp; Development, Coding, Testing, Enhancement, Customization, Bug Fixing, Maintenance and Application Support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  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Currently working as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Oracle Developer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cum Corporate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Trainer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with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Mastermind Consulting 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Banglaore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Last associated with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76AD9">
        <w:rPr>
          <w:rFonts w:ascii="Arial" w:hAnsi="Arial" w:cs="Arial"/>
          <w:color w:val="000000"/>
          <w:sz w:val="18"/>
          <w:szCs w:val="18"/>
          <w:shd w:val="clear" w:color="auto" w:fill="FFFFFF"/>
        </w:rPr>
        <w:t>cambridge</w:t>
      </w:r>
      <w:proofErr w:type="spellEnd"/>
      <w:r w:rsidRPr="00576AD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technology </w:t>
      </w:r>
      <w:proofErr w:type="gramStart"/>
      <w:r w:rsidRPr="00576AD9">
        <w:rPr>
          <w:rFonts w:ascii="Arial" w:hAnsi="Arial" w:cs="Arial"/>
          <w:color w:val="000000"/>
          <w:sz w:val="18"/>
          <w:szCs w:val="18"/>
          <w:shd w:val="clear" w:color="auto" w:fill="FFFFFF"/>
        </w:rPr>
        <w:t>enterprises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(</w:t>
      </w:r>
      <w:proofErr w:type="spellStart"/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Formly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know</w:t>
      </w:r>
      <w:r w:rsidR="000A4594"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Qsoft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Services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as Oracle PL/SQL and Forms/Reports Develope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r.</w:t>
      </w: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76AD9" w:rsidRDefault="00576AD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TECHNICAL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PURVIEW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Technical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 Strong dynamic coding &amp; design approach.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 Strong Knowledge of Oracle SQL &amp; PL/SQL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12c/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11g/10g/9i)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 Strong Knowledge of Oracle Forms Reports Development 11g/10g/9i/6i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      Oracle SQL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,PL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/SQL Developer..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      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Good/Average Knowledge of Oracle DBA.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Symbol" w:char="F0D8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     Basic Knowledge of HTML/Unix </w:t>
      </w:r>
    </w:p>
    <w:p w:rsidR="000A4594" w:rsidRDefault="000A459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4594" w:rsidRDefault="000A459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4594" w:rsidRDefault="000A459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4594" w:rsidRDefault="000A4594" w:rsidP="000A4594">
      <w:pPr>
        <w:widowControl/>
        <w:pBdr>
          <w:bottom w:val="single" w:sz="12" w:space="1" w:color="auto"/>
        </w:pBdr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  <w:r w:rsidRPr="000A459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  <w:t>My Key Skills</w:t>
      </w:r>
    </w:p>
    <w:p w:rsid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</w:p>
    <w:p w:rsid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  <w:r w:rsidRPr="000A459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ORACLE SQL PL/SQL D2K ORACLE FORMS REPORTS 11g/10g/6i </w:t>
      </w:r>
    </w:p>
    <w:p w:rsidR="000A4594" w:rsidRP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</w:p>
    <w:p w:rsidR="000A4594" w:rsidRDefault="000A4594" w:rsidP="000A4594">
      <w:pPr>
        <w:widowControl/>
        <w:pBdr>
          <w:bottom w:val="single" w:sz="12" w:space="1" w:color="auto"/>
        </w:pBdr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  <w:r w:rsidRPr="000A459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  <w:t>Work History &amp; Experience</w:t>
      </w:r>
    </w:p>
    <w:p w:rsidR="000A4594" w:rsidRP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</w:p>
    <w:p w:rsid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</w:rPr>
      </w:pPr>
      <w:r w:rsidRPr="000A4594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Years of Work Experience: 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About 11 years</w:t>
      </w:r>
    </w:p>
    <w:p w:rsidR="000A4594" w:rsidRP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</w:p>
    <w:p w:rsidR="000A4594" w:rsidRPr="000A4594" w:rsidRDefault="000A4594" w:rsidP="000A4594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color w:val="000000"/>
          <w:kern w:val="0"/>
          <w:sz w:val="18"/>
          <w:szCs w:val="18"/>
          <w:lang w:val="en-IN" w:eastAsia="en-IN"/>
        </w:rPr>
      </w:pPr>
      <w:r w:rsidRPr="000A4594">
        <w:rPr>
          <w:rFonts w:ascii="Arial" w:eastAsia="Times New Roman" w:hAnsi="Arial" w:cs="Arial"/>
          <w:b/>
          <w:color w:val="000000"/>
          <w:kern w:val="0"/>
          <w:sz w:val="18"/>
          <w:szCs w:val="18"/>
          <w:lang w:val="en-IN" w:eastAsia="en-IN"/>
        </w:rPr>
        <w:t>EMPLOYMENT SCAN</w:t>
      </w:r>
    </w:p>
    <w:p w:rsidR="000A4594" w:rsidRDefault="000A4594">
      <w:pPr>
        <w:pBdr>
          <w:bottom w:val="single" w:sz="12" w:space="1" w:color="auto"/>
        </w:pBd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4594" w:rsidRDefault="000A459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softHyphen/>
      </w: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  2013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Present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Mastermind Consulting   (As an SSE /Corporate Trainer/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Banglaore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, Karnataka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 w:rsidRPr="0007038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Job Title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    As 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 oracle Corporate trainer/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Oracle Developer (Oracle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12c/11g/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10g/6i Developer suite).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Pr="0007038B" w:rsidRDefault="0007038B" w:rsidP="0007038B">
      <w:pPr>
        <w:rPr>
          <w:b/>
        </w:rPr>
      </w:pPr>
      <w:r w:rsidRPr="0007038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Role &amp; Responsibilities:-</w:t>
      </w:r>
      <w:r w:rsidRPr="0007038B">
        <w:rPr>
          <w:rFonts w:ascii="Arial" w:hAnsi="Arial" w:cs="Arial"/>
          <w:b/>
          <w:color w:val="000000"/>
          <w:sz w:val="18"/>
          <w:szCs w:val="18"/>
        </w:rPr>
        <w:br/>
      </w:r>
      <w:r w:rsidRPr="0007038B">
        <w:rPr>
          <w:rFonts w:ascii="Arial" w:hAnsi="Arial" w:cs="Arial"/>
          <w:b/>
          <w:color w:val="000000"/>
          <w:sz w:val="18"/>
          <w:szCs w:val="18"/>
        </w:rPr>
        <w:br/>
      </w:r>
      <w:r w:rsidRPr="0007038B">
        <w:rPr>
          <w:rFonts w:ascii="Arial" w:hAnsi="Arial" w:cs="Arial"/>
          <w:b/>
          <w:color w:val="000000"/>
          <w:sz w:val="18"/>
          <w:szCs w:val="18"/>
        </w:rPr>
        <w:br/>
      </w:r>
    </w:p>
    <w:p w:rsidR="0007038B" w:rsidRP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Mainly in Software Design &amp; </w:t>
      </w:r>
      <w:r w:rsidR="003B6DC5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Development, Coding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Testing, Enhancement, Customization, Bug Fixing, Maintenance and Application Support.</w:t>
      </w:r>
    </w:p>
    <w:p w:rsidR="0007038B" w:rsidRP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 xml:space="preserve">Handling corporate trainings on oracle </w:t>
      </w:r>
      <w:proofErr w:type="spellStart"/>
      <w:r>
        <w:t>sql,p</w:t>
      </w:r>
      <w:proofErr w:type="spellEnd"/>
      <w:r>
        <w:t>/</w:t>
      </w:r>
      <w:proofErr w:type="spellStart"/>
      <w:r>
        <w:t>sql</w:t>
      </w:r>
      <w:proofErr w:type="spellEnd"/>
      <w:r>
        <w:t xml:space="preserve"> ,forms and reports</w:t>
      </w:r>
    </w:p>
    <w:p w:rsidR="0007038B" w:rsidRPr="0007038B" w:rsidRDefault="0007038B" w:rsidP="0007038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7038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Design ,Development, Coding, Testing, ENH, Maintenance of database object  like Packages, Procedures, Functions, Triggers, Views, Sequence, PL/SQL Collections, etc.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 xml:space="preserve">Creation of Database, various Database objects, writing PL/SQL codes. 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Providing corporate presentations on Oracle SQL</w:t>
      </w:r>
      <w:proofErr w:type="gramStart"/>
      <w:r>
        <w:t>,PLSQL</w:t>
      </w:r>
      <w:proofErr w:type="gramEnd"/>
      <w:r>
        <w:t xml:space="preserve"> and D2K.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Documentation.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Designing &amp; Developing web applications using Oracle forms.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Deploying web based forms application on AS and configuration.</w:t>
      </w: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Generating reports as per the design.</w:t>
      </w:r>
    </w:p>
    <w:p w:rsidR="003B6DC5" w:rsidRDefault="003B6DC5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 xml:space="preserve">Users Created and passwords modified </w:t>
      </w:r>
    </w:p>
    <w:p w:rsidR="003B6DC5" w:rsidRDefault="003B6DC5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Managed user management and profile management</w:t>
      </w:r>
    </w:p>
    <w:p w:rsidR="003B6DC5" w:rsidRDefault="003B6DC5" w:rsidP="003B6DC5">
      <w:pPr>
        <w:numPr>
          <w:ilvl w:val="0"/>
          <w:numId w:val="1"/>
        </w:numPr>
        <w:spacing w:line="200" w:lineRule="atLeast"/>
        <w:rPr>
          <w:rFonts w:cs="Tahoma"/>
          <w:lang/>
        </w:rPr>
      </w:pPr>
      <w:r>
        <w:rPr>
          <w:rFonts w:cs="Tahoma"/>
          <w:lang/>
        </w:rPr>
        <w:t xml:space="preserve">Handled Oracle </w:t>
      </w:r>
      <w:r>
        <w:rPr>
          <w:rFonts w:cs="Tahoma"/>
          <w:lang/>
        </w:rPr>
        <w:t>11g</w:t>
      </w:r>
      <w:r>
        <w:rPr>
          <w:rFonts w:cs="Tahoma"/>
          <w:lang/>
        </w:rPr>
        <w:t xml:space="preserve"> PL/SQL for </w:t>
      </w:r>
      <w:proofErr w:type="spellStart"/>
      <w:r>
        <w:rPr>
          <w:rFonts w:cs="Tahoma"/>
          <w:lang/>
        </w:rPr>
        <w:t>Hp</w:t>
      </w:r>
      <w:proofErr w:type="spellEnd"/>
      <w:r>
        <w:rPr>
          <w:rFonts w:cs="Tahoma"/>
          <w:lang/>
        </w:rPr>
        <w:t>, Chennai</w:t>
      </w:r>
    </w:p>
    <w:p w:rsidR="003B6DC5" w:rsidRPr="003B6DC5" w:rsidRDefault="003B6DC5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rPr>
          <w:rFonts w:cs="Tahoma"/>
          <w:lang/>
        </w:rPr>
        <w:t>Handled  corporate batch for “</w:t>
      </w:r>
      <w:r w:rsidRPr="00250C18">
        <w:rPr>
          <w:rFonts w:cs="Tahoma"/>
          <w:b/>
          <w:lang/>
        </w:rPr>
        <w:t>Infosys</w:t>
      </w:r>
      <w:r>
        <w:rPr>
          <w:rFonts w:cs="Tahoma"/>
          <w:lang/>
        </w:rPr>
        <w:t xml:space="preserve"> </w:t>
      </w:r>
      <w:r>
        <w:rPr>
          <w:rFonts w:cs="Tahoma"/>
          <w:b/>
          <w:bCs/>
          <w:lang/>
        </w:rPr>
        <w:t xml:space="preserve">,Mysore” </w:t>
      </w:r>
      <w:r>
        <w:rPr>
          <w:rFonts w:cs="Tahoma"/>
          <w:lang/>
        </w:rPr>
        <w:t>on Oracle 9i SQL, PL/SQL</w:t>
      </w:r>
    </w:p>
    <w:p w:rsidR="003B6DC5" w:rsidRDefault="003B6DC5" w:rsidP="003B6DC5">
      <w:pPr>
        <w:numPr>
          <w:ilvl w:val="0"/>
          <w:numId w:val="1"/>
        </w:numPr>
        <w:spacing w:line="200" w:lineRule="atLeast"/>
        <w:rPr>
          <w:rFonts w:cs="Tahoma"/>
          <w:b/>
          <w:bCs/>
          <w:lang/>
        </w:rPr>
      </w:pPr>
      <w:r>
        <w:rPr>
          <w:rFonts w:cs="Tahoma"/>
          <w:lang/>
        </w:rPr>
        <w:t xml:space="preserve">Handled  Forms 6i for </w:t>
      </w:r>
      <w:proofErr w:type="spellStart"/>
      <w:r>
        <w:rPr>
          <w:rFonts w:cs="Tahoma"/>
          <w:lang/>
        </w:rPr>
        <w:t>iflex</w:t>
      </w:r>
      <w:proofErr w:type="spellEnd"/>
      <w:r>
        <w:rPr>
          <w:rFonts w:cs="Tahoma"/>
          <w:b/>
          <w:bCs/>
          <w:lang/>
        </w:rPr>
        <w:t>, Bangalore</w:t>
      </w:r>
    </w:p>
    <w:p w:rsidR="003B6DC5" w:rsidRDefault="003B6DC5" w:rsidP="003B6DC5">
      <w:pPr>
        <w:numPr>
          <w:ilvl w:val="0"/>
          <w:numId w:val="1"/>
        </w:numPr>
        <w:spacing w:line="200" w:lineRule="atLeast"/>
        <w:rPr>
          <w:rFonts w:cs="Tahoma"/>
          <w:lang/>
        </w:rPr>
      </w:pPr>
      <w:r>
        <w:rPr>
          <w:rFonts w:cs="Tahoma"/>
          <w:lang/>
        </w:rPr>
        <w:t>Conducted Oracle 11g/12c SQL, PL/SQL for Wipro</w:t>
      </w:r>
      <w:r>
        <w:rPr>
          <w:rFonts w:cs="Tahoma"/>
          <w:b/>
          <w:bCs/>
          <w:lang/>
        </w:rPr>
        <w:t>,</w:t>
      </w:r>
      <w:r>
        <w:rPr>
          <w:rFonts w:cs="Tahoma"/>
          <w:lang/>
        </w:rPr>
        <w:t xml:space="preserve"> Bangalore</w:t>
      </w:r>
    </w:p>
    <w:p w:rsidR="003B6DC5" w:rsidRDefault="003B6DC5" w:rsidP="003B6DC5">
      <w:pPr>
        <w:numPr>
          <w:ilvl w:val="0"/>
          <w:numId w:val="1"/>
        </w:numPr>
        <w:spacing w:line="200" w:lineRule="atLeast"/>
        <w:rPr>
          <w:rFonts w:cs="Tahoma"/>
          <w:lang/>
        </w:rPr>
      </w:pPr>
      <w:r>
        <w:rPr>
          <w:rFonts w:cs="Tahoma"/>
          <w:lang/>
        </w:rPr>
        <w:t xml:space="preserve">Conducted Oracle 9i/10g SQL, PL/SQL and Forms and Reports for </w:t>
      </w:r>
      <w:proofErr w:type="spellStart"/>
      <w:r>
        <w:rPr>
          <w:rFonts w:cs="Tahoma"/>
          <w:b/>
          <w:bCs/>
          <w:lang/>
        </w:rPr>
        <w:t>PowerGrid</w:t>
      </w:r>
      <w:proofErr w:type="spellEnd"/>
      <w:r>
        <w:rPr>
          <w:rFonts w:cs="Tahoma"/>
          <w:b/>
          <w:bCs/>
          <w:lang/>
        </w:rPr>
        <w:t>,</w:t>
      </w:r>
      <w:r>
        <w:rPr>
          <w:rFonts w:cs="Tahoma"/>
          <w:lang/>
        </w:rPr>
        <w:t xml:space="preserve"> Mumbai</w:t>
      </w:r>
    </w:p>
    <w:p w:rsidR="003B6DC5" w:rsidRDefault="003B6DC5" w:rsidP="003B6DC5">
      <w:pPr>
        <w:tabs>
          <w:tab w:val="left" w:pos="5716"/>
          <w:tab w:val="left" w:pos="7145"/>
        </w:tabs>
        <w:ind w:left="1429"/>
      </w:pPr>
    </w:p>
    <w:p w:rsidR="003B6DC5" w:rsidRDefault="003B6DC5" w:rsidP="003B6DC5">
      <w:pPr>
        <w:spacing w:line="200" w:lineRule="atLeast"/>
        <w:ind w:left="1440"/>
        <w:rPr>
          <w:rFonts w:cs="Tahoma"/>
          <w:lang/>
        </w:rPr>
      </w:pPr>
      <w:r>
        <w:rPr>
          <w:rFonts w:cs="Tahoma"/>
          <w:lang/>
        </w:rPr>
        <w:t>.</w:t>
      </w:r>
    </w:p>
    <w:p w:rsidR="0007038B" w:rsidRDefault="0007038B" w:rsidP="0007038B">
      <w:pPr>
        <w:tabs>
          <w:tab w:val="left" w:pos="1429"/>
          <w:tab w:val="left" w:pos="2858"/>
        </w:tabs>
        <w:ind w:left="1429"/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A4594" w:rsidRDefault="000A459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Jun 2005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Jan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000000"/>
          <w:sz w:val="18"/>
          <w:szCs w:val="18"/>
        </w:rPr>
        <w:br/>
      </w:r>
      <w:r w:rsidR="003B6DC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Cambridge Technology </w:t>
      </w:r>
      <w:proofErr w:type="gramStart"/>
      <w:r w:rsidR="003B6DC5">
        <w:rPr>
          <w:rFonts w:ascii="Arial" w:hAnsi="Arial" w:cs="Arial"/>
          <w:color w:val="000000"/>
          <w:sz w:val="18"/>
          <w:szCs w:val="18"/>
          <w:shd w:val="clear" w:color="auto" w:fill="FFFFFF"/>
        </w:rPr>
        <w:t>E</w:t>
      </w:r>
      <w:r w:rsidRPr="00576AD9">
        <w:rPr>
          <w:rFonts w:ascii="Arial" w:hAnsi="Arial" w:cs="Arial"/>
          <w:color w:val="000000"/>
          <w:sz w:val="18"/>
          <w:szCs w:val="18"/>
          <w:shd w:val="clear" w:color="auto" w:fill="FFFFFF"/>
        </w:rPr>
        <w:t>nterprises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CTE)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(As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Oracle PL/SQL Developer)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Bangalore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India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Job Title:    As 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Engineer</w:t>
      </w:r>
    </w:p>
    <w:p w:rsidR="0007038B" w:rsidRDefault="000703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7038B" w:rsidRDefault="0007038B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07038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Role &amp; Responsibilities:-</w:t>
      </w:r>
    </w:p>
    <w:p w:rsidR="0007038B" w:rsidRDefault="0007038B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Designing &amp; Developing web applications using Oracle forms.</w:t>
      </w:r>
    </w:p>
    <w:p w:rsidR="0007038B" w:rsidRPr="0007038B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Mainly in Software Design &amp; Development, Coding, Testing, Enhancement, Customization, Bug Fixing, Mai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ntenance and Application Support and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 Performance Tuning.</w:t>
      </w:r>
    </w:p>
    <w:p w:rsidR="003B6DC5" w:rsidRPr="003B6DC5" w:rsidRDefault="0007038B" w:rsidP="0007038B">
      <w:pPr>
        <w:numPr>
          <w:ilvl w:val="0"/>
          <w:numId w:val="1"/>
        </w:numPr>
        <w:tabs>
          <w:tab w:val="left" w:pos="5716"/>
          <w:tab w:val="left" w:pos="7145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Designing Technical document , User Test Case Preparation, Data setup script preparation, moving code changes  into TEST, UAT and PROD environment</w:t>
      </w:r>
    </w:p>
    <w:p w:rsidR="003B6DC5" w:rsidRPr="003B6DC5" w:rsidRDefault="003B6DC5" w:rsidP="003B6DC5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r w:rsidRPr="003B6DC5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,Development, Coding, Testing, ENH, Maintenance of database object  like Packages, Procedures, Functions, Triggers, Views, Sequence, PL/SQL</w:t>
      </w:r>
    </w:p>
    <w:p w:rsidR="003B6DC5" w:rsidRPr="003B6DC5" w:rsidRDefault="003B6DC5" w:rsidP="003B6DC5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Oralce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Database Creation and installation done.</w:t>
      </w:r>
    </w:p>
    <w:p w:rsidR="003B6DC5" w:rsidRPr="003B6DC5" w:rsidRDefault="003B6DC5" w:rsidP="003B6DC5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 was a also a part of training team and handled many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inhouse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oracle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p/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forms reports sessions</w:t>
      </w:r>
    </w:p>
    <w:p w:rsidR="003B6DC5" w:rsidRPr="003B6DC5" w:rsidRDefault="003B6DC5" w:rsidP="003B6DC5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IN"/>
        </w:rPr>
        <w:t xml:space="preserve">Given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IN"/>
        </w:rPr>
        <w:t>kt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IN"/>
        </w:rPr>
        <w:t xml:space="preserve"> on above technologies</w:t>
      </w:r>
    </w:p>
    <w:p w:rsidR="003B6DC5" w:rsidRPr="003B6DC5" w:rsidRDefault="003B6DC5" w:rsidP="003B6DC5">
      <w:pPr>
        <w:tabs>
          <w:tab w:val="left" w:pos="5716"/>
          <w:tab w:val="left" w:pos="7145"/>
        </w:tabs>
        <w:ind w:left="1429"/>
        <w:rPr>
          <w:lang w:val="en-IN"/>
        </w:rPr>
      </w:pPr>
    </w:p>
    <w:p w:rsidR="003B6DC5" w:rsidRDefault="003B6DC5" w:rsidP="003B6DC5">
      <w:pPr>
        <w:tabs>
          <w:tab w:val="left" w:pos="5716"/>
          <w:tab w:val="left" w:pos="7145"/>
        </w:tabs>
        <w:rPr>
          <w:b/>
          <w:bCs/>
          <w:u w:val="single"/>
        </w:rPr>
      </w:pPr>
      <w:r>
        <w:rPr>
          <w:b/>
          <w:bCs/>
          <w:u w:val="single"/>
        </w:rPr>
        <w:t>Project description</w:t>
      </w:r>
    </w:p>
    <w:p w:rsidR="003B6DC5" w:rsidRDefault="003B6DC5" w:rsidP="003B6DC5">
      <w:pPr>
        <w:tabs>
          <w:tab w:val="left" w:pos="5716"/>
          <w:tab w:val="left" w:pos="7145"/>
        </w:tabs>
        <w:rPr>
          <w:b/>
          <w:bCs/>
          <w:u w:val="single"/>
        </w:rPr>
      </w:pPr>
    </w:p>
    <w:p w:rsidR="00B77B6F" w:rsidRPr="00B77B6F" w:rsidRDefault="003B6DC5" w:rsidP="00B77B6F">
      <w:pPr>
        <w:tabs>
          <w:tab w:val="left" w:pos="5716"/>
          <w:tab w:val="left" w:pos="7145"/>
        </w:tabs>
        <w:rPr>
          <w:rFonts w:ascii="Nimbus Roman No9 L" w:hAnsi="Nimbus Roman No9 L"/>
          <w:b/>
          <w:bCs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Client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 :-----</w:t>
      </w:r>
      <w:proofErr w:type="gramEnd"/>
      <w:r>
        <w:t>Q-Soft system &amp; solutions (</w:t>
      </w:r>
      <w:proofErr w:type="spellStart"/>
      <w:r>
        <w:t>Pvt</w:t>
      </w:r>
      <w:proofErr w:type="spellEnd"/>
      <w:r>
        <w:t>) Ltd</w:t>
      </w:r>
      <w:r w:rsidRPr="00B77B6F">
        <w:rPr>
          <w:b/>
        </w:rPr>
        <w:t>.</w:t>
      </w:r>
      <w:r w:rsidR="00B77B6F" w:rsidRPr="00B77B6F">
        <w:rPr>
          <w:b/>
        </w:rPr>
        <w:t>,</w:t>
      </w:r>
      <w:r w:rsidR="00B77B6F" w:rsidRPr="00B77B6F">
        <w:rPr>
          <w:rFonts w:ascii="Nimbus Roman No9 L" w:hAnsi="Nimbus Roman No9 L"/>
          <w:b/>
          <w:bCs/>
        </w:rPr>
        <w:t xml:space="preserve"> </w:t>
      </w:r>
      <w:proofErr w:type="spellStart"/>
      <w:r w:rsidR="00B77B6F" w:rsidRPr="00B77B6F">
        <w:rPr>
          <w:rFonts w:ascii="Nimbus Roman No9 L" w:hAnsi="Nimbus Roman No9 L"/>
          <w:bCs/>
        </w:rPr>
        <w:t>Flowmatics</w:t>
      </w:r>
      <w:proofErr w:type="spellEnd"/>
      <w:r w:rsidR="00B77B6F" w:rsidRPr="00B77B6F">
        <w:rPr>
          <w:rFonts w:ascii="Nimbus Roman No9 L" w:hAnsi="Nimbus Roman No9 L"/>
          <w:bCs/>
        </w:rPr>
        <w:t xml:space="preserve"> System</w:t>
      </w:r>
      <w:r w:rsidR="00B77B6F" w:rsidRPr="00B77B6F">
        <w:rPr>
          <w:rFonts w:ascii="Nimbus Roman No9 L" w:hAnsi="Nimbus Roman No9 L"/>
          <w:bCs/>
        </w:rPr>
        <w:t xml:space="preserve"> </w:t>
      </w:r>
      <w:proofErr w:type="spellStart"/>
      <w:r w:rsidR="00B77B6F" w:rsidRPr="00B77B6F">
        <w:rPr>
          <w:rFonts w:ascii="Nimbus Roman No9 L" w:hAnsi="Nimbus Roman No9 L"/>
          <w:bCs/>
        </w:rPr>
        <w:t>pvt</w:t>
      </w:r>
      <w:proofErr w:type="spellEnd"/>
      <w:r w:rsidR="00B77B6F" w:rsidRPr="00B77B6F">
        <w:rPr>
          <w:rFonts w:ascii="Nimbus Roman No9 L" w:hAnsi="Nimbus Roman No9 L"/>
          <w:bCs/>
        </w:rPr>
        <w:t xml:space="preserve"> Ltd</w:t>
      </w:r>
    </w:p>
    <w:p w:rsidR="00B77B6F" w:rsidRDefault="00B77B6F" w:rsidP="00B77B6F">
      <w:pPr>
        <w:tabs>
          <w:tab w:val="left" w:pos="5716"/>
          <w:tab w:val="left" w:pos="7145"/>
        </w:tabs>
        <w:rPr>
          <w:rFonts w:ascii="Nimbus Roman No9 L" w:hAnsi="Nimbus Roman No9 L"/>
          <w:b/>
          <w:bCs/>
        </w:rPr>
      </w:pPr>
    </w:p>
    <w:p w:rsid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Pr="00576AD9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3B6DC5" w:rsidRDefault="00B77B6F" w:rsidP="003B6DC5">
      <w:pPr>
        <w:tabs>
          <w:tab w:val="left" w:pos="5716"/>
          <w:tab w:val="left" w:pos="714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Role &amp; Responsibilities:-</w:t>
      </w:r>
    </w:p>
    <w:p w:rsidR="00B77B6F" w:rsidRDefault="00B77B6F" w:rsidP="003B6DC5">
      <w:pPr>
        <w:tabs>
          <w:tab w:val="left" w:pos="5716"/>
          <w:tab w:val="left" w:pos="714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77B6F" w:rsidRDefault="00B77B6F" w:rsidP="003B6DC5">
      <w:pPr>
        <w:tabs>
          <w:tab w:val="left" w:pos="5716"/>
          <w:tab w:val="left" w:pos="714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</w:pP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Mainly in Software Design &amp; Development, Coding, Testing, Enhancement, Customization, Bug Fixing, Maintenance and Application Suppor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</w:p>
    <w:p w:rsid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Documentation.</w:t>
      </w:r>
    </w:p>
    <w:p w:rsid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Designing &amp; Developing web applications using Oracle forms.</w:t>
      </w:r>
    </w:p>
    <w:p w:rsid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</w:pPr>
      <w:r>
        <w:t>Generating reports as per the design.</w:t>
      </w:r>
    </w:p>
    <w:p w:rsid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</w:pPr>
      <w:r>
        <w:t xml:space="preserve">Users Created and passwords modified </w:t>
      </w:r>
    </w:p>
    <w:p w:rsidR="00B77B6F" w:rsidRPr="00B77B6F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r w:rsidRPr="003B6DC5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,Development, Coding, Testing, ENH, Maintenance of database object  like Packages, Procedures, Functions, Triggers, Views, Sequence, PL/SQL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B77B6F" w:rsidRPr="003B6DC5" w:rsidRDefault="00B77B6F" w:rsidP="00B77B6F">
      <w:pPr>
        <w:numPr>
          <w:ilvl w:val="0"/>
          <w:numId w:val="1"/>
        </w:numPr>
        <w:tabs>
          <w:tab w:val="left" w:pos="5716"/>
          <w:tab w:val="left" w:pos="7145"/>
        </w:tabs>
        <w:rPr>
          <w:lang w:val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Support &amp; bug fixing for TATA Steel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 In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-House D2K Application.</w:t>
      </w:r>
    </w:p>
    <w:p w:rsidR="00B77B6F" w:rsidRDefault="00B77B6F" w:rsidP="00B77B6F">
      <w:pPr>
        <w:tabs>
          <w:tab w:val="left" w:pos="5716"/>
          <w:tab w:val="left" w:pos="7145"/>
        </w:tabs>
        <w:ind w:left="1429"/>
      </w:pPr>
    </w:p>
    <w:p w:rsidR="00B77B6F" w:rsidRDefault="00B77B6F" w:rsidP="003B6DC5">
      <w:pPr>
        <w:tabs>
          <w:tab w:val="left" w:pos="5716"/>
          <w:tab w:val="left" w:pos="7145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77B6F" w:rsidRDefault="0007038B" w:rsidP="00B77B6F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  <w:r w:rsidRPr="003B6DC5">
        <w:rPr>
          <w:rFonts w:ascii="Arial" w:hAnsi="Arial" w:cs="Arial"/>
          <w:color w:val="000000"/>
          <w:sz w:val="18"/>
          <w:szCs w:val="18"/>
        </w:rPr>
        <w:br/>
      </w:r>
      <w:r w:rsidR="00B77B6F" w:rsidRPr="00B77B6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  <w:t>Education History, Qualifications &amp; other additional information</w:t>
      </w:r>
    </w:p>
    <w:p w:rsidR="00A62AB2" w:rsidRPr="00B77B6F" w:rsidRDefault="00A62AB2" w:rsidP="00B77B6F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  <w:bookmarkStart w:id="0" w:name="_GoBack"/>
      <w:bookmarkEnd w:id="0"/>
    </w:p>
    <w:p w:rsidR="00B77B6F" w:rsidRPr="00B77B6F" w:rsidRDefault="00B77B6F" w:rsidP="00B77B6F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  <w:r w:rsidRPr="00B77B6F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Level of Education: </w:t>
      </w:r>
      <w:r w:rsidRPr="00B77B6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IN" w:eastAsia="en-IN"/>
        </w:rPr>
        <w:t>Masters</w:t>
      </w:r>
    </w:p>
    <w:p w:rsidR="00B77B6F" w:rsidRDefault="00B77B6F" w:rsidP="00B77B6F">
      <w:pPr>
        <w:widowControl/>
        <w:shd w:val="clear" w:color="auto" w:fill="FFFFFF"/>
        <w:suppressAutoHyphens w:val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77B6F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ACADEMIA</w:t>
      </w:r>
    </w:p>
    <w:p w:rsidR="00B77B6F" w:rsidRPr="00B77B6F" w:rsidRDefault="00B77B6F" w:rsidP="00B77B6F">
      <w:pPr>
        <w:tabs>
          <w:tab w:val="left" w:pos="5716"/>
          <w:tab w:val="left" w:pos="7145"/>
        </w:tabs>
        <w:rPr>
          <w:lang w:val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B77B6F" w:rsidRDefault="00B77B6F" w:rsidP="00B77B6F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MSc </w:t>
      </w:r>
      <w:r w:rsidRPr="00B77B6F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in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Software and Information Systems , Mysore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Karnatak</w:t>
      </w:r>
      <w:proofErr w:type="spellEnd"/>
    </w:p>
    <w:p w:rsidR="00B77B6F" w:rsidRDefault="00B77B6F" w:rsidP="00B77B6F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BCA , 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Anantapur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 xml:space="preserve"> ,</w:t>
      </w:r>
      <w:proofErr w:type="spellStart"/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t>Andrapradesh</w:t>
      </w:r>
      <w:proofErr w:type="spellEnd"/>
    </w:p>
    <w:p w:rsidR="00A62AB2" w:rsidRDefault="00A62AB2" w:rsidP="00A62AB2">
      <w:pPr>
        <w:pStyle w:val="ListParagraph"/>
        <w:numPr>
          <w:ilvl w:val="0"/>
          <w:numId w:val="1"/>
        </w:numPr>
      </w:pPr>
      <w:r>
        <w:t xml:space="preserve">Best performer / employee  for the year 2007-2008 in CTE </w:t>
      </w:r>
    </w:p>
    <w:p w:rsidR="00A62AB2" w:rsidRDefault="00A62AB2" w:rsidP="00A62AB2">
      <w:pPr>
        <w:pStyle w:val="ListParagraph"/>
        <w:numPr>
          <w:ilvl w:val="0"/>
          <w:numId w:val="1"/>
        </w:numPr>
      </w:pPr>
      <w:r>
        <w:t>OCA(Oracle Certified Associate) with  oracle SQL and PL/SQL</w:t>
      </w:r>
    </w:p>
    <w:p w:rsidR="00A62AB2" w:rsidRPr="00B77B6F" w:rsidRDefault="00A62AB2" w:rsidP="00B77B6F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</w:pPr>
    </w:p>
    <w:p w:rsidR="00B77B6F" w:rsidRPr="003B6DC5" w:rsidRDefault="00B77B6F" w:rsidP="00B77B6F">
      <w:pPr>
        <w:tabs>
          <w:tab w:val="left" w:pos="5716"/>
          <w:tab w:val="left" w:pos="7145"/>
        </w:tabs>
        <w:rPr>
          <w:lang w:val="en-IN"/>
        </w:rPr>
      </w:pPr>
    </w:p>
    <w:p w:rsidR="00B77B6F" w:rsidRDefault="00B77B6F" w:rsidP="00B77B6F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  <w:r w:rsidRPr="00B77B6F">
        <w:rPr>
          <w:rFonts w:ascii="Arial" w:eastAsia="Times New Roman" w:hAnsi="Arial" w:cs="Arial"/>
          <w:color w:val="000000"/>
          <w:kern w:val="0"/>
          <w:sz w:val="18"/>
          <w:szCs w:val="18"/>
          <w:lang w:val="en-IN" w:eastAsia="en-IN"/>
        </w:rPr>
        <w:br/>
      </w:r>
      <w:r w:rsidRPr="00B77B6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  <w:t>Contact Information</w:t>
      </w:r>
    </w:p>
    <w:p w:rsidR="00A62AB2" w:rsidRDefault="00A62AB2" w:rsidP="00B77B6F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IN" w:eastAsia="en-IN"/>
        </w:rPr>
      </w:pPr>
    </w:p>
    <w:p w:rsidR="00A62AB2" w:rsidRDefault="00A62AB2" w:rsidP="00A62AB2">
      <w:pPr>
        <w:rPr>
          <w:b/>
        </w:rPr>
      </w:pPr>
      <w:r>
        <w:t xml:space="preserve">Date of birth               </w:t>
      </w:r>
      <w:r>
        <w:rPr>
          <w:b/>
        </w:rPr>
        <w:t>: 10</w:t>
      </w:r>
      <w:r>
        <w:rPr>
          <w:b/>
          <w:vertAlign w:val="superscript"/>
        </w:rPr>
        <w:t>th</w:t>
      </w:r>
      <w:r>
        <w:rPr>
          <w:b/>
        </w:rPr>
        <w:t xml:space="preserve"> June 1978</w:t>
      </w:r>
    </w:p>
    <w:p w:rsidR="00A62AB2" w:rsidRDefault="00A62AB2" w:rsidP="00A62AB2">
      <w:pPr>
        <w:rPr>
          <w:b/>
        </w:rPr>
      </w:pPr>
      <w:r>
        <w:t xml:space="preserve">Father’s Name            </w:t>
      </w:r>
      <w:r>
        <w:rPr>
          <w:b/>
        </w:rPr>
        <w:t xml:space="preserve">: </w:t>
      </w:r>
      <w:proofErr w:type="spellStart"/>
      <w:r>
        <w:rPr>
          <w:b/>
        </w:rPr>
        <w:t>Rukkanna</w:t>
      </w:r>
      <w:proofErr w:type="spellEnd"/>
      <w:r>
        <w:rPr>
          <w:b/>
        </w:rPr>
        <w:t xml:space="preserve"> D.L</w:t>
      </w:r>
    </w:p>
    <w:p w:rsidR="00A62AB2" w:rsidRPr="00A62AB2" w:rsidRDefault="00A62AB2" w:rsidP="00A62AB2">
      <w:pPr>
        <w:rPr>
          <w:b/>
        </w:rPr>
      </w:pPr>
      <w:r>
        <w:rPr>
          <w:sz w:val="26"/>
          <w:szCs w:val="26"/>
        </w:rPr>
        <w:t xml:space="preserve">Nationality </w:t>
      </w:r>
      <w:r>
        <w:rPr>
          <w:sz w:val="26"/>
          <w:szCs w:val="26"/>
        </w:rPr>
        <w:tab/>
        <w:t xml:space="preserve">   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: Indian</w:t>
      </w:r>
    </w:p>
    <w:p w:rsidR="00A62AB2" w:rsidRDefault="00A62AB2" w:rsidP="00A62AB2">
      <w:pPr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Male</w:t>
      </w:r>
    </w:p>
    <w:p w:rsidR="00A62AB2" w:rsidRDefault="00A62AB2" w:rsidP="00A62AB2">
      <w:pPr>
        <w:rPr>
          <w:sz w:val="26"/>
          <w:szCs w:val="26"/>
        </w:rPr>
      </w:pPr>
      <w:r>
        <w:rPr>
          <w:sz w:val="26"/>
          <w:szCs w:val="26"/>
        </w:rPr>
        <w:t xml:space="preserve">Languages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English, Kannada</w:t>
      </w:r>
    </w:p>
    <w:p w:rsidR="00A62AB2" w:rsidRDefault="00A62AB2" w:rsidP="00A62AB2">
      <w:pPr>
        <w:rPr>
          <w:sz w:val="26"/>
          <w:szCs w:val="26"/>
        </w:rPr>
      </w:pPr>
      <w:r>
        <w:rPr>
          <w:sz w:val="26"/>
          <w:szCs w:val="26"/>
        </w:rPr>
        <w:t>Permanent address</w:t>
      </w:r>
      <w:r>
        <w:rPr>
          <w:sz w:val="26"/>
          <w:szCs w:val="26"/>
        </w:rPr>
        <w:tab/>
        <w:t>: #1052</w:t>
      </w:r>
      <w:proofErr w:type="gramStart"/>
      <w:r>
        <w:rPr>
          <w:sz w:val="26"/>
          <w:szCs w:val="26"/>
        </w:rPr>
        <w:t>,LBS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Nagar,Govt</w:t>
      </w:r>
      <w:proofErr w:type="spellEnd"/>
      <w:r>
        <w:rPr>
          <w:sz w:val="26"/>
          <w:szCs w:val="26"/>
        </w:rPr>
        <w:t xml:space="preserve"> Girls Hig</w:t>
      </w:r>
      <w:r>
        <w:rPr>
          <w:sz w:val="26"/>
          <w:szCs w:val="26"/>
        </w:rPr>
        <w:t xml:space="preserve">h School Rd, </w:t>
      </w:r>
      <w:proofErr w:type="spellStart"/>
      <w:r>
        <w:rPr>
          <w:sz w:val="26"/>
          <w:szCs w:val="26"/>
        </w:rPr>
        <w:t>Kottur,Bellary</w:t>
      </w:r>
      <w:proofErr w:type="spellEnd"/>
      <w:r>
        <w:rPr>
          <w:sz w:val="26"/>
          <w:szCs w:val="26"/>
        </w:rPr>
        <w:t xml:space="preserve"> </w:t>
      </w:r>
    </w:p>
    <w:p w:rsidR="00A62AB2" w:rsidRDefault="00A62AB2" w:rsidP="00A62AB2">
      <w:pPr>
        <w:rPr>
          <w:sz w:val="26"/>
          <w:szCs w:val="26"/>
        </w:rPr>
      </w:pPr>
      <w:r>
        <w:rPr>
          <w:sz w:val="26"/>
          <w:szCs w:val="26"/>
        </w:rPr>
        <w:t>Present address</w:t>
      </w:r>
      <w:r>
        <w:rPr>
          <w:sz w:val="26"/>
          <w:szCs w:val="26"/>
        </w:rPr>
        <w:tab/>
        <w:t>: #38</w:t>
      </w:r>
      <w:proofErr w:type="gramStart"/>
      <w:r>
        <w:rPr>
          <w:sz w:val="26"/>
          <w:szCs w:val="26"/>
        </w:rPr>
        <w:t>,Sai</w:t>
      </w:r>
      <w:proofErr w:type="gramEnd"/>
      <w:r>
        <w:rPr>
          <w:sz w:val="26"/>
          <w:szCs w:val="26"/>
        </w:rPr>
        <w:t xml:space="preserve"> Sadana,3</w:t>
      </w:r>
      <w:r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Cross, Near </w:t>
      </w:r>
      <w:proofErr w:type="spellStart"/>
      <w:r>
        <w:rPr>
          <w:sz w:val="26"/>
          <w:szCs w:val="26"/>
        </w:rPr>
        <w:t>Harinagar,Konankunte</w:t>
      </w:r>
      <w:proofErr w:type="spellEnd"/>
      <w:r>
        <w:rPr>
          <w:sz w:val="26"/>
          <w:szCs w:val="26"/>
        </w:rPr>
        <w:t>, Bng-62</w:t>
      </w:r>
    </w:p>
    <w:p w:rsidR="00A62AB2" w:rsidRDefault="00A62AB2" w:rsidP="00A62AB2">
      <w:pPr>
        <w:rPr>
          <w:sz w:val="26"/>
          <w:szCs w:val="26"/>
        </w:rPr>
      </w:pPr>
      <w:r>
        <w:rPr>
          <w:sz w:val="26"/>
          <w:szCs w:val="26"/>
        </w:rPr>
        <w:t>Phone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>+91-</w:t>
      </w:r>
      <w:r>
        <w:rPr>
          <w:sz w:val="26"/>
          <w:szCs w:val="26"/>
        </w:rPr>
        <w:t>9880845221</w:t>
      </w:r>
    </w:p>
    <w:p w:rsidR="00A62AB2" w:rsidRDefault="00A62AB2" w:rsidP="00A62AB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e-mail</w:t>
      </w:r>
      <w:proofErr w:type="gramEnd"/>
      <w:r>
        <w:rPr>
          <w:sz w:val="26"/>
          <w:szCs w:val="26"/>
        </w:rPr>
        <w:tab/>
        <w:t xml:space="preserve">           : lalkotnaveen1@gmail.com</w:t>
      </w:r>
    </w:p>
    <w:p w:rsidR="00A62AB2" w:rsidRPr="00A62AB2" w:rsidRDefault="00A62AB2" w:rsidP="00B77B6F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</w:rPr>
      </w:pPr>
    </w:p>
    <w:p w:rsidR="00A62AB2" w:rsidRDefault="00A62AB2" w:rsidP="00A62AB2">
      <w:pPr>
        <w:shd w:val="clear" w:color="auto" w:fill="E6E6E6"/>
        <w:rPr>
          <w:b/>
          <w:bCs/>
        </w:rPr>
      </w:pPr>
      <w:r>
        <w:rPr>
          <w:b/>
          <w:bCs/>
          <w:u w:val="single"/>
        </w:rPr>
        <w:t>Declaration______________________________________</w:t>
      </w:r>
      <w:r>
        <w:rPr>
          <w:b/>
          <w:bCs/>
          <w:u w:val="single"/>
        </w:rPr>
        <w:t>___________________________</w:t>
      </w:r>
      <w:r>
        <w:rPr>
          <w:b/>
          <w:bCs/>
        </w:rPr>
        <w:tab/>
      </w:r>
    </w:p>
    <w:p w:rsidR="00A62AB2" w:rsidRDefault="00A62AB2" w:rsidP="00A62AB2">
      <w:pPr>
        <w:rPr>
          <w:b/>
          <w:bCs/>
        </w:rPr>
      </w:pPr>
      <w:r>
        <w:rPr>
          <w:b/>
          <w:bCs/>
        </w:rPr>
        <w:tab/>
        <w:t>I, hereby declare that all the details furnished above are true in respects.</w:t>
      </w:r>
    </w:p>
    <w:p w:rsidR="00A62AB2" w:rsidRDefault="00A62AB2" w:rsidP="00A62AB2"/>
    <w:p w:rsidR="00A62AB2" w:rsidRDefault="00A62AB2" w:rsidP="00A62AB2">
      <w:r>
        <w:t>Place</w:t>
      </w:r>
      <w:r>
        <w:tab/>
        <w:t>:  Bangalore</w:t>
      </w:r>
    </w:p>
    <w:p w:rsidR="00A62AB2" w:rsidRDefault="00A62AB2" w:rsidP="00A62AB2">
      <w:pPr>
        <w:tabs>
          <w:tab w:val="left" w:pos="720"/>
          <w:tab w:val="left" w:pos="1440"/>
        </w:tabs>
        <w:autoSpaceDE w:val="0"/>
        <w:rPr>
          <w:rFonts w:ascii="Times New Roman" w:eastAsia="TimesNewRomanPSMT" w:hAnsi="Times New Roman" w:cs="TimesNewRomanPSMT"/>
          <w:color w:val="000000"/>
        </w:rPr>
      </w:pPr>
      <w:r>
        <w:rPr>
          <w:rFonts w:ascii="Times New Roman" w:eastAsia="TimesNewRomanPSMT" w:hAnsi="Times New Roman" w:cs="TimesNewRomanPSMT"/>
          <w:color w:val="000000"/>
        </w:rPr>
        <w:t>Date</w:t>
      </w:r>
      <w:r>
        <w:rPr>
          <w:rFonts w:ascii="Times New Roman" w:eastAsia="TimesNewRomanPSMT" w:hAnsi="Times New Roman" w:cs="TimesNewRomanPSMT"/>
          <w:color w:val="000000"/>
        </w:rPr>
        <w:tab/>
        <w:t xml:space="preserve">: </w:t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  <w:t xml:space="preserve"> </w:t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  <w:r>
        <w:rPr>
          <w:rFonts w:ascii="Times New Roman" w:eastAsia="TimesNewRomanPSMT" w:hAnsi="Times New Roman" w:cs="TimesNewRomanPSMT"/>
          <w:color w:val="000000"/>
        </w:rPr>
        <w:tab/>
      </w:r>
    </w:p>
    <w:p w:rsidR="00A62AB2" w:rsidRPr="005F22DC" w:rsidRDefault="00A62AB2" w:rsidP="00A62AB2">
      <w:pPr>
        <w:tabs>
          <w:tab w:val="left" w:pos="720"/>
          <w:tab w:val="left" w:pos="1440"/>
        </w:tabs>
        <w:autoSpaceDE w:val="0"/>
        <w:rPr>
          <w:rFonts w:ascii="Times New Roman" w:eastAsia="TimesNewRomanPSMT" w:hAnsi="Times New Roman" w:cs="TimesNewRomanPSMT"/>
          <w:color w:val="000000"/>
          <w:vertAlign w:val="subscript"/>
        </w:rPr>
      </w:pPr>
    </w:p>
    <w:p w:rsidR="00A62AB2" w:rsidRDefault="00A62AB2" w:rsidP="00A62AB2">
      <w:pPr>
        <w:tabs>
          <w:tab w:val="left" w:pos="0"/>
        </w:tabs>
        <w:jc w:val="right"/>
      </w:pPr>
      <w:proofErr w:type="gramStart"/>
      <w:r>
        <w:rPr>
          <w:rFonts w:ascii="Times New Roman" w:eastAsia="TimesNewRomanPSMT" w:hAnsi="Times New Roman" w:cs="TimesNewRomanPSMT"/>
          <w:color w:val="000000"/>
        </w:rPr>
        <w:t>( Naveen</w:t>
      </w:r>
      <w:proofErr w:type="gramEnd"/>
      <w:r>
        <w:rPr>
          <w:rFonts w:ascii="Times New Roman" w:eastAsia="TimesNewRomanPSMT" w:hAnsi="Times New Roman" w:cs="TimesNewRomanPSMT"/>
          <w:color w:val="000000"/>
        </w:rPr>
        <w:t xml:space="preserve"> Kumar R)          </w:t>
      </w:r>
    </w:p>
    <w:p w:rsidR="00B77B6F" w:rsidRPr="00B77B6F" w:rsidRDefault="00B77B6F" w:rsidP="00B77B6F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</w:rPr>
      </w:pPr>
    </w:p>
    <w:p w:rsidR="000A4594" w:rsidRPr="00576AD9" w:rsidRDefault="000A4594" w:rsidP="003B6DC5">
      <w:pPr>
        <w:tabs>
          <w:tab w:val="left" w:pos="5716"/>
          <w:tab w:val="left" w:pos="7145"/>
        </w:tabs>
        <w:rPr>
          <w:lang w:val="en-IN"/>
        </w:rPr>
      </w:pPr>
    </w:p>
    <w:sectPr w:rsidR="000A4594" w:rsidRPr="0057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1429"/>
        </w:tabs>
        <w:ind w:left="1429" w:hanging="1429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"/>
      <w:lvlJc w:val="left"/>
      <w:pPr>
        <w:tabs>
          <w:tab w:val="num" w:pos="2149"/>
        </w:tabs>
        <w:ind w:left="2149" w:hanging="2149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69"/>
        </w:tabs>
        <w:ind w:left="2869" w:hanging="2869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l"/>
      <w:lvlJc w:val="left"/>
      <w:pPr>
        <w:tabs>
          <w:tab w:val="num" w:pos="3589"/>
        </w:tabs>
        <w:ind w:left="3589" w:hanging="3589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"/>
      <w:lvlJc w:val="left"/>
      <w:pPr>
        <w:tabs>
          <w:tab w:val="num" w:pos="4309"/>
        </w:tabs>
        <w:ind w:left="4309" w:hanging="4309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029"/>
        </w:tabs>
        <w:ind w:left="5029" w:hanging="5029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l"/>
      <w:lvlJc w:val="left"/>
      <w:pPr>
        <w:tabs>
          <w:tab w:val="num" w:pos="5749"/>
        </w:tabs>
        <w:ind w:left="5749" w:hanging="5749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"/>
      <w:lvlJc w:val="left"/>
      <w:pPr>
        <w:tabs>
          <w:tab w:val="num" w:pos="6469"/>
        </w:tabs>
        <w:ind w:left="6469" w:hanging="6469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189"/>
        </w:tabs>
        <w:ind w:left="7189" w:hanging="7189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Ø"/>
      <w:lvlJc w:val="left"/>
      <w:pPr>
        <w:tabs>
          <w:tab w:val="num" w:pos="720"/>
        </w:tabs>
        <w:ind w:left="720" w:hanging="72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"/>
      <w:lvlJc w:val="left"/>
      <w:pPr>
        <w:tabs>
          <w:tab w:val="num" w:pos="1080"/>
        </w:tabs>
        <w:ind w:left="1080" w:hanging="108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144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180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"/>
      <w:lvlJc w:val="left"/>
      <w:pPr>
        <w:tabs>
          <w:tab w:val="num" w:pos="2160"/>
        </w:tabs>
        <w:ind w:left="2160" w:hanging="21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252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288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"/>
      <w:lvlJc w:val="left"/>
      <w:pPr>
        <w:tabs>
          <w:tab w:val="num" w:pos="3240"/>
        </w:tabs>
        <w:ind w:left="3240" w:hanging="324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Ø"/>
      <w:lvlJc w:val="left"/>
      <w:pPr>
        <w:tabs>
          <w:tab w:val="num" w:pos="4111"/>
        </w:tabs>
        <w:ind w:left="4111" w:hanging="709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1429"/>
        </w:tabs>
        <w:ind w:left="1429" w:hanging="1429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2149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l"/>
      <w:lvlJc w:val="left"/>
      <w:pPr>
        <w:tabs>
          <w:tab w:val="num" w:pos="2869"/>
        </w:tabs>
        <w:ind w:left="2869" w:hanging="2869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"/>
      <w:lvlJc w:val="left"/>
      <w:pPr>
        <w:tabs>
          <w:tab w:val="num" w:pos="3589"/>
        </w:tabs>
        <w:ind w:left="3589" w:hanging="3589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4309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l"/>
      <w:lvlJc w:val="left"/>
      <w:pPr>
        <w:tabs>
          <w:tab w:val="num" w:pos="5029"/>
        </w:tabs>
        <w:ind w:left="5029" w:hanging="5029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"/>
      <w:lvlJc w:val="left"/>
      <w:pPr>
        <w:tabs>
          <w:tab w:val="num" w:pos="5749"/>
        </w:tabs>
        <w:ind w:left="5749" w:hanging="5749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6469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D9"/>
    <w:rsid w:val="0007038B"/>
    <w:rsid w:val="000A4594"/>
    <w:rsid w:val="003B6DC5"/>
    <w:rsid w:val="00576AD9"/>
    <w:rsid w:val="00A62AB2"/>
    <w:rsid w:val="00B77B6F"/>
    <w:rsid w:val="00D3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D9"/>
    <w:pPr>
      <w:widowControl w:val="0"/>
      <w:suppressAutoHyphens/>
      <w:spacing w:after="0" w:line="240" w:lineRule="auto"/>
    </w:pPr>
    <w:rPr>
      <w:rFonts w:ascii="Liberation Serif" w:eastAsia="Luxi Sans" w:hAnsi="Liberation Serif" w:cs="Times New Roman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A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6AD9"/>
  </w:style>
  <w:style w:type="character" w:styleId="Emphasis">
    <w:name w:val="Emphasis"/>
    <w:basedOn w:val="DefaultParagraphFont"/>
    <w:uiPriority w:val="20"/>
    <w:qFormat/>
    <w:rsid w:val="000A4594"/>
    <w:rPr>
      <w:i/>
      <w:iCs/>
    </w:rPr>
  </w:style>
  <w:style w:type="paragraph" w:styleId="ListParagraph">
    <w:name w:val="List Paragraph"/>
    <w:basedOn w:val="Normal"/>
    <w:uiPriority w:val="34"/>
    <w:qFormat/>
    <w:rsid w:val="0007038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A62A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62AB2"/>
    <w:rPr>
      <w:rFonts w:ascii="Liberation Serif" w:eastAsia="Luxi Sans" w:hAnsi="Liberation Serif" w:cs="Times New Roman"/>
      <w:kern w:val="1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AD9"/>
    <w:pPr>
      <w:widowControl w:val="0"/>
      <w:suppressAutoHyphens/>
      <w:spacing w:after="0" w:line="240" w:lineRule="auto"/>
    </w:pPr>
    <w:rPr>
      <w:rFonts w:ascii="Liberation Serif" w:eastAsia="Luxi Sans" w:hAnsi="Liberation Serif" w:cs="Times New Roman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A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6AD9"/>
  </w:style>
  <w:style w:type="character" w:styleId="Emphasis">
    <w:name w:val="Emphasis"/>
    <w:basedOn w:val="DefaultParagraphFont"/>
    <w:uiPriority w:val="20"/>
    <w:qFormat/>
    <w:rsid w:val="000A4594"/>
    <w:rPr>
      <w:i/>
      <w:iCs/>
    </w:rPr>
  </w:style>
  <w:style w:type="paragraph" w:styleId="ListParagraph">
    <w:name w:val="List Paragraph"/>
    <w:basedOn w:val="Normal"/>
    <w:uiPriority w:val="34"/>
    <w:qFormat/>
    <w:rsid w:val="0007038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A62A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62AB2"/>
    <w:rPr>
      <w:rFonts w:ascii="Liberation Serif" w:eastAsia="Luxi Sans" w:hAnsi="Liberation Serif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11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23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391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56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11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62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86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lkotnavee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2017-02-01T07:06:00Z</dcterms:created>
  <dcterms:modified xsi:type="dcterms:W3CDTF">2017-02-01T08:02:00Z</dcterms:modified>
</cp:coreProperties>
</file>