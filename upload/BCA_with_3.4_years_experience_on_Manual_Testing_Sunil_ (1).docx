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3395" w:rsidRDefault="00AF3395">
      <w:pPr>
        <w:pStyle w:val="Title"/>
        <w:spacing w:line="276" w:lineRule="auto"/>
        <w:rPr>
          <w:sz w:val="24"/>
          <w:szCs w:val="24"/>
        </w:rPr>
      </w:pPr>
    </w:p>
    <w:p w:rsidR="00AF3395" w:rsidRDefault="007621E7">
      <w:pPr>
        <w:spacing w:line="276" w:lineRule="auto"/>
        <w:rPr>
          <w:bCs/>
          <w:sz w:val="28"/>
          <w:szCs w:val="28"/>
        </w:rPr>
      </w:pPr>
      <w:r>
        <w:rPr>
          <w:sz w:val="24"/>
          <w:szCs w:val="24"/>
        </w:rPr>
        <w:t xml:space="preserve">                                                                                                      </w:t>
      </w:r>
    </w:p>
    <w:p w:rsidR="00AF3395" w:rsidRDefault="007621E7">
      <w:pPr>
        <w:pStyle w:val="Heading5"/>
        <w:spacing w:line="276" w:lineRule="auto"/>
        <w:rPr>
          <w:rFonts w:ascii="Times New Roman" w:hAnsi="Times New Roman" w:cs="Times New Roman"/>
          <w:bCs/>
          <w:szCs w:val="24"/>
        </w:rPr>
      </w:pPr>
      <w:r>
        <w:rPr>
          <w:rFonts w:ascii="Times New Roman" w:hAnsi="Times New Roman" w:cs="Times New Roman"/>
          <w:bCs/>
          <w:sz w:val="28"/>
          <w:szCs w:val="28"/>
        </w:rPr>
        <w:t xml:space="preserve">SunilKumar.Sabbarapu </w:t>
      </w:r>
    </w:p>
    <w:p w:rsidR="00AF3395" w:rsidRDefault="007621E7">
      <w:pPr>
        <w:pStyle w:val="Heading5"/>
        <w:spacing w:line="276" w:lineRule="auto"/>
      </w:pPr>
      <w:r>
        <w:rPr>
          <w:rFonts w:ascii="Times New Roman" w:hAnsi="Times New Roman" w:cs="Times New Roman"/>
          <w:bCs/>
          <w:szCs w:val="24"/>
        </w:rPr>
        <w:t xml:space="preserve">Contact no: </w:t>
      </w:r>
      <w:r>
        <w:rPr>
          <w:rFonts w:ascii="Times New Roman" w:hAnsi="Times New Roman" w:cs="Times New Roman"/>
          <w:b w:val="0"/>
          <w:bCs/>
          <w:szCs w:val="24"/>
        </w:rPr>
        <w:t>+91</w:t>
      </w:r>
      <w:r w:rsidR="004D6E18">
        <w:rPr>
          <w:rFonts w:ascii="Times New Roman" w:hAnsi="Times New Roman" w:cs="Times New Roman"/>
          <w:b w:val="0"/>
          <w:bCs/>
          <w:szCs w:val="24"/>
        </w:rPr>
        <w:t>-9652981533</w:t>
      </w:r>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Cs w:val="24"/>
        </w:rPr>
        <w:t xml:space="preserve"> Email: </w:t>
      </w:r>
      <w:r>
        <w:rPr>
          <w:rFonts w:ascii="Times New Roman" w:hAnsi="Times New Roman" w:cs="Times New Roman"/>
          <w:b w:val="0"/>
          <w:bCs/>
          <w:szCs w:val="24"/>
        </w:rPr>
        <w:t>sabbarapu.sunilkumar@yahoo.com</w:t>
      </w:r>
      <w:r>
        <w:t xml:space="preserve">      </w:t>
      </w:r>
      <w:r>
        <w:rPr>
          <w:rFonts w:ascii="Times New Roman" w:hAnsi="Times New Roman" w:cs="Times New Roman"/>
          <w:bCs/>
          <w:szCs w:val="24"/>
        </w:rPr>
        <w:t xml:space="preserve">                                                           </w:t>
      </w:r>
    </w:p>
    <w:p w:rsidR="00AF3395" w:rsidRDefault="00AF3395">
      <w:pPr>
        <w:spacing w:line="276" w:lineRule="auto"/>
        <w:rPr>
          <w:sz w:val="24"/>
          <w:szCs w:val="24"/>
          <w:lang w:val="en-IN"/>
        </w:rPr>
      </w:pPr>
      <w:r w:rsidRPr="00AF3395">
        <w:pict>
          <v:shapetype id="_x0000_t32" coordsize="21600,21600" o:spt="32" o:oned="t" path="m,l21600,21600e" filled="f">
            <v:path arrowok="t" fillok="f" o:connecttype="none"/>
            <o:lock v:ext="edit" shapetype="t"/>
          </v:shapetype>
          <v:shape id="_x0000_s1026" type="#_x0000_t32" style="position:absolute;margin-left:.7pt;margin-top:12.2pt;width:442pt;height:.5pt;z-index:251657728" o:connectortype="straight" strokeweight=".79mm">
            <v:stroke joinstyle="miter" endcap="square"/>
          </v:shape>
        </w:pict>
      </w:r>
    </w:p>
    <w:p w:rsidR="00AF3395" w:rsidRDefault="00AF3395">
      <w:pPr>
        <w:pStyle w:val="BodyText"/>
        <w:spacing w:line="276" w:lineRule="auto"/>
        <w:rPr>
          <w:rFonts w:ascii="Times New Roman" w:hAnsi="Times New Roman" w:cs="Times New Roman"/>
          <w:b/>
          <w:bCs/>
          <w:szCs w:val="24"/>
        </w:rPr>
      </w:pPr>
    </w:p>
    <w:p w:rsidR="00AF3395" w:rsidRDefault="007621E7">
      <w:pPr>
        <w:pStyle w:val="BodyText"/>
        <w:spacing w:line="276" w:lineRule="auto"/>
        <w:rPr>
          <w:rFonts w:ascii="Times New Roman" w:hAnsi="Times New Roman" w:cs="Times New Roman"/>
          <w:b/>
          <w:bCs/>
          <w:szCs w:val="24"/>
        </w:rPr>
      </w:pPr>
      <w:r>
        <w:rPr>
          <w:rFonts w:ascii="Times New Roman" w:hAnsi="Times New Roman" w:cs="Times New Roman"/>
          <w:b/>
          <w:bCs/>
          <w:sz w:val="28"/>
          <w:szCs w:val="28"/>
        </w:rPr>
        <w:t>Experience Summary:</w:t>
      </w:r>
    </w:p>
    <w:p w:rsidR="00AF3395" w:rsidRDefault="00AF3395">
      <w:pPr>
        <w:pStyle w:val="BodyText"/>
        <w:spacing w:line="276" w:lineRule="auto"/>
        <w:rPr>
          <w:rFonts w:ascii="Times New Roman" w:hAnsi="Times New Roman" w:cs="Times New Roman"/>
          <w:b/>
          <w:bCs/>
          <w:szCs w:val="24"/>
        </w:rPr>
      </w:pPr>
    </w:p>
    <w:p w:rsidR="00AF3395" w:rsidRDefault="004D6E18">
      <w:pPr>
        <w:pStyle w:val="BodyText"/>
        <w:spacing w:line="276" w:lineRule="auto"/>
        <w:rPr>
          <w:szCs w:val="24"/>
        </w:rPr>
      </w:pPr>
      <w:r>
        <w:rPr>
          <w:rFonts w:ascii="Times New Roman" w:hAnsi="Times New Roman" w:cs="Times New Roman"/>
          <w:bCs/>
          <w:szCs w:val="24"/>
        </w:rPr>
        <w:t>3 .4</w:t>
      </w:r>
      <w:r w:rsidR="007621E7">
        <w:rPr>
          <w:rFonts w:ascii="Times New Roman" w:hAnsi="Times New Roman" w:cs="Times New Roman"/>
          <w:bCs/>
          <w:szCs w:val="24"/>
        </w:rPr>
        <w:t xml:space="preserve"> years of experience as Software Test Engineer in Software Quality Assurance and Testing.</w:t>
      </w:r>
      <w:r w:rsidR="007621E7">
        <w:rPr>
          <w:rFonts w:ascii="Times New Roman" w:hAnsi="Times New Roman" w:cs="Times New Roman"/>
          <w:szCs w:val="24"/>
        </w:rPr>
        <w:t xml:space="preserve">                   </w:t>
      </w:r>
    </w:p>
    <w:p w:rsidR="00AF3395" w:rsidRDefault="007621E7">
      <w:pPr>
        <w:numPr>
          <w:ilvl w:val="0"/>
          <w:numId w:val="5"/>
        </w:numPr>
        <w:spacing w:line="276" w:lineRule="auto"/>
        <w:rPr>
          <w:sz w:val="24"/>
          <w:szCs w:val="24"/>
        </w:rPr>
      </w:pPr>
      <w:r>
        <w:rPr>
          <w:sz w:val="24"/>
          <w:szCs w:val="24"/>
        </w:rPr>
        <w:t xml:space="preserve">Experienced  in testing web based applications using </w:t>
      </w:r>
      <w:r>
        <w:rPr>
          <w:b/>
          <w:sz w:val="24"/>
          <w:szCs w:val="24"/>
        </w:rPr>
        <w:t>Manual Testing</w:t>
      </w:r>
      <w:r>
        <w:rPr>
          <w:sz w:val="24"/>
          <w:szCs w:val="24"/>
        </w:rPr>
        <w:t xml:space="preserve"> methods</w:t>
      </w:r>
    </w:p>
    <w:p w:rsidR="00AF3395" w:rsidRDefault="007621E7">
      <w:pPr>
        <w:numPr>
          <w:ilvl w:val="0"/>
          <w:numId w:val="5"/>
        </w:numPr>
        <w:spacing w:line="276" w:lineRule="auto"/>
        <w:rPr>
          <w:sz w:val="24"/>
          <w:szCs w:val="24"/>
        </w:rPr>
      </w:pPr>
      <w:r>
        <w:rPr>
          <w:sz w:val="24"/>
          <w:szCs w:val="24"/>
        </w:rPr>
        <w:t xml:space="preserve">Experienced  in </w:t>
      </w:r>
      <w:r>
        <w:rPr>
          <w:b/>
          <w:sz w:val="24"/>
          <w:szCs w:val="24"/>
        </w:rPr>
        <w:t>Mobile Testing</w:t>
      </w:r>
      <w:r>
        <w:rPr>
          <w:sz w:val="24"/>
          <w:szCs w:val="24"/>
        </w:rPr>
        <w:t xml:space="preserve"> which involves testing in different high end smart phones</w:t>
      </w:r>
    </w:p>
    <w:p w:rsidR="00AF3395" w:rsidRDefault="007621E7">
      <w:pPr>
        <w:numPr>
          <w:ilvl w:val="0"/>
          <w:numId w:val="5"/>
        </w:numPr>
        <w:spacing w:line="276" w:lineRule="auto"/>
        <w:rPr>
          <w:sz w:val="24"/>
          <w:szCs w:val="24"/>
        </w:rPr>
      </w:pPr>
      <w:r>
        <w:rPr>
          <w:sz w:val="24"/>
          <w:szCs w:val="24"/>
        </w:rPr>
        <w:t xml:space="preserve">Proficient in designing and execution of </w:t>
      </w:r>
      <w:r>
        <w:rPr>
          <w:b/>
          <w:sz w:val="24"/>
          <w:szCs w:val="24"/>
        </w:rPr>
        <w:t>Test cases.</w:t>
      </w:r>
    </w:p>
    <w:p w:rsidR="00AF3395" w:rsidRDefault="007621E7">
      <w:pPr>
        <w:numPr>
          <w:ilvl w:val="0"/>
          <w:numId w:val="5"/>
        </w:numPr>
        <w:spacing w:line="276" w:lineRule="auto"/>
        <w:rPr>
          <w:sz w:val="24"/>
          <w:szCs w:val="24"/>
        </w:rPr>
      </w:pPr>
      <w:r>
        <w:rPr>
          <w:sz w:val="24"/>
          <w:szCs w:val="24"/>
        </w:rPr>
        <w:t xml:space="preserve">Good hands on experience in identifying the </w:t>
      </w:r>
      <w:r>
        <w:rPr>
          <w:b/>
          <w:bCs/>
          <w:sz w:val="24"/>
          <w:szCs w:val="24"/>
        </w:rPr>
        <w:t>Regression Test cases</w:t>
      </w:r>
      <w:r>
        <w:rPr>
          <w:sz w:val="24"/>
          <w:szCs w:val="24"/>
        </w:rPr>
        <w:t xml:space="preserve"> and preparation  of Test Scenarios  </w:t>
      </w:r>
    </w:p>
    <w:p w:rsidR="00AF3395" w:rsidRDefault="007621E7">
      <w:pPr>
        <w:numPr>
          <w:ilvl w:val="0"/>
          <w:numId w:val="5"/>
        </w:numPr>
        <w:spacing w:line="276" w:lineRule="auto"/>
        <w:rPr>
          <w:sz w:val="24"/>
          <w:szCs w:val="24"/>
        </w:rPr>
      </w:pPr>
      <w:r>
        <w:rPr>
          <w:sz w:val="24"/>
          <w:szCs w:val="24"/>
        </w:rPr>
        <w:t>Experience in preparing Test Execution plan and Test summary reports.</w:t>
      </w:r>
    </w:p>
    <w:p w:rsidR="00AF3395" w:rsidRDefault="007621E7">
      <w:pPr>
        <w:numPr>
          <w:ilvl w:val="0"/>
          <w:numId w:val="5"/>
        </w:numPr>
        <w:spacing w:line="276" w:lineRule="auto"/>
        <w:rPr>
          <w:sz w:val="24"/>
          <w:szCs w:val="24"/>
        </w:rPr>
      </w:pPr>
      <w:r>
        <w:rPr>
          <w:sz w:val="24"/>
          <w:szCs w:val="24"/>
        </w:rPr>
        <w:t xml:space="preserve">Experience in Bug Tracking and Bug Reporting using </w:t>
      </w:r>
      <w:r>
        <w:rPr>
          <w:b/>
          <w:sz w:val="24"/>
          <w:szCs w:val="24"/>
        </w:rPr>
        <w:t>WRS (Web Request System).</w:t>
      </w:r>
    </w:p>
    <w:p w:rsidR="00AF3395" w:rsidRDefault="007621E7">
      <w:pPr>
        <w:numPr>
          <w:ilvl w:val="0"/>
          <w:numId w:val="5"/>
        </w:numPr>
        <w:spacing w:line="276" w:lineRule="auto"/>
        <w:rPr>
          <w:sz w:val="24"/>
          <w:szCs w:val="24"/>
        </w:rPr>
      </w:pPr>
      <w:r>
        <w:rPr>
          <w:sz w:val="24"/>
          <w:szCs w:val="24"/>
        </w:rPr>
        <w:t xml:space="preserve">Worked with </w:t>
      </w:r>
      <w:r>
        <w:rPr>
          <w:b/>
          <w:sz w:val="24"/>
          <w:szCs w:val="24"/>
        </w:rPr>
        <w:t xml:space="preserve">GSA (Google Search Appliance) </w:t>
      </w:r>
      <w:r>
        <w:rPr>
          <w:sz w:val="24"/>
          <w:szCs w:val="24"/>
        </w:rPr>
        <w:t>and optimizing search experience</w:t>
      </w:r>
      <w:r>
        <w:rPr>
          <w:b/>
          <w:sz w:val="24"/>
          <w:szCs w:val="24"/>
        </w:rPr>
        <w:t>.</w:t>
      </w:r>
    </w:p>
    <w:p w:rsidR="00AF3395" w:rsidRDefault="007621E7">
      <w:pPr>
        <w:numPr>
          <w:ilvl w:val="0"/>
          <w:numId w:val="5"/>
        </w:numPr>
        <w:spacing w:line="276" w:lineRule="auto"/>
        <w:rPr>
          <w:sz w:val="24"/>
          <w:szCs w:val="24"/>
        </w:rPr>
      </w:pPr>
      <w:r>
        <w:rPr>
          <w:sz w:val="24"/>
          <w:szCs w:val="24"/>
        </w:rPr>
        <w:t>Interacted with the developers for Bug fixing.</w:t>
      </w:r>
    </w:p>
    <w:p w:rsidR="00AF3395" w:rsidRDefault="007621E7">
      <w:pPr>
        <w:numPr>
          <w:ilvl w:val="0"/>
          <w:numId w:val="5"/>
        </w:numPr>
        <w:spacing w:line="276" w:lineRule="auto"/>
        <w:rPr>
          <w:sz w:val="24"/>
          <w:szCs w:val="24"/>
        </w:rPr>
      </w:pPr>
      <w:r>
        <w:rPr>
          <w:sz w:val="24"/>
          <w:szCs w:val="24"/>
        </w:rPr>
        <w:t xml:space="preserve">Performed </w:t>
      </w:r>
      <w:r>
        <w:rPr>
          <w:b/>
          <w:sz w:val="24"/>
          <w:szCs w:val="24"/>
        </w:rPr>
        <w:t>Usability testing, Functional testing</w:t>
      </w:r>
      <w:r>
        <w:rPr>
          <w:sz w:val="24"/>
          <w:szCs w:val="24"/>
        </w:rPr>
        <w:t xml:space="preserve"> and </w:t>
      </w:r>
      <w:r>
        <w:rPr>
          <w:b/>
          <w:sz w:val="24"/>
          <w:szCs w:val="24"/>
        </w:rPr>
        <w:t>Browser compatibility</w:t>
      </w:r>
      <w:r>
        <w:rPr>
          <w:sz w:val="24"/>
          <w:szCs w:val="24"/>
        </w:rPr>
        <w:t xml:space="preserve"> testing.</w:t>
      </w:r>
    </w:p>
    <w:p w:rsidR="00AF3395" w:rsidRDefault="007621E7">
      <w:pPr>
        <w:numPr>
          <w:ilvl w:val="0"/>
          <w:numId w:val="5"/>
        </w:numPr>
        <w:spacing w:line="276" w:lineRule="auto"/>
        <w:rPr>
          <w:bCs/>
          <w:sz w:val="24"/>
          <w:szCs w:val="24"/>
        </w:rPr>
      </w:pPr>
      <w:r>
        <w:rPr>
          <w:sz w:val="24"/>
          <w:szCs w:val="24"/>
        </w:rPr>
        <w:t xml:space="preserve">Performed   </w:t>
      </w:r>
      <w:r>
        <w:rPr>
          <w:b/>
          <w:sz w:val="24"/>
          <w:szCs w:val="24"/>
        </w:rPr>
        <w:t>Regression testing, Performance Testing, Smoke Testing</w:t>
      </w:r>
      <w:r>
        <w:rPr>
          <w:sz w:val="24"/>
          <w:szCs w:val="24"/>
        </w:rPr>
        <w:t xml:space="preserve"> and </w:t>
      </w:r>
      <w:r>
        <w:rPr>
          <w:b/>
          <w:sz w:val="24"/>
          <w:szCs w:val="24"/>
        </w:rPr>
        <w:t>Retesting</w:t>
      </w:r>
      <w:r>
        <w:rPr>
          <w:sz w:val="24"/>
          <w:szCs w:val="24"/>
        </w:rPr>
        <w:t>.</w:t>
      </w:r>
    </w:p>
    <w:p w:rsidR="00AF3395" w:rsidRDefault="007621E7">
      <w:pPr>
        <w:numPr>
          <w:ilvl w:val="0"/>
          <w:numId w:val="5"/>
        </w:numPr>
        <w:spacing w:line="276" w:lineRule="auto"/>
        <w:rPr>
          <w:sz w:val="24"/>
          <w:szCs w:val="24"/>
        </w:rPr>
      </w:pPr>
      <w:r>
        <w:rPr>
          <w:bCs/>
          <w:sz w:val="24"/>
          <w:szCs w:val="24"/>
        </w:rPr>
        <w:t>Documentation of Test</w:t>
      </w:r>
      <w:r>
        <w:rPr>
          <w:b/>
          <w:bCs/>
          <w:sz w:val="24"/>
          <w:szCs w:val="24"/>
        </w:rPr>
        <w:t xml:space="preserve"> Scenarios</w:t>
      </w:r>
      <w:r>
        <w:rPr>
          <w:sz w:val="24"/>
          <w:szCs w:val="24"/>
        </w:rPr>
        <w:t xml:space="preserve">, </w:t>
      </w:r>
      <w:r>
        <w:rPr>
          <w:b/>
          <w:bCs/>
          <w:sz w:val="24"/>
          <w:szCs w:val="24"/>
        </w:rPr>
        <w:t xml:space="preserve">Test Cases </w:t>
      </w:r>
      <w:r>
        <w:rPr>
          <w:bCs/>
          <w:sz w:val="24"/>
          <w:szCs w:val="24"/>
        </w:rPr>
        <w:t>f</w:t>
      </w:r>
      <w:r>
        <w:rPr>
          <w:sz w:val="24"/>
          <w:szCs w:val="24"/>
        </w:rPr>
        <w:t>or Various Applications.</w:t>
      </w:r>
    </w:p>
    <w:p w:rsidR="00AF3395" w:rsidRDefault="007621E7">
      <w:pPr>
        <w:numPr>
          <w:ilvl w:val="0"/>
          <w:numId w:val="5"/>
        </w:numPr>
        <w:spacing w:line="276" w:lineRule="auto"/>
        <w:rPr>
          <w:b/>
          <w:bCs/>
          <w:sz w:val="24"/>
          <w:szCs w:val="24"/>
        </w:rPr>
      </w:pPr>
      <w:r>
        <w:rPr>
          <w:sz w:val="24"/>
          <w:szCs w:val="24"/>
        </w:rPr>
        <w:t>Excellent communication, interpersonal, analytical and demonstration skills for analyzing system requirements and good coordination with team.</w:t>
      </w:r>
    </w:p>
    <w:p w:rsidR="00AF3395" w:rsidRDefault="00AF3395">
      <w:pPr>
        <w:spacing w:line="276" w:lineRule="auto"/>
        <w:rPr>
          <w:b/>
          <w:bCs/>
          <w:sz w:val="24"/>
          <w:szCs w:val="24"/>
        </w:rPr>
      </w:pPr>
    </w:p>
    <w:p w:rsidR="00AF3395" w:rsidRDefault="007621E7">
      <w:pPr>
        <w:spacing w:line="276" w:lineRule="auto"/>
        <w:rPr>
          <w:bCs/>
          <w:sz w:val="24"/>
          <w:szCs w:val="24"/>
        </w:rPr>
      </w:pPr>
      <w:r>
        <w:rPr>
          <w:b/>
          <w:bCs/>
          <w:sz w:val="28"/>
          <w:szCs w:val="28"/>
        </w:rPr>
        <w:t>Professional Experience:</w:t>
      </w:r>
    </w:p>
    <w:p w:rsidR="00AF3395" w:rsidRDefault="007621E7">
      <w:pPr>
        <w:numPr>
          <w:ilvl w:val="0"/>
          <w:numId w:val="6"/>
        </w:numPr>
        <w:spacing w:line="276" w:lineRule="auto"/>
        <w:rPr>
          <w:b/>
          <w:bCs/>
          <w:sz w:val="28"/>
          <w:szCs w:val="28"/>
        </w:rPr>
      </w:pPr>
      <w:r>
        <w:rPr>
          <w:bCs/>
          <w:sz w:val="24"/>
          <w:szCs w:val="24"/>
        </w:rPr>
        <w:t xml:space="preserve">Working as Software Engineer at BPA Technologies, Visakhapatnam from November 2010 to </w:t>
      </w:r>
      <w:r w:rsidR="004D6E18">
        <w:rPr>
          <w:bCs/>
          <w:sz w:val="24"/>
          <w:szCs w:val="24"/>
        </w:rPr>
        <w:t>March 2014</w:t>
      </w:r>
      <w:r>
        <w:rPr>
          <w:bCs/>
          <w:sz w:val="24"/>
          <w:szCs w:val="24"/>
        </w:rPr>
        <w:t>.</w:t>
      </w:r>
    </w:p>
    <w:p w:rsidR="00AF3395" w:rsidRDefault="00AF3395">
      <w:pPr>
        <w:spacing w:line="276" w:lineRule="auto"/>
        <w:rPr>
          <w:b/>
          <w:bCs/>
          <w:sz w:val="28"/>
          <w:szCs w:val="28"/>
        </w:rPr>
      </w:pPr>
    </w:p>
    <w:p w:rsidR="00AF3395" w:rsidRDefault="007621E7">
      <w:pPr>
        <w:spacing w:line="276" w:lineRule="auto"/>
        <w:rPr>
          <w:bCs/>
          <w:sz w:val="24"/>
          <w:szCs w:val="24"/>
        </w:rPr>
      </w:pPr>
      <w:r>
        <w:rPr>
          <w:b/>
          <w:bCs/>
          <w:sz w:val="28"/>
          <w:szCs w:val="28"/>
        </w:rPr>
        <w:t>Achievements:</w:t>
      </w:r>
    </w:p>
    <w:p w:rsidR="00AF3395" w:rsidRDefault="007621E7">
      <w:pPr>
        <w:numPr>
          <w:ilvl w:val="0"/>
          <w:numId w:val="6"/>
        </w:numPr>
        <w:spacing w:line="276" w:lineRule="auto"/>
        <w:rPr>
          <w:bCs/>
          <w:sz w:val="28"/>
          <w:szCs w:val="28"/>
        </w:rPr>
      </w:pPr>
      <w:r>
        <w:rPr>
          <w:bCs/>
          <w:sz w:val="24"/>
          <w:szCs w:val="24"/>
        </w:rPr>
        <w:t>Received certificate of appreciation in June 2011, BPA Technologies.</w:t>
      </w:r>
    </w:p>
    <w:p w:rsidR="00AF3395" w:rsidRDefault="00AF3395">
      <w:pPr>
        <w:spacing w:line="276" w:lineRule="auto"/>
        <w:rPr>
          <w:bCs/>
          <w:sz w:val="28"/>
          <w:szCs w:val="28"/>
        </w:rPr>
      </w:pPr>
    </w:p>
    <w:p w:rsidR="00AF3395" w:rsidRDefault="00AF3395">
      <w:pPr>
        <w:spacing w:line="276" w:lineRule="auto"/>
        <w:rPr>
          <w:b/>
          <w:bCs/>
          <w:sz w:val="28"/>
          <w:szCs w:val="28"/>
        </w:rPr>
      </w:pPr>
    </w:p>
    <w:p w:rsidR="00AF3395" w:rsidRDefault="007621E7">
      <w:pPr>
        <w:spacing w:line="276" w:lineRule="auto"/>
        <w:rPr>
          <w:b/>
          <w:bCs/>
          <w:sz w:val="28"/>
          <w:szCs w:val="28"/>
        </w:rPr>
      </w:pPr>
      <w:r>
        <w:rPr>
          <w:b/>
          <w:bCs/>
          <w:sz w:val="28"/>
          <w:szCs w:val="28"/>
        </w:rPr>
        <w:t>Academic Info:</w:t>
      </w:r>
    </w:p>
    <w:p w:rsidR="00AF3395" w:rsidRDefault="00AF3395">
      <w:pPr>
        <w:spacing w:line="276" w:lineRule="auto"/>
        <w:rPr>
          <w:b/>
          <w:bCs/>
          <w:sz w:val="28"/>
          <w:szCs w:val="28"/>
        </w:rPr>
      </w:pPr>
    </w:p>
    <w:p w:rsidR="00AF3395" w:rsidRDefault="007621E7">
      <w:pPr>
        <w:numPr>
          <w:ilvl w:val="0"/>
          <w:numId w:val="6"/>
        </w:numPr>
        <w:spacing w:line="276" w:lineRule="auto"/>
        <w:rPr>
          <w:sz w:val="24"/>
          <w:szCs w:val="24"/>
        </w:rPr>
      </w:pPr>
      <w:r>
        <w:rPr>
          <w:b/>
          <w:bCs/>
          <w:sz w:val="24"/>
          <w:szCs w:val="24"/>
        </w:rPr>
        <w:t>BCA</w:t>
      </w:r>
      <w:r>
        <w:rPr>
          <w:sz w:val="24"/>
          <w:szCs w:val="24"/>
        </w:rPr>
        <w:t xml:space="preserve">  from Andhra University</w:t>
      </w:r>
      <w:r>
        <w:rPr>
          <w:b/>
          <w:sz w:val="24"/>
          <w:szCs w:val="24"/>
        </w:rPr>
        <w:t>,Visakhapatnam</w:t>
      </w:r>
    </w:p>
    <w:p w:rsidR="00AF3395" w:rsidRDefault="00AF3395">
      <w:pPr>
        <w:spacing w:line="276" w:lineRule="auto"/>
        <w:rPr>
          <w:sz w:val="24"/>
          <w:szCs w:val="24"/>
        </w:rPr>
      </w:pPr>
    </w:p>
    <w:p w:rsidR="00AF3395" w:rsidRDefault="007621E7">
      <w:pPr>
        <w:spacing w:line="276" w:lineRule="auto"/>
        <w:rPr>
          <w:sz w:val="24"/>
          <w:szCs w:val="24"/>
        </w:rPr>
      </w:pPr>
      <w:r>
        <w:rPr>
          <w:sz w:val="24"/>
          <w:szCs w:val="24"/>
        </w:rPr>
        <w:t xml:space="preserve"> </w:t>
      </w:r>
      <w:r>
        <w:rPr>
          <w:b/>
          <w:bCs/>
          <w:sz w:val="28"/>
          <w:szCs w:val="28"/>
        </w:rPr>
        <w:t>Software Proficiency:</w:t>
      </w:r>
    </w:p>
    <w:p w:rsidR="00AF3395" w:rsidRDefault="00AF3395">
      <w:pPr>
        <w:spacing w:line="276" w:lineRule="auto"/>
        <w:rPr>
          <w:sz w:val="24"/>
          <w:szCs w:val="24"/>
        </w:rPr>
      </w:pPr>
    </w:p>
    <w:p w:rsidR="00AF3395" w:rsidRDefault="007621E7">
      <w:pPr>
        <w:numPr>
          <w:ilvl w:val="0"/>
          <w:numId w:val="4"/>
        </w:numPr>
        <w:spacing w:line="276" w:lineRule="auto"/>
        <w:rPr>
          <w:sz w:val="24"/>
          <w:szCs w:val="24"/>
        </w:rPr>
      </w:pPr>
      <w:r>
        <w:rPr>
          <w:sz w:val="24"/>
          <w:szCs w:val="24"/>
        </w:rPr>
        <w:t>Languages</w:t>
      </w:r>
      <w:r>
        <w:rPr>
          <w:sz w:val="24"/>
          <w:szCs w:val="24"/>
        </w:rPr>
        <w:tab/>
      </w:r>
      <w:r>
        <w:rPr>
          <w:sz w:val="24"/>
          <w:szCs w:val="24"/>
        </w:rPr>
        <w:tab/>
      </w:r>
      <w:r>
        <w:rPr>
          <w:sz w:val="24"/>
          <w:szCs w:val="24"/>
        </w:rPr>
        <w:tab/>
        <w:t xml:space="preserve"> :C, C++,Testing Tools</w:t>
      </w:r>
    </w:p>
    <w:p w:rsidR="00AF3395" w:rsidRDefault="007621E7">
      <w:pPr>
        <w:numPr>
          <w:ilvl w:val="0"/>
          <w:numId w:val="4"/>
        </w:numPr>
        <w:spacing w:line="276" w:lineRule="auto"/>
        <w:rPr>
          <w:sz w:val="24"/>
          <w:szCs w:val="24"/>
        </w:rPr>
      </w:pPr>
      <w:r>
        <w:rPr>
          <w:sz w:val="24"/>
          <w:szCs w:val="24"/>
        </w:rPr>
        <w:t>DATABASES</w:t>
      </w:r>
      <w:r>
        <w:rPr>
          <w:sz w:val="24"/>
          <w:szCs w:val="24"/>
        </w:rPr>
        <w:tab/>
      </w:r>
      <w:r>
        <w:rPr>
          <w:sz w:val="24"/>
          <w:szCs w:val="24"/>
        </w:rPr>
        <w:tab/>
        <w:t xml:space="preserve"> : MySQL, SQL Server</w:t>
      </w:r>
    </w:p>
    <w:p w:rsidR="00AF3395" w:rsidRDefault="007621E7">
      <w:pPr>
        <w:numPr>
          <w:ilvl w:val="0"/>
          <w:numId w:val="4"/>
        </w:numPr>
        <w:spacing w:line="276" w:lineRule="auto"/>
        <w:rPr>
          <w:sz w:val="24"/>
          <w:szCs w:val="24"/>
        </w:rPr>
      </w:pPr>
      <w:r>
        <w:rPr>
          <w:sz w:val="24"/>
          <w:szCs w:val="24"/>
        </w:rPr>
        <w:t xml:space="preserve">Operating Systems   </w:t>
      </w:r>
      <w:r>
        <w:rPr>
          <w:sz w:val="24"/>
          <w:szCs w:val="24"/>
        </w:rPr>
        <w:tab/>
        <w:t xml:space="preserve"> :Windows  2003/XP/VISTA/7</w:t>
      </w:r>
    </w:p>
    <w:p w:rsidR="00AF3395" w:rsidRDefault="007621E7">
      <w:pPr>
        <w:numPr>
          <w:ilvl w:val="0"/>
          <w:numId w:val="4"/>
        </w:numPr>
        <w:spacing w:line="276" w:lineRule="auto"/>
        <w:rPr>
          <w:sz w:val="24"/>
          <w:szCs w:val="24"/>
        </w:rPr>
      </w:pPr>
      <w:r>
        <w:rPr>
          <w:sz w:val="24"/>
          <w:szCs w:val="24"/>
        </w:rPr>
        <w:t>Web Designing</w:t>
      </w:r>
      <w:r>
        <w:rPr>
          <w:sz w:val="24"/>
          <w:szCs w:val="24"/>
        </w:rPr>
        <w:tab/>
      </w:r>
      <w:r>
        <w:rPr>
          <w:sz w:val="24"/>
          <w:szCs w:val="24"/>
        </w:rPr>
        <w:tab/>
        <w:t xml:space="preserve"> :HTML</w:t>
      </w:r>
    </w:p>
    <w:p w:rsidR="00AF3395" w:rsidRDefault="007621E7">
      <w:pPr>
        <w:numPr>
          <w:ilvl w:val="0"/>
          <w:numId w:val="4"/>
        </w:numPr>
        <w:spacing w:line="276" w:lineRule="auto"/>
        <w:jc w:val="both"/>
        <w:rPr>
          <w:sz w:val="24"/>
          <w:szCs w:val="24"/>
        </w:rPr>
      </w:pPr>
      <w:r>
        <w:rPr>
          <w:sz w:val="24"/>
          <w:szCs w:val="24"/>
        </w:rPr>
        <w:t>PACKAGES                      :MS-Office</w:t>
      </w:r>
    </w:p>
    <w:p w:rsidR="00AF3395" w:rsidRDefault="007621E7">
      <w:pPr>
        <w:numPr>
          <w:ilvl w:val="0"/>
          <w:numId w:val="4"/>
        </w:numPr>
        <w:spacing w:line="276" w:lineRule="auto"/>
        <w:rPr>
          <w:sz w:val="24"/>
          <w:szCs w:val="24"/>
        </w:rPr>
      </w:pPr>
      <w:r>
        <w:rPr>
          <w:sz w:val="24"/>
          <w:szCs w:val="24"/>
        </w:rPr>
        <w:t>Testing Tools</w:t>
      </w:r>
      <w:r>
        <w:rPr>
          <w:sz w:val="24"/>
          <w:szCs w:val="24"/>
        </w:rPr>
        <w:tab/>
      </w:r>
      <w:r>
        <w:rPr>
          <w:sz w:val="24"/>
          <w:szCs w:val="24"/>
        </w:rPr>
        <w:tab/>
        <w:t>: BugZilla</w:t>
      </w:r>
    </w:p>
    <w:p w:rsidR="00AF3395" w:rsidRDefault="00AF3395">
      <w:pPr>
        <w:spacing w:line="276" w:lineRule="auto"/>
        <w:jc w:val="both"/>
        <w:rPr>
          <w:sz w:val="24"/>
          <w:szCs w:val="24"/>
        </w:rPr>
      </w:pPr>
    </w:p>
    <w:p w:rsidR="00AF3395" w:rsidRDefault="00AF3395">
      <w:pPr>
        <w:pStyle w:val="Heading4"/>
        <w:spacing w:line="276" w:lineRule="auto"/>
        <w:rPr>
          <w:rFonts w:ascii="Times New Roman" w:hAnsi="Times New Roman" w:cs="Times New Roman"/>
          <w:szCs w:val="24"/>
        </w:rPr>
      </w:pPr>
    </w:p>
    <w:p w:rsidR="00AF3395" w:rsidRDefault="007621E7">
      <w:pPr>
        <w:spacing w:line="276" w:lineRule="auto"/>
        <w:rPr>
          <w:b/>
          <w:bCs/>
          <w:iCs/>
          <w:sz w:val="24"/>
          <w:szCs w:val="24"/>
        </w:rPr>
      </w:pPr>
      <w:r>
        <w:rPr>
          <w:b/>
          <w:bCs/>
          <w:iCs/>
          <w:sz w:val="28"/>
          <w:szCs w:val="28"/>
        </w:rPr>
        <w:t>Projects Profile:</w:t>
      </w:r>
    </w:p>
    <w:p w:rsidR="00AF3395" w:rsidRDefault="00AF3395">
      <w:pPr>
        <w:spacing w:line="276" w:lineRule="auto"/>
        <w:rPr>
          <w:b/>
          <w:bCs/>
          <w:iCs/>
          <w:sz w:val="24"/>
          <w:szCs w:val="24"/>
        </w:rPr>
      </w:pPr>
    </w:p>
    <w:p w:rsidR="00AF3395" w:rsidRDefault="007621E7">
      <w:pPr>
        <w:spacing w:line="276" w:lineRule="auto"/>
        <w:rPr>
          <w:b/>
          <w:bCs/>
          <w:iCs/>
          <w:sz w:val="24"/>
          <w:szCs w:val="24"/>
        </w:rPr>
      </w:pPr>
      <w:r>
        <w:rPr>
          <w:b/>
          <w:bCs/>
          <w:iCs/>
          <w:sz w:val="24"/>
          <w:szCs w:val="24"/>
        </w:rPr>
        <w:t>Project #1: PlayStation.com  Mobile Website</w:t>
      </w:r>
    </w:p>
    <w:p w:rsidR="00AF3395" w:rsidRDefault="00AF3395">
      <w:pPr>
        <w:spacing w:line="276" w:lineRule="auto"/>
        <w:rPr>
          <w:b/>
          <w:bCs/>
          <w:iCs/>
          <w:sz w:val="24"/>
          <w:szCs w:val="24"/>
        </w:rPr>
      </w:pPr>
    </w:p>
    <w:p w:rsidR="00AF3395" w:rsidRDefault="007621E7">
      <w:pPr>
        <w:spacing w:line="276" w:lineRule="auto"/>
        <w:rPr>
          <w:b/>
          <w:bCs/>
          <w:iCs/>
          <w:sz w:val="24"/>
          <w:szCs w:val="24"/>
        </w:rPr>
      </w:pPr>
      <w:r>
        <w:rPr>
          <w:b/>
          <w:bCs/>
          <w:iCs/>
          <w:sz w:val="24"/>
          <w:szCs w:val="24"/>
        </w:rPr>
        <w:t>Client:</w:t>
      </w:r>
      <w:r>
        <w:rPr>
          <w:bCs/>
          <w:iCs/>
          <w:sz w:val="24"/>
          <w:szCs w:val="24"/>
        </w:rPr>
        <w:t xml:space="preserve"> Sony Playstation, USA</w:t>
      </w:r>
    </w:p>
    <w:p w:rsidR="00AF3395" w:rsidRDefault="007621E7">
      <w:pPr>
        <w:spacing w:line="276" w:lineRule="auto"/>
        <w:rPr>
          <w:b/>
          <w:bCs/>
          <w:iCs/>
          <w:sz w:val="24"/>
          <w:szCs w:val="24"/>
        </w:rPr>
      </w:pPr>
      <w:r>
        <w:rPr>
          <w:b/>
          <w:bCs/>
          <w:iCs/>
          <w:sz w:val="24"/>
          <w:szCs w:val="24"/>
        </w:rPr>
        <w:t>Environment:</w:t>
      </w:r>
      <w:r>
        <w:rPr>
          <w:bCs/>
          <w:iCs/>
          <w:sz w:val="24"/>
          <w:szCs w:val="24"/>
        </w:rPr>
        <w:t xml:space="preserve"> IPhone IOS, Android OS, BlackBerry, Android Emulator, IOS Emulator</w:t>
      </w:r>
    </w:p>
    <w:p w:rsidR="00AF3395" w:rsidRDefault="007621E7">
      <w:pPr>
        <w:spacing w:line="276" w:lineRule="auto"/>
        <w:rPr>
          <w:b/>
          <w:bCs/>
          <w:iCs/>
          <w:sz w:val="24"/>
          <w:szCs w:val="24"/>
        </w:rPr>
      </w:pPr>
      <w:r>
        <w:rPr>
          <w:b/>
          <w:bCs/>
          <w:iCs/>
          <w:sz w:val="24"/>
          <w:szCs w:val="24"/>
        </w:rPr>
        <w:t>Duration:</w:t>
      </w:r>
      <w:r>
        <w:rPr>
          <w:bCs/>
          <w:iCs/>
          <w:sz w:val="24"/>
          <w:szCs w:val="24"/>
        </w:rPr>
        <w:t xml:space="preserve"> 2011 Sep to 2012 Jan</w:t>
      </w:r>
    </w:p>
    <w:p w:rsidR="00AF3395" w:rsidRDefault="00AF3395">
      <w:pPr>
        <w:spacing w:line="276" w:lineRule="auto"/>
        <w:rPr>
          <w:b/>
          <w:bCs/>
          <w:iCs/>
          <w:sz w:val="24"/>
          <w:szCs w:val="24"/>
        </w:rPr>
      </w:pPr>
    </w:p>
    <w:p w:rsidR="00AF3395" w:rsidRDefault="007621E7">
      <w:pPr>
        <w:spacing w:line="276" w:lineRule="auto"/>
        <w:rPr>
          <w:b/>
          <w:bCs/>
          <w:iCs/>
          <w:sz w:val="24"/>
          <w:szCs w:val="24"/>
        </w:rPr>
      </w:pPr>
      <w:r>
        <w:rPr>
          <w:b/>
          <w:bCs/>
          <w:iCs/>
          <w:sz w:val="24"/>
          <w:szCs w:val="24"/>
        </w:rPr>
        <w:t>Description:</w:t>
      </w:r>
      <w:r>
        <w:rPr>
          <w:bCs/>
          <w:iCs/>
          <w:sz w:val="24"/>
          <w:szCs w:val="24"/>
        </w:rPr>
        <w:t xml:space="preserve"> SCEA (Sony Computer Entertainment America) is a website that is home to all Games, Videos and latest happenings with regards to Sony Playing Devices. This project is to create a mobile version of the Sony Playstation website. While the PlayStation website has many interactive features, not all of these features can be supported on the mobile version. Mobile version is created for high end smart phones like Android OS, Iphone and Blackberry. It is a feature rich site that is based on touch-screen UI that is present on the key platforms. In addition to this there is SCEE PlayStation Official Application for IOS and Android operating system devices.</w:t>
      </w:r>
    </w:p>
    <w:p w:rsidR="00AF3395" w:rsidRDefault="00AF3395">
      <w:pPr>
        <w:spacing w:line="276" w:lineRule="auto"/>
        <w:rPr>
          <w:b/>
          <w:bCs/>
          <w:iCs/>
          <w:sz w:val="24"/>
          <w:szCs w:val="24"/>
        </w:rPr>
      </w:pPr>
    </w:p>
    <w:p w:rsidR="00AF3395" w:rsidRDefault="00AF3395">
      <w:pPr>
        <w:spacing w:line="276" w:lineRule="auto"/>
        <w:rPr>
          <w:b/>
          <w:bCs/>
          <w:iCs/>
          <w:sz w:val="24"/>
          <w:szCs w:val="24"/>
        </w:rPr>
      </w:pPr>
    </w:p>
    <w:p w:rsidR="00AF3395" w:rsidRDefault="007621E7">
      <w:pPr>
        <w:spacing w:line="276" w:lineRule="auto"/>
        <w:rPr>
          <w:bCs/>
          <w:iCs/>
          <w:sz w:val="24"/>
          <w:szCs w:val="24"/>
        </w:rPr>
      </w:pPr>
      <w:r>
        <w:rPr>
          <w:b/>
          <w:bCs/>
          <w:iCs/>
          <w:sz w:val="24"/>
          <w:szCs w:val="24"/>
        </w:rPr>
        <w:t>Responsibilities:</w:t>
      </w:r>
    </w:p>
    <w:p w:rsidR="00AF3395" w:rsidRDefault="007621E7">
      <w:pPr>
        <w:numPr>
          <w:ilvl w:val="1"/>
          <w:numId w:val="3"/>
        </w:numPr>
        <w:spacing w:line="276" w:lineRule="auto"/>
        <w:rPr>
          <w:bCs/>
          <w:iCs/>
          <w:sz w:val="24"/>
          <w:szCs w:val="24"/>
        </w:rPr>
      </w:pPr>
      <w:r>
        <w:rPr>
          <w:bCs/>
          <w:iCs/>
          <w:sz w:val="24"/>
          <w:szCs w:val="24"/>
        </w:rPr>
        <w:t>Responsible for design and execution of test cases.</w:t>
      </w:r>
    </w:p>
    <w:p w:rsidR="00AF3395" w:rsidRDefault="007621E7">
      <w:pPr>
        <w:numPr>
          <w:ilvl w:val="1"/>
          <w:numId w:val="3"/>
        </w:numPr>
        <w:spacing w:line="276" w:lineRule="auto"/>
        <w:rPr>
          <w:bCs/>
          <w:iCs/>
          <w:sz w:val="24"/>
          <w:szCs w:val="24"/>
        </w:rPr>
      </w:pPr>
      <w:r>
        <w:rPr>
          <w:bCs/>
          <w:iCs/>
          <w:sz w:val="24"/>
          <w:szCs w:val="24"/>
        </w:rPr>
        <w:t>Tested using both GPRS 3G network and WIFI connectivity</w:t>
      </w:r>
    </w:p>
    <w:p w:rsidR="00AF3395" w:rsidRDefault="007621E7">
      <w:pPr>
        <w:numPr>
          <w:ilvl w:val="1"/>
          <w:numId w:val="3"/>
        </w:numPr>
        <w:spacing w:line="276" w:lineRule="auto"/>
        <w:rPr>
          <w:bCs/>
          <w:iCs/>
          <w:sz w:val="24"/>
          <w:szCs w:val="24"/>
        </w:rPr>
      </w:pPr>
      <w:r>
        <w:rPr>
          <w:bCs/>
          <w:iCs/>
          <w:sz w:val="24"/>
          <w:szCs w:val="24"/>
        </w:rPr>
        <w:t>Tested on both real devices and Emulators</w:t>
      </w:r>
    </w:p>
    <w:p w:rsidR="00AF3395" w:rsidRDefault="007621E7">
      <w:pPr>
        <w:numPr>
          <w:ilvl w:val="1"/>
          <w:numId w:val="3"/>
        </w:numPr>
        <w:spacing w:line="276" w:lineRule="auto"/>
        <w:rPr>
          <w:bCs/>
          <w:iCs/>
          <w:sz w:val="24"/>
          <w:szCs w:val="24"/>
        </w:rPr>
      </w:pPr>
      <w:r>
        <w:rPr>
          <w:bCs/>
          <w:iCs/>
          <w:sz w:val="24"/>
          <w:szCs w:val="24"/>
        </w:rPr>
        <w:t>Involved in various stages of testing.</w:t>
      </w:r>
    </w:p>
    <w:p w:rsidR="00AF3395" w:rsidRDefault="007621E7">
      <w:pPr>
        <w:numPr>
          <w:ilvl w:val="1"/>
          <w:numId w:val="3"/>
        </w:numPr>
        <w:spacing w:line="276" w:lineRule="auto"/>
        <w:rPr>
          <w:bCs/>
          <w:iCs/>
          <w:sz w:val="24"/>
          <w:szCs w:val="24"/>
        </w:rPr>
      </w:pPr>
      <w:r>
        <w:rPr>
          <w:bCs/>
          <w:iCs/>
          <w:sz w:val="24"/>
          <w:szCs w:val="24"/>
        </w:rPr>
        <w:t>Prepared Defect Report by using Bug tracking tool.</w:t>
      </w:r>
    </w:p>
    <w:p w:rsidR="00AF3395" w:rsidRDefault="007621E7">
      <w:pPr>
        <w:numPr>
          <w:ilvl w:val="1"/>
          <w:numId w:val="3"/>
        </w:numPr>
        <w:spacing w:line="276" w:lineRule="auto"/>
        <w:rPr>
          <w:bCs/>
          <w:iCs/>
          <w:sz w:val="24"/>
          <w:szCs w:val="24"/>
        </w:rPr>
      </w:pPr>
      <w:r>
        <w:rPr>
          <w:bCs/>
          <w:iCs/>
          <w:sz w:val="24"/>
          <w:szCs w:val="24"/>
        </w:rPr>
        <w:t>Evaluated test results according to requirements.</w:t>
      </w:r>
    </w:p>
    <w:p w:rsidR="00AF3395" w:rsidRDefault="007621E7">
      <w:pPr>
        <w:numPr>
          <w:ilvl w:val="1"/>
          <w:numId w:val="3"/>
        </w:numPr>
        <w:spacing w:line="276" w:lineRule="auto"/>
        <w:rPr>
          <w:bCs/>
          <w:iCs/>
          <w:sz w:val="24"/>
          <w:szCs w:val="24"/>
        </w:rPr>
      </w:pPr>
      <w:r>
        <w:rPr>
          <w:bCs/>
          <w:iCs/>
          <w:sz w:val="24"/>
          <w:szCs w:val="24"/>
        </w:rPr>
        <w:t>Involved in functional, regression and GUI testing of the application.</w:t>
      </w:r>
    </w:p>
    <w:p w:rsidR="00AF3395" w:rsidRDefault="007621E7">
      <w:pPr>
        <w:numPr>
          <w:ilvl w:val="1"/>
          <w:numId w:val="3"/>
        </w:numPr>
        <w:spacing w:line="276" w:lineRule="auto"/>
        <w:rPr>
          <w:bCs/>
          <w:iCs/>
          <w:sz w:val="24"/>
          <w:szCs w:val="24"/>
        </w:rPr>
      </w:pPr>
      <w:r>
        <w:rPr>
          <w:bCs/>
          <w:iCs/>
          <w:sz w:val="24"/>
          <w:szCs w:val="24"/>
        </w:rPr>
        <w:t>Involved in testing of all the data between Desktop and Mobi sites</w:t>
      </w:r>
    </w:p>
    <w:p w:rsidR="00AF3395" w:rsidRDefault="00AF3395">
      <w:pPr>
        <w:spacing w:line="276" w:lineRule="auto"/>
        <w:rPr>
          <w:bCs/>
          <w:iCs/>
          <w:sz w:val="24"/>
          <w:szCs w:val="24"/>
        </w:rPr>
      </w:pPr>
    </w:p>
    <w:p w:rsidR="00AF3395" w:rsidRDefault="00AF3395">
      <w:pPr>
        <w:spacing w:line="276" w:lineRule="auto"/>
        <w:rPr>
          <w:bCs/>
          <w:iCs/>
          <w:sz w:val="24"/>
          <w:szCs w:val="24"/>
        </w:rPr>
      </w:pPr>
    </w:p>
    <w:p w:rsidR="00AF3395" w:rsidRDefault="007621E7">
      <w:pPr>
        <w:spacing w:line="276" w:lineRule="auto"/>
        <w:rPr>
          <w:sz w:val="24"/>
          <w:szCs w:val="24"/>
        </w:rPr>
      </w:pPr>
      <w:r>
        <w:rPr>
          <w:b/>
          <w:sz w:val="24"/>
          <w:szCs w:val="24"/>
        </w:rPr>
        <w:t>Project #2: Press Center (presscenter.playstation.com)</w:t>
      </w:r>
    </w:p>
    <w:p w:rsidR="00AF3395" w:rsidRDefault="00AF3395">
      <w:pPr>
        <w:spacing w:line="276" w:lineRule="auto"/>
        <w:ind w:left="360" w:firstLine="360"/>
        <w:rPr>
          <w:sz w:val="24"/>
          <w:szCs w:val="24"/>
        </w:rPr>
      </w:pPr>
    </w:p>
    <w:p w:rsidR="00AF3395" w:rsidRDefault="007621E7">
      <w:pPr>
        <w:spacing w:line="276" w:lineRule="auto"/>
        <w:ind w:left="720" w:hanging="720"/>
        <w:rPr>
          <w:b/>
          <w:sz w:val="24"/>
          <w:szCs w:val="24"/>
        </w:rPr>
      </w:pPr>
      <w:r>
        <w:rPr>
          <w:b/>
          <w:sz w:val="24"/>
          <w:szCs w:val="24"/>
        </w:rPr>
        <w:t>Client</w:t>
      </w:r>
      <w:r>
        <w:rPr>
          <w:sz w:val="24"/>
          <w:szCs w:val="24"/>
        </w:rPr>
        <w:t>: Sony Playstation, USA</w:t>
      </w:r>
    </w:p>
    <w:p w:rsidR="00AF3395" w:rsidRDefault="007621E7">
      <w:pPr>
        <w:spacing w:line="276" w:lineRule="auto"/>
        <w:ind w:left="720" w:hanging="720"/>
        <w:rPr>
          <w:b/>
          <w:sz w:val="24"/>
          <w:szCs w:val="24"/>
        </w:rPr>
      </w:pPr>
      <w:r>
        <w:rPr>
          <w:b/>
          <w:sz w:val="24"/>
          <w:szCs w:val="24"/>
        </w:rPr>
        <w:t>Environment:</w:t>
      </w:r>
      <w:r>
        <w:rPr>
          <w:sz w:val="24"/>
          <w:szCs w:val="24"/>
        </w:rPr>
        <w:t xml:space="preserve"> Oracle, Java, windows xp, IE6, IE7, IE8, Mozilla Firefox, Opera, Safari and                                                              </w:t>
      </w:r>
    </w:p>
    <w:p w:rsidR="00AF3395" w:rsidRDefault="007621E7">
      <w:pPr>
        <w:spacing w:line="276" w:lineRule="auto"/>
        <w:rPr>
          <w:b/>
          <w:sz w:val="24"/>
          <w:szCs w:val="24"/>
        </w:rPr>
      </w:pPr>
      <w:r>
        <w:rPr>
          <w:b/>
          <w:sz w:val="24"/>
          <w:szCs w:val="24"/>
        </w:rPr>
        <w:t xml:space="preserve">                          </w:t>
      </w:r>
      <w:r>
        <w:rPr>
          <w:sz w:val="24"/>
          <w:szCs w:val="24"/>
        </w:rPr>
        <w:t xml:space="preserve">Chrome </w:t>
      </w:r>
    </w:p>
    <w:p w:rsidR="00AF3395" w:rsidRDefault="007621E7">
      <w:pPr>
        <w:spacing w:line="276" w:lineRule="auto"/>
        <w:ind w:left="720" w:hanging="720"/>
        <w:rPr>
          <w:b/>
          <w:sz w:val="24"/>
          <w:szCs w:val="24"/>
        </w:rPr>
      </w:pPr>
      <w:r>
        <w:rPr>
          <w:b/>
          <w:sz w:val="24"/>
          <w:szCs w:val="24"/>
        </w:rPr>
        <w:t>Duration:</w:t>
      </w:r>
      <w:r>
        <w:rPr>
          <w:sz w:val="24"/>
          <w:szCs w:val="24"/>
        </w:rPr>
        <w:t xml:space="preserve"> 2011 April to 2011 Sep</w:t>
      </w:r>
    </w:p>
    <w:p w:rsidR="00AF3395" w:rsidRDefault="00AF3395">
      <w:pPr>
        <w:spacing w:line="276" w:lineRule="auto"/>
        <w:rPr>
          <w:b/>
          <w:sz w:val="24"/>
          <w:szCs w:val="24"/>
        </w:rPr>
      </w:pPr>
    </w:p>
    <w:p w:rsidR="00AF3395" w:rsidRDefault="007621E7">
      <w:pPr>
        <w:spacing w:line="276" w:lineRule="auto"/>
        <w:rPr>
          <w:sz w:val="24"/>
          <w:szCs w:val="24"/>
        </w:rPr>
      </w:pPr>
      <w:r>
        <w:rPr>
          <w:b/>
          <w:sz w:val="24"/>
          <w:szCs w:val="24"/>
        </w:rPr>
        <w:t>Description</w:t>
      </w:r>
      <w:r>
        <w:rPr>
          <w:sz w:val="24"/>
          <w:szCs w:val="24"/>
        </w:rPr>
        <w:t xml:space="preserve">: The Sony Computer Entertainment America Press Information Website features the latest news, information, and assets available for download and reproduction by media outlets and analysts. The website is mainly maintained and delivered for the media and press. The content is published and managed by Press Center team. </w:t>
      </w:r>
    </w:p>
    <w:p w:rsidR="00AF3395" w:rsidRDefault="00AF3395">
      <w:pPr>
        <w:spacing w:line="276" w:lineRule="auto"/>
        <w:rPr>
          <w:sz w:val="24"/>
          <w:szCs w:val="24"/>
        </w:rPr>
      </w:pPr>
    </w:p>
    <w:p w:rsidR="00AF3395" w:rsidRDefault="007621E7">
      <w:pPr>
        <w:spacing w:line="276" w:lineRule="auto"/>
        <w:rPr>
          <w:sz w:val="24"/>
          <w:szCs w:val="24"/>
        </w:rPr>
      </w:pPr>
      <w:r>
        <w:rPr>
          <w:sz w:val="24"/>
          <w:szCs w:val="24"/>
        </w:rPr>
        <w:t>The requirement is to port Press Center to a new Content Management System with the Unified Web Platform being built. The website ported to the new framework should leverage the existing features provided by the current Press Center.</w:t>
      </w:r>
    </w:p>
    <w:p w:rsidR="00AF3395" w:rsidRDefault="00AF3395">
      <w:pPr>
        <w:spacing w:line="276" w:lineRule="auto"/>
        <w:ind w:hanging="720"/>
        <w:jc w:val="both"/>
        <w:rPr>
          <w:sz w:val="24"/>
          <w:szCs w:val="24"/>
        </w:rPr>
      </w:pPr>
    </w:p>
    <w:p w:rsidR="00AF3395" w:rsidRDefault="007621E7">
      <w:pPr>
        <w:spacing w:line="276" w:lineRule="auto"/>
        <w:ind w:hanging="720"/>
        <w:rPr>
          <w:b/>
          <w:sz w:val="24"/>
          <w:szCs w:val="24"/>
        </w:rPr>
      </w:pPr>
      <w:r>
        <w:rPr>
          <w:sz w:val="24"/>
          <w:szCs w:val="24"/>
        </w:rPr>
        <w:tab/>
      </w:r>
      <w:r>
        <w:rPr>
          <w:b/>
          <w:sz w:val="24"/>
          <w:szCs w:val="24"/>
        </w:rPr>
        <w:t>Responsibilities:</w:t>
      </w:r>
    </w:p>
    <w:p w:rsidR="00AF3395" w:rsidRDefault="00AF3395">
      <w:pPr>
        <w:spacing w:line="276" w:lineRule="auto"/>
        <w:ind w:hanging="720"/>
        <w:rPr>
          <w:b/>
          <w:sz w:val="24"/>
          <w:szCs w:val="24"/>
        </w:rPr>
      </w:pPr>
    </w:p>
    <w:p w:rsidR="00AF3395" w:rsidRDefault="007621E7">
      <w:pPr>
        <w:numPr>
          <w:ilvl w:val="1"/>
          <w:numId w:val="3"/>
        </w:numPr>
        <w:spacing w:line="276" w:lineRule="auto"/>
        <w:jc w:val="both"/>
        <w:rPr>
          <w:sz w:val="24"/>
          <w:szCs w:val="24"/>
        </w:rPr>
      </w:pPr>
      <w:r>
        <w:rPr>
          <w:sz w:val="24"/>
          <w:szCs w:val="24"/>
        </w:rPr>
        <w:t>Responsible for design and execution of test cases..</w:t>
      </w:r>
    </w:p>
    <w:p w:rsidR="00AF3395" w:rsidRDefault="007621E7">
      <w:pPr>
        <w:numPr>
          <w:ilvl w:val="1"/>
          <w:numId w:val="3"/>
        </w:numPr>
        <w:spacing w:line="276" w:lineRule="auto"/>
        <w:jc w:val="both"/>
        <w:rPr>
          <w:sz w:val="24"/>
          <w:szCs w:val="24"/>
        </w:rPr>
      </w:pPr>
      <w:r>
        <w:rPr>
          <w:sz w:val="24"/>
          <w:szCs w:val="24"/>
        </w:rPr>
        <w:t>Prepared Defect Report by using Bug tracking tool.</w:t>
      </w:r>
    </w:p>
    <w:p w:rsidR="00AF3395" w:rsidRDefault="007621E7">
      <w:pPr>
        <w:numPr>
          <w:ilvl w:val="1"/>
          <w:numId w:val="3"/>
        </w:numPr>
        <w:spacing w:line="276" w:lineRule="auto"/>
        <w:jc w:val="both"/>
        <w:rPr>
          <w:sz w:val="24"/>
          <w:szCs w:val="24"/>
        </w:rPr>
      </w:pPr>
      <w:r>
        <w:rPr>
          <w:sz w:val="24"/>
          <w:szCs w:val="24"/>
        </w:rPr>
        <w:t>Evaluated test results according to requirements.</w:t>
      </w:r>
    </w:p>
    <w:p w:rsidR="00AF3395" w:rsidRDefault="007621E7">
      <w:pPr>
        <w:numPr>
          <w:ilvl w:val="1"/>
          <w:numId w:val="3"/>
        </w:numPr>
        <w:spacing w:line="276" w:lineRule="auto"/>
        <w:jc w:val="both"/>
        <w:rPr>
          <w:sz w:val="24"/>
          <w:szCs w:val="24"/>
        </w:rPr>
      </w:pPr>
      <w:r>
        <w:rPr>
          <w:sz w:val="24"/>
          <w:szCs w:val="24"/>
        </w:rPr>
        <w:t>Involved in testing content migration from old site to new site.</w:t>
      </w:r>
    </w:p>
    <w:p w:rsidR="00AF3395" w:rsidRDefault="007621E7">
      <w:pPr>
        <w:numPr>
          <w:ilvl w:val="1"/>
          <w:numId w:val="3"/>
        </w:numPr>
        <w:spacing w:line="276" w:lineRule="auto"/>
        <w:jc w:val="both"/>
        <w:rPr>
          <w:sz w:val="24"/>
          <w:szCs w:val="24"/>
        </w:rPr>
      </w:pPr>
      <w:r>
        <w:rPr>
          <w:sz w:val="24"/>
          <w:szCs w:val="24"/>
        </w:rPr>
        <w:t>Involved in functional, regression and GUI testing of the application.</w:t>
      </w:r>
    </w:p>
    <w:p w:rsidR="00AF3395" w:rsidRDefault="007621E7">
      <w:pPr>
        <w:numPr>
          <w:ilvl w:val="1"/>
          <w:numId w:val="3"/>
        </w:numPr>
        <w:spacing w:line="276" w:lineRule="auto"/>
        <w:jc w:val="both"/>
        <w:rPr>
          <w:b/>
          <w:sz w:val="24"/>
          <w:szCs w:val="24"/>
        </w:rPr>
      </w:pPr>
      <w:r>
        <w:rPr>
          <w:sz w:val="24"/>
          <w:szCs w:val="24"/>
        </w:rPr>
        <w:t>Involved in testing of all the data between old (live) and New sites</w:t>
      </w:r>
    </w:p>
    <w:p w:rsidR="00AF3395" w:rsidRDefault="00AF3395">
      <w:pPr>
        <w:spacing w:line="276" w:lineRule="auto"/>
        <w:rPr>
          <w:b/>
          <w:sz w:val="24"/>
          <w:szCs w:val="24"/>
        </w:rPr>
      </w:pPr>
    </w:p>
    <w:p w:rsidR="00AF3395" w:rsidRDefault="00AF3395">
      <w:pPr>
        <w:spacing w:line="276" w:lineRule="auto"/>
        <w:rPr>
          <w:b/>
          <w:sz w:val="24"/>
          <w:szCs w:val="24"/>
        </w:rPr>
      </w:pPr>
    </w:p>
    <w:p w:rsidR="00AF3395" w:rsidRDefault="007621E7">
      <w:pPr>
        <w:spacing w:line="276" w:lineRule="auto"/>
        <w:rPr>
          <w:sz w:val="24"/>
          <w:szCs w:val="24"/>
        </w:rPr>
      </w:pPr>
      <w:r>
        <w:rPr>
          <w:b/>
          <w:sz w:val="24"/>
          <w:szCs w:val="24"/>
        </w:rPr>
        <w:t>Project #3: RAE (rae.us.playstation.com)</w:t>
      </w:r>
    </w:p>
    <w:p w:rsidR="00AF3395" w:rsidRDefault="00AF3395">
      <w:pPr>
        <w:spacing w:line="276" w:lineRule="auto"/>
        <w:ind w:left="360" w:firstLine="360"/>
        <w:rPr>
          <w:sz w:val="24"/>
          <w:szCs w:val="24"/>
        </w:rPr>
      </w:pPr>
    </w:p>
    <w:p w:rsidR="00AF3395" w:rsidRDefault="007621E7">
      <w:pPr>
        <w:spacing w:line="276" w:lineRule="auto"/>
        <w:ind w:left="720" w:hanging="720"/>
        <w:rPr>
          <w:b/>
          <w:sz w:val="24"/>
          <w:szCs w:val="24"/>
        </w:rPr>
      </w:pPr>
      <w:r>
        <w:rPr>
          <w:b/>
          <w:sz w:val="24"/>
          <w:szCs w:val="24"/>
        </w:rPr>
        <w:t>Client</w:t>
      </w:r>
      <w:r>
        <w:rPr>
          <w:sz w:val="24"/>
          <w:szCs w:val="24"/>
        </w:rPr>
        <w:t>: Sony Playstation, USA</w:t>
      </w:r>
    </w:p>
    <w:p w:rsidR="00AF3395" w:rsidRDefault="007621E7">
      <w:pPr>
        <w:spacing w:line="276" w:lineRule="auto"/>
        <w:ind w:left="720" w:hanging="720"/>
        <w:rPr>
          <w:b/>
          <w:sz w:val="24"/>
          <w:szCs w:val="24"/>
        </w:rPr>
      </w:pPr>
      <w:r>
        <w:rPr>
          <w:b/>
          <w:sz w:val="24"/>
          <w:szCs w:val="24"/>
        </w:rPr>
        <w:t>Environment:</w:t>
      </w:r>
      <w:r>
        <w:rPr>
          <w:sz w:val="24"/>
          <w:szCs w:val="24"/>
        </w:rPr>
        <w:t xml:space="preserve"> Oracle, Java, windows xp, IE6, IE7, IE8, Mozilla Firefox, Opera, Safari and </w:t>
      </w:r>
    </w:p>
    <w:p w:rsidR="00AF3395" w:rsidRDefault="007621E7">
      <w:pPr>
        <w:spacing w:line="276" w:lineRule="auto"/>
        <w:ind w:left="720" w:hanging="720"/>
        <w:rPr>
          <w:b/>
          <w:sz w:val="24"/>
          <w:szCs w:val="24"/>
        </w:rPr>
      </w:pPr>
      <w:r>
        <w:rPr>
          <w:b/>
          <w:sz w:val="24"/>
          <w:szCs w:val="24"/>
        </w:rPr>
        <w:t xml:space="preserve">                         </w:t>
      </w:r>
      <w:r>
        <w:rPr>
          <w:sz w:val="24"/>
          <w:szCs w:val="24"/>
        </w:rPr>
        <w:t xml:space="preserve">Chrome </w:t>
      </w:r>
    </w:p>
    <w:p w:rsidR="00AF3395" w:rsidRDefault="007621E7">
      <w:pPr>
        <w:spacing w:line="276" w:lineRule="auto"/>
        <w:ind w:left="720" w:hanging="720"/>
        <w:rPr>
          <w:b/>
          <w:sz w:val="24"/>
          <w:szCs w:val="24"/>
        </w:rPr>
      </w:pPr>
      <w:r>
        <w:rPr>
          <w:b/>
          <w:sz w:val="24"/>
          <w:szCs w:val="24"/>
        </w:rPr>
        <w:t>Duration:</w:t>
      </w:r>
      <w:r>
        <w:rPr>
          <w:sz w:val="24"/>
          <w:szCs w:val="24"/>
        </w:rPr>
        <w:t xml:space="preserve"> 2010 December to 2011 May</w:t>
      </w:r>
    </w:p>
    <w:p w:rsidR="00AF3395" w:rsidRDefault="00AF3395">
      <w:pPr>
        <w:spacing w:line="276" w:lineRule="auto"/>
        <w:ind w:left="360" w:hanging="720"/>
        <w:rPr>
          <w:b/>
          <w:sz w:val="24"/>
          <w:szCs w:val="24"/>
        </w:rPr>
      </w:pPr>
    </w:p>
    <w:p w:rsidR="00AF3395" w:rsidRDefault="007621E7">
      <w:pPr>
        <w:spacing w:line="276" w:lineRule="auto"/>
        <w:ind w:hanging="720"/>
        <w:jc w:val="both"/>
        <w:rPr>
          <w:sz w:val="24"/>
          <w:szCs w:val="24"/>
        </w:rPr>
      </w:pPr>
      <w:r>
        <w:rPr>
          <w:b/>
          <w:sz w:val="24"/>
          <w:szCs w:val="24"/>
        </w:rPr>
        <w:t xml:space="preserve">            Description</w:t>
      </w:r>
      <w:r>
        <w:rPr>
          <w:sz w:val="24"/>
          <w:szCs w:val="24"/>
        </w:rPr>
        <w:t xml:space="preserve">: RAE means Retailer Assets Extranet where the end users for this site are various retailers. The requirement is to port RAE to a new Content Management System with the Unified Web Platform being built. The website ported to the new framework should leverage the existing features provided by the current RAE. This website contains various assets like information regarding games, Images, Videos and documents which are downloadable. </w:t>
      </w:r>
    </w:p>
    <w:p w:rsidR="00AF3395" w:rsidRDefault="00AF3395">
      <w:pPr>
        <w:spacing w:line="276" w:lineRule="auto"/>
        <w:ind w:hanging="720"/>
        <w:jc w:val="both"/>
        <w:rPr>
          <w:sz w:val="24"/>
          <w:szCs w:val="24"/>
        </w:rPr>
      </w:pPr>
    </w:p>
    <w:p w:rsidR="00AF3395" w:rsidRDefault="007621E7">
      <w:pPr>
        <w:spacing w:line="276" w:lineRule="auto"/>
        <w:ind w:hanging="720"/>
        <w:rPr>
          <w:sz w:val="24"/>
          <w:szCs w:val="24"/>
        </w:rPr>
      </w:pPr>
      <w:r>
        <w:rPr>
          <w:sz w:val="24"/>
          <w:szCs w:val="24"/>
        </w:rPr>
        <w:tab/>
      </w:r>
      <w:r>
        <w:rPr>
          <w:b/>
          <w:sz w:val="24"/>
          <w:szCs w:val="24"/>
        </w:rPr>
        <w:t>Responsibilities:</w:t>
      </w:r>
    </w:p>
    <w:p w:rsidR="00AF3395" w:rsidRDefault="007621E7">
      <w:pPr>
        <w:numPr>
          <w:ilvl w:val="1"/>
          <w:numId w:val="3"/>
        </w:numPr>
        <w:spacing w:line="276" w:lineRule="auto"/>
        <w:jc w:val="both"/>
        <w:rPr>
          <w:sz w:val="24"/>
          <w:szCs w:val="24"/>
        </w:rPr>
      </w:pPr>
      <w:r>
        <w:rPr>
          <w:sz w:val="24"/>
          <w:szCs w:val="24"/>
        </w:rPr>
        <w:t>Involved in design and execution of test cases.</w:t>
      </w:r>
    </w:p>
    <w:p w:rsidR="00AF3395" w:rsidRDefault="007621E7">
      <w:pPr>
        <w:numPr>
          <w:ilvl w:val="1"/>
          <w:numId w:val="3"/>
        </w:numPr>
        <w:spacing w:line="276" w:lineRule="auto"/>
        <w:jc w:val="both"/>
        <w:rPr>
          <w:sz w:val="24"/>
          <w:szCs w:val="24"/>
        </w:rPr>
      </w:pPr>
      <w:r>
        <w:rPr>
          <w:sz w:val="24"/>
          <w:szCs w:val="24"/>
        </w:rPr>
        <w:t>Prepared Defect Report by using Bug tracking tool.</w:t>
      </w:r>
    </w:p>
    <w:p w:rsidR="00AF3395" w:rsidRDefault="007621E7">
      <w:pPr>
        <w:numPr>
          <w:ilvl w:val="1"/>
          <w:numId w:val="3"/>
        </w:numPr>
        <w:spacing w:line="276" w:lineRule="auto"/>
        <w:jc w:val="both"/>
        <w:rPr>
          <w:sz w:val="24"/>
          <w:szCs w:val="24"/>
        </w:rPr>
      </w:pPr>
      <w:r>
        <w:rPr>
          <w:sz w:val="24"/>
          <w:szCs w:val="24"/>
        </w:rPr>
        <w:lastRenderedPageBreak/>
        <w:t>Evaluated test results according to requirements.</w:t>
      </w:r>
    </w:p>
    <w:p w:rsidR="00AF3395" w:rsidRDefault="007621E7">
      <w:pPr>
        <w:numPr>
          <w:ilvl w:val="1"/>
          <w:numId w:val="3"/>
        </w:numPr>
        <w:spacing w:line="276" w:lineRule="auto"/>
        <w:jc w:val="both"/>
        <w:rPr>
          <w:sz w:val="24"/>
          <w:szCs w:val="24"/>
        </w:rPr>
      </w:pPr>
      <w:r>
        <w:rPr>
          <w:sz w:val="24"/>
          <w:szCs w:val="24"/>
        </w:rPr>
        <w:t>Involved in testing content migration from old site to new site.</w:t>
      </w:r>
    </w:p>
    <w:p w:rsidR="00AF3395" w:rsidRDefault="007621E7">
      <w:pPr>
        <w:numPr>
          <w:ilvl w:val="1"/>
          <w:numId w:val="3"/>
        </w:numPr>
        <w:spacing w:line="276" w:lineRule="auto"/>
        <w:jc w:val="both"/>
        <w:rPr>
          <w:sz w:val="24"/>
          <w:szCs w:val="24"/>
        </w:rPr>
      </w:pPr>
      <w:r>
        <w:rPr>
          <w:sz w:val="24"/>
          <w:szCs w:val="24"/>
        </w:rPr>
        <w:t>Involved in functional, regression and GUI testing of the application.</w:t>
      </w:r>
    </w:p>
    <w:p w:rsidR="00AF3395" w:rsidRDefault="007621E7">
      <w:pPr>
        <w:numPr>
          <w:ilvl w:val="1"/>
          <w:numId w:val="3"/>
        </w:numPr>
        <w:spacing w:line="276" w:lineRule="auto"/>
        <w:jc w:val="both"/>
        <w:rPr>
          <w:sz w:val="24"/>
          <w:szCs w:val="24"/>
        </w:rPr>
      </w:pPr>
      <w:r>
        <w:rPr>
          <w:sz w:val="24"/>
          <w:szCs w:val="24"/>
        </w:rPr>
        <w:t>Involved in testing of all the data between old (live) and New sites</w:t>
      </w:r>
    </w:p>
    <w:p w:rsidR="00AF3395" w:rsidRDefault="00AF3395">
      <w:pPr>
        <w:spacing w:line="276" w:lineRule="auto"/>
        <w:jc w:val="both"/>
        <w:rPr>
          <w:sz w:val="24"/>
          <w:szCs w:val="24"/>
        </w:rPr>
      </w:pPr>
    </w:p>
    <w:p w:rsidR="00AF3395" w:rsidRDefault="00AF3395">
      <w:pPr>
        <w:spacing w:line="276" w:lineRule="auto"/>
        <w:rPr>
          <w:b/>
          <w:sz w:val="24"/>
          <w:szCs w:val="24"/>
        </w:rPr>
      </w:pPr>
    </w:p>
    <w:p w:rsidR="00AF3395" w:rsidRDefault="007621E7">
      <w:pPr>
        <w:tabs>
          <w:tab w:val="left" w:pos="1470"/>
        </w:tabs>
        <w:spacing w:line="276" w:lineRule="auto"/>
        <w:rPr>
          <w:b/>
          <w:sz w:val="24"/>
          <w:szCs w:val="24"/>
        </w:rPr>
      </w:pPr>
      <w:r>
        <w:rPr>
          <w:b/>
          <w:sz w:val="24"/>
          <w:szCs w:val="24"/>
        </w:rPr>
        <w:tab/>
      </w:r>
    </w:p>
    <w:p w:rsidR="00AF3395" w:rsidRDefault="00AF3395">
      <w:pPr>
        <w:tabs>
          <w:tab w:val="left" w:pos="1470"/>
        </w:tabs>
        <w:spacing w:line="276" w:lineRule="auto"/>
        <w:rPr>
          <w:b/>
          <w:sz w:val="24"/>
          <w:szCs w:val="24"/>
        </w:rPr>
      </w:pPr>
    </w:p>
    <w:p w:rsidR="00AF3395" w:rsidRDefault="00AF3395">
      <w:pPr>
        <w:tabs>
          <w:tab w:val="left" w:pos="1470"/>
        </w:tabs>
        <w:spacing w:line="276" w:lineRule="auto"/>
        <w:rPr>
          <w:b/>
          <w:sz w:val="24"/>
          <w:szCs w:val="24"/>
        </w:rPr>
      </w:pPr>
    </w:p>
    <w:p w:rsidR="00AF3395" w:rsidRDefault="00AF3395">
      <w:pPr>
        <w:spacing w:line="276" w:lineRule="auto"/>
        <w:rPr>
          <w:b/>
          <w:sz w:val="24"/>
          <w:szCs w:val="24"/>
        </w:rPr>
      </w:pPr>
    </w:p>
    <w:p w:rsidR="00AF3395" w:rsidRDefault="007621E7">
      <w:pPr>
        <w:spacing w:line="276" w:lineRule="auto"/>
        <w:rPr>
          <w:sz w:val="24"/>
          <w:szCs w:val="24"/>
        </w:rPr>
      </w:pPr>
      <w:r>
        <w:rPr>
          <w:b/>
          <w:sz w:val="24"/>
          <w:szCs w:val="24"/>
        </w:rPr>
        <w:t>Project #4: JIVE Migration</w:t>
      </w:r>
    </w:p>
    <w:p w:rsidR="00AF3395" w:rsidRDefault="00AF3395">
      <w:pPr>
        <w:spacing w:line="276" w:lineRule="auto"/>
        <w:rPr>
          <w:sz w:val="24"/>
          <w:szCs w:val="24"/>
        </w:rPr>
      </w:pPr>
    </w:p>
    <w:p w:rsidR="00AF3395" w:rsidRDefault="007621E7">
      <w:pPr>
        <w:spacing w:line="276" w:lineRule="auto"/>
        <w:ind w:left="720" w:hanging="720"/>
        <w:rPr>
          <w:b/>
          <w:sz w:val="24"/>
          <w:szCs w:val="24"/>
        </w:rPr>
      </w:pPr>
      <w:r>
        <w:rPr>
          <w:b/>
          <w:sz w:val="24"/>
          <w:szCs w:val="24"/>
        </w:rPr>
        <w:t>Client</w:t>
      </w:r>
      <w:r>
        <w:rPr>
          <w:sz w:val="24"/>
          <w:szCs w:val="24"/>
        </w:rPr>
        <w:t>: Sony PlayStation, USA</w:t>
      </w:r>
    </w:p>
    <w:p w:rsidR="00AF3395" w:rsidRDefault="007621E7">
      <w:pPr>
        <w:spacing w:line="276" w:lineRule="auto"/>
        <w:ind w:left="720" w:hanging="720"/>
        <w:rPr>
          <w:b/>
          <w:sz w:val="24"/>
          <w:szCs w:val="24"/>
        </w:rPr>
      </w:pPr>
      <w:r>
        <w:rPr>
          <w:b/>
          <w:sz w:val="24"/>
          <w:szCs w:val="24"/>
        </w:rPr>
        <w:t>Duration:</w:t>
      </w:r>
      <w:r>
        <w:rPr>
          <w:sz w:val="24"/>
          <w:szCs w:val="24"/>
        </w:rPr>
        <w:t xml:space="preserve"> 2010 December to 2011 May</w:t>
      </w:r>
    </w:p>
    <w:p w:rsidR="00AF3395" w:rsidRDefault="007621E7">
      <w:pPr>
        <w:spacing w:line="276" w:lineRule="auto"/>
        <w:rPr>
          <w:b/>
          <w:sz w:val="24"/>
          <w:szCs w:val="24"/>
        </w:rPr>
      </w:pPr>
      <w:r>
        <w:rPr>
          <w:b/>
          <w:sz w:val="24"/>
          <w:szCs w:val="24"/>
        </w:rPr>
        <w:t>Description:</w:t>
      </w:r>
    </w:p>
    <w:p w:rsidR="00AF3395" w:rsidRDefault="00AF3395">
      <w:pPr>
        <w:spacing w:line="276" w:lineRule="auto"/>
        <w:rPr>
          <w:b/>
          <w:sz w:val="24"/>
          <w:szCs w:val="24"/>
        </w:rPr>
      </w:pPr>
    </w:p>
    <w:p w:rsidR="00AF3395" w:rsidRDefault="007621E7">
      <w:pPr>
        <w:spacing w:line="276" w:lineRule="auto"/>
        <w:rPr>
          <w:sz w:val="24"/>
          <w:szCs w:val="24"/>
        </w:rPr>
      </w:pPr>
      <w:r>
        <w:rPr>
          <w:b/>
          <w:sz w:val="24"/>
          <w:szCs w:val="24"/>
        </w:rPr>
        <w:t xml:space="preserve"> </w:t>
      </w:r>
      <w:r>
        <w:rPr>
          <w:sz w:val="24"/>
          <w:szCs w:val="24"/>
        </w:rPr>
        <w:t>The Jive Engage platform, now in its fifth generation, is the most comprehensive and innovative Social Business Software on the market. It brings together the most powerful features of social networking, collaboration tools and community software to deliver the richest user experience for every type of Social Business network.</w:t>
      </w:r>
    </w:p>
    <w:p w:rsidR="00AF3395" w:rsidRDefault="00AF3395">
      <w:pPr>
        <w:spacing w:line="276" w:lineRule="auto"/>
        <w:rPr>
          <w:sz w:val="24"/>
          <w:szCs w:val="24"/>
        </w:rPr>
      </w:pPr>
    </w:p>
    <w:p w:rsidR="00AF3395" w:rsidRDefault="007621E7">
      <w:pPr>
        <w:spacing w:line="276" w:lineRule="auto"/>
      </w:pPr>
      <w:r>
        <w:rPr>
          <w:sz w:val="24"/>
          <w:szCs w:val="24"/>
        </w:rPr>
        <w:t xml:space="preserve">   Sony planned to migrate all existing Playstation community site from existing lithium platform to JIVE platform. The project includes testing of successful migration of all existing Playstation community spaces and sub spaces, users and their posts.</w:t>
      </w:r>
    </w:p>
    <w:p w:rsidR="00AF3395" w:rsidRDefault="00AF3395">
      <w:pPr>
        <w:spacing w:line="276" w:lineRule="auto"/>
      </w:pPr>
    </w:p>
    <w:p w:rsidR="00AF3395" w:rsidRDefault="007621E7">
      <w:pPr>
        <w:spacing w:line="276" w:lineRule="auto"/>
        <w:ind w:hanging="720"/>
        <w:rPr>
          <w:sz w:val="24"/>
          <w:szCs w:val="24"/>
        </w:rPr>
      </w:pPr>
      <w:r>
        <w:rPr>
          <w:b/>
          <w:sz w:val="24"/>
          <w:szCs w:val="24"/>
        </w:rPr>
        <w:t xml:space="preserve">            Responsibilities:</w:t>
      </w:r>
    </w:p>
    <w:p w:rsidR="00AF3395" w:rsidRDefault="007621E7">
      <w:pPr>
        <w:numPr>
          <w:ilvl w:val="1"/>
          <w:numId w:val="3"/>
        </w:numPr>
        <w:spacing w:line="276" w:lineRule="auto"/>
        <w:jc w:val="both"/>
        <w:rPr>
          <w:sz w:val="24"/>
          <w:szCs w:val="24"/>
        </w:rPr>
      </w:pPr>
      <w:r>
        <w:rPr>
          <w:sz w:val="24"/>
          <w:szCs w:val="24"/>
        </w:rPr>
        <w:t>Responsible for design and execution of test cases.</w:t>
      </w:r>
    </w:p>
    <w:p w:rsidR="00AF3395" w:rsidRDefault="007621E7">
      <w:pPr>
        <w:numPr>
          <w:ilvl w:val="1"/>
          <w:numId w:val="3"/>
        </w:numPr>
        <w:spacing w:line="276" w:lineRule="auto"/>
        <w:jc w:val="both"/>
        <w:rPr>
          <w:sz w:val="24"/>
          <w:szCs w:val="24"/>
        </w:rPr>
      </w:pPr>
      <w:r>
        <w:rPr>
          <w:sz w:val="24"/>
          <w:szCs w:val="24"/>
        </w:rPr>
        <w:t>Involved in various stages of testing.</w:t>
      </w:r>
    </w:p>
    <w:p w:rsidR="00AF3395" w:rsidRDefault="007621E7">
      <w:pPr>
        <w:numPr>
          <w:ilvl w:val="1"/>
          <w:numId w:val="3"/>
        </w:numPr>
        <w:spacing w:line="276" w:lineRule="auto"/>
        <w:jc w:val="both"/>
        <w:rPr>
          <w:sz w:val="24"/>
          <w:szCs w:val="24"/>
        </w:rPr>
      </w:pPr>
      <w:r>
        <w:rPr>
          <w:sz w:val="24"/>
          <w:szCs w:val="24"/>
        </w:rPr>
        <w:t>Prepared Defect Report by using Bug tracking tool WRS.</w:t>
      </w:r>
    </w:p>
    <w:p w:rsidR="00AF3395" w:rsidRDefault="007621E7">
      <w:pPr>
        <w:numPr>
          <w:ilvl w:val="1"/>
          <w:numId w:val="3"/>
        </w:numPr>
        <w:spacing w:line="276" w:lineRule="auto"/>
        <w:jc w:val="both"/>
        <w:rPr>
          <w:sz w:val="24"/>
          <w:szCs w:val="24"/>
        </w:rPr>
      </w:pPr>
      <w:r>
        <w:rPr>
          <w:sz w:val="24"/>
          <w:szCs w:val="24"/>
        </w:rPr>
        <w:t>Evaluated test results according to requirements.</w:t>
      </w:r>
    </w:p>
    <w:p w:rsidR="00AF3395" w:rsidRDefault="007621E7">
      <w:pPr>
        <w:numPr>
          <w:ilvl w:val="1"/>
          <w:numId w:val="3"/>
        </w:numPr>
        <w:spacing w:line="276" w:lineRule="auto"/>
        <w:jc w:val="both"/>
        <w:rPr>
          <w:sz w:val="24"/>
          <w:szCs w:val="24"/>
        </w:rPr>
      </w:pPr>
      <w:r>
        <w:rPr>
          <w:sz w:val="24"/>
          <w:szCs w:val="24"/>
        </w:rPr>
        <w:t>Track and Review defects that are assigned on my name.</w:t>
      </w:r>
    </w:p>
    <w:p w:rsidR="00AF3395" w:rsidRDefault="007621E7">
      <w:pPr>
        <w:numPr>
          <w:ilvl w:val="1"/>
          <w:numId w:val="3"/>
        </w:numPr>
        <w:spacing w:line="276" w:lineRule="auto"/>
        <w:jc w:val="both"/>
        <w:rPr>
          <w:b/>
          <w:sz w:val="24"/>
          <w:szCs w:val="24"/>
        </w:rPr>
      </w:pPr>
      <w:r>
        <w:rPr>
          <w:sz w:val="24"/>
          <w:szCs w:val="24"/>
        </w:rPr>
        <w:t>Report defects in WRS if any found during the regression testing.</w:t>
      </w:r>
    </w:p>
    <w:p w:rsidR="00AF3395" w:rsidRDefault="00AF3395">
      <w:pPr>
        <w:spacing w:line="276" w:lineRule="auto"/>
        <w:rPr>
          <w:b/>
          <w:sz w:val="24"/>
          <w:szCs w:val="24"/>
        </w:rPr>
      </w:pPr>
    </w:p>
    <w:p w:rsidR="00AF3395" w:rsidRDefault="00AF3395">
      <w:pPr>
        <w:spacing w:line="276" w:lineRule="auto"/>
        <w:rPr>
          <w:b/>
          <w:sz w:val="24"/>
          <w:szCs w:val="24"/>
        </w:rPr>
      </w:pPr>
    </w:p>
    <w:p w:rsidR="00AF3395" w:rsidRDefault="007621E7">
      <w:pPr>
        <w:spacing w:line="276" w:lineRule="auto"/>
        <w:rPr>
          <w:sz w:val="24"/>
          <w:szCs w:val="24"/>
        </w:rPr>
      </w:pPr>
      <w:r>
        <w:rPr>
          <w:b/>
          <w:sz w:val="24"/>
          <w:szCs w:val="24"/>
        </w:rPr>
        <w:t>Project #5: Shopping Cart (us.playstation.com)</w:t>
      </w:r>
      <w:r>
        <w:rPr>
          <w:sz w:val="24"/>
          <w:szCs w:val="24"/>
        </w:rPr>
        <w:t>:</w:t>
      </w:r>
    </w:p>
    <w:p w:rsidR="00AF3395" w:rsidRDefault="00AF3395">
      <w:pPr>
        <w:spacing w:line="276" w:lineRule="auto"/>
        <w:ind w:left="360" w:firstLine="360"/>
        <w:rPr>
          <w:sz w:val="24"/>
          <w:szCs w:val="24"/>
        </w:rPr>
      </w:pPr>
    </w:p>
    <w:p w:rsidR="00AF3395" w:rsidRDefault="007621E7">
      <w:pPr>
        <w:spacing w:line="276" w:lineRule="auto"/>
        <w:ind w:left="720" w:hanging="720"/>
        <w:rPr>
          <w:b/>
          <w:sz w:val="24"/>
          <w:szCs w:val="24"/>
        </w:rPr>
      </w:pPr>
      <w:r>
        <w:rPr>
          <w:b/>
          <w:sz w:val="24"/>
          <w:szCs w:val="24"/>
        </w:rPr>
        <w:t>Client</w:t>
      </w:r>
      <w:r>
        <w:rPr>
          <w:sz w:val="24"/>
          <w:szCs w:val="24"/>
        </w:rPr>
        <w:t>: Sony Playstation, USA</w:t>
      </w:r>
    </w:p>
    <w:p w:rsidR="00AF3395" w:rsidRDefault="007621E7">
      <w:pPr>
        <w:spacing w:line="276" w:lineRule="auto"/>
        <w:ind w:left="720" w:hanging="720"/>
        <w:rPr>
          <w:b/>
          <w:sz w:val="24"/>
          <w:szCs w:val="24"/>
        </w:rPr>
      </w:pPr>
      <w:r>
        <w:rPr>
          <w:b/>
          <w:sz w:val="24"/>
          <w:szCs w:val="24"/>
        </w:rPr>
        <w:t>Environment:</w:t>
      </w:r>
      <w:r>
        <w:rPr>
          <w:sz w:val="24"/>
          <w:szCs w:val="24"/>
        </w:rPr>
        <w:t xml:space="preserve"> Windows xp, IE6, IE7, IE8, Mozilla Firefox, Opera, Safari, Chrome and PS3 browsers</w:t>
      </w:r>
    </w:p>
    <w:p w:rsidR="00AF3395" w:rsidRDefault="007621E7">
      <w:pPr>
        <w:spacing w:line="276" w:lineRule="auto"/>
        <w:ind w:left="720" w:hanging="720"/>
        <w:rPr>
          <w:b/>
          <w:sz w:val="24"/>
          <w:szCs w:val="24"/>
        </w:rPr>
      </w:pPr>
      <w:r>
        <w:rPr>
          <w:b/>
          <w:sz w:val="24"/>
          <w:szCs w:val="24"/>
        </w:rPr>
        <w:t>Duration:</w:t>
      </w:r>
      <w:r>
        <w:rPr>
          <w:sz w:val="24"/>
          <w:szCs w:val="24"/>
        </w:rPr>
        <w:t xml:space="preserve"> 2010 Sep to 2011Apr</w:t>
      </w:r>
    </w:p>
    <w:p w:rsidR="00AF3395" w:rsidRDefault="007621E7">
      <w:pPr>
        <w:tabs>
          <w:tab w:val="left" w:pos="945"/>
        </w:tabs>
        <w:spacing w:line="276" w:lineRule="auto"/>
        <w:ind w:left="-142"/>
        <w:rPr>
          <w:b/>
          <w:sz w:val="24"/>
          <w:szCs w:val="24"/>
        </w:rPr>
      </w:pPr>
      <w:r>
        <w:rPr>
          <w:b/>
          <w:sz w:val="24"/>
          <w:szCs w:val="24"/>
        </w:rPr>
        <w:t xml:space="preserve">   Description</w:t>
      </w:r>
      <w:r>
        <w:rPr>
          <w:sz w:val="24"/>
          <w:szCs w:val="24"/>
        </w:rPr>
        <w:t xml:space="preserve">: Shopping Cart is an E-Commerce project and the main scope of this project is adding of the New Shopping options for the end user from the Sony play station for its </w:t>
      </w:r>
      <w:r>
        <w:rPr>
          <w:sz w:val="24"/>
          <w:szCs w:val="24"/>
        </w:rPr>
        <w:lastRenderedPageBreak/>
        <w:t>PlayStation merchandise and products from Sony play station site and its community sites and in simple it is a Unified shopping cart seamlessly integrated with us.PlayStation.com and selected Community Sites to increase shopping experience tailored for each Franchise.</w:t>
      </w:r>
    </w:p>
    <w:p w:rsidR="00AF3395" w:rsidRDefault="00AF3395">
      <w:pPr>
        <w:tabs>
          <w:tab w:val="left" w:pos="945"/>
        </w:tabs>
        <w:spacing w:line="276" w:lineRule="auto"/>
        <w:ind w:left="-142"/>
        <w:rPr>
          <w:b/>
          <w:sz w:val="24"/>
          <w:szCs w:val="24"/>
        </w:rPr>
      </w:pPr>
    </w:p>
    <w:p w:rsidR="00AF3395" w:rsidRDefault="007621E7">
      <w:pPr>
        <w:tabs>
          <w:tab w:val="left" w:pos="945"/>
        </w:tabs>
        <w:spacing w:line="276" w:lineRule="auto"/>
        <w:ind w:left="-142"/>
        <w:rPr>
          <w:sz w:val="24"/>
          <w:szCs w:val="24"/>
        </w:rPr>
      </w:pPr>
      <w:r>
        <w:rPr>
          <w:b/>
          <w:sz w:val="24"/>
          <w:szCs w:val="24"/>
        </w:rPr>
        <w:t>WRS</w:t>
      </w:r>
      <w:r>
        <w:rPr>
          <w:sz w:val="24"/>
          <w:szCs w:val="24"/>
        </w:rPr>
        <w:t xml:space="preserve"> (Defect tracking tool): The Web Request System is the central repository for all the defects logged and for tracking requirements</w:t>
      </w:r>
    </w:p>
    <w:p w:rsidR="00AF3395" w:rsidRDefault="00AF3395">
      <w:pPr>
        <w:spacing w:line="276" w:lineRule="auto"/>
        <w:ind w:hanging="720"/>
        <w:jc w:val="both"/>
        <w:rPr>
          <w:sz w:val="24"/>
          <w:szCs w:val="24"/>
        </w:rPr>
      </w:pPr>
    </w:p>
    <w:p w:rsidR="00AF3395" w:rsidRDefault="007621E7">
      <w:pPr>
        <w:spacing w:line="276" w:lineRule="auto"/>
        <w:ind w:hanging="720"/>
        <w:rPr>
          <w:sz w:val="24"/>
          <w:szCs w:val="24"/>
        </w:rPr>
      </w:pPr>
      <w:r>
        <w:rPr>
          <w:sz w:val="24"/>
          <w:szCs w:val="24"/>
        </w:rPr>
        <w:tab/>
      </w:r>
      <w:r>
        <w:rPr>
          <w:b/>
          <w:sz w:val="24"/>
          <w:szCs w:val="24"/>
        </w:rPr>
        <w:t>Responsibilities:</w:t>
      </w:r>
    </w:p>
    <w:p w:rsidR="00AF3395" w:rsidRDefault="007621E7">
      <w:pPr>
        <w:numPr>
          <w:ilvl w:val="1"/>
          <w:numId w:val="3"/>
        </w:numPr>
        <w:spacing w:line="276" w:lineRule="auto"/>
        <w:jc w:val="both"/>
        <w:rPr>
          <w:sz w:val="24"/>
          <w:szCs w:val="24"/>
        </w:rPr>
      </w:pPr>
      <w:r>
        <w:rPr>
          <w:sz w:val="24"/>
          <w:szCs w:val="24"/>
        </w:rPr>
        <w:t>Responsible for design and execution of test cases.</w:t>
      </w:r>
    </w:p>
    <w:p w:rsidR="00AF3395" w:rsidRDefault="007621E7">
      <w:pPr>
        <w:numPr>
          <w:ilvl w:val="1"/>
          <w:numId w:val="3"/>
        </w:numPr>
        <w:spacing w:line="276" w:lineRule="auto"/>
        <w:jc w:val="both"/>
        <w:rPr>
          <w:sz w:val="24"/>
          <w:szCs w:val="24"/>
        </w:rPr>
      </w:pPr>
      <w:r>
        <w:rPr>
          <w:sz w:val="24"/>
          <w:szCs w:val="24"/>
        </w:rPr>
        <w:t>Involved in various stages of testing.</w:t>
      </w:r>
    </w:p>
    <w:p w:rsidR="00AF3395" w:rsidRDefault="007621E7">
      <w:pPr>
        <w:numPr>
          <w:ilvl w:val="1"/>
          <w:numId w:val="3"/>
        </w:numPr>
        <w:spacing w:line="276" w:lineRule="auto"/>
        <w:jc w:val="both"/>
        <w:rPr>
          <w:sz w:val="24"/>
          <w:szCs w:val="24"/>
        </w:rPr>
      </w:pPr>
      <w:r>
        <w:rPr>
          <w:sz w:val="24"/>
          <w:szCs w:val="24"/>
        </w:rPr>
        <w:t>Prepared Defect Report by using Bug tracking tool WRS.</w:t>
      </w:r>
    </w:p>
    <w:p w:rsidR="00AF3395" w:rsidRDefault="007621E7">
      <w:pPr>
        <w:numPr>
          <w:ilvl w:val="1"/>
          <w:numId w:val="3"/>
        </w:numPr>
        <w:spacing w:line="276" w:lineRule="auto"/>
        <w:jc w:val="both"/>
        <w:rPr>
          <w:sz w:val="24"/>
          <w:szCs w:val="24"/>
        </w:rPr>
      </w:pPr>
      <w:r>
        <w:rPr>
          <w:sz w:val="24"/>
          <w:szCs w:val="24"/>
        </w:rPr>
        <w:t>Evaluated test results according to requirements.</w:t>
      </w:r>
    </w:p>
    <w:p w:rsidR="00AF3395" w:rsidRDefault="007621E7">
      <w:pPr>
        <w:numPr>
          <w:ilvl w:val="1"/>
          <w:numId w:val="3"/>
        </w:numPr>
        <w:spacing w:line="276" w:lineRule="auto"/>
        <w:jc w:val="both"/>
        <w:rPr>
          <w:sz w:val="24"/>
          <w:szCs w:val="24"/>
        </w:rPr>
      </w:pPr>
      <w:r>
        <w:rPr>
          <w:sz w:val="24"/>
          <w:szCs w:val="24"/>
        </w:rPr>
        <w:t>Track and Review defects that are assigned on my name.</w:t>
      </w:r>
    </w:p>
    <w:p w:rsidR="00AF3395" w:rsidRDefault="007621E7">
      <w:pPr>
        <w:numPr>
          <w:ilvl w:val="1"/>
          <w:numId w:val="3"/>
        </w:numPr>
        <w:spacing w:line="276" w:lineRule="auto"/>
        <w:jc w:val="both"/>
        <w:rPr>
          <w:sz w:val="24"/>
          <w:szCs w:val="24"/>
        </w:rPr>
      </w:pPr>
      <w:r>
        <w:rPr>
          <w:sz w:val="24"/>
          <w:szCs w:val="24"/>
        </w:rPr>
        <w:t>Report defects in WRS if any found during the regression testing.</w:t>
      </w:r>
    </w:p>
    <w:p w:rsidR="00AF3395" w:rsidRDefault="007621E7">
      <w:pPr>
        <w:numPr>
          <w:ilvl w:val="1"/>
          <w:numId w:val="3"/>
        </w:numPr>
        <w:spacing w:line="276" w:lineRule="auto"/>
        <w:jc w:val="both"/>
        <w:rPr>
          <w:sz w:val="24"/>
          <w:szCs w:val="24"/>
        </w:rPr>
      </w:pPr>
      <w:r>
        <w:rPr>
          <w:sz w:val="24"/>
          <w:szCs w:val="24"/>
        </w:rPr>
        <w:t>Conducting training for Trainees.</w:t>
      </w:r>
    </w:p>
    <w:p w:rsidR="00AF3395" w:rsidRDefault="007621E7">
      <w:pPr>
        <w:numPr>
          <w:ilvl w:val="1"/>
          <w:numId w:val="3"/>
        </w:numPr>
        <w:spacing w:line="276" w:lineRule="auto"/>
        <w:jc w:val="both"/>
        <w:rPr>
          <w:sz w:val="24"/>
          <w:szCs w:val="24"/>
        </w:rPr>
      </w:pPr>
      <w:r>
        <w:rPr>
          <w:sz w:val="24"/>
          <w:szCs w:val="24"/>
        </w:rPr>
        <w:t>Worked in testing production support fixes for Sony Playstation 24*7</w:t>
      </w:r>
    </w:p>
    <w:p w:rsidR="00AF3395" w:rsidRDefault="00AF3395">
      <w:pPr>
        <w:spacing w:line="276" w:lineRule="auto"/>
        <w:rPr>
          <w:sz w:val="24"/>
          <w:szCs w:val="24"/>
        </w:rPr>
      </w:pPr>
    </w:p>
    <w:p w:rsidR="00AF3395" w:rsidRDefault="00AF3395">
      <w:pPr>
        <w:spacing w:line="276" w:lineRule="auto"/>
        <w:rPr>
          <w:sz w:val="24"/>
          <w:szCs w:val="24"/>
        </w:rPr>
      </w:pPr>
    </w:p>
    <w:p w:rsidR="00AF3395" w:rsidRDefault="007621E7">
      <w:pPr>
        <w:rPr>
          <w:b/>
          <w:bCs/>
          <w:sz w:val="24"/>
          <w:szCs w:val="24"/>
        </w:rPr>
      </w:pPr>
      <w:r>
        <w:rPr>
          <w:b/>
          <w:bCs/>
        </w:rPr>
        <w:t>P</w:t>
      </w:r>
      <w:r>
        <w:rPr>
          <w:b/>
          <w:bCs/>
          <w:sz w:val="24"/>
          <w:szCs w:val="24"/>
        </w:rPr>
        <w:t xml:space="preserve">roject #6: Involve Care </w:t>
      </w:r>
      <w:r w:rsidR="004D6E18">
        <w:rPr>
          <w:b/>
          <w:bCs/>
          <w:sz w:val="24"/>
          <w:szCs w:val="24"/>
        </w:rPr>
        <w:t>Mobile</w:t>
      </w:r>
      <w:r>
        <w:rPr>
          <w:b/>
          <w:bCs/>
          <w:sz w:val="24"/>
          <w:szCs w:val="24"/>
        </w:rPr>
        <w:t xml:space="preserve"> App</w:t>
      </w:r>
    </w:p>
    <w:p w:rsidR="00AF3395" w:rsidRDefault="007621E7">
      <w:pPr>
        <w:rPr>
          <w:b/>
          <w:bCs/>
          <w:iCs/>
          <w:sz w:val="24"/>
          <w:szCs w:val="24"/>
        </w:rPr>
      </w:pPr>
      <w:r>
        <w:rPr>
          <w:b/>
          <w:bCs/>
          <w:sz w:val="24"/>
          <w:szCs w:val="24"/>
        </w:rPr>
        <w:t xml:space="preserve">Client:Atena Health Gen </w:t>
      </w:r>
    </w:p>
    <w:p w:rsidR="00AF3395" w:rsidRDefault="007621E7">
      <w:pPr>
        <w:spacing w:line="276" w:lineRule="auto"/>
        <w:rPr>
          <w:b/>
          <w:bCs/>
          <w:sz w:val="24"/>
          <w:szCs w:val="24"/>
        </w:rPr>
      </w:pPr>
      <w:r>
        <w:rPr>
          <w:b/>
          <w:bCs/>
          <w:iCs/>
          <w:sz w:val="24"/>
          <w:szCs w:val="24"/>
        </w:rPr>
        <w:t>Environment: IPhone IOS, Android OS, BlackBerry, Android Emulator, IOS Emulator</w:t>
      </w:r>
    </w:p>
    <w:p w:rsidR="00AF3395" w:rsidRDefault="007621E7">
      <w:pPr>
        <w:rPr>
          <w:sz w:val="24"/>
          <w:szCs w:val="24"/>
        </w:rPr>
      </w:pPr>
      <w:r>
        <w:rPr>
          <w:b/>
          <w:bCs/>
          <w:sz w:val="24"/>
          <w:szCs w:val="24"/>
        </w:rPr>
        <w:t>Duration:</w:t>
      </w:r>
      <w:r>
        <w:rPr>
          <w:sz w:val="24"/>
          <w:szCs w:val="24"/>
        </w:rPr>
        <w:t>2013 March to Till Now</w:t>
      </w:r>
    </w:p>
    <w:p w:rsidR="00AF3395" w:rsidRDefault="00AF3395">
      <w:pPr>
        <w:rPr>
          <w:sz w:val="24"/>
          <w:szCs w:val="24"/>
        </w:rPr>
      </w:pPr>
    </w:p>
    <w:p w:rsidR="00AF3395" w:rsidRDefault="007621E7">
      <w:pPr>
        <w:rPr>
          <w:sz w:val="24"/>
          <w:szCs w:val="24"/>
        </w:rPr>
      </w:pPr>
      <w:r>
        <w:rPr>
          <w:b/>
          <w:bCs/>
          <w:sz w:val="24"/>
          <w:szCs w:val="24"/>
        </w:rPr>
        <w:t>Description:</w:t>
      </w:r>
      <w:r>
        <w:rPr>
          <w:sz w:val="24"/>
          <w:szCs w:val="24"/>
        </w:rPr>
        <w:t>Involve Care is a Mobile App.Where user can be friendly,Which helps to organize your caregiving activities and share them across with family and friends who want to help.We use the app to request assistance like Add appointments which fixes your appointments and upcoming events which are entered.Involve Care prepares them for viewing by others.We can post requests like if you added a Doctor's appointment like Will your child need something afterward?.Does a prescription need to be picked up?.Post the requests that can be accepted and completed for you.Typically these are family and close friends.when they see all the opportunities to help you and your parent by accepting and completing the requests and start pitching in.</w:t>
      </w:r>
    </w:p>
    <w:p w:rsidR="00AF3395" w:rsidRDefault="00AF3395">
      <w:pPr>
        <w:rPr>
          <w:sz w:val="24"/>
          <w:szCs w:val="24"/>
        </w:rPr>
      </w:pPr>
    </w:p>
    <w:p w:rsidR="00AF3395" w:rsidRDefault="007621E7">
      <w:pPr>
        <w:spacing w:line="276" w:lineRule="auto"/>
        <w:rPr>
          <w:bCs/>
          <w:iCs/>
          <w:sz w:val="24"/>
          <w:szCs w:val="24"/>
        </w:rPr>
      </w:pPr>
      <w:r>
        <w:rPr>
          <w:b/>
          <w:bCs/>
          <w:iCs/>
          <w:sz w:val="24"/>
          <w:szCs w:val="24"/>
        </w:rPr>
        <w:t>Responsibilities:</w:t>
      </w:r>
    </w:p>
    <w:p w:rsidR="00AF3395" w:rsidRDefault="007621E7">
      <w:pPr>
        <w:numPr>
          <w:ilvl w:val="1"/>
          <w:numId w:val="3"/>
        </w:numPr>
        <w:spacing w:line="276" w:lineRule="auto"/>
        <w:rPr>
          <w:bCs/>
          <w:iCs/>
          <w:sz w:val="24"/>
          <w:szCs w:val="24"/>
        </w:rPr>
      </w:pPr>
      <w:r>
        <w:rPr>
          <w:bCs/>
          <w:iCs/>
          <w:sz w:val="24"/>
          <w:szCs w:val="24"/>
        </w:rPr>
        <w:t>Responsible for design and execution of test cases.</w:t>
      </w:r>
    </w:p>
    <w:p w:rsidR="00AF3395" w:rsidRDefault="007621E7">
      <w:pPr>
        <w:numPr>
          <w:ilvl w:val="1"/>
          <w:numId w:val="3"/>
        </w:numPr>
        <w:spacing w:line="276" w:lineRule="auto"/>
        <w:rPr>
          <w:bCs/>
          <w:iCs/>
          <w:sz w:val="24"/>
          <w:szCs w:val="24"/>
        </w:rPr>
      </w:pPr>
      <w:r>
        <w:rPr>
          <w:bCs/>
          <w:iCs/>
          <w:sz w:val="24"/>
          <w:szCs w:val="24"/>
        </w:rPr>
        <w:t>Tested using both GPRS 3G network and WIFI connectivity</w:t>
      </w:r>
    </w:p>
    <w:p w:rsidR="00AF3395" w:rsidRDefault="007621E7">
      <w:pPr>
        <w:numPr>
          <w:ilvl w:val="1"/>
          <w:numId w:val="3"/>
        </w:numPr>
        <w:spacing w:line="276" w:lineRule="auto"/>
        <w:rPr>
          <w:bCs/>
          <w:iCs/>
          <w:sz w:val="24"/>
          <w:szCs w:val="24"/>
        </w:rPr>
      </w:pPr>
      <w:r>
        <w:rPr>
          <w:bCs/>
          <w:iCs/>
          <w:sz w:val="24"/>
          <w:szCs w:val="24"/>
        </w:rPr>
        <w:t>Tested on both real devices and Emulators</w:t>
      </w:r>
    </w:p>
    <w:p w:rsidR="00AF3395" w:rsidRDefault="007621E7">
      <w:pPr>
        <w:numPr>
          <w:ilvl w:val="1"/>
          <w:numId w:val="3"/>
        </w:numPr>
        <w:spacing w:line="276" w:lineRule="auto"/>
        <w:rPr>
          <w:bCs/>
          <w:iCs/>
          <w:sz w:val="24"/>
          <w:szCs w:val="24"/>
        </w:rPr>
      </w:pPr>
      <w:r>
        <w:rPr>
          <w:bCs/>
          <w:iCs/>
          <w:sz w:val="24"/>
          <w:szCs w:val="24"/>
        </w:rPr>
        <w:t>Involved in various stages of testing.</w:t>
      </w:r>
    </w:p>
    <w:p w:rsidR="00AF3395" w:rsidRDefault="007621E7">
      <w:pPr>
        <w:numPr>
          <w:ilvl w:val="1"/>
          <w:numId w:val="3"/>
        </w:numPr>
        <w:spacing w:line="276" w:lineRule="auto"/>
        <w:rPr>
          <w:bCs/>
          <w:iCs/>
          <w:sz w:val="24"/>
          <w:szCs w:val="24"/>
        </w:rPr>
      </w:pPr>
      <w:r>
        <w:rPr>
          <w:bCs/>
          <w:iCs/>
          <w:sz w:val="24"/>
          <w:szCs w:val="24"/>
        </w:rPr>
        <w:t>Prepared Defect Report by using Bug tracking tool.</w:t>
      </w:r>
    </w:p>
    <w:p w:rsidR="00AF3395" w:rsidRDefault="007621E7">
      <w:pPr>
        <w:numPr>
          <w:ilvl w:val="1"/>
          <w:numId w:val="3"/>
        </w:numPr>
        <w:spacing w:line="276" w:lineRule="auto"/>
        <w:rPr>
          <w:bCs/>
          <w:iCs/>
          <w:sz w:val="24"/>
          <w:szCs w:val="24"/>
        </w:rPr>
      </w:pPr>
      <w:r>
        <w:rPr>
          <w:bCs/>
          <w:iCs/>
          <w:sz w:val="24"/>
          <w:szCs w:val="24"/>
        </w:rPr>
        <w:t>Evaluated test results according to requirements.</w:t>
      </w:r>
    </w:p>
    <w:p w:rsidR="00AF3395" w:rsidRDefault="007621E7">
      <w:pPr>
        <w:numPr>
          <w:ilvl w:val="1"/>
          <w:numId w:val="3"/>
        </w:numPr>
        <w:spacing w:line="276" w:lineRule="auto"/>
        <w:rPr>
          <w:bCs/>
          <w:iCs/>
          <w:sz w:val="24"/>
          <w:szCs w:val="24"/>
        </w:rPr>
      </w:pPr>
      <w:r>
        <w:rPr>
          <w:bCs/>
          <w:iCs/>
          <w:sz w:val="24"/>
          <w:szCs w:val="24"/>
        </w:rPr>
        <w:t>Involved in functional, regression and GUI testing of the application.</w:t>
      </w:r>
    </w:p>
    <w:p w:rsidR="00AF3395" w:rsidRDefault="007621E7">
      <w:pPr>
        <w:numPr>
          <w:ilvl w:val="1"/>
          <w:numId w:val="3"/>
        </w:numPr>
        <w:spacing w:line="276" w:lineRule="auto"/>
        <w:rPr>
          <w:b/>
          <w:bCs/>
          <w:sz w:val="24"/>
          <w:szCs w:val="24"/>
        </w:rPr>
      </w:pPr>
      <w:r>
        <w:rPr>
          <w:bCs/>
          <w:iCs/>
          <w:sz w:val="24"/>
          <w:szCs w:val="24"/>
        </w:rPr>
        <w:t>Involved in testing of all the data between Desktop and Mobi sites</w:t>
      </w:r>
    </w:p>
    <w:p w:rsidR="00AF3395" w:rsidRDefault="007621E7">
      <w:pPr>
        <w:spacing w:line="276" w:lineRule="auto"/>
        <w:jc w:val="both"/>
        <w:rPr>
          <w:b/>
          <w:bCs/>
          <w:sz w:val="24"/>
          <w:szCs w:val="24"/>
        </w:rPr>
      </w:pPr>
      <w:r>
        <w:rPr>
          <w:b/>
          <w:bCs/>
          <w:sz w:val="24"/>
          <w:szCs w:val="24"/>
        </w:rPr>
        <w:lastRenderedPageBreak/>
        <w:t>PERSONALITY TRAITS</w:t>
      </w:r>
    </w:p>
    <w:p w:rsidR="00AF3395" w:rsidRDefault="00AF3395">
      <w:pPr>
        <w:spacing w:line="276" w:lineRule="auto"/>
        <w:jc w:val="both"/>
        <w:rPr>
          <w:b/>
          <w:bCs/>
          <w:sz w:val="24"/>
          <w:szCs w:val="24"/>
        </w:rPr>
      </w:pPr>
    </w:p>
    <w:p w:rsidR="00AF3395" w:rsidRDefault="007621E7">
      <w:pPr>
        <w:numPr>
          <w:ilvl w:val="0"/>
          <w:numId w:val="2"/>
        </w:numPr>
        <w:spacing w:line="276" w:lineRule="auto"/>
        <w:jc w:val="both"/>
        <w:rPr>
          <w:bCs/>
          <w:sz w:val="24"/>
          <w:szCs w:val="24"/>
        </w:rPr>
      </w:pPr>
      <w:r>
        <w:rPr>
          <w:bCs/>
          <w:sz w:val="24"/>
          <w:szCs w:val="24"/>
        </w:rPr>
        <w:t>Ability to work/lead a team.</w:t>
      </w:r>
    </w:p>
    <w:p w:rsidR="00AF3395" w:rsidRDefault="007621E7">
      <w:pPr>
        <w:numPr>
          <w:ilvl w:val="0"/>
          <w:numId w:val="2"/>
        </w:numPr>
        <w:spacing w:line="276" w:lineRule="auto"/>
        <w:jc w:val="both"/>
        <w:rPr>
          <w:bCs/>
          <w:sz w:val="24"/>
          <w:szCs w:val="24"/>
        </w:rPr>
      </w:pPr>
      <w:r>
        <w:rPr>
          <w:bCs/>
          <w:sz w:val="24"/>
          <w:szCs w:val="24"/>
        </w:rPr>
        <w:t>Self-motivated workaholic and interested to learn.</w:t>
      </w:r>
    </w:p>
    <w:p w:rsidR="00AF3395" w:rsidRDefault="007621E7">
      <w:pPr>
        <w:numPr>
          <w:ilvl w:val="0"/>
          <w:numId w:val="2"/>
        </w:numPr>
        <w:spacing w:line="276" w:lineRule="auto"/>
        <w:jc w:val="both"/>
        <w:rPr>
          <w:bCs/>
          <w:sz w:val="24"/>
          <w:szCs w:val="24"/>
        </w:rPr>
      </w:pPr>
      <w:r>
        <w:rPr>
          <w:bCs/>
          <w:sz w:val="24"/>
          <w:szCs w:val="24"/>
        </w:rPr>
        <w:t>Good communication skills and interpersonal skills.</w:t>
      </w:r>
    </w:p>
    <w:p w:rsidR="00AF3395" w:rsidRDefault="007621E7">
      <w:pPr>
        <w:numPr>
          <w:ilvl w:val="0"/>
          <w:numId w:val="2"/>
        </w:numPr>
        <w:spacing w:line="276" w:lineRule="auto"/>
        <w:jc w:val="both"/>
        <w:rPr>
          <w:b/>
          <w:bCs/>
          <w:sz w:val="24"/>
          <w:szCs w:val="24"/>
        </w:rPr>
      </w:pPr>
      <w:r>
        <w:rPr>
          <w:bCs/>
          <w:sz w:val="24"/>
          <w:szCs w:val="24"/>
        </w:rPr>
        <w:t>Ability to handle multiple tasks and work under pressure.</w:t>
      </w:r>
    </w:p>
    <w:p w:rsidR="00AF3395" w:rsidRDefault="00AF3395">
      <w:pPr>
        <w:spacing w:line="276" w:lineRule="auto"/>
        <w:jc w:val="both"/>
        <w:rPr>
          <w:b/>
          <w:bCs/>
          <w:sz w:val="24"/>
          <w:szCs w:val="24"/>
        </w:rPr>
      </w:pPr>
    </w:p>
    <w:p w:rsidR="00AF3395" w:rsidRDefault="00AF3395">
      <w:pPr>
        <w:spacing w:line="276" w:lineRule="auto"/>
        <w:jc w:val="both"/>
        <w:rPr>
          <w:b/>
          <w:bCs/>
          <w:sz w:val="24"/>
          <w:szCs w:val="24"/>
        </w:rPr>
      </w:pPr>
    </w:p>
    <w:p w:rsidR="007621E7" w:rsidRDefault="007621E7">
      <w:pPr>
        <w:spacing w:line="276" w:lineRule="auto"/>
        <w:jc w:val="both"/>
      </w:pPr>
    </w:p>
    <w:sectPr w:rsidR="007621E7" w:rsidSect="00AF3395">
      <w:footerReference w:type="default" r:id="rId7"/>
      <w:pgSz w:w="12240" w:h="15840"/>
      <w:pgMar w:top="1170" w:right="1530" w:bottom="1080" w:left="180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1EF" w:rsidRDefault="005D51EF">
      <w:r>
        <w:separator/>
      </w:r>
    </w:p>
  </w:endnote>
  <w:endnote w:type="continuationSeparator" w:id="1">
    <w:p w:rsidR="005D51EF" w:rsidRDefault="005D51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icrosoft YaHei">
    <w:charset w:val="86"/>
    <w:family w:val="swiss"/>
    <w:pitch w:val="variable"/>
    <w:sig w:usb0="80000287" w:usb1="28C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395" w:rsidRDefault="007621E7">
    <w:pPr>
      <w:pStyle w:val="Footer"/>
      <w:pBdr>
        <w:top w:val="double" w:sz="1" w:space="1" w:color="800000"/>
      </w:pBdr>
      <w:tabs>
        <w:tab w:val="clear" w:pos="4680"/>
        <w:tab w:val="clear" w:pos="9360"/>
        <w:tab w:val="right" w:pos="8910"/>
      </w:tabs>
    </w:pPr>
    <w:r>
      <w:rPr>
        <w:rFonts w:ascii="Cambria" w:hAnsi="Cambria" w:cs="Cambria"/>
      </w:rPr>
      <w:t>SUNILKUMAR CV</w:t>
    </w:r>
    <w:r>
      <w:rPr>
        <w:rFonts w:ascii="Cambria" w:hAnsi="Cambria" w:cs="Cambria"/>
      </w:rPr>
      <w:tab/>
      <w:t xml:space="preserve">Page </w:t>
    </w:r>
    <w:r w:rsidR="00AF3395">
      <w:fldChar w:fldCharType="begin"/>
    </w:r>
    <w:r>
      <w:instrText xml:space="preserve"> PAGE </w:instrText>
    </w:r>
    <w:r w:rsidR="00AF3395">
      <w:fldChar w:fldCharType="separate"/>
    </w:r>
    <w:r w:rsidR="000A02CD">
      <w:rPr>
        <w:noProof/>
      </w:rPr>
      <w:t>1</w:t>
    </w:r>
    <w:r w:rsidR="00AF3395">
      <w:fldChar w:fldCharType="end"/>
    </w:r>
  </w:p>
  <w:p w:rsidR="00AF3395" w:rsidRDefault="00AF3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1EF" w:rsidRDefault="005D51EF">
      <w:r>
        <w:separator/>
      </w:r>
    </w:p>
  </w:footnote>
  <w:footnote w:type="continuationSeparator" w:id="1">
    <w:p w:rsidR="005D51EF" w:rsidRDefault="005D51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multilevel"/>
    <w:tmpl w:val="00000003"/>
    <w:name w:val="WW8Num3"/>
    <w:lvl w:ilvl="0">
      <w:start w:val="1"/>
      <w:numFmt w:val="decimal"/>
      <w:lvlText w:val="%1."/>
      <w:lvlJc w:val="left"/>
      <w:pPr>
        <w:tabs>
          <w:tab w:val="num" w:pos="360"/>
        </w:tabs>
        <w:ind w:left="360" w:hanging="360"/>
      </w:pPr>
      <w:rPr>
        <w:rFonts w:ascii="Symbol" w:hAnsi="Symbol" w:cs="Symbol"/>
      </w:rPr>
    </w:lvl>
    <w:lvl w:ilvl="1">
      <w:start w:val="1"/>
      <w:numFmt w:val="bullet"/>
      <w:lvlText w:val=""/>
      <w:lvlJc w:val="left"/>
      <w:pPr>
        <w:tabs>
          <w:tab w:val="num" w:pos="480"/>
        </w:tabs>
        <w:ind w:left="4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Wingdings"/>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sz w:val="24"/>
        <w:szCs w:val="24"/>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4D6E18"/>
    <w:rsid w:val="000A02CD"/>
    <w:rsid w:val="004D6E18"/>
    <w:rsid w:val="005D51EF"/>
    <w:rsid w:val="007621E7"/>
    <w:rsid w:val="00AF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395"/>
    <w:pPr>
      <w:suppressAutoHyphens/>
    </w:pPr>
    <w:rPr>
      <w:lang w:val="en-US" w:eastAsia="ar-SA"/>
    </w:rPr>
  </w:style>
  <w:style w:type="paragraph" w:styleId="Heading1">
    <w:name w:val="heading 1"/>
    <w:basedOn w:val="Normal"/>
    <w:next w:val="Normal"/>
    <w:qFormat/>
    <w:rsid w:val="00AF3395"/>
    <w:pPr>
      <w:keepNext/>
      <w:tabs>
        <w:tab w:val="num" w:pos="0"/>
      </w:tabs>
      <w:ind w:left="432" w:hanging="432"/>
      <w:outlineLvl w:val="0"/>
    </w:pPr>
    <w:rPr>
      <w:rFonts w:ascii="Verdana" w:hAnsi="Verdana" w:cs="Verdana"/>
      <w:sz w:val="24"/>
    </w:rPr>
  </w:style>
  <w:style w:type="paragraph" w:styleId="Heading2">
    <w:name w:val="heading 2"/>
    <w:basedOn w:val="Normal"/>
    <w:next w:val="Normal"/>
    <w:qFormat/>
    <w:rsid w:val="00AF3395"/>
    <w:pPr>
      <w:keepNext/>
      <w:tabs>
        <w:tab w:val="num" w:pos="0"/>
      </w:tabs>
      <w:ind w:left="576" w:hanging="576"/>
      <w:jc w:val="right"/>
      <w:outlineLvl w:val="1"/>
    </w:pPr>
    <w:rPr>
      <w:rFonts w:ascii="Verdana" w:hAnsi="Verdana" w:cs="Verdana"/>
      <w:sz w:val="24"/>
    </w:rPr>
  </w:style>
  <w:style w:type="paragraph" w:styleId="Heading3">
    <w:name w:val="heading 3"/>
    <w:basedOn w:val="Normal"/>
    <w:next w:val="Normal"/>
    <w:qFormat/>
    <w:rsid w:val="00AF3395"/>
    <w:pPr>
      <w:keepNext/>
      <w:tabs>
        <w:tab w:val="num" w:pos="0"/>
      </w:tabs>
      <w:ind w:left="720" w:hanging="720"/>
      <w:jc w:val="center"/>
      <w:outlineLvl w:val="2"/>
    </w:pPr>
    <w:rPr>
      <w:rFonts w:ascii="Verdana" w:hAnsi="Verdana" w:cs="Verdana"/>
      <w:b/>
      <w:sz w:val="24"/>
    </w:rPr>
  </w:style>
  <w:style w:type="paragraph" w:styleId="Heading4">
    <w:name w:val="heading 4"/>
    <w:basedOn w:val="Normal"/>
    <w:next w:val="Normal"/>
    <w:qFormat/>
    <w:rsid w:val="00AF3395"/>
    <w:pPr>
      <w:keepNext/>
      <w:tabs>
        <w:tab w:val="num" w:pos="0"/>
      </w:tabs>
      <w:ind w:left="864" w:hanging="864"/>
      <w:outlineLvl w:val="3"/>
    </w:pPr>
    <w:rPr>
      <w:rFonts w:ascii="Verdana" w:hAnsi="Verdana" w:cs="Verdana"/>
      <w:b/>
      <w:sz w:val="24"/>
    </w:rPr>
  </w:style>
  <w:style w:type="paragraph" w:styleId="Heading5">
    <w:name w:val="heading 5"/>
    <w:basedOn w:val="Normal"/>
    <w:next w:val="Normal"/>
    <w:qFormat/>
    <w:rsid w:val="00AF3395"/>
    <w:pPr>
      <w:keepNext/>
      <w:tabs>
        <w:tab w:val="num" w:pos="0"/>
      </w:tabs>
      <w:ind w:left="1008" w:hanging="1008"/>
      <w:jc w:val="both"/>
      <w:outlineLvl w:val="4"/>
    </w:pPr>
    <w:rPr>
      <w:rFonts w:ascii="Verdana" w:hAnsi="Verdana" w:cs="Verdana"/>
      <w:b/>
      <w:sz w:val="24"/>
    </w:rPr>
  </w:style>
  <w:style w:type="paragraph" w:styleId="Heading6">
    <w:name w:val="heading 6"/>
    <w:basedOn w:val="Normal"/>
    <w:next w:val="Normal"/>
    <w:qFormat/>
    <w:rsid w:val="00AF3395"/>
    <w:pPr>
      <w:keepNext/>
      <w:tabs>
        <w:tab w:val="num" w:pos="0"/>
      </w:tabs>
      <w:ind w:left="1152" w:hanging="1152"/>
      <w:jc w:val="both"/>
      <w:outlineLvl w:val="5"/>
    </w:pPr>
    <w:rPr>
      <w:rFonts w:ascii="Verdana" w:hAnsi="Verdana" w:cs="Verdana"/>
      <w:sz w:val="24"/>
    </w:rPr>
  </w:style>
  <w:style w:type="paragraph" w:styleId="Heading7">
    <w:name w:val="heading 7"/>
    <w:basedOn w:val="Normal"/>
    <w:next w:val="Normal"/>
    <w:qFormat/>
    <w:rsid w:val="00AF3395"/>
    <w:pPr>
      <w:keepNext/>
      <w:tabs>
        <w:tab w:val="num" w:pos="0"/>
      </w:tabs>
      <w:ind w:left="2880" w:hanging="2880"/>
      <w:jc w:val="both"/>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F3395"/>
    <w:rPr>
      <w:rFonts w:ascii="Symbol" w:hAnsi="Symbol" w:cs="Times New Roman"/>
    </w:rPr>
  </w:style>
  <w:style w:type="character" w:customStyle="1" w:styleId="WW8Num1z1">
    <w:name w:val="WW8Num1z1"/>
    <w:rsid w:val="00AF3395"/>
    <w:rPr>
      <w:rFonts w:ascii="Courier New" w:hAnsi="Courier New" w:cs="Courier New"/>
    </w:rPr>
  </w:style>
  <w:style w:type="character" w:customStyle="1" w:styleId="WW8Num1z2">
    <w:name w:val="WW8Num1z2"/>
    <w:rsid w:val="00AF3395"/>
    <w:rPr>
      <w:rFonts w:ascii="Wingdings" w:hAnsi="Wingdings" w:cs="Wingdings"/>
    </w:rPr>
  </w:style>
  <w:style w:type="character" w:customStyle="1" w:styleId="WW8Num1z3">
    <w:name w:val="WW8Num1z3"/>
    <w:rsid w:val="00AF3395"/>
    <w:rPr>
      <w:rFonts w:ascii="Symbol" w:hAnsi="Symbol" w:cs="Symbol"/>
    </w:rPr>
  </w:style>
  <w:style w:type="character" w:customStyle="1" w:styleId="WW8Num1z4">
    <w:name w:val="WW8Num1z4"/>
    <w:rsid w:val="00AF3395"/>
  </w:style>
  <w:style w:type="character" w:customStyle="1" w:styleId="WW8Num1z5">
    <w:name w:val="WW8Num1z5"/>
    <w:rsid w:val="00AF3395"/>
  </w:style>
  <w:style w:type="character" w:customStyle="1" w:styleId="WW8Num1z6">
    <w:name w:val="WW8Num1z6"/>
    <w:rsid w:val="00AF3395"/>
  </w:style>
  <w:style w:type="character" w:customStyle="1" w:styleId="WW8Num1z7">
    <w:name w:val="WW8Num1z7"/>
    <w:rsid w:val="00AF3395"/>
  </w:style>
  <w:style w:type="character" w:customStyle="1" w:styleId="WW8Num1z8">
    <w:name w:val="WW8Num1z8"/>
    <w:rsid w:val="00AF3395"/>
  </w:style>
  <w:style w:type="character" w:customStyle="1" w:styleId="WW8Num2z0">
    <w:name w:val="WW8Num2z0"/>
    <w:rsid w:val="00AF3395"/>
    <w:rPr>
      <w:rFonts w:ascii="Symbol" w:hAnsi="Symbol" w:cs="Symbol"/>
    </w:rPr>
  </w:style>
  <w:style w:type="character" w:customStyle="1" w:styleId="WW8Num3z0">
    <w:name w:val="WW8Num3z0"/>
    <w:rsid w:val="00AF3395"/>
    <w:rPr>
      <w:rFonts w:ascii="Symbol" w:hAnsi="Symbol" w:cs="Symbol"/>
    </w:rPr>
  </w:style>
  <w:style w:type="character" w:customStyle="1" w:styleId="WW8Num3z1">
    <w:name w:val="WW8Num3z1"/>
    <w:rsid w:val="00AF3395"/>
    <w:rPr>
      <w:rFonts w:ascii="Symbol" w:hAnsi="Symbol" w:cs="Symbol"/>
    </w:rPr>
  </w:style>
  <w:style w:type="character" w:customStyle="1" w:styleId="WW8Num3z2">
    <w:name w:val="WW8Num3z2"/>
    <w:rsid w:val="00AF3395"/>
    <w:rPr>
      <w:rFonts w:ascii="Wingdings" w:hAnsi="Wingdings" w:cs="Wingdings"/>
    </w:rPr>
  </w:style>
  <w:style w:type="character" w:customStyle="1" w:styleId="WW8Num3z4">
    <w:name w:val="WW8Num3z4"/>
    <w:rsid w:val="00AF3395"/>
    <w:rPr>
      <w:rFonts w:ascii="Courier New" w:hAnsi="Courier New" w:cs="Courier New"/>
    </w:rPr>
  </w:style>
  <w:style w:type="character" w:customStyle="1" w:styleId="WW8Num4z0">
    <w:name w:val="WW8Num4z0"/>
    <w:rsid w:val="00AF3395"/>
    <w:rPr>
      <w:rFonts w:ascii="Wingdings" w:hAnsi="Wingdings" w:cs="Wingdings"/>
    </w:rPr>
  </w:style>
  <w:style w:type="character" w:customStyle="1" w:styleId="WW8Num5z0">
    <w:name w:val="WW8Num5z0"/>
    <w:rsid w:val="00AF3395"/>
    <w:rPr>
      <w:rFonts w:ascii="Symbol" w:hAnsi="Symbol" w:cs="Symbol"/>
      <w:sz w:val="24"/>
      <w:szCs w:val="24"/>
    </w:rPr>
  </w:style>
  <w:style w:type="character" w:customStyle="1" w:styleId="WW8Num6z0">
    <w:name w:val="WW8Num6z0"/>
    <w:rsid w:val="00AF3395"/>
    <w:rPr>
      <w:rFonts w:ascii="Wingdings" w:hAnsi="Wingdings" w:cs="Wingdings"/>
      <w:sz w:val="24"/>
      <w:szCs w:val="24"/>
    </w:rPr>
  </w:style>
  <w:style w:type="character" w:customStyle="1" w:styleId="Absatz-Standardschriftart">
    <w:name w:val="Absatz-Standardschriftart"/>
    <w:rsid w:val="00AF3395"/>
  </w:style>
  <w:style w:type="character" w:customStyle="1" w:styleId="WW-Absatz-Standardschriftart">
    <w:name w:val="WW-Absatz-Standardschriftart"/>
    <w:rsid w:val="00AF3395"/>
  </w:style>
  <w:style w:type="character" w:customStyle="1" w:styleId="WW-Absatz-Standardschriftart1">
    <w:name w:val="WW-Absatz-Standardschriftart1"/>
    <w:rsid w:val="00AF3395"/>
  </w:style>
  <w:style w:type="character" w:customStyle="1" w:styleId="WW8Num7z0">
    <w:name w:val="WW8Num7z0"/>
    <w:rsid w:val="00AF3395"/>
    <w:rPr>
      <w:rFonts w:ascii="Wingdings" w:hAnsi="Wingdings" w:cs="Wingdings"/>
    </w:rPr>
  </w:style>
  <w:style w:type="character" w:customStyle="1" w:styleId="WW8Num2z1">
    <w:name w:val="WW8Num2z1"/>
    <w:rsid w:val="00AF3395"/>
    <w:rPr>
      <w:rFonts w:ascii="Courier New" w:hAnsi="Courier New" w:cs="Courier New"/>
    </w:rPr>
  </w:style>
  <w:style w:type="character" w:customStyle="1" w:styleId="WW8Num2z2">
    <w:name w:val="WW8Num2z2"/>
    <w:rsid w:val="00AF3395"/>
    <w:rPr>
      <w:rFonts w:ascii="Wingdings" w:hAnsi="Wingdings" w:cs="Wingdings"/>
    </w:rPr>
  </w:style>
  <w:style w:type="character" w:customStyle="1" w:styleId="WW8Num5z1">
    <w:name w:val="WW8Num5z1"/>
    <w:rsid w:val="00AF3395"/>
    <w:rPr>
      <w:rFonts w:ascii="Courier New" w:hAnsi="Courier New" w:cs="Courier New"/>
    </w:rPr>
  </w:style>
  <w:style w:type="character" w:customStyle="1" w:styleId="WW8Num5z2">
    <w:name w:val="WW8Num5z2"/>
    <w:rsid w:val="00AF3395"/>
    <w:rPr>
      <w:rFonts w:ascii="Wingdings" w:hAnsi="Wingdings" w:cs="Wingdings"/>
    </w:rPr>
  </w:style>
  <w:style w:type="character" w:customStyle="1" w:styleId="WW8Num7z1">
    <w:name w:val="WW8Num7z1"/>
    <w:rsid w:val="00AF3395"/>
    <w:rPr>
      <w:rFonts w:ascii="Courier New" w:hAnsi="Courier New" w:cs="Courier New"/>
    </w:rPr>
  </w:style>
  <w:style w:type="character" w:customStyle="1" w:styleId="WW8Num7z3">
    <w:name w:val="WW8Num7z3"/>
    <w:rsid w:val="00AF3395"/>
    <w:rPr>
      <w:rFonts w:ascii="Symbol" w:hAnsi="Symbol" w:cs="Symbol"/>
    </w:rPr>
  </w:style>
  <w:style w:type="character" w:customStyle="1" w:styleId="WW8Num8z0">
    <w:name w:val="WW8Num8z0"/>
    <w:rsid w:val="00AF3395"/>
    <w:rPr>
      <w:rFonts w:ascii="Symbol" w:hAnsi="Symbol" w:cs="Symbol"/>
    </w:rPr>
  </w:style>
  <w:style w:type="character" w:customStyle="1" w:styleId="WW8Num9z0">
    <w:name w:val="WW8Num9z0"/>
    <w:rsid w:val="00AF3395"/>
    <w:rPr>
      <w:rFonts w:ascii="Symbol" w:hAnsi="Symbol" w:cs="Symbol"/>
    </w:rPr>
  </w:style>
  <w:style w:type="character" w:customStyle="1" w:styleId="WW8Num10z0">
    <w:name w:val="WW8Num10z0"/>
    <w:rsid w:val="00AF3395"/>
    <w:rPr>
      <w:rFonts w:ascii="Symbol" w:hAnsi="Symbol" w:cs="Times New Roman"/>
    </w:rPr>
  </w:style>
  <w:style w:type="character" w:customStyle="1" w:styleId="WW8Num10z1">
    <w:name w:val="WW8Num10z1"/>
    <w:rsid w:val="00AF3395"/>
    <w:rPr>
      <w:rFonts w:ascii="Courier New" w:hAnsi="Courier New" w:cs="Courier New"/>
    </w:rPr>
  </w:style>
  <w:style w:type="character" w:customStyle="1" w:styleId="WW8Num10z2">
    <w:name w:val="WW8Num10z2"/>
    <w:rsid w:val="00AF3395"/>
    <w:rPr>
      <w:rFonts w:ascii="Wingdings" w:hAnsi="Wingdings" w:cs="Times New Roman"/>
    </w:rPr>
  </w:style>
  <w:style w:type="character" w:customStyle="1" w:styleId="WW8Num11z0">
    <w:name w:val="WW8Num11z0"/>
    <w:rsid w:val="00AF3395"/>
    <w:rPr>
      <w:rFonts w:ascii="Symbol" w:hAnsi="Symbol" w:cs="Symbol"/>
    </w:rPr>
  </w:style>
  <w:style w:type="character" w:customStyle="1" w:styleId="WW8Num11z1">
    <w:name w:val="WW8Num11z1"/>
    <w:rsid w:val="00AF3395"/>
    <w:rPr>
      <w:rFonts w:ascii="Courier New" w:hAnsi="Courier New" w:cs="Courier New"/>
    </w:rPr>
  </w:style>
  <w:style w:type="character" w:customStyle="1" w:styleId="WW8Num11z2">
    <w:name w:val="WW8Num11z2"/>
    <w:rsid w:val="00AF3395"/>
    <w:rPr>
      <w:rFonts w:ascii="Wingdings" w:hAnsi="Wingdings" w:cs="Wingdings"/>
    </w:rPr>
  </w:style>
  <w:style w:type="character" w:customStyle="1" w:styleId="WW8Num12z0">
    <w:name w:val="WW8Num12z0"/>
    <w:rsid w:val="00AF3395"/>
    <w:rPr>
      <w:rFonts w:ascii="Wingdings" w:hAnsi="Wingdings" w:cs="Wingdings"/>
    </w:rPr>
  </w:style>
  <w:style w:type="character" w:customStyle="1" w:styleId="WW8Num13z0">
    <w:name w:val="WW8Num13z0"/>
    <w:rsid w:val="00AF3395"/>
    <w:rPr>
      <w:rFonts w:ascii="Symbol" w:hAnsi="Symbol" w:cs="Times New Roman"/>
    </w:rPr>
  </w:style>
  <w:style w:type="character" w:customStyle="1" w:styleId="WW8Num13z1">
    <w:name w:val="WW8Num13z1"/>
    <w:rsid w:val="00AF3395"/>
    <w:rPr>
      <w:rFonts w:ascii="Courier New" w:hAnsi="Courier New" w:cs="Courier New"/>
    </w:rPr>
  </w:style>
  <w:style w:type="character" w:customStyle="1" w:styleId="WW8Num13z2">
    <w:name w:val="WW8Num13z2"/>
    <w:rsid w:val="00AF3395"/>
    <w:rPr>
      <w:rFonts w:ascii="Wingdings" w:hAnsi="Wingdings" w:cs="Times New Roman"/>
    </w:rPr>
  </w:style>
  <w:style w:type="character" w:customStyle="1" w:styleId="WW8Num14z0">
    <w:name w:val="WW8Num14z0"/>
    <w:rsid w:val="00AF3395"/>
    <w:rPr>
      <w:rFonts w:ascii="Symbol" w:hAnsi="Symbol" w:cs="Symbol"/>
    </w:rPr>
  </w:style>
  <w:style w:type="character" w:customStyle="1" w:styleId="WW8Num14z1">
    <w:name w:val="WW8Num14z1"/>
    <w:rsid w:val="00AF3395"/>
    <w:rPr>
      <w:rFonts w:ascii="Courier New" w:hAnsi="Courier New" w:cs="Courier New"/>
    </w:rPr>
  </w:style>
  <w:style w:type="character" w:customStyle="1" w:styleId="WW8Num14z2">
    <w:name w:val="WW8Num14z2"/>
    <w:rsid w:val="00AF3395"/>
    <w:rPr>
      <w:rFonts w:ascii="Wingdings" w:hAnsi="Wingdings" w:cs="Wingdings"/>
    </w:rPr>
  </w:style>
  <w:style w:type="character" w:customStyle="1" w:styleId="WW8Num15z1">
    <w:name w:val="WW8Num15z1"/>
    <w:rsid w:val="00AF3395"/>
    <w:rPr>
      <w:rFonts w:ascii="Symbol" w:hAnsi="Symbol" w:cs="Symbol"/>
    </w:rPr>
  </w:style>
  <w:style w:type="character" w:customStyle="1" w:styleId="WW8Num15z2">
    <w:name w:val="WW8Num15z2"/>
    <w:rsid w:val="00AF3395"/>
    <w:rPr>
      <w:rFonts w:ascii="Wingdings" w:hAnsi="Wingdings" w:cs="Wingdings"/>
    </w:rPr>
  </w:style>
  <w:style w:type="character" w:customStyle="1" w:styleId="WW8Num15z4">
    <w:name w:val="WW8Num15z4"/>
    <w:rsid w:val="00AF3395"/>
    <w:rPr>
      <w:rFonts w:ascii="Courier New" w:hAnsi="Courier New" w:cs="Courier New"/>
    </w:rPr>
  </w:style>
  <w:style w:type="character" w:customStyle="1" w:styleId="WW8Num16z0">
    <w:name w:val="WW8Num16z0"/>
    <w:rsid w:val="00AF3395"/>
    <w:rPr>
      <w:rFonts w:ascii="Symbol" w:hAnsi="Symbol" w:cs="Symbol"/>
    </w:rPr>
  </w:style>
  <w:style w:type="character" w:customStyle="1" w:styleId="WW8Num17z0">
    <w:name w:val="WW8Num17z0"/>
    <w:rsid w:val="00AF3395"/>
    <w:rPr>
      <w:rFonts w:ascii="Symbol" w:hAnsi="Symbol" w:cs="Symbol"/>
    </w:rPr>
  </w:style>
  <w:style w:type="character" w:customStyle="1" w:styleId="WW8Num17z1">
    <w:name w:val="WW8Num17z1"/>
    <w:rsid w:val="00AF3395"/>
    <w:rPr>
      <w:rFonts w:ascii="Courier New" w:hAnsi="Courier New" w:cs="Courier New"/>
    </w:rPr>
  </w:style>
  <w:style w:type="character" w:customStyle="1" w:styleId="WW8Num17z2">
    <w:name w:val="WW8Num17z2"/>
    <w:rsid w:val="00AF3395"/>
    <w:rPr>
      <w:rFonts w:ascii="Wingdings" w:hAnsi="Wingdings" w:cs="Wingdings"/>
    </w:rPr>
  </w:style>
  <w:style w:type="character" w:customStyle="1" w:styleId="WW8Num18z0">
    <w:name w:val="WW8Num18z0"/>
    <w:rsid w:val="00AF3395"/>
    <w:rPr>
      <w:rFonts w:ascii="Symbol" w:hAnsi="Symbol" w:cs="Symbol"/>
    </w:rPr>
  </w:style>
  <w:style w:type="character" w:customStyle="1" w:styleId="WW8Num19z0">
    <w:name w:val="WW8Num19z0"/>
    <w:rsid w:val="00AF3395"/>
    <w:rPr>
      <w:rFonts w:ascii="Symbol" w:hAnsi="Symbol" w:cs="Symbol"/>
    </w:rPr>
  </w:style>
  <w:style w:type="character" w:customStyle="1" w:styleId="WW8Num20z0">
    <w:name w:val="WW8Num20z0"/>
    <w:rsid w:val="00AF3395"/>
    <w:rPr>
      <w:rFonts w:ascii="Symbol" w:hAnsi="Symbol" w:cs="Symbol"/>
    </w:rPr>
  </w:style>
  <w:style w:type="character" w:customStyle="1" w:styleId="WW8Num21z0">
    <w:name w:val="WW8Num21z0"/>
    <w:rsid w:val="00AF3395"/>
    <w:rPr>
      <w:rFonts w:ascii="Symbol" w:hAnsi="Symbol" w:cs="Symbol"/>
    </w:rPr>
  </w:style>
  <w:style w:type="character" w:customStyle="1" w:styleId="WW8Num21z1">
    <w:name w:val="WW8Num21z1"/>
    <w:rsid w:val="00AF3395"/>
    <w:rPr>
      <w:rFonts w:ascii="Courier New" w:hAnsi="Courier New" w:cs="Courier New"/>
    </w:rPr>
  </w:style>
  <w:style w:type="character" w:customStyle="1" w:styleId="WW8Num21z2">
    <w:name w:val="WW8Num21z2"/>
    <w:rsid w:val="00AF3395"/>
    <w:rPr>
      <w:rFonts w:ascii="Wingdings" w:hAnsi="Wingdings" w:cs="Wingdings"/>
    </w:rPr>
  </w:style>
  <w:style w:type="character" w:customStyle="1" w:styleId="WW8Num22z0">
    <w:name w:val="WW8Num22z0"/>
    <w:rsid w:val="00AF3395"/>
    <w:rPr>
      <w:rFonts w:ascii="Symbol" w:hAnsi="Symbol" w:cs="Symbol"/>
    </w:rPr>
  </w:style>
  <w:style w:type="character" w:customStyle="1" w:styleId="WW8Num22z1">
    <w:name w:val="WW8Num22z1"/>
    <w:rsid w:val="00AF3395"/>
    <w:rPr>
      <w:rFonts w:ascii="Courier New" w:hAnsi="Courier New" w:cs="Courier New"/>
    </w:rPr>
  </w:style>
  <w:style w:type="character" w:customStyle="1" w:styleId="WW8Num22z2">
    <w:name w:val="WW8Num22z2"/>
    <w:rsid w:val="00AF3395"/>
    <w:rPr>
      <w:rFonts w:ascii="Wingdings" w:hAnsi="Wingdings" w:cs="Wingdings"/>
    </w:rPr>
  </w:style>
  <w:style w:type="character" w:customStyle="1" w:styleId="WW8Num23z0">
    <w:name w:val="WW8Num23z0"/>
    <w:rsid w:val="00AF3395"/>
    <w:rPr>
      <w:rFonts w:ascii="Wingdings" w:hAnsi="Wingdings" w:cs="Wingdings"/>
    </w:rPr>
  </w:style>
  <w:style w:type="character" w:customStyle="1" w:styleId="WW-DefaultParagraphFont">
    <w:name w:val="WW-Default Paragraph Font"/>
    <w:rsid w:val="00AF3395"/>
  </w:style>
  <w:style w:type="character" w:styleId="Hyperlink">
    <w:name w:val="Hyperlink"/>
    <w:rsid w:val="00AF3395"/>
    <w:rPr>
      <w:color w:val="0000FF"/>
      <w:u w:val="single"/>
    </w:rPr>
  </w:style>
  <w:style w:type="character" w:customStyle="1" w:styleId="HeaderChar">
    <w:name w:val="Header Char"/>
    <w:basedOn w:val="WW-DefaultParagraphFont"/>
    <w:rsid w:val="00AF3395"/>
  </w:style>
  <w:style w:type="character" w:customStyle="1" w:styleId="FooterChar">
    <w:name w:val="Footer Char"/>
    <w:basedOn w:val="WW-DefaultParagraphFont"/>
    <w:rsid w:val="00AF3395"/>
  </w:style>
  <w:style w:type="character" w:customStyle="1" w:styleId="BalloonTextChar">
    <w:name w:val="Balloon Text Char"/>
    <w:rsid w:val="00AF3395"/>
    <w:rPr>
      <w:rFonts w:ascii="Tahoma" w:hAnsi="Tahoma" w:cs="Tahoma"/>
      <w:sz w:val="16"/>
      <w:szCs w:val="16"/>
    </w:rPr>
  </w:style>
  <w:style w:type="paragraph" w:customStyle="1" w:styleId="Heading">
    <w:name w:val="Heading"/>
    <w:basedOn w:val="Normal"/>
    <w:next w:val="BodyText"/>
    <w:rsid w:val="00AF3395"/>
    <w:pPr>
      <w:keepNext/>
      <w:spacing w:before="240" w:after="120"/>
    </w:pPr>
    <w:rPr>
      <w:rFonts w:ascii="Arial" w:eastAsia="Microsoft YaHei" w:hAnsi="Arial" w:cs="Mangal"/>
      <w:sz w:val="28"/>
      <w:szCs w:val="28"/>
    </w:rPr>
  </w:style>
  <w:style w:type="paragraph" w:styleId="BodyText">
    <w:name w:val="Body Text"/>
    <w:basedOn w:val="Normal"/>
    <w:rsid w:val="00AF3395"/>
    <w:rPr>
      <w:rFonts w:ascii="Verdana" w:hAnsi="Verdana" w:cs="Verdana"/>
      <w:sz w:val="24"/>
    </w:rPr>
  </w:style>
  <w:style w:type="paragraph" w:styleId="List">
    <w:name w:val="List"/>
    <w:basedOn w:val="BodyText"/>
    <w:rsid w:val="00AF3395"/>
    <w:rPr>
      <w:rFonts w:cs="Mangal"/>
    </w:rPr>
  </w:style>
  <w:style w:type="paragraph" w:styleId="Caption">
    <w:name w:val="caption"/>
    <w:basedOn w:val="Normal"/>
    <w:qFormat/>
    <w:rsid w:val="00AF3395"/>
    <w:pPr>
      <w:suppressLineNumbers/>
      <w:spacing w:before="120" w:after="120"/>
    </w:pPr>
    <w:rPr>
      <w:rFonts w:cs="Mangal"/>
      <w:i/>
      <w:iCs/>
      <w:sz w:val="24"/>
      <w:szCs w:val="24"/>
    </w:rPr>
  </w:style>
  <w:style w:type="paragraph" w:customStyle="1" w:styleId="Index">
    <w:name w:val="Index"/>
    <w:basedOn w:val="Normal"/>
    <w:rsid w:val="00AF3395"/>
    <w:pPr>
      <w:suppressLineNumbers/>
    </w:pPr>
    <w:rPr>
      <w:rFonts w:cs="Mangal"/>
    </w:rPr>
  </w:style>
  <w:style w:type="paragraph" w:styleId="BodyText2">
    <w:name w:val="Body Text 2"/>
    <w:basedOn w:val="Normal"/>
    <w:rsid w:val="00AF3395"/>
    <w:pPr>
      <w:jc w:val="both"/>
    </w:pPr>
    <w:rPr>
      <w:rFonts w:ascii="Verdana" w:hAnsi="Verdana" w:cs="Verdana"/>
      <w:sz w:val="24"/>
    </w:rPr>
  </w:style>
  <w:style w:type="paragraph" w:styleId="Title">
    <w:name w:val="Title"/>
    <w:basedOn w:val="Normal"/>
    <w:next w:val="Subtitle"/>
    <w:qFormat/>
    <w:rsid w:val="00AF3395"/>
    <w:pPr>
      <w:jc w:val="center"/>
    </w:pPr>
    <w:rPr>
      <w:b/>
      <w:bCs/>
      <w:sz w:val="28"/>
      <w:szCs w:val="28"/>
      <w:u w:val="single"/>
    </w:rPr>
  </w:style>
  <w:style w:type="paragraph" w:styleId="Subtitle">
    <w:name w:val="Subtitle"/>
    <w:basedOn w:val="Heading"/>
    <w:next w:val="BodyText"/>
    <w:qFormat/>
    <w:rsid w:val="00AF3395"/>
    <w:pPr>
      <w:jc w:val="center"/>
    </w:pPr>
    <w:rPr>
      <w:i/>
      <w:iCs/>
    </w:rPr>
  </w:style>
  <w:style w:type="paragraph" w:styleId="NormalWeb">
    <w:name w:val="Normal (Web)"/>
    <w:basedOn w:val="Normal"/>
    <w:rsid w:val="00AF3395"/>
    <w:pPr>
      <w:spacing w:before="100" w:after="100"/>
    </w:pPr>
    <w:rPr>
      <w:sz w:val="24"/>
      <w:szCs w:val="24"/>
    </w:rPr>
  </w:style>
  <w:style w:type="paragraph" w:customStyle="1" w:styleId="Achievement">
    <w:name w:val="Achievement"/>
    <w:basedOn w:val="BodyText"/>
    <w:rsid w:val="00AF3395"/>
    <w:pPr>
      <w:spacing w:line="360" w:lineRule="auto"/>
      <w:ind w:right="245"/>
      <w:jc w:val="both"/>
    </w:pPr>
    <w:rPr>
      <w:rFonts w:ascii="Times New Roman" w:hAnsi="Times New Roman" w:cs="Times New Roman"/>
      <w:b/>
      <w:sz w:val="28"/>
      <w:szCs w:val="28"/>
    </w:rPr>
  </w:style>
  <w:style w:type="paragraph" w:styleId="Header">
    <w:name w:val="header"/>
    <w:basedOn w:val="Normal"/>
    <w:rsid w:val="00AF3395"/>
    <w:pPr>
      <w:tabs>
        <w:tab w:val="center" w:pos="4680"/>
        <w:tab w:val="right" w:pos="9360"/>
      </w:tabs>
    </w:pPr>
  </w:style>
  <w:style w:type="paragraph" w:styleId="Footer">
    <w:name w:val="footer"/>
    <w:basedOn w:val="Normal"/>
    <w:rsid w:val="00AF3395"/>
    <w:pPr>
      <w:tabs>
        <w:tab w:val="center" w:pos="4680"/>
        <w:tab w:val="right" w:pos="9360"/>
      </w:tabs>
    </w:pPr>
  </w:style>
  <w:style w:type="paragraph" w:styleId="BalloonText">
    <w:name w:val="Balloon Text"/>
    <w:basedOn w:val="Normal"/>
    <w:rsid w:val="00AF3395"/>
    <w:rPr>
      <w:rFonts w:ascii="Tahoma" w:hAnsi="Tahoma" w:cs="Tahoma"/>
      <w:sz w:val="16"/>
      <w:szCs w:val="16"/>
    </w:rPr>
  </w:style>
  <w:style w:type="paragraph" w:customStyle="1" w:styleId="TableContents">
    <w:name w:val="Table Contents"/>
    <w:basedOn w:val="Normal"/>
    <w:rsid w:val="00AF3395"/>
    <w:pPr>
      <w:suppressLineNumbers/>
    </w:pPr>
  </w:style>
  <w:style w:type="paragraph" w:customStyle="1" w:styleId="TableHeading">
    <w:name w:val="Table Heading"/>
    <w:basedOn w:val="TableContents"/>
    <w:rsid w:val="00AF3395"/>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www.freshersworld.com</dc:title>
  <dc:subject>www.freshersworld.com</dc:subject>
  <dc:creator>www.freshersworld.com</dc:creator>
  <cp:keywords>www.freshersworld.com</cp:keywords>
  <dc:description>http://www.freshersworld.com/resumes</dc:description>
  <cp:lastModifiedBy>Admin</cp:lastModifiedBy>
  <cp:revision>2</cp:revision>
  <cp:lastPrinted>2014-07-12T05:56:00Z</cp:lastPrinted>
  <dcterms:created xsi:type="dcterms:W3CDTF">2014-07-14T15:01:00Z</dcterms:created>
  <dcterms:modified xsi:type="dcterms:W3CDTF">2014-07-14T15:01:00Z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